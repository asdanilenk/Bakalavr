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F82CE3" w:rsidRDefault="004D32D5" w:rsidP="004D32D5">
      <w:pPr>
        <w:jc w:val="center"/>
        <w:rPr>
          <w:b/>
          <w:bCs/>
          <w:caps/>
          <w:lang w:val="uk-UA"/>
        </w:rPr>
      </w:pPr>
      <w:r w:rsidRPr="00F82CE3">
        <w:rPr>
          <w:b/>
          <w:bCs/>
          <w:caps/>
          <w:lang w:val="uk-UA"/>
        </w:rPr>
        <w:t>Міністерство освіти і науки України</w:t>
      </w:r>
    </w:p>
    <w:p w:rsidR="004D32D5" w:rsidRPr="00F82CE3" w:rsidRDefault="004D32D5" w:rsidP="004D32D5">
      <w:pPr>
        <w:jc w:val="center"/>
        <w:rPr>
          <w:b/>
          <w:bCs/>
          <w:caps/>
          <w:lang w:val="uk-UA"/>
        </w:rPr>
      </w:pPr>
      <w:r w:rsidRPr="00F82CE3">
        <w:rPr>
          <w:b/>
          <w:bCs/>
          <w:caps/>
          <w:lang w:val="uk-UA"/>
        </w:rPr>
        <w:t>Національний технічний університет України</w:t>
      </w:r>
    </w:p>
    <w:p w:rsidR="004D32D5" w:rsidRPr="00F82CE3" w:rsidRDefault="004D32D5" w:rsidP="004D32D5">
      <w:pPr>
        <w:jc w:val="center"/>
        <w:rPr>
          <w:b/>
          <w:bCs/>
          <w:caps/>
          <w:lang w:val="uk-UA"/>
        </w:rPr>
      </w:pPr>
      <w:r w:rsidRPr="00F82CE3">
        <w:rPr>
          <w:b/>
          <w:bCs/>
          <w:caps/>
          <w:lang w:val="uk-UA"/>
        </w:rPr>
        <w:t>“Київський політехнічний інститут”</w:t>
      </w:r>
    </w:p>
    <w:p w:rsidR="004D32D5" w:rsidRPr="00F82CE3" w:rsidRDefault="004D32D5" w:rsidP="004D32D5">
      <w:pPr>
        <w:jc w:val="center"/>
        <w:rPr>
          <w:b/>
          <w:bCs/>
          <w:caps/>
          <w:sz w:val="16"/>
          <w:szCs w:val="16"/>
          <w:lang w:val="uk-UA"/>
        </w:rPr>
      </w:pPr>
    </w:p>
    <w:p w:rsidR="004D32D5" w:rsidRPr="00F82CE3" w:rsidRDefault="004D32D5" w:rsidP="004D32D5">
      <w:pPr>
        <w:tabs>
          <w:tab w:val="left" w:pos="0"/>
          <w:tab w:val="left" w:leader="underscore" w:pos="8903"/>
          <w:tab w:val="left" w:leader="underscore" w:pos="9631"/>
        </w:tabs>
        <w:jc w:val="center"/>
        <w:rPr>
          <w:bCs/>
          <w:lang w:val="uk-UA"/>
        </w:rPr>
      </w:pPr>
      <w:r w:rsidRPr="00F82CE3">
        <w:rPr>
          <w:bCs/>
          <w:lang w:val="uk-UA"/>
        </w:rPr>
        <w:t>ІНСТИТУТ ПРИКЛАДНОГО СИСТЕМНОГО АНАЛІЗУ</w:t>
      </w:r>
    </w:p>
    <w:p w:rsidR="004D32D5" w:rsidRPr="00F82CE3" w:rsidRDefault="004D32D5" w:rsidP="004D32D5">
      <w:pPr>
        <w:tabs>
          <w:tab w:val="left" w:pos="0"/>
          <w:tab w:val="left" w:leader="underscore" w:pos="8903"/>
          <w:tab w:val="left" w:leader="underscore" w:pos="9631"/>
        </w:tabs>
        <w:jc w:val="center"/>
        <w:rPr>
          <w:bCs/>
          <w:lang w:val="uk-UA"/>
        </w:rPr>
      </w:pPr>
      <w:r w:rsidRPr="00F82CE3">
        <w:rPr>
          <w:bCs/>
          <w:lang w:val="uk-UA"/>
        </w:rPr>
        <w:t>КАФЕДРА МАТЕМАТИЧНИХ МЕТОДІВ СИСТЕМНОГО АНАЛІЗУ</w:t>
      </w:r>
    </w:p>
    <w:p w:rsidR="004D32D5" w:rsidRPr="00F82CE3" w:rsidRDefault="004D32D5" w:rsidP="004D32D5">
      <w:pPr>
        <w:pStyle w:val="31"/>
        <w:tabs>
          <w:tab w:val="left" w:pos="720"/>
        </w:tabs>
        <w:ind w:left="1418"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До захисту допущено</w:t>
      </w:r>
    </w:p>
    <w:p w:rsidR="004D32D5" w:rsidRPr="00F82CE3" w:rsidRDefault="004D32D5" w:rsidP="004D32D5">
      <w:pPr>
        <w:pStyle w:val="31"/>
        <w:tabs>
          <w:tab w:val="left" w:pos="720"/>
        </w:tabs>
        <w:spacing w:line="240" w:lineRule="auto"/>
        <w:ind w:left="1418" w:firstLine="0"/>
        <w:rPr>
          <w:b/>
          <w:bCs/>
          <w:sz w:val="26"/>
        </w:rPr>
      </w:pPr>
      <w:r w:rsidRPr="00F82CE3">
        <w:rPr>
          <w:b/>
          <w:bCs/>
          <w:sz w:val="26"/>
        </w:rPr>
        <w:tab/>
      </w:r>
      <w:r w:rsidRPr="00F82CE3">
        <w:rPr>
          <w:b/>
          <w:bCs/>
          <w:sz w:val="26"/>
        </w:rPr>
        <w:tab/>
      </w:r>
      <w:r w:rsidRPr="00F82CE3">
        <w:rPr>
          <w:b/>
          <w:bCs/>
          <w:sz w:val="26"/>
        </w:rPr>
        <w:tab/>
      </w:r>
      <w:r w:rsidRPr="00F82CE3">
        <w:rPr>
          <w:b/>
          <w:bCs/>
          <w:sz w:val="26"/>
        </w:rPr>
        <w:tab/>
      </w:r>
      <w:r w:rsidRPr="00F82CE3">
        <w:rPr>
          <w:b/>
          <w:bCs/>
          <w:sz w:val="26"/>
        </w:rPr>
        <w:tab/>
      </w:r>
      <w:r w:rsidRPr="00F82CE3">
        <w:rPr>
          <w:b/>
          <w:bCs/>
          <w:sz w:val="26"/>
        </w:rPr>
        <w:tab/>
        <w:t xml:space="preserve">         </w:t>
      </w:r>
      <w:r w:rsidRPr="00F82CE3">
        <w:rPr>
          <w:b/>
          <w:bCs/>
          <w:sz w:val="26"/>
        </w:rPr>
        <w:tab/>
      </w:r>
      <w:r w:rsidRPr="00F82CE3">
        <w:rPr>
          <w:b/>
          <w:bCs/>
          <w:sz w:val="26"/>
        </w:rPr>
        <w:tab/>
        <w:t>Завідувач кафедри</w:t>
      </w:r>
    </w:p>
    <w:p w:rsidR="004D32D5" w:rsidRPr="00F82CE3" w:rsidRDefault="004D32D5" w:rsidP="004D32D5">
      <w:pPr>
        <w:pStyle w:val="31"/>
        <w:tabs>
          <w:tab w:val="left" w:pos="720"/>
        </w:tabs>
        <w:spacing w:line="240" w:lineRule="auto"/>
        <w:ind w:left="1417"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__________  _____________</w:t>
      </w:r>
    </w:p>
    <w:p w:rsidR="004D32D5" w:rsidRPr="00F82CE3" w:rsidRDefault="004D32D5" w:rsidP="004D32D5">
      <w:pPr>
        <w:pStyle w:val="31"/>
        <w:tabs>
          <w:tab w:val="left" w:pos="720"/>
        </w:tabs>
        <w:spacing w:line="240" w:lineRule="auto"/>
        <w:ind w:left="1417" w:firstLine="0"/>
        <w:rPr>
          <w:sz w:val="26"/>
          <w:vertAlign w:val="superscript"/>
        </w:rPr>
      </w:pPr>
      <w:r w:rsidRPr="00F82CE3">
        <w:rPr>
          <w:sz w:val="26"/>
        </w:rPr>
        <w:tab/>
      </w:r>
      <w:r w:rsidRPr="00F82CE3">
        <w:rPr>
          <w:sz w:val="26"/>
        </w:rPr>
        <w:tab/>
      </w:r>
      <w:r w:rsidRPr="00F82CE3">
        <w:rPr>
          <w:sz w:val="26"/>
        </w:rPr>
        <w:tab/>
      </w:r>
      <w:r w:rsidRPr="00F82CE3">
        <w:rPr>
          <w:sz w:val="26"/>
        </w:rPr>
        <w:tab/>
      </w:r>
      <w:r w:rsidRPr="00F82CE3">
        <w:rPr>
          <w:sz w:val="26"/>
        </w:rPr>
        <w:tab/>
        <w:t xml:space="preserve">                                </w:t>
      </w:r>
      <w:r w:rsidRPr="00F82CE3">
        <w:rPr>
          <w:sz w:val="26"/>
        </w:rPr>
        <w:tab/>
        <w:t xml:space="preserve">     </w:t>
      </w:r>
      <w:r w:rsidRPr="00F82CE3">
        <w:rPr>
          <w:sz w:val="26"/>
          <w:vertAlign w:val="superscript"/>
        </w:rPr>
        <w:t>(підпис)                (ініціали, прізвище)</w:t>
      </w:r>
    </w:p>
    <w:p w:rsidR="004D32D5" w:rsidRPr="00F82CE3" w:rsidRDefault="004D32D5" w:rsidP="004D32D5">
      <w:pPr>
        <w:pStyle w:val="31"/>
        <w:tabs>
          <w:tab w:val="left" w:pos="720"/>
        </w:tabs>
        <w:spacing w:line="240" w:lineRule="auto"/>
        <w:ind w:left="1418"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 xml:space="preserve">       </w:t>
      </w:r>
      <w:r w:rsidRPr="00F82CE3">
        <w:rPr>
          <w:sz w:val="26"/>
        </w:rPr>
        <w:tab/>
      </w:r>
      <w:r w:rsidRPr="00F82CE3">
        <w:rPr>
          <w:sz w:val="26"/>
        </w:rPr>
        <w:tab/>
        <w:t xml:space="preserve"> “___”_____________2011р.</w:t>
      </w:r>
    </w:p>
    <w:p w:rsidR="004D32D5" w:rsidRPr="00F82CE3" w:rsidRDefault="004D32D5" w:rsidP="004D32D5">
      <w:pPr>
        <w:tabs>
          <w:tab w:val="left" w:leader="underscore" w:pos="9631"/>
        </w:tabs>
        <w:jc w:val="center"/>
        <w:rPr>
          <w:b/>
          <w:bCs/>
          <w:caps/>
          <w:sz w:val="26"/>
          <w:lang w:val="uk-UA"/>
        </w:rPr>
      </w:pPr>
    </w:p>
    <w:p w:rsidR="004D32D5" w:rsidRPr="00F82CE3" w:rsidRDefault="004D32D5" w:rsidP="004D32D5">
      <w:pPr>
        <w:pStyle w:val="7"/>
        <w:rPr>
          <w:lang w:val="uk-UA"/>
        </w:rPr>
      </w:pPr>
      <w:r w:rsidRPr="00F82CE3">
        <w:rPr>
          <w:lang w:val="uk-UA"/>
        </w:rPr>
        <w:t>Пояснювальна записка</w:t>
      </w:r>
    </w:p>
    <w:p w:rsidR="004D32D5" w:rsidRPr="00F82CE3" w:rsidRDefault="004D32D5" w:rsidP="004D32D5">
      <w:pPr>
        <w:tabs>
          <w:tab w:val="right" w:leader="underscore" w:pos="8903"/>
        </w:tabs>
        <w:jc w:val="both"/>
        <w:rPr>
          <w:sz w:val="26"/>
          <w:lang w:val="uk-UA"/>
        </w:rPr>
      </w:pPr>
      <w:r w:rsidRPr="00F82CE3">
        <w:rPr>
          <w:sz w:val="26"/>
          <w:lang w:val="uk-UA"/>
        </w:rPr>
        <w:t xml:space="preserve">до дипломного проекту (роботи) освітньо-кваліфікаційного рівня </w:t>
      </w:r>
      <w:r w:rsidRPr="00F82CE3">
        <w:rPr>
          <w:b/>
          <w:sz w:val="26"/>
          <w:lang w:val="uk-UA"/>
        </w:rPr>
        <w:t>“бак</w:t>
      </w:r>
      <w:r w:rsidRPr="00F82CE3">
        <w:rPr>
          <w:b/>
          <w:sz w:val="26"/>
          <w:lang w:val="uk-UA"/>
        </w:rPr>
        <w:t>а</w:t>
      </w:r>
      <w:r w:rsidRPr="00F82CE3">
        <w:rPr>
          <w:b/>
          <w:sz w:val="26"/>
          <w:lang w:val="uk-UA"/>
        </w:rPr>
        <w:t>лавр”</w:t>
      </w:r>
    </w:p>
    <w:p w:rsidR="004D32D5" w:rsidRPr="00F82CE3" w:rsidRDefault="004D32D5" w:rsidP="004D32D5">
      <w:pPr>
        <w:tabs>
          <w:tab w:val="left" w:leader="underscore" w:pos="8903"/>
        </w:tabs>
        <w:rPr>
          <w:sz w:val="26"/>
          <w:lang w:val="uk-UA"/>
        </w:rPr>
      </w:pPr>
      <w:r w:rsidRPr="00F82CE3">
        <w:rPr>
          <w:sz w:val="26"/>
          <w:lang w:val="uk-UA"/>
        </w:rPr>
        <w:t xml:space="preserve">з напряму підготовки   </w:t>
      </w:r>
      <w:r w:rsidRPr="00F82CE3">
        <w:rPr>
          <w:b/>
          <w:sz w:val="26"/>
          <w:highlight w:val="yellow"/>
          <w:lang w:val="uk-UA"/>
        </w:rPr>
        <w:t>0303  Системний аналіз / 0302 Інформатика</w:t>
      </w:r>
      <w:r w:rsidRPr="00F82CE3">
        <w:rPr>
          <w:b/>
          <w:sz w:val="26"/>
          <w:lang w:val="uk-UA"/>
        </w:rPr>
        <w:t xml:space="preserve"> – </w:t>
      </w:r>
      <w:proofErr w:type="spellStart"/>
      <w:r w:rsidRPr="00F82CE3">
        <w:rPr>
          <w:b/>
          <w:sz w:val="26"/>
          <w:highlight w:val="yellow"/>
          <w:lang w:val="uk-UA"/>
        </w:rPr>
        <w:t>вы</w:t>
      </w:r>
      <w:r w:rsidRPr="00F82CE3">
        <w:rPr>
          <w:b/>
          <w:sz w:val="26"/>
          <w:highlight w:val="yellow"/>
          <w:lang w:val="uk-UA"/>
        </w:rPr>
        <w:t>б</w:t>
      </w:r>
      <w:r w:rsidRPr="00F82CE3">
        <w:rPr>
          <w:b/>
          <w:sz w:val="26"/>
          <w:highlight w:val="yellow"/>
          <w:lang w:val="uk-UA"/>
        </w:rPr>
        <w:t>рать</w:t>
      </w:r>
      <w:proofErr w:type="spellEnd"/>
      <w:r w:rsidRPr="00F82CE3">
        <w:rPr>
          <w:b/>
          <w:sz w:val="26"/>
          <w:highlight w:val="yellow"/>
          <w:lang w:val="uk-UA"/>
        </w:rPr>
        <w:t xml:space="preserve"> </w:t>
      </w:r>
      <w:proofErr w:type="spellStart"/>
      <w:r w:rsidRPr="00F82CE3">
        <w:rPr>
          <w:b/>
          <w:sz w:val="26"/>
          <w:highlight w:val="yellow"/>
          <w:lang w:val="uk-UA"/>
        </w:rPr>
        <w:t>соответствующее</w:t>
      </w:r>
      <w:proofErr w:type="spellEnd"/>
      <w:r w:rsidRPr="00F82CE3">
        <w:rPr>
          <w:sz w:val="26"/>
          <w:vertAlign w:val="superscript"/>
          <w:lang w:val="uk-UA"/>
        </w:rPr>
        <w:t xml:space="preserve"> </w:t>
      </w:r>
    </w:p>
    <w:p w:rsidR="004D32D5" w:rsidRPr="00F82CE3" w:rsidRDefault="004D32D5" w:rsidP="004D32D5">
      <w:pPr>
        <w:tabs>
          <w:tab w:val="left" w:leader="underscore" w:pos="8903"/>
        </w:tabs>
        <w:spacing w:before="120"/>
        <w:rPr>
          <w:sz w:val="26"/>
          <w:lang w:val="uk-UA"/>
        </w:rPr>
      </w:pPr>
      <w:r w:rsidRPr="00F82CE3">
        <w:rPr>
          <w:sz w:val="26"/>
          <w:lang w:val="uk-UA"/>
        </w:rPr>
        <w:t xml:space="preserve">на тему: </w:t>
      </w:r>
      <w:proofErr w:type="spellStart"/>
      <w:r w:rsidRPr="00F82CE3">
        <w:rPr>
          <w:highlight w:val="green"/>
          <w:lang w:val="uk-UA"/>
        </w:rPr>
        <w:t>впечатать</w:t>
      </w:r>
      <w:proofErr w:type="spellEnd"/>
      <w:r w:rsidRPr="00F82CE3">
        <w:rPr>
          <w:highlight w:val="green"/>
          <w:lang w:val="uk-UA"/>
        </w:rPr>
        <w:t xml:space="preserve"> тему на ПК</w:t>
      </w:r>
      <w:r w:rsidRPr="00F82CE3">
        <w:rPr>
          <w:sz w:val="26"/>
          <w:lang w:val="uk-UA"/>
        </w:rPr>
        <w:tab/>
      </w:r>
    </w:p>
    <w:p w:rsidR="004D32D5" w:rsidRPr="00F82CE3" w:rsidRDefault="004D32D5" w:rsidP="004D32D5">
      <w:pPr>
        <w:tabs>
          <w:tab w:val="left" w:leader="underscore" w:pos="3060"/>
          <w:tab w:val="left" w:pos="3240"/>
          <w:tab w:val="left" w:leader="underscore" w:pos="7200"/>
          <w:tab w:val="left" w:pos="7380"/>
          <w:tab w:val="left" w:leader="underscore" w:pos="8903"/>
        </w:tabs>
        <w:rPr>
          <w:b/>
          <w:bCs/>
          <w:sz w:val="26"/>
          <w:lang w:val="uk-UA"/>
        </w:rPr>
      </w:pPr>
      <w:r w:rsidRPr="00F82CE3">
        <w:rPr>
          <w:b/>
          <w:bCs/>
          <w:sz w:val="26"/>
          <w:lang w:val="uk-UA"/>
        </w:rPr>
        <w:t>Студент групи</w:t>
      </w:r>
      <w:r w:rsidRPr="00F82CE3">
        <w:rPr>
          <w:b/>
          <w:bCs/>
          <w:sz w:val="26"/>
          <w:lang w:val="uk-UA"/>
        </w:rPr>
        <w:tab/>
      </w:r>
      <w:proofErr w:type="spellStart"/>
      <w:r w:rsidRPr="00F82CE3">
        <w:rPr>
          <w:highlight w:val="green"/>
          <w:lang w:val="uk-UA"/>
        </w:rPr>
        <w:t>впечатать</w:t>
      </w:r>
      <w:proofErr w:type="spellEnd"/>
      <w:r w:rsidRPr="00F82CE3">
        <w:rPr>
          <w:highlight w:val="green"/>
          <w:lang w:val="uk-UA"/>
        </w:rPr>
        <w:t xml:space="preserve"> шифр </w:t>
      </w:r>
      <w:proofErr w:type="spellStart"/>
      <w:r w:rsidRPr="00F82CE3">
        <w:rPr>
          <w:highlight w:val="green"/>
          <w:lang w:val="uk-UA"/>
        </w:rPr>
        <w:t>группы</w:t>
      </w:r>
      <w:proofErr w:type="spellEnd"/>
      <w:r w:rsidRPr="00F82CE3">
        <w:rPr>
          <w:highlight w:val="green"/>
          <w:lang w:val="uk-UA"/>
        </w:rPr>
        <w:t xml:space="preserve"> и ФИО </w:t>
      </w:r>
      <w:r w:rsidRPr="00F82CE3">
        <w:rPr>
          <w:b/>
          <w:bCs/>
          <w:sz w:val="26"/>
          <w:lang w:val="uk-UA"/>
        </w:rPr>
        <w:tab/>
      </w:r>
      <w:r w:rsidRPr="00F82CE3">
        <w:rPr>
          <w:b/>
          <w:bCs/>
          <w:sz w:val="26"/>
          <w:lang w:val="uk-UA"/>
        </w:rPr>
        <w:tab/>
      </w:r>
      <w:r w:rsidRPr="00F82CE3">
        <w:rPr>
          <w:b/>
          <w:bCs/>
          <w:sz w:val="26"/>
          <w:lang w:val="uk-UA"/>
        </w:rPr>
        <w:tab/>
      </w:r>
    </w:p>
    <w:p w:rsidR="004D32D5" w:rsidRPr="00F82CE3" w:rsidRDefault="004D32D5" w:rsidP="004D32D5">
      <w:pPr>
        <w:ind w:firstLine="1988"/>
        <w:rPr>
          <w:sz w:val="26"/>
          <w:vertAlign w:val="superscript"/>
          <w:lang w:val="uk-UA"/>
        </w:rPr>
      </w:pPr>
      <w:r w:rsidRPr="00F82CE3">
        <w:rPr>
          <w:sz w:val="26"/>
          <w:vertAlign w:val="superscript"/>
          <w:lang w:val="uk-UA"/>
        </w:rPr>
        <w:t xml:space="preserve">(шифр групи) </w:t>
      </w:r>
      <w:r w:rsidRPr="00F82CE3">
        <w:rPr>
          <w:sz w:val="26"/>
          <w:vertAlign w:val="superscript"/>
          <w:lang w:val="uk-UA"/>
        </w:rPr>
        <w:tab/>
      </w:r>
      <w:r w:rsidRPr="00F82CE3">
        <w:rPr>
          <w:sz w:val="26"/>
          <w:vertAlign w:val="superscript"/>
          <w:lang w:val="uk-UA"/>
        </w:rPr>
        <w:tab/>
        <w:t>(прізвище, ім’я, по батькові)</w:t>
      </w:r>
      <w:r w:rsidRPr="00F82CE3">
        <w:rPr>
          <w:sz w:val="26"/>
          <w:vertAlign w:val="superscript"/>
          <w:lang w:val="uk-UA"/>
        </w:rPr>
        <w:tab/>
      </w:r>
      <w:r w:rsidRPr="00F82CE3">
        <w:rPr>
          <w:sz w:val="26"/>
          <w:vertAlign w:val="superscript"/>
          <w:lang w:val="uk-UA"/>
        </w:rPr>
        <w:tab/>
      </w:r>
      <w:r w:rsidRPr="00F82CE3">
        <w:rPr>
          <w:sz w:val="26"/>
          <w:vertAlign w:val="superscript"/>
          <w:lang w:val="uk-UA"/>
        </w:rPr>
        <w:tab/>
        <w:t xml:space="preserve">(підпис) </w:t>
      </w:r>
      <w:r w:rsidRPr="00F82CE3">
        <w:rPr>
          <w:sz w:val="26"/>
          <w:vertAlign w:val="superscript"/>
          <w:lang w:val="uk-UA"/>
        </w:rPr>
        <w:tab/>
      </w:r>
    </w:p>
    <w:p w:rsidR="004D32D5" w:rsidRPr="00F82CE3" w:rsidRDefault="004D32D5" w:rsidP="004D32D5">
      <w:pPr>
        <w:tabs>
          <w:tab w:val="left" w:leader="underscore" w:pos="7200"/>
          <w:tab w:val="left" w:pos="7380"/>
          <w:tab w:val="left" w:leader="underscore" w:pos="8903"/>
        </w:tabs>
        <w:rPr>
          <w:b/>
          <w:bCs/>
          <w:sz w:val="26"/>
          <w:lang w:val="uk-UA"/>
        </w:rPr>
      </w:pPr>
      <w:r w:rsidRPr="00F82CE3">
        <w:rPr>
          <w:b/>
          <w:bCs/>
          <w:sz w:val="26"/>
          <w:lang w:val="uk-UA"/>
        </w:rPr>
        <w:t xml:space="preserve">Керівник проекту </w:t>
      </w:r>
      <w:proofErr w:type="spellStart"/>
      <w:r w:rsidRPr="00F82CE3">
        <w:rPr>
          <w:highlight w:val="green"/>
          <w:lang w:val="uk-UA"/>
        </w:rPr>
        <w:t>впечатать</w:t>
      </w:r>
      <w:proofErr w:type="spellEnd"/>
      <w:r w:rsidRPr="00F82CE3">
        <w:rPr>
          <w:highlight w:val="green"/>
          <w:lang w:val="uk-UA"/>
        </w:rPr>
        <w:t xml:space="preserve"> на ПК</w:t>
      </w:r>
      <w:r w:rsidRPr="00F82CE3">
        <w:rPr>
          <w:b/>
          <w:bCs/>
          <w:sz w:val="26"/>
          <w:lang w:val="uk-UA"/>
        </w:rPr>
        <w:tab/>
      </w:r>
      <w:r w:rsidRPr="00F82CE3">
        <w:rPr>
          <w:b/>
          <w:bCs/>
          <w:sz w:val="26"/>
          <w:lang w:val="uk-UA"/>
        </w:rPr>
        <w:tab/>
      </w:r>
      <w:r w:rsidRPr="00F82CE3">
        <w:rPr>
          <w:b/>
          <w:bCs/>
          <w:sz w:val="26"/>
          <w:lang w:val="uk-UA"/>
        </w:rPr>
        <w:tab/>
      </w:r>
    </w:p>
    <w:p w:rsidR="004D32D5" w:rsidRPr="00F82CE3" w:rsidRDefault="004D32D5" w:rsidP="004D32D5">
      <w:pPr>
        <w:ind w:firstLine="2880"/>
        <w:rPr>
          <w:sz w:val="26"/>
          <w:vertAlign w:val="superscript"/>
          <w:lang w:val="uk-UA"/>
        </w:rPr>
      </w:pPr>
      <w:r w:rsidRPr="00F82CE3">
        <w:rPr>
          <w:sz w:val="26"/>
          <w:vertAlign w:val="superscript"/>
          <w:lang w:val="uk-UA"/>
        </w:rPr>
        <w:t>(вчені ступінь та звання, прізвище, ініціали)</w:t>
      </w:r>
      <w:r w:rsidRPr="00F82CE3">
        <w:rPr>
          <w:sz w:val="26"/>
          <w:vertAlign w:val="superscript"/>
          <w:lang w:val="uk-UA"/>
        </w:rPr>
        <w:tab/>
      </w:r>
      <w:r w:rsidRPr="00F82CE3">
        <w:rPr>
          <w:sz w:val="26"/>
          <w:vertAlign w:val="superscript"/>
          <w:lang w:val="uk-UA"/>
        </w:rPr>
        <w:tab/>
      </w:r>
      <w:r w:rsidRPr="00F82CE3">
        <w:rPr>
          <w:sz w:val="26"/>
          <w:vertAlign w:val="superscript"/>
          <w:lang w:val="uk-UA"/>
        </w:rPr>
        <w:tab/>
        <w:t xml:space="preserve">(підпис) </w:t>
      </w:r>
      <w:r w:rsidRPr="00F82CE3">
        <w:rPr>
          <w:sz w:val="26"/>
          <w:vertAlign w:val="superscript"/>
          <w:lang w:val="uk-UA"/>
        </w:rPr>
        <w:tab/>
      </w:r>
    </w:p>
    <w:p w:rsidR="004D32D5" w:rsidRPr="00F82CE3" w:rsidRDefault="004D32D5" w:rsidP="004D32D5">
      <w:pPr>
        <w:tabs>
          <w:tab w:val="left" w:pos="3486"/>
          <w:tab w:val="left" w:leader="underscore" w:pos="5760"/>
          <w:tab w:val="left" w:pos="6120"/>
          <w:tab w:val="left" w:leader="underscore" w:pos="9540"/>
        </w:tabs>
        <w:rPr>
          <w:b/>
          <w:bCs/>
          <w:sz w:val="26"/>
          <w:lang w:val="uk-UA"/>
        </w:rPr>
      </w:pPr>
    </w:p>
    <w:p w:rsidR="004D32D5" w:rsidRPr="00F82CE3" w:rsidRDefault="004D32D5" w:rsidP="004D32D5">
      <w:pPr>
        <w:tabs>
          <w:tab w:val="left" w:pos="3486"/>
          <w:tab w:val="left" w:leader="underscore" w:pos="5760"/>
          <w:tab w:val="left" w:pos="6120"/>
          <w:tab w:val="left" w:leader="underscore" w:pos="9540"/>
        </w:tabs>
        <w:rPr>
          <w:b/>
          <w:bCs/>
          <w:sz w:val="26"/>
          <w:lang w:val="uk-UA"/>
        </w:rPr>
      </w:pPr>
      <w:r w:rsidRPr="00F82CE3">
        <w:rPr>
          <w:b/>
          <w:bCs/>
          <w:sz w:val="26"/>
          <w:lang w:val="uk-UA"/>
        </w:rPr>
        <w:t>Консультанти:</w:t>
      </w:r>
    </w:p>
    <w:p w:rsidR="004D32D5" w:rsidRPr="00F82CE3" w:rsidRDefault="004D32D5" w:rsidP="004D32D5">
      <w:pPr>
        <w:ind w:firstLine="540"/>
        <w:rPr>
          <w:sz w:val="26"/>
          <w:vertAlign w:val="superscript"/>
          <w:lang w:val="uk-UA"/>
        </w:rPr>
      </w:pPr>
      <w:r w:rsidRPr="00F82CE3">
        <w:rPr>
          <w:sz w:val="26"/>
          <w:vertAlign w:val="superscript"/>
          <w:lang w:val="uk-UA"/>
        </w:rPr>
        <w:tab/>
      </w:r>
      <w:r w:rsidRPr="00F82CE3">
        <w:rPr>
          <w:sz w:val="26"/>
          <w:vertAlign w:val="superscript"/>
          <w:lang w:val="uk-UA"/>
        </w:rPr>
        <w:tab/>
        <w:t xml:space="preserve">                                                      (вчені ступінь та звання, прізвище, ініціали) </w:t>
      </w:r>
      <w:r w:rsidRPr="00F82CE3">
        <w:rPr>
          <w:sz w:val="26"/>
          <w:vertAlign w:val="superscript"/>
          <w:lang w:val="uk-UA"/>
        </w:rPr>
        <w:tab/>
      </w:r>
      <w:r w:rsidRPr="00F82CE3">
        <w:rPr>
          <w:sz w:val="26"/>
          <w:vertAlign w:val="superscript"/>
          <w:lang w:val="uk-UA"/>
        </w:rPr>
        <w:tab/>
        <w:t>(підпис)</w:t>
      </w:r>
    </w:p>
    <w:p w:rsidR="004D32D5" w:rsidRPr="00F82CE3" w:rsidRDefault="004D32D5" w:rsidP="004D32D5">
      <w:pPr>
        <w:tabs>
          <w:tab w:val="left" w:pos="3645"/>
          <w:tab w:val="center" w:pos="4450"/>
        </w:tabs>
        <w:spacing w:before="240"/>
        <w:rPr>
          <w:sz w:val="26"/>
          <w:lang w:val="uk-UA"/>
        </w:rPr>
      </w:pPr>
      <w:proofErr w:type="spellStart"/>
      <w:r w:rsidRPr="00F82CE3">
        <w:rPr>
          <w:sz w:val="26"/>
          <w:highlight w:val="green"/>
          <w:lang w:val="uk-UA"/>
        </w:rPr>
        <w:t>убрать</w:t>
      </w:r>
      <w:proofErr w:type="spellEnd"/>
      <w:r w:rsidRPr="00F82CE3">
        <w:rPr>
          <w:sz w:val="26"/>
          <w:highlight w:val="green"/>
          <w:lang w:val="uk-UA"/>
        </w:rPr>
        <w:t xml:space="preserve"> </w:t>
      </w:r>
      <w:proofErr w:type="spellStart"/>
      <w:r w:rsidRPr="00F82CE3">
        <w:rPr>
          <w:sz w:val="26"/>
          <w:highlight w:val="green"/>
          <w:lang w:val="uk-UA"/>
        </w:rPr>
        <w:t>подстрочники</w:t>
      </w:r>
      <w:proofErr w:type="spellEnd"/>
      <w:r w:rsidRPr="00F82CE3">
        <w:rPr>
          <w:sz w:val="26"/>
          <w:highlight w:val="green"/>
          <w:lang w:val="uk-UA"/>
        </w:rPr>
        <w:t xml:space="preserve"> для </w:t>
      </w:r>
      <w:proofErr w:type="spellStart"/>
      <w:r w:rsidRPr="00F82CE3">
        <w:rPr>
          <w:sz w:val="26"/>
          <w:highlight w:val="green"/>
          <w:lang w:val="uk-UA"/>
        </w:rPr>
        <w:t>тех</w:t>
      </w:r>
      <w:proofErr w:type="spellEnd"/>
      <w:r w:rsidRPr="00F82CE3">
        <w:rPr>
          <w:sz w:val="26"/>
          <w:highlight w:val="green"/>
          <w:lang w:val="uk-UA"/>
        </w:rPr>
        <w:t xml:space="preserve"> </w:t>
      </w:r>
      <w:proofErr w:type="spellStart"/>
      <w:r w:rsidRPr="00F82CE3">
        <w:rPr>
          <w:sz w:val="26"/>
          <w:highlight w:val="green"/>
          <w:lang w:val="uk-UA"/>
        </w:rPr>
        <w:t>полей</w:t>
      </w:r>
      <w:proofErr w:type="spellEnd"/>
      <w:r w:rsidRPr="00F82CE3">
        <w:rPr>
          <w:sz w:val="26"/>
          <w:highlight w:val="green"/>
          <w:lang w:val="uk-UA"/>
        </w:rPr>
        <w:t xml:space="preserve">, </w:t>
      </w:r>
      <w:proofErr w:type="spellStart"/>
      <w:r w:rsidRPr="00F82CE3">
        <w:rPr>
          <w:sz w:val="26"/>
          <w:highlight w:val="green"/>
          <w:lang w:val="uk-UA"/>
        </w:rPr>
        <w:t>где</w:t>
      </w:r>
      <w:proofErr w:type="spellEnd"/>
      <w:r w:rsidRPr="00F82CE3">
        <w:rPr>
          <w:sz w:val="26"/>
          <w:highlight w:val="green"/>
          <w:lang w:val="uk-UA"/>
        </w:rPr>
        <w:t xml:space="preserve"> </w:t>
      </w:r>
      <w:proofErr w:type="spellStart"/>
      <w:r w:rsidRPr="00F82CE3">
        <w:rPr>
          <w:sz w:val="26"/>
          <w:highlight w:val="green"/>
          <w:lang w:val="uk-UA"/>
        </w:rPr>
        <w:t>впечатываете</w:t>
      </w:r>
      <w:proofErr w:type="spellEnd"/>
    </w:p>
    <w:p w:rsidR="004D32D5" w:rsidRPr="00F82CE3" w:rsidRDefault="004D32D5" w:rsidP="004D32D5">
      <w:pPr>
        <w:tabs>
          <w:tab w:val="left" w:pos="3645"/>
          <w:tab w:val="center" w:pos="4450"/>
        </w:tabs>
        <w:spacing w:before="240"/>
        <w:rPr>
          <w:sz w:val="26"/>
          <w:lang w:val="uk-UA"/>
        </w:rPr>
      </w:pPr>
      <w:r w:rsidRPr="00F82CE3">
        <w:rPr>
          <w:sz w:val="26"/>
          <w:lang w:val="uk-UA"/>
        </w:rPr>
        <w:tab/>
      </w:r>
      <w:r w:rsidRPr="00F82CE3">
        <w:rPr>
          <w:sz w:val="26"/>
          <w:lang w:val="uk-UA"/>
        </w:rPr>
        <w:tab/>
        <w:t>Київ – 2011</w:t>
      </w:r>
    </w:p>
    <w:p w:rsidR="004D32D5" w:rsidRPr="00F82CE3" w:rsidRDefault="004D32D5">
      <w:pPr>
        <w:rPr>
          <w:rStyle w:val="apple-style-span"/>
          <w:rFonts w:cs="Times New Roman"/>
          <w:b/>
          <w:sz w:val="36"/>
          <w:szCs w:val="36"/>
          <w:lang w:val="uk-UA"/>
        </w:rPr>
      </w:pPr>
      <w:r w:rsidRPr="00F82CE3">
        <w:rPr>
          <w:rStyle w:val="apple-style-span"/>
          <w:rFonts w:cs="Times New Roman"/>
          <w:b/>
          <w:sz w:val="36"/>
          <w:szCs w:val="36"/>
          <w:lang w:val="uk-UA"/>
        </w:rPr>
        <w:br w:type="page"/>
      </w:r>
    </w:p>
    <w:p w:rsidR="004D32D5" w:rsidRPr="00F82CE3" w:rsidRDefault="004D32D5" w:rsidP="00430DC8">
      <w:pPr>
        <w:autoSpaceDE w:val="0"/>
        <w:autoSpaceDN w:val="0"/>
        <w:adjustRightInd w:val="0"/>
        <w:jc w:val="center"/>
        <w:rPr>
          <w:rStyle w:val="apple-style-span"/>
          <w:rFonts w:cs="Times New Roman"/>
          <w:b/>
          <w:sz w:val="36"/>
          <w:szCs w:val="36"/>
          <w:lang w:val="uk-UA"/>
        </w:rPr>
      </w:pPr>
      <w:r w:rsidRPr="00F82CE3">
        <w:rPr>
          <w:rStyle w:val="apple-style-span"/>
          <w:rFonts w:cs="Times New Roman"/>
          <w:b/>
          <w:sz w:val="36"/>
          <w:szCs w:val="36"/>
          <w:lang w:val="uk-UA"/>
        </w:rPr>
        <w:lastRenderedPageBreak/>
        <w:t>А</w:t>
      </w:r>
      <w:r w:rsidR="00A8612A" w:rsidRPr="00F82CE3">
        <w:rPr>
          <w:rStyle w:val="apple-style-span"/>
          <w:rFonts w:cs="Times New Roman"/>
          <w:b/>
          <w:sz w:val="36"/>
          <w:szCs w:val="36"/>
          <w:lang w:val="uk-UA"/>
        </w:rPr>
        <w:t>НОТАЦІЯ</w:t>
      </w:r>
    </w:p>
    <w:p w:rsidR="004D32D5" w:rsidRPr="00F82CE3" w:rsidRDefault="004D32D5">
      <w:pPr>
        <w:rPr>
          <w:rStyle w:val="apple-style-span"/>
          <w:rFonts w:cs="Times New Roman"/>
          <w:b/>
          <w:sz w:val="36"/>
          <w:szCs w:val="36"/>
          <w:lang w:val="uk-UA"/>
        </w:rPr>
      </w:pPr>
      <w:r w:rsidRPr="00F82CE3">
        <w:rPr>
          <w:rStyle w:val="apple-style-span"/>
          <w:rFonts w:cs="Times New Roman"/>
          <w:b/>
          <w:sz w:val="36"/>
          <w:szCs w:val="36"/>
          <w:lang w:val="uk-UA"/>
        </w:rPr>
        <w:br w:type="page"/>
      </w:r>
    </w:p>
    <w:p w:rsidR="004D32D5" w:rsidRPr="00F82CE3" w:rsidRDefault="004D32D5" w:rsidP="00430DC8">
      <w:pPr>
        <w:autoSpaceDE w:val="0"/>
        <w:autoSpaceDN w:val="0"/>
        <w:adjustRightInd w:val="0"/>
        <w:jc w:val="center"/>
        <w:rPr>
          <w:rStyle w:val="apple-style-span"/>
          <w:rFonts w:cs="Times New Roman"/>
          <w:b/>
          <w:sz w:val="36"/>
          <w:szCs w:val="36"/>
          <w:lang w:val="uk-UA"/>
        </w:rPr>
      </w:pPr>
      <w:r w:rsidRPr="00F82CE3">
        <w:rPr>
          <w:rStyle w:val="apple-style-span"/>
          <w:rFonts w:cs="Times New Roman"/>
          <w:b/>
          <w:sz w:val="36"/>
          <w:szCs w:val="36"/>
          <w:lang w:val="uk-UA"/>
        </w:rPr>
        <w:lastRenderedPageBreak/>
        <w:t>ANNOTATIONS</w:t>
      </w:r>
    </w:p>
    <w:p w:rsidR="004D32D5" w:rsidRPr="00F82CE3" w:rsidRDefault="004D32D5">
      <w:pPr>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Pr="00F82CE3" w:rsidRDefault="005E7C48" w:rsidP="00430DC8">
          <w:pPr>
            <w:jc w:val="center"/>
            <w:rPr>
              <w:b/>
              <w:sz w:val="36"/>
              <w:szCs w:val="36"/>
              <w:lang w:val="uk-UA"/>
            </w:rPr>
          </w:pPr>
          <w:r w:rsidRPr="00F82CE3">
            <w:rPr>
              <w:b/>
              <w:sz w:val="36"/>
              <w:szCs w:val="36"/>
              <w:lang w:val="uk-UA"/>
            </w:rPr>
            <w:t>Зміст</w:t>
          </w:r>
        </w:p>
        <w:p w:rsidR="00C26CC5" w:rsidRDefault="004655FC">
          <w:pPr>
            <w:pStyle w:val="11"/>
            <w:tabs>
              <w:tab w:val="right" w:leader="dot" w:pos="9345"/>
            </w:tabs>
            <w:rPr>
              <w:rFonts w:asciiTheme="minorHAnsi" w:eastAsiaTheme="minorEastAsia" w:hAnsiTheme="minorHAnsi"/>
              <w:noProof/>
              <w:sz w:val="22"/>
              <w:lang w:eastAsia="ru-RU"/>
            </w:rPr>
          </w:pPr>
          <w:r w:rsidRPr="00F82CE3">
            <w:rPr>
              <w:szCs w:val="28"/>
              <w:lang w:val="uk-UA"/>
            </w:rPr>
            <w:fldChar w:fldCharType="begin"/>
          </w:r>
          <w:r w:rsidRPr="00F82CE3">
            <w:rPr>
              <w:szCs w:val="28"/>
              <w:lang w:val="uk-UA"/>
            </w:rPr>
            <w:instrText xml:space="preserve"> TOC \o "1-4" \h \z \u \t "Заголовок 5;1" </w:instrText>
          </w:r>
          <w:r w:rsidRPr="00F82CE3">
            <w:rPr>
              <w:szCs w:val="28"/>
              <w:lang w:val="uk-UA"/>
            </w:rPr>
            <w:fldChar w:fldCharType="separate"/>
          </w:r>
          <w:hyperlink w:anchor="_Toc294547907" w:history="1">
            <w:r w:rsidR="00C26CC5" w:rsidRPr="00015784">
              <w:rPr>
                <w:rStyle w:val="a3"/>
                <w:noProof/>
              </w:rPr>
              <w:t>ВСТУП</w:t>
            </w:r>
            <w:r w:rsidR="00C26CC5">
              <w:rPr>
                <w:noProof/>
                <w:webHidden/>
              </w:rPr>
              <w:tab/>
            </w:r>
            <w:r w:rsidR="00C26CC5">
              <w:rPr>
                <w:noProof/>
                <w:webHidden/>
              </w:rPr>
              <w:fldChar w:fldCharType="begin"/>
            </w:r>
            <w:r w:rsidR="00C26CC5">
              <w:rPr>
                <w:noProof/>
                <w:webHidden/>
              </w:rPr>
              <w:instrText xml:space="preserve"> PAGEREF _Toc294547907 \h </w:instrText>
            </w:r>
            <w:r w:rsidR="00C26CC5">
              <w:rPr>
                <w:noProof/>
                <w:webHidden/>
              </w:rPr>
            </w:r>
            <w:r w:rsidR="00C26CC5">
              <w:rPr>
                <w:noProof/>
                <w:webHidden/>
              </w:rPr>
              <w:fldChar w:fldCharType="separate"/>
            </w:r>
            <w:r w:rsidR="00C26CC5">
              <w:rPr>
                <w:noProof/>
                <w:webHidden/>
              </w:rPr>
              <w:t>7</w:t>
            </w:r>
            <w:r w:rsidR="00C26CC5">
              <w:rPr>
                <w:noProof/>
                <w:webHidden/>
              </w:rPr>
              <w:fldChar w:fldCharType="end"/>
            </w:r>
          </w:hyperlink>
        </w:p>
        <w:p w:rsidR="00C26CC5" w:rsidRDefault="00846345">
          <w:pPr>
            <w:pStyle w:val="11"/>
            <w:tabs>
              <w:tab w:val="right" w:leader="dot" w:pos="9345"/>
            </w:tabs>
            <w:rPr>
              <w:rFonts w:asciiTheme="minorHAnsi" w:eastAsiaTheme="minorEastAsia" w:hAnsiTheme="minorHAnsi"/>
              <w:noProof/>
              <w:sz w:val="22"/>
              <w:lang w:eastAsia="ru-RU"/>
            </w:rPr>
          </w:pPr>
          <w:hyperlink w:anchor="_Toc294547908" w:history="1">
            <w:r w:rsidR="00C26CC5" w:rsidRPr="00015784">
              <w:rPr>
                <w:rStyle w:val="a3"/>
                <w:noProof/>
              </w:rPr>
              <w:t>ПОСТАНОВКА ЗАДАЧІ</w:t>
            </w:r>
            <w:r w:rsidR="00C26CC5">
              <w:rPr>
                <w:noProof/>
                <w:webHidden/>
              </w:rPr>
              <w:tab/>
            </w:r>
            <w:r w:rsidR="00C26CC5">
              <w:rPr>
                <w:noProof/>
                <w:webHidden/>
              </w:rPr>
              <w:fldChar w:fldCharType="begin"/>
            </w:r>
            <w:r w:rsidR="00C26CC5">
              <w:rPr>
                <w:noProof/>
                <w:webHidden/>
              </w:rPr>
              <w:instrText xml:space="preserve"> PAGEREF _Toc294547908 \h </w:instrText>
            </w:r>
            <w:r w:rsidR="00C26CC5">
              <w:rPr>
                <w:noProof/>
                <w:webHidden/>
              </w:rPr>
            </w:r>
            <w:r w:rsidR="00C26CC5">
              <w:rPr>
                <w:noProof/>
                <w:webHidden/>
              </w:rPr>
              <w:fldChar w:fldCharType="separate"/>
            </w:r>
            <w:r w:rsidR="00C26CC5">
              <w:rPr>
                <w:noProof/>
                <w:webHidden/>
              </w:rPr>
              <w:t>8</w:t>
            </w:r>
            <w:r w:rsidR="00C26CC5">
              <w:rPr>
                <w:noProof/>
                <w:webHidden/>
              </w:rPr>
              <w:fldChar w:fldCharType="end"/>
            </w:r>
          </w:hyperlink>
        </w:p>
        <w:p w:rsidR="00C26CC5" w:rsidRDefault="00846345">
          <w:pPr>
            <w:pStyle w:val="11"/>
            <w:tabs>
              <w:tab w:val="right" w:leader="dot" w:pos="9345"/>
            </w:tabs>
            <w:rPr>
              <w:rFonts w:asciiTheme="minorHAnsi" w:eastAsiaTheme="minorEastAsia" w:hAnsiTheme="minorHAnsi"/>
              <w:noProof/>
              <w:sz w:val="22"/>
              <w:lang w:eastAsia="ru-RU"/>
            </w:rPr>
          </w:pPr>
          <w:hyperlink w:anchor="_Toc294547909" w:history="1">
            <w:r w:rsidR="00C26CC5" w:rsidRPr="00015784">
              <w:rPr>
                <w:rStyle w:val="a3"/>
                <w:noProof/>
              </w:rPr>
              <w:t>Розділ 1. ТЕСТУВАННЯ ПРОГРАМНОГО ЗАБЕЗПЕЧЕННЯ ТА СИСТЕМИ КЕРУВАННЯ ВЕРСІЯМИ</w:t>
            </w:r>
            <w:r w:rsidR="00C26CC5">
              <w:rPr>
                <w:noProof/>
                <w:webHidden/>
              </w:rPr>
              <w:tab/>
            </w:r>
            <w:r w:rsidR="00C26CC5">
              <w:rPr>
                <w:noProof/>
                <w:webHidden/>
              </w:rPr>
              <w:fldChar w:fldCharType="begin"/>
            </w:r>
            <w:r w:rsidR="00C26CC5">
              <w:rPr>
                <w:noProof/>
                <w:webHidden/>
              </w:rPr>
              <w:instrText xml:space="preserve"> PAGEREF _Toc294547909 \h </w:instrText>
            </w:r>
            <w:r w:rsidR="00C26CC5">
              <w:rPr>
                <w:noProof/>
                <w:webHidden/>
              </w:rPr>
            </w:r>
            <w:r w:rsidR="00C26CC5">
              <w:rPr>
                <w:noProof/>
                <w:webHidden/>
              </w:rPr>
              <w:fldChar w:fldCharType="separate"/>
            </w:r>
            <w:r w:rsidR="00C26CC5">
              <w:rPr>
                <w:noProof/>
                <w:webHidden/>
              </w:rPr>
              <w:t>9</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10" w:history="1">
            <w:r w:rsidR="00C26CC5" w:rsidRPr="00015784">
              <w:rPr>
                <w:rStyle w:val="a3"/>
                <w:noProof/>
              </w:rPr>
              <w:t>1.1.1 Види тестування</w:t>
            </w:r>
            <w:r w:rsidR="00C26CC5">
              <w:rPr>
                <w:noProof/>
                <w:webHidden/>
              </w:rPr>
              <w:tab/>
            </w:r>
            <w:r w:rsidR="00C26CC5">
              <w:rPr>
                <w:noProof/>
                <w:webHidden/>
              </w:rPr>
              <w:fldChar w:fldCharType="begin"/>
            </w:r>
            <w:r w:rsidR="00C26CC5">
              <w:rPr>
                <w:noProof/>
                <w:webHidden/>
              </w:rPr>
              <w:instrText xml:space="preserve"> PAGEREF _Toc294547910 \h </w:instrText>
            </w:r>
            <w:r w:rsidR="00C26CC5">
              <w:rPr>
                <w:noProof/>
                <w:webHidden/>
              </w:rPr>
            </w:r>
            <w:r w:rsidR="00C26CC5">
              <w:rPr>
                <w:noProof/>
                <w:webHidden/>
              </w:rPr>
              <w:fldChar w:fldCharType="separate"/>
            </w:r>
            <w:r w:rsidR="00C26CC5">
              <w:rPr>
                <w:noProof/>
                <w:webHidden/>
              </w:rPr>
              <w:t>10</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11" w:history="1">
            <w:r w:rsidR="00C26CC5" w:rsidRPr="00015784">
              <w:rPr>
                <w:rStyle w:val="a3"/>
                <w:rFonts w:eastAsia="Times New Roman"/>
                <w:noProof/>
              </w:rPr>
              <w:t>1.1.2 Регресійне тестування</w:t>
            </w:r>
            <w:r w:rsidR="00C26CC5">
              <w:rPr>
                <w:noProof/>
                <w:webHidden/>
              </w:rPr>
              <w:tab/>
            </w:r>
            <w:r w:rsidR="00C26CC5">
              <w:rPr>
                <w:noProof/>
                <w:webHidden/>
              </w:rPr>
              <w:fldChar w:fldCharType="begin"/>
            </w:r>
            <w:r w:rsidR="00C26CC5">
              <w:rPr>
                <w:noProof/>
                <w:webHidden/>
              </w:rPr>
              <w:instrText xml:space="preserve"> PAGEREF _Toc294547911 \h </w:instrText>
            </w:r>
            <w:r w:rsidR="00C26CC5">
              <w:rPr>
                <w:noProof/>
                <w:webHidden/>
              </w:rPr>
            </w:r>
            <w:r w:rsidR="00C26CC5">
              <w:rPr>
                <w:noProof/>
                <w:webHidden/>
              </w:rPr>
              <w:fldChar w:fldCharType="separate"/>
            </w:r>
            <w:r w:rsidR="00C26CC5">
              <w:rPr>
                <w:noProof/>
                <w:webHidden/>
              </w:rPr>
              <w:t>12</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12" w:history="1">
            <w:r w:rsidR="00C26CC5" w:rsidRPr="00015784">
              <w:rPr>
                <w:rStyle w:val="a3"/>
                <w:noProof/>
                <w:lang w:val="uk-UA"/>
              </w:rPr>
              <w:t>1.1.2.1 Визначення необхідної множини тестів</w:t>
            </w:r>
            <w:r w:rsidR="00C26CC5">
              <w:rPr>
                <w:noProof/>
                <w:webHidden/>
              </w:rPr>
              <w:tab/>
            </w:r>
            <w:r w:rsidR="00C26CC5">
              <w:rPr>
                <w:noProof/>
                <w:webHidden/>
              </w:rPr>
              <w:fldChar w:fldCharType="begin"/>
            </w:r>
            <w:r w:rsidR="00C26CC5">
              <w:rPr>
                <w:noProof/>
                <w:webHidden/>
              </w:rPr>
              <w:instrText xml:space="preserve"> PAGEREF _Toc294547912 \h </w:instrText>
            </w:r>
            <w:r w:rsidR="00C26CC5">
              <w:rPr>
                <w:noProof/>
                <w:webHidden/>
              </w:rPr>
            </w:r>
            <w:r w:rsidR="00C26CC5">
              <w:rPr>
                <w:noProof/>
                <w:webHidden/>
              </w:rPr>
              <w:fldChar w:fldCharType="separate"/>
            </w:r>
            <w:r w:rsidR="00C26CC5">
              <w:rPr>
                <w:noProof/>
                <w:webHidden/>
              </w:rPr>
              <w:t>13</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13" w:history="1">
            <w:r w:rsidR="00C26CC5" w:rsidRPr="00015784">
              <w:rPr>
                <w:rStyle w:val="a3"/>
                <w:noProof/>
                <w:lang w:val="uk-UA"/>
              </w:rPr>
              <w:t>1.1.2.2 Умови керованості і особливості реалізації регресійного тестування</w:t>
            </w:r>
            <w:r w:rsidR="00C26CC5">
              <w:rPr>
                <w:noProof/>
                <w:webHidden/>
              </w:rPr>
              <w:tab/>
            </w:r>
            <w:r w:rsidR="00C26CC5">
              <w:rPr>
                <w:noProof/>
                <w:webHidden/>
              </w:rPr>
              <w:fldChar w:fldCharType="begin"/>
            </w:r>
            <w:r w:rsidR="00C26CC5">
              <w:rPr>
                <w:noProof/>
                <w:webHidden/>
              </w:rPr>
              <w:instrText xml:space="preserve"> PAGEREF _Toc294547913 \h </w:instrText>
            </w:r>
            <w:r w:rsidR="00C26CC5">
              <w:rPr>
                <w:noProof/>
                <w:webHidden/>
              </w:rPr>
            </w:r>
            <w:r w:rsidR="00C26CC5">
              <w:rPr>
                <w:noProof/>
                <w:webHidden/>
              </w:rPr>
              <w:fldChar w:fldCharType="separate"/>
            </w:r>
            <w:r w:rsidR="00C26CC5">
              <w:rPr>
                <w:noProof/>
                <w:webHidden/>
              </w:rPr>
              <w:t>15</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14" w:history="1">
            <w:r w:rsidR="00C26CC5" w:rsidRPr="00015784">
              <w:rPr>
                <w:rStyle w:val="a3"/>
                <w:noProof/>
                <w:lang w:val="uk-UA"/>
              </w:rPr>
              <w:t>1.1.2.3 Класифікація тестів при відборі</w:t>
            </w:r>
            <w:r w:rsidR="00C26CC5">
              <w:rPr>
                <w:noProof/>
                <w:webHidden/>
              </w:rPr>
              <w:tab/>
            </w:r>
            <w:r w:rsidR="00C26CC5">
              <w:rPr>
                <w:noProof/>
                <w:webHidden/>
              </w:rPr>
              <w:fldChar w:fldCharType="begin"/>
            </w:r>
            <w:r w:rsidR="00C26CC5">
              <w:rPr>
                <w:noProof/>
                <w:webHidden/>
              </w:rPr>
              <w:instrText xml:space="preserve"> PAGEREF _Toc294547914 \h </w:instrText>
            </w:r>
            <w:r w:rsidR="00C26CC5">
              <w:rPr>
                <w:noProof/>
                <w:webHidden/>
              </w:rPr>
            </w:r>
            <w:r w:rsidR="00C26CC5">
              <w:rPr>
                <w:noProof/>
                <w:webHidden/>
              </w:rPr>
              <w:fldChar w:fldCharType="separate"/>
            </w:r>
            <w:r w:rsidR="00C26CC5">
              <w:rPr>
                <w:noProof/>
                <w:webHidden/>
              </w:rPr>
              <w:t>18</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15" w:history="1">
            <w:r w:rsidR="00C26CC5" w:rsidRPr="00015784">
              <w:rPr>
                <w:rStyle w:val="a3"/>
                <w:noProof/>
                <w:lang w:val="uk-UA"/>
              </w:rPr>
              <w:t>1.1.2.4 Класифікація методів вибору теcтів</w:t>
            </w:r>
            <w:r w:rsidR="00C26CC5">
              <w:rPr>
                <w:noProof/>
                <w:webHidden/>
              </w:rPr>
              <w:tab/>
            </w:r>
            <w:r w:rsidR="00C26CC5">
              <w:rPr>
                <w:noProof/>
                <w:webHidden/>
              </w:rPr>
              <w:fldChar w:fldCharType="begin"/>
            </w:r>
            <w:r w:rsidR="00C26CC5">
              <w:rPr>
                <w:noProof/>
                <w:webHidden/>
              </w:rPr>
              <w:instrText xml:space="preserve"> PAGEREF _Toc294547915 \h </w:instrText>
            </w:r>
            <w:r w:rsidR="00C26CC5">
              <w:rPr>
                <w:noProof/>
                <w:webHidden/>
              </w:rPr>
            </w:r>
            <w:r w:rsidR="00C26CC5">
              <w:rPr>
                <w:noProof/>
                <w:webHidden/>
              </w:rPr>
              <w:fldChar w:fldCharType="separate"/>
            </w:r>
            <w:r w:rsidR="00C26CC5">
              <w:rPr>
                <w:noProof/>
                <w:webHidden/>
              </w:rPr>
              <w:t>21</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16" w:history="1">
            <w:r w:rsidR="00C26CC5" w:rsidRPr="00015784">
              <w:rPr>
                <w:rStyle w:val="a3"/>
                <w:noProof/>
              </w:rPr>
              <w:t>1.2 Системи керування версіями</w:t>
            </w:r>
            <w:r w:rsidR="00C26CC5">
              <w:rPr>
                <w:noProof/>
                <w:webHidden/>
              </w:rPr>
              <w:tab/>
            </w:r>
            <w:r w:rsidR="00C26CC5">
              <w:rPr>
                <w:noProof/>
                <w:webHidden/>
              </w:rPr>
              <w:fldChar w:fldCharType="begin"/>
            </w:r>
            <w:r w:rsidR="00C26CC5">
              <w:rPr>
                <w:noProof/>
                <w:webHidden/>
              </w:rPr>
              <w:instrText xml:space="preserve"> PAGEREF _Toc294547916 \h </w:instrText>
            </w:r>
            <w:r w:rsidR="00C26CC5">
              <w:rPr>
                <w:noProof/>
                <w:webHidden/>
              </w:rPr>
            </w:r>
            <w:r w:rsidR="00C26CC5">
              <w:rPr>
                <w:noProof/>
                <w:webHidden/>
              </w:rPr>
              <w:fldChar w:fldCharType="separate"/>
            </w:r>
            <w:r w:rsidR="00C26CC5">
              <w:rPr>
                <w:noProof/>
                <w:webHidden/>
              </w:rPr>
              <w:t>24</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17" w:history="1">
            <w:r w:rsidR="00C26CC5" w:rsidRPr="00015784">
              <w:rPr>
                <w:rStyle w:val="a3"/>
                <w:noProof/>
              </w:rPr>
              <w:t>1.2.1 Традиційні системи контролю версій</w:t>
            </w:r>
            <w:r w:rsidR="00C26CC5">
              <w:rPr>
                <w:noProof/>
                <w:webHidden/>
              </w:rPr>
              <w:tab/>
            </w:r>
            <w:r w:rsidR="00C26CC5">
              <w:rPr>
                <w:noProof/>
                <w:webHidden/>
              </w:rPr>
              <w:fldChar w:fldCharType="begin"/>
            </w:r>
            <w:r w:rsidR="00C26CC5">
              <w:rPr>
                <w:noProof/>
                <w:webHidden/>
              </w:rPr>
              <w:instrText xml:space="preserve"> PAGEREF _Toc294547917 \h </w:instrText>
            </w:r>
            <w:r w:rsidR="00C26CC5">
              <w:rPr>
                <w:noProof/>
                <w:webHidden/>
              </w:rPr>
            </w:r>
            <w:r w:rsidR="00C26CC5">
              <w:rPr>
                <w:noProof/>
                <w:webHidden/>
              </w:rPr>
              <w:fldChar w:fldCharType="separate"/>
            </w:r>
            <w:r w:rsidR="00C26CC5">
              <w:rPr>
                <w:noProof/>
                <w:webHidden/>
              </w:rPr>
              <w:t>26</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18" w:history="1">
            <w:r w:rsidR="00C26CC5" w:rsidRPr="00015784">
              <w:rPr>
                <w:rStyle w:val="a3"/>
                <w:rFonts w:eastAsia="Times New Roman"/>
                <w:noProof/>
                <w:lang w:val="uk-UA" w:eastAsia="ru-RU"/>
              </w:rPr>
              <w:t>1.2.1.1</w:t>
            </w:r>
            <w:r w:rsidR="00C26CC5" w:rsidRPr="00015784">
              <w:rPr>
                <w:rStyle w:val="a3"/>
                <w:rFonts w:eastAsia="Times New Roman"/>
                <w:noProof/>
                <w:shd w:val="clear" w:color="auto" w:fill="FFFFFF"/>
                <w:lang w:val="uk-UA" w:eastAsia="ru-RU"/>
              </w:rPr>
              <w:t xml:space="preserve"> Атомарні операції</w:t>
            </w:r>
            <w:r w:rsidR="00C26CC5">
              <w:rPr>
                <w:noProof/>
                <w:webHidden/>
              </w:rPr>
              <w:tab/>
            </w:r>
            <w:r w:rsidR="00C26CC5">
              <w:rPr>
                <w:noProof/>
                <w:webHidden/>
              </w:rPr>
              <w:fldChar w:fldCharType="begin"/>
            </w:r>
            <w:r w:rsidR="00C26CC5">
              <w:rPr>
                <w:noProof/>
                <w:webHidden/>
              </w:rPr>
              <w:instrText xml:space="preserve"> PAGEREF _Toc294547918 \h </w:instrText>
            </w:r>
            <w:r w:rsidR="00C26CC5">
              <w:rPr>
                <w:noProof/>
                <w:webHidden/>
              </w:rPr>
            </w:r>
            <w:r w:rsidR="00C26CC5">
              <w:rPr>
                <w:noProof/>
                <w:webHidden/>
              </w:rPr>
              <w:fldChar w:fldCharType="separate"/>
            </w:r>
            <w:r w:rsidR="00C26CC5">
              <w:rPr>
                <w:noProof/>
                <w:webHidden/>
              </w:rPr>
              <w:t>26</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19" w:history="1">
            <w:r w:rsidR="00C26CC5" w:rsidRPr="00015784">
              <w:rPr>
                <w:rStyle w:val="a3"/>
                <w:rFonts w:eastAsia="Times New Roman"/>
                <w:noProof/>
                <w:lang w:val="uk-UA" w:eastAsia="ru-RU"/>
              </w:rPr>
              <w:t>1.2.1.2</w:t>
            </w:r>
            <w:r w:rsidR="00C26CC5" w:rsidRPr="00015784">
              <w:rPr>
                <w:rStyle w:val="a3"/>
                <w:rFonts w:eastAsia="Times New Roman"/>
                <w:noProof/>
                <w:shd w:val="clear" w:color="auto" w:fill="FFFFFF"/>
                <w:lang w:val="uk-UA" w:eastAsia="ru-RU"/>
              </w:rPr>
              <w:t xml:space="preserve"> Метод блокування файлів</w:t>
            </w:r>
            <w:r w:rsidR="00C26CC5">
              <w:rPr>
                <w:noProof/>
                <w:webHidden/>
              </w:rPr>
              <w:tab/>
            </w:r>
            <w:r w:rsidR="00C26CC5">
              <w:rPr>
                <w:noProof/>
                <w:webHidden/>
              </w:rPr>
              <w:fldChar w:fldCharType="begin"/>
            </w:r>
            <w:r w:rsidR="00C26CC5">
              <w:rPr>
                <w:noProof/>
                <w:webHidden/>
              </w:rPr>
              <w:instrText xml:space="preserve"> PAGEREF _Toc294547919 \h </w:instrText>
            </w:r>
            <w:r w:rsidR="00C26CC5">
              <w:rPr>
                <w:noProof/>
                <w:webHidden/>
              </w:rPr>
            </w:r>
            <w:r w:rsidR="00C26CC5">
              <w:rPr>
                <w:noProof/>
                <w:webHidden/>
              </w:rPr>
              <w:fldChar w:fldCharType="separate"/>
            </w:r>
            <w:r w:rsidR="00C26CC5">
              <w:rPr>
                <w:noProof/>
                <w:webHidden/>
              </w:rPr>
              <w:t>26</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20" w:history="1">
            <w:r w:rsidR="00C26CC5" w:rsidRPr="00015784">
              <w:rPr>
                <w:rStyle w:val="a3"/>
                <w:rFonts w:eastAsia="Times New Roman"/>
                <w:noProof/>
                <w:lang w:val="uk-UA" w:eastAsia="ru-RU"/>
              </w:rPr>
              <w:t>1.2.1.3</w:t>
            </w:r>
            <w:r w:rsidR="00C26CC5" w:rsidRPr="00015784">
              <w:rPr>
                <w:rStyle w:val="a3"/>
                <w:rFonts w:eastAsia="Times New Roman"/>
                <w:noProof/>
                <w:shd w:val="clear" w:color="auto" w:fill="FFFFFF"/>
                <w:lang w:val="uk-UA" w:eastAsia="ru-RU"/>
              </w:rPr>
              <w:t xml:space="preserve"> Метод злиття</w:t>
            </w:r>
            <w:r w:rsidR="00C26CC5">
              <w:rPr>
                <w:noProof/>
                <w:webHidden/>
              </w:rPr>
              <w:tab/>
            </w:r>
            <w:r w:rsidR="00C26CC5">
              <w:rPr>
                <w:noProof/>
                <w:webHidden/>
              </w:rPr>
              <w:fldChar w:fldCharType="begin"/>
            </w:r>
            <w:r w:rsidR="00C26CC5">
              <w:rPr>
                <w:noProof/>
                <w:webHidden/>
              </w:rPr>
              <w:instrText xml:space="preserve"> PAGEREF _Toc294547920 \h </w:instrText>
            </w:r>
            <w:r w:rsidR="00C26CC5">
              <w:rPr>
                <w:noProof/>
                <w:webHidden/>
              </w:rPr>
            </w:r>
            <w:r w:rsidR="00C26CC5">
              <w:rPr>
                <w:noProof/>
                <w:webHidden/>
              </w:rPr>
              <w:fldChar w:fldCharType="separate"/>
            </w:r>
            <w:r w:rsidR="00C26CC5">
              <w:rPr>
                <w:noProof/>
                <w:webHidden/>
              </w:rPr>
              <w:t>27</w:t>
            </w:r>
            <w:r w:rsidR="00C26CC5">
              <w:rPr>
                <w:noProof/>
                <w:webHidden/>
              </w:rPr>
              <w:fldChar w:fldCharType="end"/>
            </w:r>
          </w:hyperlink>
        </w:p>
        <w:p w:rsidR="00C26CC5" w:rsidRDefault="00846345">
          <w:pPr>
            <w:pStyle w:val="41"/>
            <w:tabs>
              <w:tab w:val="right" w:leader="dot" w:pos="9345"/>
            </w:tabs>
            <w:rPr>
              <w:rFonts w:asciiTheme="minorHAnsi" w:eastAsiaTheme="minorEastAsia" w:hAnsiTheme="minorHAnsi"/>
              <w:noProof/>
              <w:sz w:val="22"/>
              <w:lang w:eastAsia="ru-RU"/>
            </w:rPr>
          </w:pPr>
          <w:hyperlink w:anchor="_Toc294547921" w:history="1">
            <w:r w:rsidR="00C26CC5" w:rsidRPr="00015784">
              <w:rPr>
                <w:rStyle w:val="a3"/>
                <w:rFonts w:eastAsia="Times New Roman"/>
                <w:noProof/>
                <w:lang w:val="uk-UA" w:eastAsia="ru-RU"/>
              </w:rPr>
              <w:t>1.2.1.4</w:t>
            </w:r>
            <w:r w:rsidR="00C26CC5" w:rsidRPr="00015784">
              <w:rPr>
                <w:rStyle w:val="a3"/>
                <w:rFonts w:eastAsia="Times New Roman"/>
                <w:noProof/>
                <w:shd w:val="clear" w:color="auto" w:fill="FFFFFF"/>
                <w:lang w:val="uk-UA" w:eastAsia="ru-RU"/>
              </w:rPr>
              <w:t xml:space="preserve"> Базові точки, етикетки і бирки</w:t>
            </w:r>
            <w:r w:rsidR="00C26CC5">
              <w:rPr>
                <w:noProof/>
                <w:webHidden/>
              </w:rPr>
              <w:tab/>
            </w:r>
            <w:r w:rsidR="00C26CC5">
              <w:rPr>
                <w:noProof/>
                <w:webHidden/>
              </w:rPr>
              <w:fldChar w:fldCharType="begin"/>
            </w:r>
            <w:r w:rsidR="00C26CC5">
              <w:rPr>
                <w:noProof/>
                <w:webHidden/>
              </w:rPr>
              <w:instrText xml:space="preserve"> PAGEREF _Toc294547921 \h </w:instrText>
            </w:r>
            <w:r w:rsidR="00C26CC5">
              <w:rPr>
                <w:noProof/>
                <w:webHidden/>
              </w:rPr>
            </w:r>
            <w:r w:rsidR="00C26CC5">
              <w:rPr>
                <w:noProof/>
                <w:webHidden/>
              </w:rPr>
              <w:fldChar w:fldCharType="separate"/>
            </w:r>
            <w:r w:rsidR="00C26CC5">
              <w:rPr>
                <w:noProof/>
                <w:webHidden/>
              </w:rPr>
              <w:t>27</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22" w:history="1">
            <w:r w:rsidR="00C26CC5" w:rsidRPr="00015784">
              <w:rPr>
                <w:rStyle w:val="a3"/>
                <w:noProof/>
              </w:rPr>
              <w:t>1.2.2 Розподілені системи контролю версій</w:t>
            </w:r>
            <w:r w:rsidR="00C26CC5">
              <w:rPr>
                <w:noProof/>
                <w:webHidden/>
              </w:rPr>
              <w:tab/>
            </w:r>
            <w:r w:rsidR="00C26CC5">
              <w:rPr>
                <w:noProof/>
                <w:webHidden/>
              </w:rPr>
              <w:fldChar w:fldCharType="begin"/>
            </w:r>
            <w:r w:rsidR="00C26CC5">
              <w:rPr>
                <w:noProof/>
                <w:webHidden/>
              </w:rPr>
              <w:instrText xml:space="preserve"> PAGEREF _Toc294547922 \h </w:instrText>
            </w:r>
            <w:r w:rsidR="00C26CC5">
              <w:rPr>
                <w:noProof/>
                <w:webHidden/>
              </w:rPr>
            </w:r>
            <w:r w:rsidR="00C26CC5">
              <w:rPr>
                <w:noProof/>
                <w:webHidden/>
              </w:rPr>
              <w:fldChar w:fldCharType="separate"/>
            </w:r>
            <w:r w:rsidR="00C26CC5">
              <w:rPr>
                <w:noProof/>
                <w:webHidden/>
              </w:rPr>
              <w:t>27</w:t>
            </w:r>
            <w:r w:rsidR="00C26CC5">
              <w:rPr>
                <w:noProof/>
                <w:webHidden/>
              </w:rPr>
              <w:fldChar w:fldCharType="end"/>
            </w:r>
          </w:hyperlink>
        </w:p>
        <w:p w:rsidR="00C26CC5" w:rsidRDefault="00846345">
          <w:pPr>
            <w:pStyle w:val="11"/>
            <w:tabs>
              <w:tab w:val="right" w:leader="dot" w:pos="9345"/>
            </w:tabs>
            <w:rPr>
              <w:rFonts w:asciiTheme="minorHAnsi" w:eastAsiaTheme="minorEastAsia" w:hAnsiTheme="minorHAnsi"/>
              <w:noProof/>
              <w:sz w:val="22"/>
              <w:lang w:eastAsia="ru-RU"/>
            </w:rPr>
          </w:pPr>
          <w:hyperlink w:anchor="_Toc294547923" w:history="1">
            <w:r w:rsidR="00C26CC5" w:rsidRPr="00015784">
              <w:rPr>
                <w:rStyle w:val="a3"/>
                <w:rFonts w:eastAsiaTheme="majorEastAsia"/>
                <w:noProof/>
              </w:rPr>
              <w:t>Розділ 2.</w:t>
            </w:r>
            <w:r w:rsidR="00C26CC5" w:rsidRPr="00015784">
              <w:rPr>
                <w:rStyle w:val="a3"/>
                <w:noProof/>
              </w:rPr>
              <w:t xml:space="preserve"> ПОБУДОВА МЕТОДУ ВИБОРУ ТЕСТІВ ДЛЯ РЕГРЕСІЙНОГО ТЕСТУВАННЯ</w:t>
            </w:r>
            <w:r w:rsidR="00C26CC5">
              <w:rPr>
                <w:noProof/>
                <w:webHidden/>
              </w:rPr>
              <w:tab/>
            </w:r>
            <w:r w:rsidR="00C26CC5">
              <w:rPr>
                <w:noProof/>
                <w:webHidden/>
              </w:rPr>
              <w:fldChar w:fldCharType="begin"/>
            </w:r>
            <w:r w:rsidR="00C26CC5">
              <w:rPr>
                <w:noProof/>
                <w:webHidden/>
              </w:rPr>
              <w:instrText xml:space="preserve"> PAGEREF _Toc294547923 \h </w:instrText>
            </w:r>
            <w:r w:rsidR="00C26CC5">
              <w:rPr>
                <w:noProof/>
                <w:webHidden/>
              </w:rPr>
            </w:r>
            <w:r w:rsidR="00C26CC5">
              <w:rPr>
                <w:noProof/>
                <w:webHidden/>
              </w:rPr>
              <w:fldChar w:fldCharType="separate"/>
            </w:r>
            <w:r w:rsidR="00C26CC5">
              <w:rPr>
                <w:noProof/>
                <w:webHidden/>
              </w:rPr>
              <w:t>30</w:t>
            </w:r>
            <w:r w:rsidR="00C26CC5">
              <w:rPr>
                <w:noProof/>
                <w:webHidden/>
              </w:rPr>
              <w:fldChar w:fldCharType="end"/>
            </w:r>
          </w:hyperlink>
        </w:p>
        <w:p w:rsidR="00C26CC5" w:rsidRDefault="00846345">
          <w:pPr>
            <w:pStyle w:val="11"/>
            <w:tabs>
              <w:tab w:val="right" w:leader="dot" w:pos="9345"/>
            </w:tabs>
            <w:rPr>
              <w:rFonts w:asciiTheme="minorHAnsi" w:eastAsiaTheme="minorEastAsia" w:hAnsiTheme="minorHAnsi"/>
              <w:noProof/>
              <w:sz w:val="22"/>
              <w:lang w:eastAsia="ru-RU"/>
            </w:rPr>
          </w:pPr>
          <w:hyperlink w:anchor="_Toc294547924" w:history="1">
            <w:r w:rsidR="00C26CC5" w:rsidRPr="00015784">
              <w:rPr>
                <w:rStyle w:val="a3"/>
                <w:noProof/>
              </w:rPr>
              <w:t>Розділ 3. ОПИС ПРОГРАМИ ТА АНАЛІЗ РЕЗУЛЬТАТІВ</w:t>
            </w:r>
            <w:r w:rsidR="00C26CC5">
              <w:rPr>
                <w:noProof/>
                <w:webHidden/>
              </w:rPr>
              <w:tab/>
            </w:r>
            <w:r w:rsidR="00C26CC5">
              <w:rPr>
                <w:noProof/>
                <w:webHidden/>
              </w:rPr>
              <w:fldChar w:fldCharType="begin"/>
            </w:r>
            <w:r w:rsidR="00C26CC5">
              <w:rPr>
                <w:noProof/>
                <w:webHidden/>
              </w:rPr>
              <w:instrText xml:space="preserve"> PAGEREF _Toc294547924 \h </w:instrText>
            </w:r>
            <w:r w:rsidR="00C26CC5">
              <w:rPr>
                <w:noProof/>
                <w:webHidden/>
              </w:rPr>
            </w:r>
            <w:r w:rsidR="00C26CC5">
              <w:rPr>
                <w:noProof/>
                <w:webHidden/>
              </w:rPr>
              <w:fldChar w:fldCharType="separate"/>
            </w:r>
            <w:r w:rsidR="00C26CC5">
              <w:rPr>
                <w:noProof/>
                <w:webHidden/>
              </w:rPr>
              <w:t>31</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25" w:history="1">
            <w:r w:rsidR="00C26CC5" w:rsidRPr="00015784">
              <w:rPr>
                <w:rStyle w:val="a3"/>
                <w:noProof/>
              </w:rPr>
              <w:t>3.1 Посібник користувача</w:t>
            </w:r>
            <w:r w:rsidR="00C26CC5">
              <w:rPr>
                <w:noProof/>
                <w:webHidden/>
              </w:rPr>
              <w:tab/>
            </w:r>
            <w:r w:rsidR="00C26CC5">
              <w:rPr>
                <w:noProof/>
                <w:webHidden/>
              </w:rPr>
              <w:fldChar w:fldCharType="begin"/>
            </w:r>
            <w:r w:rsidR="00C26CC5">
              <w:rPr>
                <w:noProof/>
                <w:webHidden/>
              </w:rPr>
              <w:instrText xml:space="preserve"> PAGEREF _Toc294547925 \h </w:instrText>
            </w:r>
            <w:r w:rsidR="00C26CC5">
              <w:rPr>
                <w:noProof/>
                <w:webHidden/>
              </w:rPr>
            </w:r>
            <w:r w:rsidR="00C26CC5">
              <w:rPr>
                <w:noProof/>
                <w:webHidden/>
              </w:rPr>
              <w:fldChar w:fldCharType="separate"/>
            </w:r>
            <w:r w:rsidR="00C26CC5">
              <w:rPr>
                <w:noProof/>
                <w:webHidden/>
              </w:rPr>
              <w:t>31</w:t>
            </w:r>
            <w:r w:rsidR="00C26CC5">
              <w:rPr>
                <w:noProof/>
                <w:webHidden/>
              </w:rPr>
              <w:fldChar w:fldCharType="end"/>
            </w:r>
          </w:hyperlink>
        </w:p>
        <w:p w:rsidR="00C26CC5" w:rsidRDefault="00846345">
          <w:pPr>
            <w:pStyle w:val="11"/>
            <w:tabs>
              <w:tab w:val="right" w:leader="dot" w:pos="9345"/>
            </w:tabs>
            <w:rPr>
              <w:rFonts w:asciiTheme="minorHAnsi" w:eastAsiaTheme="minorEastAsia" w:hAnsiTheme="minorHAnsi"/>
              <w:noProof/>
              <w:sz w:val="22"/>
              <w:lang w:eastAsia="ru-RU"/>
            </w:rPr>
          </w:pPr>
          <w:hyperlink w:anchor="_Toc294547926" w:history="1">
            <w:r w:rsidR="00C26CC5" w:rsidRPr="00015784">
              <w:rPr>
                <w:rStyle w:val="a3"/>
                <w:noProof/>
              </w:rPr>
              <w:t>Розділ 4. ОРГАНІЗАЦІЙНО-ЕКОНОМІЧНИЙ РОЗДІЛ. ФУНКЦІОНАЛЬНО-ВАРТІСНИЙ АНАЛІЗ ПРОГРАМНОГО ПРОДУКТУ</w:t>
            </w:r>
            <w:r w:rsidR="00C26CC5">
              <w:rPr>
                <w:noProof/>
                <w:webHidden/>
              </w:rPr>
              <w:tab/>
            </w:r>
            <w:r w:rsidR="00C26CC5">
              <w:rPr>
                <w:noProof/>
                <w:webHidden/>
              </w:rPr>
              <w:fldChar w:fldCharType="begin"/>
            </w:r>
            <w:r w:rsidR="00C26CC5">
              <w:rPr>
                <w:noProof/>
                <w:webHidden/>
              </w:rPr>
              <w:instrText xml:space="preserve"> PAGEREF _Toc294547926 \h </w:instrText>
            </w:r>
            <w:r w:rsidR="00C26CC5">
              <w:rPr>
                <w:noProof/>
                <w:webHidden/>
              </w:rPr>
            </w:r>
            <w:r w:rsidR="00C26CC5">
              <w:rPr>
                <w:noProof/>
                <w:webHidden/>
              </w:rPr>
              <w:fldChar w:fldCharType="separate"/>
            </w:r>
            <w:r w:rsidR="00C26CC5">
              <w:rPr>
                <w:noProof/>
                <w:webHidden/>
              </w:rPr>
              <w:t>36</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27" w:history="1">
            <w:r w:rsidR="00C26CC5" w:rsidRPr="00015784">
              <w:rPr>
                <w:rStyle w:val="a3"/>
                <w:noProof/>
              </w:rPr>
              <w:t>4.1 Вступна частина.</w:t>
            </w:r>
            <w:r w:rsidR="00C26CC5">
              <w:rPr>
                <w:noProof/>
                <w:webHidden/>
              </w:rPr>
              <w:tab/>
            </w:r>
            <w:r w:rsidR="00C26CC5">
              <w:rPr>
                <w:noProof/>
                <w:webHidden/>
              </w:rPr>
              <w:fldChar w:fldCharType="begin"/>
            </w:r>
            <w:r w:rsidR="00C26CC5">
              <w:rPr>
                <w:noProof/>
                <w:webHidden/>
              </w:rPr>
              <w:instrText xml:space="preserve"> PAGEREF _Toc294547927 \h </w:instrText>
            </w:r>
            <w:r w:rsidR="00C26CC5">
              <w:rPr>
                <w:noProof/>
                <w:webHidden/>
              </w:rPr>
            </w:r>
            <w:r w:rsidR="00C26CC5">
              <w:rPr>
                <w:noProof/>
                <w:webHidden/>
              </w:rPr>
              <w:fldChar w:fldCharType="separate"/>
            </w:r>
            <w:r w:rsidR="00C26CC5">
              <w:rPr>
                <w:noProof/>
                <w:webHidden/>
              </w:rPr>
              <w:t>36</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28" w:history="1">
            <w:r w:rsidR="00C26CC5" w:rsidRPr="00015784">
              <w:rPr>
                <w:rStyle w:val="a3"/>
                <w:noProof/>
              </w:rPr>
              <w:t>4.2 Постановка задачі техніко-економічного аналізу</w:t>
            </w:r>
            <w:r w:rsidR="00C26CC5">
              <w:rPr>
                <w:noProof/>
                <w:webHidden/>
              </w:rPr>
              <w:tab/>
            </w:r>
            <w:r w:rsidR="00C26CC5">
              <w:rPr>
                <w:noProof/>
                <w:webHidden/>
              </w:rPr>
              <w:fldChar w:fldCharType="begin"/>
            </w:r>
            <w:r w:rsidR="00C26CC5">
              <w:rPr>
                <w:noProof/>
                <w:webHidden/>
              </w:rPr>
              <w:instrText xml:space="preserve"> PAGEREF _Toc294547928 \h </w:instrText>
            </w:r>
            <w:r w:rsidR="00C26CC5">
              <w:rPr>
                <w:noProof/>
                <w:webHidden/>
              </w:rPr>
            </w:r>
            <w:r w:rsidR="00C26CC5">
              <w:rPr>
                <w:noProof/>
                <w:webHidden/>
              </w:rPr>
              <w:fldChar w:fldCharType="separate"/>
            </w:r>
            <w:r w:rsidR="00C26CC5">
              <w:rPr>
                <w:noProof/>
                <w:webHidden/>
              </w:rPr>
              <w:t>37</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29" w:history="1">
            <w:r w:rsidR="00C26CC5" w:rsidRPr="00015784">
              <w:rPr>
                <w:rStyle w:val="a3"/>
                <w:noProof/>
              </w:rPr>
              <w:t>4.3 Обґрунтування функцій програмного продукту</w:t>
            </w:r>
            <w:r w:rsidR="00C26CC5">
              <w:rPr>
                <w:noProof/>
                <w:webHidden/>
              </w:rPr>
              <w:tab/>
            </w:r>
            <w:r w:rsidR="00C26CC5">
              <w:rPr>
                <w:noProof/>
                <w:webHidden/>
              </w:rPr>
              <w:fldChar w:fldCharType="begin"/>
            </w:r>
            <w:r w:rsidR="00C26CC5">
              <w:rPr>
                <w:noProof/>
                <w:webHidden/>
              </w:rPr>
              <w:instrText xml:space="preserve"> PAGEREF _Toc294547929 \h </w:instrText>
            </w:r>
            <w:r w:rsidR="00C26CC5">
              <w:rPr>
                <w:noProof/>
                <w:webHidden/>
              </w:rPr>
            </w:r>
            <w:r w:rsidR="00C26CC5">
              <w:rPr>
                <w:noProof/>
                <w:webHidden/>
              </w:rPr>
              <w:fldChar w:fldCharType="separate"/>
            </w:r>
            <w:r w:rsidR="00C26CC5">
              <w:rPr>
                <w:noProof/>
                <w:webHidden/>
              </w:rPr>
              <w:t>38</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30" w:history="1">
            <w:r w:rsidR="00C26CC5" w:rsidRPr="00015784">
              <w:rPr>
                <w:rStyle w:val="a3"/>
                <w:noProof/>
              </w:rPr>
              <w:t>4.3.1 Формування варіантів функцій</w:t>
            </w:r>
            <w:r w:rsidR="00C26CC5">
              <w:rPr>
                <w:noProof/>
                <w:webHidden/>
              </w:rPr>
              <w:tab/>
            </w:r>
            <w:r w:rsidR="00C26CC5">
              <w:rPr>
                <w:noProof/>
                <w:webHidden/>
              </w:rPr>
              <w:fldChar w:fldCharType="begin"/>
            </w:r>
            <w:r w:rsidR="00C26CC5">
              <w:rPr>
                <w:noProof/>
                <w:webHidden/>
              </w:rPr>
              <w:instrText xml:space="preserve"> PAGEREF _Toc294547930 \h </w:instrText>
            </w:r>
            <w:r w:rsidR="00C26CC5">
              <w:rPr>
                <w:noProof/>
                <w:webHidden/>
              </w:rPr>
            </w:r>
            <w:r w:rsidR="00C26CC5">
              <w:rPr>
                <w:noProof/>
                <w:webHidden/>
              </w:rPr>
              <w:fldChar w:fldCharType="separate"/>
            </w:r>
            <w:r w:rsidR="00C26CC5">
              <w:rPr>
                <w:noProof/>
                <w:webHidden/>
              </w:rPr>
              <w:t>38</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31" w:history="1">
            <w:r w:rsidR="00C26CC5" w:rsidRPr="00015784">
              <w:rPr>
                <w:rStyle w:val="a3"/>
                <w:noProof/>
              </w:rPr>
              <w:t>4.3.2 Варіанти реалізації основних функцій</w:t>
            </w:r>
            <w:r w:rsidR="00C26CC5">
              <w:rPr>
                <w:noProof/>
                <w:webHidden/>
              </w:rPr>
              <w:tab/>
            </w:r>
            <w:r w:rsidR="00C26CC5">
              <w:rPr>
                <w:noProof/>
                <w:webHidden/>
              </w:rPr>
              <w:fldChar w:fldCharType="begin"/>
            </w:r>
            <w:r w:rsidR="00C26CC5">
              <w:rPr>
                <w:noProof/>
                <w:webHidden/>
              </w:rPr>
              <w:instrText xml:space="preserve"> PAGEREF _Toc294547931 \h </w:instrText>
            </w:r>
            <w:r w:rsidR="00C26CC5">
              <w:rPr>
                <w:noProof/>
                <w:webHidden/>
              </w:rPr>
            </w:r>
            <w:r w:rsidR="00C26CC5">
              <w:rPr>
                <w:noProof/>
                <w:webHidden/>
              </w:rPr>
              <w:fldChar w:fldCharType="separate"/>
            </w:r>
            <w:r w:rsidR="00C26CC5">
              <w:rPr>
                <w:noProof/>
                <w:webHidden/>
              </w:rPr>
              <w:t>39</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32" w:history="1">
            <w:r w:rsidR="00C26CC5" w:rsidRPr="00015784">
              <w:rPr>
                <w:rStyle w:val="a3"/>
                <w:noProof/>
              </w:rPr>
              <w:t>4.4 Обґрунтування системи параметрів ПП</w:t>
            </w:r>
            <w:r w:rsidR="00C26CC5">
              <w:rPr>
                <w:noProof/>
                <w:webHidden/>
              </w:rPr>
              <w:tab/>
            </w:r>
            <w:r w:rsidR="00C26CC5">
              <w:rPr>
                <w:noProof/>
                <w:webHidden/>
              </w:rPr>
              <w:fldChar w:fldCharType="begin"/>
            </w:r>
            <w:r w:rsidR="00C26CC5">
              <w:rPr>
                <w:noProof/>
                <w:webHidden/>
              </w:rPr>
              <w:instrText xml:space="preserve"> PAGEREF _Toc294547932 \h </w:instrText>
            </w:r>
            <w:r w:rsidR="00C26CC5">
              <w:rPr>
                <w:noProof/>
                <w:webHidden/>
              </w:rPr>
            </w:r>
            <w:r w:rsidR="00C26CC5">
              <w:rPr>
                <w:noProof/>
                <w:webHidden/>
              </w:rPr>
              <w:fldChar w:fldCharType="separate"/>
            </w:r>
            <w:r w:rsidR="00C26CC5">
              <w:rPr>
                <w:noProof/>
                <w:webHidden/>
              </w:rPr>
              <w:t>40</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33" w:history="1">
            <w:r w:rsidR="00C26CC5" w:rsidRPr="00015784">
              <w:rPr>
                <w:rStyle w:val="a3"/>
                <w:noProof/>
              </w:rPr>
              <w:t>4.4.1 Опис параметрів</w:t>
            </w:r>
            <w:r w:rsidR="00C26CC5">
              <w:rPr>
                <w:noProof/>
                <w:webHidden/>
              </w:rPr>
              <w:tab/>
            </w:r>
            <w:r w:rsidR="00C26CC5">
              <w:rPr>
                <w:noProof/>
                <w:webHidden/>
              </w:rPr>
              <w:fldChar w:fldCharType="begin"/>
            </w:r>
            <w:r w:rsidR="00C26CC5">
              <w:rPr>
                <w:noProof/>
                <w:webHidden/>
              </w:rPr>
              <w:instrText xml:space="preserve"> PAGEREF _Toc294547933 \h </w:instrText>
            </w:r>
            <w:r w:rsidR="00C26CC5">
              <w:rPr>
                <w:noProof/>
                <w:webHidden/>
              </w:rPr>
            </w:r>
            <w:r w:rsidR="00C26CC5">
              <w:rPr>
                <w:noProof/>
                <w:webHidden/>
              </w:rPr>
              <w:fldChar w:fldCharType="separate"/>
            </w:r>
            <w:r w:rsidR="00C26CC5">
              <w:rPr>
                <w:noProof/>
                <w:webHidden/>
              </w:rPr>
              <w:t>40</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34" w:history="1">
            <w:r w:rsidR="00C26CC5" w:rsidRPr="00015784">
              <w:rPr>
                <w:rStyle w:val="a3"/>
                <w:noProof/>
              </w:rPr>
              <w:t>4.4.2 Кількісна оцінка параметрів</w:t>
            </w:r>
            <w:r w:rsidR="00C26CC5">
              <w:rPr>
                <w:noProof/>
                <w:webHidden/>
              </w:rPr>
              <w:tab/>
            </w:r>
            <w:r w:rsidR="00C26CC5">
              <w:rPr>
                <w:noProof/>
                <w:webHidden/>
              </w:rPr>
              <w:fldChar w:fldCharType="begin"/>
            </w:r>
            <w:r w:rsidR="00C26CC5">
              <w:rPr>
                <w:noProof/>
                <w:webHidden/>
              </w:rPr>
              <w:instrText xml:space="preserve"> PAGEREF _Toc294547934 \h </w:instrText>
            </w:r>
            <w:r w:rsidR="00C26CC5">
              <w:rPr>
                <w:noProof/>
                <w:webHidden/>
              </w:rPr>
            </w:r>
            <w:r w:rsidR="00C26CC5">
              <w:rPr>
                <w:noProof/>
                <w:webHidden/>
              </w:rPr>
              <w:fldChar w:fldCharType="separate"/>
            </w:r>
            <w:r w:rsidR="00C26CC5">
              <w:rPr>
                <w:noProof/>
                <w:webHidden/>
              </w:rPr>
              <w:t>41</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35" w:history="1">
            <w:r w:rsidR="00C26CC5" w:rsidRPr="00015784">
              <w:rPr>
                <w:rStyle w:val="a3"/>
                <w:noProof/>
              </w:rPr>
              <w:t>4.4.3 Аналіз експертного оцінювання параметрів</w:t>
            </w:r>
            <w:r w:rsidR="00C26CC5">
              <w:rPr>
                <w:noProof/>
                <w:webHidden/>
              </w:rPr>
              <w:tab/>
            </w:r>
            <w:r w:rsidR="00C26CC5">
              <w:rPr>
                <w:noProof/>
                <w:webHidden/>
              </w:rPr>
              <w:fldChar w:fldCharType="begin"/>
            </w:r>
            <w:r w:rsidR="00C26CC5">
              <w:rPr>
                <w:noProof/>
                <w:webHidden/>
              </w:rPr>
              <w:instrText xml:space="preserve"> PAGEREF _Toc294547935 \h </w:instrText>
            </w:r>
            <w:r w:rsidR="00C26CC5">
              <w:rPr>
                <w:noProof/>
                <w:webHidden/>
              </w:rPr>
            </w:r>
            <w:r w:rsidR="00C26CC5">
              <w:rPr>
                <w:noProof/>
                <w:webHidden/>
              </w:rPr>
              <w:fldChar w:fldCharType="separate"/>
            </w:r>
            <w:r w:rsidR="00C26CC5">
              <w:rPr>
                <w:noProof/>
                <w:webHidden/>
              </w:rPr>
              <w:t>42</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36" w:history="1">
            <w:r w:rsidR="00C26CC5" w:rsidRPr="00015784">
              <w:rPr>
                <w:rStyle w:val="a3"/>
                <w:noProof/>
              </w:rPr>
              <w:t>4.5 Аналіз рівня якості варіантів реалізації функцій</w:t>
            </w:r>
            <w:r w:rsidR="00C26CC5">
              <w:rPr>
                <w:noProof/>
                <w:webHidden/>
              </w:rPr>
              <w:tab/>
            </w:r>
            <w:r w:rsidR="00C26CC5">
              <w:rPr>
                <w:noProof/>
                <w:webHidden/>
              </w:rPr>
              <w:fldChar w:fldCharType="begin"/>
            </w:r>
            <w:r w:rsidR="00C26CC5">
              <w:rPr>
                <w:noProof/>
                <w:webHidden/>
              </w:rPr>
              <w:instrText xml:space="preserve"> PAGEREF _Toc294547936 \h </w:instrText>
            </w:r>
            <w:r w:rsidR="00C26CC5">
              <w:rPr>
                <w:noProof/>
                <w:webHidden/>
              </w:rPr>
            </w:r>
            <w:r w:rsidR="00C26CC5">
              <w:rPr>
                <w:noProof/>
                <w:webHidden/>
              </w:rPr>
              <w:fldChar w:fldCharType="separate"/>
            </w:r>
            <w:r w:rsidR="00C26CC5">
              <w:rPr>
                <w:noProof/>
                <w:webHidden/>
              </w:rPr>
              <w:t>44</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37" w:history="1">
            <w:r w:rsidR="00C26CC5" w:rsidRPr="00015784">
              <w:rPr>
                <w:rStyle w:val="a3"/>
                <w:noProof/>
              </w:rPr>
              <w:t>4.6 Економічний аналіз варіантів розробки ПП</w:t>
            </w:r>
            <w:r w:rsidR="00C26CC5">
              <w:rPr>
                <w:noProof/>
                <w:webHidden/>
              </w:rPr>
              <w:tab/>
            </w:r>
            <w:r w:rsidR="00C26CC5">
              <w:rPr>
                <w:noProof/>
                <w:webHidden/>
              </w:rPr>
              <w:fldChar w:fldCharType="begin"/>
            </w:r>
            <w:r w:rsidR="00C26CC5">
              <w:rPr>
                <w:noProof/>
                <w:webHidden/>
              </w:rPr>
              <w:instrText xml:space="preserve"> PAGEREF _Toc294547937 \h </w:instrText>
            </w:r>
            <w:r w:rsidR="00C26CC5">
              <w:rPr>
                <w:noProof/>
                <w:webHidden/>
              </w:rPr>
            </w:r>
            <w:r w:rsidR="00C26CC5">
              <w:rPr>
                <w:noProof/>
                <w:webHidden/>
              </w:rPr>
              <w:fldChar w:fldCharType="separate"/>
            </w:r>
            <w:r w:rsidR="00C26CC5">
              <w:rPr>
                <w:noProof/>
                <w:webHidden/>
              </w:rPr>
              <w:t>45</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38" w:history="1">
            <w:r w:rsidR="00C26CC5" w:rsidRPr="00015784">
              <w:rPr>
                <w:rStyle w:val="a3"/>
                <w:noProof/>
              </w:rPr>
              <w:t>4.7 Вибір кращого варіанта ПП техніко-економічного рівня</w:t>
            </w:r>
            <w:r w:rsidR="00C26CC5">
              <w:rPr>
                <w:noProof/>
                <w:webHidden/>
              </w:rPr>
              <w:tab/>
            </w:r>
            <w:r w:rsidR="00C26CC5">
              <w:rPr>
                <w:noProof/>
                <w:webHidden/>
              </w:rPr>
              <w:fldChar w:fldCharType="begin"/>
            </w:r>
            <w:r w:rsidR="00C26CC5">
              <w:rPr>
                <w:noProof/>
                <w:webHidden/>
              </w:rPr>
              <w:instrText xml:space="preserve"> PAGEREF _Toc294547938 \h </w:instrText>
            </w:r>
            <w:r w:rsidR="00C26CC5">
              <w:rPr>
                <w:noProof/>
                <w:webHidden/>
              </w:rPr>
            </w:r>
            <w:r w:rsidR="00C26CC5">
              <w:rPr>
                <w:noProof/>
                <w:webHidden/>
              </w:rPr>
              <w:fldChar w:fldCharType="separate"/>
            </w:r>
            <w:r w:rsidR="00C26CC5">
              <w:rPr>
                <w:noProof/>
                <w:webHidden/>
              </w:rPr>
              <w:t>48</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39" w:history="1">
            <w:r w:rsidR="00C26CC5" w:rsidRPr="00015784">
              <w:rPr>
                <w:rStyle w:val="a3"/>
                <w:noProof/>
              </w:rPr>
              <w:t>4.8 Висновки</w:t>
            </w:r>
            <w:r w:rsidR="00C26CC5">
              <w:rPr>
                <w:noProof/>
                <w:webHidden/>
              </w:rPr>
              <w:tab/>
            </w:r>
            <w:r w:rsidR="00C26CC5">
              <w:rPr>
                <w:noProof/>
                <w:webHidden/>
              </w:rPr>
              <w:fldChar w:fldCharType="begin"/>
            </w:r>
            <w:r w:rsidR="00C26CC5">
              <w:rPr>
                <w:noProof/>
                <w:webHidden/>
              </w:rPr>
              <w:instrText xml:space="preserve"> PAGEREF _Toc294547939 \h </w:instrText>
            </w:r>
            <w:r w:rsidR="00C26CC5">
              <w:rPr>
                <w:noProof/>
                <w:webHidden/>
              </w:rPr>
            </w:r>
            <w:r w:rsidR="00C26CC5">
              <w:rPr>
                <w:noProof/>
                <w:webHidden/>
              </w:rPr>
              <w:fldChar w:fldCharType="separate"/>
            </w:r>
            <w:r w:rsidR="00C26CC5">
              <w:rPr>
                <w:noProof/>
                <w:webHidden/>
              </w:rPr>
              <w:t>49</w:t>
            </w:r>
            <w:r w:rsidR="00C26CC5">
              <w:rPr>
                <w:noProof/>
                <w:webHidden/>
              </w:rPr>
              <w:fldChar w:fldCharType="end"/>
            </w:r>
          </w:hyperlink>
        </w:p>
        <w:p w:rsidR="00C26CC5" w:rsidRDefault="00846345">
          <w:pPr>
            <w:pStyle w:val="11"/>
            <w:tabs>
              <w:tab w:val="right" w:leader="dot" w:pos="9345"/>
            </w:tabs>
            <w:rPr>
              <w:rFonts w:asciiTheme="minorHAnsi" w:eastAsiaTheme="minorEastAsia" w:hAnsiTheme="minorHAnsi"/>
              <w:noProof/>
              <w:sz w:val="22"/>
              <w:lang w:eastAsia="ru-RU"/>
            </w:rPr>
          </w:pPr>
          <w:hyperlink w:anchor="_Toc294547940" w:history="1">
            <w:r w:rsidR="00C26CC5" w:rsidRPr="00015784">
              <w:rPr>
                <w:rStyle w:val="a3"/>
                <w:noProof/>
              </w:rPr>
              <w:t>Розділ 5. РОЗДІЛ З ОХОРОНИ ПРАЦІ</w:t>
            </w:r>
            <w:r w:rsidR="00C26CC5">
              <w:rPr>
                <w:noProof/>
                <w:webHidden/>
              </w:rPr>
              <w:tab/>
            </w:r>
            <w:r w:rsidR="00C26CC5">
              <w:rPr>
                <w:noProof/>
                <w:webHidden/>
              </w:rPr>
              <w:fldChar w:fldCharType="begin"/>
            </w:r>
            <w:r w:rsidR="00C26CC5">
              <w:rPr>
                <w:noProof/>
                <w:webHidden/>
              </w:rPr>
              <w:instrText xml:space="preserve"> PAGEREF _Toc294547940 \h </w:instrText>
            </w:r>
            <w:r w:rsidR="00C26CC5">
              <w:rPr>
                <w:noProof/>
                <w:webHidden/>
              </w:rPr>
            </w:r>
            <w:r w:rsidR="00C26CC5">
              <w:rPr>
                <w:noProof/>
                <w:webHidden/>
              </w:rPr>
              <w:fldChar w:fldCharType="separate"/>
            </w:r>
            <w:r w:rsidR="00C26CC5">
              <w:rPr>
                <w:noProof/>
                <w:webHidden/>
              </w:rPr>
              <w:t>50</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41" w:history="1">
            <w:r w:rsidR="00C26CC5" w:rsidRPr="00015784">
              <w:rPr>
                <w:rStyle w:val="a3"/>
                <w:noProof/>
              </w:rPr>
              <w:t>5.1 Вступ</w:t>
            </w:r>
            <w:r w:rsidR="00C26CC5">
              <w:rPr>
                <w:noProof/>
                <w:webHidden/>
              </w:rPr>
              <w:tab/>
            </w:r>
            <w:r w:rsidR="00C26CC5">
              <w:rPr>
                <w:noProof/>
                <w:webHidden/>
              </w:rPr>
              <w:fldChar w:fldCharType="begin"/>
            </w:r>
            <w:r w:rsidR="00C26CC5">
              <w:rPr>
                <w:noProof/>
                <w:webHidden/>
              </w:rPr>
              <w:instrText xml:space="preserve"> PAGEREF _Toc294547941 \h </w:instrText>
            </w:r>
            <w:r w:rsidR="00C26CC5">
              <w:rPr>
                <w:noProof/>
                <w:webHidden/>
              </w:rPr>
            </w:r>
            <w:r w:rsidR="00C26CC5">
              <w:rPr>
                <w:noProof/>
                <w:webHidden/>
              </w:rPr>
              <w:fldChar w:fldCharType="separate"/>
            </w:r>
            <w:r w:rsidR="00C26CC5">
              <w:rPr>
                <w:noProof/>
                <w:webHidden/>
              </w:rPr>
              <w:t>50</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42" w:history="1">
            <w:r w:rsidR="00C26CC5" w:rsidRPr="00015784">
              <w:rPr>
                <w:rStyle w:val="a3"/>
                <w:noProof/>
              </w:rPr>
              <w:t>5.2 Аналіз шкідливих та небезпечних факторів</w:t>
            </w:r>
            <w:r w:rsidR="00C26CC5">
              <w:rPr>
                <w:noProof/>
                <w:webHidden/>
              </w:rPr>
              <w:tab/>
            </w:r>
            <w:r w:rsidR="00C26CC5">
              <w:rPr>
                <w:noProof/>
                <w:webHidden/>
              </w:rPr>
              <w:fldChar w:fldCharType="begin"/>
            </w:r>
            <w:r w:rsidR="00C26CC5">
              <w:rPr>
                <w:noProof/>
                <w:webHidden/>
              </w:rPr>
              <w:instrText xml:space="preserve"> PAGEREF _Toc294547942 \h </w:instrText>
            </w:r>
            <w:r w:rsidR="00C26CC5">
              <w:rPr>
                <w:noProof/>
                <w:webHidden/>
              </w:rPr>
            </w:r>
            <w:r w:rsidR="00C26CC5">
              <w:rPr>
                <w:noProof/>
                <w:webHidden/>
              </w:rPr>
              <w:fldChar w:fldCharType="separate"/>
            </w:r>
            <w:r w:rsidR="00C26CC5">
              <w:rPr>
                <w:noProof/>
                <w:webHidden/>
              </w:rPr>
              <w:t>51</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43" w:history="1">
            <w:r w:rsidR="00C26CC5" w:rsidRPr="00015784">
              <w:rPr>
                <w:rStyle w:val="a3"/>
                <w:noProof/>
              </w:rPr>
              <w:t>5.3 Параметри мікроклімату</w:t>
            </w:r>
            <w:r w:rsidR="00C26CC5">
              <w:rPr>
                <w:noProof/>
                <w:webHidden/>
              </w:rPr>
              <w:tab/>
            </w:r>
            <w:r w:rsidR="00C26CC5">
              <w:rPr>
                <w:noProof/>
                <w:webHidden/>
              </w:rPr>
              <w:fldChar w:fldCharType="begin"/>
            </w:r>
            <w:r w:rsidR="00C26CC5">
              <w:rPr>
                <w:noProof/>
                <w:webHidden/>
              </w:rPr>
              <w:instrText xml:space="preserve"> PAGEREF _Toc294547943 \h </w:instrText>
            </w:r>
            <w:r w:rsidR="00C26CC5">
              <w:rPr>
                <w:noProof/>
                <w:webHidden/>
              </w:rPr>
            </w:r>
            <w:r w:rsidR="00C26CC5">
              <w:rPr>
                <w:noProof/>
                <w:webHidden/>
              </w:rPr>
              <w:fldChar w:fldCharType="separate"/>
            </w:r>
            <w:r w:rsidR="00C26CC5">
              <w:rPr>
                <w:noProof/>
                <w:webHidden/>
              </w:rPr>
              <w:t>51</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44" w:history="1">
            <w:r w:rsidR="00C26CC5" w:rsidRPr="00015784">
              <w:rPr>
                <w:rStyle w:val="a3"/>
                <w:noProof/>
              </w:rPr>
              <w:t>5.3.1 Освітлення</w:t>
            </w:r>
            <w:r w:rsidR="00C26CC5">
              <w:rPr>
                <w:noProof/>
                <w:webHidden/>
              </w:rPr>
              <w:tab/>
            </w:r>
            <w:r w:rsidR="00C26CC5">
              <w:rPr>
                <w:noProof/>
                <w:webHidden/>
              </w:rPr>
              <w:fldChar w:fldCharType="begin"/>
            </w:r>
            <w:r w:rsidR="00C26CC5">
              <w:rPr>
                <w:noProof/>
                <w:webHidden/>
              </w:rPr>
              <w:instrText xml:space="preserve"> PAGEREF _Toc294547944 \h </w:instrText>
            </w:r>
            <w:r w:rsidR="00C26CC5">
              <w:rPr>
                <w:noProof/>
                <w:webHidden/>
              </w:rPr>
            </w:r>
            <w:r w:rsidR="00C26CC5">
              <w:rPr>
                <w:noProof/>
                <w:webHidden/>
              </w:rPr>
              <w:fldChar w:fldCharType="separate"/>
            </w:r>
            <w:r w:rsidR="00C26CC5">
              <w:rPr>
                <w:noProof/>
                <w:webHidden/>
              </w:rPr>
              <w:t>52</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45" w:history="1">
            <w:r w:rsidR="00C26CC5" w:rsidRPr="00015784">
              <w:rPr>
                <w:rStyle w:val="a3"/>
                <w:noProof/>
              </w:rPr>
              <w:t>5.3.2 Шум і вібрація</w:t>
            </w:r>
            <w:r w:rsidR="00C26CC5">
              <w:rPr>
                <w:noProof/>
                <w:webHidden/>
              </w:rPr>
              <w:tab/>
            </w:r>
            <w:r w:rsidR="00C26CC5">
              <w:rPr>
                <w:noProof/>
                <w:webHidden/>
              </w:rPr>
              <w:fldChar w:fldCharType="begin"/>
            </w:r>
            <w:r w:rsidR="00C26CC5">
              <w:rPr>
                <w:noProof/>
                <w:webHidden/>
              </w:rPr>
              <w:instrText xml:space="preserve"> PAGEREF _Toc294547945 \h </w:instrText>
            </w:r>
            <w:r w:rsidR="00C26CC5">
              <w:rPr>
                <w:noProof/>
                <w:webHidden/>
              </w:rPr>
            </w:r>
            <w:r w:rsidR="00C26CC5">
              <w:rPr>
                <w:noProof/>
                <w:webHidden/>
              </w:rPr>
              <w:fldChar w:fldCharType="separate"/>
            </w:r>
            <w:r w:rsidR="00C26CC5">
              <w:rPr>
                <w:noProof/>
                <w:webHidden/>
              </w:rPr>
              <w:t>53</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46" w:history="1">
            <w:r w:rsidR="00C26CC5" w:rsidRPr="00015784">
              <w:rPr>
                <w:rStyle w:val="a3"/>
                <w:noProof/>
              </w:rPr>
              <w:t>5.3.3 Електромагнітне і іонізуюче випромінювання</w:t>
            </w:r>
            <w:r w:rsidR="00C26CC5">
              <w:rPr>
                <w:noProof/>
                <w:webHidden/>
              </w:rPr>
              <w:tab/>
            </w:r>
            <w:r w:rsidR="00C26CC5">
              <w:rPr>
                <w:noProof/>
                <w:webHidden/>
              </w:rPr>
              <w:fldChar w:fldCharType="begin"/>
            </w:r>
            <w:r w:rsidR="00C26CC5">
              <w:rPr>
                <w:noProof/>
                <w:webHidden/>
              </w:rPr>
              <w:instrText xml:space="preserve"> PAGEREF _Toc294547946 \h </w:instrText>
            </w:r>
            <w:r w:rsidR="00C26CC5">
              <w:rPr>
                <w:noProof/>
                <w:webHidden/>
              </w:rPr>
            </w:r>
            <w:r w:rsidR="00C26CC5">
              <w:rPr>
                <w:noProof/>
                <w:webHidden/>
              </w:rPr>
              <w:fldChar w:fldCharType="separate"/>
            </w:r>
            <w:r w:rsidR="00C26CC5">
              <w:rPr>
                <w:noProof/>
                <w:webHidden/>
              </w:rPr>
              <w:t>53</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47" w:history="1">
            <w:r w:rsidR="00C26CC5" w:rsidRPr="00015784">
              <w:rPr>
                <w:rStyle w:val="a3"/>
                <w:noProof/>
              </w:rPr>
              <w:t>5.3.4 Ергономічні вимоги до робочого місця</w:t>
            </w:r>
            <w:r w:rsidR="00C26CC5">
              <w:rPr>
                <w:noProof/>
                <w:webHidden/>
              </w:rPr>
              <w:tab/>
            </w:r>
            <w:r w:rsidR="00C26CC5">
              <w:rPr>
                <w:noProof/>
                <w:webHidden/>
              </w:rPr>
              <w:fldChar w:fldCharType="begin"/>
            </w:r>
            <w:r w:rsidR="00C26CC5">
              <w:rPr>
                <w:noProof/>
                <w:webHidden/>
              </w:rPr>
              <w:instrText xml:space="preserve"> PAGEREF _Toc294547947 \h </w:instrText>
            </w:r>
            <w:r w:rsidR="00C26CC5">
              <w:rPr>
                <w:noProof/>
                <w:webHidden/>
              </w:rPr>
            </w:r>
            <w:r w:rsidR="00C26CC5">
              <w:rPr>
                <w:noProof/>
                <w:webHidden/>
              </w:rPr>
              <w:fldChar w:fldCharType="separate"/>
            </w:r>
            <w:r w:rsidR="00C26CC5">
              <w:rPr>
                <w:noProof/>
                <w:webHidden/>
              </w:rPr>
              <w:t>54</w:t>
            </w:r>
            <w:r w:rsidR="00C26CC5">
              <w:rPr>
                <w:noProof/>
                <w:webHidden/>
              </w:rPr>
              <w:fldChar w:fldCharType="end"/>
            </w:r>
          </w:hyperlink>
        </w:p>
        <w:p w:rsidR="00C26CC5" w:rsidRDefault="00846345">
          <w:pPr>
            <w:pStyle w:val="21"/>
            <w:tabs>
              <w:tab w:val="right" w:leader="dot" w:pos="9345"/>
            </w:tabs>
            <w:rPr>
              <w:rFonts w:asciiTheme="minorHAnsi" w:eastAsiaTheme="minorEastAsia" w:hAnsiTheme="minorHAnsi"/>
              <w:noProof/>
              <w:sz w:val="22"/>
              <w:lang w:eastAsia="ru-RU"/>
            </w:rPr>
          </w:pPr>
          <w:hyperlink w:anchor="_Toc294547948" w:history="1">
            <w:r w:rsidR="00C26CC5" w:rsidRPr="00015784">
              <w:rPr>
                <w:rStyle w:val="a3"/>
                <w:noProof/>
              </w:rPr>
              <w:t>5.4 Правила пожежної безпеки</w:t>
            </w:r>
            <w:r w:rsidR="00C26CC5">
              <w:rPr>
                <w:noProof/>
                <w:webHidden/>
              </w:rPr>
              <w:tab/>
            </w:r>
            <w:r w:rsidR="00C26CC5">
              <w:rPr>
                <w:noProof/>
                <w:webHidden/>
              </w:rPr>
              <w:fldChar w:fldCharType="begin"/>
            </w:r>
            <w:r w:rsidR="00C26CC5">
              <w:rPr>
                <w:noProof/>
                <w:webHidden/>
              </w:rPr>
              <w:instrText xml:space="preserve"> PAGEREF _Toc294547948 \h </w:instrText>
            </w:r>
            <w:r w:rsidR="00C26CC5">
              <w:rPr>
                <w:noProof/>
                <w:webHidden/>
              </w:rPr>
            </w:r>
            <w:r w:rsidR="00C26CC5">
              <w:rPr>
                <w:noProof/>
                <w:webHidden/>
              </w:rPr>
              <w:fldChar w:fldCharType="separate"/>
            </w:r>
            <w:r w:rsidR="00C26CC5">
              <w:rPr>
                <w:noProof/>
                <w:webHidden/>
              </w:rPr>
              <w:t>56</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49" w:history="1">
            <w:r w:rsidR="00C26CC5" w:rsidRPr="00015784">
              <w:rPr>
                <w:rStyle w:val="a3"/>
                <w:rFonts w:eastAsia="Times New Roman"/>
                <w:noProof/>
                <w:lang w:eastAsia="uk-UA"/>
              </w:rPr>
              <w:t>5.4.1</w:t>
            </w:r>
            <w:r w:rsidR="00C26CC5" w:rsidRPr="00015784">
              <w:rPr>
                <w:rStyle w:val="a3"/>
                <w:noProof/>
              </w:rPr>
              <w:t xml:space="preserve"> Категорії приміщень за вибухопожежною та пожежною безпекою</w:t>
            </w:r>
            <w:r w:rsidR="00C26CC5">
              <w:rPr>
                <w:noProof/>
                <w:webHidden/>
              </w:rPr>
              <w:tab/>
            </w:r>
            <w:r w:rsidR="00C26CC5">
              <w:rPr>
                <w:noProof/>
                <w:webHidden/>
              </w:rPr>
              <w:fldChar w:fldCharType="begin"/>
            </w:r>
            <w:r w:rsidR="00C26CC5">
              <w:rPr>
                <w:noProof/>
                <w:webHidden/>
              </w:rPr>
              <w:instrText xml:space="preserve"> PAGEREF _Toc294547949 \h </w:instrText>
            </w:r>
            <w:r w:rsidR="00C26CC5">
              <w:rPr>
                <w:noProof/>
                <w:webHidden/>
              </w:rPr>
            </w:r>
            <w:r w:rsidR="00C26CC5">
              <w:rPr>
                <w:noProof/>
                <w:webHidden/>
              </w:rPr>
              <w:fldChar w:fldCharType="separate"/>
            </w:r>
            <w:r w:rsidR="00C26CC5">
              <w:rPr>
                <w:noProof/>
                <w:webHidden/>
              </w:rPr>
              <w:t>56</w:t>
            </w:r>
            <w:r w:rsidR="00C26CC5">
              <w:rPr>
                <w:noProof/>
                <w:webHidden/>
              </w:rPr>
              <w:fldChar w:fldCharType="end"/>
            </w:r>
          </w:hyperlink>
        </w:p>
        <w:p w:rsidR="00C26CC5" w:rsidRDefault="00846345">
          <w:pPr>
            <w:pStyle w:val="33"/>
            <w:tabs>
              <w:tab w:val="right" w:leader="dot" w:pos="9345"/>
            </w:tabs>
            <w:rPr>
              <w:rFonts w:asciiTheme="minorHAnsi" w:eastAsiaTheme="minorEastAsia" w:hAnsiTheme="minorHAnsi"/>
              <w:noProof/>
              <w:sz w:val="22"/>
              <w:lang w:eastAsia="ru-RU"/>
            </w:rPr>
          </w:pPr>
          <w:hyperlink w:anchor="_Toc294547950" w:history="1">
            <w:r w:rsidR="00C26CC5" w:rsidRPr="00015784">
              <w:rPr>
                <w:rStyle w:val="a3"/>
                <w:noProof/>
              </w:rPr>
              <w:t>5.4.2 Класи пожежі, пожежна сигналізація</w:t>
            </w:r>
            <w:r w:rsidR="00C26CC5">
              <w:rPr>
                <w:noProof/>
                <w:webHidden/>
              </w:rPr>
              <w:tab/>
            </w:r>
            <w:r w:rsidR="00C26CC5">
              <w:rPr>
                <w:noProof/>
                <w:webHidden/>
              </w:rPr>
              <w:fldChar w:fldCharType="begin"/>
            </w:r>
            <w:r w:rsidR="00C26CC5">
              <w:rPr>
                <w:noProof/>
                <w:webHidden/>
              </w:rPr>
              <w:instrText xml:space="preserve"> PAGEREF _Toc294547950 \h </w:instrText>
            </w:r>
            <w:r w:rsidR="00C26CC5">
              <w:rPr>
                <w:noProof/>
                <w:webHidden/>
              </w:rPr>
            </w:r>
            <w:r w:rsidR="00C26CC5">
              <w:rPr>
                <w:noProof/>
                <w:webHidden/>
              </w:rPr>
              <w:fldChar w:fldCharType="separate"/>
            </w:r>
            <w:r w:rsidR="00C26CC5">
              <w:rPr>
                <w:noProof/>
                <w:webHidden/>
              </w:rPr>
              <w:t>56</w:t>
            </w:r>
            <w:r w:rsidR="00C26CC5">
              <w:rPr>
                <w:noProof/>
                <w:webHidden/>
              </w:rPr>
              <w:fldChar w:fldCharType="end"/>
            </w:r>
          </w:hyperlink>
        </w:p>
        <w:p w:rsidR="00C26CC5" w:rsidRDefault="00846345">
          <w:pPr>
            <w:pStyle w:val="11"/>
            <w:tabs>
              <w:tab w:val="right" w:leader="dot" w:pos="9345"/>
            </w:tabs>
            <w:rPr>
              <w:rFonts w:asciiTheme="minorHAnsi" w:eastAsiaTheme="minorEastAsia" w:hAnsiTheme="minorHAnsi"/>
              <w:noProof/>
              <w:sz w:val="22"/>
              <w:lang w:eastAsia="ru-RU"/>
            </w:rPr>
          </w:pPr>
          <w:hyperlink w:anchor="_Toc294547951" w:history="1">
            <w:r w:rsidR="00C26CC5" w:rsidRPr="00015784">
              <w:rPr>
                <w:rStyle w:val="a3"/>
                <w:noProof/>
              </w:rPr>
              <w:t>СПИСОК ВИКОРИСТАНОЇ ЛІТЕРАТУРИ</w:t>
            </w:r>
            <w:r w:rsidR="00C26CC5">
              <w:rPr>
                <w:noProof/>
                <w:webHidden/>
              </w:rPr>
              <w:tab/>
            </w:r>
            <w:r w:rsidR="00C26CC5">
              <w:rPr>
                <w:noProof/>
                <w:webHidden/>
              </w:rPr>
              <w:fldChar w:fldCharType="begin"/>
            </w:r>
            <w:r w:rsidR="00C26CC5">
              <w:rPr>
                <w:noProof/>
                <w:webHidden/>
              </w:rPr>
              <w:instrText xml:space="preserve"> PAGEREF _Toc294547951 \h </w:instrText>
            </w:r>
            <w:r w:rsidR="00C26CC5">
              <w:rPr>
                <w:noProof/>
                <w:webHidden/>
              </w:rPr>
            </w:r>
            <w:r w:rsidR="00C26CC5">
              <w:rPr>
                <w:noProof/>
                <w:webHidden/>
              </w:rPr>
              <w:fldChar w:fldCharType="separate"/>
            </w:r>
            <w:r w:rsidR="00C26CC5">
              <w:rPr>
                <w:noProof/>
                <w:webHidden/>
              </w:rPr>
              <w:t>58</w:t>
            </w:r>
            <w:r w:rsidR="00C26CC5">
              <w:rPr>
                <w:noProof/>
                <w:webHidden/>
              </w:rPr>
              <w:fldChar w:fldCharType="end"/>
            </w:r>
          </w:hyperlink>
        </w:p>
        <w:p w:rsidR="00BB14B3" w:rsidRPr="00F82CE3" w:rsidRDefault="004655FC" w:rsidP="00430DC8">
          <w:pPr>
            <w:rPr>
              <w:lang w:val="uk-UA"/>
            </w:rPr>
          </w:pPr>
          <w:r w:rsidRPr="00F82CE3">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Pr="00F82CE3" w:rsidRDefault="004D32D5" w:rsidP="00465A4F">
      <w:pPr>
        <w:pStyle w:val="5"/>
        <w:rPr>
          <w:rStyle w:val="apple-style-span"/>
        </w:rPr>
      </w:pPr>
      <w:bookmarkStart w:id="0" w:name="_Toc294547907"/>
      <w:r w:rsidRPr="00F82CE3">
        <w:rPr>
          <w:rStyle w:val="apple-style-span"/>
        </w:rPr>
        <w:lastRenderedPageBreak/>
        <w:t>ВСТУП</w:t>
      </w:r>
      <w:bookmarkEnd w:id="0"/>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4D32D5" w:rsidRPr="00F82CE3" w:rsidRDefault="00A8612A" w:rsidP="00465A4F">
      <w:pPr>
        <w:pStyle w:val="5"/>
        <w:rPr>
          <w:rStyle w:val="apple-style-span"/>
        </w:rPr>
      </w:pPr>
      <w:bookmarkStart w:id="1" w:name="_Toc294547908"/>
      <w:r w:rsidRPr="00F82CE3">
        <w:rPr>
          <w:rStyle w:val="apple-style-span"/>
        </w:rPr>
        <w:lastRenderedPageBreak/>
        <w:t>ПОСТАНОВКА ЗАДАЧІ</w:t>
      </w:r>
      <w:bookmarkEnd w:id="1"/>
      <w:r w:rsidR="004D32D5" w:rsidRPr="00F82CE3">
        <w:rPr>
          <w:rStyle w:val="apple-style-span"/>
        </w:rPr>
        <w:br w:type="page"/>
      </w:r>
    </w:p>
    <w:p w:rsidR="00AC4D1B" w:rsidRPr="00F82CE3" w:rsidRDefault="005359B8" w:rsidP="00465A4F">
      <w:pPr>
        <w:pStyle w:val="1"/>
        <w:numPr>
          <w:ilvl w:val="0"/>
          <w:numId w:val="15"/>
        </w:numPr>
      </w:pPr>
      <w:bookmarkStart w:id="2" w:name="_Toc294547909"/>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2"/>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w:t>
      </w:r>
      <w:r w:rsidRPr="00F82CE3">
        <w:rPr>
          <w:rStyle w:val="apple-style-span"/>
          <w:rFonts w:cs="Times New Roman"/>
          <w:szCs w:val="28"/>
          <w:lang w:val="uk-UA"/>
        </w:rPr>
        <w:t>у</w:t>
      </w:r>
      <w:r w:rsidRPr="00F82CE3">
        <w:rPr>
          <w:rStyle w:val="apple-style-span"/>
          <w:rFonts w:cs="Times New Roman"/>
          <w:szCs w:val="28"/>
          <w:lang w:val="uk-UA"/>
        </w:rPr>
        <w:t>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w:t>
      </w:r>
      <w:r w:rsidRPr="00F82CE3">
        <w:rPr>
          <w:rStyle w:val="apple-style-span"/>
          <w:rFonts w:cs="Times New Roman"/>
          <w:szCs w:val="28"/>
          <w:lang w:val="uk-UA"/>
        </w:rPr>
        <w:t>и</w:t>
      </w:r>
      <w:r w:rsidRPr="00F82CE3">
        <w:rPr>
          <w:rStyle w:val="apple-style-span"/>
          <w:rFonts w:cs="Times New Roman"/>
          <w:szCs w:val="28"/>
          <w:lang w:val="uk-UA"/>
        </w:rPr>
        <w:t xml:space="preserve">чай, поняття якості обмежується такими поняттями, як коректність, повнота, безпечність, але може містити більше технічних вимог, які описані в </w:t>
      </w:r>
      <w:proofErr w:type="spellStart"/>
      <w:r w:rsidRPr="00F82CE3">
        <w:rPr>
          <w:rStyle w:val="apple-style-span"/>
          <w:rFonts w:cs="Times New Roman"/>
          <w:szCs w:val="28"/>
          <w:lang w:val="uk-UA"/>
        </w:rPr>
        <w:t>ста</w:t>
      </w:r>
      <w:proofErr w:type="spellEnd"/>
      <w:r w:rsidRPr="00F82CE3">
        <w:rPr>
          <w:rStyle w:val="apple-style-span"/>
          <w:rFonts w:cs="Times New Roman"/>
          <w:szCs w:val="28"/>
          <w:lang w:val="uk-UA"/>
        </w:rPr>
        <w:t>нд</w:t>
      </w:r>
      <w:r w:rsidRPr="00F82CE3">
        <w:rPr>
          <w:rStyle w:val="apple-style-span"/>
          <w:rFonts w:cs="Times New Roman"/>
          <w:szCs w:val="28"/>
          <w:lang w:val="uk-UA"/>
        </w:rPr>
        <w:t>а</w:t>
      </w:r>
      <w:r w:rsidRPr="00F82CE3">
        <w:rPr>
          <w:rStyle w:val="apple-style-span"/>
          <w:rFonts w:cs="Times New Roman"/>
          <w:szCs w:val="28"/>
          <w:lang w:val="uk-UA"/>
        </w:rPr>
        <w:t>рті</w:t>
      </w:r>
      <w:r w:rsidRPr="00F82CE3">
        <w:rPr>
          <w:rStyle w:val="apple-converted-space"/>
          <w:rFonts w:cs="Times New Roman"/>
          <w:szCs w:val="28"/>
          <w:lang w:val="uk-UA"/>
        </w:rPr>
        <w:t> </w:t>
      </w:r>
      <w:r w:rsidRPr="00F82CE3">
        <w:rPr>
          <w:rFonts w:cs="Times New Roman"/>
          <w:color w:val="FF0000"/>
          <w:szCs w:val="28"/>
          <w:lang w:val="uk-UA"/>
        </w:rPr>
        <w:t>ISO 9126</w:t>
      </w:r>
      <w:r w:rsidR="00273FB0" w:rsidRPr="00F82CE3">
        <w:rPr>
          <w:rStyle w:val="apple-style-span"/>
          <w:rFonts w:cs="Times New Roman"/>
          <w:szCs w:val="28"/>
          <w:lang w:val="uk-UA"/>
        </w:rPr>
        <w:t>[?]</w:t>
      </w:r>
      <w:r w:rsidRPr="00F82CE3">
        <w:rPr>
          <w:rStyle w:val="apple-style-span"/>
          <w:rFonts w:cs="Times New Roman"/>
          <w:szCs w:val="28"/>
          <w:lang w:val="uk-UA"/>
        </w:rPr>
        <w:t>. Тестування - це процес технічного дослідження, який вик</w:t>
      </w:r>
      <w:r w:rsidRPr="00F82CE3">
        <w:rPr>
          <w:rStyle w:val="apple-style-span"/>
          <w:rFonts w:cs="Times New Roman"/>
          <w:szCs w:val="28"/>
          <w:lang w:val="uk-UA"/>
        </w:rPr>
        <w:t>о</w:t>
      </w:r>
      <w:r w:rsidRPr="00F82CE3">
        <w:rPr>
          <w:rStyle w:val="apple-style-span"/>
          <w:rFonts w:cs="Times New Roman"/>
          <w:szCs w:val="28"/>
          <w:lang w:val="uk-UA"/>
        </w:rPr>
        <w:t>нується на вимогу замовників, і призначений для вияву інформації про якість продукту відносно контексту, в якому він має використовуватись.</w:t>
      </w:r>
      <w:r w:rsidR="00273FB0" w:rsidRPr="00F82CE3">
        <w:rPr>
          <w:rStyle w:val="apple-style-span"/>
          <w:rFonts w:cs="Times New Roman"/>
          <w:color w:val="FF0000"/>
          <w:szCs w:val="28"/>
          <w:lang w:val="uk-UA"/>
        </w:rPr>
        <w:t>[?]</w:t>
      </w:r>
      <w:r w:rsidRPr="00F82CE3">
        <w:rPr>
          <w:rStyle w:val="apple-style-span"/>
          <w:rFonts w:cs="Times New Roman"/>
          <w:szCs w:val="28"/>
          <w:lang w:val="uk-UA"/>
        </w:rPr>
        <w:t xml:space="preserve"> До ць</w:t>
      </w:r>
      <w:r w:rsidRPr="00F82CE3">
        <w:rPr>
          <w:rStyle w:val="apple-style-span"/>
          <w:rFonts w:cs="Times New Roman"/>
          <w:szCs w:val="28"/>
          <w:lang w:val="uk-UA"/>
        </w:rPr>
        <w:t>о</w:t>
      </w:r>
      <w:r w:rsidRPr="00F82CE3">
        <w:rPr>
          <w:rStyle w:val="apple-style-span"/>
          <w:rFonts w:cs="Times New Roman"/>
          <w:szCs w:val="28"/>
          <w:lang w:val="uk-UA"/>
        </w:rPr>
        <w:t xml:space="preserve">го процесу входить виконання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w:t>
      </w:r>
      <w:r w:rsidR="00273FB0" w:rsidRPr="00F82CE3">
        <w:rPr>
          <w:rFonts w:eastAsia="Times New Roman" w:cs="Times New Roman"/>
          <w:szCs w:val="28"/>
          <w:shd w:val="clear" w:color="auto" w:fill="FFFFFF"/>
          <w:lang w:val="uk-UA" w:eastAsia="ru-RU"/>
        </w:rPr>
        <w:t>а</w:t>
      </w:r>
      <w:r w:rsidR="00273FB0" w:rsidRPr="00F82CE3">
        <w:rPr>
          <w:rFonts w:eastAsia="Times New Roman" w:cs="Times New Roman"/>
          <w:szCs w:val="28"/>
          <w:shd w:val="clear" w:color="auto" w:fill="FFFFFF"/>
          <w:lang w:val="uk-UA" w:eastAsia="ru-RU"/>
        </w:rPr>
        <w:t>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5359B8" w:rsidRPr="00F82CE3" w:rsidRDefault="005359B8" w:rsidP="00465A4F">
      <w:pPr>
        <w:pStyle w:val="3"/>
      </w:pPr>
      <w:bookmarkStart w:id="3" w:name="_Toc294547910"/>
      <w:r w:rsidRPr="00F82CE3">
        <w:lastRenderedPageBreak/>
        <w:t>Види тестування</w:t>
      </w:r>
      <w:bookmarkEnd w:id="3"/>
    </w:p>
    <w:p w:rsidR="00507BBE" w:rsidRPr="00F82CE3" w:rsidRDefault="00507BBE" w:rsidP="00430DC8">
      <w:pPr>
        <w:rPr>
          <w:rStyle w:val="apple-style-span"/>
          <w:rFonts w:cs="Times New Roman"/>
          <w:szCs w:val="28"/>
          <w:lang w:val="uk-UA"/>
        </w:rPr>
      </w:pPr>
      <w:r w:rsidRPr="00F82CE3">
        <w:rPr>
          <w:rStyle w:val="apple-style-span"/>
          <w:rFonts w:cs="Times New Roman"/>
          <w:szCs w:val="28"/>
          <w:lang w:val="uk-UA"/>
        </w:rPr>
        <w:t>Існує кілька ознак, за якими прийнято робити класифікацію видів те</w:t>
      </w:r>
      <w:r w:rsidRPr="00F82CE3">
        <w:rPr>
          <w:rStyle w:val="apple-style-span"/>
          <w:rFonts w:cs="Times New Roman"/>
          <w:szCs w:val="28"/>
          <w:lang w:val="uk-UA"/>
        </w:rPr>
        <w:t>с</w:t>
      </w:r>
      <w:r w:rsidRPr="00F82CE3">
        <w:rPr>
          <w:rStyle w:val="apple-style-span"/>
          <w:rFonts w:cs="Times New Roman"/>
          <w:szCs w:val="28"/>
          <w:lang w:val="uk-UA"/>
        </w:rPr>
        <w:t>тування. Зазвичай виділяють наступні</w:t>
      </w:r>
      <w:r w:rsidR="00273FB0" w:rsidRPr="00F82CE3">
        <w:rPr>
          <w:rStyle w:val="apple-style-span"/>
          <w:rFonts w:cs="Times New Roman"/>
          <w:szCs w:val="28"/>
          <w:lang w:val="uk-UA"/>
        </w:rPr>
        <w:t>[?]</w:t>
      </w:r>
      <w:r w:rsidRPr="00F82CE3">
        <w:rPr>
          <w:rStyle w:val="apple-style-span"/>
          <w:rFonts w:cs="Times New Roman"/>
          <w:szCs w:val="28"/>
          <w:lang w:val="uk-UA"/>
        </w:rPr>
        <w:t>:</w:t>
      </w:r>
    </w:p>
    <w:p w:rsidR="00507BBE" w:rsidRPr="00F82CE3" w:rsidRDefault="00D40109"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w:t>
      </w:r>
      <w:r w:rsidR="00507BBE" w:rsidRPr="00F82CE3">
        <w:rPr>
          <w:rStyle w:val="apple-style-span"/>
          <w:rFonts w:cs="Times New Roman"/>
          <w:szCs w:val="28"/>
          <w:lang w:val="uk-UA"/>
        </w:rPr>
        <w:t xml:space="preserve"> об'єкт</w:t>
      </w:r>
      <w:r w:rsidRPr="00F82CE3">
        <w:rPr>
          <w:rStyle w:val="apple-style-span"/>
          <w:rFonts w:cs="Times New Roman"/>
          <w:szCs w:val="28"/>
          <w:lang w:val="uk-UA"/>
        </w:rPr>
        <w:t>ом</w:t>
      </w:r>
      <w:r w:rsidR="00507BBE" w:rsidRPr="00F82CE3">
        <w:rPr>
          <w:rStyle w:val="apple-style-span"/>
          <w:rFonts w:cs="Times New Roman"/>
          <w:szCs w:val="28"/>
          <w:lang w:val="uk-UA"/>
        </w:rPr>
        <w:t xml:space="preserve">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Функціональне тестування (</w:t>
      </w:r>
      <w:proofErr w:type="spellStart"/>
      <w:r w:rsidRPr="00F82CE3">
        <w:rPr>
          <w:rStyle w:val="apple-style-span"/>
          <w:rFonts w:cs="Times New Roman"/>
          <w:szCs w:val="28"/>
          <w:lang w:val="uk-UA"/>
        </w:rPr>
        <w:t>functional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продуктивності (</w:t>
      </w:r>
      <w:proofErr w:type="spellStart"/>
      <w:r w:rsidRPr="00F82CE3">
        <w:rPr>
          <w:rStyle w:val="apple-style-span"/>
          <w:rFonts w:cs="Times New Roman"/>
          <w:szCs w:val="28"/>
          <w:lang w:val="uk-UA"/>
        </w:rPr>
        <w:t>performance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навантаження (</w:t>
      </w:r>
      <w:proofErr w:type="spellStart"/>
      <w:r w:rsidRPr="00F82CE3">
        <w:rPr>
          <w:rStyle w:val="apple-style-span"/>
          <w:rFonts w:cs="Times New Roman"/>
          <w:szCs w:val="28"/>
          <w:lang w:val="uk-UA"/>
        </w:rPr>
        <w:t>load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Стрес-тестування (</w:t>
      </w:r>
      <w:proofErr w:type="spellStart"/>
      <w:r w:rsidRPr="00F82CE3">
        <w:rPr>
          <w:rStyle w:val="apple-style-span"/>
          <w:rFonts w:cs="Times New Roman"/>
          <w:szCs w:val="28"/>
          <w:lang w:val="uk-UA"/>
        </w:rPr>
        <w:t>stress</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стабільності (</w:t>
      </w:r>
      <w:proofErr w:type="spellStart"/>
      <w:r w:rsidRPr="00F82CE3">
        <w:rPr>
          <w:rStyle w:val="apple-style-span"/>
          <w:rFonts w:cs="Times New Roman"/>
          <w:szCs w:val="28"/>
          <w:lang w:val="uk-UA"/>
        </w:rPr>
        <w:t>stability</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endurance</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soak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зручності використання (</w:t>
      </w:r>
      <w:proofErr w:type="spellStart"/>
      <w:r w:rsidRPr="00F82CE3">
        <w:rPr>
          <w:rStyle w:val="apple-style-span"/>
          <w:rFonts w:cs="Times New Roman"/>
          <w:szCs w:val="28"/>
          <w:lang w:val="uk-UA"/>
        </w:rPr>
        <w:t>usability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 xml:space="preserve">Тестування інтерфейсу користувача (UI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безпеки (</w:t>
      </w:r>
      <w:proofErr w:type="spellStart"/>
      <w:r w:rsidRPr="00F82CE3">
        <w:rPr>
          <w:rStyle w:val="apple-style-span"/>
          <w:rFonts w:cs="Times New Roman"/>
          <w:szCs w:val="28"/>
          <w:lang w:val="uk-UA"/>
        </w:rPr>
        <w:t>security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локалізації (</w:t>
      </w:r>
      <w:proofErr w:type="spellStart"/>
      <w:r w:rsidRPr="00F82CE3">
        <w:rPr>
          <w:rStyle w:val="apple-style-span"/>
          <w:rFonts w:cs="Times New Roman"/>
          <w:szCs w:val="28"/>
          <w:lang w:val="uk-UA"/>
        </w:rPr>
        <w:t>localization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сумісності (</w:t>
      </w:r>
      <w:proofErr w:type="spellStart"/>
      <w:r w:rsidRPr="00F82CE3">
        <w:rPr>
          <w:rStyle w:val="apple-style-span"/>
          <w:rFonts w:cs="Times New Roman"/>
          <w:szCs w:val="28"/>
          <w:lang w:val="uk-UA"/>
        </w:rPr>
        <w:t>compatibility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знання</w:t>
      </w:r>
      <w:r w:rsidR="00D40109" w:rsidRPr="00F82CE3">
        <w:rPr>
          <w:rStyle w:val="apple-style-span"/>
          <w:rFonts w:cs="Times New Roman"/>
          <w:szCs w:val="28"/>
          <w:lang w:val="uk-UA"/>
        </w:rPr>
        <w:t>м</w:t>
      </w:r>
      <w:r w:rsidRPr="00F82CE3">
        <w:rPr>
          <w:rStyle w:val="apple-style-span"/>
          <w:rFonts w:cs="Times New Roman"/>
          <w:szCs w:val="28"/>
          <w:lang w:val="uk-UA"/>
        </w:rPr>
        <w:t xml:space="preserve"> системи:</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чорного ящика (</w:t>
      </w:r>
      <w:proofErr w:type="spellStart"/>
      <w:r w:rsidRPr="00F82CE3">
        <w:rPr>
          <w:rStyle w:val="apple-style-span"/>
          <w:rFonts w:cs="Times New Roman"/>
          <w:szCs w:val="28"/>
          <w:lang w:val="uk-UA"/>
        </w:rPr>
        <w:t>black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білого ящика (</w:t>
      </w:r>
      <w:proofErr w:type="spellStart"/>
      <w:r w:rsidRPr="00F82CE3">
        <w:rPr>
          <w:rStyle w:val="apple-style-span"/>
          <w:rFonts w:cs="Times New Roman"/>
          <w:szCs w:val="28"/>
          <w:lang w:val="uk-UA"/>
        </w:rPr>
        <w:t>white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сірого ящика (</w:t>
      </w:r>
      <w:proofErr w:type="spellStart"/>
      <w:r w:rsidRPr="00F82CE3">
        <w:rPr>
          <w:rStyle w:val="apple-style-span"/>
          <w:rFonts w:cs="Times New Roman"/>
          <w:szCs w:val="28"/>
          <w:lang w:val="uk-UA"/>
        </w:rPr>
        <w:t>grey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автоматизації:</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Ручне тестування (</w:t>
      </w:r>
      <w:proofErr w:type="spellStart"/>
      <w:r w:rsidRPr="00F82CE3">
        <w:rPr>
          <w:rStyle w:val="apple-style-span"/>
          <w:rFonts w:cs="Times New Roman"/>
          <w:szCs w:val="28"/>
          <w:lang w:val="uk-UA"/>
        </w:rPr>
        <w:t>manual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Автоматизоване тестування (</w:t>
      </w:r>
      <w:proofErr w:type="spellStart"/>
      <w:r w:rsidRPr="00F82CE3">
        <w:rPr>
          <w:rStyle w:val="apple-style-span"/>
          <w:rFonts w:cs="Times New Roman"/>
          <w:szCs w:val="28"/>
          <w:lang w:val="uk-UA"/>
        </w:rPr>
        <w:t>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proofErr w:type="spellStart"/>
      <w:r w:rsidRPr="00F82CE3">
        <w:rPr>
          <w:rStyle w:val="apple-style-span"/>
          <w:rFonts w:cs="Times New Roman"/>
          <w:szCs w:val="28"/>
          <w:lang w:val="uk-UA"/>
        </w:rPr>
        <w:t>Напівавтоматизоване</w:t>
      </w:r>
      <w:proofErr w:type="spellEnd"/>
      <w:r w:rsidRPr="00F82CE3">
        <w:rPr>
          <w:rStyle w:val="apple-style-span"/>
          <w:rFonts w:cs="Times New Roman"/>
          <w:szCs w:val="28"/>
          <w:lang w:val="uk-UA"/>
        </w:rPr>
        <w:t xml:space="preserve"> тестування (</w:t>
      </w:r>
      <w:proofErr w:type="spellStart"/>
      <w:r w:rsidRPr="00F82CE3">
        <w:rPr>
          <w:rStyle w:val="apple-style-span"/>
          <w:rFonts w:cs="Times New Roman"/>
          <w:szCs w:val="28"/>
          <w:lang w:val="uk-UA"/>
        </w:rPr>
        <w:t>semiautomated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ізольованості компонентів: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Компонентне (модульне) тестування (</w:t>
      </w:r>
      <w:proofErr w:type="spellStart"/>
      <w:r w:rsidRPr="00F82CE3">
        <w:rPr>
          <w:rStyle w:val="apple-style-span"/>
          <w:rFonts w:cs="Times New Roman"/>
          <w:szCs w:val="28"/>
          <w:lang w:val="uk-UA"/>
        </w:rPr>
        <w:t>component</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unit</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Інтеграційне тестування (</w:t>
      </w:r>
      <w:proofErr w:type="spellStart"/>
      <w:r w:rsidRPr="00F82CE3">
        <w:rPr>
          <w:rStyle w:val="apple-style-span"/>
          <w:rFonts w:cs="Times New Roman"/>
          <w:szCs w:val="28"/>
          <w:lang w:val="uk-UA"/>
        </w:rPr>
        <w:t>integration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Системне тестування (</w:t>
      </w:r>
      <w:proofErr w:type="spellStart"/>
      <w:r w:rsidRPr="00F82CE3">
        <w:rPr>
          <w:rStyle w:val="apple-style-span"/>
          <w:rFonts w:cs="Times New Roman"/>
          <w:szCs w:val="28"/>
          <w:lang w:val="uk-UA"/>
        </w:rPr>
        <w:t>system</w:t>
      </w:r>
      <w:proofErr w:type="spellEnd"/>
      <w:r w:rsidRPr="00F82CE3">
        <w:rPr>
          <w:rStyle w:val="apple-style-span"/>
          <w:rFonts w:cs="Times New Roman"/>
          <w:szCs w:val="28"/>
          <w:lang w:val="uk-UA"/>
        </w:rPr>
        <w:t xml:space="preserve"> / end-to-end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 часом проведення тестування:</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нової функціональності (</w:t>
      </w:r>
      <w:proofErr w:type="spellStart"/>
      <w:r w:rsidRPr="00F82CE3">
        <w:rPr>
          <w:rStyle w:val="apple-style-span"/>
          <w:rFonts w:cs="Times New Roman"/>
          <w:szCs w:val="28"/>
          <w:lang w:val="uk-UA"/>
        </w:rPr>
        <w:t>new</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feature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lastRenderedPageBreak/>
        <w:t>Регресійне тестування (</w:t>
      </w:r>
      <w:proofErr w:type="spellStart"/>
      <w:r w:rsidRPr="00F82CE3">
        <w:rPr>
          <w:rStyle w:val="apple-style-span"/>
          <w:rFonts w:cs="Times New Roman"/>
          <w:szCs w:val="28"/>
          <w:lang w:val="uk-UA"/>
        </w:rPr>
        <w:t>regression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Альфа-тестування (</w:t>
      </w:r>
      <w:proofErr w:type="spellStart"/>
      <w:r w:rsidRPr="00F82CE3">
        <w:rPr>
          <w:rStyle w:val="apple-style-span"/>
          <w:rFonts w:cs="Times New Roman"/>
          <w:szCs w:val="28"/>
          <w:lang w:val="uk-UA"/>
        </w:rPr>
        <w:t>alpha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Бета-тестування (</w:t>
      </w:r>
      <w:proofErr w:type="spellStart"/>
      <w:r w:rsidRPr="00F82CE3">
        <w:rPr>
          <w:rStyle w:val="apple-style-span"/>
          <w:rFonts w:cs="Times New Roman"/>
          <w:szCs w:val="28"/>
          <w:lang w:val="uk-UA"/>
        </w:rPr>
        <w:t>beta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при здачі (</w:t>
      </w:r>
      <w:proofErr w:type="spellStart"/>
      <w:r w:rsidRPr="00F82CE3">
        <w:rPr>
          <w:rStyle w:val="apple-style-span"/>
          <w:rFonts w:cs="Times New Roman"/>
          <w:szCs w:val="28"/>
          <w:lang w:val="uk-UA"/>
        </w:rPr>
        <w:t>acceptance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під час приймання (</w:t>
      </w:r>
      <w:proofErr w:type="spellStart"/>
      <w:r w:rsidRPr="00F82CE3">
        <w:rPr>
          <w:rStyle w:val="apple-style-span"/>
          <w:rFonts w:cs="Times New Roman"/>
          <w:szCs w:val="28"/>
          <w:lang w:val="uk-UA"/>
        </w:rPr>
        <w:t>smoke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ознакою позитивності сценаріїв: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Позитивне тестування (</w:t>
      </w:r>
      <w:proofErr w:type="spellStart"/>
      <w:r w:rsidRPr="00F82CE3">
        <w:rPr>
          <w:rStyle w:val="apple-style-span"/>
          <w:rFonts w:cs="Times New Roman"/>
          <w:szCs w:val="28"/>
          <w:lang w:val="uk-UA"/>
        </w:rPr>
        <w:t>positive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Негативне тестування (</w:t>
      </w:r>
      <w:proofErr w:type="spellStart"/>
      <w:r w:rsidRPr="00F82CE3">
        <w:rPr>
          <w:rStyle w:val="apple-style-span"/>
          <w:rFonts w:cs="Times New Roman"/>
          <w:szCs w:val="28"/>
          <w:lang w:val="uk-UA"/>
        </w:rPr>
        <w:t>negative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підготовленості до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 документації (</w:t>
      </w:r>
      <w:proofErr w:type="spellStart"/>
      <w:r w:rsidRPr="00F82CE3">
        <w:rPr>
          <w:rStyle w:val="apple-style-span"/>
          <w:rFonts w:cs="Times New Roman"/>
          <w:szCs w:val="28"/>
          <w:lang w:val="uk-UA"/>
        </w:rPr>
        <w:t>formal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BB14B3" w:rsidRPr="00F82CE3" w:rsidRDefault="00273FB0" w:rsidP="00430DC8">
      <w:pPr>
        <w:pStyle w:val="a4"/>
        <w:numPr>
          <w:ilvl w:val="1"/>
          <w:numId w:val="1"/>
        </w:numPr>
        <w:ind w:left="1134"/>
        <w:rPr>
          <w:rStyle w:val="apple-style-span"/>
          <w:lang w:val="uk-UA"/>
        </w:rPr>
      </w:pPr>
      <w:r w:rsidRPr="00F82CE3">
        <w:rPr>
          <w:rStyle w:val="apple-style-span"/>
          <w:rFonts w:cs="Times New Roman"/>
          <w:szCs w:val="28"/>
          <w:lang w:val="uk-UA"/>
        </w:rPr>
        <w:t>І</w:t>
      </w:r>
      <w:r w:rsidR="00507BBE" w:rsidRPr="00F82CE3">
        <w:rPr>
          <w:rStyle w:val="apple-style-span"/>
          <w:rFonts w:cs="Times New Roman"/>
          <w:szCs w:val="28"/>
          <w:lang w:val="uk-UA"/>
        </w:rPr>
        <w:t>нтуїтивне тестування (</w:t>
      </w:r>
      <w:proofErr w:type="spellStart"/>
      <w:r w:rsidR="00507BBE" w:rsidRPr="00F82CE3">
        <w:rPr>
          <w:rStyle w:val="apple-style-span"/>
          <w:rFonts w:cs="Times New Roman"/>
          <w:szCs w:val="28"/>
          <w:lang w:val="uk-UA"/>
        </w:rPr>
        <w:t>ad</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hoc</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testing</w:t>
      </w:r>
      <w:proofErr w:type="spellEnd"/>
      <w:r w:rsidR="00507BBE" w:rsidRPr="00F82CE3">
        <w:rPr>
          <w:rStyle w:val="apple-style-span"/>
          <w:rFonts w:cs="Times New Roman"/>
          <w:szCs w:val="28"/>
          <w:lang w:val="uk-UA"/>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465A4F">
      <w:pPr>
        <w:pStyle w:val="2"/>
      </w:pPr>
      <w:bookmarkStart w:id="4" w:name="_Toc294547911"/>
      <w:r w:rsidRPr="00F82CE3">
        <w:lastRenderedPageBreak/>
        <w:t>Регресійне тестування</w:t>
      </w:r>
      <w:bookmarkEnd w:id="4"/>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proofErr w:type="spellStart"/>
      <w:r w:rsidR="00E5175E" w:rsidRPr="00F82CE3">
        <w:rPr>
          <w:rFonts w:eastAsia="Times New Roman" w:cs="Times New Roman"/>
          <w:szCs w:val="28"/>
          <w:shd w:val="clear" w:color="auto" w:fill="FFFFFF"/>
          <w:lang w:val="uk-UA" w:eastAsia="ru-RU"/>
        </w:rPr>
        <w:t>regression</w:t>
      </w:r>
      <w:proofErr w:type="spellEnd"/>
      <w:r w:rsidR="00E5175E"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и пом</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лками </w:t>
      </w:r>
      <w:r w:rsidR="00273FB0" w:rsidRPr="00F82CE3">
        <w:rPr>
          <w:rFonts w:eastAsia="Times New Roman" w:cs="Times New Roman"/>
          <w:szCs w:val="28"/>
          <w:shd w:val="clear" w:color="auto" w:fill="FFFFFF"/>
          <w:lang w:val="uk-UA" w:eastAsia="ru-RU"/>
        </w:rPr>
        <w:t>(</w:t>
      </w:r>
      <w:proofErr w:type="spellStart"/>
      <w:r w:rsidR="00273FB0" w:rsidRPr="00F82CE3">
        <w:rPr>
          <w:rFonts w:eastAsia="Times New Roman" w:cs="Times New Roman"/>
          <w:szCs w:val="28"/>
          <w:shd w:val="clear" w:color="auto" w:fill="FFFFFF"/>
          <w:lang w:val="uk-UA" w:eastAsia="ru-RU"/>
        </w:rPr>
        <w:t>regression</w:t>
      </w:r>
      <w:proofErr w:type="spellEnd"/>
      <w:r w:rsidR="00273FB0" w:rsidRPr="00F82CE3">
        <w:rPr>
          <w:rFonts w:eastAsia="Times New Roman" w:cs="Times New Roman"/>
          <w:szCs w:val="28"/>
          <w:shd w:val="clear" w:color="auto" w:fill="FFFFFF"/>
          <w:lang w:val="uk-UA" w:eastAsia="ru-RU"/>
        </w:rPr>
        <w:t xml:space="preserve"> </w:t>
      </w:r>
      <w:proofErr w:type="spellStart"/>
      <w:r w:rsidR="00273FB0" w:rsidRPr="00F82CE3">
        <w:rPr>
          <w:rFonts w:eastAsia="Times New Roman" w:cs="Times New Roman"/>
          <w:szCs w:val="28"/>
          <w:shd w:val="clear" w:color="auto" w:fill="FFFFFF"/>
          <w:lang w:val="uk-UA" w:eastAsia="ru-RU"/>
        </w:rPr>
        <w:t>defects</w:t>
      </w:r>
      <w:proofErr w:type="spellEnd"/>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273FB0" w:rsidRPr="00F82CE3">
        <w:rPr>
          <w:rFonts w:eastAsia="Times New Roman" w:cs="Times New Roman"/>
          <w:color w:val="FF0000"/>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w:t>
      </w:r>
      <w:r w:rsidR="00AC64CD" w:rsidRPr="00F82CE3">
        <w:rPr>
          <w:rFonts w:eastAsia="Times New Roman" w:cs="Times New Roman"/>
          <w:szCs w:val="28"/>
          <w:shd w:val="clear" w:color="auto" w:fill="FFFFFF"/>
          <w:lang w:val="uk-UA" w:eastAsia="ru-RU"/>
        </w:rPr>
        <w:t>дітий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використовувані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Pr="00F82CE3">
        <w:rPr>
          <w:rFonts w:eastAsia="Times New Roman" w:cs="Times New Roman"/>
          <w:color w:val="FF0000"/>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програмного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зміненої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w:t>
      </w:r>
      <w:r w:rsidR="004D3F70" w:rsidRPr="00F82CE3">
        <w:rPr>
          <w:rFonts w:eastAsia="Times New Roman" w:cs="Times New Roman"/>
          <w:szCs w:val="28"/>
          <w:shd w:val="clear" w:color="auto" w:fill="FFFFFF"/>
          <w:lang w:val="uk-UA" w:eastAsia="ru-RU"/>
        </w:rPr>
        <w:t>а</w:t>
      </w:r>
      <w:r w:rsidR="004D3F70" w:rsidRPr="00F82CE3">
        <w:rPr>
          <w:rFonts w:eastAsia="Times New Roman" w:cs="Times New Roman"/>
          <w:szCs w:val="28"/>
          <w:shd w:val="clear" w:color="auto" w:fill="FFFFFF"/>
          <w:lang w:val="uk-UA" w:eastAsia="ru-RU"/>
        </w:rPr>
        <w:t>кож зменшення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AC4D1B">
      <w:pPr>
        <w:pStyle w:val="4"/>
        <w:rPr>
          <w:lang w:val="uk-UA"/>
        </w:rPr>
      </w:pPr>
      <w:bookmarkStart w:id="5" w:name="_Toc294547912"/>
      <w:r w:rsidRPr="00F82CE3">
        <w:rPr>
          <w:lang w:val="uk-UA"/>
        </w:rPr>
        <w:lastRenderedPageBreak/>
        <w:t>Визначення необхідної множини тестів</w:t>
      </w:r>
      <w:bookmarkEnd w:id="5"/>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proofErr w:type="spellStart"/>
      <w:r w:rsidRPr="00F82CE3">
        <w:rPr>
          <w:rFonts w:eastAsia="Times New Roman" w:cs="Times New Roman"/>
          <w:szCs w:val="28"/>
          <w:shd w:val="clear" w:color="auto" w:fill="FFFFFF"/>
          <w:lang w:val="uk-UA" w:eastAsia="ru-RU"/>
        </w:rPr>
        <w:t>тування</w:t>
      </w:r>
      <w:proofErr w:type="spellEnd"/>
      <w:r w:rsidRPr="00F82CE3">
        <w:rPr>
          <w:rFonts w:eastAsia="Times New Roman" w:cs="Times New Roman"/>
          <w:szCs w:val="28"/>
          <w:shd w:val="clear" w:color="auto" w:fill="FFFFFF"/>
          <w:lang w:val="uk-UA" w:eastAsia="ru-RU"/>
        </w:rPr>
        <w:t xml:space="preserve">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w:t>
      </w:r>
      <w:r w:rsidR="00303377" w:rsidRPr="00F82CE3">
        <w:rPr>
          <w:rFonts w:eastAsia="Times New Roman" w:cs="Times New Roman"/>
          <w:szCs w:val="28"/>
          <w:shd w:val="clear" w:color="auto" w:fill="FFFFFF"/>
          <w:lang w:val="uk-UA" w:eastAsia="ru-RU"/>
        </w:rPr>
        <w:t>с</w:t>
      </w:r>
      <w:r w:rsidR="00303377" w:rsidRPr="00F82CE3">
        <w:rPr>
          <w:rFonts w:eastAsia="Times New Roman" w:cs="Times New Roman"/>
          <w:szCs w:val="28"/>
          <w:shd w:val="clear" w:color="auto" w:fill="FFFFFF"/>
          <w:lang w:val="uk-UA" w:eastAsia="ru-RU"/>
        </w:rPr>
        <w:t>тування, для чого може знадобитися повторний запуск деяких тест</w:t>
      </w:r>
      <w:r w:rsidRPr="00F82CE3">
        <w:rPr>
          <w:rFonts w:eastAsia="Times New Roman" w:cs="Times New Roman"/>
          <w:szCs w:val="28"/>
          <w:shd w:val="clear" w:color="auto" w:fill="FFFFFF"/>
          <w:lang w:val="uk-UA" w:eastAsia="ru-RU"/>
        </w:rPr>
        <w:t>ів з мн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версії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proofErr w:type="spellStart"/>
      <w:r w:rsidR="00AC64CD" w:rsidRPr="00F82CE3">
        <w:rPr>
          <w:rFonts w:eastAsia="Times New Roman" w:cs="Times New Roman"/>
          <w:szCs w:val="28"/>
          <w:shd w:val="clear" w:color="auto" w:fill="FFFFFF"/>
          <w:lang w:val="uk-UA" w:eastAsia="ru-RU"/>
        </w:rPr>
        <w:t>дмножини</w:t>
      </w:r>
      <w:proofErr w:type="spellEnd"/>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 xml:space="preserve">о запуску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виконувати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інформації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довільних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w:t>
      </w:r>
      <w:proofErr w:type="spellStart"/>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льного</w:t>
      </w:r>
      <w:proofErr w:type="spellEnd"/>
      <w:r w:rsidRPr="00F82CE3">
        <w:rPr>
          <w:rFonts w:eastAsia="Times New Roman" w:cs="Times New Roman"/>
          <w:szCs w:val="28"/>
          <w:shd w:val="clear" w:color="auto" w:fill="FFFFFF"/>
          <w:lang w:val="uk-UA" w:eastAsia="ru-RU"/>
        </w:rPr>
        <w:t xml:space="preserve"> вирішення проблеми зупинки</w:t>
      </w:r>
      <w:r w:rsidR="00427F51"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xml:space="preserve">, що складається в неможливості створення в загальному випадку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proofErr w:type="spellStart"/>
      <w:r w:rsidR="00427F51" w:rsidRPr="00F82CE3">
        <w:rPr>
          <w:rFonts w:eastAsia="Times New Roman" w:cs="Times New Roman"/>
          <w:szCs w:val="28"/>
          <w:shd w:val="clear" w:color="auto" w:fill="FFFFFF"/>
          <w:lang w:val="uk-UA" w:eastAsia="ru-RU"/>
        </w:rPr>
        <w:t>во</w:t>
      </w:r>
      <w:proofErr w:type="spellEnd"/>
      <w:r w:rsidR="00427F51" w:rsidRPr="00F82CE3">
        <w:rPr>
          <w:rFonts w:eastAsia="Times New Roman" w:cs="Times New Roman"/>
          <w:szCs w:val="28"/>
          <w:shd w:val="clear" w:color="auto" w:fill="FFFFFF"/>
          <w:lang w:val="uk-UA" w:eastAsia="ru-RU"/>
        </w:rPr>
        <w:t xml:space="preserve">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стування полягає в отриманні корисної інформ</w:t>
      </w:r>
      <w:r w:rsidR="00427F51" w:rsidRPr="00F82CE3">
        <w:rPr>
          <w:rFonts w:eastAsia="Times New Roman" w:cs="Times New Roman"/>
          <w:szCs w:val="28"/>
          <w:shd w:val="clear" w:color="auto" w:fill="FFFFFF"/>
          <w:lang w:val="uk-UA" w:eastAsia="ru-RU"/>
        </w:rPr>
        <w:t>ації за результатами викона</w:t>
      </w:r>
      <w:r w:rsidR="00427F51" w:rsidRPr="00F82CE3">
        <w:rPr>
          <w:rFonts w:eastAsia="Times New Roman" w:cs="Times New Roman"/>
          <w:szCs w:val="28"/>
          <w:shd w:val="clear" w:color="auto" w:fill="FFFFFF"/>
          <w:lang w:val="uk-UA" w:eastAsia="ru-RU"/>
        </w:rPr>
        <w:t>н</w:t>
      </w:r>
      <w:r w:rsidR="00427F51" w:rsidRPr="00F82CE3">
        <w:rPr>
          <w:rFonts w:eastAsia="Times New Roman" w:cs="Times New Roman"/>
          <w:szCs w:val="28"/>
          <w:shd w:val="clear" w:color="auto" w:fill="FFFFFF"/>
          <w:lang w:val="uk-UA" w:eastAsia="ru-RU"/>
        </w:rPr>
        <w:t xml:space="preserve">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домих вибіркових методах регресійного тестування, заснованих на аналізі коду. </w:t>
      </w:r>
      <w:r w:rsidR="00427F51" w:rsidRPr="00F82CE3">
        <w:rPr>
          <w:rFonts w:eastAsia="Times New Roman" w:cs="Times New Roman"/>
          <w:szCs w:val="28"/>
          <w:shd w:val="clear" w:color="auto" w:fill="FFFFFF"/>
          <w:lang w:val="uk-UA" w:eastAsia="ru-RU"/>
        </w:rPr>
        <w:t xml:space="preserve">Множина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w:t>
      </w:r>
      <w:r w:rsidRPr="00F82CE3">
        <w:rPr>
          <w:rFonts w:eastAsia="Times New Roman" w:cs="Times New Roman"/>
          <w:szCs w:val="28"/>
          <w:shd w:val="clear" w:color="auto" w:fill="FFFFFF"/>
          <w:lang w:val="uk-UA" w:eastAsia="ru-RU"/>
        </w:rPr>
        <w:lastRenderedPageBreak/>
        <w:t xml:space="preserve">тільки тоді, 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повинен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w:t>
      </w:r>
      <w:proofErr w:type="spellStart"/>
      <w:r w:rsidR="00303377" w:rsidRPr="00F82CE3">
        <w:rPr>
          <w:rFonts w:eastAsia="Times New Roman" w:cs="Times New Roman"/>
          <w:szCs w:val="28"/>
          <w:shd w:val="clear" w:color="auto" w:fill="FFFFFF"/>
          <w:lang w:val="uk-UA" w:eastAsia="ru-RU"/>
        </w:rPr>
        <w:t>о</w:t>
      </w:r>
      <w:r w:rsidR="00303377" w:rsidRPr="00F82CE3">
        <w:rPr>
          <w:rFonts w:eastAsia="Times New Roman" w:cs="Times New Roman"/>
          <w:szCs w:val="28"/>
          <w:shd w:val="clear" w:color="auto" w:fill="FFFFFF"/>
          <w:lang w:val="uk-UA" w:eastAsia="ru-RU"/>
        </w:rPr>
        <w:t>винно</w:t>
      </w:r>
      <w:proofErr w:type="spellEnd"/>
      <w:r w:rsidR="00303377" w:rsidRPr="00F82CE3">
        <w:rPr>
          <w:rFonts w:eastAsia="Times New Roman" w:cs="Times New Roman"/>
          <w:szCs w:val="28"/>
          <w:shd w:val="clear" w:color="auto" w:fill="FFFFFF"/>
          <w:lang w:val="uk-UA" w:eastAsia="ru-RU"/>
        </w:rPr>
        <w:t xml:space="preserve"> виконуватися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xml:space="preserve">. З іншого боку, оскільки не кожне виконання зміненого коду відбивається на вихідних значеннях тесту, можуть існувати деякі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w:t>
      </w:r>
      <w:r w:rsidR="00303377" w:rsidRPr="00F82CE3">
        <w:rPr>
          <w:rFonts w:eastAsia="Times New Roman" w:cs="Times New Roman"/>
          <w:szCs w:val="28"/>
          <w:shd w:val="clear" w:color="auto" w:fill="FFFFFF"/>
          <w:lang w:val="uk-UA" w:eastAsia="ru-RU"/>
        </w:rPr>
        <w:t>л</w:t>
      </w:r>
      <w:r w:rsidR="00303377" w:rsidRPr="00F82CE3">
        <w:rPr>
          <w:rFonts w:eastAsia="Times New Roman" w:cs="Times New Roman"/>
          <w:szCs w:val="28"/>
          <w:shd w:val="clear" w:color="auto" w:fill="FFFFFF"/>
          <w:lang w:val="uk-UA" w:eastAsia="ru-RU"/>
        </w:rPr>
        <w:t>ком і може використовуватися в якості його альтернативи без шкоди для як</w:t>
      </w:r>
      <w:r w:rsidR="00303377" w:rsidRPr="00F82CE3">
        <w:rPr>
          <w:rFonts w:eastAsia="Times New Roman" w:cs="Times New Roman"/>
          <w:szCs w:val="28"/>
          <w:shd w:val="clear" w:color="auto" w:fill="FFFFFF"/>
          <w:lang w:val="uk-UA" w:eastAsia="ru-RU"/>
        </w:rPr>
        <w:t>о</w:t>
      </w:r>
      <w:r w:rsidR="00303377" w:rsidRPr="00F82CE3">
        <w:rPr>
          <w:rFonts w:eastAsia="Times New Roman" w:cs="Times New Roman"/>
          <w:szCs w:val="28"/>
          <w:shd w:val="clear" w:color="auto" w:fill="FFFFFF"/>
          <w:lang w:val="uk-UA" w:eastAsia="ru-RU"/>
        </w:rPr>
        <w:t>сті програмного продукту.</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C4D1B">
      <w:pPr>
        <w:pStyle w:val="4"/>
        <w:rPr>
          <w:lang w:val="uk-UA"/>
        </w:rPr>
      </w:pPr>
      <w:bookmarkStart w:id="6" w:name="_Toc294547913"/>
      <w:r w:rsidRPr="00F82CE3">
        <w:rPr>
          <w:lang w:val="uk-UA"/>
        </w:rPr>
        <w:lastRenderedPageBreak/>
        <w:t>Умови керованості і особливості реалізації регресійного те</w:t>
      </w:r>
      <w:r w:rsidRPr="00F82CE3">
        <w:rPr>
          <w:lang w:val="uk-UA"/>
        </w:rPr>
        <w:t>с</w:t>
      </w:r>
      <w:r w:rsidRPr="00F82CE3">
        <w:rPr>
          <w:lang w:val="uk-UA"/>
        </w:rPr>
        <w:t>тування</w:t>
      </w:r>
      <w:bookmarkEnd w:id="6"/>
      <w:r w:rsidRPr="00F82CE3">
        <w:rPr>
          <w:lang w:val="uk-UA"/>
        </w:rPr>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w:t>
      </w:r>
      <w:proofErr w:type="spellStart"/>
      <w:r w:rsidRPr="00F82CE3">
        <w:rPr>
          <w:rFonts w:eastAsia="Times New Roman" w:cs="Times New Roman"/>
          <w:szCs w:val="28"/>
          <w:shd w:val="clear" w:color="auto" w:fill="FFFFFF"/>
          <w:lang w:val="uk-UA" w:eastAsia="ru-RU"/>
        </w:rPr>
        <w:t>г</w:t>
      </w:r>
      <w:r w:rsidRPr="00F82CE3">
        <w:rPr>
          <w:rFonts w:eastAsia="Times New Roman" w:cs="Times New Roman"/>
          <w:szCs w:val="28"/>
          <w:shd w:val="clear" w:color="auto" w:fill="FFFFFF"/>
          <w:lang w:val="uk-UA" w:eastAsia="ru-RU"/>
        </w:rPr>
        <w:t>ли</w:t>
      </w:r>
      <w:proofErr w:type="spellEnd"/>
      <w:r w:rsidRPr="00F82CE3">
        <w:rPr>
          <w:rFonts w:eastAsia="Times New Roman" w:cs="Times New Roman"/>
          <w:szCs w:val="28"/>
          <w:shd w:val="clear" w:color="auto" w:fill="FFFFFF"/>
          <w:lang w:val="uk-UA" w:eastAsia="ru-RU"/>
        </w:rPr>
        <w:t xml:space="preserve"> б впливати на вихід програми. Тому атрибути конфігурації, в якій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 тестувалася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покриваються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тесту</w:t>
      </w:r>
      <w:proofErr w:type="spellStart"/>
      <w:r w:rsidR="004D3F70" w:rsidRPr="00F82CE3">
        <w:rPr>
          <w:rFonts w:eastAsia="Times New Roman" w:cs="Times New Roman"/>
          <w:szCs w:val="28"/>
          <w:shd w:val="clear" w:color="auto" w:fill="FFFFFF"/>
          <w:lang w:val="uk-UA" w:eastAsia="ru-RU"/>
        </w:rPr>
        <w:t>вання</w:t>
      </w:r>
      <w:proofErr w:type="spellEnd"/>
      <w:r w:rsidR="004D3F70" w:rsidRPr="00F82CE3">
        <w:rPr>
          <w:rFonts w:eastAsia="Times New Roman" w:cs="Times New Roman"/>
          <w:szCs w:val="28"/>
          <w:shd w:val="clear" w:color="auto" w:fill="FFFFFF"/>
          <w:lang w:val="uk-UA" w:eastAsia="ru-RU"/>
        </w:rPr>
        <w:t xml:space="preserve">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х те</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w:t>
      </w:r>
      <w:proofErr w:type="spellStart"/>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ням</w:t>
      </w:r>
      <w:proofErr w:type="spellEnd"/>
      <w:r w:rsidRPr="00F82CE3">
        <w:rPr>
          <w:rFonts w:eastAsia="Times New Roman" w:cs="Times New Roman"/>
          <w:szCs w:val="28"/>
          <w:shd w:val="clear" w:color="auto" w:fill="FFFFFF"/>
          <w:lang w:val="uk-UA" w:eastAsia="ru-RU"/>
        </w:rPr>
        <w:t>. При некерованому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перестати бути безпечним. У свою чергу, для забезп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чення керованості регресійного тестування необхідно виконання низки умов:</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 при модульному, так і при інтеграційному регресійному тестуванні в якості модулів, що викликаються модулем, що тестується безпосередньо чи опосередковано, мають використовуватися реальні модулі системи. Це легко здійснити, оскільки на етапі регресійного тестування всі модулі доступні в завершеному вигляді.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ректність самих змін. Крім того, при зміні специфікації вимог необхідне посилене регресійне тестування змінених функцій цієї специфікації, а також всіх функцій, які могли бути порушені з необережності. Єдиним випадком коли ми змушені покластися на правильність зміненого техн</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чного завдання, є зміна технічного завдання для всієї системи або для модуля верхнього (у графі викликів) рівня, за умови, що крім технічного завдання, не існує ніякої додаткової </w:t>
      </w:r>
      <w:r w:rsidR="004D3F70" w:rsidRPr="00F82CE3">
        <w:rPr>
          <w:rFonts w:eastAsia="Times New Roman" w:cs="Times New Roman"/>
          <w:szCs w:val="28"/>
          <w:shd w:val="clear" w:color="auto" w:fill="FFFFFF"/>
          <w:lang w:val="uk-UA" w:eastAsia="ru-RU"/>
        </w:rPr>
        <w:t>документації і / або будь-якої</w:t>
      </w:r>
      <w:r w:rsidRPr="00F82CE3">
        <w:rPr>
          <w:rFonts w:eastAsia="Times New Roman" w:cs="Times New Roman"/>
          <w:szCs w:val="28"/>
          <w:shd w:val="clear" w:color="auto" w:fill="FFFFFF"/>
          <w:lang w:val="uk-UA" w:eastAsia="ru-RU"/>
        </w:rPr>
        <w:t xml:space="preserve"> інший </w:t>
      </w:r>
      <w:r w:rsidRPr="00F82CE3">
        <w:rPr>
          <w:rFonts w:eastAsia="Times New Roman" w:cs="Times New Roman"/>
          <w:szCs w:val="28"/>
          <w:shd w:val="clear" w:color="auto" w:fill="FFFFFF"/>
          <w:lang w:val="uk-UA" w:eastAsia="ru-RU"/>
        </w:rPr>
        <w:lastRenderedPageBreak/>
        <w:t>інформації, за якою можна було б судити про помилку в технічному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вданні.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програмі немає помилок, крім тих, які могли виникнути через її зміни.</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Тести, що застосовувалися для тестування попередніх версій програмн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продукту, доступні, при цьому протокол прогону тестів складається з вхідних даних, вихідних даних і траєкторії. Траєкторія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забезпечуваного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набору тестів необхідно зберігати інформацію про результати виконання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Деякі ділянки коду програми не одержують керування при виконанні деяких тестів.</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змінюється перший блок програми, наприклад, шляхом додавання ініціалізації змінної, всі шляхи у програмі також змінюються, і, як наслідок, вимагають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 xml:space="preserve">ного тестування. Проте може так трапитися, що тільки на невеликому підмножині шляхів дійсно використовується ця </w:t>
      </w:r>
      <w:proofErr w:type="spellStart"/>
      <w:r w:rsidRPr="00F82CE3">
        <w:rPr>
          <w:rFonts w:eastAsia="Times New Roman" w:cs="Times New Roman"/>
          <w:szCs w:val="28"/>
          <w:shd w:val="clear" w:color="auto" w:fill="FFFFFF"/>
          <w:lang w:val="uk-UA" w:eastAsia="ru-RU"/>
        </w:rPr>
        <w:t>ініціалізована</w:t>
      </w:r>
      <w:proofErr w:type="spellEnd"/>
      <w:r w:rsidRPr="00F82CE3">
        <w:rPr>
          <w:rFonts w:eastAsia="Times New Roman" w:cs="Times New Roman"/>
          <w:szCs w:val="28"/>
          <w:shd w:val="clear" w:color="auto" w:fill="FFFFFF"/>
          <w:lang w:val="uk-UA" w:eastAsia="ru-RU"/>
        </w:rPr>
        <w:t xml:space="preserve"> змінна.</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Не кожен тест</w:t>
      </w:r>
      <w:r w:rsidR="004D3F70" w:rsidRPr="00F82CE3">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k</m:t>
            </m:r>
          </m:sub>
        </m:sSub>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перевіряючий ко</w:t>
      </w:r>
      <w:r w:rsidR="00367C2C" w:rsidRPr="00F82CE3">
        <w:rPr>
          <w:rFonts w:eastAsia="Times New Roman" w:cs="Times New Roman"/>
          <w:szCs w:val="28"/>
          <w:shd w:val="clear" w:color="auto" w:fill="FFFFFF"/>
          <w:lang w:val="uk-UA" w:eastAsia="ru-RU"/>
        </w:rPr>
        <w:t>д, що знаходиться на одному путі</w:t>
      </w:r>
      <w:r w:rsidRPr="00F82CE3">
        <w:rPr>
          <w:rFonts w:eastAsia="Times New Roman" w:cs="Times New Roman"/>
          <w:szCs w:val="28"/>
          <w:shd w:val="clear" w:color="auto" w:fill="FFFFFF"/>
          <w:lang w:val="uk-UA" w:eastAsia="ru-RU"/>
        </w:rPr>
        <w:t xml:space="preserve"> зі зміненим кодом, обов'язково покриває цей змінений код.</w:t>
      </w:r>
    </w:p>
    <w:p w:rsidR="003F18B0" w:rsidRPr="00F82CE3" w:rsidRDefault="00367C2C"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Код, що знаходиться на одному</w:t>
      </w:r>
      <w:r w:rsidR="003F18B0"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путі</w:t>
      </w:r>
      <w:r w:rsidR="003F18B0" w:rsidRPr="00F82CE3">
        <w:rPr>
          <w:rFonts w:eastAsia="Times New Roman" w:cs="Times New Roman"/>
          <w:szCs w:val="28"/>
          <w:shd w:val="clear" w:color="auto" w:fill="FFFFFF"/>
          <w:lang w:val="uk-UA" w:eastAsia="ru-RU"/>
        </w:rPr>
        <w:t xml:space="preserve"> зі зміненим кодом, може не вплив</w:t>
      </w:r>
      <w:r w:rsidR="003F18B0" w:rsidRPr="00F82CE3">
        <w:rPr>
          <w:rFonts w:eastAsia="Times New Roman" w:cs="Times New Roman"/>
          <w:szCs w:val="28"/>
          <w:shd w:val="clear" w:color="auto" w:fill="FFFFFF"/>
          <w:lang w:val="uk-UA" w:eastAsia="ru-RU"/>
        </w:rPr>
        <w:t>а</w:t>
      </w:r>
      <w:r w:rsidR="003F18B0" w:rsidRPr="00F82CE3">
        <w:rPr>
          <w:rFonts w:eastAsia="Times New Roman" w:cs="Times New Roman"/>
          <w:szCs w:val="28"/>
          <w:shd w:val="clear" w:color="auto" w:fill="FFFFFF"/>
          <w:lang w:val="uk-UA" w:eastAsia="ru-RU"/>
        </w:rPr>
        <w:t>ти на значення вихідних даних змінених модулів програми.</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Не завжди кожен оператор програми впливає на кожен елемент її вихі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має управління і в ході виконання тесту на новій програмі, а результати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нової та старої програм будуть збігатися. Отже, немає необхідності виконувати цей тест на новій програмі. Зазначений метод легко можна уз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гальнити для випадку декількох змін: якщо тест не задіє жодного зміненого оператора, і його вхідні дані не змінилися, код, що виконується їм у зміненій програмі, буде в точності таким же, як в первинній версії. Такий тест не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являє відмінностей між двома версіями системи, отже, немає необхідності проганяти його повторно. Якщо тест не зачіпає жодного оператора виведе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поведінка якого залежить від змінених операторів, це означає, що, незв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жаючи на зміни в програмі, всі оператори, які одержують керування при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конанні цього тесту, не змінять висновок системи по відношенню до попер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дньої версії. Таким чином, немає необхідності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точним.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AC4D1B">
      <w:pPr>
        <w:pStyle w:val="4"/>
        <w:rPr>
          <w:lang w:val="uk-UA"/>
        </w:rPr>
      </w:pPr>
      <w:bookmarkStart w:id="7" w:name="_Toc294547914"/>
      <w:r w:rsidRPr="00F82CE3">
        <w:rPr>
          <w:lang w:val="uk-UA"/>
        </w:rPr>
        <w:lastRenderedPageBreak/>
        <w:t>Класифікація тестів при відборі</w:t>
      </w:r>
      <w:bookmarkEnd w:id="7"/>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w:t>
      </w:r>
      <w:r w:rsidR="00367C2C" w:rsidRPr="00F82CE3">
        <w:rPr>
          <w:rFonts w:eastAsia="Times New Roman" w:cs="Times New Roman"/>
          <w:szCs w:val="28"/>
          <w:shd w:val="clear" w:color="auto" w:fill="FFFFFF"/>
          <w:lang w:val="uk-UA" w:eastAsia="ru-RU"/>
        </w:rPr>
        <w:t>о</w:t>
      </w:r>
      <w:r w:rsidR="00367C2C" w:rsidRPr="00F82CE3">
        <w:rPr>
          <w:rFonts w:eastAsia="Times New Roman" w:cs="Times New Roman"/>
          <w:szCs w:val="28"/>
          <w:shd w:val="clear" w:color="auto" w:fill="FFFFFF"/>
          <w:lang w:val="uk-UA" w:eastAsia="ru-RU"/>
        </w:rPr>
        <w:t>жини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придатних для повторного використання. Це тести, які вже запускалися і придатні до використання, але зачіпають тільки ел</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менти програми, що не зазнали змін. При повторному виконанні вихі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ні дані таких тестів співпадуть з вихідними даними, отриманими на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хідній програмі. Отже, такі тести не вимагають перезапуску.</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які потребують повторного запуску. До них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сяться тести, які вже запускали, але вимагають перезапуску, оскільки зачіпають, принаймні, один змінений елемент, яки</w:t>
      </w:r>
      <w:r w:rsidR="00367C2C" w:rsidRPr="00F82CE3">
        <w:rPr>
          <w:rFonts w:eastAsia="Times New Roman" w:cs="Times New Roman"/>
          <w:szCs w:val="28"/>
          <w:shd w:val="clear" w:color="auto" w:fill="FFFFFF"/>
          <w:lang w:val="uk-UA" w:eastAsia="ru-RU"/>
        </w:rPr>
        <w:t>й підлягає повторн</w:t>
      </w:r>
      <w:r w:rsidR="00367C2C" w:rsidRPr="00F82CE3">
        <w:rPr>
          <w:rFonts w:eastAsia="Times New Roman" w:cs="Times New Roman"/>
          <w:szCs w:val="28"/>
          <w:shd w:val="clear" w:color="auto" w:fill="FFFFFF"/>
          <w:lang w:val="uk-UA" w:eastAsia="ru-RU"/>
        </w:rPr>
        <w:t>о</w:t>
      </w:r>
      <w:r w:rsidR="00367C2C" w:rsidRPr="00F82CE3">
        <w:rPr>
          <w:rFonts w:eastAsia="Times New Roman" w:cs="Times New Roman"/>
          <w:szCs w:val="28"/>
          <w:shd w:val="clear" w:color="auto" w:fill="FFFFFF"/>
          <w:lang w:val="uk-UA" w:eastAsia="ru-RU"/>
        </w:rPr>
        <w:t>му тестуванню</w:t>
      </w:r>
      <w:r w:rsidRPr="00F82CE3">
        <w:rPr>
          <w:rFonts w:eastAsia="Times New Roman" w:cs="Times New Roman"/>
          <w:szCs w:val="28"/>
          <w:shd w:val="clear" w:color="auto" w:fill="FFFFFF"/>
          <w:lang w:val="uk-UA" w:eastAsia="ru-RU"/>
        </w:rPr>
        <w:t>. При повторному виконанні такі тести можуть давати результат, відмінний від результату, показаного на вихідній програмі. Множина тестів, які потребують повторного запуску, забезпечує хор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 покриття структурних елементів навіть за наявності нових функці</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нальних можливостей.</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застарілих тестів. Ці тести, більше не можуть бути застосовні до зміненої програмі та непридатні для подальшого тестування, оскіл</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ки вони зачіпають тільки елементи, які були видалені при зміні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грами. Їх можна видалити з набору регресійних тестів.</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Нові тести, які ще не запускалися і можуть бути використані для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507C2266" wp14:editId="454092B3">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345" w:rsidRDefault="00846345"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345" w:rsidRPr="00F02182" w:rsidRDefault="00846345"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345" w:rsidRPr="00F02182" w:rsidRDefault="00846345"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6345" w:rsidRDefault="00846345"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846345" w:rsidRDefault="00846345"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846345" w:rsidRPr="00F02182" w:rsidRDefault="00846345"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846345" w:rsidRPr="00F02182" w:rsidRDefault="00846345"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846345" w:rsidRDefault="00846345"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 xml:space="preserve">Рис </w:t>
      </w:r>
      <w:fldSimple w:instr=" STYLEREF 1 \s ">
        <w:r w:rsidR="00846345">
          <w:rPr>
            <w:noProof/>
          </w:rPr>
          <w:t>1</w:t>
        </w:r>
      </w:fldSimple>
      <w:r w:rsidR="00846345">
        <w:t>.</w:t>
      </w:r>
      <w:fldSimple w:instr=" SEQ Рис \* ARABIC \s 1 ">
        <w:r w:rsidR="00846345">
          <w:rPr>
            <w:noProof/>
          </w:rPr>
          <w:t>1</w:t>
        </w:r>
      </w:fldSimple>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proofErr w:type="spellStart"/>
      <w:r w:rsidR="00062973">
        <w:rPr>
          <w:lang w:val="uk-UA"/>
        </w:rPr>
        <w:t>унок</w:t>
      </w:r>
      <w:proofErr w:type="spellEnd"/>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w:t>
      </w:r>
      <w:r w:rsidR="00CA3A83" w:rsidRPr="00F82CE3">
        <w:rPr>
          <w:rFonts w:eastAsia="Times New Roman" w:cs="Times New Roman"/>
          <w:szCs w:val="28"/>
          <w:shd w:val="clear" w:color="auto" w:fill="FFFFFF"/>
          <w:lang w:val="uk-UA" w:eastAsia="ru-RU"/>
        </w:rPr>
        <w:t>н</w:t>
      </w:r>
      <w:r w:rsidR="00CA3A83" w:rsidRPr="00F82CE3">
        <w:rPr>
          <w:rFonts w:eastAsia="Times New Roman" w:cs="Times New Roman"/>
          <w:szCs w:val="28"/>
          <w:shd w:val="clear" w:color="auto" w:fill="FFFFFF"/>
          <w:lang w:val="uk-UA" w:eastAsia="ru-RU"/>
        </w:rPr>
        <w:t>ня тест вводиться в структуру бази даних як новий. Після виконання новий тест переходить у категорію тестів, придатних для повторного використання або застарілих. Якщо виконання тесту сприяло збільшенню поточної ступеня покриття коду, тест позначається як придатний для повторного використа</w:t>
      </w:r>
      <w:r w:rsidR="00CA3A83" w:rsidRPr="00F82CE3">
        <w:rPr>
          <w:rFonts w:eastAsia="Times New Roman" w:cs="Times New Roman"/>
          <w:szCs w:val="28"/>
          <w:shd w:val="clear" w:color="auto" w:fill="FFFFFF"/>
          <w:lang w:val="uk-UA" w:eastAsia="ru-RU"/>
        </w:rPr>
        <w:t>н</w:t>
      </w:r>
      <w:r w:rsidR="00CA3A83" w:rsidRPr="00F82CE3">
        <w:rPr>
          <w:rFonts w:eastAsia="Times New Roman" w:cs="Times New Roman"/>
          <w:szCs w:val="28"/>
          <w:shd w:val="clear" w:color="auto" w:fill="FFFFFF"/>
          <w:lang w:val="uk-UA" w:eastAsia="ru-RU"/>
        </w:rPr>
        <w:t>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вторно запущені після внесення зміни в код, також класифікуються заново як придатні для повторного використання або застарілі в залежності від те</w:t>
      </w:r>
      <w:r w:rsidR="00CA3A83" w:rsidRPr="00F82CE3">
        <w:rPr>
          <w:rFonts w:eastAsia="Times New Roman" w:cs="Times New Roman"/>
          <w:szCs w:val="28"/>
          <w:shd w:val="clear" w:color="auto" w:fill="FFFFFF"/>
          <w:lang w:val="uk-UA" w:eastAsia="ru-RU"/>
        </w:rPr>
        <w:t>с</w:t>
      </w:r>
      <w:r w:rsidR="00CA3A83" w:rsidRPr="00F82CE3">
        <w:rPr>
          <w:rFonts w:eastAsia="Times New Roman" w:cs="Times New Roman"/>
          <w:szCs w:val="28"/>
          <w:shd w:val="clear" w:color="auto" w:fill="FFFFFF"/>
          <w:lang w:val="uk-UA" w:eastAsia="ru-RU"/>
        </w:rPr>
        <w:t>тових траєкторій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 xml:space="preserve">лідків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вторного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також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товуваному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w:t>
      </w:r>
      <w:r w:rsidRPr="00F82CE3">
        <w:rPr>
          <w:rFonts w:eastAsia="Times New Roman" w:cs="Times New Roman"/>
          <w:szCs w:val="28"/>
          <w:shd w:val="clear" w:color="auto" w:fill="FFFFFF"/>
          <w:lang w:val="uk-UA" w:eastAsia="ru-RU"/>
        </w:rPr>
        <w:t>ю</w:t>
      </w:r>
      <w:r w:rsidRPr="00F82CE3">
        <w:rPr>
          <w:rFonts w:eastAsia="Times New Roman" w:cs="Times New Roman"/>
          <w:szCs w:val="28"/>
          <w:shd w:val="clear" w:color="auto" w:fill="FFFFFF"/>
          <w:lang w:val="uk-UA" w:eastAsia="ru-RU"/>
        </w:rPr>
        <w:t>чений у клас тестів, придатних для повторного використання, він має внос</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ти внесок у збільшення ступеня покриття коду і не вимагати повторного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використання, оскільки до цього класу відносяться тести, які не потр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бують повторного запуску, які сприяють збільшенню ступеня покриття до бажаної величини. Якщо є компонент програми, не задіяний придатними для повторного використання тестами, то замість них вибираються і виконуються з метою збільшення ступеня покриття тести, що вимагають повторного зап</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ску. Після запуску такий тест стає придатним для повторного використання або застарілим. Якщо тестів, які потребують повторного запуску, більше не залишилося, а необхідна ступінь покриття коду ще не досягнута, породж</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решті, застарілі й надлишкові тести видаляються з набору тестів, оскільки надлишкові тести не перевіряють нові функціональні можливості і не збіл</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шують покриття.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AC4D1B">
      <w:pPr>
        <w:pStyle w:val="4"/>
        <w:rPr>
          <w:lang w:val="uk-UA"/>
        </w:rPr>
      </w:pPr>
      <w:bookmarkStart w:id="8" w:name="_Toc294547915"/>
      <w:r w:rsidRPr="00F82CE3">
        <w:rPr>
          <w:lang w:val="uk-UA"/>
        </w:rPr>
        <w:lastRenderedPageBreak/>
        <w:t>Класифікація методів вибору</w:t>
      </w:r>
      <w:r w:rsidR="00BB14B3" w:rsidRPr="00F82CE3">
        <w:rPr>
          <w:lang w:val="uk-UA"/>
        </w:rPr>
        <w:t xml:space="preserve"> </w:t>
      </w:r>
      <w:proofErr w:type="spellStart"/>
      <w:r w:rsidR="00BB14B3" w:rsidRPr="00F82CE3">
        <w:rPr>
          <w:lang w:val="uk-UA"/>
        </w:rPr>
        <w:t>те</w:t>
      </w:r>
      <w:r w:rsidR="00430DC8" w:rsidRPr="00F82CE3">
        <w:rPr>
          <w:lang w:val="uk-UA"/>
        </w:rPr>
        <w:t>cт</w:t>
      </w:r>
      <w:r w:rsidR="00BB14B3" w:rsidRPr="00F82CE3">
        <w:rPr>
          <w:lang w:val="uk-UA"/>
        </w:rPr>
        <w:t>ів</w:t>
      </w:r>
      <w:bookmarkEnd w:id="8"/>
      <w:proofErr w:type="spellEnd"/>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ми об'єктами розгляду стали повнота, точність, ефективність та універсал</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ність.</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w:t>
      </w:r>
      <w:proofErr w:type="spellStart"/>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нання</w:t>
      </w:r>
      <w:proofErr w:type="spellEnd"/>
      <w:r w:rsidRPr="00F82CE3">
        <w:rPr>
          <w:rFonts w:eastAsia="Times New Roman" w:cs="Times New Roman"/>
          <w:szCs w:val="28"/>
          <w:shd w:val="clear" w:color="auto" w:fill="FFFFFF"/>
          <w:lang w:val="uk-UA" w:eastAsia="ru-RU"/>
        </w:rPr>
        <w:t xml:space="preserve"> зміненої програми відмінний від результату виконання вихідної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грами, внаслідок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Метод, повний на 100%, називається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proofErr w:type="spellStart"/>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w:t>
      </w:r>
      <w:proofErr w:type="spellEnd"/>
      <w:r w:rsidRPr="00F82CE3">
        <w:rPr>
          <w:rFonts w:eastAsia="Times New Roman" w:cs="Times New Roman"/>
          <w:szCs w:val="28"/>
          <w:shd w:val="clear" w:color="auto" w:fill="FFFFFF"/>
          <w:lang w:val="uk-UA" w:eastAsia="ru-RU"/>
        </w:rPr>
        <w:t xml:space="preserve"> виконання зміненої програми не буде відрізнятися від результату її первинною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Припу</w:t>
      </w:r>
      <w:proofErr w:type="spellStart"/>
      <w:r w:rsidR="00C40E28" w:rsidRPr="00F82CE3">
        <w:rPr>
          <w:rFonts w:eastAsia="Times New Roman" w:cs="Times New Roman"/>
          <w:szCs w:val="28"/>
          <w:shd w:val="clear" w:color="auto" w:fill="FFFFFF"/>
          <w:lang w:val="uk-UA" w:eastAsia="ru-RU"/>
        </w:rPr>
        <w:t>с</w:t>
      </w:r>
      <w:r w:rsidR="00C40E28" w:rsidRPr="00F82CE3">
        <w:rPr>
          <w:rFonts w:eastAsia="Times New Roman" w:cs="Times New Roman"/>
          <w:szCs w:val="28"/>
          <w:shd w:val="clear" w:color="auto" w:fill="FFFFFF"/>
          <w:lang w:val="uk-UA" w:eastAsia="ru-RU"/>
        </w:rPr>
        <w:t>тимо</w:t>
      </w:r>
      <w:proofErr w:type="spellEnd"/>
      <w:r w:rsidR="00C40E28" w:rsidRPr="00F82CE3">
        <w:rPr>
          <w:rFonts w:eastAsia="Times New Roman" w:cs="Times New Roman"/>
          <w:szCs w:val="28"/>
          <w:shd w:val="clear" w:color="auto" w:fill="FFFFFF"/>
          <w:lang w:val="uk-UA" w:eastAsia="ru-RU"/>
        </w:rPr>
        <w:t xml:space="preserve">,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w:t>
      </w:r>
      <w:proofErr w:type="spellStart"/>
      <w:r w:rsidRPr="00F82CE3">
        <w:rPr>
          <w:rFonts w:eastAsia="Times New Roman" w:cs="Times New Roman"/>
          <w:szCs w:val="28"/>
          <w:shd w:val="clear" w:color="auto" w:fill="FFFFFF"/>
          <w:lang w:val="uk-UA" w:eastAsia="ru-RU"/>
        </w:rPr>
        <w:t>нка</w:t>
      </w:r>
      <w:proofErr w:type="spellEnd"/>
      <w:r w:rsidRPr="00F82CE3">
        <w:rPr>
          <w:rFonts w:eastAsia="Times New Roman" w:cs="Times New Roman"/>
          <w:szCs w:val="28"/>
          <w:shd w:val="clear" w:color="auto" w:fill="FFFFFF"/>
          <w:lang w:val="uk-UA" w:eastAsia="ru-RU"/>
        </w:rPr>
        <w:t xml:space="preserve"> та резуль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w:t>
      </w:r>
      <w:proofErr w:type="spellStart"/>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w:t>
      </w:r>
      <w:r w:rsidR="00C40E28" w:rsidRPr="00F82CE3">
        <w:rPr>
          <w:rFonts w:eastAsia="Times New Roman" w:cs="Times New Roman"/>
          <w:szCs w:val="28"/>
          <w:shd w:val="clear" w:color="auto" w:fill="FFFFFF"/>
          <w:lang w:val="uk-UA" w:eastAsia="ru-RU"/>
        </w:rPr>
        <w:t>татів</w:t>
      </w:r>
      <w:proofErr w:type="spellEnd"/>
      <w:r w:rsidR="00C40E28" w:rsidRPr="00F82CE3">
        <w:rPr>
          <w:rFonts w:eastAsia="Times New Roman" w:cs="Times New Roman"/>
          <w:szCs w:val="28"/>
          <w:shd w:val="clear" w:color="auto" w:fill="FFFFFF"/>
          <w:lang w:val="uk-UA" w:eastAsia="ru-RU"/>
        </w:rPr>
        <w:t xml:space="preserve"> виконання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використанням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поведін</w:t>
      </w:r>
      <w:proofErr w:type="spellStart"/>
      <w:r w:rsidRPr="00F82CE3">
        <w:rPr>
          <w:rFonts w:eastAsia="Times New Roman" w:cs="Times New Roman"/>
          <w:szCs w:val="28"/>
          <w:shd w:val="clear" w:color="auto" w:fill="FFFFFF"/>
          <w:lang w:val="uk-UA" w:eastAsia="ru-RU"/>
        </w:rPr>
        <w:t>ка</w:t>
      </w:r>
      <w:proofErr w:type="spellEnd"/>
      <w:r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proofErr w:type="spellStart"/>
      <w:r w:rsidR="00C40E28" w:rsidRPr="00F82CE3">
        <w:rPr>
          <w:rFonts w:eastAsia="Times New Roman" w:cs="Times New Roman"/>
          <w:szCs w:val="28"/>
          <w:shd w:val="clear" w:color="auto" w:fill="FFFFFF"/>
          <w:lang w:val="uk-UA" w:eastAsia="ru-RU"/>
        </w:rPr>
        <w:t>різняється</w:t>
      </w:r>
      <w:proofErr w:type="spellEnd"/>
      <w:r w:rsidR="00C40E28" w:rsidRPr="00F82CE3">
        <w:rPr>
          <w:rFonts w:eastAsia="Times New Roman" w:cs="Times New Roman"/>
          <w:szCs w:val="28"/>
          <w:shd w:val="clear" w:color="auto" w:fill="FFFFFF"/>
          <w:lang w:val="uk-UA" w:eastAsia="ru-RU"/>
        </w:rPr>
        <w:t xml:space="preserve">.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виражена у відсотках,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тест</w:t>
      </w:r>
      <w:proofErr w:type="spellStart"/>
      <w:r w:rsidR="00C40E28" w:rsidRPr="00F82CE3">
        <w:rPr>
          <w:rFonts w:eastAsia="Times New Roman" w:cs="Times New Roman"/>
          <w:szCs w:val="28"/>
          <w:shd w:val="clear" w:color="auto" w:fill="FFFFFF"/>
          <w:lang w:val="uk-UA" w:eastAsia="ru-RU"/>
        </w:rPr>
        <w:t>ів</w:t>
      </w:r>
      <w:proofErr w:type="spellEnd"/>
      <w:r w:rsidR="00C40E28" w:rsidRPr="00F82CE3">
        <w:rPr>
          <w:rFonts w:eastAsia="Times New Roman" w:cs="Times New Roman"/>
          <w:szCs w:val="28"/>
          <w:shd w:val="clear" w:color="auto" w:fill="FFFFFF"/>
          <w:lang w:val="uk-UA" w:eastAsia="ru-RU"/>
        </w:rPr>
        <w:t xml:space="preserve">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або дор</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ношення числа тестів даної множини, на яких результати виконання нової та старої програм розрізняються, до загального числа тестів множини. Точність є важливим атрибутом методу регресійного тестування. Неточний метод має тенденцію відбирати тести, які не повинні були бути обрані. Чим менш 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ний метод, тим ближче обсяг обраного набору тестів до обсягу вихідного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lastRenderedPageBreak/>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регресійного тестування, тобто вартості реалізації її вимог щодо часу і пам'</w:t>
      </w:r>
      <w:r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ті, а також можливості автоматизації. Відносною ефективністю називається ефективність методу тестування за умови наявності не більше однієї помилки в програмі, що тестується. Абсолютною ефективністю називається ефекти</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ність методу в реальних умовах, коли оцінка кількості помилок в програмі не обмежена.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досить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proofErr w:type="spellStart"/>
      <w:r w:rsidRPr="00F82CE3">
        <w:rPr>
          <w:rFonts w:eastAsia="Times New Roman" w:cs="Times New Roman"/>
          <w:szCs w:val="28"/>
          <w:shd w:val="clear" w:color="auto" w:fill="FFFFFF"/>
          <w:lang w:val="uk-UA" w:eastAsia="ru-RU"/>
        </w:rPr>
        <w:t>рсії</w:t>
      </w:r>
      <w:proofErr w:type="spellEnd"/>
      <w:r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w:t>
      </w:r>
      <w:proofErr w:type="spellStart"/>
      <w:r w:rsidR="008C31A8" w:rsidRPr="00F82CE3">
        <w:rPr>
          <w:rFonts w:eastAsia="Times New Roman" w:cs="Times New Roman"/>
          <w:szCs w:val="28"/>
          <w:shd w:val="clear" w:color="auto" w:fill="FFFFFF"/>
          <w:lang w:val="uk-UA" w:eastAsia="ru-RU"/>
        </w:rPr>
        <w:t>аступним</w:t>
      </w:r>
      <w:proofErr w:type="spellEnd"/>
      <w:r w:rsidR="008C31A8" w:rsidRPr="00F82CE3">
        <w:rPr>
          <w:rFonts w:eastAsia="Times New Roman" w:cs="Times New Roman"/>
          <w:szCs w:val="28"/>
          <w:shd w:val="clear" w:color="auto" w:fill="FFFFFF"/>
          <w:lang w:val="uk-UA" w:eastAsia="ru-RU"/>
        </w:rPr>
        <w:t xml:space="preserve">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proofErr w:type="spellStart"/>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ним</w:t>
      </w:r>
      <w:proofErr w:type="spellEnd"/>
      <w:r w:rsidRPr="00F82CE3">
        <w:rPr>
          <w:rFonts w:eastAsia="Times New Roman" w:cs="Times New Roman"/>
          <w:szCs w:val="28"/>
          <w:shd w:val="clear" w:color="auto" w:fill="FFFFFF"/>
          <w:lang w:val="uk-UA" w:eastAsia="ru-RU"/>
        </w:rPr>
        <w:t xml:space="preserve">).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чною, але неточною. На додаток до вибору всіх тестів, потенційно здатних виявляти помилки, вона також вибирає тести, які в жодному разі не можуть демонструвати змінену поведінку. В ідеалі, методика вибіркового повторного тестування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Всілякі існуючі вибіркові методи регресійного тестування розрізняют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 xml:space="preserve">ся не в останню чергу вибором об'єкта або об'єктів, для яких виконується </w:t>
      </w:r>
      <w:r w:rsidRPr="00F82CE3">
        <w:rPr>
          <w:rFonts w:eastAsia="Times New Roman" w:cs="Times New Roman"/>
          <w:szCs w:val="28"/>
          <w:shd w:val="clear" w:color="auto" w:fill="FFFFFF"/>
          <w:lang w:val="uk-UA" w:eastAsia="ru-RU"/>
        </w:rPr>
        <w:lastRenderedPageBreak/>
        <w:t>аналіз покриття та аналіз змін. Наприклад, при аналізі на рівні функції при 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функції, але не активують змінений оператор. Вибір об'єктів для аналізу покриття відбивається на рівні подробиці аналізу, а значить, і на його точності та ефективності. Абсолютні величини точності та кількості 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раних тестів для заданих набору тестів і безлічі змін повинні розглядатися тільки разом зі зменшенням розміру набору тестів. Невеликий відсоток ви</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раних тестів може бути прийнятним, тільки якщо рівень точності залишаєт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ефективною, тобто повинна допускати автоматизацію і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конуватися достатньо швидко для практичного застосування в умовах обм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женого часу регресійного тестування. Методика повинна також передбачати зберігання інформації про хід виконання тестів в мінімально можливому 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універсальною, тобто застосовної до всіх мов і мовних конструкцій, ефективною для реальних програм і здатною до обробки як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що не увій</w:t>
      </w:r>
      <w:r w:rsidRPr="00F82CE3">
        <w:rPr>
          <w:rFonts w:eastAsia="Times New Roman" w:cs="Times New Roman"/>
          <w:szCs w:val="28"/>
          <w:shd w:val="clear" w:color="auto" w:fill="FFFFFF"/>
          <w:lang w:val="uk-UA" w:eastAsia="ru-RU"/>
        </w:rPr>
        <w:t>ш</w:t>
      </w:r>
      <w:r w:rsidRPr="00F82CE3">
        <w:rPr>
          <w:rFonts w:eastAsia="Times New Roman" w:cs="Times New Roman"/>
          <w:szCs w:val="28"/>
          <w:shd w:val="clear" w:color="auto" w:fill="FFFFFF"/>
          <w:lang w:val="uk-UA" w:eastAsia="ru-RU"/>
        </w:rPr>
        <w:t xml:space="preserve">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w:t>
      </w:r>
      <w:proofErr w:type="spellStart"/>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proofErr w:type="spellEnd"/>
      <w:r w:rsidRPr="00F82CE3">
        <w:rPr>
          <w:rFonts w:eastAsia="Times New Roman" w:cs="Times New Roman"/>
          <w:szCs w:val="28"/>
          <w:shd w:val="clear" w:color="auto" w:fill="FFFFFF"/>
          <w:lang w:val="uk-UA" w:eastAsia="ru-RU"/>
        </w:rPr>
        <w:t xml:space="preserve"> буде безпечний метод з хорошим балансом дешевизни і високої 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ності.</w:t>
      </w:r>
    </w:p>
    <w:p w:rsidR="002B3C54" w:rsidRPr="00F82CE3" w:rsidRDefault="002B3C54" w:rsidP="00430DC8">
      <w:pPr>
        <w:rPr>
          <w:rFonts w:eastAsia="Times New Roman" w:cs="Times New Roman"/>
          <w:szCs w:val="28"/>
          <w:shd w:val="clear" w:color="auto" w:fill="FFFFFF"/>
          <w:lang w:val="uk-UA" w:eastAsia="ru-RU"/>
        </w:rPr>
      </w:pPr>
      <w:bookmarkStart w:id="9" w:name="_GoBack"/>
      <w:bookmarkEnd w:id="9"/>
      <w:r w:rsidRPr="00F82CE3">
        <w:rPr>
          <w:rFonts w:eastAsia="Times New Roman" w:cs="Times New Roman"/>
          <w:szCs w:val="28"/>
          <w:shd w:val="clear" w:color="auto" w:fill="FFFFFF"/>
          <w:lang w:val="uk-UA" w:eastAsia="ru-RU"/>
        </w:rPr>
        <w:br w:type="page"/>
      </w:r>
    </w:p>
    <w:p w:rsidR="00BB14B3" w:rsidRPr="00F82CE3" w:rsidRDefault="00BB14B3" w:rsidP="00465A4F">
      <w:pPr>
        <w:pStyle w:val="2"/>
      </w:pPr>
      <w:bookmarkStart w:id="10" w:name="_Toc294547916"/>
      <w:r w:rsidRPr="00F82CE3">
        <w:lastRenderedPageBreak/>
        <w:t>Системи керування версіями</w:t>
      </w:r>
      <w:bookmarkEnd w:id="10"/>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сій або система управління – є система управління змінами в документах, програмах та іншій інформації що зберігається у вигляді файлів на комп'ют</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рі</w:t>
      </w:r>
      <w:r w:rsidR="00647C67"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w:t>
      </w:r>
      <w:r w:rsidR="00D102A9" w:rsidRPr="00F82CE3">
        <w:rPr>
          <w:rFonts w:eastAsia="Times New Roman" w:cs="Times New Roman"/>
          <w:szCs w:val="28"/>
          <w:shd w:val="clear" w:color="auto" w:fill="FFFFFF"/>
          <w:lang w:val="uk-UA" w:eastAsia="ru-RU"/>
        </w:rPr>
        <w:t>з</w:t>
      </w:r>
      <w:r w:rsidR="00D102A9" w:rsidRPr="00F82CE3">
        <w:rPr>
          <w:rFonts w:eastAsia="Times New Roman" w:cs="Times New Roman"/>
          <w:szCs w:val="28"/>
          <w:shd w:val="clear" w:color="auto" w:fill="FFFFFF"/>
          <w:lang w:val="uk-UA" w:eastAsia="ru-RU"/>
        </w:rPr>
        <w:t>начаються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 xml:space="preserve">візії". Наприклад,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жна ревізія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можна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тійні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t>
      </w:r>
      <w:proofErr w:type="spellStart"/>
      <w:r w:rsidRPr="00F82CE3">
        <w:rPr>
          <w:rFonts w:eastAsia="Times New Roman" w:cs="Times New Roman"/>
          <w:szCs w:val="28"/>
          <w:shd w:val="clear" w:color="auto" w:fill="FFFFFF"/>
          <w:lang w:val="uk-UA" w:eastAsia="ru-RU"/>
        </w:rPr>
        <w:t>Writer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KWord</w:t>
      </w:r>
      <w:proofErr w:type="spellEnd"/>
      <w:r w:rsidRPr="00F82CE3">
        <w:rPr>
          <w:rFonts w:eastAsia="Times New Roman" w:cs="Times New Roman"/>
          <w:szCs w:val="28"/>
          <w:shd w:val="clear" w:color="auto" w:fill="FFFFFF"/>
          <w:lang w:val="uk-UA" w:eastAsia="ru-RU"/>
        </w:rPr>
        <w:t xml:space="preserve">, </w:t>
      </w:r>
      <w:proofErr w:type="spellStart"/>
      <w:r w:rsidR="00647C67" w:rsidRPr="00F82CE3">
        <w:rPr>
          <w:rFonts w:eastAsia="Times New Roman" w:cs="Times New Roman"/>
          <w:szCs w:val="28"/>
          <w:shd w:val="clear" w:color="auto" w:fill="FFFFFF"/>
          <w:lang w:val="uk-UA" w:eastAsia="ru-RU"/>
        </w:rPr>
        <w:t>Pages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Microsoft Excel, OpenOffice.org </w:t>
      </w:r>
      <w:proofErr w:type="spellStart"/>
      <w:r w:rsidRPr="00F82CE3">
        <w:rPr>
          <w:rFonts w:eastAsia="Times New Roman" w:cs="Times New Roman"/>
          <w:szCs w:val="28"/>
          <w:shd w:val="clear" w:color="auto" w:fill="FFFFFF"/>
          <w:lang w:val="uk-UA" w:eastAsia="ru-RU"/>
        </w:rPr>
        <w:t>Calc</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KSpread</w:t>
      </w:r>
      <w:proofErr w:type="spellEnd"/>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Numbers</w:t>
      </w:r>
      <w:proofErr w:type="spellEnd"/>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w:t>
      </w:r>
      <w:proofErr w:type="spellStart"/>
      <w:r w:rsidRPr="00F82CE3">
        <w:rPr>
          <w:rFonts w:eastAsia="Times New Roman" w:cs="Times New Roman"/>
          <w:szCs w:val="28"/>
          <w:shd w:val="clear" w:color="auto" w:fill="FFFFFF"/>
          <w:lang w:val="uk-UA" w:eastAsia="ru-RU"/>
        </w:rPr>
        <w:t>Drupal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Joomla</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WordPress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Вбудований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пакетів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 xml:space="preserve">ного забезпечення, таких як </w:t>
      </w:r>
      <w:proofErr w:type="spellStart"/>
      <w:r w:rsidRPr="00F82CE3">
        <w:rPr>
          <w:rFonts w:eastAsia="Times New Roman" w:cs="Times New Roman"/>
          <w:szCs w:val="28"/>
          <w:shd w:val="clear" w:color="auto" w:fill="FFFFFF"/>
          <w:lang w:val="uk-UA" w:eastAsia="ru-RU"/>
        </w:rPr>
        <w:t>MediaWiki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DokuWiki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TWiki</w:t>
      </w:r>
      <w:proofErr w:type="spellEnd"/>
      <w:r w:rsidRPr="00F82CE3">
        <w:rPr>
          <w:rFonts w:eastAsia="Times New Roman" w:cs="Times New Roman"/>
          <w:szCs w:val="28"/>
          <w:shd w:val="clear" w:color="auto" w:fill="FFFFFF"/>
          <w:lang w:val="uk-UA" w:eastAsia="ru-RU"/>
        </w:rPr>
        <w:t xml:space="preserve"> т.д. У </w:t>
      </w:r>
      <w:proofErr w:type="spellStart"/>
      <w:r w:rsidR="00D102A9" w:rsidRPr="00F82CE3">
        <w:rPr>
          <w:rFonts w:eastAsia="Times New Roman" w:cs="Times New Roman"/>
          <w:szCs w:val="28"/>
          <w:shd w:val="clear" w:color="auto" w:fill="FFFFFF"/>
          <w:lang w:val="uk-UA" w:eastAsia="ru-RU"/>
        </w:rPr>
        <w:t>wiki</w:t>
      </w:r>
      <w:proofErr w:type="spellEnd"/>
      <w:r w:rsidRPr="00F82CE3">
        <w:rPr>
          <w:rFonts w:eastAsia="Times New Roman" w:cs="Times New Roman"/>
          <w:szCs w:val="28"/>
          <w:shd w:val="clear" w:color="auto" w:fill="FFFFFF"/>
          <w:lang w:val="uk-UA" w:eastAsia="ru-RU"/>
        </w:rPr>
        <w:t>, кон</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вляти</w:t>
      </w:r>
      <w:r w:rsidRPr="00F82CE3">
        <w:rPr>
          <w:rFonts w:eastAsia="Times New Roman" w:cs="Times New Roman"/>
          <w:szCs w:val="28"/>
          <w:shd w:val="clear" w:color="auto" w:fill="FFFFFF"/>
          <w:lang w:val="uk-UA" w:eastAsia="ru-RU"/>
        </w:rPr>
        <w:t xml:space="preserve"> помилки, і захищати суспільні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від вандалізму і сп</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код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w:t>
      </w:r>
      <w:r w:rsidRPr="00F82CE3">
        <w:rPr>
          <w:rFonts w:eastAsia="Times New Roman" w:cs="Times New Roman"/>
          <w:szCs w:val="28"/>
          <w:shd w:val="clear" w:color="auto" w:fill="FFFFFF"/>
          <w:lang w:val="uk-UA" w:eastAsia="ru-RU"/>
        </w:rPr>
        <w:lastRenderedPageBreak/>
        <w:t xml:space="preserve">версій 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w:t>
      </w:r>
      <w:proofErr w:type="spellStart"/>
      <w:r w:rsidRPr="00F82CE3">
        <w:rPr>
          <w:rFonts w:eastAsia="Times New Roman" w:cs="Times New Roman"/>
          <w:szCs w:val="28"/>
          <w:shd w:val="clear" w:color="auto" w:fill="FFFFFF"/>
          <w:lang w:val="uk-UA" w:eastAsia="ru-RU"/>
        </w:rPr>
        <w:t>patches</w:t>
      </w:r>
      <w:proofErr w:type="spellEnd"/>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грама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життєво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грамного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програми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дисципліни з боку ро</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proofErr w:type="spellStart"/>
      <w:r w:rsidR="00CD1DC0" w:rsidRPr="00F82CE3">
        <w:rPr>
          <w:rFonts w:eastAsia="Times New Roman" w:cs="Times New Roman"/>
          <w:szCs w:val="28"/>
          <w:shd w:val="clear" w:color="auto" w:fill="FFFFFF"/>
          <w:lang w:val="uk-UA" w:eastAsia="ru-RU"/>
        </w:rPr>
        <w:t>бізнес</w:t>
      </w:r>
      <w:r w:rsidR="00CD1DC0" w:rsidRPr="00F82CE3">
        <w:rPr>
          <w:rFonts w:eastAsia="Times New Roman" w:cs="Times New Roman"/>
          <w:szCs w:val="28"/>
          <w:shd w:val="clear" w:color="auto" w:fill="FFFFFF"/>
          <w:lang w:val="uk-UA" w:eastAsia="ru-RU"/>
        </w:rPr>
        <w:t>о</w:t>
      </w:r>
      <w:r w:rsidR="00CD1DC0" w:rsidRPr="00F82CE3">
        <w:rPr>
          <w:rFonts w:eastAsia="Times New Roman" w:cs="Times New Roman"/>
          <w:szCs w:val="28"/>
          <w:shd w:val="clear" w:color="auto" w:fill="FFFFFF"/>
          <w:lang w:val="uk-UA" w:eastAsia="ru-RU"/>
        </w:rPr>
        <w:t>вії</w:t>
      </w:r>
      <w:proofErr w:type="spellEnd"/>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 xml:space="preserve">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1" w:name="_Toc291799753"/>
      <w:bookmarkEnd w:id="11"/>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465A4F">
      <w:pPr>
        <w:pStyle w:val="3"/>
      </w:pPr>
      <w:bookmarkStart w:id="12" w:name="_Toc294547917"/>
      <w:r w:rsidRPr="00F82CE3">
        <w:lastRenderedPageBreak/>
        <w:t xml:space="preserve">Традиційні системи контролю </w:t>
      </w:r>
      <w:r w:rsidR="00845495" w:rsidRPr="00F82CE3">
        <w:t>версій</w:t>
      </w:r>
      <w:bookmarkEnd w:id="12"/>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модель, в якій усі функції контролю версій відбуваються на сервері. Якщо два розробники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кування файлів і злиття версій.</w:t>
      </w:r>
    </w:p>
    <w:p w:rsidR="00DE684A" w:rsidRPr="00F82CE3" w:rsidRDefault="00DE684A" w:rsidP="00AC4D1B">
      <w:pPr>
        <w:pStyle w:val="4"/>
        <w:rPr>
          <w:rFonts w:eastAsia="Times New Roman"/>
          <w:shd w:val="clear" w:color="auto" w:fill="FFFFFF"/>
          <w:lang w:val="uk-UA" w:eastAsia="ru-RU"/>
        </w:rPr>
      </w:pPr>
      <w:bookmarkStart w:id="13" w:name="_Toc294547918"/>
      <w:r w:rsidRPr="00F82CE3">
        <w:rPr>
          <w:rFonts w:eastAsia="Times New Roman"/>
          <w:shd w:val="clear" w:color="auto" w:fill="FFFFFF"/>
          <w:lang w:val="uk-UA" w:eastAsia="ru-RU"/>
        </w:rPr>
        <w:t>Атомарні операції</w:t>
      </w:r>
      <w:bookmarkEnd w:id="13"/>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Вчені з комп'ютерних наук говорять о атомарних операціях, якщо си</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 xml:space="preserve">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чів. Не всі системи контролю версій мають можливість атомарних змін; зо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bookmarkStart w:id="14" w:name="_Toc294547919"/>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bookmarkEnd w:id="14"/>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блокування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заблокував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w:t>
      </w:r>
      <w:r w:rsidR="00DE684A" w:rsidRPr="00F82CE3">
        <w:rPr>
          <w:rFonts w:eastAsia="Times New Roman" w:cs="Times New Roman"/>
          <w:szCs w:val="28"/>
          <w:shd w:val="clear" w:color="auto" w:fill="FFFFFF"/>
          <w:lang w:val="uk-UA" w:eastAsia="ru-RU"/>
        </w:rPr>
        <w:t>и</w:t>
      </w:r>
      <w:r w:rsidR="00DE684A" w:rsidRPr="00F82CE3">
        <w:rPr>
          <w:rFonts w:eastAsia="Times New Roman" w:cs="Times New Roman"/>
          <w:szCs w:val="28"/>
          <w:shd w:val="clear" w:color="auto" w:fill="FFFFFF"/>
          <w:lang w:val="uk-UA" w:eastAsia="ru-RU"/>
        </w:rPr>
        <w:t>кальні зміни в багато розділів великого файлу (або групи файлів). Однак, я</w:t>
      </w:r>
      <w:r w:rsidR="00DE684A" w:rsidRPr="00F82CE3">
        <w:rPr>
          <w:rFonts w:eastAsia="Times New Roman" w:cs="Times New Roman"/>
          <w:szCs w:val="28"/>
          <w:shd w:val="clear" w:color="auto" w:fill="FFFFFF"/>
          <w:lang w:val="uk-UA" w:eastAsia="ru-RU"/>
        </w:rPr>
        <w:t>к</w:t>
      </w:r>
      <w:r w:rsidR="00DE684A" w:rsidRPr="00F82CE3">
        <w:rPr>
          <w:rFonts w:eastAsia="Times New Roman" w:cs="Times New Roman"/>
          <w:szCs w:val="28"/>
          <w:shd w:val="clear" w:color="auto" w:fill="FFFFFF"/>
          <w:lang w:val="uk-UA" w:eastAsia="ru-RU"/>
        </w:rPr>
        <w:t>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w:t>
      </w:r>
      <w:r w:rsidR="00DE684A" w:rsidRPr="00F82CE3">
        <w:rPr>
          <w:rFonts w:eastAsia="Times New Roman" w:cs="Times New Roman"/>
          <w:szCs w:val="28"/>
          <w:shd w:val="clear" w:color="auto" w:fill="FFFFFF"/>
          <w:lang w:val="uk-UA" w:eastAsia="ru-RU"/>
        </w:rPr>
        <w:t>о</w:t>
      </w:r>
      <w:r w:rsidR="00DE684A" w:rsidRPr="00F82CE3">
        <w:rPr>
          <w:rFonts w:eastAsia="Times New Roman" w:cs="Times New Roman"/>
          <w:szCs w:val="28"/>
          <w:shd w:val="clear" w:color="auto" w:fill="FFFFFF"/>
          <w:lang w:val="uk-UA" w:eastAsia="ru-RU"/>
        </w:rPr>
        <w:t xml:space="preserve">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w:t>
      </w:r>
      <w:r w:rsidRPr="00F82CE3">
        <w:rPr>
          <w:rFonts w:eastAsia="Times New Roman" w:cs="Times New Roman"/>
          <w:szCs w:val="28"/>
          <w:shd w:val="clear" w:color="auto" w:fill="FFFFFF"/>
          <w:lang w:val="uk-UA" w:eastAsia="ru-RU"/>
        </w:rPr>
        <w:t>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bookmarkStart w:id="15" w:name="_Toc294547920"/>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bookmarkEnd w:id="15"/>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централь</w:t>
      </w:r>
      <w:r w:rsidR="00647C67" w:rsidRPr="00F82CE3">
        <w:rPr>
          <w:rFonts w:eastAsia="Times New Roman" w:cs="Times New Roman"/>
          <w:szCs w:val="28"/>
          <w:shd w:val="clear" w:color="auto" w:fill="FFFFFF"/>
          <w:lang w:val="uk-UA" w:eastAsia="ru-RU"/>
        </w:rPr>
        <w:t xml:space="preserve">ному </w:t>
      </w:r>
      <w:proofErr w:type="spellStart"/>
      <w:r w:rsidR="00647C67" w:rsidRPr="00F82CE3">
        <w:rPr>
          <w:rFonts w:eastAsia="Times New Roman" w:cs="Times New Roman"/>
          <w:szCs w:val="28"/>
          <w:shd w:val="clear" w:color="auto" w:fill="FFFFFF"/>
          <w:lang w:val="uk-UA" w:eastAsia="ru-RU"/>
        </w:rPr>
        <w:t>репозиторії</w:t>
      </w:r>
      <w:proofErr w:type="spellEnd"/>
      <w:r w:rsidR="00647C67" w:rsidRPr="00F82CE3">
        <w:rPr>
          <w:rFonts w:eastAsia="Times New Roman" w:cs="Times New Roman"/>
          <w:szCs w:val="28"/>
          <w:shd w:val="clear" w:color="auto" w:fill="FFFFFF"/>
          <w:lang w:val="uk-UA" w:eastAsia="ru-RU"/>
        </w:rPr>
        <w:t xml:space="preserve">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розробник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сумісні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 xml:space="preserve">ного доступу на запис,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bookmarkStart w:id="16" w:name="_Toc294547921"/>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bookmarkEnd w:id="16"/>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w:t>
      </w:r>
      <w:r w:rsidR="00595104" w:rsidRPr="00F82CE3">
        <w:rPr>
          <w:rFonts w:eastAsia="Times New Roman" w:cs="Times New Roman"/>
          <w:szCs w:val="28"/>
          <w:shd w:val="clear" w:color="auto" w:fill="FFFFFF"/>
          <w:lang w:val="uk-UA" w:eastAsia="ru-RU"/>
        </w:rPr>
        <w:t>а</w:t>
      </w:r>
      <w:r w:rsidR="00595104" w:rsidRPr="00F82CE3">
        <w:rPr>
          <w:rFonts w:eastAsia="Times New Roman" w:cs="Times New Roman"/>
          <w:szCs w:val="28"/>
          <w:shd w:val="clear" w:color="auto" w:fill="FFFFFF"/>
          <w:lang w:val="uk-UA" w:eastAsia="ru-RU"/>
        </w:rPr>
        <w:t>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bookmarkStart w:id="17" w:name="_Toc294547922"/>
      <w:r w:rsidRPr="00DF2893">
        <w:rPr>
          <w:lang w:val="uk-UA"/>
        </w:rPr>
        <w:br w:type="page"/>
      </w:r>
    </w:p>
    <w:p w:rsidR="00595104" w:rsidRPr="00F82CE3" w:rsidRDefault="00595104" w:rsidP="00465A4F">
      <w:pPr>
        <w:pStyle w:val="3"/>
      </w:pPr>
      <w:r w:rsidRPr="00F82CE3">
        <w:lastRenderedPageBreak/>
        <w:t>Розподілені системи контролю версій</w:t>
      </w:r>
      <w:bookmarkEnd w:id="17"/>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Розподілені системи контролю версій використовують так званий </w:t>
      </w:r>
      <w:proofErr w:type="spellStart"/>
      <w:r w:rsidRPr="00F82CE3">
        <w:rPr>
          <w:rFonts w:eastAsia="Times New Roman" w:cs="Times New Roman"/>
          <w:szCs w:val="28"/>
          <w:shd w:val="clear" w:color="auto" w:fill="FFFFFF"/>
          <w:lang w:val="uk-UA" w:eastAsia="ru-RU"/>
        </w:rPr>
        <w:t>Peer</w:t>
      </w:r>
      <w:proofErr w:type="spellEnd"/>
      <w:r w:rsidRPr="00F82CE3">
        <w:rPr>
          <w:rFonts w:eastAsia="Times New Roman" w:cs="Times New Roman"/>
          <w:szCs w:val="28"/>
          <w:shd w:val="clear" w:color="auto" w:fill="FFFFFF"/>
          <w:lang w:val="uk-UA" w:eastAsia="ru-RU"/>
        </w:rPr>
        <w:t xml:space="preserve"> -To-Peer підхід, на відміну від клієнт-серверного підходу централізованих с</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стем. Замість одного, центрального сховища, з яким клієнти синхронізуют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ся, кожний розробник має свою робочу копію у своєму локальному сховищі. Розподілені системи контролю версій проводять синхронізацію шляхом 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 xml:space="preserve">міну </w:t>
      </w:r>
      <w:proofErr w:type="spellStart"/>
      <w:r w:rsidRPr="00F82CE3">
        <w:rPr>
          <w:rFonts w:eastAsia="Times New Roman" w:cs="Times New Roman"/>
          <w:szCs w:val="28"/>
          <w:shd w:val="clear" w:color="auto" w:fill="FFFFFF"/>
          <w:lang w:val="uk-UA" w:eastAsia="ru-RU"/>
        </w:rPr>
        <w:t>патчами</w:t>
      </w:r>
      <w:proofErr w:type="spellEnd"/>
      <w:r w:rsidRPr="00F82CE3">
        <w:rPr>
          <w:rFonts w:eastAsia="Times New Roman" w:cs="Times New Roman"/>
          <w:szCs w:val="28"/>
          <w:shd w:val="clear" w:color="auto" w:fill="FFFFFF"/>
          <w:lang w:val="uk-UA" w:eastAsia="ru-RU"/>
        </w:rPr>
        <w:t xml:space="preserve">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торії, і скасування змін) відбуваються швидко, тому що немає необхі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ні змін іншим розробникам.</w:t>
      </w:r>
    </w:p>
    <w:p w:rsidR="00DE684A"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іддаленого резер</w:t>
      </w:r>
      <w:r w:rsidR="0093572F" w:rsidRPr="00F82CE3">
        <w:rPr>
          <w:rFonts w:eastAsia="Times New Roman" w:cs="Times New Roman"/>
          <w:szCs w:val="28"/>
          <w:shd w:val="clear" w:color="auto" w:fill="FFFFFF"/>
          <w:lang w:val="uk-UA" w:eastAsia="ru-RU"/>
        </w:rPr>
        <w:t>в</w:t>
      </w:r>
      <w:r w:rsidR="0093572F" w:rsidRPr="00F82CE3">
        <w:rPr>
          <w:rFonts w:eastAsia="Times New Roman" w:cs="Times New Roman"/>
          <w:szCs w:val="28"/>
          <w:shd w:val="clear" w:color="auto" w:fill="FFFFFF"/>
          <w:lang w:val="uk-UA" w:eastAsia="ru-RU"/>
        </w:rPr>
        <w:t xml:space="preserve">ного серверу збереження коду, історії, і </w:t>
      </w:r>
      <w:proofErr w:type="spellStart"/>
      <w:r w:rsidR="0093572F" w:rsidRPr="00F82CE3">
        <w:rPr>
          <w:rFonts w:eastAsia="Times New Roman" w:cs="Times New Roman"/>
          <w:szCs w:val="28"/>
          <w:shd w:val="clear" w:color="auto" w:fill="FFFFFF"/>
          <w:lang w:val="uk-UA" w:eastAsia="ru-RU"/>
        </w:rPr>
        <w:t>забезпечуює</w:t>
      </w:r>
      <w:proofErr w:type="spellEnd"/>
      <w:r w:rsidRPr="00F82CE3">
        <w:rPr>
          <w:rFonts w:eastAsia="Times New Roman" w:cs="Times New Roman"/>
          <w:szCs w:val="28"/>
          <w:shd w:val="clear" w:color="auto" w:fill="FFFFFF"/>
          <w:lang w:val="uk-UA" w:eastAsia="ru-RU"/>
        </w:rPr>
        <w:t xml:space="preserve"> захист від втрати даних.</w:t>
      </w:r>
    </w:p>
    <w:p w:rsidR="0093572F" w:rsidRPr="00F82CE3" w:rsidRDefault="0093572F">
      <w:pPr>
        <w:rPr>
          <w:rFonts w:eastAsia="Times New Roman" w:cstheme="majorBidi"/>
          <w:b/>
          <w:bCs/>
          <w:sz w:val="36"/>
          <w:szCs w:val="28"/>
          <w:shd w:val="clear" w:color="auto" w:fill="FFFFFF"/>
          <w:lang w:val="uk-UA" w:eastAsia="ru-RU"/>
        </w:rPr>
      </w:pPr>
      <w:r w:rsidRPr="00F82CE3">
        <w:rPr>
          <w:rFonts w:eastAsia="Times New Roman"/>
          <w:shd w:val="clear" w:color="auto" w:fill="FFFFFF"/>
          <w:lang w:val="uk-UA" w:eastAsia="ru-RU"/>
        </w:rPr>
        <w:br w:type="page"/>
      </w:r>
    </w:p>
    <w:p w:rsidR="00A8612A" w:rsidRPr="00F82CE3" w:rsidRDefault="00A8612A" w:rsidP="00465A4F">
      <w:pPr>
        <w:pStyle w:val="1"/>
        <w:rPr>
          <w:rFonts w:eastAsiaTheme="majorEastAsia"/>
          <w:sz w:val="32"/>
          <w:szCs w:val="32"/>
        </w:rPr>
      </w:pPr>
      <w:r w:rsidRPr="00F82CE3">
        <w:lastRenderedPageBreak/>
        <w:br w:type="page"/>
      </w:r>
      <w:bookmarkStart w:id="18" w:name="_Toc294547923"/>
      <w:r w:rsidRPr="00F82CE3">
        <w:lastRenderedPageBreak/>
        <w:t>П</w:t>
      </w:r>
      <w:r w:rsidR="00525C1E" w:rsidRPr="00F82CE3">
        <w:t>ОБУДОВА МЕТОДУ ВИБОРУ ТЕСТІВ ДЛЯ РЕГРЕСІЙНОГО ТЕСТУВАННЯ</w:t>
      </w:r>
      <w:bookmarkEnd w:id="18"/>
    </w:p>
    <w:p w:rsidR="00A8612A" w:rsidRPr="00F82CE3" w:rsidRDefault="00A8612A">
      <w:pPr>
        <w:rPr>
          <w:lang w:val="uk-UA"/>
        </w:rPr>
      </w:pPr>
      <w:r w:rsidRPr="00F82CE3">
        <w:rPr>
          <w:lang w:val="uk-UA"/>
        </w:rPr>
        <w:br w:type="page"/>
      </w:r>
    </w:p>
    <w:p w:rsidR="00525C1E" w:rsidRPr="00F82CE3" w:rsidRDefault="00A8612A" w:rsidP="00465A4F">
      <w:pPr>
        <w:pStyle w:val="1"/>
      </w:pPr>
      <w:bookmarkStart w:id="19" w:name="_Toc294547924"/>
      <w:r w:rsidRPr="00F82CE3">
        <w:lastRenderedPageBreak/>
        <w:t>ОПИС ПРОГРАМИ ТА АНАЛІЗ РЕЗУЛ</w:t>
      </w:r>
      <w:r w:rsidRPr="00F82CE3">
        <w:t>Ь</w:t>
      </w:r>
      <w:r w:rsidRPr="00F82CE3">
        <w:t>ТАТІВ</w:t>
      </w:r>
      <w:bookmarkEnd w:id="19"/>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w:t>
      </w:r>
      <w:r w:rsidRPr="00F82CE3">
        <w:rPr>
          <w:rFonts w:eastAsia="Times New Roman" w:cs="Times New Roman"/>
          <w:szCs w:val="28"/>
          <w:lang w:val="uk-UA" w:eastAsia="ru-RU"/>
        </w:rPr>
        <w:t>о</w:t>
      </w:r>
      <w:r w:rsidRPr="00F82CE3">
        <w:rPr>
          <w:rFonts w:eastAsia="Times New Roman" w:cs="Times New Roman"/>
          <w:szCs w:val="28"/>
          <w:lang w:val="uk-UA" w:eastAsia="ru-RU"/>
        </w:rPr>
        <w:t>змірів регресійного тестування для будь-яких проектів що зберігають інфо</w:t>
      </w:r>
      <w:r w:rsidRPr="00F82CE3">
        <w:rPr>
          <w:rFonts w:eastAsia="Times New Roman" w:cs="Times New Roman"/>
          <w:szCs w:val="28"/>
          <w:lang w:val="uk-UA" w:eastAsia="ru-RU"/>
        </w:rPr>
        <w:t>р</w:t>
      </w:r>
      <w:r w:rsidRPr="00F82CE3">
        <w:rPr>
          <w:rFonts w:eastAsia="Times New Roman" w:cs="Times New Roman"/>
          <w:szCs w:val="28"/>
          <w:lang w:val="uk-UA" w:eastAsia="ru-RU"/>
        </w:rPr>
        <w:t>мацію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рахунок виключення з тестування тих модулів що не були змінені в даній в</w:t>
      </w:r>
      <w:r w:rsidRPr="00F82CE3">
        <w:rPr>
          <w:rFonts w:eastAsia="Times New Roman" w:cs="Times New Roman"/>
          <w:szCs w:val="28"/>
          <w:lang w:val="uk-UA" w:eastAsia="ru-RU"/>
        </w:rPr>
        <w:t>е</w:t>
      </w:r>
      <w:r w:rsidRPr="00F82CE3">
        <w:rPr>
          <w:rFonts w:eastAsia="Times New Roman" w:cs="Times New Roman"/>
          <w:szCs w:val="28"/>
          <w:lang w:val="uk-UA" w:eastAsia="ru-RU"/>
        </w:rPr>
        <w:t>рсії/патчі.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bookmarkStart w:id="20" w:name="_Toc294547925"/>
      <w:r w:rsidRPr="00DF2893">
        <w:rPr>
          <w:lang w:val="uk-UA"/>
        </w:rPr>
        <w:br w:type="page"/>
      </w:r>
    </w:p>
    <w:p w:rsidR="007E2FF7" w:rsidRPr="00F82CE3" w:rsidRDefault="007E2FF7" w:rsidP="00465A4F">
      <w:pPr>
        <w:pStyle w:val="2"/>
      </w:pPr>
      <w:r>
        <w:lastRenderedPageBreak/>
        <w:t>Посібник користувача</w:t>
      </w:r>
      <w:bookmarkEnd w:id="20"/>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 xml:space="preserve">3.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когн</w:t>
      </w:r>
      <w:r>
        <w:rPr>
          <w:shd w:val="clear" w:color="auto" w:fill="FFFFFF"/>
          <w:lang w:val="uk-UA" w:eastAsia="ru-RU"/>
        </w:rPr>
        <w:t>і</w:t>
      </w:r>
      <w:r>
        <w:rPr>
          <w:shd w:val="clear" w:color="auto" w:fill="FFFFFF"/>
          <w:lang w:val="uk-UA" w:eastAsia="ru-RU"/>
        </w:rPr>
        <w:t>тивних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w:t>
      </w:r>
      <w:r w:rsidRPr="007E2FF7">
        <w:rPr>
          <w:shd w:val="clear" w:color="auto" w:fill="FFFFFF"/>
          <w:lang w:val="en-US" w:eastAsia="ru-RU"/>
        </w:rPr>
        <w:t>o</w:t>
      </w:r>
      <w:r w:rsidRPr="007E2FF7">
        <w:rPr>
          <w:shd w:val="clear" w:color="auto" w:fill="FFFFFF"/>
          <w:lang w:val="en-US" w:eastAsia="ru-RU"/>
        </w:rPr>
        <w:t>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D34C72" w:rsidRPr="00D34C72">
        <w:rPr>
          <w:color w:val="FF0000"/>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зберігатися база даних і вибрати ім’я проекту, після цього потр</w:t>
      </w:r>
      <w:r>
        <w:rPr>
          <w:shd w:val="clear" w:color="auto" w:fill="FFFFFF"/>
          <w:lang w:val="uk-UA" w:eastAsia="ru-RU"/>
        </w:rPr>
        <w:t>і</w:t>
      </w:r>
      <w:r>
        <w:rPr>
          <w:shd w:val="clear" w:color="auto" w:fill="FFFFFF"/>
          <w:lang w:val="uk-UA" w:eastAsia="ru-RU"/>
        </w:rPr>
        <w:t>бно вибрати директорію у яку попередньо вивантажили вихідні коди проекту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3E47B376" wp14:editId="5FBC83A4">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 xml:space="preserve">Рис </w:t>
      </w:r>
      <w:fldSimple w:instr=" STYLEREF 1 \s ">
        <w:r w:rsidR="00846345">
          <w:rPr>
            <w:noProof/>
          </w:rPr>
          <w:t>3</w:t>
        </w:r>
      </w:fldSimple>
      <w:r w:rsidR="00846345">
        <w:t>.</w:t>
      </w:r>
      <w:fldSimple w:instr=" SEQ Рис \* ARABIC \s 1 ">
        <w:r w:rsidR="00846345">
          <w:rPr>
            <w:noProof/>
          </w:rPr>
          <w:t>1</w:t>
        </w:r>
      </w:fldSimple>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 xml:space="preserve">Після створення або відкриття проекту користувач може: переглянути які файли входять до проекту через дерево файлів і папок, що розміщено на основній формі; додати, видалити або змінити ім’я модуля програми; </w:t>
      </w:r>
      <w:r w:rsidRPr="00CB2B4C">
        <w:rPr>
          <w:shd w:val="clear" w:color="auto" w:fill="FFFFFF"/>
          <w:lang w:val="uk-UA" w:eastAsia="ru-RU"/>
        </w:rPr>
        <w:t>устан</w:t>
      </w:r>
      <w:r w:rsidRPr="00CB2B4C">
        <w:rPr>
          <w:shd w:val="clear" w:color="auto" w:fill="FFFFFF"/>
          <w:lang w:val="uk-UA" w:eastAsia="ru-RU"/>
        </w:rPr>
        <w:t>о</w:t>
      </w:r>
      <w:r w:rsidRPr="00CB2B4C">
        <w:rPr>
          <w:shd w:val="clear" w:color="auto" w:fill="FFFFFF"/>
          <w:lang w:val="uk-UA" w:eastAsia="ru-RU"/>
        </w:rPr>
        <w:t>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w:t>
      </w:r>
      <w:r w:rsidR="001C6EA3">
        <w:rPr>
          <w:shd w:val="clear" w:color="auto" w:fill="FFFFFF"/>
          <w:lang w:val="uk-UA" w:eastAsia="ru-RU"/>
        </w:rPr>
        <w:t>с</w:t>
      </w:r>
      <w:r w:rsidR="001C6EA3">
        <w:rPr>
          <w:shd w:val="clear" w:color="auto" w:fill="FFFFFF"/>
          <w:lang w:val="uk-UA" w:eastAsia="ru-RU"/>
        </w:rPr>
        <w:t xml:space="preserve">тувач повинен установити зв’язки між файлами проекту. Для цього потрібно викликати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lastRenderedPageBreak/>
        <w:t>View</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використовується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00948E50" wp14:editId="5E244B8F">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 xml:space="preserve">Рис </w:t>
      </w:r>
      <w:fldSimple w:instr=" STYLEREF 1 \s ">
        <w:r w:rsidR="00846345">
          <w:rPr>
            <w:noProof/>
          </w:rPr>
          <w:t>3</w:t>
        </w:r>
      </w:fldSimple>
      <w:r w:rsidR="00846345">
        <w:t>.</w:t>
      </w:r>
      <w:fldSimple w:instr=" SEQ Рис \* ARABIC \s 1 ">
        <w:r w:rsidR="00846345">
          <w:rPr>
            <w:noProof/>
          </w:rPr>
          <w:t>2</w:t>
        </w:r>
      </w:fldSimple>
      <w:r>
        <w:rPr>
          <w:lang w:val="uk-UA"/>
        </w:rPr>
        <w:t xml:space="preserve"> </w:t>
      </w:r>
      <w:r w:rsidRPr="00763046">
        <w:rPr>
          <w:lang w:val="uk-UA"/>
        </w:rPr>
        <w:t>Форма зв’язкі</w:t>
      </w:r>
      <w:proofErr w:type="gramStart"/>
      <w:r w:rsidRPr="00763046">
        <w:rPr>
          <w:lang w:val="uk-UA"/>
        </w:rPr>
        <w:t>в</w:t>
      </w:r>
      <w:proofErr w:type="gramEnd"/>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5C75D180" wp14:editId="2EF2F26B">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 xml:space="preserve">Рис </w:t>
      </w:r>
      <w:fldSimple w:instr=" STYLEREF 1 \s ">
        <w:r w:rsidR="00846345">
          <w:rPr>
            <w:noProof/>
          </w:rPr>
          <w:t>3</w:t>
        </w:r>
      </w:fldSimple>
      <w:r w:rsidR="00846345">
        <w:t>.</w:t>
      </w:r>
      <w:fldSimple w:instr=" SEQ Рис \* ARABIC \s 1 ">
        <w:r w:rsidR="00846345">
          <w:rPr>
            <w:noProof/>
          </w:rPr>
          <w:t>3</w:t>
        </w:r>
      </w:fldSimple>
      <w:r>
        <w:rPr>
          <w:lang w:val="uk-UA"/>
        </w:rPr>
        <w:t xml:space="preserve"> </w:t>
      </w:r>
      <w:r w:rsidRPr="00C546F1">
        <w:rPr>
          <w:lang w:val="uk-UA"/>
        </w:rPr>
        <w:t xml:space="preserve">Форма додавання </w:t>
      </w:r>
      <w:proofErr w:type="spellStart"/>
      <w:r w:rsidRPr="00C546F1">
        <w:rPr>
          <w:lang w:val="uk-UA"/>
        </w:rPr>
        <w:t>звязкі</w:t>
      </w:r>
      <w:proofErr w:type="gramStart"/>
      <w:r w:rsidRPr="00C546F1">
        <w:rPr>
          <w:lang w:val="uk-UA"/>
        </w:rPr>
        <w:t>в</w:t>
      </w:r>
      <w:proofErr w:type="spellEnd"/>
      <w:proofErr w:type="gramEnd"/>
    </w:p>
    <w:p w:rsidR="00822EAA" w:rsidRDefault="00822EAA" w:rsidP="00CB2B4C">
      <w:pPr>
        <w:rPr>
          <w:shd w:val="clear" w:color="auto" w:fill="FFFFFF"/>
          <w:lang w:val="uk-UA" w:eastAsia="ru-RU"/>
        </w:rPr>
      </w:pPr>
      <w:r>
        <w:rPr>
          <w:shd w:val="clear" w:color="auto" w:fill="FFFFFF"/>
          <w:lang w:val="uk-UA" w:eastAsia="ru-RU"/>
        </w:rPr>
        <w:t xml:space="preserve">Після того як були визначені зв’язки між файлами, можна подивитися на когнітивну карту зв’язків між модулями. Для цього потрібно вибрати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641216A1" wp14:editId="24FB0CC9">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 xml:space="preserve">Рис </w:t>
      </w:r>
      <w:fldSimple w:instr=" STYLEREF 1 \s ">
        <w:r w:rsidR="00846345">
          <w:rPr>
            <w:noProof/>
          </w:rPr>
          <w:t>3</w:t>
        </w:r>
      </w:fldSimple>
      <w:r w:rsidR="00846345">
        <w:t>.</w:t>
      </w:r>
      <w:fldSimple w:instr=" SEQ Рис \* ARABIC \s 1 ">
        <w:r w:rsidR="00846345">
          <w:rPr>
            <w:noProof/>
          </w:rPr>
          <w:t>4</w:t>
        </w:r>
      </w:fldSimple>
      <w:r>
        <w:rPr>
          <w:lang w:val="uk-UA"/>
        </w:rPr>
        <w:t xml:space="preserve"> </w:t>
      </w:r>
      <w:r w:rsidRPr="00345EAD">
        <w:rPr>
          <w:lang w:val="uk-UA"/>
        </w:rPr>
        <w:t xml:space="preserve">Когнітивна карта зв’язків </w:t>
      </w:r>
      <w:proofErr w:type="gramStart"/>
      <w:r w:rsidRPr="00345EAD">
        <w:rPr>
          <w:lang w:val="uk-UA"/>
        </w:rPr>
        <w:t>м</w:t>
      </w:r>
      <w:proofErr w:type="gramEnd"/>
      <w:r w:rsidRPr="00345EAD">
        <w:rPr>
          <w:lang w:val="uk-UA"/>
        </w:rPr>
        <w:t>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w:t>
      </w:r>
      <w:r w:rsidR="00D34C72">
        <w:rPr>
          <w:shd w:val="clear" w:color="auto" w:fill="FFFFFF"/>
          <w:lang w:val="uk-UA" w:eastAsia="ru-RU"/>
        </w:rPr>
        <w:t>т</w:t>
      </w:r>
      <w:r w:rsidR="00D34C72">
        <w:rPr>
          <w:shd w:val="clear" w:color="auto" w:fill="FFFFFF"/>
          <w:lang w:val="uk-UA" w:eastAsia="ru-RU"/>
        </w:rPr>
        <w:t>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відкриється форма з такою ж назвою. В ній потрібно</w:t>
      </w:r>
      <w:r w:rsidRPr="00D34C72">
        <w:rPr>
          <w:shd w:val="clear" w:color="auto" w:fill="FFFFFF"/>
          <w:lang w:val="uk-UA" w:eastAsia="ru-RU"/>
        </w:rPr>
        <w:t>:</w:t>
      </w:r>
      <w:r>
        <w:rPr>
          <w:shd w:val="clear" w:color="auto" w:fill="FFFFFF"/>
          <w:lang w:val="uk-UA" w:eastAsia="ru-RU"/>
        </w:rPr>
        <w:t xml:space="preserve"> вибрати систему кон</w:t>
      </w:r>
      <w:r>
        <w:rPr>
          <w:shd w:val="clear" w:color="auto" w:fill="FFFFFF"/>
          <w:lang w:val="uk-UA" w:eastAsia="ru-RU"/>
        </w:rPr>
        <w:t>т</w:t>
      </w:r>
      <w:r>
        <w:rPr>
          <w:shd w:val="clear" w:color="auto" w:fill="FFFFFF"/>
          <w:lang w:val="uk-UA" w:eastAsia="ru-RU"/>
        </w:rPr>
        <w:t>ролю версій з якою працює користувач(підтримуються найпоширеніші си</w:t>
      </w:r>
      <w:r>
        <w:rPr>
          <w:shd w:val="clear" w:color="auto" w:fill="FFFFFF"/>
          <w:lang w:val="uk-UA" w:eastAsia="ru-RU"/>
        </w:rPr>
        <w:t>с</w:t>
      </w:r>
      <w:r>
        <w:rPr>
          <w:shd w:val="clear" w:color="auto" w:fill="FFFFFF"/>
          <w:lang w:val="uk-UA" w:eastAsia="ru-RU"/>
        </w:rPr>
        <w:t xml:space="preserve">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proofErr w:type="spellStart"/>
      <w:r>
        <w:rPr>
          <w:shd w:val="clear" w:color="auto" w:fill="FFFFFF"/>
          <w:lang w:val="en-US" w:eastAsia="ru-RU"/>
        </w:rPr>
        <w:t>Regexp</w:t>
      </w:r>
      <w:proofErr w:type="spellEnd"/>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історії системи керування версіями, вибрати назву для патчу. Після цього у таблиці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0467D39B" wp14:editId="1E2D8128">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 xml:space="preserve">Рис </w:t>
      </w:r>
      <w:fldSimple w:instr=" STYLEREF 1 \s ">
        <w:r w:rsidR="00846345">
          <w:rPr>
            <w:noProof/>
          </w:rPr>
          <w:t>3</w:t>
        </w:r>
      </w:fldSimple>
      <w:r w:rsidR="00846345">
        <w:t>.</w:t>
      </w:r>
      <w:fldSimple w:instr=" SEQ Рис \* ARABIC \s 1 ">
        <w:r w:rsidR="00846345">
          <w:rPr>
            <w:noProof/>
          </w:rPr>
          <w:t>5</w:t>
        </w:r>
      </w:fldSimple>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 xml:space="preserve">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безпосередні зв’язки між модулями, жовтим – зв’язки що </w:t>
      </w:r>
      <w:proofErr w:type="gramStart"/>
      <w:r>
        <w:rPr>
          <w:shd w:val="clear" w:color="auto" w:fill="FFFFFF"/>
          <w:lang w:val="uk-UA" w:eastAsia="ru-RU"/>
        </w:rPr>
        <w:t>могли</w:t>
      </w:r>
      <w:proofErr w:type="gramEnd"/>
      <w:r>
        <w:rPr>
          <w:shd w:val="clear" w:color="auto" w:fill="FFFFFF"/>
          <w:lang w:val="uk-UA" w:eastAsia="ru-RU"/>
        </w:rPr>
        <w:t xml:space="preserve">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drawing>
          <wp:inline distT="0" distB="0" distL="0" distR="0" wp14:anchorId="0A231D67" wp14:editId="002BAFF2">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530E4B" w:rsidRDefault="00DF2893" w:rsidP="00DF2893">
      <w:pPr>
        <w:pStyle w:val="a6"/>
        <w:jc w:val="center"/>
      </w:pPr>
      <w:r>
        <w:t xml:space="preserve">Рис </w:t>
      </w:r>
      <w:fldSimple w:instr=" STYLEREF 1 \s ">
        <w:r w:rsidR="00846345">
          <w:rPr>
            <w:noProof/>
          </w:rPr>
          <w:t>3</w:t>
        </w:r>
      </w:fldSimple>
      <w:r w:rsidR="00846345">
        <w:t>.</w:t>
      </w:r>
      <w:fldSimple w:instr=" SEQ Рис \* ARABIC \s 1 ">
        <w:r w:rsidR="00846345">
          <w:rPr>
            <w:noProof/>
          </w:rPr>
          <w:t>6</w:t>
        </w:r>
      </w:fldSimple>
      <w:r>
        <w:rPr>
          <w:lang w:val="uk-UA"/>
        </w:rPr>
        <w:t xml:space="preserve"> </w:t>
      </w:r>
      <w:r w:rsidRPr="00AD687A">
        <w:rPr>
          <w:lang w:val="uk-UA"/>
        </w:rPr>
        <w:t>Когнітивна карта патчу</w:t>
      </w:r>
    </w:p>
    <w:p w:rsidR="00F82CE3" w:rsidRPr="00F82CE3" w:rsidRDefault="00F82CE3">
      <w:pPr>
        <w:spacing w:after="200" w:line="276" w:lineRule="auto"/>
        <w:ind w:firstLine="0"/>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465A4F">
      <w:pPr>
        <w:pStyle w:val="1"/>
      </w:pPr>
      <w:bookmarkStart w:id="21" w:name="_Toc294547926"/>
      <w:r w:rsidRPr="00F82CE3">
        <w:lastRenderedPageBreak/>
        <w:t>ОРГАНІЗАЦІЙНО-ЕКОНОМІЧНИЙ РО</w:t>
      </w:r>
      <w:r w:rsidRPr="00F82CE3">
        <w:t>З</w:t>
      </w:r>
      <w:r w:rsidRPr="00F82CE3">
        <w:t>ДІЛ. ФУНКЦІОНАЛЬНО-ВАРТІСНИЙ АНАЛІЗ ПРОГРАМНОГО ПРОДУКТУ</w:t>
      </w:r>
      <w:bookmarkEnd w:id="21"/>
    </w:p>
    <w:p w:rsidR="005512E0" w:rsidRPr="00F82CE3" w:rsidRDefault="005512E0" w:rsidP="00465A4F">
      <w:pPr>
        <w:pStyle w:val="2"/>
      </w:pPr>
      <w:bookmarkStart w:id="22" w:name="_Toc294547927"/>
      <w:r w:rsidRPr="00F82CE3">
        <w:t>Вступна частина.</w:t>
      </w:r>
      <w:bookmarkEnd w:id="22"/>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23" w:name="id.4a771a357208"/>
      <w:bookmarkEnd w:id="23"/>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lastRenderedPageBreak/>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24" w:name="id.b50cb82a0e17"/>
      <w:bookmarkEnd w:id="24"/>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25" w:name="_Toc294547928"/>
      <w:r>
        <w:br w:type="page"/>
      </w:r>
    </w:p>
    <w:p w:rsidR="005512E0" w:rsidRPr="00F82CE3" w:rsidRDefault="005512E0" w:rsidP="00465A4F">
      <w:pPr>
        <w:pStyle w:val="2"/>
      </w:pPr>
      <w:r w:rsidRPr="00F82CE3">
        <w:lastRenderedPageBreak/>
        <w:t>Постановка задачі техніко-економічного аналізу</w:t>
      </w:r>
      <w:bookmarkEnd w:id="25"/>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26" w:name="id.bb4219f6af53"/>
      <w:bookmarkStart w:id="27" w:name="_Toc294547929"/>
      <w:bookmarkEnd w:id="26"/>
      <w:r>
        <w:br w:type="page"/>
      </w:r>
    </w:p>
    <w:p w:rsidR="005512E0" w:rsidRPr="00F82CE3" w:rsidRDefault="005512E0" w:rsidP="00465A4F">
      <w:pPr>
        <w:pStyle w:val="2"/>
      </w:pPr>
      <w:r w:rsidRPr="00F82CE3">
        <w:lastRenderedPageBreak/>
        <w:t>Обґрунтування функцій програмного продукту</w:t>
      </w:r>
      <w:bookmarkStart w:id="28" w:name="id.e1402ba33049"/>
      <w:bookmarkEnd w:id="27"/>
      <w:bookmarkEnd w:id="28"/>
    </w:p>
    <w:p w:rsidR="005512E0" w:rsidRPr="00F82CE3" w:rsidRDefault="005512E0" w:rsidP="00465A4F">
      <w:pPr>
        <w:pStyle w:val="3"/>
      </w:pPr>
      <w:bookmarkStart w:id="29" w:name="_Toc294547930"/>
      <w:r w:rsidRPr="00F82CE3">
        <w:t>Формування варіантів функцій</w:t>
      </w:r>
      <w:bookmarkEnd w:id="29"/>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1)Використання </w:t>
      </w:r>
      <w:proofErr w:type="spellStart"/>
      <w:r w:rsidRPr="00F82CE3">
        <w:rPr>
          <w:rFonts w:eastAsia="Times New Roman" w:cs="Times New Roman"/>
          <w:szCs w:val="28"/>
          <w:lang w:val="uk-UA" w:eastAsia="ru-RU"/>
        </w:rPr>
        <w:t>xml</w:t>
      </w:r>
      <w:proofErr w:type="spellEnd"/>
      <w:r w:rsidRPr="00F82CE3">
        <w:rPr>
          <w:rFonts w:eastAsia="Times New Roman" w:cs="Times New Roman"/>
          <w:szCs w:val="28"/>
          <w:lang w:val="uk-UA" w:eastAsia="ru-RU"/>
        </w:rPr>
        <w:t xml:space="preserve">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w:t>
      </w:r>
      <w:proofErr w:type="spellStart"/>
      <w:r w:rsidRPr="00F82CE3">
        <w:rPr>
          <w:rFonts w:eastAsia="Times New Roman" w:cs="Times New Roman"/>
          <w:szCs w:val="28"/>
          <w:lang w:val="uk-UA" w:eastAsia="ru-RU"/>
        </w:rPr>
        <w:t>ini</w:t>
      </w:r>
      <w:proofErr w:type="spellEnd"/>
      <w:r w:rsidRPr="00F82CE3">
        <w:rPr>
          <w:rFonts w:eastAsia="Times New Roman" w:cs="Times New Roman"/>
          <w:szCs w:val="28"/>
          <w:lang w:val="uk-UA" w:eastAsia="ru-RU"/>
        </w:rPr>
        <w:t xml:space="preserve">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0" w:name="id.0eb0b4ed252e"/>
      <w:bookmarkEnd w:id="30"/>
      <w:r w:rsidRPr="00F82CE3">
        <w:rPr>
          <w:rFonts w:eastAsia="Times New Roman" w:cs="Times New Roman"/>
          <w:szCs w:val="28"/>
          <w:lang w:val="uk-UA" w:eastAsia="ru-RU"/>
        </w:rPr>
        <w:br w:type="page"/>
      </w:r>
    </w:p>
    <w:p w:rsidR="005512E0" w:rsidRPr="00F82CE3" w:rsidRDefault="005512E0" w:rsidP="00465A4F">
      <w:pPr>
        <w:pStyle w:val="3"/>
      </w:pPr>
      <w:bookmarkStart w:id="31" w:name="_Toc294547931"/>
      <w:r w:rsidRPr="00F82CE3">
        <w:lastRenderedPageBreak/>
        <w:t>Варіанти реалізації основних функцій</w:t>
      </w:r>
      <w:bookmarkEnd w:id="31"/>
      <w:r w:rsidRPr="00F82CE3">
        <w:t xml:space="preserve">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w:t>
      </w:r>
      <w:r w:rsidRPr="00F82CE3">
        <w:rPr>
          <w:rFonts w:eastAsia="Times New Roman" w:cs="Times New Roman"/>
          <w:szCs w:val="28"/>
          <w:lang w:val="uk-UA" w:eastAsia="ru-RU"/>
        </w:rPr>
        <w:t>а</w:t>
      </w:r>
      <w:r w:rsidRPr="00F82CE3">
        <w:rPr>
          <w:rFonts w:eastAsia="Times New Roman" w:cs="Times New Roman"/>
          <w:szCs w:val="28"/>
          <w:lang w:val="uk-UA" w:eastAsia="ru-RU"/>
        </w:rPr>
        <w:t>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310B9B5E" wp14:editId="25543181">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846345" w:rsidRPr="00530E4B" w:rsidRDefault="00846345"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846345" w:rsidRPr="00530E4B" w:rsidRDefault="00846345"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rPr>
        <mc:AlternateContent>
          <mc:Choice Requires="wps">
            <w:drawing>
              <wp:anchor distT="0" distB="0" distL="114300" distR="114300" simplePos="0" relativeHeight="251672064" behindDoc="0" locked="0" layoutInCell="1" allowOverlap="1" wp14:anchorId="0BBD261A" wp14:editId="726B75C1">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846345" w:rsidRPr="00264FDC" w:rsidRDefault="00846345" w:rsidP="00DF2893">
                            <w:pPr>
                              <w:pStyle w:val="a6"/>
                              <w:jc w:val="center"/>
                              <w:rPr>
                                <w:noProof/>
                              </w:rPr>
                            </w:pPr>
                            <w:r>
                              <w:t xml:space="preserve">Рис </w:t>
                            </w:r>
                            <w:fldSimple w:instr=" STYLEREF 1 \s ">
                              <w:r>
                                <w:rPr>
                                  <w:noProof/>
                                </w:rPr>
                                <w:t>4</w:t>
                              </w:r>
                            </w:fldSimple>
                            <w:r>
                              <w:t>.</w:t>
                            </w:r>
                            <w:fldSimple w:instr=" SEQ Рис \* ARABIC \s 1 ">
                              <w:r>
                                <w:rPr>
                                  <w:noProof/>
                                </w:rPr>
                                <w:t>1</w:t>
                              </w:r>
                            </w:fldSimple>
                            <w:r>
                              <w:rPr>
                                <w:lang w:val="en-US"/>
                              </w:rPr>
                              <w:t xml:space="preserve"> </w:t>
                            </w:r>
                            <w:r>
                              <w:t>Морфолог</w:t>
                            </w:r>
                            <w:proofErr w:type="spellStart"/>
                            <w:r>
                              <w:rPr>
                                <w:lang w:val="uk-UA"/>
                              </w:rPr>
                              <w:t>ічна</w:t>
                            </w:r>
                            <w:proofErr w:type="spellEnd"/>
                            <w:r>
                              <w:rPr>
                                <w:lang w:val="uk-UA"/>
                              </w:rPr>
                              <w:t xml:space="preserve">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846345" w:rsidRPr="00264FDC" w:rsidRDefault="00846345" w:rsidP="00DF2893">
                      <w:pPr>
                        <w:pStyle w:val="a6"/>
                        <w:jc w:val="center"/>
                        <w:rPr>
                          <w:noProof/>
                        </w:rPr>
                      </w:pPr>
                      <w:r>
                        <w:t xml:space="preserve">Рис </w:t>
                      </w:r>
                      <w:fldSimple w:instr=" STYLEREF 1 \s ">
                        <w:r>
                          <w:rPr>
                            <w:noProof/>
                          </w:rPr>
                          <w:t>4</w:t>
                        </w:r>
                      </w:fldSimple>
                      <w:r>
                        <w:t>.</w:t>
                      </w:r>
                      <w:fldSimple w:instr=" SEQ Рис \* ARABIC \s 1 ">
                        <w:r>
                          <w:rPr>
                            <w:noProof/>
                          </w:rPr>
                          <w:t>1</w:t>
                        </w:r>
                      </w:fldSimple>
                      <w:r>
                        <w:rPr>
                          <w:lang w:val="en-US"/>
                        </w:rPr>
                        <w:t xml:space="preserve"> </w:t>
                      </w:r>
                      <w:r>
                        <w:t>Морфолог</w:t>
                      </w:r>
                      <w:proofErr w:type="spellStart"/>
                      <w:r>
                        <w:rPr>
                          <w:lang w:val="uk-UA"/>
                        </w:rPr>
                        <w:t>ічна</w:t>
                      </w:r>
                      <w:proofErr w:type="spellEnd"/>
                      <w:r>
                        <w:rPr>
                          <w:lang w:val="uk-UA"/>
                        </w:rPr>
                        <w:t xml:space="preserve">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29FBD8DD" wp14:editId="3DBB5633">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846345" w:rsidRPr="00407706" w:rsidRDefault="00846345"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846345" w:rsidRPr="00407706" w:rsidRDefault="00846345"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846345" w:rsidRPr="00407706" w:rsidRDefault="00846345"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846345" w:rsidRPr="00407706" w:rsidRDefault="00846345"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846345" w:rsidRPr="00407706" w:rsidRDefault="00846345"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846345" w:rsidRPr="00407706" w:rsidRDefault="00846345"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846345" w:rsidRPr="00407706" w:rsidRDefault="00846345"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32" w:name="id.3e337235e52e"/>
      <w:bookmarkEnd w:id="32"/>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1</w:t>
        </w:r>
      </w:fldSimple>
      <w:r>
        <w:rPr>
          <w:lang w:val="uk-UA"/>
        </w:rPr>
        <w:t xml:space="preserve"> </w:t>
      </w:r>
      <w:proofErr w:type="gramStart"/>
      <w:r w:rsidRPr="00160237">
        <w:rPr>
          <w:lang w:val="uk-UA"/>
        </w:rPr>
        <w:t>Позитивно-негативна</w:t>
      </w:r>
      <w:proofErr w:type="gramEnd"/>
      <w:r w:rsidRPr="00160237">
        <w:rPr>
          <w:lang w:val="uk-UA"/>
        </w:rPr>
        <w:t xml:space="preserve">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Можливість </w:t>
            </w:r>
            <w:proofErr w:type="spellStart"/>
            <w:r w:rsidRPr="00F82CE3">
              <w:rPr>
                <w:rFonts w:eastAsia="Times New Roman" w:cs="Times New Roman"/>
                <w:sz w:val="24"/>
                <w:szCs w:val="24"/>
                <w:lang w:val="uk-UA" w:eastAsia="ru-RU"/>
              </w:rPr>
              <w:t>кастомізувати</w:t>
            </w:r>
            <w:proofErr w:type="spellEnd"/>
            <w:r w:rsidRPr="00F82CE3">
              <w:rPr>
                <w:rFonts w:eastAsia="Times New Roman" w:cs="Times New Roman"/>
                <w:sz w:val="24"/>
                <w:szCs w:val="24"/>
                <w:lang w:val="uk-UA" w:eastAsia="ru-RU"/>
              </w:rPr>
              <w:t xml:space="preserve">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lastRenderedPageBreak/>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33" w:name="id.c1e080ea20d7"/>
      <w:bookmarkStart w:id="34" w:name="_Toc294547932"/>
      <w:bookmarkEnd w:id="33"/>
      <w:r>
        <w:br w:type="page"/>
      </w:r>
    </w:p>
    <w:p w:rsidR="005512E0" w:rsidRPr="00F82CE3" w:rsidRDefault="005512E0" w:rsidP="00465A4F">
      <w:pPr>
        <w:pStyle w:val="2"/>
      </w:pPr>
      <w:r w:rsidRPr="00F82CE3">
        <w:lastRenderedPageBreak/>
        <w:t>Обґрунтування системи параметрів ПП</w:t>
      </w:r>
      <w:bookmarkStart w:id="35" w:name="id.cb3f6f0df777"/>
      <w:bookmarkEnd w:id="34"/>
      <w:bookmarkEnd w:id="35"/>
    </w:p>
    <w:p w:rsidR="005512E0" w:rsidRPr="00F82CE3" w:rsidRDefault="005512E0" w:rsidP="00465A4F">
      <w:pPr>
        <w:pStyle w:val="3"/>
      </w:pPr>
      <w:bookmarkStart w:id="36" w:name="_Toc294547933"/>
      <w:r w:rsidRPr="00F82CE3">
        <w:t>Опис параметрів</w:t>
      </w:r>
      <w:bookmarkEnd w:id="36"/>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465A4F">
      <w:pPr>
        <w:pStyle w:val="3"/>
      </w:pPr>
      <w:bookmarkStart w:id="37" w:name="id.1abcb235142a"/>
      <w:bookmarkStart w:id="38" w:name="_Toc294547934"/>
      <w:bookmarkEnd w:id="37"/>
      <w:r w:rsidRPr="00F82CE3">
        <w:t>Кількісна оцінка параметрів</w:t>
      </w:r>
      <w:bookmarkEnd w:id="38"/>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2</w:t>
        </w:r>
      </w:fldSimple>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Мс</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Mb</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6CBE33B0" wp14:editId="57D1EAE3">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 xml:space="preserve">Рис </w:t>
      </w:r>
      <w:fldSimple w:instr=" STYLEREF 1 \s ">
        <w:r>
          <w:rPr>
            <w:noProof/>
          </w:rPr>
          <w:t>4</w:t>
        </w:r>
      </w:fldSimple>
      <w:r>
        <w:t>.</w:t>
      </w:r>
      <w:fldSimple w:instr=" SEQ Рис \* ARABIC \s 1 ">
        <w:r>
          <w:rPr>
            <w:noProof/>
          </w:rPr>
          <w:t>2</w:t>
        </w:r>
      </w:fldSimple>
      <w:r>
        <w:rPr>
          <w:lang w:val="uk-UA"/>
        </w:rPr>
        <w:t xml:space="preserve"> </w:t>
      </w:r>
      <w:r w:rsidRPr="000C376E">
        <w:rPr>
          <w:lang w:val="uk-UA"/>
        </w:rPr>
        <w:t>Графічні характеристики для Х</w:t>
      </w:r>
      <w:proofErr w:type="gramStart"/>
      <w:r w:rsidRPr="000C376E">
        <w:rPr>
          <w:lang w:val="uk-UA"/>
        </w:rPr>
        <w:t>1</w:t>
      </w:r>
      <w:proofErr w:type="gramEnd"/>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3F46DBE6" wp14:editId="1C6EDB9A">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 xml:space="preserve">Рис </w:t>
      </w:r>
      <w:fldSimple w:instr=" STYLEREF 1 \s ">
        <w:r>
          <w:rPr>
            <w:noProof/>
          </w:rPr>
          <w:t>4</w:t>
        </w:r>
      </w:fldSimple>
      <w:r>
        <w:t>.</w:t>
      </w:r>
      <w:fldSimple w:instr=" SEQ Рис \* ARABIC \s 1 ">
        <w:r>
          <w:rPr>
            <w:noProof/>
          </w:rPr>
          <w:t>3</w:t>
        </w:r>
      </w:fldSimple>
      <w:r>
        <w:rPr>
          <w:lang w:val="uk-UA"/>
        </w:rPr>
        <w:t xml:space="preserve"> </w:t>
      </w:r>
      <w:r w:rsidRPr="00E17102">
        <w:rPr>
          <w:lang w:val="uk-UA"/>
        </w:rPr>
        <w:t>Графічні характеристики для Х</w:t>
      </w:r>
      <w:proofErr w:type="gramStart"/>
      <w:r w:rsidRPr="00E17102">
        <w:rPr>
          <w:lang w:val="uk-UA"/>
        </w:rPr>
        <w:t>2</w:t>
      </w:r>
      <w:proofErr w:type="gramEnd"/>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7AB1928D" wp14:editId="09502489">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26CC5" w:rsidRDefault="00846345" w:rsidP="00846345">
      <w:pPr>
        <w:pStyle w:val="a6"/>
        <w:jc w:val="center"/>
      </w:pPr>
      <w:r>
        <w:t xml:space="preserve">Рис </w:t>
      </w:r>
      <w:fldSimple w:instr=" STYLEREF 1 \s ">
        <w:r>
          <w:rPr>
            <w:noProof/>
          </w:rPr>
          <w:t>4</w:t>
        </w:r>
      </w:fldSimple>
      <w:r>
        <w:t>.</w:t>
      </w:r>
      <w:fldSimple w:instr=" SEQ Рис \* ARABIC \s 1 ">
        <w:r>
          <w:rPr>
            <w:noProof/>
          </w:rPr>
          <w:t>4</w:t>
        </w:r>
      </w:fldSimple>
      <w:r>
        <w:rPr>
          <w:lang w:val="uk-UA"/>
        </w:rPr>
        <w:t xml:space="preserve"> </w:t>
      </w:r>
      <w:r w:rsidRPr="0090477A">
        <w:rPr>
          <w:lang w:val="uk-UA"/>
        </w:rPr>
        <w:t>Графічні характеристики для Х3</w:t>
      </w:r>
    </w:p>
    <w:p w:rsidR="005512E0" w:rsidRPr="00F82CE3" w:rsidRDefault="005512E0" w:rsidP="00465A4F">
      <w:pPr>
        <w:pStyle w:val="3"/>
      </w:pPr>
      <w:bookmarkStart w:id="39" w:name="_Toc294547935"/>
      <w:r w:rsidRPr="00F82CE3">
        <w:t>Аналіз експертного оцінювання параметрів</w:t>
      </w:r>
      <w:bookmarkEnd w:id="39"/>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3</w:t>
        </w:r>
      </w:fldSimple>
      <w:r>
        <w:rPr>
          <w:lang w:val="uk-UA"/>
        </w:rPr>
        <w:t xml:space="preserve"> </w:t>
      </w:r>
      <w:r w:rsidRPr="00731DA5">
        <w:rPr>
          <w:lang w:val="uk-UA"/>
        </w:rPr>
        <w:t>Результати  ранжування параметрі</w:t>
      </w:r>
      <w:proofErr w:type="gramStart"/>
      <w:r w:rsidRPr="00731DA5">
        <w:rPr>
          <w:lang w:val="uk-UA"/>
        </w:rPr>
        <w:t>в</w:t>
      </w:r>
      <w:proofErr w:type="gramEnd"/>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proofErr w:type="spellStart"/>
            <w:r w:rsidRPr="00F82CE3">
              <w:rPr>
                <w:rFonts w:eastAsia="Times New Roman" w:cs="Times New Roman"/>
                <w:b/>
                <w:bCs/>
                <w:sz w:val="20"/>
                <w:szCs w:val="20"/>
                <w:lang w:val="uk-UA" w:eastAsia="ru-RU"/>
              </w:rPr>
              <w:t>Позн</w:t>
            </w:r>
            <w:proofErr w:type="spellEnd"/>
            <w:r w:rsidRPr="00F82CE3">
              <w:rPr>
                <w:rFonts w:eastAsia="Times New Roman" w:cs="Times New Roman"/>
                <w:b/>
                <w:bCs/>
                <w:sz w:val="20"/>
                <w:szCs w:val="20"/>
                <w:lang w:val="uk-UA" w:eastAsia="ru-RU"/>
              </w:rPr>
              <w:t>.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proofErr w:type="spellStart"/>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roofErr w:type="spellEnd"/>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а) сума рангів кожного з параметрів і загальна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20" o:title=""/>
          </v:shape>
          <o:OLEObject Type="Embed" ProgID="Equation.3" ShapeID="_x0000_i1025" DrawAspect="Content" ObjectID="_1368819190" r:id="rId21"/>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б) середня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1359" w:dyaOrig="620">
          <v:shape id="_x0000_i1026" type="#_x0000_t75" style="width:67.7pt;height:31.15pt" o:ole="">
            <v:imagedata r:id="rId22" o:title=""/>
          </v:shape>
          <o:OLEObject Type="Embed" ProgID="Equation.3" ShapeID="_x0000_i1026" DrawAspect="Content" ObjectID="_1368819191" r:id="rId23"/>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24" o:title=""/>
          </v:shape>
          <o:OLEObject Type="Embed" ProgID="Equation.3" ShapeID="_x0000_i1027" DrawAspect="Content" ObjectID="_1368819192" r:id="rId25"/>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г)загальна сума квадратів відхилення:</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26" o:title=""/>
          </v:shape>
          <o:OLEObject Type="Embed" ProgID="Equation.3" ShapeID="_x0000_i1028" DrawAspect="Content" ObjectID="_1368819193" r:id="rId27"/>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28" o:title=""/>
          </v:shape>
          <o:OLEObject Type="Embed" ProgID="Equation.3" ShapeID="_x0000_i1029" DrawAspect="Content" ObjectID="_1368819194" r:id="rId29"/>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w:t>
      </w:r>
      <w:r w:rsidR="00846345" w:rsidRPr="00F82CE3">
        <w:rPr>
          <w:rFonts w:eastAsia="Times New Roman" w:cs="Times New Roman"/>
          <w:noProof/>
          <w:szCs w:val="28"/>
          <w:lang w:eastAsia="ru-RU"/>
        </w:rPr>
        <w:lastRenderedPageBreak/>
        <mc:AlternateContent>
          <mc:Choice Requires="wps">
            <w:drawing>
              <wp:anchor distT="0" distB="0" distL="114300" distR="114300" simplePos="0" relativeHeight="251649536" behindDoc="0" locked="0" layoutInCell="1" allowOverlap="1" wp14:anchorId="0036069B" wp14:editId="33A810FF">
                <wp:simplePos x="0" y="0"/>
                <wp:positionH relativeFrom="column">
                  <wp:posOffset>3532505</wp:posOffset>
                </wp:positionH>
                <wp:positionV relativeFrom="paragraph">
                  <wp:posOffset>207645</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6.35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"/>
            </w:pict>
          </mc:Fallback>
        </mc:AlternateContent>
      </w:r>
      <w:r w:rsidRPr="00F82CE3">
        <w:rPr>
          <w:rFonts w:eastAsia="Times New Roman" w:cs="Times New Roman"/>
          <w:szCs w:val="28"/>
          <w:lang w:val="uk-UA" w:eastAsia="ru-RU"/>
        </w:rPr>
        <w:t xml:space="preserve">тим,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5512E0" w:rsidRPr="00F82CE3" w:rsidRDefault="00846345"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0" o:title=""/>
            <w10:wrap type="square" side="right"/>
          </v:shape>
          <o:OLEObject Type="Embed" ProgID="Equation.3" ShapeID="_x0000_s1027" DrawAspect="Content" ObjectID="_1368819203" r:id="rId31"/>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w:t>
      </w:r>
      <w:proofErr w:type="spellStart"/>
      <w:r w:rsidR="005512E0" w:rsidRPr="00F82CE3">
        <w:rPr>
          <w:rFonts w:eastAsia="Times New Roman" w:cs="Times New Roman"/>
          <w:szCs w:val="28"/>
          <w:lang w:val="uk-UA" w:eastAsia="ru-RU"/>
        </w:rPr>
        <w:t>X</w:t>
      </w:r>
      <w:r w:rsidR="005512E0"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rPr>
          <w:rFonts w:eastAsia="Times New Roman" w:cs="Times New Roman"/>
          <w:szCs w:val="28"/>
          <w:vertAlign w:val="subscript"/>
          <w:lang w:val="uk-UA" w:eastAsia="ru-RU"/>
        </w:rPr>
      </w:pPr>
      <w:r w:rsidRPr="00F82CE3">
        <w:rPr>
          <w:rFonts w:eastAsia="Times New Roman" w:cs="Times New Roman"/>
          <w:szCs w:val="28"/>
          <w:lang w:val="uk-UA" w:eastAsia="ru-RU"/>
        </w:rPr>
        <w:t xml:space="preserve">1.0 при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w:t>
      </w:r>
      <w:proofErr w:type="spellEnd"/>
      <w:r w:rsidRPr="00F82CE3">
        <w:rPr>
          <w:rFonts w:eastAsia="Times New Roman" w:cs="Times New Roman"/>
          <w:szCs w:val="28"/>
          <w:lang w:val="uk-UA" w:eastAsia="ru-RU"/>
        </w:rPr>
        <w:t xml:space="preserve">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w:t>
      </w:r>
      <w:proofErr w:type="spellStart"/>
      <w:r w:rsidRPr="00F82CE3">
        <w:rPr>
          <w:rFonts w:eastAsia="Times New Roman" w:cs="Times New Roman"/>
          <w:szCs w:val="28"/>
          <w:lang w:val="uk-UA" w:eastAsia="ru-RU"/>
        </w:rPr>
        <w:t>X</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szCs w:val="28"/>
          <w:lang w:val="uk-UA" w:eastAsia="ru-RU"/>
        </w:rPr>
        <w:t xml:space="preserve"> ║.</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Для кожного параметра зробимо розрахунок вагомості </w:t>
      </w:r>
      <w:proofErr w:type="spellStart"/>
      <w:r w:rsidRPr="00F82CE3">
        <w:rPr>
          <w:rFonts w:eastAsia="Times New Roman" w:cs="Times New Roman"/>
          <w:szCs w:val="28"/>
          <w:lang w:val="uk-UA" w:eastAsia="ru-RU"/>
        </w:rPr>
        <w:t>K</w:t>
      </w:r>
      <w:r w:rsidRPr="00F82CE3">
        <w:rPr>
          <w:rFonts w:eastAsia="Times New Roman" w:cs="Times New Roman"/>
          <w:szCs w:val="28"/>
          <w:vertAlign w:val="subscript"/>
          <w:lang w:val="uk-UA" w:eastAsia="ru-RU"/>
        </w:rPr>
        <w:t>ві</w:t>
      </w:r>
      <w:proofErr w:type="spellEnd"/>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32" o:title=""/>
          </v:shape>
          <o:OLEObject Type="Embed" ProgID="Equation.3" ShapeID="_x0000_i1030" DrawAspect="Content" ObjectID="_1368819195" r:id="rId33"/>
        </w:object>
      </w:r>
      <w:r w:rsidRPr="00F82CE3">
        <w:rPr>
          <w:rFonts w:eastAsia="Times New Roman" w:cs="Times New Roman"/>
          <w:position w:val="-28"/>
          <w:szCs w:val="28"/>
          <w:lang w:val="uk-UA" w:eastAsia="ru-RU"/>
        </w:rPr>
        <w:object w:dxaOrig="1040" w:dyaOrig="680">
          <v:shape id="_x0000_i1031" type="#_x0000_t75" style="width:51.6pt;height:34.4pt" o:ole="">
            <v:imagedata r:id="rId34" o:title=""/>
          </v:shape>
          <o:OLEObject Type="Embed" ProgID="Equation.3" ShapeID="_x0000_i1031" DrawAspect="Content" ObjectID="_1368819196" r:id="rId35"/>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w:t>
      </w:r>
      <w:proofErr w:type="spellStart"/>
      <w:r w:rsidRPr="00F82CE3">
        <w:rPr>
          <w:rFonts w:eastAsia="Times New Roman" w:cs="Times New Roman"/>
          <w:szCs w:val="28"/>
          <w:lang w:val="uk-UA" w:eastAsia="ru-RU"/>
        </w:rPr>
        <w:t>.На</w:t>
      </w:r>
      <w:proofErr w:type="spellEnd"/>
      <w:r w:rsidRPr="00F82CE3">
        <w:rPr>
          <w:rFonts w:eastAsia="Times New Roman" w:cs="Times New Roman"/>
          <w:szCs w:val="28"/>
          <w:lang w:val="uk-UA" w:eastAsia="ru-RU"/>
        </w:rPr>
        <w:t xml:space="preserve">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5512E0" w:rsidRPr="00F82CE3" w:rsidRDefault="005512E0" w:rsidP="00C26CC5">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36" o:title=""/>
          </v:shape>
          <o:OLEObject Type="Embed" ProgID="Equation.3" ShapeID="_x0000_i1032" DrawAspect="Content" ObjectID="_1368819197" r:id="rId37"/>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38" o:title=""/>
          </v:shape>
          <o:OLEObject Type="Embed" ProgID="Equation.3" ShapeID="_x0000_i1033" DrawAspect="Content" ObjectID="_1368819198" r:id="rId39"/>
        </w:object>
      </w: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4</w:t>
        </w:r>
      </w:fldSimple>
      <w:r>
        <w:rPr>
          <w:lang w:val="uk-UA"/>
        </w:rPr>
        <w:t xml:space="preserve"> </w:t>
      </w:r>
      <w:r w:rsidRPr="00AE5D64">
        <w:rPr>
          <w:lang w:val="uk-UA"/>
        </w:rPr>
        <w:t>Розрахунок вагомості параметрі</w:t>
      </w:r>
      <w:proofErr w:type="gramStart"/>
      <w:r w:rsidRPr="00AE5D64">
        <w:rPr>
          <w:lang w:val="uk-UA"/>
        </w:rPr>
        <w:t>в</w:t>
      </w:r>
      <w:proofErr w:type="gramEnd"/>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Перша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Друга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roofErr w:type="spellEnd"/>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proofErr w:type="spellStart"/>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roofErr w:type="spellEnd"/>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0" o:title=""/>
                </v:shape>
                <o:OLEObject Type="Embed" ProgID="Equation.3" ShapeID="_x0000_i1034" DrawAspect="Content" ObjectID="_1368819199" r:id="rId41"/>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42" o:title=""/>
                </v:shape>
                <o:OLEObject Type="Embed" ProgID="Equation.3" ShapeID="_x0000_i1035" DrawAspect="Content" ObjectID="_1368819200" r:id="rId43"/>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40" w:name="id.4d80e6a042d6"/>
            <w:bookmarkEnd w:id="40"/>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41" w:name="id.46555ff7e38a"/>
      <w:bookmarkEnd w:id="41"/>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2" w:name="_Toc294547936"/>
      <w:r>
        <w:br w:type="page"/>
      </w:r>
    </w:p>
    <w:p w:rsidR="005512E0" w:rsidRPr="00F82CE3" w:rsidRDefault="005512E0" w:rsidP="00465A4F">
      <w:pPr>
        <w:pStyle w:val="2"/>
      </w:pPr>
      <w:r w:rsidRPr="00F82CE3">
        <w:lastRenderedPageBreak/>
        <w:t>Аналіз рівня якості варіантів реалізації функцій</w:t>
      </w:r>
      <w:bookmarkEnd w:id="42"/>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5512E0" w:rsidRPr="00F82CE3" w:rsidRDefault="005512E0" w:rsidP="005512E0">
      <w:pPr>
        <w:widowControl w:val="0"/>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2540" w:dyaOrig="540">
          <v:shape id="_x0000_i1036" type="#_x0000_t75" style="width:126.75pt;height:26.85pt" o:ole="">
            <v:imagedata r:id="rId44" o:title=""/>
          </v:shape>
          <o:OLEObject Type="Embed" ProgID="Equation.3" ShapeID="_x0000_i1036" DrawAspect="Content" ObjectID="_1368819201" r:id="rId45"/>
        </w:objec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Pr="00846345">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Pr="00846345">
        <w:rPr>
          <w:noProof/>
          <w:lang w:val="uk-UA"/>
        </w:rPr>
        <w:t>5</w:t>
      </w:r>
      <w:r>
        <w:fldChar w:fldCharType="end"/>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3" w:name="id.4c59ef6b54f7"/>
      <w:bookmarkStart w:id="44" w:name="_Toc294547937"/>
      <w:bookmarkEnd w:id="43"/>
      <w:r>
        <w:br w:type="page"/>
      </w:r>
    </w:p>
    <w:p w:rsidR="005512E0" w:rsidRPr="00F82CE3" w:rsidRDefault="005512E0" w:rsidP="00465A4F">
      <w:pPr>
        <w:pStyle w:val="2"/>
      </w:pPr>
      <w:r w:rsidRPr="00F82CE3">
        <w:lastRenderedPageBreak/>
        <w:t>Економічний аналіз варіантів розробки ПП</w:t>
      </w:r>
      <w:bookmarkEnd w:id="44"/>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45" w:name="id.c5f22a1dd5c4"/>
      <w:bookmarkEnd w:id="45"/>
    </w:p>
    <w:p w:rsidR="005512E0" w:rsidRPr="00F82CE3" w:rsidRDefault="005512E0" w:rsidP="005512E0">
      <w:pPr>
        <w:ind w:firstLine="454"/>
        <w:rPr>
          <w:rFonts w:cs="Times New Roman"/>
          <w:szCs w:val="28"/>
          <w:lang w:val="uk-UA"/>
        </w:rPr>
      </w:pPr>
      <w:bookmarkStart w:id="46" w:name="id.495d36ec0b15"/>
      <w:bookmarkEnd w:id="46"/>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 xml:space="preserve">1. Розробка </w:t>
      </w:r>
      <w:proofErr w:type="spellStart"/>
      <w:r w:rsidRPr="00F82CE3">
        <w:rPr>
          <w:szCs w:val="28"/>
        </w:rPr>
        <w:t>ділогів</w:t>
      </w:r>
      <w:proofErr w:type="spellEnd"/>
      <w:r w:rsidRPr="00F82CE3">
        <w:rPr>
          <w:szCs w:val="28"/>
        </w:rPr>
        <w:t xml:space="preserve">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 xml:space="preserve">=90 людино - днів. Поправочний коефіцієнт, який враховує вид довідкової інформації для першого завдання: </w:t>
      </w:r>
      <w:proofErr w:type="spellStart"/>
      <w:r w:rsidRPr="00F82CE3">
        <w:rPr>
          <w:rFonts w:cs="Times New Roman"/>
          <w:szCs w:val="28"/>
          <w:lang w:val="uk-UA"/>
        </w:rPr>
        <w:t>К</w:t>
      </w:r>
      <w:r w:rsidRPr="00F82CE3">
        <w:rPr>
          <w:rFonts w:cs="Times New Roman"/>
          <w:szCs w:val="28"/>
          <w:vertAlign w:val="subscript"/>
          <w:lang w:val="uk-UA"/>
        </w:rPr>
        <w:t>п</w:t>
      </w:r>
      <w:proofErr w:type="spellEnd"/>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 xml:space="preserve">фіцієнт, який враховує складність контролю вхідної  та  вихідної  інформації  для  всіх  завдань рівний 1: </w:t>
      </w:r>
      <w:proofErr w:type="spellStart"/>
      <w:r w:rsidRPr="00F82CE3">
        <w:rPr>
          <w:rFonts w:cs="Times New Roman"/>
          <w:szCs w:val="28"/>
          <w:lang w:val="uk-UA"/>
        </w:rPr>
        <w:t>К</w:t>
      </w:r>
      <w:r w:rsidRPr="00F82CE3">
        <w:rPr>
          <w:rFonts w:cs="Times New Roman"/>
          <w:szCs w:val="28"/>
          <w:vertAlign w:val="subscript"/>
          <w:lang w:val="uk-UA"/>
        </w:rPr>
        <w:t>ск</w:t>
      </w:r>
      <w:proofErr w:type="spellEnd"/>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 xml:space="preserve">фіцієнта </w:t>
      </w:r>
      <w:proofErr w:type="spellStart"/>
      <w:r w:rsidRPr="00F82CE3">
        <w:rPr>
          <w:rFonts w:cs="Times New Roman"/>
          <w:szCs w:val="28"/>
          <w:lang w:val="uk-UA"/>
        </w:rPr>
        <w:t>К</w:t>
      </w:r>
      <w:r w:rsidRPr="00F82CE3">
        <w:rPr>
          <w:rFonts w:cs="Times New Roman"/>
          <w:szCs w:val="28"/>
          <w:vertAlign w:val="subscript"/>
          <w:lang w:val="uk-UA"/>
        </w:rPr>
        <w:t>ст</w:t>
      </w:r>
      <w:proofErr w:type="spellEnd"/>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5512E0">
      <w:pPr>
        <w:pStyle w:val="af5"/>
        <w:ind w:left="0" w:right="0"/>
        <w:jc w:val="both"/>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p>
    <w:p w:rsidR="005512E0" w:rsidRPr="00F82CE3" w:rsidRDefault="005512E0" w:rsidP="005512E0">
      <w:pPr>
        <w:ind w:firstLine="454"/>
        <w:jc w:val="center"/>
        <w:rPr>
          <w:rFonts w:cs="Times New Roman"/>
          <w:szCs w:val="28"/>
          <w:lang w:val="uk-UA"/>
        </w:rPr>
      </w:pPr>
      <w:r w:rsidRPr="00F82CE3">
        <w:rPr>
          <w:rFonts w:cs="Times New Roman"/>
          <w:position w:val="-24"/>
          <w:szCs w:val="28"/>
          <w:lang w:val="uk-UA"/>
        </w:rPr>
        <w:object w:dxaOrig="2680" w:dyaOrig="620">
          <v:shape id="_x0000_i1037" type="#_x0000_t75" style="width:134.4pt;height:31.15pt" o:ole="" fillcolor="window">
            <v:imagedata r:id="rId46" o:title=""/>
          </v:shape>
          <o:OLEObject Type="Embed" ProgID="Equation.3" ShapeID="_x0000_i1037" DrawAspect="Content" ObjectID="_1368819202" r:id="rId47"/>
        </w:object>
      </w:r>
      <w:r w:rsidRPr="00F82CE3">
        <w:rPr>
          <w:rFonts w:cs="Times New Roman"/>
          <w:szCs w:val="28"/>
          <w:lang w:val="uk-UA"/>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F82CE3" w:rsidRDefault="005512E0" w:rsidP="005512E0">
      <w:pPr>
        <w:pStyle w:val="12"/>
        <w:spacing w:before="0" w:after="0" w:line="360" w:lineRule="auto"/>
        <w:ind w:firstLine="709"/>
        <w:jc w:val="both"/>
        <w:rPr>
          <w:sz w:val="28"/>
          <w:szCs w:val="28"/>
          <w:lang w:val="uk-UA"/>
        </w:rPr>
      </w:pPr>
      <w:r w:rsidRPr="00F82CE3">
        <w:rPr>
          <w:sz w:val="28"/>
          <w:szCs w:val="28"/>
          <w:lang w:val="uk-UA"/>
        </w:rPr>
        <w:t xml:space="preserve">Так як одна ЕОМ обслуговує одного аналітика з окладом 5650 </w:t>
      </w:r>
      <w:proofErr w:type="spellStart"/>
      <w:r w:rsidRPr="00F82CE3">
        <w:rPr>
          <w:sz w:val="28"/>
          <w:szCs w:val="28"/>
          <w:lang w:val="uk-UA"/>
        </w:rPr>
        <w:t>грн</w:t>
      </w:r>
      <w:proofErr w:type="spellEnd"/>
      <w:r w:rsidRPr="00F82CE3">
        <w:rPr>
          <w:sz w:val="28"/>
          <w:szCs w:val="28"/>
          <w:lang w:val="uk-UA"/>
        </w:rPr>
        <w:t>,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Pr="00F82CE3">
        <w:rPr>
          <w:sz w:val="28"/>
          <w:szCs w:val="28"/>
          <w:lang w:val="uk-UA"/>
        </w:rPr>
        <w:t>сті ЕОМ – 8000 грн.</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lastRenderedPageBreak/>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Оскільки в даному випадку всі роботи, які </w:t>
      </w:r>
      <w:proofErr w:type="spellStart"/>
      <w:r w:rsidRPr="00F82CE3">
        <w:rPr>
          <w:sz w:val="28"/>
          <w:szCs w:val="28"/>
          <w:lang w:val="uk-UA"/>
        </w:rPr>
        <w:t>пов</w:t>
      </w:r>
      <w:proofErr w:type="spellEnd"/>
      <w:r w:rsidRPr="00F82CE3">
        <w:rPr>
          <w:sz w:val="28"/>
          <w:szCs w:val="28"/>
          <w:lang w:val="uk-UA"/>
        </w:rPr>
        <w:sym w:font="Symbol" w:char="F0A2"/>
      </w:r>
      <w:proofErr w:type="spellStart"/>
      <w:r w:rsidRPr="00F82CE3">
        <w:rPr>
          <w:sz w:val="28"/>
          <w:szCs w:val="28"/>
          <w:lang w:val="uk-UA"/>
        </w:rPr>
        <w:t>язані</w:t>
      </w:r>
      <w:proofErr w:type="spellEnd"/>
      <w:r w:rsidRPr="00F82CE3">
        <w:rPr>
          <w:sz w:val="28"/>
          <w:szCs w:val="28"/>
          <w:lang w:val="uk-UA"/>
        </w:rPr>
        <w:t xml:space="preserve">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7" w:name="_Toc294547938"/>
      <w:r>
        <w:br w:type="page"/>
      </w:r>
    </w:p>
    <w:p w:rsidR="005512E0" w:rsidRPr="00F82CE3" w:rsidRDefault="005512E0" w:rsidP="00465A4F">
      <w:pPr>
        <w:pStyle w:val="2"/>
      </w:pPr>
      <w:r w:rsidRPr="00F82CE3">
        <w:lastRenderedPageBreak/>
        <w:t>Вибір кращого варіанта ПП техніко-економічного рі</w:t>
      </w:r>
      <w:r w:rsidRPr="00F82CE3">
        <w:t>в</w:t>
      </w:r>
      <w:r w:rsidRPr="00F82CE3">
        <w:t>ня</w:t>
      </w:r>
      <w:bookmarkEnd w:id="47"/>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465A4F">
      <w:pPr>
        <w:pStyle w:val="2"/>
      </w:pPr>
      <w:bookmarkStart w:id="48" w:name="_Toc294547939"/>
      <w:r w:rsidRPr="00F82CE3">
        <w:lastRenderedPageBreak/>
        <w:t>Висновки</w:t>
      </w:r>
      <w:bookmarkEnd w:id="48"/>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465A4F">
      <w:pPr>
        <w:pStyle w:val="1"/>
      </w:pPr>
      <w:bookmarkStart w:id="49" w:name="_Toc294547940"/>
      <w:r w:rsidRPr="00F82CE3">
        <w:lastRenderedPageBreak/>
        <w:t>РОЗДІЛ З ОХОРОНИ ПРАЦІ</w:t>
      </w:r>
      <w:bookmarkEnd w:id="49"/>
    </w:p>
    <w:p w:rsidR="005512E0" w:rsidRPr="00F82CE3" w:rsidRDefault="005512E0" w:rsidP="00465A4F">
      <w:pPr>
        <w:pStyle w:val="2"/>
      </w:pPr>
      <w:bookmarkStart w:id="50" w:name="_Toc294547941"/>
      <w:r w:rsidRPr="00F82CE3">
        <w:t>Вступ</w:t>
      </w:r>
      <w:bookmarkEnd w:id="50"/>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48"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465A4F">
      <w:pPr>
        <w:pStyle w:val="2"/>
      </w:pPr>
      <w:bookmarkStart w:id="51" w:name="_Toc294547942"/>
      <w:r w:rsidRPr="00F82CE3">
        <w:lastRenderedPageBreak/>
        <w:t>Аналіз шкідливих та небезпечних факторів</w:t>
      </w:r>
      <w:bookmarkEnd w:id="51"/>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465A4F">
      <w:pPr>
        <w:pStyle w:val="2"/>
      </w:pPr>
      <w:bookmarkStart w:id="52" w:name="_Toc294547943"/>
      <w:r w:rsidRPr="00F82CE3">
        <w:t>Параметри мікроклімату</w:t>
      </w:r>
      <w:bookmarkEnd w:id="52"/>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pStyle w:val="a5"/>
        <w:spacing w:before="0" w:beforeAutospacing="0" w:after="0" w:afterAutospacing="0" w:line="360" w:lineRule="auto"/>
        <w:rPr>
          <w:sz w:val="28"/>
          <w:szCs w:val="28"/>
          <w:lang w:val="uk-UA"/>
        </w:rPr>
      </w:pPr>
    </w:p>
    <w:p w:rsidR="00C26CC5" w:rsidRDefault="00C26CC5" w:rsidP="00C26CC5">
      <w:pPr>
        <w:pStyle w:val="a6"/>
        <w:keepNext/>
      </w:pPr>
      <w:proofErr w:type="spellStart"/>
      <w:r>
        <w:t>Таблиця</w:t>
      </w:r>
      <w:proofErr w:type="spellEnd"/>
      <w:r>
        <w:t xml:space="preserve">  </w:t>
      </w:r>
      <w:fldSimple w:instr=" STYLEREF 1 \s ">
        <w:r w:rsidR="00846345">
          <w:rPr>
            <w:noProof/>
          </w:rPr>
          <w:t>5</w:t>
        </w:r>
      </w:fldSimple>
      <w:r w:rsidR="00846345">
        <w:t>.</w:t>
      </w:r>
      <w:fldSimple w:instr=" SEQ Таблиця_ \* ARABIC \s 1 ">
        <w:r w:rsidR="00846345">
          <w:rPr>
            <w:noProof/>
          </w:rPr>
          <w:t>1</w:t>
        </w:r>
      </w:fldSimple>
      <w:r>
        <w:rPr>
          <w:lang w:val="uk-UA"/>
        </w:rPr>
        <w:t xml:space="preserve"> </w:t>
      </w:r>
      <w:r w:rsidRPr="00852342">
        <w:rPr>
          <w:lang w:val="uk-UA"/>
        </w:rPr>
        <w:t>Параметри мікроклімату для приміщень, де встано</w:t>
      </w:r>
      <w:r w:rsidRPr="00852342">
        <w:rPr>
          <w:lang w:val="uk-UA"/>
        </w:rPr>
        <w:t>в</w:t>
      </w:r>
      <w:r w:rsidRPr="00852342">
        <w:rPr>
          <w:lang w:val="uk-UA"/>
        </w:rPr>
        <w:t>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465A4F">
      <w:pPr>
        <w:pStyle w:val="3"/>
      </w:pPr>
      <w:bookmarkStart w:id="53" w:name="_Toc294547944"/>
      <w:r w:rsidRPr="00F82CE3">
        <w:t>Освітлення</w:t>
      </w:r>
      <w:bookmarkEnd w:id="53"/>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lastRenderedPageBreak/>
        <w:t>ти не нижчою 1,5%, а при зоровій роботі середньої точності (якнайменший розмір об'єкту розрізнення 0,5 - 1,0 мм) КЕО повинен бути не нижчим 1,0%. 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465A4F">
      <w:pPr>
        <w:pStyle w:val="3"/>
      </w:pPr>
      <w:bookmarkStart w:id="54" w:name="_Toc294547945"/>
      <w:r w:rsidRPr="00F82CE3">
        <w:t>Шум і вібрація</w:t>
      </w:r>
      <w:bookmarkEnd w:id="54"/>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465A4F">
      <w:pPr>
        <w:pStyle w:val="3"/>
      </w:pPr>
      <w:bookmarkStart w:id="55" w:name="_Toc294547946"/>
      <w:r w:rsidRPr="00F82CE3">
        <w:lastRenderedPageBreak/>
        <w:t>Електромагнітне і іонізуюче випромінювання</w:t>
      </w:r>
      <w:bookmarkEnd w:id="55"/>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На електронно-променевій трубці є потенціал близько 20 000 вольт (в 100 разів вище напруги в мережі). Цей потенціал створюється між екраном 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465A4F">
      <w:pPr>
        <w:pStyle w:val="3"/>
      </w:pPr>
      <w:bookmarkStart w:id="56" w:name="_Toc294547947"/>
      <w:r w:rsidRPr="00F82CE3">
        <w:t>Ергономічні вимоги до робочого місця</w:t>
      </w:r>
      <w:bookmarkEnd w:id="56"/>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lastRenderedPageBreak/>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lastRenderedPageBreak/>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465A4F">
      <w:pPr>
        <w:pStyle w:val="2"/>
      </w:pPr>
      <w:bookmarkStart w:id="57" w:name="_Toc294547948"/>
      <w:r w:rsidRPr="00F82CE3">
        <w:t>Правила пожежної безпеки</w:t>
      </w:r>
      <w:bookmarkEnd w:id="57"/>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lastRenderedPageBreak/>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5512E0" w:rsidRPr="00F82CE3" w:rsidRDefault="005512E0" w:rsidP="00465A4F">
      <w:pPr>
        <w:pStyle w:val="3"/>
        <w:rPr>
          <w:rFonts w:eastAsia="Times New Roman"/>
          <w:lang w:eastAsia="uk-UA"/>
        </w:rPr>
      </w:pPr>
      <w:bookmarkStart w:id="58" w:name="_Toc294547949"/>
      <w:r w:rsidRPr="00F82CE3">
        <w:t>Категорії приміщень за вибухопожежною та поже</w:t>
      </w:r>
      <w:r w:rsidRPr="00F82CE3">
        <w:t>ж</w:t>
      </w:r>
      <w:r w:rsidR="007716F2" w:rsidRPr="00F82CE3">
        <w:t>ною безпекою</w:t>
      </w:r>
      <w:bookmarkEnd w:id="58"/>
    </w:p>
    <w:p w:rsidR="005512E0" w:rsidRPr="00F82CE3" w:rsidRDefault="005512E0" w:rsidP="005512E0">
      <w:pPr>
        <w:pStyle w:val="a4"/>
        <w:ind w:left="0"/>
        <w:rPr>
          <w:rFonts w:cs="Times New Roman"/>
          <w:szCs w:val="28"/>
          <w:lang w:val="uk-UA"/>
        </w:rPr>
      </w:pPr>
      <w:r w:rsidRPr="00F82CE3">
        <w:rPr>
          <w:rFonts w:cs="Times New Roman"/>
          <w:szCs w:val="28"/>
          <w:lang w:val="uk-UA"/>
        </w:rPr>
        <w:t xml:space="preserve">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w:t>
      </w:r>
      <w:proofErr w:type="spellStart"/>
      <w:r w:rsidRPr="00F82CE3">
        <w:rPr>
          <w:rFonts w:cs="Times New Roman"/>
          <w:szCs w:val="28"/>
          <w:lang w:val="uk-UA"/>
        </w:rPr>
        <w:t>важкозгораємі</w:t>
      </w:r>
      <w:proofErr w:type="spellEnd"/>
      <w:r w:rsidRPr="00F82CE3">
        <w:rPr>
          <w:rFonts w:cs="Times New Roman"/>
          <w:szCs w:val="28"/>
          <w:lang w:val="uk-UA"/>
        </w:rPr>
        <w:t xml:space="preserve"> речовини (сейфи, різне обладнання і т.д.), які при взаємодії з вогнем можуть горіти без вибуху.</w:t>
      </w:r>
    </w:p>
    <w:p w:rsidR="005512E0" w:rsidRPr="00F82CE3" w:rsidRDefault="005512E0" w:rsidP="00465A4F">
      <w:pPr>
        <w:pStyle w:val="3"/>
      </w:pPr>
      <w:bookmarkStart w:id="59" w:name="_Toc294547950"/>
      <w:r w:rsidRPr="00F82CE3">
        <w:t>Класи пожежі, пожежна сигналізація</w:t>
      </w:r>
      <w:bookmarkEnd w:id="59"/>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525C1E" w:rsidRPr="00846345" w:rsidRDefault="005512E0" w:rsidP="00846345">
      <w:pPr>
        <w:pStyle w:val="a4"/>
        <w:ind w:left="0"/>
        <w:rPr>
          <w:rFonts w:eastAsia="Times New Roman" w:cs="Times New Roman"/>
          <w:bCs/>
          <w:szCs w:val="28"/>
          <w:lang w:val="uk-UA" w:eastAsia="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8C31A8" w:rsidRPr="00F82CE3" w:rsidRDefault="00390DCC" w:rsidP="00465A4F">
      <w:pPr>
        <w:pStyle w:val="5"/>
      </w:pPr>
      <w:bookmarkStart w:id="60" w:name="_Toc294547951"/>
      <w:r w:rsidRPr="00F82CE3">
        <w:lastRenderedPageBreak/>
        <w:t>С</w:t>
      </w:r>
      <w:r w:rsidR="007B2738" w:rsidRPr="00F82CE3">
        <w:t>ПИСОК ВИКОРИСТАНОЇ ЛІТЕРАТУРИ</w:t>
      </w:r>
      <w:bookmarkEnd w:id="60"/>
    </w:p>
    <w:p w:rsidR="00390DCC" w:rsidRPr="00F82CE3" w:rsidRDefault="0093572F" w:rsidP="0093572F">
      <w:pPr>
        <w:tabs>
          <w:tab w:val="left" w:pos="2009"/>
        </w:tabs>
        <w:rPr>
          <w:lang w:val="uk-UA" w:eastAsia="ru-RU"/>
        </w:rPr>
      </w:pPr>
      <w:r w:rsidRPr="00F82CE3">
        <w:rPr>
          <w:lang w:val="uk-UA" w:eastAsia="ru-RU"/>
        </w:rPr>
        <w:tab/>
      </w:r>
    </w:p>
    <w:p w:rsidR="00390DCC" w:rsidRPr="00F82CE3" w:rsidRDefault="00390DCC"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9126 Software </w:t>
      </w:r>
      <w:proofErr w:type="spellStart"/>
      <w:r w:rsidRPr="00F82CE3">
        <w:rPr>
          <w:rFonts w:eastAsia="Times New Roman" w:cs="Times New Roman"/>
          <w:szCs w:val="28"/>
          <w:shd w:val="clear" w:color="auto" w:fill="FFFFFF"/>
          <w:lang w:val="uk-UA" w:eastAsia="ru-RU"/>
        </w:rPr>
        <w:t>engineering</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Product</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quality</w:t>
      </w:r>
      <w:proofErr w:type="spellEnd"/>
      <w:r w:rsidR="00E05EBD" w:rsidRPr="00F82CE3">
        <w:rPr>
          <w:rFonts w:eastAsia="Times New Roman" w:cs="Times New Roman"/>
          <w:szCs w:val="28"/>
          <w:shd w:val="clear" w:color="auto" w:fill="FFFFFF"/>
          <w:lang w:val="uk-UA" w:eastAsia="ru-RU"/>
        </w:rPr>
        <w:t xml:space="preserve">. — </w:t>
      </w:r>
      <w:proofErr w:type="spellStart"/>
      <w:r w:rsidR="00E05EBD" w:rsidRPr="00F82CE3">
        <w:rPr>
          <w:rFonts w:eastAsia="Times New Roman" w:cs="Times New Roman"/>
          <w:szCs w:val="28"/>
          <w:shd w:val="clear" w:color="auto" w:fill="FFFFFF"/>
          <w:lang w:val="uk-UA" w:eastAsia="ru-RU"/>
        </w:rPr>
        <w:t>International</w:t>
      </w:r>
      <w:proofErr w:type="spellEnd"/>
      <w:r w:rsidR="00E05EBD" w:rsidRPr="00F82CE3">
        <w:rPr>
          <w:rFonts w:eastAsia="Times New Roman" w:cs="Times New Roman"/>
          <w:szCs w:val="28"/>
          <w:shd w:val="clear" w:color="auto" w:fill="FFFFFF"/>
          <w:lang w:val="uk-UA" w:eastAsia="ru-RU"/>
        </w:rPr>
        <w:t xml:space="preserve"> </w:t>
      </w:r>
      <w:r w:rsidR="00E05EBD" w:rsidRPr="00F82CE3">
        <w:rPr>
          <w:rFonts w:eastAsia="Times New Roman" w:cs="Times New Roman"/>
          <w:szCs w:val="28"/>
          <w:shd w:val="clear" w:color="auto" w:fill="FFFFFF"/>
          <w:lang w:val="uk-UA" w:eastAsia="ru-RU"/>
        </w:rPr>
        <w:t>S</w:t>
      </w:r>
      <w:r w:rsidR="00E05EBD" w:rsidRPr="00F82CE3">
        <w:rPr>
          <w:rFonts w:eastAsia="Times New Roman" w:cs="Times New Roman"/>
          <w:szCs w:val="28"/>
          <w:shd w:val="clear" w:color="auto" w:fill="FFFFFF"/>
          <w:lang w:val="uk-UA" w:eastAsia="ru-RU"/>
        </w:rPr>
        <w:t xml:space="preserve">tandard . —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xml:space="preserve"> . — 34 p</w:t>
      </w:r>
    </w:p>
    <w:p w:rsidR="00623FC9" w:rsidRPr="00F82CE3" w:rsidRDefault="00E05EBD"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25010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engineering</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Requirements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Evaluation</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SQuaRE</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w:t>
      </w:r>
      <w:r w:rsidR="00623FC9" w:rsidRPr="00F82CE3">
        <w:rPr>
          <w:rFonts w:eastAsia="Times New Roman" w:cs="Times New Roman"/>
          <w:szCs w:val="28"/>
          <w:shd w:val="clear" w:color="auto" w:fill="FFFFFF"/>
          <w:lang w:val="uk-UA" w:eastAsia="ru-RU"/>
        </w:rPr>
        <w:t>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models</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International</w:t>
      </w:r>
      <w:proofErr w:type="spellEnd"/>
      <w:r w:rsidRPr="00F82CE3">
        <w:rPr>
          <w:rFonts w:eastAsia="Times New Roman" w:cs="Times New Roman"/>
          <w:szCs w:val="28"/>
          <w:shd w:val="clear" w:color="auto" w:fill="FFFFFF"/>
          <w:lang w:val="uk-UA" w:eastAsia="ru-RU"/>
        </w:rPr>
        <w:t xml:space="preserve"> Standard . — 2011 . — 34 p</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Тестування програмного забезпечення // </w:t>
      </w:r>
      <w:proofErr w:type="spellStart"/>
      <w:r w:rsidRPr="00F82CE3">
        <w:rPr>
          <w:rFonts w:eastAsia="Times New Roman" w:cs="Times New Roman"/>
          <w:szCs w:val="28"/>
          <w:shd w:val="clear" w:color="auto" w:fill="FFFFFF"/>
          <w:lang w:val="uk-UA" w:eastAsia="ru-RU"/>
        </w:rPr>
        <w:t>Вікіпедія</w:t>
      </w:r>
      <w:proofErr w:type="spellEnd"/>
      <w:r w:rsidRPr="00F82CE3">
        <w:rPr>
          <w:rFonts w:eastAsia="Times New Roman" w:cs="Times New Roman"/>
          <w:szCs w:val="28"/>
          <w:shd w:val="clear" w:color="auto" w:fill="FFFFFF"/>
          <w:lang w:val="uk-UA" w:eastAsia="ru-RU"/>
        </w:rPr>
        <w:t xml:space="preserve"> — вільна енцикл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педія. – http://www.uk.wikipedia.org/wiki/Тестування_програмного_забезпечення</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Википедия</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свободная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энциклопедия</w:t>
      </w:r>
      <w:proofErr w:type="spellEnd"/>
      <w:r w:rsidRPr="00F82CE3">
        <w:rPr>
          <w:rFonts w:eastAsia="Times New Roman" w:cs="Times New Roman"/>
          <w:szCs w:val="28"/>
          <w:shd w:val="clear" w:color="auto" w:fill="FFFFFF"/>
          <w:lang w:val="uk-UA" w:eastAsia="ru-RU"/>
        </w:rPr>
        <w:t xml:space="preserve"> . – http://www.ru.wikipedia.org/wiki/Регрессионное_тестирование</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цели</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задачи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условия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применения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кла</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сификация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тестов</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методов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отбора</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Интернет-Университет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Инфо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мационных</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Технологий</w:t>
      </w:r>
      <w:proofErr w:type="spellEnd"/>
      <w:r w:rsidRPr="00F82CE3">
        <w:rPr>
          <w:rFonts w:eastAsia="Times New Roman" w:cs="Times New Roman"/>
          <w:szCs w:val="28"/>
          <w:shd w:val="clear" w:color="auto" w:fill="FFFFFF"/>
          <w:lang w:val="uk-UA" w:eastAsia="ru-RU"/>
        </w:rPr>
        <w:t xml:space="preserve"> .- http://www.intuit.ru/department/se/testing/11/testing_11.html</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Лайза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Криспин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Джанет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Грегори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Гибкое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практическое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руководство</w:t>
      </w:r>
      <w:proofErr w:type="spellEnd"/>
      <w:r w:rsidRPr="00F82CE3">
        <w:rPr>
          <w:rFonts w:eastAsia="Times New Roman" w:cs="Times New Roman"/>
          <w:szCs w:val="28"/>
          <w:shd w:val="clear" w:color="auto" w:fill="FFFFFF"/>
          <w:lang w:val="uk-UA" w:eastAsia="ru-RU"/>
        </w:rPr>
        <w:t xml:space="preserve"> для </w:t>
      </w:r>
      <w:proofErr w:type="spellStart"/>
      <w:r w:rsidRPr="00F82CE3">
        <w:rPr>
          <w:rFonts w:eastAsia="Times New Roman" w:cs="Times New Roman"/>
          <w:szCs w:val="28"/>
          <w:shd w:val="clear" w:color="auto" w:fill="FFFFFF"/>
          <w:lang w:val="uk-UA" w:eastAsia="ru-RU"/>
        </w:rPr>
        <w:t>тестировщиков</w:t>
      </w:r>
      <w:proofErr w:type="spellEnd"/>
      <w:r w:rsidRPr="00F82CE3">
        <w:rPr>
          <w:rFonts w:eastAsia="Times New Roman" w:cs="Times New Roman"/>
          <w:szCs w:val="28"/>
          <w:shd w:val="clear" w:color="auto" w:fill="FFFFFF"/>
          <w:lang w:val="uk-UA" w:eastAsia="ru-RU"/>
        </w:rPr>
        <w:t xml:space="preserve"> ПО и </w:t>
      </w:r>
      <w:proofErr w:type="spellStart"/>
      <w:r w:rsidRPr="00F82CE3">
        <w:rPr>
          <w:rFonts w:eastAsia="Times New Roman" w:cs="Times New Roman"/>
          <w:szCs w:val="28"/>
          <w:shd w:val="clear" w:color="auto" w:fill="FFFFFF"/>
          <w:lang w:val="uk-UA" w:eastAsia="ru-RU"/>
        </w:rPr>
        <w:t>гибких</w:t>
      </w:r>
      <w:proofErr w:type="spellEnd"/>
      <w:r w:rsidRPr="00F82CE3">
        <w:rPr>
          <w:rFonts w:eastAsia="Times New Roman" w:cs="Times New Roman"/>
          <w:szCs w:val="28"/>
          <w:shd w:val="clear" w:color="auto" w:fill="FFFFFF"/>
          <w:lang w:val="uk-UA" w:eastAsia="ru-RU"/>
        </w:rPr>
        <w:t xml:space="preserve"> команд =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xml:space="preserve">: A </w:t>
      </w:r>
      <w:proofErr w:type="spellStart"/>
      <w:r w:rsidRPr="00F82CE3">
        <w:rPr>
          <w:rFonts w:eastAsia="Times New Roman" w:cs="Times New Roman"/>
          <w:szCs w:val="28"/>
          <w:shd w:val="clear" w:color="auto" w:fill="FFFFFF"/>
          <w:lang w:val="uk-UA" w:eastAsia="ru-RU"/>
        </w:rPr>
        <w:t>Practical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Guide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for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Testers</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and</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Teams</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xml:space="preserve">», 2010. — 464 с. </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Канер</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Кем</w:t>
      </w:r>
      <w:proofErr w:type="spellEnd"/>
      <w:r w:rsidRPr="00F82CE3">
        <w:rPr>
          <w:rFonts w:eastAsia="Times New Roman" w:cs="Times New Roman"/>
          <w:szCs w:val="28"/>
          <w:shd w:val="clear" w:color="auto" w:fill="FFFFFF"/>
          <w:lang w:val="uk-UA" w:eastAsia="ru-RU"/>
        </w:rPr>
        <w:t xml:space="preserve">, Фолк Джек, </w:t>
      </w:r>
      <w:proofErr w:type="spellStart"/>
      <w:r w:rsidRPr="00F82CE3">
        <w:rPr>
          <w:rFonts w:eastAsia="Times New Roman" w:cs="Times New Roman"/>
          <w:szCs w:val="28"/>
          <w:shd w:val="clear" w:color="auto" w:fill="FFFFFF"/>
          <w:lang w:val="uk-UA" w:eastAsia="ru-RU"/>
        </w:rPr>
        <w:t>Нгуен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Енг</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Кек</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программного</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обеспечения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Фундаментальные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концепции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менеджмента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бизнес-приложений</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Киев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ДиаСофт</w:t>
      </w:r>
      <w:proofErr w:type="spellEnd"/>
      <w:r w:rsidRPr="00F82CE3">
        <w:rPr>
          <w:rFonts w:eastAsia="Times New Roman" w:cs="Times New Roman"/>
          <w:szCs w:val="28"/>
          <w:shd w:val="clear" w:color="auto" w:fill="FFFFFF"/>
          <w:lang w:val="uk-UA" w:eastAsia="ru-RU"/>
        </w:rPr>
        <w:t>, 2001. — 544 с.</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Калбертсон</w:t>
      </w:r>
      <w:proofErr w:type="spellEnd"/>
      <w:r w:rsidRPr="00F82CE3">
        <w:rPr>
          <w:rFonts w:eastAsia="Times New Roman" w:cs="Times New Roman"/>
          <w:szCs w:val="28"/>
          <w:shd w:val="clear" w:color="auto" w:fill="FFFFFF"/>
          <w:lang w:val="uk-UA" w:eastAsia="ru-RU"/>
        </w:rPr>
        <w:t xml:space="preserve"> Роберт, Браун Крис, </w:t>
      </w:r>
      <w:proofErr w:type="spellStart"/>
      <w:r w:rsidRPr="00F82CE3">
        <w:rPr>
          <w:rFonts w:eastAsia="Times New Roman" w:cs="Times New Roman"/>
          <w:szCs w:val="28"/>
          <w:shd w:val="clear" w:color="auto" w:fill="FFFFFF"/>
          <w:lang w:val="uk-UA" w:eastAsia="ru-RU"/>
        </w:rPr>
        <w:t>Кобб</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Гэри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Быстрое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2002. — 374 с.</w:t>
      </w:r>
    </w:p>
    <w:sectPr w:rsidR="00623FC9" w:rsidRPr="00F82CE3" w:rsidSect="00430DC8">
      <w:footerReference w:type="default" r:id="rId4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433" w:rsidRDefault="004D6433" w:rsidP="00430DC8">
      <w:pPr>
        <w:spacing w:line="240" w:lineRule="auto"/>
      </w:pPr>
      <w:r>
        <w:separator/>
      </w:r>
    </w:p>
  </w:endnote>
  <w:endnote w:type="continuationSeparator" w:id="0">
    <w:p w:rsidR="004D6433" w:rsidRDefault="004D6433"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748802"/>
      <w:docPartObj>
        <w:docPartGallery w:val="Page Numbers (Bottom of Page)"/>
        <w:docPartUnique/>
      </w:docPartObj>
    </w:sdtPr>
    <w:sdtEndPr>
      <w:rPr>
        <w:noProof/>
      </w:rPr>
    </w:sdtEndPr>
    <w:sdtContent>
      <w:p w:rsidR="00846345" w:rsidRDefault="00846345">
        <w:pPr>
          <w:pStyle w:val="ac"/>
          <w:jc w:val="center"/>
        </w:pPr>
        <w:r>
          <w:fldChar w:fldCharType="begin"/>
        </w:r>
        <w:r>
          <w:instrText xml:space="preserve"> PAGE   \* MERGEFORMAT </w:instrText>
        </w:r>
        <w:r>
          <w:fldChar w:fldCharType="separate"/>
        </w:r>
        <w:r w:rsidR="00062973">
          <w:rPr>
            <w:noProof/>
          </w:rPr>
          <w:t>24</w:t>
        </w:r>
        <w:r>
          <w:rPr>
            <w:noProof/>
          </w:rPr>
          <w:fldChar w:fldCharType="end"/>
        </w:r>
      </w:p>
    </w:sdtContent>
  </w:sdt>
  <w:p w:rsidR="00846345" w:rsidRDefault="0084634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433" w:rsidRDefault="004D6433" w:rsidP="00430DC8">
      <w:pPr>
        <w:spacing w:line="240" w:lineRule="auto"/>
      </w:pPr>
      <w:r>
        <w:separator/>
      </w:r>
    </w:p>
  </w:footnote>
  <w:footnote w:type="continuationSeparator" w:id="0">
    <w:p w:rsidR="004D6433" w:rsidRDefault="004D6433" w:rsidP="00430D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6CD2527E"/>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5">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9">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6">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27">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1"/>
  </w:num>
  <w:num w:numId="3">
    <w:abstractNumId w:val="7"/>
  </w:num>
  <w:num w:numId="4">
    <w:abstractNumId w:val="17"/>
  </w:num>
  <w:num w:numId="5">
    <w:abstractNumId w:val="13"/>
  </w:num>
  <w:num w:numId="6">
    <w:abstractNumId w:val="5"/>
  </w:num>
  <w:num w:numId="7">
    <w:abstractNumId w:val="11"/>
  </w:num>
  <w:num w:numId="8">
    <w:abstractNumId w:val="19"/>
  </w:num>
  <w:num w:numId="9">
    <w:abstractNumId w:val="24"/>
  </w:num>
  <w:num w:numId="10">
    <w:abstractNumId w:val="25"/>
  </w:num>
  <w:num w:numId="11">
    <w:abstractNumId w:val="3"/>
  </w:num>
  <w:num w:numId="12">
    <w:abstractNumId w:val="23"/>
  </w:num>
  <w:num w:numId="13">
    <w:abstractNumId w:val="20"/>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
  </w:num>
  <w:num w:numId="19">
    <w:abstractNumId w:val="2"/>
  </w:num>
  <w:num w:numId="20">
    <w:abstractNumId w:val="18"/>
  </w:num>
  <w:num w:numId="21">
    <w:abstractNumId w:val="9"/>
  </w:num>
  <w:num w:numId="22">
    <w:abstractNumId w:val="22"/>
  </w:num>
  <w:num w:numId="23">
    <w:abstractNumId w:val="26"/>
  </w:num>
  <w:num w:numId="24">
    <w:abstractNumId w:val="15"/>
  </w:num>
  <w:num w:numId="25">
    <w:abstractNumId w:val="12"/>
  </w:num>
  <w:num w:numId="26">
    <w:abstractNumId w:val="10"/>
  </w:num>
  <w:num w:numId="27">
    <w:abstractNumId w:val="4"/>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62973"/>
    <w:rsid w:val="000C7D1D"/>
    <w:rsid w:val="0017782A"/>
    <w:rsid w:val="00183C8A"/>
    <w:rsid w:val="001C6EA3"/>
    <w:rsid w:val="00273FB0"/>
    <w:rsid w:val="002B3C54"/>
    <w:rsid w:val="002F6A6F"/>
    <w:rsid w:val="00303377"/>
    <w:rsid w:val="00333803"/>
    <w:rsid w:val="00367C2C"/>
    <w:rsid w:val="00390DCC"/>
    <w:rsid w:val="003B491D"/>
    <w:rsid w:val="003F18B0"/>
    <w:rsid w:val="003F46D0"/>
    <w:rsid w:val="003F506D"/>
    <w:rsid w:val="00427F51"/>
    <w:rsid w:val="00430DC8"/>
    <w:rsid w:val="004655FC"/>
    <w:rsid w:val="00465A4F"/>
    <w:rsid w:val="004D32D5"/>
    <w:rsid w:val="004D3F70"/>
    <w:rsid w:val="004D6433"/>
    <w:rsid w:val="00507BBE"/>
    <w:rsid w:val="00525C1E"/>
    <w:rsid w:val="00530E4B"/>
    <w:rsid w:val="005359B8"/>
    <w:rsid w:val="005512E0"/>
    <w:rsid w:val="00595104"/>
    <w:rsid w:val="005D0CB5"/>
    <w:rsid w:val="005E7C48"/>
    <w:rsid w:val="00612D3E"/>
    <w:rsid w:val="00613CDB"/>
    <w:rsid w:val="00623FC9"/>
    <w:rsid w:val="00637D11"/>
    <w:rsid w:val="00647C67"/>
    <w:rsid w:val="00694718"/>
    <w:rsid w:val="00705AA3"/>
    <w:rsid w:val="00705C41"/>
    <w:rsid w:val="00741F6F"/>
    <w:rsid w:val="007716F2"/>
    <w:rsid w:val="007B2738"/>
    <w:rsid w:val="007E2FF7"/>
    <w:rsid w:val="00822EAA"/>
    <w:rsid w:val="00845495"/>
    <w:rsid w:val="00846345"/>
    <w:rsid w:val="00872D79"/>
    <w:rsid w:val="008C31A8"/>
    <w:rsid w:val="008F1D72"/>
    <w:rsid w:val="0093572F"/>
    <w:rsid w:val="009B4AD0"/>
    <w:rsid w:val="009C223A"/>
    <w:rsid w:val="009C4834"/>
    <w:rsid w:val="00A62C29"/>
    <w:rsid w:val="00A8612A"/>
    <w:rsid w:val="00AC4D1B"/>
    <w:rsid w:val="00AC64CD"/>
    <w:rsid w:val="00AD161E"/>
    <w:rsid w:val="00B27DEE"/>
    <w:rsid w:val="00B9786C"/>
    <w:rsid w:val="00BB14B3"/>
    <w:rsid w:val="00BE2810"/>
    <w:rsid w:val="00C26CC5"/>
    <w:rsid w:val="00C40E28"/>
    <w:rsid w:val="00CA3A83"/>
    <w:rsid w:val="00CB2B4C"/>
    <w:rsid w:val="00CD1DC0"/>
    <w:rsid w:val="00D102A9"/>
    <w:rsid w:val="00D22C4C"/>
    <w:rsid w:val="00D34C72"/>
    <w:rsid w:val="00D40109"/>
    <w:rsid w:val="00DB30AA"/>
    <w:rsid w:val="00DE684A"/>
    <w:rsid w:val="00DF2893"/>
    <w:rsid w:val="00E05EBD"/>
    <w:rsid w:val="00E5175E"/>
    <w:rsid w:val="00F02182"/>
    <w:rsid w:val="00F0276D"/>
    <w:rsid w:val="00F03215"/>
    <w:rsid w:val="00F36FF3"/>
    <w:rsid w:val="00F82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465A4F"/>
    <w:pPr>
      <w:keepNext/>
      <w:keepLines/>
      <w:numPr>
        <w:numId w:val="11"/>
      </w:numPr>
      <w:spacing w:before="480" w:after="480" w:line="360" w:lineRule="auto"/>
      <w:ind w:left="1066" w:hanging="357"/>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465A4F"/>
    <w:pPr>
      <w:numPr>
        <w:ilvl w:val="1"/>
      </w:numPr>
      <w:ind w:left="1219"/>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1"/>
      </w:numPr>
      <w:spacing w:before="480" w:after="480"/>
      <w:ind w:left="1429"/>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465A4F"/>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465A4F"/>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465A4F"/>
    <w:pPr>
      <w:keepNext/>
      <w:keepLines/>
      <w:numPr>
        <w:numId w:val="11"/>
      </w:numPr>
      <w:spacing w:before="480" w:after="480" w:line="360" w:lineRule="auto"/>
      <w:ind w:left="1066" w:hanging="357"/>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465A4F"/>
    <w:pPr>
      <w:numPr>
        <w:ilvl w:val="1"/>
      </w:numPr>
      <w:ind w:left="1219"/>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1"/>
      </w:numPr>
      <w:spacing w:before="480" w:after="480"/>
      <w:ind w:left="1429"/>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465A4F"/>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465A4F"/>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2.wmf"/><Relationship Id="rId39" Type="http://schemas.openxmlformats.org/officeDocument/2006/relationships/oleObject" Target="embeddings/oleObject10.bin"/><Relationship Id="rId21" Type="http://schemas.openxmlformats.org/officeDocument/2006/relationships/oleObject" Target="embeddings/oleObject1.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4.bin"/><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5.bin"/><Relationship Id="rId11" Type="http://schemas.openxmlformats.org/officeDocument/2006/relationships/image" Target="media/image1.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9.bin"/><Relationship Id="rId40" Type="http://schemas.openxmlformats.org/officeDocument/2006/relationships/image" Target="media/image19.wmf"/><Relationship Id="rId45"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footer" Target="footer1.xml"/><Relationship Id="rId10" Type="http://schemas.openxmlformats.org/officeDocument/2006/relationships/hyperlink" Target="http://uk.wikipedia.org/wiki/%D0%9A%D0%BE%D0%BC%D0%BF%27%D1%8E%D1%82%D0%B5%D1%80%D0%BD%D0%B0_%D0%BF%D1%80%D0%BE%D0%B3%D1%80%D0%B0%D0%BC%D0%B0" TargetMode="External"/><Relationship Id="rId19" Type="http://schemas.openxmlformats.org/officeDocument/2006/relationships/chart" Target="charts/chart1.xml"/><Relationship Id="rId31" Type="http://schemas.openxmlformats.org/officeDocument/2006/relationships/oleObject" Target="embeddings/oleObject6.bin"/><Relationship Id="rId44" Type="http://schemas.openxmlformats.org/officeDocument/2006/relationships/image" Target="media/image21.wmf"/><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hyperlink" Target="http://www.kavkazcenter.com/ukr/content/2011/05/09/18767.shtml"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196843008"/>
        <c:axId val="195114624"/>
      </c:lineChart>
      <c:catAx>
        <c:axId val="196843008"/>
        <c:scaling>
          <c:orientation val="minMax"/>
        </c:scaling>
        <c:delete val="0"/>
        <c:axPos val="b"/>
        <c:numFmt formatCode="General" sourceLinked="1"/>
        <c:majorTickMark val="out"/>
        <c:minorTickMark val="none"/>
        <c:tickLblPos val="nextTo"/>
        <c:crossAx val="195114624"/>
        <c:crosses val="autoZero"/>
        <c:auto val="1"/>
        <c:lblAlgn val="ctr"/>
        <c:lblOffset val="100"/>
        <c:noMultiLvlLbl val="0"/>
      </c:catAx>
      <c:valAx>
        <c:axId val="195114624"/>
        <c:scaling>
          <c:orientation val="minMax"/>
        </c:scaling>
        <c:delete val="0"/>
        <c:axPos val="l"/>
        <c:majorGridlines/>
        <c:numFmt formatCode="General" sourceLinked="1"/>
        <c:majorTickMark val="out"/>
        <c:minorTickMark val="none"/>
        <c:tickLblPos val="nextTo"/>
        <c:crossAx val="196843008"/>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5638F-1C24-4CC7-B098-A361E753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62</Pages>
  <Words>10012</Words>
  <Characters>57072</Characters>
  <Application>Microsoft Office Word</Application>
  <DocSecurity>0</DocSecurity>
  <Lines>475</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8</cp:revision>
  <dcterms:created xsi:type="dcterms:W3CDTF">2011-05-29T14:26:00Z</dcterms:created>
  <dcterms:modified xsi:type="dcterms:W3CDTF">2011-06-05T19:47:00Z</dcterms:modified>
</cp:coreProperties>
</file>