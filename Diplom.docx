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32D5" w:rsidRPr="000116AE" w:rsidRDefault="001F49B0" w:rsidP="000116AE">
      <w:pPr>
        <w:spacing w:before="480" w:after="480"/>
        <w:jc w:val="center"/>
        <w:rPr>
          <w:rStyle w:val="apple-style-span"/>
          <w:rFonts w:cs="Times New Roman"/>
          <w:b/>
          <w:sz w:val="36"/>
          <w:szCs w:val="36"/>
          <w:lang w:val="en-US"/>
        </w:rPr>
      </w:pPr>
      <w:r w:rsidRPr="000116AE">
        <w:rPr>
          <w:rStyle w:val="apple-style-span"/>
          <w:rFonts w:cs="Times New Roman"/>
          <w:b/>
          <w:sz w:val="36"/>
          <w:szCs w:val="36"/>
          <w:lang w:val="en-US"/>
        </w:rPr>
        <w:t>РЕФЕРАТ</w:t>
      </w:r>
    </w:p>
    <w:p w:rsidR="008D394E" w:rsidRPr="008D394E" w:rsidRDefault="008D394E" w:rsidP="008D394E">
      <w:pPr>
        <w:rPr>
          <w:lang w:val="uk-UA" w:eastAsia="uk-UA"/>
        </w:rPr>
      </w:pPr>
      <w:r w:rsidRPr="008D394E">
        <w:rPr>
          <w:lang w:val="uk-UA" w:eastAsia="uk-UA"/>
        </w:rPr>
        <w:t xml:space="preserve">Пояснювальна записка до дипломної роботи містить </w:t>
      </w:r>
      <w:r w:rsidR="00362863">
        <w:rPr>
          <w:lang w:val="uk-UA"/>
        </w:rPr>
        <w:t>1</w:t>
      </w:r>
      <w:r w:rsidR="008E4BB3">
        <w:rPr>
          <w:lang w:val="uk-UA"/>
        </w:rPr>
        <w:t>0</w:t>
      </w:r>
      <w:r w:rsidR="00C24340" w:rsidRPr="0088691A">
        <w:t>1</w:t>
      </w:r>
      <w:r w:rsidRPr="008D394E">
        <w:rPr>
          <w:lang w:val="uk-UA"/>
        </w:rPr>
        <w:t xml:space="preserve"> листів, </w:t>
      </w:r>
      <w:r w:rsidR="008E4BB3">
        <w:rPr>
          <w:lang w:val="uk-UA"/>
        </w:rPr>
        <w:t>1</w:t>
      </w:r>
      <w:r w:rsidR="008E4BB3" w:rsidRPr="008E4BB3">
        <w:t>4</w:t>
      </w:r>
      <w:r w:rsidRPr="008D394E">
        <w:rPr>
          <w:lang w:val="uk-UA"/>
        </w:rPr>
        <w:t xml:space="preserve"> ілюс</w:t>
      </w:r>
      <w:r w:rsidRPr="008D394E">
        <w:rPr>
          <w:lang w:val="uk-UA"/>
        </w:rPr>
        <w:t>т</w:t>
      </w:r>
      <w:r w:rsidRPr="008D394E">
        <w:rPr>
          <w:lang w:val="uk-UA"/>
        </w:rPr>
        <w:t xml:space="preserve">рацій, </w:t>
      </w:r>
      <w:r w:rsidR="008E4BB3">
        <w:rPr>
          <w:lang w:val="uk-UA"/>
        </w:rPr>
        <w:t>5</w:t>
      </w:r>
      <w:r w:rsidRPr="008D394E">
        <w:rPr>
          <w:lang w:val="uk-UA"/>
        </w:rPr>
        <w:t xml:space="preserve"> таблиц</w:t>
      </w:r>
      <w:r w:rsidR="00AA105D">
        <w:rPr>
          <w:lang w:val="uk-UA"/>
        </w:rPr>
        <w:t xml:space="preserve">ь, 1 додаток. Було використано </w:t>
      </w:r>
      <w:r w:rsidR="00AA105D" w:rsidRPr="002159BC">
        <w:t>16</w:t>
      </w:r>
      <w:r w:rsidRPr="008D394E">
        <w:rPr>
          <w:lang w:val="uk-UA"/>
        </w:rPr>
        <w:t xml:space="preserve"> джерел.</w:t>
      </w:r>
    </w:p>
    <w:p w:rsidR="00A63FE3" w:rsidRDefault="008D394E" w:rsidP="008D394E">
      <w:pPr>
        <w:rPr>
          <w:lang w:val="en-US" w:eastAsia="uk-UA"/>
        </w:rPr>
      </w:pPr>
      <w:r w:rsidRPr="008D394E">
        <w:rPr>
          <w:lang w:val="uk-UA" w:eastAsia="uk-UA"/>
        </w:rPr>
        <w:t>Дана робота присвячена плануванню регресійного тестування під час процесу розробки програмного забезпечення. Були розглянуті методи визн</w:t>
      </w:r>
      <w:r w:rsidRPr="008D394E">
        <w:rPr>
          <w:lang w:val="uk-UA" w:eastAsia="uk-UA"/>
        </w:rPr>
        <w:t>а</w:t>
      </w:r>
      <w:r w:rsidRPr="008D394E">
        <w:rPr>
          <w:lang w:val="uk-UA" w:eastAsia="uk-UA"/>
        </w:rPr>
        <w:t>чення необхідної множини тестів, умови керованості процесу регресійного те</w:t>
      </w:r>
      <w:r w:rsidRPr="008D394E">
        <w:rPr>
          <w:lang w:val="uk-UA" w:eastAsia="uk-UA"/>
        </w:rPr>
        <w:t>с</w:t>
      </w:r>
      <w:r w:rsidRPr="008D394E">
        <w:rPr>
          <w:lang w:val="uk-UA" w:eastAsia="uk-UA"/>
        </w:rPr>
        <w:t xml:space="preserve">тування, класифікація тестів при відборі, існуючі методи вибору тестів. </w:t>
      </w:r>
    </w:p>
    <w:p w:rsidR="00A63FE3" w:rsidRPr="000116AE" w:rsidRDefault="00A63FE3" w:rsidP="008D394E">
      <w:pPr>
        <w:rPr>
          <w:u w:val="single"/>
          <w:lang w:eastAsia="uk-UA"/>
        </w:rPr>
      </w:pPr>
      <w:r w:rsidRPr="000116AE">
        <w:rPr>
          <w:u w:val="single"/>
          <w:lang w:eastAsia="uk-UA"/>
        </w:rPr>
        <w:t>Результати роботи:</w:t>
      </w:r>
    </w:p>
    <w:p w:rsidR="008D394E" w:rsidRPr="00A63FE3" w:rsidRDefault="00A63FE3" w:rsidP="000116AE">
      <w:pPr>
        <w:pStyle w:val="a4"/>
        <w:numPr>
          <w:ilvl w:val="0"/>
          <w:numId w:val="41"/>
        </w:numPr>
        <w:ind w:left="709"/>
        <w:rPr>
          <w:lang w:val="uk-UA" w:eastAsia="uk-UA"/>
        </w:rPr>
      </w:pPr>
      <w:r>
        <w:rPr>
          <w:lang w:eastAsia="uk-UA"/>
        </w:rPr>
        <w:t>р</w:t>
      </w:r>
      <w:r w:rsidR="008D394E" w:rsidRPr="00A63FE3">
        <w:rPr>
          <w:lang w:val="uk-UA" w:eastAsia="uk-UA"/>
        </w:rPr>
        <w:t>озроблений новий метод вибору необхідної множини тестів оснований на побудові когнітивної карти змін у програмному продукті з викори</w:t>
      </w:r>
      <w:r w:rsidR="008D394E" w:rsidRPr="00A63FE3">
        <w:rPr>
          <w:lang w:val="uk-UA" w:eastAsia="uk-UA"/>
        </w:rPr>
        <w:t>с</w:t>
      </w:r>
      <w:r w:rsidR="008D394E" w:rsidRPr="00A63FE3">
        <w:rPr>
          <w:lang w:val="uk-UA" w:eastAsia="uk-UA"/>
        </w:rPr>
        <w:t>танням систем кон</w:t>
      </w:r>
      <w:r w:rsidR="008D394E" w:rsidRPr="00A63FE3">
        <w:rPr>
          <w:lang w:val="uk-UA" w:eastAsia="uk-UA"/>
        </w:rPr>
        <w:t>т</w:t>
      </w:r>
      <w:r>
        <w:rPr>
          <w:lang w:val="uk-UA" w:eastAsia="uk-UA"/>
        </w:rPr>
        <w:t>ролю версій;</w:t>
      </w:r>
    </w:p>
    <w:p w:rsidR="00A63FE3" w:rsidRDefault="00A63FE3" w:rsidP="000116AE">
      <w:pPr>
        <w:pStyle w:val="a4"/>
        <w:numPr>
          <w:ilvl w:val="0"/>
          <w:numId w:val="41"/>
        </w:numPr>
        <w:ind w:left="709"/>
        <w:rPr>
          <w:lang w:val="uk-UA" w:eastAsia="uk-UA"/>
        </w:rPr>
      </w:pPr>
      <w:r w:rsidRPr="00A63FE3">
        <w:rPr>
          <w:lang w:val="uk-UA" w:eastAsia="uk-UA"/>
        </w:rPr>
        <w:t>н</w:t>
      </w:r>
      <w:r w:rsidR="008D394E" w:rsidRPr="00A63FE3">
        <w:rPr>
          <w:lang w:val="uk-UA" w:eastAsia="uk-UA"/>
        </w:rPr>
        <w:t>а основі розробленого методу і за допомоги технології .Net і мови пр</w:t>
      </w:r>
      <w:r w:rsidR="008D394E" w:rsidRPr="00A63FE3">
        <w:rPr>
          <w:lang w:val="uk-UA" w:eastAsia="uk-UA"/>
        </w:rPr>
        <w:t>о</w:t>
      </w:r>
      <w:r w:rsidR="008D394E" w:rsidRPr="00A63FE3">
        <w:rPr>
          <w:lang w:val="uk-UA" w:eastAsia="uk-UA"/>
        </w:rPr>
        <w:t xml:space="preserve">грамування С# був реалізований програмний продукт </w:t>
      </w:r>
      <w:r w:rsidR="003E7313" w:rsidRPr="00A63FE3">
        <w:rPr>
          <w:lang w:val="uk-UA" w:eastAsia="uk-UA"/>
        </w:rPr>
        <w:t>«</w:t>
      </w:r>
      <w:r w:rsidR="008D394E" w:rsidRPr="00A63FE3">
        <w:rPr>
          <w:lang w:val="uk-UA" w:eastAsia="uk-UA"/>
        </w:rPr>
        <w:t>Regression Viewer</w:t>
      </w:r>
      <w:r w:rsidR="003E7313" w:rsidRPr="00A63FE3">
        <w:rPr>
          <w:lang w:val="uk-UA" w:eastAsia="uk-UA"/>
        </w:rPr>
        <w:t>»</w:t>
      </w:r>
      <w:r>
        <w:rPr>
          <w:lang w:val="uk-UA" w:eastAsia="uk-UA"/>
        </w:rPr>
        <w:t>, що будує когнітивні карти: залежностей між модулями програ</w:t>
      </w:r>
      <w:r>
        <w:rPr>
          <w:lang w:val="uk-UA" w:eastAsia="uk-UA"/>
        </w:rPr>
        <w:t>м</w:t>
      </w:r>
      <w:r>
        <w:rPr>
          <w:lang w:val="uk-UA" w:eastAsia="uk-UA"/>
        </w:rPr>
        <w:t xml:space="preserve">ного продукту та </w:t>
      </w:r>
      <w:r w:rsidR="008D394E" w:rsidRPr="00A63FE3">
        <w:rPr>
          <w:lang w:val="uk-UA" w:eastAsia="uk-UA"/>
        </w:rPr>
        <w:t xml:space="preserve"> </w:t>
      </w:r>
      <w:r>
        <w:rPr>
          <w:lang w:val="uk-UA" w:eastAsia="uk-UA"/>
        </w:rPr>
        <w:t>змін між різними версіями програмного забезпече</w:t>
      </w:r>
      <w:r>
        <w:rPr>
          <w:lang w:val="uk-UA" w:eastAsia="uk-UA"/>
        </w:rPr>
        <w:t>н</w:t>
      </w:r>
      <w:r>
        <w:rPr>
          <w:lang w:val="uk-UA" w:eastAsia="uk-UA"/>
        </w:rPr>
        <w:t>ня.</w:t>
      </w:r>
    </w:p>
    <w:p w:rsidR="00A63FE3" w:rsidRPr="000116AE" w:rsidRDefault="00A63FE3" w:rsidP="00A63FE3">
      <w:pPr>
        <w:rPr>
          <w:u w:val="single"/>
          <w:lang w:val="uk-UA" w:eastAsia="uk-UA"/>
        </w:rPr>
      </w:pPr>
      <w:r w:rsidRPr="000116AE">
        <w:rPr>
          <w:u w:val="single"/>
          <w:lang w:val="uk-UA" w:eastAsia="uk-UA"/>
        </w:rPr>
        <w:t>Новизна роботи:</w:t>
      </w:r>
    </w:p>
    <w:p w:rsidR="00A63FE3" w:rsidRDefault="00A63FE3" w:rsidP="000116AE">
      <w:pPr>
        <w:pStyle w:val="a4"/>
        <w:numPr>
          <w:ilvl w:val="0"/>
          <w:numId w:val="42"/>
        </w:numPr>
        <w:ind w:left="709"/>
        <w:rPr>
          <w:lang w:val="uk-UA" w:eastAsia="uk-UA"/>
        </w:rPr>
      </w:pPr>
      <w:r>
        <w:rPr>
          <w:lang w:val="uk-UA" w:eastAsia="uk-UA"/>
        </w:rPr>
        <w:t>р</w:t>
      </w:r>
      <w:r w:rsidRPr="00A63FE3">
        <w:rPr>
          <w:lang w:val="uk-UA" w:eastAsia="uk-UA"/>
        </w:rPr>
        <w:t>озроблений метод зменшує час необхідний на планування регресійного тестування</w:t>
      </w:r>
      <w:r>
        <w:rPr>
          <w:lang w:val="uk-UA" w:eastAsia="uk-UA"/>
        </w:rPr>
        <w:t>;</w:t>
      </w:r>
    </w:p>
    <w:p w:rsidR="00A63FE3" w:rsidRPr="00A63FE3" w:rsidRDefault="00A63FE3" w:rsidP="000116AE">
      <w:pPr>
        <w:pStyle w:val="a4"/>
        <w:numPr>
          <w:ilvl w:val="0"/>
          <w:numId w:val="42"/>
        </w:numPr>
        <w:ind w:left="709"/>
        <w:rPr>
          <w:lang w:val="uk-UA" w:eastAsia="uk-UA"/>
        </w:rPr>
      </w:pPr>
      <w:r>
        <w:rPr>
          <w:lang w:val="uk-UA" w:eastAsia="uk-UA"/>
        </w:rPr>
        <w:t>метод можливо використовувати з будь-яким проектом, що використов</w:t>
      </w:r>
      <w:r>
        <w:rPr>
          <w:lang w:val="uk-UA" w:eastAsia="uk-UA"/>
        </w:rPr>
        <w:t>у</w:t>
      </w:r>
      <w:r>
        <w:rPr>
          <w:lang w:val="uk-UA" w:eastAsia="uk-UA"/>
        </w:rPr>
        <w:t xml:space="preserve">є системи контролю версій </w:t>
      </w:r>
    </w:p>
    <w:p w:rsidR="008D394E" w:rsidRPr="008D394E" w:rsidRDefault="00A63FE3" w:rsidP="008D394E">
      <w:pPr>
        <w:rPr>
          <w:lang w:val="uk-UA"/>
        </w:rPr>
      </w:pPr>
      <w:r>
        <w:rPr>
          <w:lang w:val="uk-UA"/>
        </w:rPr>
        <w:t>Результати даної роботи рекомендується використовувати</w:t>
      </w:r>
      <w:r w:rsidR="000116AE">
        <w:rPr>
          <w:lang w:val="uk-UA"/>
        </w:rPr>
        <w:t xml:space="preserve"> при плануванні регресійного тестування</w:t>
      </w:r>
      <w:r w:rsidR="008D394E" w:rsidRPr="008D394E">
        <w:rPr>
          <w:lang w:val="uk-UA"/>
        </w:rPr>
        <w:t>.</w:t>
      </w:r>
      <w:r w:rsidR="000116AE">
        <w:rPr>
          <w:lang w:val="uk-UA"/>
        </w:rPr>
        <w:t xml:space="preserve"> При подальших дослідженнях в цій області доцільно розширити розроблений метод для тестування програмного забезпечення під час фази розробки.</w:t>
      </w:r>
    </w:p>
    <w:p w:rsidR="000116AE" w:rsidRDefault="008D394E" w:rsidP="000116AE">
      <w:pPr>
        <w:rPr>
          <w:sz w:val="16"/>
          <w:lang w:val="uk-UA"/>
        </w:rPr>
      </w:pPr>
      <w:r w:rsidRPr="008D394E">
        <w:rPr>
          <w:lang w:val="uk-UA"/>
        </w:rPr>
        <w:t>Ключові слова: ТЕСТУВАННЯ, РЕГРЕССІЙНЕ ТЕСТУВАННЯ, МЕТ</w:t>
      </w:r>
      <w:r w:rsidRPr="008D394E">
        <w:rPr>
          <w:lang w:val="uk-UA"/>
        </w:rPr>
        <w:t>О</w:t>
      </w:r>
      <w:r w:rsidRPr="008D394E">
        <w:rPr>
          <w:lang w:val="uk-UA"/>
        </w:rPr>
        <w:t>ДИ ВИБОРУ ТЕСТІВ,  КОГНІТИВНА КАРТА, СИСТЕМИ КОНТРОЛЮ ВЕ</w:t>
      </w:r>
      <w:r w:rsidRPr="008D394E">
        <w:rPr>
          <w:lang w:val="uk-UA"/>
        </w:rPr>
        <w:t>Р</w:t>
      </w:r>
      <w:r w:rsidRPr="008D394E">
        <w:rPr>
          <w:lang w:val="uk-UA"/>
        </w:rPr>
        <w:t>СІЙ.</w:t>
      </w:r>
      <w:r w:rsidR="000116AE">
        <w:rPr>
          <w:sz w:val="16"/>
          <w:lang w:val="uk-UA"/>
        </w:rPr>
        <w:br w:type="page"/>
      </w:r>
    </w:p>
    <w:p w:rsidR="0087359A" w:rsidRPr="0087359A" w:rsidRDefault="0087359A" w:rsidP="0087359A">
      <w:pPr>
        <w:spacing w:before="480" w:after="480"/>
        <w:jc w:val="center"/>
        <w:rPr>
          <w:rStyle w:val="apple-style-span"/>
          <w:rFonts w:ascii="Arial" w:hAnsi="Arial" w:cs="Arial"/>
          <w:color w:val="000000"/>
          <w:shd w:val="clear" w:color="auto" w:fill="FFFFFF"/>
        </w:rPr>
      </w:pPr>
      <w:r w:rsidRPr="0087359A">
        <w:rPr>
          <w:rStyle w:val="apple-style-span"/>
          <w:rFonts w:cs="Times New Roman"/>
          <w:b/>
          <w:sz w:val="36"/>
          <w:szCs w:val="36"/>
        </w:rPr>
        <w:lastRenderedPageBreak/>
        <w:t>Р</w:t>
      </w:r>
      <w:r>
        <w:rPr>
          <w:rStyle w:val="apple-style-span"/>
          <w:rFonts w:cs="Times New Roman"/>
          <w:b/>
          <w:sz w:val="36"/>
          <w:szCs w:val="36"/>
        </w:rPr>
        <w:t>ЕФЕРАТ</w:t>
      </w:r>
      <w:r w:rsidRPr="0087359A">
        <w:rPr>
          <w:rStyle w:val="apple-style-span"/>
          <w:rFonts w:cs="Times New Roman"/>
          <w:b/>
          <w:sz w:val="36"/>
          <w:szCs w:val="36"/>
          <w:lang w:val="en-US"/>
        </w:rPr>
        <w:t> </w:t>
      </w:r>
      <w:r w:rsidRPr="0087359A">
        <w:rPr>
          <w:rStyle w:val="apple-style-span"/>
          <w:rFonts w:cs="Times New Roman"/>
          <w:b/>
          <w:sz w:val="36"/>
          <w:szCs w:val="36"/>
        </w:rPr>
        <w:br/>
      </w:r>
    </w:p>
    <w:p w:rsidR="0087359A" w:rsidRPr="00C233C7" w:rsidRDefault="0087359A" w:rsidP="0087359A">
      <w:pPr>
        <w:rPr>
          <w:lang w:eastAsia="uk-UA"/>
        </w:rPr>
      </w:pPr>
      <w:r w:rsidRPr="00C233C7">
        <w:rPr>
          <w:lang w:eastAsia="uk-UA"/>
        </w:rPr>
        <w:t>Пояснительная записка к дипломной работе содержит 101 лист, 14 илл</w:t>
      </w:r>
      <w:r w:rsidRPr="00C233C7">
        <w:rPr>
          <w:lang w:eastAsia="uk-UA"/>
        </w:rPr>
        <w:t>ю</w:t>
      </w:r>
      <w:r w:rsidRPr="00C233C7">
        <w:rPr>
          <w:lang w:eastAsia="uk-UA"/>
        </w:rPr>
        <w:t>страций, 5 таблиц, 1 приложение. Было использовано 16 источников. </w:t>
      </w:r>
    </w:p>
    <w:p w:rsidR="0087359A" w:rsidRPr="00C233C7" w:rsidRDefault="0087359A" w:rsidP="0087359A">
      <w:pPr>
        <w:rPr>
          <w:lang w:eastAsia="uk-UA"/>
        </w:rPr>
      </w:pPr>
      <w:r w:rsidRPr="00C233C7">
        <w:rPr>
          <w:lang w:eastAsia="uk-UA"/>
        </w:rPr>
        <w:t xml:space="preserve">Данная работа посвящена планированию регрессионного тестирования в процессе разработки </w:t>
      </w:r>
      <w:r w:rsidR="00C233C7" w:rsidRPr="00C233C7">
        <w:rPr>
          <w:lang w:eastAsia="uk-UA"/>
        </w:rPr>
        <w:t>программного</w:t>
      </w:r>
      <w:r w:rsidRPr="00C233C7">
        <w:rPr>
          <w:lang w:eastAsia="uk-UA"/>
        </w:rPr>
        <w:t xml:space="preserve"> обеспечения. Были рассмотрены методы определения необходимого множества тестов, условия управляемости процесса регрессионного тестирования, классификация тестов при отборе, существу</w:t>
      </w:r>
      <w:r w:rsidRPr="00C233C7">
        <w:rPr>
          <w:lang w:eastAsia="uk-UA"/>
        </w:rPr>
        <w:t>ю</w:t>
      </w:r>
      <w:r w:rsidRPr="00C233C7">
        <w:rPr>
          <w:lang w:eastAsia="uk-UA"/>
        </w:rPr>
        <w:t>щие методы выбора те</w:t>
      </w:r>
      <w:r w:rsidRPr="00C233C7">
        <w:rPr>
          <w:lang w:eastAsia="uk-UA"/>
        </w:rPr>
        <w:t>с</w:t>
      </w:r>
      <w:r w:rsidRPr="00C233C7">
        <w:rPr>
          <w:lang w:eastAsia="uk-UA"/>
        </w:rPr>
        <w:t>тов. </w:t>
      </w:r>
    </w:p>
    <w:p w:rsidR="0087359A" w:rsidRPr="00C233C7" w:rsidRDefault="0087359A" w:rsidP="0087359A">
      <w:pPr>
        <w:rPr>
          <w:u w:val="single"/>
          <w:lang w:eastAsia="uk-UA"/>
        </w:rPr>
      </w:pPr>
      <w:r w:rsidRPr="00C233C7">
        <w:rPr>
          <w:u w:val="single"/>
          <w:lang w:eastAsia="uk-UA"/>
        </w:rPr>
        <w:t>Результаты работы: </w:t>
      </w:r>
    </w:p>
    <w:p w:rsidR="0087359A" w:rsidRPr="00C233C7" w:rsidRDefault="0087359A" w:rsidP="0087359A">
      <w:pPr>
        <w:rPr>
          <w:lang w:eastAsia="uk-UA"/>
        </w:rPr>
      </w:pPr>
      <w:r w:rsidRPr="00C233C7">
        <w:rPr>
          <w:lang w:eastAsia="uk-UA"/>
        </w:rPr>
        <w:sym w:font="Symbol" w:char="F02D"/>
      </w:r>
      <w:r w:rsidRPr="00C233C7">
        <w:rPr>
          <w:lang w:eastAsia="uk-UA"/>
        </w:rPr>
        <w:t xml:space="preserve"> разработан новый метод выбора необходимого множества тестов осн</w:t>
      </w:r>
      <w:r w:rsidRPr="00C233C7">
        <w:rPr>
          <w:lang w:eastAsia="uk-UA"/>
        </w:rPr>
        <w:t>о</w:t>
      </w:r>
      <w:r w:rsidRPr="00C233C7">
        <w:rPr>
          <w:lang w:eastAsia="uk-UA"/>
        </w:rPr>
        <w:t>ваний на построении когнитивной карты изменений в программном продукте с и</w:t>
      </w:r>
      <w:r w:rsidRPr="00C233C7">
        <w:rPr>
          <w:lang w:eastAsia="uk-UA"/>
        </w:rPr>
        <w:t>с</w:t>
      </w:r>
      <w:r w:rsidRPr="00C233C7">
        <w:rPr>
          <w:lang w:eastAsia="uk-UA"/>
        </w:rPr>
        <w:t>поль</w:t>
      </w:r>
      <w:r w:rsidR="00C233C7">
        <w:rPr>
          <w:lang w:eastAsia="uk-UA"/>
        </w:rPr>
        <w:t>зованием систем управления версиями</w:t>
      </w:r>
      <w:r w:rsidRPr="00C233C7">
        <w:rPr>
          <w:lang w:eastAsia="uk-UA"/>
        </w:rPr>
        <w:t>; </w:t>
      </w:r>
    </w:p>
    <w:p w:rsidR="0087359A" w:rsidRPr="00C233C7" w:rsidRDefault="0087359A" w:rsidP="0087359A">
      <w:pPr>
        <w:rPr>
          <w:lang w:eastAsia="uk-UA"/>
        </w:rPr>
      </w:pPr>
      <w:r w:rsidRPr="00C233C7">
        <w:rPr>
          <w:lang w:eastAsia="uk-UA"/>
        </w:rPr>
        <w:sym w:font="Symbol" w:char="F02D"/>
      </w:r>
      <w:r w:rsidRPr="00C233C7">
        <w:rPr>
          <w:lang w:eastAsia="uk-UA"/>
        </w:rPr>
        <w:t xml:space="preserve"> на основе разработанного метода и с помощью технологи .Net и языка программирования С# был реализован программный продукт «Regression Viewer», строящей когнитивные карты: зависимостей между модулями пр</w:t>
      </w:r>
      <w:r w:rsidRPr="00C233C7">
        <w:rPr>
          <w:lang w:eastAsia="uk-UA"/>
        </w:rPr>
        <w:t>о</w:t>
      </w:r>
      <w:r w:rsidRPr="00C233C7">
        <w:rPr>
          <w:lang w:eastAsia="uk-UA"/>
        </w:rPr>
        <w:t>граммного продукта и изменений между разными версиями программного обесп</w:t>
      </w:r>
      <w:r w:rsidRPr="00C233C7">
        <w:rPr>
          <w:lang w:eastAsia="uk-UA"/>
        </w:rPr>
        <w:t>е</w:t>
      </w:r>
      <w:r w:rsidRPr="00C233C7">
        <w:rPr>
          <w:lang w:eastAsia="uk-UA"/>
        </w:rPr>
        <w:t>чения. </w:t>
      </w:r>
    </w:p>
    <w:p w:rsidR="0087359A" w:rsidRPr="00C233C7" w:rsidRDefault="0087359A" w:rsidP="0087359A">
      <w:pPr>
        <w:rPr>
          <w:u w:val="single"/>
          <w:lang w:eastAsia="uk-UA"/>
        </w:rPr>
      </w:pPr>
      <w:r w:rsidRPr="00C233C7">
        <w:rPr>
          <w:u w:val="single"/>
          <w:lang w:eastAsia="uk-UA"/>
        </w:rPr>
        <w:t>Новизна работы: </w:t>
      </w:r>
    </w:p>
    <w:p w:rsidR="0087359A" w:rsidRPr="00C233C7" w:rsidRDefault="0087359A" w:rsidP="0087359A">
      <w:pPr>
        <w:rPr>
          <w:lang w:eastAsia="uk-UA"/>
        </w:rPr>
      </w:pPr>
      <w:r w:rsidRPr="00C233C7">
        <w:rPr>
          <w:lang w:eastAsia="uk-UA"/>
        </w:rPr>
        <w:sym w:font="Symbol" w:char="F02D"/>
      </w:r>
      <w:r w:rsidRPr="00C233C7">
        <w:rPr>
          <w:lang w:eastAsia="uk-UA"/>
        </w:rPr>
        <w:t xml:space="preserve"> </w:t>
      </w:r>
      <w:r w:rsidR="00C233C7" w:rsidRPr="00C233C7">
        <w:rPr>
          <w:lang w:eastAsia="uk-UA"/>
        </w:rPr>
        <w:t>разработанный</w:t>
      </w:r>
      <w:r w:rsidRPr="00C233C7">
        <w:rPr>
          <w:lang w:eastAsia="uk-UA"/>
        </w:rPr>
        <w:t xml:space="preserve"> метод уменьшает время необходимое на планирование регресс</w:t>
      </w:r>
      <w:r w:rsidRPr="00C233C7">
        <w:rPr>
          <w:lang w:eastAsia="uk-UA"/>
        </w:rPr>
        <w:t>и</w:t>
      </w:r>
      <w:r w:rsidRPr="00C233C7">
        <w:rPr>
          <w:lang w:eastAsia="uk-UA"/>
        </w:rPr>
        <w:t>онного тестирования; </w:t>
      </w:r>
    </w:p>
    <w:p w:rsidR="0087359A" w:rsidRPr="00C233C7" w:rsidRDefault="0087359A" w:rsidP="0087359A">
      <w:pPr>
        <w:rPr>
          <w:lang w:eastAsia="uk-UA"/>
        </w:rPr>
      </w:pPr>
      <w:r w:rsidRPr="00C233C7">
        <w:rPr>
          <w:lang w:eastAsia="uk-UA"/>
        </w:rPr>
        <w:sym w:font="Symbol" w:char="F02D"/>
      </w:r>
      <w:r w:rsidRPr="00C233C7">
        <w:rPr>
          <w:lang w:eastAsia="uk-UA"/>
        </w:rPr>
        <w:t xml:space="preserve"> метод можно использовать с любым проектом, который использует с</w:t>
      </w:r>
      <w:r w:rsidRPr="00C233C7">
        <w:rPr>
          <w:lang w:eastAsia="uk-UA"/>
        </w:rPr>
        <w:t>и</w:t>
      </w:r>
      <w:r w:rsidRPr="00C233C7">
        <w:rPr>
          <w:lang w:eastAsia="uk-UA"/>
        </w:rPr>
        <w:t>с</w:t>
      </w:r>
      <w:r w:rsidR="00C233C7">
        <w:rPr>
          <w:lang w:eastAsia="uk-UA"/>
        </w:rPr>
        <w:t>темы управления версиями</w:t>
      </w:r>
      <w:r w:rsidRPr="00C233C7">
        <w:rPr>
          <w:lang w:eastAsia="uk-UA"/>
        </w:rPr>
        <w:t> </w:t>
      </w:r>
    </w:p>
    <w:p w:rsidR="0087359A" w:rsidRPr="00C233C7" w:rsidRDefault="0087359A" w:rsidP="0087359A">
      <w:pPr>
        <w:rPr>
          <w:lang w:eastAsia="uk-UA"/>
        </w:rPr>
      </w:pPr>
      <w:r w:rsidRPr="00C233C7">
        <w:rPr>
          <w:lang w:eastAsia="uk-UA"/>
        </w:rPr>
        <w:t>Результаты данной работы рекомендуется использовать при планиров</w:t>
      </w:r>
      <w:r w:rsidRPr="00C233C7">
        <w:rPr>
          <w:lang w:eastAsia="uk-UA"/>
        </w:rPr>
        <w:t>а</w:t>
      </w:r>
      <w:r w:rsidRPr="00C233C7">
        <w:rPr>
          <w:lang w:eastAsia="uk-UA"/>
        </w:rPr>
        <w:t>нии регрессионного тестирования. При дальнейших исследованиях в этой обл</w:t>
      </w:r>
      <w:r w:rsidRPr="00C233C7">
        <w:rPr>
          <w:lang w:eastAsia="uk-UA"/>
        </w:rPr>
        <w:t>а</w:t>
      </w:r>
      <w:r w:rsidRPr="00C233C7">
        <w:rPr>
          <w:lang w:eastAsia="uk-UA"/>
        </w:rPr>
        <w:t>сти целесообразно расширить разработан метод для тестирования программн</w:t>
      </w:r>
      <w:r w:rsidRPr="00C233C7">
        <w:rPr>
          <w:lang w:eastAsia="uk-UA"/>
        </w:rPr>
        <w:t>о</w:t>
      </w:r>
      <w:r w:rsidRPr="00C233C7">
        <w:rPr>
          <w:lang w:eastAsia="uk-UA"/>
        </w:rPr>
        <w:t>го об</w:t>
      </w:r>
      <w:r w:rsidRPr="00C233C7">
        <w:rPr>
          <w:lang w:eastAsia="uk-UA"/>
        </w:rPr>
        <w:t>е</w:t>
      </w:r>
      <w:r w:rsidRPr="00C233C7">
        <w:rPr>
          <w:lang w:eastAsia="uk-UA"/>
        </w:rPr>
        <w:t>спечения во время фазы разработки. </w:t>
      </w:r>
    </w:p>
    <w:p w:rsidR="0087359A" w:rsidRPr="00C233C7" w:rsidRDefault="0087359A" w:rsidP="0087359A">
      <w:pPr>
        <w:rPr>
          <w:lang w:eastAsia="uk-UA"/>
        </w:rPr>
      </w:pPr>
      <w:r w:rsidRPr="00C233C7">
        <w:rPr>
          <w:lang w:eastAsia="uk-UA"/>
        </w:rPr>
        <w:lastRenderedPageBreak/>
        <w:t>Ключевые слова: ТЕСТИРОВАНИЕ, РЕГРЕССИ</w:t>
      </w:r>
      <w:r w:rsidR="00C233C7" w:rsidRPr="00C233C7">
        <w:rPr>
          <w:lang w:eastAsia="uk-UA"/>
        </w:rPr>
        <w:t>ОН</w:t>
      </w:r>
      <w:r w:rsidRPr="00C233C7">
        <w:rPr>
          <w:lang w:eastAsia="uk-UA"/>
        </w:rPr>
        <w:t>Н</w:t>
      </w:r>
      <w:r w:rsidR="00C233C7" w:rsidRPr="00C233C7">
        <w:rPr>
          <w:lang w:eastAsia="uk-UA"/>
        </w:rPr>
        <w:t>О</w:t>
      </w:r>
      <w:r w:rsidRPr="00C233C7">
        <w:rPr>
          <w:lang w:eastAsia="uk-UA"/>
        </w:rPr>
        <w:t>Е ТЕСТИРОВ</w:t>
      </w:r>
      <w:r w:rsidRPr="00C233C7">
        <w:rPr>
          <w:lang w:eastAsia="uk-UA"/>
        </w:rPr>
        <w:t>А</w:t>
      </w:r>
      <w:r w:rsidRPr="00C233C7">
        <w:rPr>
          <w:lang w:eastAsia="uk-UA"/>
        </w:rPr>
        <w:t xml:space="preserve">НИЕ, МЕТОДЫ ВЫБОРА ТЕСТОВ, </w:t>
      </w:r>
      <w:r w:rsidR="00C233C7" w:rsidRPr="00C233C7">
        <w:rPr>
          <w:lang w:eastAsia="uk-UA"/>
        </w:rPr>
        <w:t>КОГНИТИВНЫЕ КАРТЫ</w:t>
      </w:r>
      <w:r w:rsidRPr="00C233C7">
        <w:rPr>
          <w:lang w:eastAsia="uk-UA"/>
        </w:rPr>
        <w:t>, СИСТЕ</w:t>
      </w:r>
      <w:r w:rsidR="00C233C7" w:rsidRPr="00C233C7">
        <w:rPr>
          <w:lang w:eastAsia="uk-UA"/>
        </w:rPr>
        <w:t>МЫ УПРАВЛЕНИЯ</w:t>
      </w:r>
      <w:r w:rsidRPr="00C233C7">
        <w:rPr>
          <w:lang w:eastAsia="uk-UA"/>
        </w:rPr>
        <w:t xml:space="preserve"> ВЕ</w:t>
      </w:r>
      <w:r w:rsidRPr="00C233C7">
        <w:rPr>
          <w:lang w:eastAsia="uk-UA"/>
        </w:rPr>
        <w:t>Р</w:t>
      </w:r>
      <w:r w:rsidR="00C233C7" w:rsidRPr="00C233C7">
        <w:rPr>
          <w:lang w:eastAsia="uk-UA"/>
        </w:rPr>
        <w:t>СИЯМИ</w:t>
      </w:r>
      <w:r w:rsidRPr="00C233C7">
        <w:rPr>
          <w:lang w:eastAsia="uk-UA"/>
        </w:rPr>
        <w:t>. </w:t>
      </w:r>
    </w:p>
    <w:p w:rsidR="0087359A" w:rsidRPr="0087359A" w:rsidRDefault="0087359A">
      <w:pPr>
        <w:spacing w:after="200" w:line="276" w:lineRule="auto"/>
        <w:ind w:firstLine="0"/>
        <w:rPr>
          <w:rStyle w:val="apple-style-span"/>
          <w:rFonts w:cs="Times New Roman"/>
          <w:b/>
          <w:sz w:val="36"/>
          <w:szCs w:val="36"/>
        </w:rPr>
      </w:pPr>
      <w:r w:rsidRPr="0087359A">
        <w:rPr>
          <w:rStyle w:val="apple-style-span"/>
          <w:rFonts w:cs="Times New Roman"/>
          <w:b/>
          <w:sz w:val="36"/>
          <w:szCs w:val="36"/>
        </w:rPr>
        <w:br w:type="page"/>
      </w:r>
    </w:p>
    <w:p w:rsidR="004D32D5" w:rsidRPr="000116AE" w:rsidRDefault="001F49B0" w:rsidP="000116AE">
      <w:pPr>
        <w:spacing w:before="480" w:after="480"/>
        <w:jc w:val="center"/>
        <w:rPr>
          <w:rStyle w:val="apple-style-span"/>
          <w:rFonts w:cs="Times New Roman"/>
          <w:b/>
          <w:sz w:val="36"/>
          <w:szCs w:val="36"/>
          <w:lang w:val="en-US"/>
        </w:rPr>
      </w:pPr>
      <w:r>
        <w:rPr>
          <w:rStyle w:val="apple-style-span"/>
          <w:rFonts w:cs="Times New Roman"/>
          <w:b/>
          <w:sz w:val="36"/>
          <w:szCs w:val="36"/>
          <w:lang w:val="en-US"/>
        </w:rPr>
        <w:lastRenderedPageBreak/>
        <w:t>ABSTRACT</w:t>
      </w:r>
    </w:p>
    <w:p w:rsidR="00D71912" w:rsidRPr="0087359A" w:rsidRDefault="00D71912" w:rsidP="00D71912">
      <w:pPr>
        <w:rPr>
          <w:lang w:val="en-US"/>
        </w:rPr>
      </w:pPr>
      <w:r w:rsidRPr="0087359A">
        <w:rPr>
          <w:lang w:val="en-US"/>
        </w:rPr>
        <w:t>Explanatory note to the diploma project</w:t>
      </w:r>
      <w:r w:rsidR="008E4BB3" w:rsidRPr="0087359A">
        <w:rPr>
          <w:lang w:val="en-US"/>
        </w:rPr>
        <w:t xml:space="preserve"> contains 10</w:t>
      </w:r>
      <w:r w:rsidR="00C24340" w:rsidRPr="0087359A">
        <w:rPr>
          <w:lang w:val="en-US"/>
        </w:rPr>
        <w:t>1</w:t>
      </w:r>
      <w:r w:rsidRPr="0087359A">
        <w:rPr>
          <w:lang w:val="en-US"/>
        </w:rPr>
        <w:t xml:space="preserve"> </w:t>
      </w:r>
      <w:r w:rsidR="008E4BB3" w:rsidRPr="0087359A">
        <w:rPr>
          <w:lang w:val="en-US"/>
        </w:rPr>
        <w:t>s</w:t>
      </w:r>
      <w:r w:rsidRPr="0087359A">
        <w:rPr>
          <w:lang w:val="en-US"/>
        </w:rPr>
        <w:t xml:space="preserve">heets, </w:t>
      </w:r>
      <w:r w:rsidR="008E4BB3" w:rsidRPr="0087359A">
        <w:rPr>
          <w:lang w:val="en-US"/>
        </w:rPr>
        <w:t>14</w:t>
      </w:r>
      <w:r w:rsidRPr="0087359A">
        <w:rPr>
          <w:lang w:val="en-US"/>
        </w:rPr>
        <w:t xml:space="preserve"> illustrations, </w:t>
      </w:r>
      <w:r w:rsidR="008E4BB3" w:rsidRPr="0087359A">
        <w:rPr>
          <w:lang w:val="en-US"/>
        </w:rPr>
        <w:t>5</w:t>
      </w:r>
      <w:r w:rsidRPr="0087359A">
        <w:rPr>
          <w:lang w:val="en-US"/>
        </w:rPr>
        <w:t xml:space="preserve"> tables, 1 appendix. There were used </w:t>
      </w:r>
      <w:r w:rsidR="00AA105D" w:rsidRPr="0087359A">
        <w:rPr>
          <w:lang w:val="en-US"/>
        </w:rPr>
        <w:t>16</w:t>
      </w:r>
      <w:r w:rsidRPr="0087359A">
        <w:rPr>
          <w:lang w:val="en-US"/>
        </w:rPr>
        <w:t xml:space="preserve"> sources. </w:t>
      </w:r>
    </w:p>
    <w:p w:rsidR="000116AE" w:rsidRPr="0087359A" w:rsidRDefault="00D71912" w:rsidP="00D71912">
      <w:pPr>
        <w:rPr>
          <w:lang w:val="en-US"/>
        </w:rPr>
      </w:pPr>
      <w:r w:rsidRPr="0087359A">
        <w:rPr>
          <w:lang w:val="en-US"/>
        </w:rPr>
        <w:t>This work was devoted to planning regression testing during the software d</w:t>
      </w:r>
      <w:r w:rsidRPr="0087359A">
        <w:rPr>
          <w:lang w:val="en-US"/>
        </w:rPr>
        <w:t>e</w:t>
      </w:r>
      <w:r w:rsidRPr="0087359A">
        <w:rPr>
          <w:lang w:val="en-US"/>
        </w:rPr>
        <w:t>velopment. In project were reviewed: methods of identifying the necessary set of tests, the conditions of controllability of the process of regression testing, classific</w:t>
      </w:r>
      <w:r w:rsidRPr="0087359A">
        <w:rPr>
          <w:lang w:val="en-US"/>
        </w:rPr>
        <w:t>a</w:t>
      </w:r>
      <w:r w:rsidRPr="0087359A">
        <w:rPr>
          <w:lang w:val="en-US"/>
        </w:rPr>
        <w:t xml:space="preserve">tion of the tests during the selection, the existing methods of the tests selection. </w:t>
      </w:r>
    </w:p>
    <w:p w:rsidR="000116AE" w:rsidRPr="0087359A" w:rsidRDefault="000116AE" w:rsidP="000116AE">
      <w:pPr>
        <w:rPr>
          <w:lang w:val="en-US"/>
        </w:rPr>
      </w:pPr>
      <w:r w:rsidRPr="0087359A">
        <w:rPr>
          <w:lang w:val="en-US"/>
        </w:rPr>
        <w:t xml:space="preserve">Project results: </w:t>
      </w:r>
    </w:p>
    <w:p w:rsidR="000116AE" w:rsidRPr="0087359A" w:rsidRDefault="000116AE" w:rsidP="000116AE">
      <w:pPr>
        <w:pStyle w:val="a4"/>
        <w:numPr>
          <w:ilvl w:val="0"/>
          <w:numId w:val="41"/>
        </w:numPr>
        <w:ind w:left="709"/>
        <w:rPr>
          <w:lang w:val="en-US" w:eastAsia="uk-UA"/>
        </w:rPr>
      </w:pPr>
      <w:r w:rsidRPr="0087359A">
        <w:rPr>
          <w:lang w:val="en-US" w:eastAsia="uk-UA"/>
        </w:rPr>
        <w:t xml:space="preserve">a new method for selecting the required set of tests based on the construction of cognitive maps changes on the software with use of the management tools was developed; </w:t>
      </w:r>
    </w:p>
    <w:p w:rsidR="000116AE" w:rsidRPr="0087359A" w:rsidRDefault="000116AE" w:rsidP="000116AE">
      <w:pPr>
        <w:pStyle w:val="a4"/>
        <w:numPr>
          <w:ilvl w:val="0"/>
          <w:numId w:val="41"/>
        </w:numPr>
        <w:ind w:left="709"/>
        <w:rPr>
          <w:lang w:val="en-US" w:eastAsia="uk-UA"/>
        </w:rPr>
      </w:pPr>
      <w:r w:rsidRPr="0087359A">
        <w:rPr>
          <w:lang w:val="en-US" w:eastAsia="uk-UA"/>
        </w:rPr>
        <w:t>software «Regression Viewer» was implemented based on the proposed met</w:t>
      </w:r>
      <w:r w:rsidRPr="0087359A">
        <w:rPr>
          <w:lang w:val="en-US" w:eastAsia="uk-UA"/>
        </w:rPr>
        <w:t>h</w:t>
      </w:r>
      <w:r w:rsidRPr="0087359A">
        <w:rPr>
          <w:lang w:val="en-US" w:eastAsia="uk-UA"/>
        </w:rPr>
        <w:t>od and using .Net technology and C # programming language, which build</w:t>
      </w:r>
      <w:r w:rsidR="0087359A" w:rsidRPr="0087359A">
        <w:rPr>
          <w:lang w:val="en-US" w:eastAsia="uk-UA"/>
        </w:rPr>
        <w:t>s</w:t>
      </w:r>
      <w:r w:rsidRPr="0087359A">
        <w:rPr>
          <w:lang w:val="en-US" w:eastAsia="uk-UA"/>
        </w:rPr>
        <w:t xml:space="preserve"> cognitive maps:</w:t>
      </w:r>
      <w:r w:rsidR="0087359A" w:rsidRPr="0087359A">
        <w:rPr>
          <w:lang w:val="en-US" w:eastAsia="uk-UA"/>
        </w:rPr>
        <w:t xml:space="preserve"> maps of</w:t>
      </w:r>
      <w:r w:rsidRPr="0087359A">
        <w:rPr>
          <w:lang w:val="en-US" w:eastAsia="uk-UA"/>
        </w:rPr>
        <w:t xml:space="preserve"> dependencies between modules of the software and </w:t>
      </w:r>
      <w:r w:rsidR="0087359A" w:rsidRPr="0087359A">
        <w:rPr>
          <w:lang w:val="en-US" w:eastAsia="uk-UA"/>
        </w:rPr>
        <w:t xml:space="preserve">maps of </w:t>
      </w:r>
      <w:r w:rsidRPr="0087359A">
        <w:rPr>
          <w:lang w:val="en-US" w:eastAsia="uk-UA"/>
        </w:rPr>
        <w:t xml:space="preserve">changes between different versions of software. </w:t>
      </w:r>
    </w:p>
    <w:p w:rsidR="000116AE" w:rsidRPr="0087359A" w:rsidRDefault="0087359A" w:rsidP="000116AE">
      <w:pPr>
        <w:rPr>
          <w:lang w:val="en-US"/>
        </w:rPr>
      </w:pPr>
      <w:r w:rsidRPr="0087359A">
        <w:rPr>
          <w:lang w:val="en-US"/>
        </w:rPr>
        <w:t xml:space="preserve">Newness </w:t>
      </w:r>
      <w:r w:rsidR="000116AE" w:rsidRPr="0087359A">
        <w:rPr>
          <w:lang w:val="en-US"/>
        </w:rPr>
        <w:t xml:space="preserve">of work: </w:t>
      </w:r>
    </w:p>
    <w:p w:rsidR="000116AE" w:rsidRPr="0087359A" w:rsidRDefault="000116AE" w:rsidP="000116AE">
      <w:pPr>
        <w:pStyle w:val="a4"/>
        <w:numPr>
          <w:ilvl w:val="0"/>
          <w:numId w:val="41"/>
        </w:numPr>
        <w:ind w:left="709"/>
        <w:rPr>
          <w:lang w:val="en-US" w:eastAsia="uk-UA"/>
        </w:rPr>
      </w:pPr>
      <w:r w:rsidRPr="0087359A">
        <w:rPr>
          <w:lang w:val="en-US" w:eastAsia="uk-UA"/>
        </w:rPr>
        <w:t xml:space="preserve">developed method reduces the time required for planning regression testing; </w:t>
      </w:r>
    </w:p>
    <w:p w:rsidR="000116AE" w:rsidRPr="0087359A" w:rsidRDefault="000116AE" w:rsidP="000116AE">
      <w:pPr>
        <w:pStyle w:val="a4"/>
        <w:numPr>
          <w:ilvl w:val="0"/>
          <w:numId w:val="41"/>
        </w:numPr>
        <w:ind w:left="709"/>
        <w:rPr>
          <w:lang w:val="en-US" w:eastAsia="uk-UA"/>
        </w:rPr>
      </w:pPr>
      <w:r w:rsidRPr="0087359A">
        <w:rPr>
          <w:lang w:val="en-US" w:eastAsia="uk-UA"/>
        </w:rPr>
        <w:t xml:space="preserve">method can be used with any project that </w:t>
      </w:r>
      <w:r w:rsidR="0087359A" w:rsidRPr="0087359A">
        <w:rPr>
          <w:lang w:val="en-US" w:eastAsia="uk-UA"/>
        </w:rPr>
        <w:t>u</w:t>
      </w:r>
      <w:r w:rsidRPr="0087359A">
        <w:rPr>
          <w:lang w:val="en-US" w:eastAsia="uk-UA"/>
        </w:rPr>
        <w:t>se</w:t>
      </w:r>
      <w:r w:rsidR="0087359A" w:rsidRPr="0087359A">
        <w:rPr>
          <w:lang w:val="en-US" w:eastAsia="uk-UA"/>
        </w:rPr>
        <w:t>s</w:t>
      </w:r>
      <w:r w:rsidRPr="0087359A">
        <w:rPr>
          <w:lang w:val="en-US" w:eastAsia="uk-UA"/>
        </w:rPr>
        <w:t xml:space="preserve"> version control system </w:t>
      </w:r>
    </w:p>
    <w:p w:rsidR="000116AE" w:rsidRPr="0087359A" w:rsidRDefault="0087359A" w:rsidP="000116AE">
      <w:pPr>
        <w:rPr>
          <w:lang w:val="en-US"/>
        </w:rPr>
      </w:pPr>
      <w:r w:rsidRPr="0087359A">
        <w:rPr>
          <w:lang w:val="en-US"/>
        </w:rPr>
        <w:t>Project results</w:t>
      </w:r>
      <w:r w:rsidRPr="0087359A">
        <w:rPr>
          <w:lang w:val="en-US"/>
        </w:rPr>
        <w:t xml:space="preserve"> are recommended for </w:t>
      </w:r>
      <w:r w:rsidRPr="0087359A">
        <w:rPr>
          <w:lang w:val="en-US"/>
        </w:rPr>
        <w:t>regression testing</w:t>
      </w:r>
      <w:r w:rsidR="000116AE" w:rsidRPr="0087359A">
        <w:rPr>
          <w:lang w:val="en-US"/>
        </w:rPr>
        <w:t xml:space="preserve"> planning. With further research in this a</w:t>
      </w:r>
      <w:r w:rsidRPr="0087359A">
        <w:rPr>
          <w:lang w:val="en-US"/>
        </w:rPr>
        <w:t>rea</w:t>
      </w:r>
      <w:r w:rsidR="000116AE" w:rsidRPr="0087359A">
        <w:rPr>
          <w:lang w:val="en-US"/>
        </w:rPr>
        <w:t xml:space="preserve"> developed</w:t>
      </w:r>
      <w:r w:rsidRPr="0087359A">
        <w:rPr>
          <w:lang w:val="en-US"/>
        </w:rPr>
        <w:t xml:space="preserve"> method</w:t>
      </w:r>
      <w:r w:rsidR="000116AE" w:rsidRPr="0087359A">
        <w:rPr>
          <w:lang w:val="en-US"/>
        </w:rPr>
        <w:t xml:space="preserve"> </w:t>
      </w:r>
      <w:r w:rsidRPr="0087359A">
        <w:rPr>
          <w:lang w:val="en-US"/>
        </w:rPr>
        <w:t>should be</w:t>
      </w:r>
      <w:r w:rsidR="000116AE" w:rsidRPr="0087359A">
        <w:rPr>
          <w:lang w:val="en-US"/>
        </w:rPr>
        <w:t xml:space="preserve"> expand</w:t>
      </w:r>
      <w:r w:rsidRPr="0087359A">
        <w:rPr>
          <w:lang w:val="en-US"/>
        </w:rPr>
        <w:t>ed</w:t>
      </w:r>
      <w:r w:rsidR="000116AE" w:rsidRPr="0087359A">
        <w:rPr>
          <w:lang w:val="en-US"/>
        </w:rPr>
        <w:t xml:space="preserve"> for software testing du</w:t>
      </w:r>
      <w:r w:rsidR="000116AE" w:rsidRPr="0087359A">
        <w:rPr>
          <w:lang w:val="en-US"/>
        </w:rPr>
        <w:t>r</w:t>
      </w:r>
      <w:r w:rsidR="000116AE" w:rsidRPr="0087359A">
        <w:rPr>
          <w:lang w:val="en-US"/>
        </w:rPr>
        <w:t xml:space="preserve">ing </w:t>
      </w:r>
      <w:r w:rsidRPr="0087359A">
        <w:rPr>
          <w:lang w:val="en-US"/>
        </w:rPr>
        <w:t>construction</w:t>
      </w:r>
      <w:r w:rsidR="000116AE" w:rsidRPr="0087359A">
        <w:rPr>
          <w:lang w:val="en-US"/>
        </w:rPr>
        <w:t xml:space="preserve"> phase</w:t>
      </w:r>
    </w:p>
    <w:p w:rsidR="008D394E" w:rsidRPr="003E7313" w:rsidRDefault="00D71912" w:rsidP="00D71912">
      <w:pPr>
        <w:rPr>
          <w:lang w:val="en-US"/>
        </w:rPr>
      </w:pPr>
      <w:r w:rsidRPr="003E7313">
        <w:rPr>
          <w:lang w:val="en-US"/>
        </w:rPr>
        <w:t>Keywords: TESTING</w:t>
      </w:r>
      <w:r w:rsidR="003E7313">
        <w:rPr>
          <w:lang w:val="en-US"/>
        </w:rPr>
        <w:t>,</w:t>
      </w:r>
      <w:r w:rsidRPr="003E7313">
        <w:rPr>
          <w:lang w:val="en-US"/>
        </w:rPr>
        <w:t xml:space="preserve"> RE</w:t>
      </w:r>
      <w:r w:rsidR="003E7313">
        <w:rPr>
          <w:lang w:val="en-US"/>
        </w:rPr>
        <w:t>GRESSION</w:t>
      </w:r>
      <w:r w:rsidRPr="003E7313">
        <w:rPr>
          <w:lang w:val="en-US"/>
        </w:rPr>
        <w:t xml:space="preserve"> TESTING</w:t>
      </w:r>
      <w:r w:rsidR="003E7313">
        <w:rPr>
          <w:lang w:val="en-US"/>
        </w:rPr>
        <w:t>,</w:t>
      </w:r>
      <w:r w:rsidRPr="003E7313">
        <w:rPr>
          <w:lang w:val="en-US"/>
        </w:rPr>
        <w:t xml:space="preserve"> METHODS OF </w:t>
      </w:r>
      <w:r w:rsidR="003E7313">
        <w:rPr>
          <w:lang w:val="en-US"/>
        </w:rPr>
        <w:t>TEST S</w:t>
      </w:r>
      <w:r w:rsidR="003E7313">
        <w:rPr>
          <w:lang w:val="en-US"/>
        </w:rPr>
        <w:t>E</w:t>
      </w:r>
      <w:r w:rsidR="003E7313">
        <w:rPr>
          <w:lang w:val="en-US"/>
        </w:rPr>
        <w:t xml:space="preserve">LECTION, </w:t>
      </w:r>
      <w:r w:rsidRPr="003E7313">
        <w:rPr>
          <w:lang w:val="en-US"/>
        </w:rPr>
        <w:t>C</w:t>
      </w:r>
      <w:r w:rsidR="003E7313">
        <w:rPr>
          <w:lang w:val="en-US"/>
        </w:rPr>
        <w:t>OGNITIVE</w:t>
      </w:r>
      <w:r w:rsidRPr="003E7313">
        <w:rPr>
          <w:lang w:val="en-US"/>
        </w:rPr>
        <w:t xml:space="preserve"> M</w:t>
      </w:r>
      <w:r w:rsidR="003E7313">
        <w:rPr>
          <w:lang w:val="en-US"/>
        </w:rPr>
        <w:t xml:space="preserve">AP, </w:t>
      </w:r>
      <w:r w:rsidRPr="003E7313">
        <w:rPr>
          <w:lang w:val="en-US"/>
        </w:rPr>
        <w:t>V</w:t>
      </w:r>
      <w:r w:rsidR="003E7313">
        <w:rPr>
          <w:lang w:val="en-US"/>
        </w:rPr>
        <w:t>ERSION CONTROL SYSTEM</w:t>
      </w:r>
      <w:r w:rsidRPr="003E7313">
        <w:rPr>
          <w:lang w:val="en-US"/>
        </w:rPr>
        <w:t>.</w:t>
      </w:r>
    </w:p>
    <w:p w:rsidR="004D32D5" w:rsidRPr="00F82CE3" w:rsidRDefault="004D32D5" w:rsidP="008D394E">
      <w:pPr>
        <w:ind w:firstLine="0"/>
        <w:rPr>
          <w:rStyle w:val="apple-style-span"/>
          <w:rFonts w:cs="Times New Roman"/>
          <w:b/>
          <w:sz w:val="36"/>
          <w:szCs w:val="36"/>
          <w:lang w:val="uk-UA"/>
        </w:rPr>
      </w:pPr>
      <w:r w:rsidRPr="00F82CE3">
        <w:rPr>
          <w:rStyle w:val="apple-style-span"/>
          <w:rFonts w:cs="Times New Roman"/>
          <w:b/>
          <w:sz w:val="36"/>
          <w:szCs w:val="36"/>
          <w:lang w:val="uk-UA"/>
        </w:rPr>
        <w:br w:type="page"/>
      </w:r>
    </w:p>
    <w:sdt>
      <w:sdtPr>
        <w:rPr>
          <w:lang w:val="uk-UA"/>
        </w:rPr>
        <w:id w:val="592047287"/>
        <w:docPartObj>
          <w:docPartGallery w:val="Table of Contents"/>
          <w:docPartUnique/>
        </w:docPartObj>
      </w:sdtPr>
      <w:sdtEndPr>
        <w:rPr>
          <w:b/>
          <w:bCs/>
        </w:rPr>
      </w:sdtEndPr>
      <w:sdtContent>
        <w:p w:rsidR="00BB14B3" w:rsidRDefault="005E7C48" w:rsidP="00430DC8">
          <w:pPr>
            <w:jc w:val="center"/>
            <w:rPr>
              <w:b/>
              <w:sz w:val="36"/>
              <w:szCs w:val="36"/>
              <w:lang w:val="en-US"/>
            </w:rPr>
          </w:pPr>
          <w:r w:rsidRPr="00F82CE3">
            <w:rPr>
              <w:b/>
              <w:sz w:val="36"/>
              <w:szCs w:val="36"/>
              <w:lang w:val="uk-UA"/>
            </w:rPr>
            <w:t>Зміст</w:t>
          </w:r>
        </w:p>
        <w:p w:rsidR="00C24340" w:rsidRPr="00C24340" w:rsidRDefault="00C24340" w:rsidP="00430DC8">
          <w:pPr>
            <w:jc w:val="center"/>
            <w:rPr>
              <w:b/>
              <w:sz w:val="36"/>
              <w:szCs w:val="36"/>
              <w:lang w:val="en-US"/>
            </w:rPr>
          </w:pPr>
        </w:p>
        <w:p w:rsidR="00446D22" w:rsidRDefault="00446D22">
          <w:pPr>
            <w:pStyle w:val="21"/>
            <w:tabs>
              <w:tab w:val="right" w:leader="dot" w:pos="9628"/>
            </w:tabs>
            <w:rPr>
              <w:rFonts w:asciiTheme="minorHAnsi" w:eastAsiaTheme="minorEastAsia" w:hAnsiTheme="minorHAnsi"/>
              <w:noProof/>
              <w:sz w:val="22"/>
              <w:lang w:val="en-US"/>
            </w:rPr>
          </w:pPr>
          <w:r>
            <w:rPr>
              <w:szCs w:val="28"/>
              <w:lang w:val="uk-UA"/>
            </w:rPr>
            <w:fldChar w:fldCharType="begin"/>
          </w:r>
          <w:r>
            <w:rPr>
              <w:szCs w:val="28"/>
              <w:lang w:val="uk-UA"/>
            </w:rPr>
            <w:instrText xml:space="preserve"> TOC \o "1-3" \h \z \u \t "Heading 5,2,Heading 6,1" </w:instrText>
          </w:r>
          <w:r>
            <w:rPr>
              <w:szCs w:val="28"/>
              <w:lang w:val="uk-UA"/>
            </w:rPr>
            <w:fldChar w:fldCharType="separate"/>
          </w:r>
          <w:hyperlink w:anchor="_Toc295815002" w:history="1">
            <w:r w:rsidRPr="003C5BD4">
              <w:rPr>
                <w:rStyle w:val="a3"/>
                <w:noProof/>
              </w:rPr>
              <w:t>ВСТУП</w:t>
            </w:r>
            <w:r>
              <w:rPr>
                <w:noProof/>
                <w:webHidden/>
              </w:rPr>
              <w:tab/>
            </w:r>
            <w:r>
              <w:rPr>
                <w:noProof/>
                <w:webHidden/>
              </w:rPr>
              <w:fldChar w:fldCharType="begin"/>
            </w:r>
            <w:r>
              <w:rPr>
                <w:noProof/>
                <w:webHidden/>
              </w:rPr>
              <w:instrText xml:space="preserve"> PAGEREF _Toc295815002 \h </w:instrText>
            </w:r>
            <w:r>
              <w:rPr>
                <w:noProof/>
                <w:webHidden/>
              </w:rPr>
            </w:r>
            <w:r>
              <w:rPr>
                <w:noProof/>
                <w:webHidden/>
              </w:rPr>
              <w:fldChar w:fldCharType="separate"/>
            </w:r>
            <w:r>
              <w:rPr>
                <w:noProof/>
                <w:webHidden/>
              </w:rPr>
              <w:t>11</w:t>
            </w:r>
            <w:r>
              <w:rPr>
                <w:noProof/>
                <w:webHidden/>
              </w:rPr>
              <w:fldChar w:fldCharType="end"/>
            </w:r>
          </w:hyperlink>
        </w:p>
        <w:p w:rsidR="00446D22" w:rsidRDefault="000116AE">
          <w:pPr>
            <w:pStyle w:val="21"/>
            <w:tabs>
              <w:tab w:val="right" w:leader="dot" w:pos="9628"/>
            </w:tabs>
            <w:rPr>
              <w:rFonts w:asciiTheme="minorHAnsi" w:eastAsiaTheme="minorEastAsia" w:hAnsiTheme="minorHAnsi"/>
              <w:noProof/>
              <w:sz w:val="22"/>
              <w:lang w:val="en-US"/>
            </w:rPr>
          </w:pPr>
          <w:hyperlink w:anchor="_Toc295815003" w:history="1">
            <w:r w:rsidR="00446D22" w:rsidRPr="003C5BD4">
              <w:rPr>
                <w:rStyle w:val="a3"/>
                <w:noProof/>
              </w:rPr>
              <w:t>ПОСТАНОВКА ЗАДАЧІ</w:t>
            </w:r>
            <w:r w:rsidR="00446D22">
              <w:rPr>
                <w:noProof/>
                <w:webHidden/>
              </w:rPr>
              <w:tab/>
            </w:r>
            <w:r w:rsidR="00446D22">
              <w:rPr>
                <w:noProof/>
                <w:webHidden/>
              </w:rPr>
              <w:fldChar w:fldCharType="begin"/>
            </w:r>
            <w:r w:rsidR="00446D22">
              <w:rPr>
                <w:noProof/>
                <w:webHidden/>
              </w:rPr>
              <w:instrText xml:space="preserve"> PAGEREF _Toc295815003 \h </w:instrText>
            </w:r>
            <w:r w:rsidR="00446D22">
              <w:rPr>
                <w:noProof/>
                <w:webHidden/>
              </w:rPr>
            </w:r>
            <w:r w:rsidR="00446D22">
              <w:rPr>
                <w:noProof/>
                <w:webHidden/>
              </w:rPr>
              <w:fldChar w:fldCharType="separate"/>
            </w:r>
            <w:r w:rsidR="00446D22">
              <w:rPr>
                <w:noProof/>
                <w:webHidden/>
              </w:rPr>
              <w:t>12</w:t>
            </w:r>
            <w:r w:rsidR="00446D22">
              <w:rPr>
                <w:noProof/>
                <w:webHidden/>
              </w:rPr>
              <w:fldChar w:fldCharType="end"/>
            </w:r>
          </w:hyperlink>
        </w:p>
        <w:p w:rsidR="00446D22" w:rsidRDefault="000116AE">
          <w:pPr>
            <w:pStyle w:val="11"/>
            <w:tabs>
              <w:tab w:val="right" w:leader="dot" w:pos="9628"/>
            </w:tabs>
            <w:rPr>
              <w:rFonts w:asciiTheme="minorHAnsi" w:eastAsiaTheme="minorEastAsia" w:hAnsiTheme="minorHAnsi"/>
              <w:noProof/>
              <w:sz w:val="22"/>
              <w:lang w:val="en-US"/>
            </w:rPr>
          </w:pPr>
          <w:hyperlink w:anchor="_Toc295815004" w:history="1">
            <w:r w:rsidR="00446D22" w:rsidRPr="003C5BD4">
              <w:rPr>
                <w:rStyle w:val="a3"/>
                <w:noProof/>
              </w:rPr>
              <w:t>РОЗДІЛ 1 ТЕСТУВАННЯ ПРОГРАМНОГО ЗАБЕЗПЕЧЕННЯ ТА СИСТЕМИ КЕРУВАННЯ ВЕРСІЯМИ</w:t>
            </w:r>
            <w:r w:rsidR="00446D22">
              <w:rPr>
                <w:noProof/>
                <w:webHidden/>
              </w:rPr>
              <w:tab/>
            </w:r>
            <w:r w:rsidR="00446D22">
              <w:rPr>
                <w:noProof/>
                <w:webHidden/>
              </w:rPr>
              <w:fldChar w:fldCharType="begin"/>
            </w:r>
            <w:r w:rsidR="00446D22">
              <w:rPr>
                <w:noProof/>
                <w:webHidden/>
              </w:rPr>
              <w:instrText xml:space="preserve"> PAGEREF _Toc295815004 \h </w:instrText>
            </w:r>
            <w:r w:rsidR="00446D22">
              <w:rPr>
                <w:noProof/>
                <w:webHidden/>
              </w:rPr>
            </w:r>
            <w:r w:rsidR="00446D22">
              <w:rPr>
                <w:noProof/>
                <w:webHidden/>
              </w:rPr>
              <w:fldChar w:fldCharType="separate"/>
            </w:r>
            <w:r w:rsidR="00446D22">
              <w:rPr>
                <w:noProof/>
                <w:webHidden/>
              </w:rPr>
              <w:t>13</w:t>
            </w:r>
            <w:r w:rsidR="00446D22">
              <w:rPr>
                <w:noProof/>
                <w:webHidden/>
              </w:rPr>
              <w:fldChar w:fldCharType="end"/>
            </w:r>
          </w:hyperlink>
        </w:p>
        <w:p w:rsidR="00446D22" w:rsidRDefault="000116AE">
          <w:pPr>
            <w:pStyle w:val="21"/>
            <w:tabs>
              <w:tab w:val="right" w:leader="dot" w:pos="9628"/>
            </w:tabs>
            <w:rPr>
              <w:rFonts w:asciiTheme="minorHAnsi" w:eastAsiaTheme="minorEastAsia" w:hAnsiTheme="minorHAnsi"/>
              <w:noProof/>
              <w:sz w:val="22"/>
              <w:lang w:val="en-US"/>
            </w:rPr>
          </w:pPr>
          <w:hyperlink w:anchor="_Toc295815005" w:history="1">
            <w:r w:rsidR="00446D22" w:rsidRPr="003C5BD4">
              <w:rPr>
                <w:rStyle w:val="a3"/>
                <w:noProof/>
              </w:rPr>
              <w:t>1.1 Регресійне тестування</w:t>
            </w:r>
            <w:r w:rsidR="00446D22">
              <w:rPr>
                <w:noProof/>
                <w:webHidden/>
              </w:rPr>
              <w:tab/>
            </w:r>
            <w:r w:rsidR="00446D22">
              <w:rPr>
                <w:noProof/>
                <w:webHidden/>
              </w:rPr>
              <w:fldChar w:fldCharType="begin"/>
            </w:r>
            <w:r w:rsidR="00446D22">
              <w:rPr>
                <w:noProof/>
                <w:webHidden/>
              </w:rPr>
              <w:instrText xml:space="preserve"> PAGEREF _Toc295815005 \h </w:instrText>
            </w:r>
            <w:r w:rsidR="00446D22">
              <w:rPr>
                <w:noProof/>
                <w:webHidden/>
              </w:rPr>
            </w:r>
            <w:r w:rsidR="00446D22">
              <w:rPr>
                <w:noProof/>
                <w:webHidden/>
              </w:rPr>
              <w:fldChar w:fldCharType="separate"/>
            </w:r>
            <w:r w:rsidR="00446D22">
              <w:rPr>
                <w:noProof/>
                <w:webHidden/>
              </w:rPr>
              <w:t>14</w:t>
            </w:r>
            <w:r w:rsidR="00446D22">
              <w:rPr>
                <w:noProof/>
                <w:webHidden/>
              </w:rPr>
              <w:fldChar w:fldCharType="end"/>
            </w:r>
          </w:hyperlink>
        </w:p>
        <w:p w:rsidR="00446D22" w:rsidRDefault="000116AE">
          <w:pPr>
            <w:pStyle w:val="33"/>
            <w:tabs>
              <w:tab w:val="right" w:leader="dot" w:pos="9628"/>
            </w:tabs>
            <w:rPr>
              <w:rFonts w:asciiTheme="minorHAnsi" w:eastAsiaTheme="minorEastAsia" w:hAnsiTheme="minorHAnsi"/>
              <w:noProof/>
              <w:sz w:val="22"/>
              <w:lang w:val="en-US"/>
            </w:rPr>
          </w:pPr>
          <w:hyperlink w:anchor="_Toc295815006" w:history="1">
            <w:r w:rsidR="00446D22" w:rsidRPr="003C5BD4">
              <w:rPr>
                <w:rStyle w:val="a3"/>
                <w:noProof/>
              </w:rPr>
              <w:t>1.1.1 Визначення необхідної множини тестів</w:t>
            </w:r>
            <w:r w:rsidR="00446D22">
              <w:rPr>
                <w:noProof/>
                <w:webHidden/>
              </w:rPr>
              <w:tab/>
            </w:r>
            <w:r w:rsidR="00446D22">
              <w:rPr>
                <w:noProof/>
                <w:webHidden/>
              </w:rPr>
              <w:fldChar w:fldCharType="begin"/>
            </w:r>
            <w:r w:rsidR="00446D22">
              <w:rPr>
                <w:noProof/>
                <w:webHidden/>
              </w:rPr>
              <w:instrText xml:space="preserve"> PAGEREF _Toc295815006 \h </w:instrText>
            </w:r>
            <w:r w:rsidR="00446D22">
              <w:rPr>
                <w:noProof/>
                <w:webHidden/>
              </w:rPr>
            </w:r>
            <w:r w:rsidR="00446D22">
              <w:rPr>
                <w:noProof/>
                <w:webHidden/>
              </w:rPr>
              <w:fldChar w:fldCharType="separate"/>
            </w:r>
            <w:r w:rsidR="00446D22">
              <w:rPr>
                <w:noProof/>
                <w:webHidden/>
              </w:rPr>
              <w:t>15</w:t>
            </w:r>
            <w:r w:rsidR="00446D22">
              <w:rPr>
                <w:noProof/>
                <w:webHidden/>
              </w:rPr>
              <w:fldChar w:fldCharType="end"/>
            </w:r>
          </w:hyperlink>
        </w:p>
        <w:p w:rsidR="00446D22" w:rsidRDefault="000116AE">
          <w:pPr>
            <w:pStyle w:val="33"/>
            <w:tabs>
              <w:tab w:val="right" w:leader="dot" w:pos="9628"/>
            </w:tabs>
            <w:rPr>
              <w:rFonts w:asciiTheme="minorHAnsi" w:eastAsiaTheme="minorEastAsia" w:hAnsiTheme="minorHAnsi"/>
              <w:noProof/>
              <w:sz w:val="22"/>
              <w:lang w:val="en-US"/>
            </w:rPr>
          </w:pPr>
          <w:hyperlink w:anchor="_Toc295815007" w:history="1">
            <w:r w:rsidR="00446D22" w:rsidRPr="003C5BD4">
              <w:rPr>
                <w:rStyle w:val="a3"/>
                <w:noProof/>
              </w:rPr>
              <w:t>1.1.2 Умови керованості і особливості реалізації регресійного тестування</w:t>
            </w:r>
            <w:r w:rsidR="00446D22">
              <w:rPr>
                <w:noProof/>
                <w:webHidden/>
              </w:rPr>
              <w:tab/>
            </w:r>
            <w:r w:rsidR="00446D22">
              <w:rPr>
                <w:noProof/>
                <w:webHidden/>
              </w:rPr>
              <w:fldChar w:fldCharType="begin"/>
            </w:r>
            <w:r w:rsidR="00446D22">
              <w:rPr>
                <w:noProof/>
                <w:webHidden/>
              </w:rPr>
              <w:instrText xml:space="preserve"> PAGEREF _Toc295815007 \h </w:instrText>
            </w:r>
            <w:r w:rsidR="00446D22">
              <w:rPr>
                <w:noProof/>
                <w:webHidden/>
              </w:rPr>
            </w:r>
            <w:r w:rsidR="00446D22">
              <w:rPr>
                <w:noProof/>
                <w:webHidden/>
              </w:rPr>
              <w:fldChar w:fldCharType="separate"/>
            </w:r>
            <w:r w:rsidR="00446D22">
              <w:rPr>
                <w:noProof/>
                <w:webHidden/>
              </w:rPr>
              <w:t>17</w:t>
            </w:r>
            <w:r w:rsidR="00446D22">
              <w:rPr>
                <w:noProof/>
                <w:webHidden/>
              </w:rPr>
              <w:fldChar w:fldCharType="end"/>
            </w:r>
          </w:hyperlink>
        </w:p>
        <w:p w:rsidR="00446D22" w:rsidRDefault="000116AE">
          <w:pPr>
            <w:pStyle w:val="33"/>
            <w:tabs>
              <w:tab w:val="right" w:leader="dot" w:pos="9628"/>
            </w:tabs>
            <w:rPr>
              <w:rFonts w:asciiTheme="minorHAnsi" w:eastAsiaTheme="minorEastAsia" w:hAnsiTheme="minorHAnsi"/>
              <w:noProof/>
              <w:sz w:val="22"/>
              <w:lang w:val="en-US"/>
            </w:rPr>
          </w:pPr>
          <w:hyperlink w:anchor="_Toc295815008" w:history="1">
            <w:r w:rsidR="00446D22" w:rsidRPr="003C5BD4">
              <w:rPr>
                <w:rStyle w:val="a3"/>
                <w:noProof/>
              </w:rPr>
              <w:t>1.1.3 Класифікація тестів при відборі</w:t>
            </w:r>
            <w:r w:rsidR="00446D22">
              <w:rPr>
                <w:noProof/>
                <w:webHidden/>
              </w:rPr>
              <w:tab/>
            </w:r>
            <w:r w:rsidR="00446D22">
              <w:rPr>
                <w:noProof/>
                <w:webHidden/>
              </w:rPr>
              <w:fldChar w:fldCharType="begin"/>
            </w:r>
            <w:r w:rsidR="00446D22">
              <w:rPr>
                <w:noProof/>
                <w:webHidden/>
              </w:rPr>
              <w:instrText xml:space="preserve"> PAGEREF _Toc295815008 \h </w:instrText>
            </w:r>
            <w:r w:rsidR="00446D22">
              <w:rPr>
                <w:noProof/>
                <w:webHidden/>
              </w:rPr>
            </w:r>
            <w:r w:rsidR="00446D22">
              <w:rPr>
                <w:noProof/>
                <w:webHidden/>
              </w:rPr>
              <w:fldChar w:fldCharType="separate"/>
            </w:r>
            <w:r w:rsidR="00446D22">
              <w:rPr>
                <w:noProof/>
                <w:webHidden/>
              </w:rPr>
              <w:t>20</w:t>
            </w:r>
            <w:r w:rsidR="00446D22">
              <w:rPr>
                <w:noProof/>
                <w:webHidden/>
              </w:rPr>
              <w:fldChar w:fldCharType="end"/>
            </w:r>
          </w:hyperlink>
        </w:p>
        <w:p w:rsidR="00446D22" w:rsidRDefault="000116AE">
          <w:pPr>
            <w:pStyle w:val="33"/>
            <w:tabs>
              <w:tab w:val="right" w:leader="dot" w:pos="9628"/>
            </w:tabs>
            <w:rPr>
              <w:rFonts w:asciiTheme="minorHAnsi" w:eastAsiaTheme="minorEastAsia" w:hAnsiTheme="minorHAnsi"/>
              <w:noProof/>
              <w:sz w:val="22"/>
              <w:lang w:val="en-US"/>
            </w:rPr>
          </w:pPr>
          <w:hyperlink w:anchor="_Toc295815009" w:history="1">
            <w:r w:rsidR="00446D22" w:rsidRPr="003C5BD4">
              <w:rPr>
                <w:rStyle w:val="a3"/>
                <w:noProof/>
              </w:rPr>
              <w:t>1.1.4 Класифікація методів вибору теcтів</w:t>
            </w:r>
            <w:r w:rsidR="00446D22">
              <w:rPr>
                <w:noProof/>
                <w:webHidden/>
              </w:rPr>
              <w:tab/>
            </w:r>
            <w:r w:rsidR="00446D22">
              <w:rPr>
                <w:noProof/>
                <w:webHidden/>
              </w:rPr>
              <w:fldChar w:fldCharType="begin"/>
            </w:r>
            <w:r w:rsidR="00446D22">
              <w:rPr>
                <w:noProof/>
                <w:webHidden/>
              </w:rPr>
              <w:instrText xml:space="preserve"> PAGEREF _Toc295815009 \h </w:instrText>
            </w:r>
            <w:r w:rsidR="00446D22">
              <w:rPr>
                <w:noProof/>
                <w:webHidden/>
              </w:rPr>
            </w:r>
            <w:r w:rsidR="00446D22">
              <w:rPr>
                <w:noProof/>
                <w:webHidden/>
              </w:rPr>
              <w:fldChar w:fldCharType="separate"/>
            </w:r>
            <w:r w:rsidR="00446D22">
              <w:rPr>
                <w:noProof/>
                <w:webHidden/>
              </w:rPr>
              <w:t>23</w:t>
            </w:r>
            <w:r w:rsidR="00446D22">
              <w:rPr>
                <w:noProof/>
                <w:webHidden/>
              </w:rPr>
              <w:fldChar w:fldCharType="end"/>
            </w:r>
          </w:hyperlink>
        </w:p>
        <w:p w:rsidR="00446D22" w:rsidRDefault="000116AE">
          <w:pPr>
            <w:pStyle w:val="33"/>
            <w:tabs>
              <w:tab w:val="right" w:leader="dot" w:pos="9628"/>
            </w:tabs>
            <w:rPr>
              <w:rFonts w:asciiTheme="minorHAnsi" w:eastAsiaTheme="minorEastAsia" w:hAnsiTheme="minorHAnsi"/>
              <w:noProof/>
              <w:sz w:val="22"/>
              <w:lang w:val="en-US"/>
            </w:rPr>
          </w:pPr>
          <w:hyperlink w:anchor="_Toc295815010" w:history="1">
            <w:r w:rsidR="00446D22" w:rsidRPr="003C5BD4">
              <w:rPr>
                <w:rStyle w:val="a3"/>
                <w:rFonts w:eastAsia="Times New Roman"/>
                <w:noProof/>
              </w:rPr>
              <w:t>1.1.5 Методи вибору тестів</w:t>
            </w:r>
            <w:r w:rsidR="00446D22">
              <w:rPr>
                <w:noProof/>
                <w:webHidden/>
              </w:rPr>
              <w:tab/>
            </w:r>
            <w:r w:rsidR="00446D22">
              <w:rPr>
                <w:noProof/>
                <w:webHidden/>
              </w:rPr>
              <w:fldChar w:fldCharType="begin"/>
            </w:r>
            <w:r w:rsidR="00446D22">
              <w:rPr>
                <w:noProof/>
                <w:webHidden/>
              </w:rPr>
              <w:instrText xml:space="preserve"> PAGEREF _Toc295815010 \h </w:instrText>
            </w:r>
            <w:r w:rsidR="00446D22">
              <w:rPr>
                <w:noProof/>
                <w:webHidden/>
              </w:rPr>
            </w:r>
            <w:r w:rsidR="00446D22">
              <w:rPr>
                <w:noProof/>
                <w:webHidden/>
              </w:rPr>
              <w:fldChar w:fldCharType="separate"/>
            </w:r>
            <w:r w:rsidR="00446D22">
              <w:rPr>
                <w:noProof/>
                <w:webHidden/>
              </w:rPr>
              <w:t>26</w:t>
            </w:r>
            <w:r w:rsidR="00446D22">
              <w:rPr>
                <w:noProof/>
                <w:webHidden/>
              </w:rPr>
              <w:fldChar w:fldCharType="end"/>
            </w:r>
          </w:hyperlink>
        </w:p>
        <w:p w:rsidR="00446D22" w:rsidRDefault="000116AE">
          <w:pPr>
            <w:pStyle w:val="21"/>
            <w:tabs>
              <w:tab w:val="right" w:leader="dot" w:pos="9628"/>
            </w:tabs>
            <w:rPr>
              <w:rFonts w:asciiTheme="minorHAnsi" w:eastAsiaTheme="minorEastAsia" w:hAnsiTheme="minorHAnsi"/>
              <w:noProof/>
              <w:sz w:val="22"/>
              <w:lang w:val="en-US"/>
            </w:rPr>
          </w:pPr>
          <w:hyperlink w:anchor="_Toc295815011" w:history="1">
            <w:r w:rsidR="00446D22" w:rsidRPr="003C5BD4">
              <w:rPr>
                <w:rStyle w:val="a3"/>
                <w:noProof/>
              </w:rPr>
              <w:t>1.2 Системи керування версіями</w:t>
            </w:r>
            <w:r w:rsidR="00446D22">
              <w:rPr>
                <w:noProof/>
                <w:webHidden/>
              </w:rPr>
              <w:tab/>
            </w:r>
            <w:r w:rsidR="00446D22">
              <w:rPr>
                <w:noProof/>
                <w:webHidden/>
              </w:rPr>
              <w:fldChar w:fldCharType="begin"/>
            </w:r>
            <w:r w:rsidR="00446D22">
              <w:rPr>
                <w:noProof/>
                <w:webHidden/>
              </w:rPr>
              <w:instrText xml:space="preserve"> PAGEREF _Toc295815011 \h </w:instrText>
            </w:r>
            <w:r w:rsidR="00446D22">
              <w:rPr>
                <w:noProof/>
                <w:webHidden/>
              </w:rPr>
            </w:r>
            <w:r w:rsidR="00446D22">
              <w:rPr>
                <w:noProof/>
                <w:webHidden/>
              </w:rPr>
              <w:fldChar w:fldCharType="separate"/>
            </w:r>
            <w:r w:rsidR="00446D22">
              <w:rPr>
                <w:noProof/>
                <w:webHidden/>
              </w:rPr>
              <w:t>28</w:t>
            </w:r>
            <w:r w:rsidR="00446D22">
              <w:rPr>
                <w:noProof/>
                <w:webHidden/>
              </w:rPr>
              <w:fldChar w:fldCharType="end"/>
            </w:r>
          </w:hyperlink>
        </w:p>
        <w:p w:rsidR="00446D22" w:rsidRDefault="000116AE">
          <w:pPr>
            <w:pStyle w:val="33"/>
            <w:tabs>
              <w:tab w:val="right" w:leader="dot" w:pos="9628"/>
            </w:tabs>
            <w:rPr>
              <w:rFonts w:asciiTheme="minorHAnsi" w:eastAsiaTheme="minorEastAsia" w:hAnsiTheme="minorHAnsi"/>
              <w:noProof/>
              <w:sz w:val="22"/>
              <w:lang w:val="en-US"/>
            </w:rPr>
          </w:pPr>
          <w:hyperlink w:anchor="_Toc295815012" w:history="1">
            <w:r w:rsidR="00446D22" w:rsidRPr="003C5BD4">
              <w:rPr>
                <w:rStyle w:val="a3"/>
                <w:noProof/>
              </w:rPr>
              <w:t>1.2.1 Традиційні системи контролю версій</w:t>
            </w:r>
            <w:r w:rsidR="00446D22">
              <w:rPr>
                <w:noProof/>
                <w:webHidden/>
              </w:rPr>
              <w:tab/>
            </w:r>
            <w:r w:rsidR="00446D22">
              <w:rPr>
                <w:noProof/>
                <w:webHidden/>
              </w:rPr>
              <w:fldChar w:fldCharType="begin"/>
            </w:r>
            <w:r w:rsidR="00446D22">
              <w:rPr>
                <w:noProof/>
                <w:webHidden/>
              </w:rPr>
              <w:instrText xml:space="preserve"> PAGEREF _Toc295815012 \h </w:instrText>
            </w:r>
            <w:r w:rsidR="00446D22">
              <w:rPr>
                <w:noProof/>
                <w:webHidden/>
              </w:rPr>
            </w:r>
            <w:r w:rsidR="00446D22">
              <w:rPr>
                <w:noProof/>
                <w:webHidden/>
              </w:rPr>
              <w:fldChar w:fldCharType="separate"/>
            </w:r>
            <w:r w:rsidR="00446D22">
              <w:rPr>
                <w:noProof/>
                <w:webHidden/>
              </w:rPr>
              <w:t>30</w:t>
            </w:r>
            <w:r w:rsidR="00446D22">
              <w:rPr>
                <w:noProof/>
                <w:webHidden/>
              </w:rPr>
              <w:fldChar w:fldCharType="end"/>
            </w:r>
          </w:hyperlink>
        </w:p>
        <w:p w:rsidR="00446D22" w:rsidRDefault="000116AE">
          <w:pPr>
            <w:pStyle w:val="33"/>
            <w:tabs>
              <w:tab w:val="right" w:leader="dot" w:pos="9628"/>
            </w:tabs>
            <w:rPr>
              <w:rFonts w:asciiTheme="minorHAnsi" w:eastAsiaTheme="minorEastAsia" w:hAnsiTheme="minorHAnsi"/>
              <w:noProof/>
              <w:sz w:val="22"/>
              <w:lang w:val="en-US"/>
            </w:rPr>
          </w:pPr>
          <w:hyperlink w:anchor="_Toc295815013" w:history="1">
            <w:r w:rsidR="00446D22" w:rsidRPr="003C5BD4">
              <w:rPr>
                <w:rStyle w:val="a3"/>
                <w:noProof/>
              </w:rPr>
              <w:t>1.2.2 Розподілені системи контролю версій</w:t>
            </w:r>
            <w:r w:rsidR="00446D22">
              <w:rPr>
                <w:noProof/>
                <w:webHidden/>
              </w:rPr>
              <w:tab/>
            </w:r>
            <w:r w:rsidR="00446D22">
              <w:rPr>
                <w:noProof/>
                <w:webHidden/>
              </w:rPr>
              <w:fldChar w:fldCharType="begin"/>
            </w:r>
            <w:r w:rsidR="00446D22">
              <w:rPr>
                <w:noProof/>
                <w:webHidden/>
              </w:rPr>
              <w:instrText xml:space="preserve"> PAGEREF _Toc295815013 \h </w:instrText>
            </w:r>
            <w:r w:rsidR="00446D22">
              <w:rPr>
                <w:noProof/>
                <w:webHidden/>
              </w:rPr>
            </w:r>
            <w:r w:rsidR="00446D22">
              <w:rPr>
                <w:noProof/>
                <w:webHidden/>
              </w:rPr>
              <w:fldChar w:fldCharType="separate"/>
            </w:r>
            <w:r w:rsidR="00446D22">
              <w:rPr>
                <w:noProof/>
                <w:webHidden/>
              </w:rPr>
              <w:t>32</w:t>
            </w:r>
            <w:r w:rsidR="00446D22">
              <w:rPr>
                <w:noProof/>
                <w:webHidden/>
              </w:rPr>
              <w:fldChar w:fldCharType="end"/>
            </w:r>
          </w:hyperlink>
        </w:p>
        <w:p w:rsidR="00446D22" w:rsidRDefault="000116AE">
          <w:pPr>
            <w:pStyle w:val="11"/>
            <w:tabs>
              <w:tab w:val="right" w:leader="dot" w:pos="9628"/>
            </w:tabs>
            <w:rPr>
              <w:rFonts w:asciiTheme="minorHAnsi" w:eastAsiaTheme="minorEastAsia" w:hAnsiTheme="minorHAnsi"/>
              <w:noProof/>
              <w:sz w:val="22"/>
              <w:lang w:val="en-US"/>
            </w:rPr>
          </w:pPr>
          <w:hyperlink w:anchor="_Toc295815014" w:history="1">
            <w:r w:rsidR="00446D22" w:rsidRPr="003C5BD4">
              <w:rPr>
                <w:rStyle w:val="a3"/>
                <w:rFonts w:eastAsia="Times New Roman"/>
                <w:noProof/>
              </w:rPr>
              <w:t>Висновки до розділу 1</w:t>
            </w:r>
            <w:r w:rsidR="00446D22">
              <w:rPr>
                <w:noProof/>
                <w:webHidden/>
              </w:rPr>
              <w:tab/>
            </w:r>
            <w:r w:rsidR="00446D22">
              <w:rPr>
                <w:noProof/>
                <w:webHidden/>
              </w:rPr>
              <w:fldChar w:fldCharType="begin"/>
            </w:r>
            <w:r w:rsidR="00446D22">
              <w:rPr>
                <w:noProof/>
                <w:webHidden/>
              </w:rPr>
              <w:instrText xml:space="preserve"> PAGEREF _Toc295815014 \h </w:instrText>
            </w:r>
            <w:r w:rsidR="00446D22">
              <w:rPr>
                <w:noProof/>
                <w:webHidden/>
              </w:rPr>
            </w:r>
            <w:r w:rsidR="00446D22">
              <w:rPr>
                <w:noProof/>
                <w:webHidden/>
              </w:rPr>
              <w:fldChar w:fldCharType="separate"/>
            </w:r>
            <w:r w:rsidR="00446D22">
              <w:rPr>
                <w:noProof/>
                <w:webHidden/>
              </w:rPr>
              <w:t>33</w:t>
            </w:r>
            <w:r w:rsidR="00446D22">
              <w:rPr>
                <w:noProof/>
                <w:webHidden/>
              </w:rPr>
              <w:fldChar w:fldCharType="end"/>
            </w:r>
          </w:hyperlink>
        </w:p>
        <w:p w:rsidR="00446D22" w:rsidRDefault="000116AE">
          <w:pPr>
            <w:pStyle w:val="11"/>
            <w:tabs>
              <w:tab w:val="right" w:leader="dot" w:pos="9628"/>
            </w:tabs>
            <w:rPr>
              <w:rFonts w:asciiTheme="minorHAnsi" w:eastAsiaTheme="minorEastAsia" w:hAnsiTheme="minorHAnsi"/>
              <w:noProof/>
              <w:sz w:val="22"/>
              <w:lang w:val="en-US"/>
            </w:rPr>
          </w:pPr>
          <w:hyperlink w:anchor="_Toc295815015" w:history="1">
            <w:r w:rsidR="00446D22" w:rsidRPr="003C5BD4">
              <w:rPr>
                <w:rStyle w:val="a3"/>
                <w:noProof/>
              </w:rPr>
              <w:t>РОЗДІЛ 2 ПОБУДОВА МЕТОДУ ВИБОРУ ТЕСТІВ ДЛЯ РЕГРЕСІЙНОГО ТЕСТУВАННЯ</w:t>
            </w:r>
            <w:r w:rsidR="00446D22">
              <w:rPr>
                <w:noProof/>
                <w:webHidden/>
              </w:rPr>
              <w:tab/>
            </w:r>
            <w:r w:rsidR="00446D22">
              <w:rPr>
                <w:noProof/>
                <w:webHidden/>
              </w:rPr>
              <w:fldChar w:fldCharType="begin"/>
            </w:r>
            <w:r w:rsidR="00446D22">
              <w:rPr>
                <w:noProof/>
                <w:webHidden/>
              </w:rPr>
              <w:instrText xml:space="preserve"> PAGEREF _Toc295815015 \h </w:instrText>
            </w:r>
            <w:r w:rsidR="00446D22">
              <w:rPr>
                <w:noProof/>
                <w:webHidden/>
              </w:rPr>
            </w:r>
            <w:r w:rsidR="00446D22">
              <w:rPr>
                <w:noProof/>
                <w:webHidden/>
              </w:rPr>
              <w:fldChar w:fldCharType="separate"/>
            </w:r>
            <w:r w:rsidR="00446D22">
              <w:rPr>
                <w:noProof/>
                <w:webHidden/>
              </w:rPr>
              <w:t>34</w:t>
            </w:r>
            <w:r w:rsidR="00446D22">
              <w:rPr>
                <w:noProof/>
                <w:webHidden/>
              </w:rPr>
              <w:fldChar w:fldCharType="end"/>
            </w:r>
          </w:hyperlink>
        </w:p>
        <w:p w:rsidR="00446D22" w:rsidRDefault="000116AE">
          <w:pPr>
            <w:pStyle w:val="21"/>
            <w:tabs>
              <w:tab w:val="right" w:leader="dot" w:pos="9628"/>
            </w:tabs>
            <w:rPr>
              <w:rFonts w:asciiTheme="minorHAnsi" w:eastAsiaTheme="minorEastAsia" w:hAnsiTheme="minorHAnsi"/>
              <w:noProof/>
              <w:sz w:val="22"/>
              <w:lang w:val="en-US"/>
            </w:rPr>
          </w:pPr>
          <w:hyperlink w:anchor="_Toc295815016" w:history="1">
            <w:r w:rsidR="00446D22" w:rsidRPr="003C5BD4">
              <w:rPr>
                <w:rStyle w:val="a3"/>
                <w:noProof/>
              </w:rPr>
              <w:t>2.1 Побудова методу вибору тестів на основі системи контролю версій</w:t>
            </w:r>
            <w:r w:rsidR="00446D22">
              <w:rPr>
                <w:noProof/>
                <w:webHidden/>
              </w:rPr>
              <w:tab/>
            </w:r>
            <w:r w:rsidR="00446D22">
              <w:rPr>
                <w:noProof/>
                <w:webHidden/>
              </w:rPr>
              <w:fldChar w:fldCharType="begin"/>
            </w:r>
            <w:r w:rsidR="00446D22">
              <w:rPr>
                <w:noProof/>
                <w:webHidden/>
              </w:rPr>
              <w:instrText xml:space="preserve"> PAGEREF _Toc295815016 \h </w:instrText>
            </w:r>
            <w:r w:rsidR="00446D22">
              <w:rPr>
                <w:noProof/>
                <w:webHidden/>
              </w:rPr>
            </w:r>
            <w:r w:rsidR="00446D22">
              <w:rPr>
                <w:noProof/>
                <w:webHidden/>
              </w:rPr>
              <w:fldChar w:fldCharType="separate"/>
            </w:r>
            <w:r w:rsidR="00446D22">
              <w:rPr>
                <w:noProof/>
                <w:webHidden/>
              </w:rPr>
              <w:t>34</w:t>
            </w:r>
            <w:r w:rsidR="00446D22">
              <w:rPr>
                <w:noProof/>
                <w:webHidden/>
              </w:rPr>
              <w:fldChar w:fldCharType="end"/>
            </w:r>
          </w:hyperlink>
        </w:p>
        <w:p w:rsidR="00446D22" w:rsidRDefault="000116AE">
          <w:pPr>
            <w:pStyle w:val="21"/>
            <w:tabs>
              <w:tab w:val="right" w:leader="dot" w:pos="9628"/>
            </w:tabs>
            <w:rPr>
              <w:rFonts w:asciiTheme="minorHAnsi" w:eastAsiaTheme="minorEastAsia" w:hAnsiTheme="minorHAnsi"/>
              <w:noProof/>
              <w:sz w:val="22"/>
              <w:lang w:val="en-US"/>
            </w:rPr>
          </w:pPr>
          <w:hyperlink w:anchor="_Toc295815017" w:history="1">
            <w:r w:rsidR="00446D22" w:rsidRPr="003C5BD4">
              <w:rPr>
                <w:rStyle w:val="a3"/>
                <w:noProof/>
              </w:rPr>
              <w:t>2.2 Аналіз переваг та недоліків побудованого методу</w:t>
            </w:r>
            <w:r w:rsidR="00446D22">
              <w:rPr>
                <w:noProof/>
                <w:webHidden/>
              </w:rPr>
              <w:tab/>
            </w:r>
            <w:r w:rsidR="00446D22">
              <w:rPr>
                <w:noProof/>
                <w:webHidden/>
              </w:rPr>
              <w:fldChar w:fldCharType="begin"/>
            </w:r>
            <w:r w:rsidR="00446D22">
              <w:rPr>
                <w:noProof/>
                <w:webHidden/>
              </w:rPr>
              <w:instrText xml:space="preserve"> PAGEREF _Toc295815017 \h </w:instrText>
            </w:r>
            <w:r w:rsidR="00446D22">
              <w:rPr>
                <w:noProof/>
                <w:webHidden/>
              </w:rPr>
            </w:r>
            <w:r w:rsidR="00446D22">
              <w:rPr>
                <w:noProof/>
                <w:webHidden/>
              </w:rPr>
              <w:fldChar w:fldCharType="separate"/>
            </w:r>
            <w:r w:rsidR="00446D22">
              <w:rPr>
                <w:noProof/>
                <w:webHidden/>
              </w:rPr>
              <w:t>38</w:t>
            </w:r>
            <w:r w:rsidR="00446D22">
              <w:rPr>
                <w:noProof/>
                <w:webHidden/>
              </w:rPr>
              <w:fldChar w:fldCharType="end"/>
            </w:r>
          </w:hyperlink>
        </w:p>
        <w:p w:rsidR="00446D22" w:rsidRDefault="000116AE">
          <w:pPr>
            <w:pStyle w:val="11"/>
            <w:tabs>
              <w:tab w:val="right" w:leader="dot" w:pos="9628"/>
            </w:tabs>
            <w:rPr>
              <w:rFonts w:asciiTheme="minorHAnsi" w:eastAsiaTheme="minorEastAsia" w:hAnsiTheme="minorHAnsi"/>
              <w:noProof/>
              <w:sz w:val="22"/>
              <w:lang w:val="en-US"/>
            </w:rPr>
          </w:pPr>
          <w:hyperlink w:anchor="_Toc295815018" w:history="1">
            <w:r w:rsidR="00446D22" w:rsidRPr="003C5BD4">
              <w:rPr>
                <w:rStyle w:val="a3"/>
                <w:noProof/>
              </w:rPr>
              <w:t>Висновки до розділу 2</w:t>
            </w:r>
            <w:r w:rsidR="00446D22">
              <w:rPr>
                <w:noProof/>
                <w:webHidden/>
              </w:rPr>
              <w:tab/>
            </w:r>
            <w:r w:rsidR="00446D22">
              <w:rPr>
                <w:noProof/>
                <w:webHidden/>
              </w:rPr>
              <w:fldChar w:fldCharType="begin"/>
            </w:r>
            <w:r w:rsidR="00446D22">
              <w:rPr>
                <w:noProof/>
                <w:webHidden/>
              </w:rPr>
              <w:instrText xml:space="preserve"> PAGEREF _Toc295815018 \h </w:instrText>
            </w:r>
            <w:r w:rsidR="00446D22">
              <w:rPr>
                <w:noProof/>
                <w:webHidden/>
              </w:rPr>
            </w:r>
            <w:r w:rsidR="00446D22">
              <w:rPr>
                <w:noProof/>
                <w:webHidden/>
              </w:rPr>
              <w:fldChar w:fldCharType="separate"/>
            </w:r>
            <w:r w:rsidR="00446D22">
              <w:rPr>
                <w:noProof/>
                <w:webHidden/>
              </w:rPr>
              <w:t>39</w:t>
            </w:r>
            <w:r w:rsidR="00446D22">
              <w:rPr>
                <w:noProof/>
                <w:webHidden/>
              </w:rPr>
              <w:fldChar w:fldCharType="end"/>
            </w:r>
          </w:hyperlink>
        </w:p>
        <w:p w:rsidR="00446D22" w:rsidRDefault="000116AE">
          <w:pPr>
            <w:pStyle w:val="11"/>
            <w:tabs>
              <w:tab w:val="right" w:leader="dot" w:pos="9628"/>
            </w:tabs>
            <w:rPr>
              <w:rFonts w:asciiTheme="minorHAnsi" w:eastAsiaTheme="minorEastAsia" w:hAnsiTheme="minorHAnsi"/>
              <w:noProof/>
              <w:sz w:val="22"/>
              <w:lang w:val="en-US"/>
            </w:rPr>
          </w:pPr>
          <w:hyperlink w:anchor="_Toc295815019" w:history="1">
            <w:r w:rsidR="00446D22" w:rsidRPr="003C5BD4">
              <w:rPr>
                <w:rStyle w:val="a3"/>
                <w:noProof/>
              </w:rPr>
              <w:t>РОЗДІЛ 3 ОПИС ПРОГРАМИ «</w:t>
            </w:r>
            <w:r w:rsidR="00446D22" w:rsidRPr="003C5BD4">
              <w:rPr>
                <w:rStyle w:val="a3"/>
                <w:noProof/>
                <w:lang w:val="en-US"/>
              </w:rPr>
              <w:t>REGRESSION VIEWER</w:t>
            </w:r>
            <w:r w:rsidR="00446D22" w:rsidRPr="003C5BD4">
              <w:rPr>
                <w:rStyle w:val="a3"/>
                <w:noProof/>
              </w:rPr>
              <w:t>»</w:t>
            </w:r>
            <w:r w:rsidR="00446D22">
              <w:rPr>
                <w:noProof/>
                <w:webHidden/>
              </w:rPr>
              <w:tab/>
            </w:r>
            <w:r w:rsidR="00446D22">
              <w:rPr>
                <w:noProof/>
                <w:webHidden/>
              </w:rPr>
              <w:fldChar w:fldCharType="begin"/>
            </w:r>
            <w:r w:rsidR="00446D22">
              <w:rPr>
                <w:noProof/>
                <w:webHidden/>
              </w:rPr>
              <w:instrText xml:space="preserve"> PAGEREF _Toc295815019 \h </w:instrText>
            </w:r>
            <w:r w:rsidR="00446D22">
              <w:rPr>
                <w:noProof/>
                <w:webHidden/>
              </w:rPr>
            </w:r>
            <w:r w:rsidR="00446D22">
              <w:rPr>
                <w:noProof/>
                <w:webHidden/>
              </w:rPr>
              <w:fldChar w:fldCharType="separate"/>
            </w:r>
            <w:r w:rsidR="00446D22">
              <w:rPr>
                <w:noProof/>
                <w:webHidden/>
              </w:rPr>
              <w:t>40</w:t>
            </w:r>
            <w:r w:rsidR="00446D22">
              <w:rPr>
                <w:noProof/>
                <w:webHidden/>
              </w:rPr>
              <w:fldChar w:fldCharType="end"/>
            </w:r>
          </w:hyperlink>
        </w:p>
        <w:p w:rsidR="00446D22" w:rsidRDefault="000116AE">
          <w:pPr>
            <w:pStyle w:val="21"/>
            <w:tabs>
              <w:tab w:val="right" w:leader="dot" w:pos="9628"/>
            </w:tabs>
            <w:rPr>
              <w:rFonts w:asciiTheme="minorHAnsi" w:eastAsiaTheme="minorEastAsia" w:hAnsiTheme="minorHAnsi"/>
              <w:noProof/>
              <w:sz w:val="22"/>
              <w:lang w:val="en-US"/>
            </w:rPr>
          </w:pPr>
          <w:hyperlink w:anchor="_Toc295815020" w:history="1">
            <w:r w:rsidR="00446D22" w:rsidRPr="003C5BD4">
              <w:rPr>
                <w:rStyle w:val="a3"/>
                <w:noProof/>
              </w:rPr>
              <w:t>3.1 Посібник користувача</w:t>
            </w:r>
            <w:r w:rsidR="00446D22">
              <w:rPr>
                <w:noProof/>
                <w:webHidden/>
              </w:rPr>
              <w:tab/>
            </w:r>
            <w:r w:rsidR="00446D22">
              <w:rPr>
                <w:noProof/>
                <w:webHidden/>
              </w:rPr>
              <w:fldChar w:fldCharType="begin"/>
            </w:r>
            <w:r w:rsidR="00446D22">
              <w:rPr>
                <w:noProof/>
                <w:webHidden/>
              </w:rPr>
              <w:instrText xml:space="preserve"> PAGEREF _Toc295815020 \h </w:instrText>
            </w:r>
            <w:r w:rsidR="00446D22">
              <w:rPr>
                <w:noProof/>
                <w:webHidden/>
              </w:rPr>
            </w:r>
            <w:r w:rsidR="00446D22">
              <w:rPr>
                <w:noProof/>
                <w:webHidden/>
              </w:rPr>
              <w:fldChar w:fldCharType="separate"/>
            </w:r>
            <w:r w:rsidR="00446D22">
              <w:rPr>
                <w:noProof/>
                <w:webHidden/>
              </w:rPr>
              <w:t>41</w:t>
            </w:r>
            <w:r w:rsidR="00446D22">
              <w:rPr>
                <w:noProof/>
                <w:webHidden/>
              </w:rPr>
              <w:fldChar w:fldCharType="end"/>
            </w:r>
          </w:hyperlink>
        </w:p>
        <w:p w:rsidR="00446D22" w:rsidRDefault="000116AE">
          <w:pPr>
            <w:pStyle w:val="21"/>
            <w:tabs>
              <w:tab w:val="right" w:leader="dot" w:pos="9628"/>
            </w:tabs>
            <w:rPr>
              <w:rFonts w:asciiTheme="minorHAnsi" w:eastAsiaTheme="minorEastAsia" w:hAnsiTheme="minorHAnsi"/>
              <w:noProof/>
              <w:sz w:val="22"/>
              <w:lang w:val="en-US"/>
            </w:rPr>
          </w:pPr>
          <w:hyperlink w:anchor="_Toc295815021" w:history="1">
            <w:r w:rsidR="00446D22" w:rsidRPr="003C5BD4">
              <w:rPr>
                <w:rStyle w:val="a3"/>
                <w:bCs/>
                <w:noProof/>
              </w:rPr>
              <w:t>3.2</w:t>
            </w:r>
            <w:r w:rsidR="00446D22" w:rsidRPr="003C5BD4">
              <w:rPr>
                <w:rStyle w:val="a3"/>
                <w:noProof/>
              </w:rPr>
              <w:t xml:space="preserve"> Карта переходів програмного забезпечення</w:t>
            </w:r>
            <w:r w:rsidR="00446D22">
              <w:rPr>
                <w:noProof/>
                <w:webHidden/>
              </w:rPr>
              <w:tab/>
            </w:r>
            <w:r w:rsidR="00446D22">
              <w:rPr>
                <w:noProof/>
                <w:webHidden/>
              </w:rPr>
              <w:fldChar w:fldCharType="begin"/>
            </w:r>
            <w:r w:rsidR="00446D22">
              <w:rPr>
                <w:noProof/>
                <w:webHidden/>
              </w:rPr>
              <w:instrText xml:space="preserve"> PAGEREF _Toc295815021 \h </w:instrText>
            </w:r>
            <w:r w:rsidR="00446D22">
              <w:rPr>
                <w:noProof/>
                <w:webHidden/>
              </w:rPr>
            </w:r>
            <w:r w:rsidR="00446D22">
              <w:rPr>
                <w:noProof/>
                <w:webHidden/>
              </w:rPr>
              <w:fldChar w:fldCharType="separate"/>
            </w:r>
            <w:r w:rsidR="00446D22">
              <w:rPr>
                <w:noProof/>
                <w:webHidden/>
              </w:rPr>
              <w:t>45</w:t>
            </w:r>
            <w:r w:rsidR="00446D22">
              <w:rPr>
                <w:noProof/>
                <w:webHidden/>
              </w:rPr>
              <w:fldChar w:fldCharType="end"/>
            </w:r>
          </w:hyperlink>
        </w:p>
        <w:p w:rsidR="00446D22" w:rsidRDefault="000116AE">
          <w:pPr>
            <w:pStyle w:val="21"/>
            <w:tabs>
              <w:tab w:val="right" w:leader="dot" w:pos="9628"/>
            </w:tabs>
            <w:rPr>
              <w:rFonts w:asciiTheme="minorHAnsi" w:eastAsiaTheme="minorEastAsia" w:hAnsiTheme="minorHAnsi"/>
              <w:noProof/>
              <w:sz w:val="22"/>
              <w:lang w:val="en-US"/>
            </w:rPr>
          </w:pPr>
          <w:hyperlink w:anchor="_Toc295815022" w:history="1">
            <w:r w:rsidR="00446D22" w:rsidRPr="003C5BD4">
              <w:rPr>
                <w:rStyle w:val="a3"/>
                <w:noProof/>
              </w:rPr>
              <w:t>3.3 ER-модель бази даних</w:t>
            </w:r>
            <w:r w:rsidR="00446D22">
              <w:rPr>
                <w:noProof/>
                <w:webHidden/>
              </w:rPr>
              <w:tab/>
            </w:r>
            <w:r w:rsidR="00446D22">
              <w:rPr>
                <w:noProof/>
                <w:webHidden/>
              </w:rPr>
              <w:fldChar w:fldCharType="begin"/>
            </w:r>
            <w:r w:rsidR="00446D22">
              <w:rPr>
                <w:noProof/>
                <w:webHidden/>
              </w:rPr>
              <w:instrText xml:space="preserve"> PAGEREF _Toc295815022 \h </w:instrText>
            </w:r>
            <w:r w:rsidR="00446D22">
              <w:rPr>
                <w:noProof/>
                <w:webHidden/>
              </w:rPr>
            </w:r>
            <w:r w:rsidR="00446D22">
              <w:rPr>
                <w:noProof/>
                <w:webHidden/>
              </w:rPr>
              <w:fldChar w:fldCharType="separate"/>
            </w:r>
            <w:r w:rsidR="00446D22">
              <w:rPr>
                <w:noProof/>
                <w:webHidden/>
              </w:rPr>
              <w:t>46</w:t>
            </w:r>
            <w:r w:rsidR="00446D22">
              <w:rPr>
                <w:noProof/>
                <w:webHidden/>
              </w:rPr>
              <w:fldChar w:fldCharType="end"/>
            </w:r>
          </w:hyperlink>
        </w:p>
        <w:p w:rsidR="00446D22" w:rsidRDefault="000116AE">
          <w:pPr>
            <w:pStyle w:val="21"/>
            <w:tabs>
              <w:tab w:val="right" w:leader="dot" w:pos="9628"/>
            </w:tabs>
            <w:rPr>
              <w:rFonts w:asciiTheme="minorHAnsi" w:eastAsiaTheme="minorEastAsia" w:hAnsiTheme="minorHAnsi"/>
              <w:noProof/>
              <w:sz w:val="22"/>
              <w:lang w:val="en-US"/>
            </w:rPr>
          </w:pPr>
          <w:hyperlink w:anchor="_Toc295815023" w:history="1">
            <w:r w:rsidR="00446D22" w:rsidRPr="003C5BD4">
              <w:rPr>
                <w:rStyle w:val="a3"/>
                <w:noProof/>
              </w:rPr>
              <w:t>3.4 Діаграма залежності класів програми</w:t>
            </w:r>
            <w:r w:rsidR="00446D22">
              <w:rPr>
                <w:noProof/>
                <w:webHidden/>
              </w:rPr>
              <w:tab/>
            </w:r>
            <w:r w:rsidR="00446D22">
              <w:rPr>
                <w:noProof/>
                <w:webHidden/>
              </w:rPr>
              <w:fldChar w:fldCharType="begin"/>
            </w:r>
            <w:r w:rsidR="00446D22">
              <w:rPr>
                <w:noProof/>
                <w:webHidden/>
              </w:rPr>
              <w:instrText xml:space="preserve"> PAGEREF _Toc295815023 \h </w:instrText>
            </w:r>
            <w:r w:rsidR="00446D22">
              <w:rPr>
                <w:noProof/>
                <w:webHidden/>
              </w:rPr>
            </w:r>
            <w:r w:rsidR="00446D22">
              <w:rPr>
                <w:noProof/>
                <w:webHidden/>
              </w:rPr>
              <w:fldChar w:fldCharType="separate"/>
            </w:r>
            <w:r w:rsidR="00446D22">
              <w:rPr>
                <w:noProof/>
                <w:webHidden/>
              </w:rPr>
              <w:t>47</w:t>
            </w:r>
            <w:r w:rsidR="00446D22">
              <w:rPr>
                <w:noProof/>
                <w:webHidden/>
              </w:rPr>
              <w:fldChar w:fldCharType="end"/>
            </w:r>
          </w:hyperlink>
        </w:p>
        <w:p w:rsidR="00446D22" w:rsidRDefault="000116AE">
          <w:pPr>
            <w:pStyle w:val="21"/>
            <w:tabs>
              <w:tab w:val="right" w:leader="dot" w:pos="9628"/>
            </w:tabs>
            <w:rPr>
              <w:rFonts w:asciiTheme="minorHAnsi" w:eastAsiaTheme="minorEastAsia" w:hAnsiTheme="minorHAnsi"/>
              <w:noProof/>
              <w:sz w:val="22"/>
              <w:lang w:val="en-US"/>
            </w:rPr>
          </w:pPr>
          <w:hyperlink w:anchor="_Toc295815024" w:history="1">
            <w:r w:rsidR="00446D22" w:rsidRPr="003C5BD4">
              <w:rPr>
                <w:rStyle w:val="a3"/>
                <w:noProof/>
              </w:rPr>
              <w:t>3.5 Блок-схема алгоритму програми</w:t>
            </w:r>
            <w:r w:rsidR="00446D22">
              <w:rPr>
                <w:noProof/>
                <w:webHidden/>
              </w:rPr>
              <w:tab/>
            </w:r>
            <w:r w:rsidR="00446D22">
              <w:rPr>
                <w:noProof/>
                <w:webHidden/>
              </w:rPr>
              <w:fldChar w:fldCharType="begin"/>
            </w:r>
            <w:r w:rsidR="00446D22">
              <w:rPr>
                <w:noProof/>
                <w:webHidden/>
              </w:rPr>
              <w:instrText xml:space="preserve"> PAGEREF _Toc295815024 \h </w:instrText>
            </w:r>
            <w:r w:rsidR="00446D22">
              <w:rPr>
                <w:noProof/>
                <w:webHidden/>
              </w:rPr>
            </w:r>
            <w:r w:rsidR="00446D22">
              <w:rPr>
                <w:noProof/>
                <w:webHidden/>
              </w:rPr>
              <w:fldChar w:fldCharType="separate"/>
            </w:r>
            <w:r w:rsidR="00446D22">
              <w:rPr>
                <w:noProof/>
                <w:webHidden/>
              </w:rPr>
              <w:t>48</w:t>
            </w:r>
            <w:r w:rsidR="00446D22">
              <w:rPr>
                <w:noProof/>
                <w:webHidden/>
              </w:rPr>
              <w:fldChar w:fldCharType="end"/>
            </w:r>
          </w:hyperlink>
        </w:p>
        <w:p w:rsidR="00446D22" w:rsidRDefault="000116AE">
          <w:pPr>
            <w:pStyle w:val="11"/>
            <w:tabs>
              <w:tab w:val="right" w:leader="dot" w:pos="9628"/>
            </w:tabs>
            <w:rPr>
              <w:rFonts w:asciiTheme="minorHAnsi" w:eastAsiaTheme="minorEastAsia" w:hAnsiTheme="minorHAnsi"/>
              <w:noProof/>
              <w:sz w:val="22"/>
              <w:lang w:val="en-US"/>
            </w:rPr>
          </w:pPr>
          <w:hyperlink w:anchor="_Toc295815025" w:history="1">
            <w:r w:rsidR="00446D22" w:rsidRPr="003C5BD4">
              <w:rPr>
                <w:rStyle w:val="a3"/>
                <w:noProof/>
              </w:rPr>
              <w:t>Висновки до розділу 3</w:t>
            </w:r>
            <w:r w:rsidR="00446D22">
              <w:rPr>
                <w:noProof/>
                <w:webHidden/>
              </w:rPr>
              <w:tab/>
            </w:r>
            <w:r w:rsidR="00446D22">
              <w:rPr>
                <w:noProof/>
                <w:webHidden/>
              </w:rPr>
              <w:fldChar w:fldCharType="begin"/>
            </w:r>
            <w:r w:rsidR="00446D22">
              <w:rPr>
                <w:noProof/>
                <w:webHidden/>
              </w:rPr>
              <w:instrText xml:space="preserve"> PAGEREF _Toc295815025 \h </w:instrText>
            </w:r>
            <w:r w:rsidR="00446D22">
              <w:rPr>
                <w:noProof/>
                <w:webHidden/>
              </w:rPr>
            </w:r>
            <w:r w:rsidR="00446D22">
              <w:rPr>
                <w:noProof/>
                <w:webHidden/>
              </w:rPr>
              <w:fldChar w:fldCharType="separate"/>
            </w:r>
            <w:r w:rsidR="00446D22">
              <w:rPr>
                <w:noProof/>
                <w:webHidden/>
              </w:rPr>
              <w:t>49</w:t>
            </w:r>
            <w:r w:rsidR="00446D22">
              <w:rPr>
                <w:noProof/>
                <w:webHidden/>
              </w:rPr>
              <w:fldChar w:fldCharType="end"/>
            </w:r>
          </w:hyperlink>
        </w:p>
        <w:p w:rsidR="00446D22" w:rsidRDefault="000116AE">
          <w:pPr>
            <w:pStyle w:val="11"/>
            <w:tabs>
              <w:tab w:val="right" w:leader="dot" w:pos="9628"/>
            </w:tabs>
            <w:rPr>
              <w:rFonts w:asciiTheme="minorHAnsi" w:eastAsiaTheme="minorEastAsia" w:hAnsiTheme="minorHAnsi"/>
              <w:noProof/>
              <w:sz w:val="22"/>
              <w:lang w:val="en-US"/>
            </w:rPr>
          </w:pPr>
          <w:hyperlink w:anchor="_Toc295815026" w:history="1">
            <w:r w:rsidR="00446D22" w:rsidRPr="003C5BD4">
              <w:rPr>
                <w:rStyle w:val="a3"/>
                <w:noProof/>
              </w:rPr>
              <w:t>РОЗДІЛ 4 ОРГАНІЗАЦІЙНО-ЕКОНОМІЧНИЙ РОЗДІЛ. ФУНКЦІОНАЛЬНО-ВАРТІСНИЙ АНАЛІЗ ПРОГРАМНОГО ПРОДУКТУ</w:t>
            </w:r>
            <w:r w:rsidR="00446D22">
              <w:rPr>
                <w:noProof/>
                <w:webHidden/>
              </w:rPr>
              <w:tab/>
            </w:r>
            <w:r w:rsidR="00446D22">
              <w:rPr>
                <w:noProof/>
                <w:webHidden/>
              </w:rPr>
              <w:fldChar w:fldCharType="begin"/>
            </w:r>
            <w:r w:rsidR="00446D22">
              <w:rPr>
                <w:noProof/>
                <w:webHidden/>
              </w:rPr>
              <w:instrText xml:space="preserve"> PAGEREF _Toc295815026 \h </w:instrText>
            </w:r>
            <w:r w:rsidR="00446D22">
              <w:rPr>
                <w:noProof/>
                <w:webHidden/>
              </w:rPr>
            </w:r>
            <w:r w:rsidR="00446D22">
              <w:rPr>
                <w:noProof/>
                <w:webHidden/>
              </w:rPr>
              <w:fldChar w:fldCharType="separate"/>
            </w:r>
            <w:r w:rsidR="00446D22">
              <w:rPr>
                <w:noProof/>
                <w:webHidden/>
              </w:rPr>
              <w:t>50</w:t>
            </w:r>
            <w:r w:rsidR="00446D22">
              <w:rPr>
                <w:noProof/>
                <w:webHidden/>
              </w:rPr>
              <w:fldChar w:fldCharType="end"/>
            </w:r>
          </w:hyperlink>
        </w:p>
        <w:p w:rsidR="00446D22" w:rsidRDefault="000116AE">
          <w:pPr>
            <w:pStyle w:val="21"/>
            <w:tabs>
              <w:tab w:val="right" w:leader="dot" w:pos="9628"/>
            </w:tabs>
            <w:rPr>
              <w:rFonts w:asciiTheme="minorHAnsi" w:eastAsiaTheme="minorEastAsia" w:hAnsiTheme="minorHAnsi"/>
              <w:noProof/>
              <w:sz w:val="22"/>
              <w:lang w:val="en-US"/>
            </w:rPr>
          </w:pPr>
          <w:hyperlink w:anchor="_Toc295815027" w:history="1">
            <w:r w:rsidR="00446D22" w:rsidRPr="003C5BD4">
              <w:rPr>
                <w:rStyle w:val="a3"/>
                <w:noProof/>
              </w:rPr>
              <w:t>4.1 Постановка задачі техніко-економічного аналізу</w:t>
            </w:r>
            <w:r w:rsidR="00446D22">
              <w:rPr>
                <w:noProof/>
                <w:webHidden/>
              </w:rPr>
              <w:tab/>
            </w:r>
            <w:r w:rsidR="00446D22">
              <w:rPr>
                <w:noProof/>
                <w:webHidden/>
              </w:rPr>
              <w:fldChar w:fldCharType="begin"/>
            </w:r>
            <w:r w:rsidR="00446D22">
              <w:rPr>
                <w:noProof/>
                <w:webHidden/>
              </w:rPr>
              <w:instrText xml:space="preserve"> PAGEREF _Toc295815027 \h </w:instrText>
            </w:r>
            <w:r w:rsidR="00446D22">
              <w:rPr>
                <w:noProof/>
                <w:webHidden/>
              </w:rPr>
            </w:r>
            <w:r w:rsidR="00446D22">
              <w:rPr>
                <w:noProof/>
                <w:webHidden/>
              </w:rPr>
              <w:fldChar w:fldCharType="separate"/>
            </w:r>
            <w:r w:rsidR="00446D22">
              <w:rPr>
                <w:noProof/>
                <w:webHidden/>
              </w:rPr>
              <w:t>52</w:t>
            </w:r>
            <w:r w:rsidR="00446D22">
              <w:rPr>
                <w:noProof/>
                <w:webHidden/>
              </w:rPr>
              <w:fldChar w:fldCharType="end"/>
            </w:r>
          </w:hyperlink>
        </w:p>
        <w:p w:rsidR="00446D22" w:rsidRDefault="000116AE">
          <w:pPr>
            <w:pStyle w:val="21"/>
            <w:tabs>
              <w:tab w:val="right" w:leader="dot" w:pos="9628"/>
            </w:tabs>
            <w:rPr>
              <w:rFonts w:asciiTheme="minorHAnsi" w:eastAsiaTheme="minorEastAsia" w:hAnsiTheme="minorHAnsi"/>
              <w:noProof/>
              <w:sz w:val="22"/>
              <w:lang w:val="en-US"/>
            </w:rPr>
          </w:pPr>
          <w:hyperlink w:anchor="_Toc295815028" w:history="1">
            <w:r w:rsidR="00446D22" w:rsidRPr="003C5BD4">
              <w:rPr>
                <w:rStyle w:val="a3"/>
                <w:noProof/>
              </w:rPr>
              <w:t>4.2 Обґрунтування функцій програмного продукту</w:t>
            </w:r>
            <w:r w:rsidR="00446D22">
              <w:rPr>
                <w:noProof/>
                <w:webHidden/>
              </w:rPr>
              <w:tab/>
            </w:r>
            <w:r w:rsidR="00446D22">
              <w:rPr>
                <w:noProof/>
                <w:webHidden/>
              </w:rPr>
              <w:fldChar w:fldCharType="begin"/>
            </w:r>
            <w:r w:rsidR="00446D22">
              <w:rPr>
                <w:noProof/>
                <w:webHidden/>
              </w:rPr>
              <w:instrText xml:space="preserve"> PAGEREF _Toc295815028 \h </w:instrText>
            </w:r>
            <w:r w:rsidR="00446D22">
              <w:rPr>
                <w:noProof/>
                <w:webHidden/>
              </w:rPr>
            </w:r>
            <w:r w:rsidR="00446D22">
              <w:rPr>
                <w:noProof/>
                <w:webHidden/>
              </w:rPr>
              <w:fldChar w:fldCharType="separate"/>
            </w:r>
            <w:r w:rsidR="00446D22">
              <w:rPr>
                <w:noProof/>
                <w:webHidden/>
              </w:rPr>
              <w:t>53</w:t>
            </w:r>
            <w:r w:rsidR="00446D22">
              <w:rPr>
                <w:noProof/>
                <w:webHidden/>
              </w:rPr>
              <w:fldChar w:fldCharType="end"/>
            </w:r>
          </w:hyperlink>
        </w:p>
        <w:p w:rsidR="00446D22" w:rsidRDefault="000116AE">
          <w:pPr>
            <w:pStyle w:val="21"/>
            <w:tabs>
              <w:tab w:val="right" w:leader="dot" w:pos="9628"/>
            </w:tabs>
            <w:rPr>
              <w:rFonts w:asciiTheme="minorHAnsi" w:eastAsiaTheme="minorEastAsia" w:hAnsiTheme="minorHAnsi"/>
              <w:noProof/>
              <w:sz w:val="22"/>
              <w:lang w:val="en-US"/>
            </w:rPr>
          </w:pPr>
          <w:hyperlink w:anchor="_Toc295815029" w:history="1">
            <w:r w:rsidR="00446D22" w:rsidRPr="003C5BD4">
              <w:rPr>
                <w:rStyle w:val="a3"/>
                <w:noProof/>
              </w:rPr>
              <w:t>4.3 Обґрунтування системи параметрів ПП</w:t>
            </w:r>
            <w:r w:rsidR="00446D22">
              <w:rPr>
                <w:noProof/>
                <w:webHidden/>
              </w:rPr>
              <w:tab/>
            </w:r>
            <w:r w:rsidR="00446D22">
              <w:rPr>
                <w:noProof/>
                <w:webHidden/>
              </w:rPr>
              <w:fldChar w:fldCharType="begin"/>
            </w:r>
            <w:r w:rsidR="00446D22">
              <w:rPr>
                <w:noProof/>
                <w:webHidden/>
              </w:rPr>
              <w:instrText xml:space="preserve"> PAGEREF _Toc295815029 \h </w:instrText>
            </w:r>
            <w:r w:rsidR="00446D22">
              <w:rPr>
                <w:noProof/>
                <w:webHidden/>
              </w:rPr>
            </w:r>
            <w:r w:rsidR="00446D22">
              <w:rPr>
                <w:noProof/>
                <w:webHidden/>
              </w:rPr>
              <w:fldChar w:fldCharType="separate"/>
            </w:r>
            <w:r w:rsidR="00446D22">
              <w:rPr>
                <w:noProof/>
                <w:webHidden/>
              </w:rPr>
              <w:t>56</w:t>
            </w:r>
            <w:r w:rsidR="00446D22">
              <w:rPr>
                <w:noProof/>
                <w:webHidden/>
              </w:rPr>
              <w:fldChar w:fldCharType="end"/>
            </w:r>
          </w:hyperlink>
        </w:p>
        <w:p w:rsidR="00446D22" w:rsidRDefault="000116AE">
          <w:pPr>
            <w:pStyle w:val="21"/>
            <w:tabs>
              <w:tab w:val="right" w:leader="dot" w:pos="9628"/>
            </w:tabs>
            <w:rPr>
              <w:rFonts w:asciiTheme="minorHAnsi" w:eastAsiaTheme="minorEastAsia" w:hAnsiTheme="minorHAnsi"/>
              <w:noProof/>
              <w:sz w:val="22"/>
              <w:lang w:val="en-US"/>
            </w:rPr>
          </w:pPr>
          <w:hyperlink w:anchor="_Toc295815030" w:history="1">
            <w:r w:rsidR="00446D22" w:rsidRPr="003C5BD4">
              <w:rPr>
                <w:rStyle w:val="a3"/>
                <w:noProof/>
              </w:rPr>
              <w:t>4.4 Аналіз рівня якості варіантів реалізації функцій</w:t>
            </w:r>
            <w:r w:rsidR="00446D22">
              <w:rPr>
                <w:noProof/>
                <w:webHidden/>
              </w:rPr>
              <w:tab/>
            </w:r>
            <w:r w:rsidR="00446D22">
              <w:rPr>
                <w:noProof/>
                <w:webHidden/>
              </w:rPr>
              <w:fldChar w:fldCharType="begin"/>
            </w:r>
            <w:r w:rsidR="00446D22">
              <w:rPr>
                <w:noProof/>
                <w:webHidden/>
              </w:rPr>
              <w:instrText xml:space="preserve"> PAGEREF _Toc295815030 \h </w:instrText>
            </w:r>
            <w:r w:rsidR="00446D22">
              <w:rPr>
                <w:noProof/>
                <w:webHidden/>
              </w:rPr>
            </w:r>
            <w:r w:rsidR="00446D22">
              <w:rPr>
                <w:noProof/>
                <w:webHidden/>
              </w:rPr>
              <w:fldChar w:fldCharType="separate"/>
            </w:r>
            <w:r w:rsidR="00446D22">
              <w:rPr>
                <w:noProof/>
                <w:webHidden/>
              </w:rPr>
              <w:t>62</w:t>
            </w:r>
            <w:r w:rsidR="00446D22">
              <w:rPr>
                <w:noProof/>
                <w:webHidden/>
              </w:rPr>
              <w:fldChar w:fldCharType="end"/>
            </w:r>
          </w:hyperlink>
        </w:p>
        <w:p w:rsidR="00446D22" w:rsidRDefault="000116AE">
          <w:pPr>
            <w:pStyle w:val="21"/>
            <w:tabs>
              <w:tab w:val="right" w:leader="dot" w:pos="9628"/>
            </w:tabs>
            <w:rPr>
              <w:rFonts w:asciiTheme="minorHAnsi" w:eastAsiaTheme="minorEastAsia" w:hAnsiTheme="minorHAnsi"/>
              <w:noProof/>
              <w:sz w:val="22"/>
              <w:lang w:val="en-US"/>
            </w:rPr>
          </w:pPr>
          <w:hyperlink w:anchor="_Toc295815031" w:history="1">
            <w:r w:rsidR="00446D22" w:rsidRPr="003C5BD4">
              <w:rPr>
                <w:rStyle w:val="a3"/>
                <w:noProof/>
              </w:rPr>
              <w:t>4.5 Економічний аналіз варіантів розробки ПП</w:t>
            </w:r>
            <w:r w:rsidR="00446D22">
              <w:rPr>
                <w:noProof/>
                <w:webHidden/>
              </w:rPr>
              <w:tab/>
            </w:r>
            <w:r w:rsidR="00446D22">
              <w:rPr>
                <w:noProof/>
                <w:webHidden/>
              </w:rPr>
              <w:fldChar w:fldCharType="begin"/>
            </w:r>
            <w:r w:rsidR="00446D22">
              <w:rPr>
                <w:noProof/>
                <w:webHidden/>
              </w:rPr>
              <w:instrText xml:space="preserve"> PAGEREF _Toc295815031 \h </w:instrText>
            </w:r>
            <w:r w:rsidR="00446D22">
              <w:rPr>
                <w:noProof/>
                <w:webHidden/>
              </w:rPr>
            </w:r>
            <w:r w:rsidR="00446D22">
              <w:rPr>
                <w:noProof/>
                <w:webHidden/>
              </w:rPr>
              <w:fldChar w:fldCharType="separate"/>
            </w:r>
            <w:r w:rsidR="00446D22">
              <w:rPr>
                <w:noProof/>
                <w:webHidden/>
              </w:rPr>
              <w:t>63</w:t>
            </w:r>
            <w:r w:rsidR="00446D22">
              <w:rPr>
                <w:noProof/>
                <w:webHidden/>
              </w:rPr>
              <w:fldChar w:fldCharType="end"/>
            </w:r>
          </w:hyperlink>
        </w:p>
        <w:p w:rsidR="00446D22" w:rsidRDefault="000116AE">
          <w:pPr>
            <w:pStyle w:val="21"/>
            <w:tabs>
              <w:tab w:val="right" w:leader="dot" w:pos="9628"/>
            </w:tabs>
            <w:rPr>
              <w:rFonts w:asciiTheme="minorHAnsi" w:eastAsiaTheme="minorEastAsia" w:hAnsiTheme="minorHAnsi"/>
              <w:noProof/>
              <w:sz w:val="22"/>
              <w:lang w:val="en-US"/>
            </w:rPr>
          </w:pPr>
          <w:hyperlink w:anchor="_Toc295815032" w:history="1">
            <w:r w:rsidR="00446D22" w:rsidRPr="003C5BD4">
              <w:rPr>
                <w:rStyle w:val="a3"/>
                <w:noProof/>
              </w:rPr>
              <w:t>4.6 Вибір кращого варіанта ПП техніко-економічного рівня</w:t>
            </w:r>
            <w:r w:rsidR="00446D22">
              <w:rPr>
                <w:noProof/>
                <w:webHidden/>
              </w:rPr>
              <w:tab/>
            </w:r>
            <w:r w:rsidR="00446D22">
              <w:rPr>
                <w:noProof/>
                <w:webHidden/>
              </w:rPr>
              <w:fldChar w:fldCharType="begin"/>
            </w:r>
            <w:r w:rsidR="00446D22">
              <w:rPr>
                <w:noProof/>
                <w:webHidden/>
              </w:rPr>
              <w:instrText xml:space="preserve"> PAGEREF _Toc295815032 \h </w:instrText>
            </w:r>
            <w:r w:rsidR="00446D22">
              <w:rPr>
                <w:noProof/>
                <w:webHidden/>
              </w:rPr>
            </w:r>
            <w:r w:rsidR="00446D22">
              <w:rPr>
                <w:noProof/>
                <w:webHidden/>
              </w:rPr>
              <w:fldChar w:fldCharType="separate"/>
            </w:r>
            <w:r w:rsidR="00446D22">
              <w:rPr>
                <w:noProof/>
                <w:webHidden/>
              </w:rPr>
              <w:t>66</w:t>
            </w:r>
            <w:r w:rsidR="00446D22">
              <w:rPr>
                <w:noProof/>
                <w:webHidden/>
              </w:rPr>
              <w:fldChar w:fldCharType="end"/>
            </w:r>
          </w:hyperlink>
        </w:p>
        <w:p w:rsidR="00446D22" w:rsidRDefault="000116AE">
          <w:pPr>
            <w:pStyle w:val="11"/>
            <w:tabs>
              <w:tab w:val="right" w:leader="dot" w:pos="9628"/>
            </w:tabs>
            <w:rPr>
              <w:rFonts w:asciiTheme="minorHAnsi" w:eastAsiaTheme="minorEastAsia" w:hAnsiTheme="minorHAnsi"/>
              <w:noProof/>
              <w:sz w:val="22"/>
              <w:lang w:val="en-US"/>
            </w:rPr>
          </w:pPr>
          <w:hyperlink w:anchor="_Toc295815033" w:history="1">
            <w:r w:rsidR="00446D22" w:rsidRPr="003C5BD4">
              <w:rPr>
                <w:rStyle w:val="a3"/>
                <w:noProof/>
              </w:rPr>
              <w:t>Висновки до розділу 4</w:t>
            </w:r>
            <w:r w:rsidR="00446D22">
              <w:rPr>
                <w:noProof/>
                <w:webHidden/>
              </w:rPr>
              <w:tab/>
            </w:r>
            <w:r w:rsidR="00446D22">
              <w:rPr>
                <w:noProof/>
                <w:webHidden/>
              </w:rPr>
              <w:fldChar w:fldCharType="begin"/>
            </w:r>
            <w:r w:rsidR="00446D22">
              <w:rPr>
                <w:noProof/>
                <w:webHidden/>
              </w:rPr>
              <w:instrText xml:space="preserve"> PAGEREF _Toc295815033 \h </w:instrText>
            </w:r>
            <w:r w:rsidR="00446D22">
              <w:rPr>
                <w:noProof/>
                <w:webHidden/>
              </w:rPr>
            </w:r>
            <w:r w:rsidR="00446D22">
              <w:rPr>
                <w:noProof/>
                <w:webHidden/>
              </w:rPr>
              <w:fldChar w:fldCharType="separate"/>
            </w:r>
            <w:r w:rsidR="00446D22">
              <w:rPr>
                <w:noProof/>
                <w:webHidden/>
              </w:rPr>
              <w:t>67</w:t>
            </w:r>
            <w:r w:rsidR="00446D22">
              <w:rPr>
                <w:noProof/>
                <w:webHidden/>
              </w:rPr>
              <w:fldChar w:fldCharType="end"/>
            </w:r>
          </w:hyperlink>
        </w:p>
        <w:p w:rsidR="00446D22" w:rsidRDefault="000116AE">
          <w:pPr>
            <w:pStyle w:val="11"/>
            <w:tabs>
              <w:tab w:val="right" w:leader="dot" w:pos="9628"/>
            </w:tabs>
            <w:rPr>
              <w:rFonts w:asciiTheme="minorHAnsi" w:eastAsiaTheme="minorEastAsia" w:hAnsiTheme="minorHAnsi"/>
              <w:noProof/>
              <w:sz w:val="22"/>
              <w:lang w:val="en-US"/>
            </w:rPr>
          </w:pPr>
          <w:hyperlink w:anchor="_Toc295815034" w:history="1">
            <w:r w:rsidR="00446D22" w:rsidRPr="003C5BD4">
              <w:rPr>
                <w:rStyle w:val="a3"/>
                <w:noProof/>
              </w:rPr>
              <w:t>РОЗДІЛ 5 РОЗДІЛ З ОХОРОНИ ПРАЦІ</w:t>
            </w:r>
            <w:r w:rsidR="00446D22">
              <w:rPr>
                <w:noProof/>
                <w:webHidden/>
              </w:rPr>
              <w:tab/>
            </w:r>
            <w:r w:rsidR="00446D22">
              <w:rPr>
                <w:noProof/>
                <w:webHidden/>
              </w:rPr>
              <w:fldChar w:fldCharType="begin"/>
            </w:r>
            <w:r w:rsidR="00446D22">
              <w:rPr>
                <w:noProof/>
                <w:webHidden/>
              </w:rPr>
              <w:instrText xml:space="preserve"> PAGEREF _Toc295815034 \h </w:instrText>
            </w:r>
            <w:r w:rsidR="00446D22">
              <w:rPr>
                <w:noProof/>
                <w:webHidden/>
              </w:rPr>
            </w:r>
            <w:r w:rsidR="00446D22">
              <w:rPr>
                <w:noProof/>
                <w:webHidden/>
              </w:rPr>
              <w:fldChar w:fldCharType="separate"/>
            </w:r>
            <w:r w:rsidR="00446D22">
              <w:rPr>
                <w:noProof/>
                <w:webHidden/>
              </w:rPr>
              <w:t>68</w:t>
            </w:r>
            <w:r w:rsidR="00446D22">
              <w:rPr>
                <w:noProof/>
                <w:webHidden/>
              </w:rPr>
              <w:fldChar w:fldCharType="end"/>
            </w:r>
          </w:hyperlink>
        </w:p>
        <w:p w:rsidR="00446D22" w:rsidRDefault="000116AE">
          <w:pPr>
            <w:pStyle w:val="21"/>
            <w:tabs>
              <w:tab w:val="right" w:leader="dot" w:pos="9628"/>
            </w:tabs>
            <w:rPr>
              <w:rFonts w:asciiTheme="minorHAnsi" w:eastAsiaTheme="minorEastAsia" w:hAnsiTheme="minorHAnsi"/>
              <w:noProof/>
              <w:sz w:val="22"/>
              <w:lang w:val="en-US"/>
            </w:rPr>
          </w:pPr>
          <w:hyperlink w:anchor="_Toc295815035" w:history="1">
            <w:r w:rsidR="00446D22" w:rsidRPr="003C5BD4">
              <w:rPr>
                <w:rStyle w:val="a3"/>
                <w:noProof/>
              </w:rPr>
              <w:t>5.1 Аналіз шкідливих та небезпечних факторів</w:t>
            </w:r>
            <w:r w:rsidR="00446D22">
              <w:rPr>
                <w:noProof/>
                <w:webHidden/>
              </w:rPr>
              <w:tab/>
            </w:r>
            <w:r w:rsidR="00446D22">
              <w:rPr>
                <w:noProof/>
                <w:webHidden/>
              </w:rPr>
              <w:fldChar w:fldCharType="begin"/>
            </w:r>
            <w:r w:rsidR="00446D22">
              <w:rPr>
                <w:noProof/>
                <w:webHidden/>
              </w:rPr>
              <w:instrText xml:space="preserve"> PAGEREF _Toc295815035 \h </w:instrText>
            </w:r>
            <w:r w:rsidR="00446D22">
              <w:rPr>
                <w:noProof/>
                <w:webHidden/>
              </w:rPr>
            </w:r>
            <w:r w:rsidR="00446D22">
              <w:rPr>
                <w:noProof/>
                <w:webHidden/>
              </w:rPr>
              <w:fldChar w:fldCharType="separate"/>
            </w:r>
            <w:r w:rsidR="00446D22">
              <w:rPr>
                <w:noProof/>
                <w:webHidden/>
              </w:rPr>
              <w:t>69</w:t>
            </w:r>
            <w:r w:rsidR="00446D22">
              <w:rPr>
                <w:noProof/>
                <w:webHidden/>
              </w:rPr>
              <w:fldChar w:fldCharType="end"/>
            </w:r>
          </w:hyperlink>
        </w:p>
        <w:p w:rsidR="00446D22" w:rsidRDefault="000116AE">
          <w:pPr>
            <w:pStyle w:val="21"/>
            <w:tabs>
              <w:tab w:val="right" w:leader="dot" w:pos="9628"/>
            </w:tabs>
            <w:rPr>
              <w:rFonts w:asciiTheme="minorHAnsi" w:eastAsiaTheme="minorEastAsia" w:hAnsiTheme="minorHAnsi"/>
              <w:noProof/>
              <w:sz w:val="22"/>
              <w:lang w:val="en-US"/>
            </w:rPr>
          </w:pPr>
          <w:hyperlink w:anchor="_Toc295815036" w:history="1">
            <w:r w:rsidR="00446D22" w:rsidRPr="003C5BD4">
              <w:rPr>
                <w:rStyle w:val="a3"/>
                <w:noProof/>
              </w:rPr>
              <w:t>5.2 Параметри мікроклімату</w:t>
            </w:r>
            <w:r w:rsidR="00446D22">
              <w:rPr>
                <w:noProof/>
                <w:webHidden/>
              </w:rPr>
              <w:tab/>
            </w:r>
            <w:r w:rsidR="00446D22">
              <w:rPr>
                <w:noProof/>
                <w:webHidden/>
              </w:rPr>
              <w:fldChar w:fldCharType="begin"/>
            </w:r>
            <w:r w:rsidR="00446D22">
              <w:rPr>
                <w:noProof/>
                <w:webHidden/>
              </w:rPr>
              <w:instrText xml:space="preserve"> PAGEREF _Toc295815036 \h </w:instrText>
            </w:r>
            <w:r w:rsidR="00446D22">
              <w:rPr>
                <w:noProof/>
                <w:webHidden/>
              </w:rPr>
            </w:r>
            <w:r w:rsidR="00446D22">
              <w:rPr>
                <w:noProof/>
                <w:webHidden/>
              </w:rPr>
              <w:fldChar w:fldCharType="separate"/>
            </w:r>
            <w:r w:rsidR="00446D22">
              <w:rPr>
                <w:noProof/>
                <w:webHidden/>
              </w:rPr>
              <w:t>69</w:t>
            </w:r>
            <w:r w:rsidR="00446D22">
              <w:rPr>
                <w:noProof/>
                <w:webHidden/>
              </w:rPr>
              <w:fldChar w:fldCharType="end"/>
            </w:r>
          </w:hyperlink>
        </w:p>
        <w:p w:rsidR="00446D22" w:rsidRDefault="000116AE">
          <w:pPr>
            <w:pStyle w:val="21"/>
            <w:tabs>
              <w:tab w:val="right" w:leader="dot" w:pos="9628"/>
            </w:tabs>
            <w:rPr>
              <w:rFonts w:asciiTheme="minorHAnsi" w:eastAsiaTheme="minorEastAsia" w:hAnsiTheme="minorHAnsi"/>
              <w:noProof/>
              <w:sz w:val="22"/>
              <w:lang w:val="en-US"/>
            </w:rPr>
          </w:pPr>
          <w:hyperlink w:anchor="_Toc295815037" w:history="1">
            <w:r w:rsidR="00446D22" w:rsidRPr="003C5BD4">
              <w:rPr>
                <w:rStyle w:val="a3"/>
                <w:noProof/>
              </w:rPr>
              <w:t>5.3 Правила пожежної безпеки</w:t>
            </w:r>
            <w:r w:rsidR="00446D22">
              <w:rPr>
                <w:noProof/>
                <w:webHidden/>
              </w:rPr>
              <w:tab/>
            </w:r>
            <w:r w:rsidR="00446D22">
              <w:rPr>
                <w:noProof/>
                <w:webHidden/>
              </w:rPr>
              <w:fldChar w:fldCharType="begin"/>
            </w:r>
            <w:r w:rsidR="00446D22">
              <w:rPr>
                <w:noProof/>
                <w:webHidden/>
              </w:rPr>
              <w:instrText xml:space="preserve"> PAGEREF _Toc295815037 \h </w:instrText>
            </w:r>
            <w:r w:rsidR="00446D22">
              <w:rPr>
                <w:noProof/>
                <w:webHidden/>
              </w:rPr>
            </w:r>
            <w:r w:rsidR="00446D22">
              <w:rPr>
                <w:noProof/>
                <w:webHidden/>
              </w:rPr>
              <w:fldChar w:fldCharType="separate"/>
            </w:r>
            <w:r w:rsidR="00446D22">
              <w:rPr>
                <w:noProof/>
                <w:webHidden/>
              </w:rPr>
              <w:t>74</w:t>
            </w:r>
            <w:r w:rsidR="00446D22">
              <w:rPr>
                <w:noProof/>
                <w:webHidden/>
              </w:rPr>
              <w:fldChar w:fldCharType="end"/>
            </w:r>
          </w:hyperlink>
        </w:p>
        <w:p w:rsidR="00446D22" w:rsidRDefault="000116AE">
          <w:pPr>
            <w:pStyle w:val="11"/>
            <w:tabs>
              <w:tab w:val="right" w:leader="dot" w:pos="9628"/>
            </w:tabs>
            <w:rPr>
              <w:rFonts w:asciiTheme="minorHAnsi" w:eastAsiaTheme="minorEastAsia" w:hAnsiTheme="minorHAnsi"/>
              <w:noProof/>
              <w:sz w:val="22"/>
              <w:lang w:val="en-US"/>
            </w:rPr>
          </w:pPr>
          <w:hyperlink w:anchor="_Toc295815038" w:history="1">
            <w:r w:rsidR="00446D22" w:rsidRPr="003C5BD4">
              <w:rPr>
                <w:rStyle w:val="a3"/>
                <w:noProof/>
              </w:rPr>
              <w:t>Висновки до розділу 5</w:t>
            </w:r>
            <w:r w:rsidR="00446D22">
              <w:rPr>
                <w:noProof/>
                <w:webHidden/>
              </w:rPr>
              <w:tab/>
            </w:r>
            <w:r w:rsidR="00446D22">
              <w:rPr>
                <w:noProof/>
                <w:webHidden/>
              </w:rPr>
              <w:fldChar w:fldCharType="begin"/>
            </w:r>
            <w:r w:rsidR="00446D22">
              <w:rPr>
                <w:noProof/>
                <w:webHidden/>
              </w:rPr>
              <w:instrText xml:space="preserve"> PAGEREF _Toc295815038 \h </w:instrText>
            </w:r>
            <w:r w:rsidR="00446D22">
              <w:rPr>
                <w:noProof/>
                <w:webHidden/>
              </w:rPr>
            </w:r>
            <w:r w:rsidR="00446D22">
              <w:rPr>
                <w:noProof/>
                <w:webHidden/>
              </w:rPr>
              <w:fldChar w:fldCharType="separate"/>
            </w:r>
            <w:r w:rsidR="00446D22">
              <w:rPr>
                <w:noProof/>
                <w:webHidden/>
              </w:rPr>
              <w:t>77</w:t>
            </w:r>
            <w:r w:rsidR="00446D22">
              <w:rPr>
                <w:noProof/>
                <w:webHidden/>
              </w:rPr>
              <w:fldChar w:fldCharType="end"/>
            </w:r>
          </w:hyperlink>
        </w:p>
        <w:p w:rsidR="00446D22" w:rsidRDefault="000116AE">
          <w:pPr>
            <w:pStyle w:val="21"/>
            <w:tabs>
              <w:tab w:val="right" w:leader="dot" w:pos="9628"/>
            </w:tabs>
            <w:rPr>
              <w:rFonts w:asciiTheme="minorHAnsi" w:eastAsiaTheme="minorEastAsia" w:hAnsiTheme="minorHAnsi"/>
              <w:noProof/>
              <w:sz w:val="22"/>
              <w:lang w:val="en-US"/>
            </w:rPr>
          </w:pPr>
          <w:hyperlink w:anchor="_Toc295815039" w:history="1">
            <w:r w:rsidR="00446D22" w:rsidRPr="003C5BD4">
              <w:rPr>
                <w:rStyle w:val="a3"/>
                <w:noProof/>
              </w:rPr>
              <w:t>ВИСНОВКИ</w:t>
            </w:r>
            <w:r w:rsidR="00446D22">
              <w:rPr>
                <w:noProof/>
                <w:webHidden/>
              </w:rPr>
              <w:tab/>
            </w:r>
            <w:r w:rsidR="00446D22">
              <w:rPr>
                <w:noProof/>
                <w:webHidden/>
              </w:rPr>
              <w:fldChar w:fldCharType="begin"/>
            </w:r>
            <w:r w:rsidR="00446D22">
              <w:rPr>
                <w:noProof/>
                <w:webHidden/>
              </w:rPr>
              <w:instrText xml:space="preserve"> PAGEREF _Toc295815039 \h </w:instrText>
            </w:r>
            <w:r w:rsidR="00446D22">
              <w:rPr>
                <w:noProof/>
                <w:webHidden/>
              </w:rPr>
            </w:r>
            <w:r w:rsidR="00446D22">
              <w:rPr>
                <w:noProof/>
                <w:webHidden/>
              </w:rPr>
              <w:fldChar w:fldCharType="separate"/>
            </w:r>
            <w:r w:rsidR="00446D22">
              <w:rPr>
                <w:noProof/>
                <w:webHidden/>
              </w:rPr>
              <w:t>78</w:t>
            </w:r>
            <w:r w:rsidR="00446D22">
              <w:rPr>
                <w:noProof/>
                <w:webHidden/>
              </w:rPr>
              <w:fldChar w:fldCharType="end"/>
            </w:r>
          </w:hyperlink>
        </w:p>
        <w:p w:rsidR="00446D22" w:rsidRDefault="000116AE">
          <w:pPr>
            <w:pStyle w:val="21"/>
            <w:tabs>
              <w:tab w:val="right" w:leader="dot" w:pos="9628"/>
            </w:tabs>
            <w:rPr>
              <w:rFonts w:asciiTheme="minorHAnsi" w:eastAsiaTheme="minorEastAsia" w:hAnsiTheme="minorHAnsi"/>
              <w:noProof/>
              <w:sz w:val="22"/>
              <w:lang w:val="en-US"/>
            </w:rPr>
          </w:pPr>
          <w:hyperlink w:anchor="_Toc295815040" w:history="1">
            <w:r w:rsidR="00446D22" w:rsidRPr="003C5BD4">
              <w:rPr>
                <w:rStyle w:val="a3"/>
                <w:noProof/>
              </w:rPr>
              <w:t>ПЕРЕЛІК ПОСИЛАНЬ</w:t>
            </w:r>
            <w:r w:rsidR="00446D22">
              <w:rPr>
                <w:noProof/>
                <w:webHidden/>
              </w:rPr>
              <w:tab/>
            </w:r>
            <w:r w:rsidR="00446D22">
              <w:rPr>
                <w:noProof/>
                <w:webHidden/>
              </w:rPr>
              <w:fldChar w:fldCharType="begin"/>
            </w:r>
            <w:r w:rsidR="00446D22">
              <w:rPr>
                <w:noProof/>
                <w:webHidden/>
              </w:rPr>
              <w:instrText xml:space="preserve"> PAGEREF _Toc295815040 \h </w:instrText>
            </w:r>
            <w:r w:rsidR="00446D22">
              <w:rPr>
                <w:noProof/>
                <w:webHidden/>
              </w:rPr>
            </w:r>
            <w:r w:rsidR="00446D22">
              <w:rPr>
                <w:noProof/>
                <w:webHidden/>
              </w:rPr>
              <w:fldChar w:fldCharType="separate"/>
            </w:r>
            <w:r w:rsidR="00446D22">
              <w:rPr>
                <w:noProof/>
                <w:webHidden/>
              </w:rPr>
              <w:t>79</w:t>
            </w:r>
            <w:r w:rsidR="00446D22">
              <w:rPr>
                <w:noProof/>
                <w:webHidden/>
              </w:rPr>
              <w:fldChar w:fldCharType="end"/>
            </w:r>
          </w:hyperlink>
        </w:p>
        <w:p w:rsidR="00446D22" w:rsidRDefault="000116AE">
          <w:pPr>
            <w:pStyle w:val="21"/>
            <w:tabs>
              <w:tab w:val="right" w:leader="dot" w:pos="9628"/>
            </w:tabs>
            <w:rPr>
              <w:rFonts w:asciiTheme="minorHAnsi" w:eastAsiaTheme="minorEastAsia" w:hAnsiTheme="minorHAnsi"/>
              <w:noProof/>
              <w:sz w:val="22"/>
              <w:lang w:val="en-US"/>
            </w:rPr>
          </w:pPr>
          <w:hyperlink w:anchor="_Toc295815041" w:history="1">
            <w:r w:rsidR="00446D22" w:rsidRPr="003C5BD4">
              <w:rPr>
                <w:rStyle w:val="a3"/>
                <w:rFonts w:eastAsia="Times New Roman"/>
                <w:noProof/>
              </w:rPr>
              <w:t>ДОДАТКИ</w:t>
            </w:r>
            <w:r w:rsidR="00446D22">
              <w:rPr>
                <w:noProof/>
                <w:webHidden/>
              </w:rPr>
              <w:tab/>
            </w:r>
            <w:r w:rsidR="00446D22">
              <w:rPr>
                <w:noProof/>
                <w:webHidden/>
              </w:rPr>
              <w:fldChar w:fldCharType="begin"/>
            </w:r>
            <w:r w:rsidR="00446D22">
              <w:rPr>
                <w:noProof/>
                <w:webHidden/>
              </w:rPr>
              <w:instrText xml:space="preserve"> PAGEREF _Toc295815041 \h </w:instrText>
            </w:r>
            <w:r w:rsidR="00446D22">
              <w:rPr>
                <w:noProof/>
                <w:webHidden/>
              </w:rPr>
            </w:r>
            <w:r w:rsidR="00446D22">
              <w:rPr>
                <w:noProof/>
                <w:webHidden/>
              </w:rPr>
              <w:fldChar w:fldCharType="separate"/>
            </w:r>
            <w:r w:rsidR="00446D22">
              <w:rPr>
                <w:noProof/>
                <w:webHidden/>
              </w:rPr>
              <w:t>81</w:t>
            </w:r>
            <w:r w:rsidR="00446D22">
              <w:rPr>
                <w:noProof/>
                <w:webHidden/>
              </w:rPr>
              <w:fldChar w:fldCharType="end"/>
            </w:r>
          </w:hyperlink>
        </w:p>
        <w:p w:rsidR="00446D22" w:rsidRDefault="000116AE">
          <w:pPr>
            <w:pStyle w:val="21"/>
            <w:tabs>
              <w:tab w:val="right" w:leader="dot" w:pos="9628"/>
            </w:tabs>
            <w:rPr>
              <w:rFonts w:asciiTheme="minorHAnsi" w:eastAsiaTheme="minorEastAsia" w:hAnsiTheme="minorHAnsi"/>
              <w:noProof/>
              <w:sz w:val="22"/>
              <w:lang w:val="en-US"/>
            </w:rPr>
          </w:pPr>
          <w:hyperlink w:anchor="_Toc295815042" w:history="1">
            <w:r w:rsidR="00446D22" w:rsidRPr="003C5BD4">
              <w:rPr>
                <w:rStyle w:val="a3"/>
                <w:rFonts w:eastAsia="Times New Roman"/>
                <w:noProof/>
              </w:rPr>
              <w:t>ДОДАТОК А</w:t>
            </w:r>
            <w:r w:rsidR="00446D22">
              <w:rPr>
                <w:noProof/>
                <w:webHidden/>
              </w:rPr>
              <w:tab/>
            </w:r>
            <w:r w:rsidR="00446D22">
              <w:rPr>
                <w:noProof/>
                <w:webHidden/>
              </w:rPr>
              <w:fldChar w:fldCharType="begin"/>
            </w:r>
            <w:r w:rsidR="00446D22">
              <w:rPr>
                <w:noProof/>
                <w:webHidden/>
              </w:rPr>
              <w:instrText xml:space="preserve"> PAGEREF _Toc295815042 \h </w:instrText>
            </w:r>
            <w:r w:rsidR="00446D22">
              <w:rPr>
                <w:noProof/>
                <w:webHidden/>
              </w:rPr>
            </w:r>
            <w:r w:rsidR="00446D22">
              <w:rPr>
                <w:noProof/>
                <w:webHidden/>
              </w:rPr>
              <w:fldChar w:fldCharType="separate"/>
            </w:r>
            <w:r w:rsidR="00446D22">
              <w:rPr>
                <w:noProof/>
                <w:webHidden/>
              </w:rPr>
              <w:t>81</w:t>
            </w:r>
            <w:r w:rsidR="00446D22">
              <w:rPr>
                <w:noProof/>
                <w:webHidden/>
              </w:rPr>
              <w:fldChar w:fldCharType="end"/>
            </w:r>
          </w:hyperlink>
        </w:p>
        <w:p w:rsidR="00BB14B3" w:rsidRPr="00F82CE3" w:rsidRDefault="00446D22" w:rsidP="00430DC8">
          <w:pPr>
            <w:rPr>
              <w:lang w:val="uk-UA"/>
            </w:rPr>
          </w:pPr>
          <w:r>
            <w:rPr>
              <w:szCs w:val="28"/>
              <w:lang w:val="uk-UA"/>
            </w:rPr>
            <w:fldChar w:fldCharType="end"/>
          </w:r>
        </w:p>
      </w:sdtContent>
    </w:sdt>
    <w:p w:rsidR="00BB14B3" w:rsidRPr="00F82CE3" w:rsidRDefault="00BB14B3" w:rsidP="00446D22">
      <w:pPr>
        <w:ind w:firstLine="0"/>
        <w:rPr>
          <w:rStyle w:val="apple-style-span"/>
          <w:rFonts w:asciiTheme="majorHAnsi" w:eastAsiaTheme="majorEastAsia" w:hAnsiTheme="majorHAnsi" w:cstheme="majorBidi"/>
          <w:b/>
          <w:bCs/>
          <w:sz w:val="36"/>
          <w:szCs w:val="28"/>
          <w:lang w:val="uk-UA"/>
        </w:rPr>
      </w:pPr>
    </w:p>
    <w:p w:rsidR="004D32D5" w:rsidRPr="00446D22" w:rsidRDefault="004D32D5" w:rsidP="00446D22">
      <w:pPr>
        <w:pStyle w:val="5"/>
        <w:rPr>
          <w:rStyle w:val="apple-style-span"/>
        </w:rPr>
      </w:pPr>
      <w:bookmarkStart w:id="0" w:name="_Toc295815002"/>
      <w:r w:rsidRPr="00446D22">
        <w:rPr>
          <w:rStyle w:val="apple-style-span"/>
        </w:rPr>
        <w:lastRenderedPageBreak/>
        <w:t>ВСТУП</w:t>
      </w:r>
      <w:bookmarkEnd w:id="0"/>
    </w:p>
    <w:p w:rsidR="00D57D0B" w:rsidRDefault="00D57D0B" w:rsidP="00765B6B">
      <w:pPr>
        <w:rPr>
          <w:rFonts w:eastAsia="Times New Roman" w:cs="Times New Roman"/>
          <w:szCs w:val="28"/>
          <w:shd w:val="clear" w:color="auto" w:fill="FFFFFF"/>
          <w:lang w:val="uk-UA" w:eastAsia="ru-RU"/>
        </w:rPr>
      </w:pPr>
      <w:r w:rsidRPr="00763629">
        <w:rPr>
          <w:lang w:val="uk-UA" w:eastAsia="ru-RU"/>
        </w:rPr>
        <w:t>На сьогоднішній день темпи розвитку програмного забезпечення набир</w:t>
      </w:r>
      <w:r w:rsidRPr="00763629">
        <w:rPr>
          <w:lang w:val="uk-UA" w:eastAsia="ru-RU"/>
        </w:rPr>
        <w:t>а</w:t>
      </w:r>
      <w:r w:rsidRPr="00763629">
        <w:rPr>
          <w:lang w:val="uk-UA" w:eastAsia="ru-RU"/>
        </w:rPr>
        <w:t>ють таких обертів, що виробники змушені випускати нові версії програмного забезпечення все частіше і частіше додаючи нові функції та виправляючи існ</w:t>
      </w:r>
      <w:r w:rsidRPr="00763629">
        <w:rPr>
          <w:lang w:val="uk-UA" w:eastAsia="ru-RU"/>
        </w:rPr>
        <w:t>у</w:t>
      </w:r>
      <w:r>
        <w:rPr>
          <w:lang w:val="uk-UA" w:eastAsia="ru-RU"/>
        </w:rPr>
        <w:t>ючі проблеми.  Не зважаючи на швидкий темп якість програмного забезпечення повинна залишатися на високому рівні. Регресійне тестування (</w:t>
      </w:r>
      <w:r>
        <w:rPr>
          <w:rFonts w:eastAsia="Times New Roman" w:cs="Times New Roman"/>
          <w:szCs w:val="28"/>
          <w:shd w:val="clear" w:color="auto" w:fill="FFFFFF"/>
          <w:lang w:val="uk-UA" w:eastAsia="ru-RU"/>
        </w:rPr>
        <w:t>спрямоване</w:t>
      </w:r>
      <w:r w:rsidRPr="00F82CE3">
        <w:rPr>
          <w:rFonts w:eastAsia="Times New Roman" w:cs="Times New Roman"/>
          <w:szCs w:val="28"/>
          <w:shd w:val="clear" w:color="auto" w:fill="FFFFFF"/>
          <w:lang w:val="uk-UA" w:eastAsia="ru-RU"/>
        </w:rPr>
        <w:t> на виявлення помилок у вже протестованих</w:t>
      </w:r>
      <w:r>
        <w:rPr>
          <w:rFonts w:eastAsia="Times New Roman" w:cs="Times New Roman"/>
          <w:szCs w:val="28"/>
          <w:shd w:val="clear" w:color="auto" w:fill="FFFFFF"/>
          <w:lang w:val="uk-UA" w:eastAsia="ru-RU"/>
        </w:rPr>
        <w:t xml:space="preserve"> раніше</w:t>
      </w:r>
      <w:r w:rsidRPr="00F82CE3">
        <w:rPr>
          <w:rFonts w:eastAsia="Times New Roman" w:cs="Times New Roman"/>
          <w:szCs w:val="28"/>
          <w:shd w:val="clear" w:color="auto" w:fill="FFFFFF"/>
          <w:lang w:val="uk-UA" w:eastAsia="ru-RU"/>
        </w:rPr>
        <w:t xml:space="preserve"> ділянках вихідного коду</w:t>
      </w:r>
      <w:r>
        <w:rPr>
          <w:rFonts w:eastAsia="Times New Roman" w:cs="Times New Roman"/>
          <w:szCs w:val="28"/>
          <w:shd w:val="clear" w:color="auto" w:fill="FFFFFF"/>
          <w:lang w:val="uk-UA" w:eastAsia="ru-RU"/>
        </w:rPr>
        <w:t>) п</w:t>
      </w:r>
      <w:r>
        <w:rPr>
          <w:rFonts w:eastAsia="Times New Roman" w:cs="Times New Roman"/>
          <w:szCs w:val="28"/>
          <w:shd w:val="clear" w:color="auto" w:fill="FFFFFF"/>
          <w:lang w:val="uk-UA" w:eastAsia="ru-RU"/>
        </w:rPr>
        <w:t>о</w:t>
      </w:r>
      <w:r>
        <w:rPr>
          <w:rFonts w:eastAsia="Times New Roman" w:cs="Times New Roman"/>
          <w:szCs w:val="28"/>
          <w:shd w:val="clear" w:color="auto" w:fill="FFFFFF"/>
          <w:lang w:val="uk-UA" w:eastAsia="ru-RU"/>
        </w:rPr>
        <w:t>винно виконуватися при випуску кожної нової версії програмного забезпече</w:t>
      </w:r>
      <w:r>
        <w:rPr>
          <w:rFonts w:eastAsia="Times New Roman" w:cs="Times New Roman"/>
          <w:szCs w:val="28"/>
          <w:shd w:val="clear" w:color="auto" w:fill="FFFFFF"/>
          <w:lang w:val="uk-UA" w:eastAsia="ru-RU"/>
        </w:rPr>
        <w:t>н</w:t>
      </w:r>
      <w:r>
        <w:rPr>
          <w:rFonts w:eastAsia="Times New Roman" w:cs="Times New Roman"/>
          <w:szCs w:val="28"/>
          <w:shd w:val="clear" w:color="auto" w:fill="FFFFFF"/>
          <w:lang w:val="uk-UA" w:eastAsia="ru-RU"/>
        </w:rPr>
        <w:t>ня.</w:t>
      </w:r>
      <w:r w:rsidR="00763629">
        <w:rPr>
          <w:rFonts w:eastAsia="Times New Roman" w:cs="Times New Roman"/>
          <w:szCs w:val="28"/>
          <w:shd w:val="clear" w:color="auto" w:fill="FFFFFF"/>
          <w:lang w:val="uk-UA" w:eastAsia="ru-RU"/>
        </w:rPr>
        <w:t xml:space="preserve"> Але регресійне тестування це досить дорогий етап і метою планування р</w:t>
      </w:r>
      <w:r w:rsidR="00763629">
        <w:rPr>
          <w:rFonts w:eastAsia="Times New Roman" w:cs="Times New Roman"/>
          <w:szCs w:val="28"/>
          <w:shd w:val="clear" w:color="auto" w:fill="FFFFFF"/>
          <w:lang w:val="uk-UA" w:eastAsia="ru-RU"/>
        </w:rPr>
        <w:t>е</w:t>
      </w:r>
      <w:r w:rsidR="00763629">
        <w:rPr>
          <w:rFonts w:eastAsia="Times New Roman" w:cs="Times New Roman"/>
          <w:szCs w:val="28"/>
          <w:shd w:val="clear" w:color="auto" w:fill="FFFFFF"/>
          <w:lang w:val="uk-UA" w:eastAsia="ru-RU"/>
        </w:rPr>
        <w:t>гресійного тестування є побудова оптимальної множини тестів, що зможуть в</w:t>
      </w:r>
      <w:r w:rsidR="00763629">
        <w:rPr>
          <w:rFonts w:eastAsia="Times New Roman" w:cs="Times New Roman"/>
          <w:szCs w:val="28"/>
          <w:shd w:val="clear" w:color="auto" w:fill="FFFFFF"/>
          <w:lang w:val="uk-UA" w:eastAsia="ru-RU"/>
        </w:rPr>
        <w:t>и</w:t>
      </w:r>
      <w:r w:rsidR="00763629">
        <w:rPr>
          <w:rFonts w:eastAsia="Times New Roman" w:cs="Times New Roman"/>
          <w:szCs w:val="28"/>
          <w:shd w:val="clear" w:color="auto" w:fill="FFFFFF"/>
          <w:lang w:val="uk-UA" w:eastAsia="ru-RU"/>
        </w:rPr>
        <w:t>явити максимальну кількість потенційних помилок.</w:t>
      </w:r>
    </w:p>
    <w:p w:rsidR="00763629" w:rsidRDefault="00D57D0B" w:rsidP="00765B6B">
      <w:pPr>
        <w:rPr>
          <w:rFonts w:eastAsia="Times New Roman" w:cs="Times New Roman"/>
          <w:szCs w:val="28"/>
          <w:shd w:val="clear" w:color="auto" w:fill="FFFFFF"/>
          <w:lang w:val="uk-UA" w:eastAsia="ru-RU"/>
        </w:rPr>
      </w:pPr>
      <w:r>
        <w:rPr>
          <w:rFonts w:eastAsia="Times New Roman" w:cs="Times New Roman"/>
          <w:szCs w:val="28"/>
          <w:shd w:val="clear" w:color="auto" w:fill="FFFFFF"/>
          <w:lang w:val="uk-UA" w:eastAsia="ru-RU"/>
        </w:rPr>
        <w:t>Метою даної роботи є розроблення нового методу регресійного тестува</w:t>
      </w:r>
      <w:r>
        <w:rPr>
          <w:rFonts w:eastAsia="Times New Roman" w:cs="Times New Roman"/>
          <w:szCs w:val="28"/>
          <w:shd w:val="clear" w:color="auto" w:fill="FFFFFF"/>
          <w:lang w:val="uk-UA" w:eastAsia="ru-RU"/>
        </w:rPr>
        <w:t>н</w:t>
      </w:r>
      <w:r>
        <w:rPr>
          <w:rFonts w:eastAsia="Times New Roman" w:cs="Times New Roman"/>
          <w:szCs w:val="28"/>
          <w:shd w:val="clear" w:color="auto" w:fill="FFFFFF"/>
          <w:lang w:val="uk-UA" w:eastAsia="ru-RU"/>
        </w:rPr>
        <w:t>ня з використанням систем контролю версій, який розвиватиме ідеї класичних методів та буде оснований на врахуванні змін у програмному забезпеченні.</w:t>
      </w:r>
    </w:p>
    <w:p w:rsidR="00763629" w:rsidRDefault="00763629" w:rsidP="00765B6B">
      <w:pPr>
        <w:rPr>
          <w:rFonts w:eastAsia="Times New Roman" w:cs="Times New Roman"/>
          <w:szCs w:val="28"/>
          <w:shd w:val="clear" w:color="auto" w:fill="FFFFFF"/>
          <w:lang w:val="uk-UA" w:eastAsia="ru-RU"/>
        </w:rPr>
      </w:pPr>
      <w:r>
        <w:rPr>
          <w:rFonts w:eastAsia="Times New Roman" w:cs="Times New Roman"/>
          <w:szCs w:val="28"/>
          <w:shd w:val="clear" w:color="auto" w:fill="FFFFFF"/>
          <w:lang w:val="uk-UA" w:eastAsia="ru-RU"/>
        </w:rPr>
        <w:t>Перший розділ присвячений існуючим методам регресійного тестування, та огляду основних функцій систем управління ревізіями.</w:t>
      </w:r>
    </w:p>
    <w:p w:rsidR="00763629" w:rsidRDefault="00763629" w:rsidP="00765B6B">
      <w:pPr>
        <w:rPr>
          <w:rFonts w:eastAsia="Times New Roman" w:cs="Times New Roman"/>
          <w:szCs w:val="28"/>
          <w:shd w:val="clear" w:color="auto" w:fill="FFFFFF"/>
          <w:lang w:val="uk-UA" w:eastAsia="ru-RU"/>
        </w:rPr>
      </w:pPr>
      <w:r>
        <w:rPr>
          <w:rFonts w:eastAsia="Times New Roman" w:cs="Times New Roman"/>
          <w:szCs w:val="28"/>
          <w:shd w:val="clear" w:color="auto" w:fill="FFFFFF"/>
          <w:lang w:val="uk-UA" w:eastAsia="ru-RU"/>
        </w:rPr>
        <w:t>У другому розділі будується новий метод регресійного тестування.</w:t>
      </w:r>
    </w:p>
    <w:p w:rsidR="00763629" w:rsidRDefault="00763629" w:rsidP="00765B6B">
      <w:pPr>
        <w:rPr>
          <w:rFonts w:eastAsia="Times New Roman" w:cs="Times New Roman"/>
          <w:szCs w:val="28"/>
          <w:shd w:val="clear" w:color="auto" w:fill="FFFFFF"/>
          <w:lang w:val="uk-UA" w:eastAsia="ru-RU"/>
        </w:rPr>
      </w:pPr>
      <w:r>
        <w:rPr>
          <w:rFonts w:eastAsia="Times New Roman" w:cs="Times New Roman"/>
          <w:szCs w:val="28"/>
          <w:shd w:val="clear" w:color="auto" w:fill="FFFFFF"/>
          <w:lang w:val="uk-UA" w:eastAsia="ru-RU"/>
        </w:rPr>
        <w:t xml:space="preserve">У третьому розділі описується програмне забезпечення </w:t>
      </w:r>
      <w:r>
        <w:rPr>
          <w:rFonts w:eastAsia="Times New Roman" w:cs="Times New Roman"/>
          <w:szCs w:val="28"/>
          <w:shd w:val="clear" w:color="auto" w:fill="FFFFFF"/>
          <w:lang w:eastAsia="ru-RU"/>
        </w:rPr>
        <w:t>«</w:t>
      </w:r>
      <w:r>
        <w:rPr>
          <w:rFonts w:eastAsia="Times New Roman" w:cs="Times New Roman"/>
          <w:szCs w:val="28"/>
          <w:shd w:val="clear" w:color="auto" w:fill="FFFFFF"/>
          <w:lang w:val="en-US" w:eastAsia="ru-RU"/>
        </w:rPr>
        <w:t>Regression</w:t>
      </w:r>
      <w:r w:rsidRPr="00763629">
        <w:rPr>
          <w:rFonts w:eastAsia="Times New Roman" w:cs="Times New Roman"/>
          <w:szCs w:val="28"/>
          <w:shd w:val="clear" w:color="auto" w:fill="FFFFFF"/>
          <w:lang w:eastAsia="ru-RU"/>
        </w:rPr>
        <w:t xml:space="preserve"> </w:t>
      </w:r>
      <w:r>
        <w:rPr>
          <w:rFonts w:eastAsia="Times New Roman" w:cs="Times New Roman"/>
          <w:szCs w:val="28"/>
          <w:shd w:val="clear" w:color="auto" w:fill="FFFFFF"/>
          <w:lang w:val="en-US" w:eastAsia="ru-RU"/>
        </w:rPr>
        <w:t>Vie</w:t>
      </w:r>
      <w:r>
        <w:rPr>
          <w:rFonts w:eastAsia="Times New Roman" w:cs="Times New Roman"/>
          <w:szCs w:val="28"/>
          <w:shd w:val="clear" w:color="auto" w:fill="FFFFFF"/>
          <w:lang w:val="en-US" w:eastAsia="ru-RU"/>
        </w:rPr>
        <w:t>w</w:t>
      </w:r>
      <w:r>
        <w:rPr>
          <w:rFonts w:eastAsia="Times New Roman" w:cs="Times New Roman"/>
          <w:szCs w:val="28"/>
          <w:shd w:val="clear" w:color="auto" w:fill="FFFFFF"/>
          <w:lang w:val="en-US" w:eastAsia="ru-RU"/>
        </w:rPr>
        <w:t>er</w:t>
      </w:r>
      <w:r>
        <w:rPr>
          <w:rFonts w:eastAsia="Times New Roman" w:cs="Times New Roman"/>
          <w:szCs w:val="28"/>
          <w:shd w:val="clear" w:color="auto" w:fill="FFFFFF"/>
          <w:lang w:eastAsia="ru-RU"/>
        </w:rPr>
        <w:t xml:space="preserve">», </w:t>
      </w:r>
      <w:r>
        <w:rPr>
          <w:rFonts w:eastAsia="Times New Roman" w:cs="Times New Roman"/>
          <w:szCs w:val="28"/>
          <w:shd w:val="clear" w:color="auto" w:fill="FFFFFF"/>
          <w:lang w:val="uk-UA" w:eastAsia="ru-RU"/>
        </w:rPr>
        <w:t>яке реалізує побудований метод.</w:t>
      </w:r>
    </w:p>
    <w:p w:rsidR="00D57D0B" w:rsidRDefault="00763629" w:rsidP="00765B6B">
      <w:pPr>
        <w:rPr>
          <w:rFonts w:eastAsia="Times New Roman" w:cs="Times New Roman"/>
          <w:szCs w:val="28"/>
          <w:shd w:val="clear" w:color="auto" w:fill="FFFFFF"/>
          <w:lang w:val="uk-UA" w:eastAsia="ru-RU"/>
        </w:rPr>
      </w:pPr>
      <w:r>
        <w:rPr>
          <w:rFonts w:eastAsia="Times New Roman" w:cs="Times New Roman"/>
          <w:szCs w:val="28"/>
          <w:shd w:val="clear" w:color="auto" w:fill="FFFFFF"/>
          <w:lang w:val="uk-UA" w:eastAsia="ru-RU"/>
        </w:rPr>
        <w:t xml:space="preserve">Четвертий розділ – </w:t>
      </w:r>
      <w:r w:rsidR="00D57D0B">
        <w:rPr>
          <w:rFonts w:eastAsia="Times New Roman" w:cs="Times New Roman"/>
          <w:szCs w:val="28"/>
          <w:shd w:val="clear" w:color="auto" w:fill="FFFFFF"/>
          <w:lang w:val="uk-UA" w:eastAsia="ru-RU"/>
        </w:rPr>
        <w:t xml:space="preserve"> </w:t>
      </w:r>
      <w:r>
        <w:rPr>
          <w:rFonts w:eastAsia="Times New Roman" w:cs="Times New Roman"/>
          <w:szCs w:val="28"/>
          <w:shd w:val="clear" w:color="auto" w:fill="FFFFFF"/>
          <w:lang w:val="uk-UA" w:eastAsia="ru-RU"/>
        </w:rPr>
        <w:t>функціонально-вартісний аналіз програмного проду</w:t>
      </w:r>
      <w:r>
        <w:rPr>
          <w:rFonts w:eastAsia="Times New Roman" w:cs="Times New Roman"/>
          <w:szCs w:val="28"/>
          <w:shd w:val="clear" w:color="auto" w:fill="FFFFFF"/>
          <w:lang w:val="uk-UA" w:eastAsia="ru-RU"/>
        </w:rPr>
        <w:t>к</w:t>
      </w:r>
      <w:r>
        <w:rPr>
          <w:rFonts w:eastAsia="Times New Roman" w:cs="Times New Roman"/>
          <w:szCs w:val="28"/>
          <w:shd w:val="clear" w:color="auto" w:fill="FFFFFF"/>
          <w:lang w:val="uk-UA" w:eastAsia="ru-RU"/>
        </w:rPr>
        <w:t>ту.</w:t>
      </w:r>
    </w:p>
    <w:p w:rsidR="00763629" w:rsidRPr="00D57D0B" w:rsidRDefault="00763629" w:rsidP="00765B6B">
      <w:pPr>
        <w:rPr>
          <w:lang w:val="uk-UA" w:eastAsia="ru-RU"/>
        </w:rPr>
      </w:pPr>
      <w:r>
        <w:rPr>
          <w:rFonts w:eastAsia="Times New Roman" w:cs="Times New Roman"/>
          <w:szCs w:val="28"/>
          <w:shd w:val="clear" w:color="auto" w:fill="FFFFFF"/>
          <w:lang w:val="uk-UA" w:eastAsia="ru-RU"/>
        </w:rPr>
        <w:t>П’ятий розділ присвячений питанням охорони праці.</w:t>
      </w:r>
    </w:p>
    <w:p w:rsidR="004D32D5" w:rsidRPr="00F82CE3" w:rsidRDefault="004D32D5" w:rsidP="004D32D5">
      <w:pPr>
        <w:rPr>
          <w:rStyle w:val="apple-style-span"/>
          <w:b/>
          <w:sz w:val="32"/>
          <w:szCs w:val="32"/>
          <w:lang w:val="uk-UA"/>
        </w:rPr>
      </w:pPr>
      <w:r w:rsidRPr="00F82CE3">
        <w:rPr>
          <w:rStyle w:val="apple-style-span"/>
          <w:b/>
          <w:sz w:val="32"/>
          <w:szCs w:val="32"/>
          <w:lang w:val="uk-UA"/>
        </w:rPr>
        <w:br w:type="page"/>
      </w:r>
    </w:p>
    <w:p w:rsidR="003E7313" w:rsidRPr="00D57D0B" w:rsidRDefault="00A8612A" w:rsidP="00446D22">
      <w:pPr>
        <w:pStyle w:val="5"/>
        <w:rPr>
          <w:rStyle w:val="apple-style-span"/>
          <w:lang w:val="ru-RU"/>
        </w:rPr>
      </w:pPr>
      <w:bookmarkStart w:id="1" w:name="_Toc295815003"/>
      <w:r w:rsidRPr="00F82CE3">
        <w:rPr>
          <w:rStyle w:val="apple-style-span"/>
        </w:rPr>
        <w:lastRenderedPageBreak/>
        <w:t>ПОСТАНОВКА ЗАДАЧІ</w:t>
      </w:r>
      <w:bookmarkEnd w:id="1"/>
    </w:p>
    <w:p w:rsidR="007B111D" w:rsidRPr="007B111D" w:rsidRDefault="007B111D" w:rsidP="007B111D">
      <w:pPr>
        <w:autoSpaceDE w:val="0"/>
        <w:autoSpaceDN w:val="0"/>
        <w:adjustRightInd w:val="0"/>
        <w:rPr>
          <w:rStyle w:val="apple-style-span"/>
          <w:rFonts w:cs="Times New Roman"/>
          <w:szCs w:val="28"/>
          <w:lang w:val="uk-UA"/>
        </w:rPr>
      </w:pPr>
      <w:r w:rsidRPr="007B111D">
        <w:rPr>
          <w:rStyle w:val="apple-style-span"/>
          <w:rFonts w:cs="Times New Roman"/>
          <w:szCs w:val="28"/>
          <w:lang w:val="uk-UA"/>
        </w:rPr>
        <w:t>В даній роботі необхідно:</w:t>
      </w:r>
    </w:p>
    <w:p w:rsidR="007B111D" w:rsidRPr="00AA105D" w:rsidRDefault="007B111D" w:rsidP="00AA105D">
      <w:pPr>
        <w:pStyle w:val="a4"/>
        <w:numPr>
          <w:ilvl w:val="0"/>
          <w:numId w:val="35"/>
        </w:numPr>
        <w:autoSpaceDE w:val="0"/>
        <w:autoSpaceDN w:val="0"/>
        <w:adjustRightInd w:val="0"/>
        <w:ind w:left="851"/>
        <w:rPr>
          <w:rStyle w:val="apple-style-span"/>
          <w:rFonts w:cs="Times New Roman"/>
          <w:szCs w:val="28"/>
          <w:lang w:val="uk-UA"/>
        </w:rPr>
      </w:pPr>
      <w:r w:rsidRPr="00AA105D">
        <w:rPr>
          <w:rStyle w:val="apple-style-span"/>
          <w:rFonts w:cs="Times New Roman"/>
          <w:szCs w:val="28"/>
          <w:lang w:val="uk-UA"/>
        </w:rPr>
        <w:t>Проаналізувати класичні підходи та методи регресійного тестування</w:t>
      </w:r>
    </w:p>
    <w:p w:rsidR="007B111D" w:rsidRPr="00AA105D" w:rsidRDefault="007B111D" w:rsidP="00AA105D">
      <w:pPr>
        <w:pStyle w:val="a4"/>
        <w:numPr>
          <w:ilvl w:val="0"/>
          <w:numId w:val="35"/>
        </w:numPr>
        <w:autoSpaceDE w:val="0"/>
        <w:autoSpaceDN w:val="0"/>
        <w:adjustRightInd w:val="0"/>
        <w:ind w:left="851"/>
        <w:rPr>
          <w:rStyle w:val="apple-style-span"/>
          <w:rFonts w:cs="Times New Roman"/>
          <w:szCs w:val="28"/>
          <w:lang w:val="uk-UA"/>
        </w:rPr>
      </w:pPr>
      <w:r w:rsidRPr="00AA105D">
        <w:rPr>
          <w:rStyle w:val="apple-style-span"/>
          <w:rFonts w:cs="Times New Roman"/>
          <w:szCs w:val="28"/>
          <w:lang w:val="uk-UA"/>
        </w:rPr>
        <w:t>Проаналізувати основні принципи роботи систем керування версіями</w:t>
      </w:r>
    </w:p>
    <w:p w:rsidR="007B111D" w:rsidRPr="00AA105D" w:rsidRDefault="007B111D" w:rsidP="00AA105D">
      <w:pPr>
        <w:pStyle w:val="a4"/>
        <w:numPr>
          <w:ilvl w:val="0"/>
          <w:numId w:val="35"/>
        </w:numPr>
        <w:autoSpaceDE w:val="0"/>
        <w:autoSpaceDN w:val="0"/>
        <w:adjustRightInd w:val="0"/>
        <w:ind w:left="851"/>
        <w:rPr>
          <w:rStyle w:val="apple-style-span"/>
          <w:rFonts w:cs="Times New Roman"/>
          <w:szCs w:val="28"/>
          <w:lang w:val="uk-UA"/>
        </w:rPr>
      </w:pPr>
      <w:r w:rsidRPr="00AA105D">
        <w:rPr>
          <w:rStyle w:val="apple-style-span"/>
          <w:rFonts w:cs="Times New Roman"/>
          <w:szCs w:val="28"/>
          <w:lang w:val="uk-UA"/>
        </w:rPr>
        <w:t>Розробити метод регресійного тестування оснований на системах кон</w:t>
      </w:r>
      <w:r w:rsidRPr="00AA105D">
        <w:rPr>
          <w:rStyle w:val="apple-style-span"/>
          <w:rFonts w:cs="Times New Roman"/>
          <w:szCs w:val="28"/>
          <w:lang w:val="uk-UA"/>
        </w:rPr>
        <w:t>т</w:t>
      </w:r>
      <w:r w:rsidRPr="00AA105D">
        <w:rPr>
          <w:rStyle w:val="apple-style-span"/>
          <w:rFonts w:cs="Times New Roman"/>
          <w:szCs w:val="28"/>
          <w:lang w:val="uk-UA"/>
        </w:rPr>
        <w:t>ролю версій</w:t>
      </w:r>
    </w:p>
    <w:p w:rsidR="007B111D" w:rsidRPr="00AA105D" w:rsidRDefault="007B111D" w:rsidP="00AA105D">
      <w:pPr>
        <w:pStyle w:val="a4"/>
        <w:numPr>
          <w:ilvl w:val="0"/>
          <w:numId w:val="35"/>
        </w:numPr>
        <w:autoSpaceDE w:val="0"/>
        <w:autoSpaceDN w:val="0"/>
        <w:adjustRightInd w:val="0"/>
        <w:ind w:left="851"/>
        <w:rPr>
          <w:rStyle w:val="apple-style-span"/>
          <w:rFonts w:cs="Times New Roman"/>
          <w:szCs w:val="28"/>
          <w:lang w:val="uk-UA"/>
        </w:rPr>
      </w:pPr>
      <w:r w:rsidRPr="00AA105D">
        <w:rPr>
          <w:rStyle w:val="apple-style-span"/>
          <w:rFonts w:cs="Times New Roman"/>
          <w:szCs w:val="28"/>
          <w:lang w:val="uk-UA"/>
        </w:rPr>
        <w:t>Розробити програмне забезпечення для визначення обсягу регресійного тестування враховуючи:</w:t>
      </w:r>
    </w:p>
    <w:p w:rsidR="007B111D" w:rsidRPr="00AA105D" w:rsidRDefault="007B111D" w:rsidP="00AA105D">
      <w:pPr>
        <w:pStyle w:val="a4"/>
        <w:numPr>
          <w:ilvl w:val="0"/>
          <w:numId w:val="37"/>
        </w:numPr>
        <w:rPr>
          <w:rStyle w:val="apple-style-span"/>
          <w:rFonts w:cs="Times New Roman"/>
          <w:szCs w:val="28"/>
          <w:lang w:val="uk-UA"/>
        </w:rPr>
      </w:pPr>
      <w:r w:rsidRPr="00AA105D">
        <w:rPr>
          <w:rStyle w:val="apple-style-span"/>
          <w:rFonts w:cs="Times New Roman"/>
          <w:szCs w:val="28"/>
          <w:lang w:val="uk-UA"/>
        </w:rPr>
        <w:t xml:space="preserve">Список модулів програмного забезпечення і вихідних файлів цих модулів </w:t>
      </w:r>
    </w:p>
    <w:p w:rsidR="007B111D" w:rsidRPr="00AA105D" w:rsidRDefault="007B111D" w:rsidP="00AA105D">
      <w:pPr>
        <w:pStyle w:val="a4"/>
        <w:numPr>
          <w:ilvl w:val="0"/>
          <w:numId w:val="37"/>
        </w:numPr>
        <w:rPr>
          <w:rStyle w:val="apple-style-span"/>
          <w:rFonts w:cs="Times New Roman"/>
          <w:szCs w:val="28"/>
          <w:lang w:val="uk-UA"/>
        </w:rPr>
      </w:pPr>
      <w:r w:rsidRPr="00AA105D">
        <w:rPr>
          <w:rStyle w:val="apple-style-span"/>
          <w:rFonts w:cs="Times New Roman"/>
          <w:szCs w:val="28"/>
          <w:lang w:val="uk-UA"/>
        </w:rPr>
        <w:t>Когнітивну карту перехресного впливу модулів програми</w:t>
      </w:r>
    </w:p>
    <w:p w:rsidR="007B111D" w:rsidRPr="00AA105D" w:rsidRDefault="007B111D" w:rsidP="00AA105D">
      <w:pPr>
        <w:pStyle w:val="a4"/>
        <w:numPr>
          <w:ilvl w:val="0"/>
          <w:numId w:val="37"/>
        </w:numPr>
        <w:rPr>
          <w:rStyle w:val="apple-style-span"/>
          <w:rFonts w:cs="Times New Roman"/>
          <w:szCs w:val="28"/>
          <w:lang w:val="uk-UA"/>
        </w:rPr>
      </w:pPr>
      <w:r w:rsidRPr="00AA105D">
        <w:rPr>
          <w:rStyle w:val="apple-style-span"/>
          <w:rFonts w:cs="Times New Roman"/>
          <w:szCs w:val="28"/>
          <w:lang w:val="uk-UA"/>
        </w:rPr>
        <w:t xml:space="preserve">Список змін в програмному забезпеченні експортований з системи </w:t>
      </w:r>
      <w:r w:rsidR="00AA105D" w:rsidRPr="00AA105D">
        <w:rPr>
          <w:rStyle w:val="apple-style-span"/>
          <w:rFonts w:cs="Times New Roman"/>
          <w:szCs w:val="28"/>
          <w:lang w:val="uk-UA"/>
        </w:rPr>
        <w:t>контролю</w:t>
      </w:r>
      <w:r w:rsidRPr="00AA105D">
        <w:rPr>
          <w:rStyle w:val="apple-style-span"/>
          <w:rFonts w:cs="Times New Roman"/>
          <w:szCs w:val="28"/>
          <w:lang w:val="uk-UA"/>
        </w:rPr>
        <w:t xml:space="preserve"> версій</w:t>
      </w:r>
    </w:p>
    <w:p w:rsidR="007B111D" w:rsidRPr="007B111D" w:rsidRDefault="007B111D" w:rsidP="007B111D">
      <w:pPr>
        <w:rPr>
          <w:lang w:val="uk-UA" w:eastAsia="ru-RU"/>
        </w:rPr>
      </w:pPr>
    </w:p>
    <w:p w:rsidR="004D32D5" w:rsidRPr="007B111D" w:rsidRDefault="004D32D5" w:rsidP="003E7313">
      <w:pPr>
        <w:pStyle w:val="5"/>
        <w:jc w:val="left"/>
        <w:rPr>
          <w:rStyle w:val="apple-style-span"/>
          <w:lang w:val="ru-RU"/>
        </w:rPr>
      </w:pPr>
      <w:r w:rsidRPr="00F82CE3">
        <w:rPr>
          <w:rStyle w:val="apple-style-span"/>
        </w:rPr>
        <w:br w:type="page"/>
      </w:r>
    </w:p>
    <w:p w:rsidR="00AC4D1B" w:rsidRPr="00F82CE3" w:rsidRDefault="005359B8" w:rsidP="00AB59A5">
      <w:pPr>
        <w:pStyle w:val="1"/>
      </w:pPr>
      <w:bookmarkStart w:id="2" w:name="_Toc295815004"/>
      <w:r w:rsidRPr="00F82CE3">
        <w:rPr>
          <w:rStyle w:val="apple-style-span"/>
        </w:rPr>
        <w:lastRenderedPageBreak/>
        <w:t>Т</w:t>
      </w:r>
      <w:r w:rsidR="00525C1E" w:rsidRPr="00F82CE3">
        <w:rPr>
          <w:rStyle w:val="apple-style-span"/>
        </w:rPr>
        <w:t>ЕСТУВАННЯ ПРОГРАМНОГО ЗАБЕ</w:t>
      </w:r>
      <w:r w:rsidR="00525C1E" w:rsidRPr="00F82CE3">
        <w:rPr>
          <w:rStyle w:val="apple-style-span"/>
        </w:rPr>
        <w:t>З</w:t>
      </w:r>
      <w:r w:rsidR="00525C1E" w:rsidRPr="00F82CE3">
        <w:rPr>
          <w:rStyle w:val="apple-style-span"/>
        </w:rPr>
        <w:t>ПЕЧЕННЯ ТА СИСТЕМИ КЕРУВАННЯ ВЕРС</w:t>
      </w:r>
      <w:r w:rsidR="00525C1E" w:rsidRPr="00F82CE3">
        <w:rPr>
          <w:rStyle w:val="apple-style-span"/>
        </w:rPr>
        <w:t>І</w:t>
      </w:r>
      <w:r w:rsidR="00525C1E" w:rsidRPr="00F82CE3">
        <w:rPr>
          <w:rStyle w:val="apple-style-span"/>
        </w:rPr>
        <w:t>ЯМИ</w:t>
      </w:r>
      <w:bookmarkEnd w:id="2"/>
    </w:p>
    <w:p w:rsidR="00D22C4C" w:rsidRPr="00F82CE3" w:rsidRDefault="00507BBE" w:rsidP="00430DC8">
      <w:pPr>
        <w:rPr>
          <w:rStyle w:val="apple-style-span"/>
          <w:rFonts w:cs="Times New Roman"/>
          <w:szCs w:val="28"/>
          <w:lang w:val="uk-UA"/>
        </w:rPr>
      </w:pPr>
      <w:r w:rsidRPr="00F82CE3">
        <w:rPr>
          <w:rStyle w:val="apple-style-span"/>
          <w:rFonts w:cs="Times New Roman"/>
          <w:bCs/>
          <w:szCs w:val="28"/>
          <w:lang w:val="uk-UA"/>
        </w:rPr>
        <w:t>Тестування програмного забезпечення</w:t>
      </w:r>
      <w:r w:rsidRPr="00F82CE3">
        <w:rPr>
          <w:rStyle w:val="apple-converted-space"/>
          <w:rFonts w:cs="Times New Roman"/>
          <w:szCs w:val="28"/>
          <w:lang w:val="uk-UA"/>
        </w:rPr>
        <w:t> </w:t>
      </w:r>
      <w:r w:rsidRPr="00F82CE3">
        <w:rPr>
          <w:rStyle w:val="apple-style-span"/>
          <w:rFonts w:cs="Times New Roman"/>
          <w:szCs w:val="28"/>
          <w:lang w:val="uk-UA"/>
        </w:rPr>
        <w:t>— це процес, що використовується для виміру якості розроблюваного</w:t>
      </w:r>
      <w:r w:rsidRPr="00F82CE3">
        <w:rPr>
          <w:rStyle w:val="apple-converted-space"/>
          <w:rFonts w:cs="Times New Roman"/>
          <w:szCs w:val="28"/>
          <w:lang w:val="uk-UA"/>
        </w:rPr>
        <w:t> </w:t>
      </w:r>
      <w:hyperlink r:id="rId9" w:tooltip="Програмне забезпечення" w:history="1">
        <w:r w:rsidRPr="00F82CE3">
          <w:rPr>
            <w:rStyle w:val="a3"/>
            <w:rFonts w:cs="Times New Roman"/>
            <w:color w:val="auto"/>
            <w:szCs w:val="28"/>
            <w:u w:val="none"/>
            <w:lang w:val="uk-UA"/>
          </w:rPr>
          <w:t>програмного забезпечення</w:t>
        </w:r>
      </w:hyperlink>
      <w:r w:rsidRPr="00F82CE3">
        <w:rPr>
          <w:rStyle w:val="apple-style-span"/>
          <w:rFonts w:cs="Times New Roman"/>
          <w:szCs w:val="28"/>
          <w:lang w:val="uk-UA"/>
        </w:rPr>
        <w:t>. Зазвичай, поня</w:t>
      </w:r>
      <w:r w:rsidRPr="00F82CE3">
        <w:rPr>
          <w:rStyle w:val="apple-style-span"/>
          <w:rFonts w:cs="Times New Roman"/>
          <w:szCs w:val="28"/>
          <w:lang w:val="uk-UA"/>
        </w:rPr>
        <w:t>т</w:t>
      </w:r>
      <w:r w:rsidRPr="00F82CE3">
        <w:rPr>
          <w:rStyle w:val="apple-style-span"/>
          <w:rFonts w:cs="Times New Roman"/>
          <w:szCs w:val="28"/>
          <w:lang w:val="uk-UA"/>
        </w:rPr>
        <w:t xml:space="preserve">тя якості обмежується такими поняттями, як коректність, повнота, безпечність, </w:t>
      </w:r>
      <w:r w:rsidRPr="0066725C">
        <w:rPr>
          <w:rStyle w:val="apple-style-span"/>
          <w:rFonts w:cs="Times New Roman"/>
          <w:szCs w:val="28"/>
          <w:lang w:val="uk-UA"/>
        </w:rPr>
        <w:t>але може містити більше технічних вимог, які описані в стандарт</w:t>
      </w:r>
      <w:r w:rsidR="0066725C" w:rsidRPr="0066725C">
        <w:rPr>
          <w:rStyle w:val="apple-style-span"/>
          <w:rFonts w:cs="Times New Roman"/>
          <w:szCs w:val="28"/>
          <w:lang w:val="uk-UA"/>
        </w:rPr>
        <w:t>ах</w:t>
      </w:r>
      <w:r w:rsidRPr="0066725C">
        <w:rPr>
          <w:rStyle w:val="apple-converted-space"/>
          <w:rFonts w:cs="Times New Roman"/>
          <w:szCs w:val="28"/>
          <w:lang w:val="uk-UA"/>
        </w:rPr>
        <w:t> </w:t>
      </w:r>
      <w:r w:rsidRPr="0066725C">
        <w:rPr>
          <w:rFonts w:cs="Times New Roman"/>
          <w:szCs w:val="28"/>
          <w:lang w:val="uk-UA"/>
        </w:rPr>
        <w:t>ISO 9126</w:t>
      </w:r>
      <w:r w:rsidR="0066725C" w:rsidRPr="0066725C">
        <w:rPr>
          <w:rFonts w:cs="Times New Roman"/>
          <w:szCs w:val="28"/>
          <w:lang w:val="uk-UA"/>
        </w:rPr>
        <w:t xml:space="preserve">, </w:t>
      </w:r>
      <w:r w:rsidR="0066725C" w:rsidRPr="0066725C">
        <w:rPr>
          <w:rFonts w:cs="Times New Roman"/>
          <w:szCs w:val="28"/>
          <w:lang w:val="en-US"/>
        </w:rPr>
        <w:t>ISO</w:t>
      </w:r>
      <w:r w:rsidR="0066725C" w:rsidRPr="0066725C">
        <w:rPr>
          <w:rFonts w:cs="Times New Roman"/>
          <w:szCs w:val="28"/>
          <w:lang w:val="uk-UA"/>
        </w:rPr>
        <w:t xml:space="preserve"> </w:t>
      </w:r>
      <w:r w:rsidR="0066725C" w:rsidRPr="0066725C">
        <w:rPr>
          <w:rFonts w:eastAsia="Times New Roman" w:cs="Times New Roman"/>
          <w:szCs w:val="28"/>
          <w:shd w:val="clear" w:color="auto" w:fill="FFFFFF"/>
          <w:lang w:val="uk-UA" w:eastAsia="ru-RU"/>
        </w:rPr>
        <w:t xml:space="preserve">25010 </w:t>
      </w:r>
      <w:r w:rsidR="0066725C">
        <w:rPr>
          <w:rStyle w:val="apple-style-span"/>
          <w:rFonts w:cs="Times New Roman"/>
          <w:szCs w:val="28"/>
          <w:lang w:val="uk-UA"/>
        </w:rPr>
        <w:t>[1</w:t>
      </w:r>
      <w:r w:rsidR="0066725C" w:rsidRPr="0066725C">
        <w:rPr>
          <w:rStyle w:val="apple-style-span"/>
          <w:rFonts w:cs="Times New Roman"/>
          <w:szCs w:val="28"/>
          <w:lang w:val="uk-UA"/>
        </w:rPr>
        <w:t>,2</w:t>
      </w:r>
      <w:r w:rsidR="00273FB0" w:rsidRPr="0066725C">
        <w:rPr>
          <w:rStyle w:val="apple-style-span"/>
          <w:rFonts w:cs="Times New Roman"/>
          <w:szCs w:val="28"/>
          <w:lang w:val="uk-UA"/>
        </w:rPr>
        <w:t>]</w:t>
      </w:r>
      <w:r w:rsidRPr="0066725C">
        <w:rPr>
          <w:rStyle w:val="apple-style-span"/>
          <w:rFonts w:cs="Times New Roman"/>
          <w:szCs w:val="28"/>
          <w:lang w:val="uk-UA"/>
        </w:rPr>
        <w:t>. Тестування - це процес технічного дослідження, який викон</w:t>
      </w:r>
      <w:r w:rsidRPr="0066725C">
        <w:rPr>
          <w:rStyle w:val="apple-style-span"/>
          <w:rFonts w:cs="Times New Roman"/>
          <w:szCs w:val="28"/>
          <w:lang w:val="uk-UA"/>
        </w:rPr>
        <w:t>у</w:t>
      </w:r>
      <w:r w:rsidRPr="0066725C">
        <w:rPr>
          <w:rStyle w:val="apple-style-span"/>
          <w:rFonts w:cs="Times New Roman"/>
          <w:szCs w:val="28"/>
          <w:lang w:val="uk-UA"/>
        </w:rPr>
        <w:t xml:space="preserve">ється </w:t>
      </w:r>
      <w:r w:rsidRPr="00F82CE3">
        <w:rPr>
          <w:rStyle w:val="apple-style-span"/>
          <w:rFonts w:cs="Times New Roman"/>
          <w:szCs w:val="28"/>
          <w:lang w:val="uk-UA"/>
        </w:rPr>
        <w:t xml:space="preserve">на вимогу замовників, і призначений для вияву інформації про якість продукту відносно контексту, в </w:t>
      </w:r>
      <w:r w:rsidR="0066725C">
        <w:rPr>
          <w:rStyle w:val="apple-style-span"/>
          <w:rFonts w:cs="Times New Roman"/>
          <w:szCs w:val="28"/>
          <w:lang w:val="uk-UA"/>
        </w:rPr>
        <w:t>якому він має використовуватис</w:t>
      </w:r>
      <w:r w:rsidR="0066725C" w:rsidRPr="0066725C">
        <w:rPr>
          <w:rStyle w:val="apple-style-span"/>
          <w:rFonts w:cs="Times New Roman"/>
          <w:szCs w:val="28"/>
          <w:lang w:val="uk-UA"/>
        </w:rPr>
        <w:t>ь[</w:t>
      </w:r>
      <w:r w:rsidR="0066725C" w:rsidRPr="0066725C">
        <w:rPr>
          <w:rStyle w:val="apple-style-span"/>
          <w:rFonts w:cs="Times New Roman"/>
          <w:szCs w:val="28"/>
        </w:rPr>
        <w:t>3</w:t>
      </w:r>
      <w:r w:rsidR="00273FB0" w:rsidRPr="0066725C">
        <w:rPr>
          <w:rStyle w:val="apple-style-span"/>
          <w:rFonts w:cs="Times New Roman"/>
          <w:szCs w:val="28"/>
          <w:lang w:val="uk-UA"/>
        </w:rPr>
        <w:t>]</w:t>
      </w:r>
      <w:r w:rsidR="0066725C" w:rsidRPr="0066725C">
        <w:rPr>
          <w:rStyle w:val="apple-style-span"/>
          <w:rFonts w:cs="Times New Roman"/>
          <w:color w:val="FF0000"/>
          <w:szCs w:val="28"/>
        </w:rPr>
        <w:t xml:space="preserve">. </w:t>
      </w:r>
      <w:r w:rsidRPr="00F82CE3">
        <w:rPr>
          <w:rStyle w:val="apple-style-span"/>
          <w:rFonts w:cs="Times New Roman"/>
          <w:szCs w:val="28"/>
          <w:lang w:val="uk-UA"/>
        </w:rPr>
        <w:t xml:space="preserve">До цього процесу входить виконання </w:t>
      </w:r>
      <w:hyperlink r:id="rId10" w:tooltip="Комп'ютерна програма" w:history="1">
        <w:r w:rsidRPr="00F82CE3">
          <w:rPr>
            <w:rStyle w:val="a3"/>
            <w:rFonts w:cs="Times New Roman"/>
            <w:color w:val="auto"/>
            <w:szCs w:val="28"/>
            <w:u w:val="none"/>
            <w:lang w:val="uk-UA"/>
          </w:rPr>
          <w:t>програми</w:t>
        </w:r>
      </w:hyperlink>
      <w:r w:rsidRPr="00F82CE3">
        <w:rPr>
          <w:rStyle w:val="apple-converted-space"/>
          <w:rFonts w:cs="Times New Roman"/>
          <w:szCs w:val="28"/>
          <w:lang w:val="uk-UA"/>
        </w:rPr>
        <w:t> </w:t>
      </w:r>
      <w:r w:rsidRPr="00F82CE3">
        <w:rPr>
          <w:rStyle w:val="apple-style-span"/>
          <w:rFonts w:cs="Times New Roman"/>
          <w:szCs w:val="28"/>
          <w:lang w:val="uk-UA"/>
        </w:rPr>
        <w:t>з метою знайдення помилок.</w:t>
      </w:r>
    </w:p>
    <w:p w:rsidR="00507BBE" w:rsidRPr="00F82CE3" w:rsidRDefault="00507BBE" w:rsidP="00430DC8">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 xml:space="preserve">Існуючі на сьогоднішній день методи тестування </w:t>
      </w:r>
      <w:r w:rsidR="00273FB0" w:rsidRPr="00F82CE3">
        <w:rPr>
          <w:rFonts w:eastAsia="Times New Roman" w:cs="Times New Roman"/>
          <w:szCs w:val="28"/>
          <w:shd w:val="clear" w:color="auto" w:fill="FFFFFF"/>
          <w:lang w:val="uk-UA" w:eastAsia="ru-RU"/>
        </w:rPr>
        <w:t>програмного забезп</w:t>
      </w:r>
      <w:r w:rsidR="00273FB0" w:rsidRPr="00F82CE3">
        <w:rPr>
          <w:rFonts w:eastAsia="Times New Roman" w:cs="Times New Roman"/>
          <w:szCs w:val="28"/>
          <w:shd w:val="clear" w:color="auto" w:fill="FFFFFF"/>
          <w:lang w:val="uk-UA" w:eastAsia="ru-RU"/>
        </w:rPr>
        <w:t>е</w:t>
      </w:r>
      <w:r w:rsidR="00273FB0" w:rsidRPr="00F82CE3">
        <w:rPr>
          <w:rFonts w:eastAsia="Times New Roman" w:cs="Times New Roman"/>
          <w:szCs w:val="28"/>
          <w:shd w:val="clear" w:color="auto" w:fill="FFFFFF"/>
          <w:lang w:val="uk-UA" w:eastAsia="ru-RU"/>
        </w:rPr>
        <w:t>чення</w:t>
      </w:r>
      <w:r w:rsidRPr="00F82CE3">
        <w:rPr>
          <w:rFonts w:eastAsia="Times New Roman" w:cs="Times New Roman"/>
          <w:szCs w:val="28"/>
          <w:shd w:val="clear" w:color="auto" w:fill="FFFFFF"/>
          <w:lang w:val="uk-UA" w:eastAsia="ru-RU"/>
        </w:rPr>
        <w:t xml:space="preserve"> не дозволяють однозначно і повністю виявити всі дефекти і встановити коректність функціонування програми що аналізується, тому всі існуючі мет</w:t>
      </w:r>
      <w:r w:rsidRPr="00F82CE3">
        <w:rPr>
          <w:rFonts w:eastAsia="Times New Roman" w:cs="Times New Roman"/>
          <w:szCs w:val="28"/>
          <w:shd w:val="clear" w:color="auto" w:fill="FFFFFF"/>
          <w:lang w:val="uk-UA" w:eastAsia="ru-RU"/>
        </w:rPr>
        <w:t>о</w:t>
      </w:r>
      <w:r w:rsidRPr="00F82CE3">
        <w:rPr>
          <w:rFonts w:eastAsia="Times New Roman" w:cs="Times New Roman"/>
          <w:szCs w:val="28"/>
          <w:shd w:val="clear" w:color="auto" w:fill="FFFFFF"/>
          <w:lang w:val="uk-UA" w:eastAsia="ru-RU"/>
        </w:rPr>
        <w:t>ди тестування діють в рамках формального процесу перевірки досл</w:t>
      </w:r>
      <w:r w:rsidR="00273FB0" w:rsidRPr="00F82CE3">
        <w:rPr>
          <w:rFonts w:eastAsia="Times New Roman" w:cs="Times New Roman"/>
          <w:szCs w:val="28"/>
          <w:shd w:val="clear" w:color="auto" w:fill="FFFFFF"/>
          <w:lang w:val="uk-UA" w:eastAsia="ru-RU"/>
        </w:rPr>
        <w:t>іджуваного або розроблюваного програмного забезпечення</w:t>
      </w:r>
      <w:r w:rsidRPr="00F82CE3">
        <w:rPr>
          <w:rFonts w:eastAsia="Times New Roman" w:cs="Times New Roman"/>
          <w:szCs w:val="28"/>
          <w:shd w:val="clear" w:color="auto" w:fill="FFFFFF"/>
          <w:lang w:val="uk-UA" w:eastAsia="ru-RU"/>
        </w:rPr>
        <w:t>.</w:t>
      </w:r>
    </w:p>
    <w:p w:rsidR="00507BBE" w:rsidRPr="00F82CE3" w:rsidRDefault="00507BBE" w:rsidP="00430DC8">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Такий процес формальної перевірки або верифікації може довести, що дефекти відсутні з точки зору використовуваного методу. (Тобто немає ніякої можливості точно встановити або гарантувати відсутність дефектів у програ</w:t>
      </w:r>
      <w:r w:rsidRPr="00F82CE3">
        <w:rPr>
          <w:rFonts w:eastAsia="Times New Roman" w:cs="Times New Roman"/>
          <w:szCs w:val="28"/>
          <w:shd w:val="clear" w:color="auto" w:fill="FFFFFF"/>
          <w:lang w:val="uk-UA" w:eastAsia="ru-RU"/>
        </w:rPr>
        <w:t>м</w:t>
      </w:r>
      <w:r w:rsidRPr="00F82CE3">
        <w:rPr>
          <w:rFonts w:eastAsia="Times New Roman" w:cs="Times New Roman"/>
          <w:szCs w:val="28"/>
          <w:shd w:val="clear" w:color="auto" w:fill="FFFFFF"/>
          <w:lang w:val="uk-UA" w:eastAsia="ru-RU"/>
        </w:rPr>
        <w:t>ному продукті з урахуванням людського фактора, присутнього на всіх етапах життєвого циклу ПЗ).</w:t>
      </w:r>
    </w:p>
    <w:p w:rsidR="00BB14B3" w:rsidRPr="00F82CE3" w:rsidRDefault="00BB14B3" w:rsidP="00430DC8">
      <w:pPr>
        <w:rPr>
          <w:rFonts w:eastAsia="Times New Roman" w:cstheme="majorBidi"/>
          <w:b/>
          <w:sz w:val="32"/>
          <w:szCs w:val="26"/>
          <w:shd w:val="clear" w:color="auto" w:fill="FFFFFF"/>
          <w:lang w:val="uk-UA" w:eastAsia="ru-RU"/>
        </w:rPr>
      </w:pPr>
      <w:r w:rsidRPr="00F82CE3">
        <w:rPr>
          <w:lang w:val="uk-UA"/>
        </w:rPr>
        <w:br w:type="page"/>
      </w:r>
    </w:p>
    <w:p w:rsidR="00BB14B3" w:rsidRPr="00F82CE3" w:rsidRDefault="00BB14B3" w:rsidP="000F7489">
      <w:pPr>
        <w:pStyle w:val="2"/>
      </w:pPr>
      <w:bookmarkStart w:id="3" w:name="_Toc295815005"/>
      <w:r w:rsidRPr="00F82CE3">
        <w:lastRenderedPageBreak/>
        <w:t>Регресійне тестування</w:t>
      </w:r>
      <w:bookmarkEnd w:id="3"/>
    </w:p>
    <w:p w:rsidR="00D40109" w:rsidRPr="00F82CE3" w:rsidRDefault="00D40109" w:rsidP="00430DC8">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Регресійне</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тестування (</w:t>
      </w:r>
      <w:r w:rsidR="00E5175E" w:rsidRPr="00F82CE3">
        <w:rPr>
          <w:rFonts w:eastAsia="Times New Roman" w:cs="Times New Roman"/>
          <w:szCs w:val="28"/>
          <w:shd w:val="clear" w:color="auto" w:fill="FFFFFF"/>
          <w:lang w:val="uk-UA" w:eastAsia="ru-RU"/>
        </w:rPr>
        <w:t xml:space="preserve">regression </w:t>
      </w:r>
      <w:r w:rsidRPr="00F82CE3">
        <w:rPr>
          <w:rFonts w:eastAsia="Times New Roman" w:cs="Times New Roman"/>
          <w:szCs w:val="28"/>
          <w:shd w:val="clear" w:color="auto" w:fill="FFFFFF"/>
          <w:lang w:val="uk-UA" w:eastAsia="ru-RU"/>
        </w:rPr>
        <w:t>testing) </w:t>
      </w:r>
      <w:r w:rsidR="00E5175E" w:rsidRPr="00F82CE3">
        <w:rPr>
          <w:rFonts w:eastAsia="Times New Roman" w:cs="Times New Roman"/>
          <w:szCs w:val="28"/>
          <w:shd w:val="clear" w:color="auto" w:fill="FFFFFF"/>
          <w:lang w:val="uk-UA" w:eastAsia="ru-RU"/>
        </w:rPr>
        <w:t>–</w:t>
      </w:r>
      <w:r w:rsidRPr="00F82CE3">
        <w:rPr>
          <w:rFonts w:eastAsia="Times New Roman" w:cs="Times New Roman"/>
          <w:szCs w:val="28"/>
          <w:shd w:val="clear" w:color="auto" w:fill="FFFFFF"/>
          <w:lang w:val="uk-UA" w:eastAsia="ru-RU"/>
        </w:rPr>
        <w:t> </w:t>
      </w:r>
      <w:r w:rsidR="00E5175E" w:rsidRPr="00F82CE3">
        <w:rPr>
          <w:rFonts w:eastAsia="Times New Roman" w:cs="Times New Roman"/>
          <w:szCs w:val="28"/>
          <w:shd w:val="clear" w:color="auto" w:fill="FFFFFF"/>
          <w:lang w:val="uk-UA" w:eastAsia="ru-RU"/>
        </w:rPr>
        <w:t xml:space="preserve">збірна </w:t>
      </w:r>
      <w:r w:rsidRPr="00F82CE3">
        <w:rPr>
          <w:rFonts w:eastAsia="Times New Roman" w:cs="Times New Roman"/>
          <w:szCs w:val="28"/>
          <w:shd w:val="clear" w:color="auto" w:fill="FFFFFF"/>
          <w:lang w:val="uk-UA" w:eastAsia="ru-RU"/>
        </w:rPr>
        <w:t>назва</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для</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всіх видів те</w:t>
      </w:r>
      <w:r w:rsidRPr="00F82CE3">
        <w:rPr>
          <w:rFonts w:eastAsia="Times New Roman" w:cs="Times New Roman"/>
          <w:szCs w:val="28"/>
          <w:shd w:val="clear" w:color="auto" w:fill="FFFFFF"/>
          <w:lang w:val="uk-UA" w:eastAsia="ru-RU"/>
        </w:rPr>
        <w:t>с</w:t>
      </w:r>
      <w:r w:rsidRPr="00F82CE3">
        <w:rPr>
          <w:rFonts w:eastAsia="Times New Roman" w:cs="Times New Roman"/>
          <w:szCs w:val="28"/>
          <w:shd w:val="clear" w:color="auto" w:fill="FFFFFF"/>
          <w:lang w:val="uk-UA" w:eastAsia="ru-RU"/>
        </w:rPr>
        <w:t>тування</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програмного</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забезпечення, спрямованих </w:t>
      </w:r>
      <w:r w:rsidR="00E5175E" w:rsidRPr="00F82CE3">
        <w:rPr>
          <w:rFonts w:eastAsia="Times New Roman" w:cs="Times New Roman"/>
          <w:szCs w:val="28"/>
          <w:shd w:val="clear" w:color="auto" w:fill="FFFFFF"/>
          <w:lang w:val="uk-UA" w:eastAsia="ru-RU"/>
        </w:rPr>
        <w:t xml:space="preserve">на виявлення </w:t>
      </w:r>
      <w:r w:rsidRPr="00F82CE3">
        <w:rPr>
          <w:rFonts w:eastAsia="Times New Roman" w:cs="Times New Roman"/>
          <w:szCs w:val="28"/>
          <w:shd w:val="clear" w:color="auto" w:fill="FFFFFF"/>
          <w:lang w:val="uk-UA" w:eastAsia="ru-RU"/>
        </w:rPr>
        <w:t>помилок</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у вже протестованих</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ділянках</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вихідного</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коду</w:t>
      </w:r>
      <w:r w:rsidR="00273FB0" w:rsidRPr="004A0998">
        <w:rPr>
          <w:rFonts w:eastAsia="Times New Roman" w:cs="Times New Roman"/>
          <w:szCs w:val="28"/>
          <w:shd w:val="clear" w:color="auto" w:fill="FFFFFF"/>
          <w:lang w:val="uk-UA" w:eastAsia="ru-RU"/>
        </w:rPr>
        <w:t>[</w:t>
      </w:r>
      <w:r w:rsidR="004A0998" w:rsidRPr="004A0998">
        <w:rPr>
          <w:rFonts w:eastAsia="Times New Roman" w:cs="Times New Roman"/>
          <w:szCs w:val="28"/>
          <w:shd w:val="clear" w:color="auto" w:fill="FFFFFF"/>
          <w:lang w:eastAsia="ru-RU"/>
        </w:rPr>
        <w:t>4</w:t>
      </w:r>
      <w:r w:rsidR="00273FB0" w:rsidRPr="004A0998">
        <w:rPr>
          <w:rFonts w:eastAsia="Times New Roman" w:cs="Times New Roman"/>
          <w:szCs w:val="28"/>
          <w:shd w:val="clear" w:color="auto" w:fill="FFFFFF"/>
          <w:lang w:val="uk-UA" w:eastAsia="ru-RU"/>
        </w:rPr>
        <w:t>]</w:t>
      </w:r>
      <w:r w:rsidRPr="00F82CE3">
        <w:rPr>
          <w:rFonts w:eastAsia="Times New Roman" w:cs="Times New Roman"/>
          <w:szCs w:val="28"/>
          <w:shd w:val="clear" w:color="auto" w:fill="FFFFFF"/>
          <w:lang w:val="uk-UA" w:eastAsia="ru-RU"/>
        </w:rPr>
        <w:t>.</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Такі помилки, що виникають</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к</w:t>
      </w:r>
      <w:r w:rsidRPr="00F82CE3">
        <w:rPr>
          <w:rFonts w:eastAsia="Times New Roman" w:cs="Times New Roman"/>
          <w:szCs w:val="28"/>
          <w:shd w:val="clear" w:color="auto" w:fill="FFFFFF"/>
          <w:lang w:val="uk-UA" w:eastAsia="ru-RU"/>
        </w:rPr>
        <w:t>о</w:t>
      </w:r>
      <w:r w:rsidRPr="00F82CE3">
        <w:rPr>
          <w:rFonts w:eastAsia="Times New Roman" w:cs="Times New Roman"/>
          <w:szCs w:val="28"/>
          <w:shd w:val="clear" w:color="auto" w:fill="FFFFFF"/>
          <w:lang w:val="uk-UA" w:eastAsia="ru-RU"/>
        </w:rPr>
        <w:t>ли після внесення змін до програми</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перестає працювати те, що повинно</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 xml:space="preserve">було продовжувати працювати, - </w:t>
      </w:r>
      <w:r w:rsidR="00E5175E" w:rsidRPr="00F82CE3">
        <w:rPr>
          <w:rFonts w:eastAsia="Times New Roman" w:cs="Times New Roman"/>
          <w:szCs w:val="28"/>
          <w:shd w:val="clear" w:color="auto" w:fill="FFFFFF"/>
          <w:lang w:val="uk-UA" w:eastAsia="ru-RU"/>
        </w:rPr>
        <w:t>н</w:t>
      </w:r>
      <w:r w:rsidRPr="00F82CE3">
        <w:rPr>
          <w:rFonts w:eastAsia="Times New Roman" w:cs="Times New Roman"/>
          <w:szCs w:val="28"/>
          <w:shd w:val="clear" w:color="auto" w:fill="FFFFFF"/>
          <w:lang w:val="uk-UA" w:eastAsia="ru-RU"/>
        </w:rPr>
        <w:t>азивають</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регресійним</w:t>
      </w:r>
      <w:r w:rsidR="00E5175E" w:rsidRPr="00F82CE3">
        <w:rPr>
          <w:rFonts w:eastAsia="Times New Roman" w:cs="Times New Roman"/>
          <w:szCs w:val="28"/>
          <w:shd w:val="clear" w:color="auto" w:fill="FFFFFF"/>
          <w:lang w:val="uk-UA" w:eastAsia="ru-RU"/>
        </w:rPr>
        <w:t xml:space="preserve">и помилками </w:t>
      </w:r>
      <w:r w:rsidR="00273FB0" w:rsidRPr="00F82CE3">
        <w:rPr>
          <w:rFonts w:eastAsia="Times New Roman" w:cs="Times New Roman"/>
          <w:szCs w:val="28"/>
          <w:shd w:val="clear" w:color="auto" w:fill="FFFFFF"/>
          <w:lang w:val="uk-UA" w:eastAsia="ru-RU"/>
        </w:rPr>
        <w:t>(regression defects</w:t>
      </w:r>
      <w:r w:rsidRPr="00F82CE3">
        <w:rPr>
          <w:rFonts w:eastAsia="Times New Roman" w:cs="Times New Roman"/>
          <w:szCs w:val="28"/>
          <w:shd w:val="clear" w:color="auto" w:fill="FFFFFF"/>
          <w:lang w:val="uk-UA" w:eastAsia="ru-RU"/>
        </w:rPr>
        <w:t>).</w:t>
      </w:r>
    </w:p>
    <w:p w:rsidR="00D40109" w:rsidRPr="00F82CE3" w:rsidRDefault="00D40109" w:rsidP="00430DC8">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Регресійне</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тестування включає</w:t>
      </w:r>
      <w:r w:rsidR="004A0998" w:rsidRPr="004A0998">
        <w:rPr>
          <w:rFonts w:eastAsia="Times New Roman" w:cs="Times New Roman"/>
          <w:szCs w:val="28"/>
          <w:shd w:val="clear" w:color="auto" w:fill="FFFFFF"/>
          <w:lang w:val="uk-UA" w:eastAsia="ru-RU"/>
        </w:rPr>
        <w:t>[5</w:t>
      </w:r>
      <w:r w:rsidR="00273FB0" w:rsidRPr="004A0998">
        <w:rPr>
          <w:rFonts w:eastAsia="Times New Roman" w:cs="Times New Roman"/>
          <w:szCs w:val="28"/>
          <w:shd w:val="clear" w:color="auto" w:fill="FFFFFF"/>
          <w:lang w:val="uk-UA" w:eastAsia="ru-RU"/>
        </w:rPr>
        <w:t>]</w:t>
      </w:r>
      <w:r w:rsidR="00E5175E" w:rsidRPr="00F82CE3">
        <w:rPr>
          <w:rFonts w:eastAsia="Times New Roman" w:cs="Times New Roman"/>
          <w:szCs w:val="28"/>
          <w:shd w:val="clear" w:color="auto" w:fill="FFFFFF"/>
          <w:lang w:val="uk-UA" w:eastAsia="ru-RU"/>
        </w:rPr>
        <w:t>:</w:t>
      </w:r>
      <w:r w:rsidRPr="00F82CE3">
        <w:rPr>
          <w:rFonts w:eastAsia="Times New Roman" w:cs="Times New Roman"/>
          <w:szCs w:val="28"/>
          <w:shd w:val="clear" w:color="auto" w:fill="FFFFFF"/>
          <w:lang w:val="uk-UA" w:eastAsia="ru-RU"/>
        </w:rPr>
        <w:t> перевірк</w:t>
      </w:r>
      <w:r w:rsidR="00E5175E" w:rsidRPr="00F82CE3">
        <w:rPr>
          <w:rFonts w:eastAsia="Times New Roman" w:cs="Times New Roman"/>
          <w:szCs w:val="28"/>
          <w:shd w:val="clear" w:color="auto" w:fill="FFFFFF"/>
          <w:lang w:val="uk-UA" w:eastAsia="ru-RU"/>
        </w:rPr>
        <w:t>у виправленого</w:t>
      </w:r>
      <w:r w:rsidRPr="00F82CE3">
        <w:rPr>
          <w:rFonts w:eastAsia="Times New Roman" w:cs="Times New Roman"/>
          <w:szCs w:val="28"/>
          <w:shd w:val="clear" w:color="auto" w:fill="FFFFFF"/>
          <w:lang w:val="uk-UA" w:eastAsia="ru-RU"/>
        </w:rPr>
        <w:t> знайденого раніше дефекту, перевірк</w:t>
      </w:r>
      <w:r w:rsidR="00E5175E" w:rsidRPr="00F82CE3">
        <w:rPr>
          <w:rFonts w:eastAsia="Times New Roman" w:cs="Times New Roman"/>
          <w:szCs w:val="28"/>
          <w:shd w:val="clear" w:color="auto" w:fill="FFFFFF"/>
          <w:lang w:val="uk-UA" w:eastAsia="ru-RU"/>
        </w:rPr>
        <w:t>у</w:t>
      </w:r>
      <w:r w:rsidRPr="00F82CE3">
        <w:rPr>
          <w:rFonts w:eastAsia="Times New Roman" w:cs="Times New Roman"/>
          <w:szCs w:val="28"/>
          <w:shd w:val="clear" w:color="auto" w:fill="FFFFFF"/>
          <w:lang w:val="uk-UA" w:eastAsia="ru-RU"/>
        </w:rPr>
        <w:t>, що виправлений</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раніше</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і</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верифікований дефект не відтворюється в системі</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знову, а також</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перевірк</w:t>
      </w:r>
      <w:r w:rsidR="00E5175E" w:rsidRPr="00F82CE3">
        <w:rPr>
          <w:rFonts w:eastAsia="Times New Roman" w:cs="Times New Roman"/>
          <w:szCs w:val="28"/>
          <w:shd w:val="clear" w:color="auto" w:fill="FFFFFF"/>
          <w:lang w:val="uk-UA" w:eastAsia="ru-RU"/>
        </w:rPr>
        <w:t>у</w:t>
      </w:r>
      <w:r w:rsidRPr="00F82CE3">
        <w:rPr>
          <w:rFonts w:eastAsia="Times New Roman" w:cs="Times New Roman"/>
          <w:szCs w:val="28"/>
          <w:shd w:val="clear" w:color="auto" w:fill="FFFFFF"/>
          <w:lang w:val="uk-UA" w:eastAsia="ru-RU"/>
        </w:rPr>
        <w:t> того, що не порушилася</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працездатність</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працюючої раніше</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функціональності,</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якщо</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її</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код</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 xml:space="preserve">міг бути </w:t>
      </w:r>
      <w:r w:rsidR="00273FB0" w:rsidRPr="00F82CE3">
        <w:rPr>
          <w:rFonts w:eastAsia="Times New Roman" w:cs="Times New Roman"/>
          <w:szCs w:val="28"/>
          <w:shd w:val="clear" w:color="auto" w:fill="FFFFFF"/>
          <w:lang w:val="uk-UA" w:eastAsia="ru-RU"/>
        </w:rPr>
        <w:t>з</w:t>
      </w:r>
      <w:r w:rsidR="00AC64CD" w:rsidRPr="00F82CE3">
        <w:rPr>
          <w:rFonts w:eastAsia="Times New Roman" w:cs="Times New Roman"/>
          <w:szCs w:val="28"/>
          <w:shd w:val="clear" w:color="auto" w:fill="FFFFFF"/>
          <w:lang w:val="uk-UA" w:eastAsia="ru-RU"/>
        </w:rPr>
        <w:t>ад</w:t>
      </w:r>
      <w:r w:rsidR="00AC64CD" w:rsidRPr="00F82CE3">
        <w:rPr>
          <w:rFonts w:eastAsia="Times New Roman" w:cs="Times New Roman"/>
          <w:szCs w:val="28"/>
          <w:shd w:val="clear" w:color="auto" w:fill="FFFFFF"/>
          <w:lang w:val="uk-UA" w:eastAsia="ru-RU"/>
        </w:rPr>
        <w:t>і</w:t>
      </w:r>
      <w:r w:rsidR="00AC64CD" w:rsidRPr="00F82CE3">
        <w:rPr>
          <w:rFonts w:eastAsia="Times New Roman" w:cs="Times New Roman"/>
          <w:szCs w:val="28"/>
          <w:shd w:val="clear" w:color="auto" w:fill="FFFFFF"/>
          <w:lang w:val="uk-UA" w:eastAsia="ru-RU"/>
        </w:rPr>
        <w:t>тий</w:t>
      </w:r>
      <w:r w:rsidRPr="00F82CE3">
        <w:rPr>
          <w:rFonts w:eastAsia="Times New Roman" w:cs="Times New Roman"/>
          <w:szCs w:val="28"/>
          <w:shd w:val="clear" w:color="auto" w:fill="FFFFFF"/>
          <w:lang w:val="uk-UA" w:eastAsia="ru-RU"/>
        </w:rPr>
        <w:t> при виправленні деяких дефектів</w:t>
      </w:r>
      <w:r w:rsidR="00E5175E" w:rsidRPr="00F82CE3">
        <w:rPr>
          <w:rFonts w:eastAsia="Times New Roman" w:cs="Times New Roman"/>
          <w:szCs w:val="28"/>
          <w:shd w:val="clear" w:color="auto" w:fill="FFFFFF"/>
          <w:lang w:val="uk-UA" w:eastAsia="ru-RU"/>
        </w:rPr>
        <w:t xml:space="preserve"> в</w:t>
      </w:r>
      <w:r w:rsidRPr="00F82CE3">
        <w:rPr>
          <w:rFonts w:eastAsia="Times New Roman" w:cs="Times New Roman"/>
          <w:szCs w:val="28"/>
          <w:shd w:val="clear" w:color="auto" w:fill="FFFFFF"/>
          <w:lang w:val="uk-UA" w:eastAsia="ru-RU"/>
        </w:rPr>
        <w:t xml:space="preserve"> іншій</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функціональності.</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Звичайно</w:t>
      </w:r>
      <w:r w:rsidR="00E5175E" w:rsidRPr="00F82CE3">
        <w:rPr>
          <w:rFonts w:eastAsia="Times New Roman" w:cs="Times New Roman"/>
          <w:szCs w:val="28"/>
          <w:shd w:val="clear" w:color="auto" w:fill="FFFFFF"/>
          <w:lang w:val="uk-UA" w:eastAsia="ru-RU"/>
        </w:rPr>
        <w:t xml:space="preserve"> в</w:t>
      </w:r>
      <w:r w:rsidR="00E5175E" w:rsidRPr="00F82CE3">
        <w:rPr>
          <w:rFonts w:eastAsia="Times New Roman" w:cs="Times New Roman"/>
          <w:szCs w:val="28"/>
          <w:shd w:val="clear" w:color="auto" w:fill="FFFFFF"/>
          <w:lang w:val="uk-UA" w:eastAsia="ru-RU"/>
        </w:rPr>
        <w:t>и</w:t>
      </w:r>
      <w:r w:rsidR="00E5175E" w:rsidRPr="00F82CE3">
        <w:rPr>
          <w:rFonts w:eastAsia="Times New Roman" w:cs="Times New Roman"/>
          <w:szCs w:val="28"/>
          <w:shd w:val="clear" w:color="auto" w:fill="FFFFFF"/>
          <w:lang w:val="uk-UA" w:eastAsia="ru-RU"/>
        </w:rPr>
        <w:t xml:space="preserve">користовувані </w:t>
      </w:r>
      <w:r w:rsidRPr="00F82CE3">
        <w:rPr>
          <w:rFonts w:eastAsia="Times New Roman" w:cs="Times New Roman"/>
          <w:szCs w:val="28"/>
          <w:shd w:val="clear" w:color="auto" w:fill="FFFFFF"/>
          <w:lang w:val="uk-UA" w:eastAsia="ru-RU"/>
        </w:rPr>
        <w:t>методи</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регресійного</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тестування</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включають</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повторні</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прогони</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 xml:space="preserve">попередніх тестів, а також перевірки, чи не </w:t>
      </w:r>
      <w:r w:rsidR="00E5175E" w:rsidRPr="00F82CE3">
        <w:rPr>
          <w:rFonts w:eastAsia="Times New Roman" w:cs="Times New Roman"/>
          <w:szCs w:val="28"/>
          <w:shd w:val="clear" w:color="auto" w:fill="FFFFFF"/>
          <w:lang w:val="uk-UA" w:eastAsia="ru-RU"/>
        </w:rPr>
        <w:t xml:space="preserve">потрапили </w:t>
      </w:r>
      <w:r w:rsidRPr="00F82CE3">
        <w:rPr>
          <w:rFonts w:eastAsia="Times New Roman" w:cs="Times New Roman"/>
          <w:szCs w:val="28"/>
          <w:shd w:val="clear" w:color="auto" w:fill="FFFFFF"/>
          <w:lang w:val="uk-UA" w:eastAsia="ru-RU"/>
        </w:rPr>
        <w:t>регресійні</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помилки</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в</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чергову</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версію</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в</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результаті</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злиття</w:t>
      </w:r>
      <w:r w:rsidR="00E5175E"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коду.</w:t>
      </w:r>
    </w:p>
    <w:p w:rsidR="004D3F70" w:rsidRPr="00F82CE3" w:rsidRDefault="00AC64CD" w:rsidP="004D3F70">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Регресійне тестування – дорогий</w:t>
      </w:r>
      <w:r w:rsidR="00021443" w:rsidRPr="00021443">
        <w:rPr>
          <w:rFonts w:eastAsia="Times New Roman" w:cs="Times New Roman"/>
          <w:szCs w:val="28"/>
          <w:shd w:val="clear" w:color="auto" w:fill="FFFFFF"/>
          <w:lang w:val="uk-UA" w:eastAsia="ru-RU"/>
        </w:rPr>
        <w:t>[</w:t>
      </w:r>
      <w:r w:rsidR="00021443" w:rsidRPr="00021443">
        <w:rPr>
          <w:rFonts w:eastAsia="Times New Roman" w:cs="Times New Roman"/>
          <w:szCs w:val="28"/>
          <w:shd w:val="clear" w:color="auto" w:fill="FFFFFF"/>
          <w:lang w:eastAsia="ru-RU"/>
        </w:rPr>
        <w:t>6</w:t>
      </w:r>
      <w:r w:rsidRPr="00021443">
        <w:rPr>
          <w:rFonts w:eastAsia="Times New Roman" w:cs="Times New Roman"/>
          <w:szCs w:val="28"/>
          <w:shd w:val="clear" w:color="auto" w:fill="FFFFFF"/>
          <w:lang w:val="uk-UA" w:eastAsia="ru-RU"/>
        </w:rPr>
        <w:t>]</w:t>
      </w:r>
      <w:r w:rsidR="00303377" w:rsidRPr="00F82CE3">
        <w:rPr>
          <w:rFonts w:eastAsia="Times New Roman" w:cs="Times New Roman"/>
          <w:szCs w:val="28"/>
          <w:shd w:val="clear" w:color="auto" w:fill="FFFFFF"/>
          <w:lang w:val="uk-UA" w:eastAsia="ru-RU"/>
        </w:rPr>
        <w:t xml:space="preserve">, але </w:t>
      </w:r>
      <w:r w:rsidRPr="00F82CE3">
        <w:rPr>
          <w:rFonts w:eastAsia="Times New Roman" w:cs="Times New Roman"/>
          <w:szCs w:val="28"/>
          <w:shd w:val="clear" w:color="auto" w:fill="FFFFFF"/>
          <w:lang w:val="uk-UA" w:eastAsia="ru-RU"/>
        </w:rPr>
        <w:t xml:space="preserve">необхідний </w:t>
      </w:r>
      <w:r w:rsidR="00694718" w:rsidRPr="00F82CE3">
        <w:rPr>
          <w:rFonts w:eastAsia="Times New Roman" w:cs="Times New Roman"/>
          <w:szCs w:val="28"/>
          <w:shd w:val="clear" w:color="auto" w:fill="FFFFFF"/>
          <w:lang w:val="uk-UA" w:eastAsia="ru-RU"/>
        </w:rPr>
        <w:t>етап</w:t>
      </w:r>
      <w:r w:rsidRPr="00F82CE3">
        <w:rPr>
          <w:rFonts w:eastAsia="Times New Roman" w:cs="Times New Roman"/>
          <w:szCs w:val="28"/>
          <w:shd w:val="clear" w:color="auto" w:fill="FFFFFF"/>
          <w:lang w:val="uk-UA" w:eastAsia="ru-RU"/>
        </w:rPr>
        <w:t xml:space="preserve"> тестування пр</w:t>
      </w:r>
      <w:r w:rsidRPr="00F82CE3">
        <w:rPr>
          <w:rFonts w:eastAsia="Times New Roman" w:cs="Times New Roman"/>
          <w:szCs w:val="28"/>
          <w:shd w:val="clear" w:color="auto" w:fill="FFFFFF"/>
          <w:lang w:val="uk-UA" w:eastAsia="ru-RU"/>
        </w:rPr>
        <w:t>о</w:t>
      </w:r>
      <w:r w:rsidRPr="00F82CE3">
        <w:rPr>
          <w:rFonts w:eastAsia="Times New Roman" w:cs="Times New Roman"/>
          <w:szCs w:val="28"/>
          <w:shd w:val="clear" w:color="auto" w:fill="FFFFFF"/>
          <w:lang w:val="uk-UA" w:eastAsia="ru-RU"/>
        </w:rPr>
        <w:t>грамного забезпечення, спрямований</w:t>
      </w:r>
      <w:r w:rsidR="00303377" w:rsidRPr="00F82CE3">
        <w:rPr>
          <w:rFonts w:eastAsia="Times New Roman" w:cs="Times New Roman"/>
          <w:szCs w:val="28"/>
          <w:shd w:val="clear" w:color="auto" w:fill="FFFFFF"/>
          <w:lang w:val="uk-UA" w:eastAsia="ru-RU"/>
        </w:rPr>
        <w:t xml:space="preserve"> на повторну перевірку</w:t>
      </w:r>
      <w:r w:rsidRPr="00F82CE3">
        <w:rPr>
          <w:rFonts w:eastAsia="Times New Roman" w:cs="Times New Roman"/>
          <w:szCs w:val="28"/>
          <w:shd w:val="clear" w:color="auto" w:fill="FFFFFF"/>
          <w:lang w:val="uk-UA" w:eastAsia="ru-RU"/>
        </w:rPr>
        <w:t xml:space="preserve"> коректності змін</w:t>
      </w:r>
      <w:r w:rsidRPr="00F82CE3">
        <w:rPr>
          <w:rFonts w:eastAsia="Times New Roman" w:cs="Times New Roman"/>
          <w:szCs w:val="28"/>
          <w:shd w:val="clear" w:color="auto" w:fill="FFFFFF"/>
          <w:lang w:val="uk-UA" w:eastAsia="ru-RU"/>
        </w:rPr>
        <w:t>е</w:t>
      </w:r>
      <w:r w:rsidRPr="00F82CE3">
        <w:rPr>
          <w:rFonts w:eastAsia="Times New Roman" w:cs="Times New Roman"/>
          <w:szCs w:val="28"/>
          <w:shd w:val="clear" w:color="auto" w:fill="FFFFFF"/>
          <w:lang w:val="uk-UA" w:eastAsia="ru-RU"/>
        </w:rPr>
        <w:t>ної програми.</w:t>
      </w:r>
      <w:r w:rsidR="004D3F70" w:rsidRPr="00F82CE3">
        <w:rPr>
          <w:rFonts w:eastAsia="Times New Roman" w:cs="Times New Roman"/>
          <w:szCs w:val="28"/>
          <w:shd w:val="clear" w:color="auto" w:fill="FFFFFF"/>
          <w:lang w:val="uk-UA" w:eastAsia="ru-RU"/>
        </w:rPr>
        <w:t xml:space="preserve"> Тому важливим завданням регресійного тестування є також зм</w:t>
      </w:r>
      <w:r w:rsidR="004D3F70" w:rsidRPr="00F82CE3">
        <w:rPr>
          <w:rFonts w:eastAsia="Times New Roman" w:cs="Times New Roman"/>
          <w:szCs w:val="28"/>
          <w:shd w:val="clear" w:color="auto" w:fill="FFFFFF"/>
          <w:lang w:val="uk-UA" w:eastAsia="ru-RU"/>
        </w:rPr>
        <w:t>е</w:t>
      </w:r>
      <w:r w:rsidR="004D3F70" w:rsidRPr="00F82CE3">
        <w:rPr>
          <w:rFonts w:eastAsia="Times New Roman" w:cs="Times New Roman"/>
          <w:szCs w:val="28"/>
          <w:shd w:val="clear" w:color="auto" w:fill="FFFFFF"/>
          <w:lang w:val="uk-UA" w:eastAsia="ru-RU"/>
        </w:rPr>
        <w:t>ншення вартості і скорочення часу виконання тестів.</w:t>
      </w:r>
    </w:p>
    <w:p w:rsidR="004D32D5" w:rsidRPr="00F82CE3" w:rsidRDefault="004D32D5">
      <w:pPr>
        <w:rPr>
          <w:rFonts w:eastAsia="Times New Roman" w:cstheme="majorBidi"/>
          <w:b/>
          <w:sz w:val="32"/>
          <w:szCs w:val="26"/>
          <w:shd w:val="clear" w:color="auto" w:fill="FFFFFF"/>
          <w:lang w:val="uk-UA" w:eastAsia="ru-RU"/>
        </w:rPr>
      </w:pPr>
      <w:r w:rsidRPr="00F82CE3">
        <w:rPr>
          <w:lang w:val="uk-UA"/>
        </w:rPr>
        <w:br w:type="page"/>
      </w:r>
    </w:p>
    <w:p w:rsidR="00BB14B3" w:rsidRPr="00F82CE3" w:rsidRDefault="00BB14B3" w:rsidP="000F7489">
      <w:pPr>
        <w:pStyle w:val="3"/>
      </w:pPr>
      <w:bookmarkStart w:id="4" w:name="_Toc295815006"/>
      <w:r w:rsidRPr="00F82CE3">
        <w:lastRenderedPageBreak/>
        <w:t>Визначення необхідної множини тестів</w:t>
      </w:r>
      <w:bookmarkEnd w:id="4"/>
    </w:p>
    <w:p w:rsidR="00303377" w:rsidRPr="00F82CE3" w:rsidRDefault="00AC64CD" w:rsidP="00430DC8">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 xml:space="preserve">Нехай </w:t>
      </w:r>
      <m:oMath>
        <m:r>
          <m:rPr>
            <m:sty m:val="bi"/>
          </m:rPr>
          <w:rPr>
            <w:rFonts w:ascii="Cambria Math" w:eastAsia="Times New Roman" w:hAnsi="Cambria Math" w:cs="Times New Roman"/>
            <w:szCs w:val="28"/>
            <w:shd w:val="clear" w:color="auto" w:fill="FFFFFF"/>
            <w:lang w:val="uk-UA" w:eastAsia="ru-RU"/>
          </w:rPr>
          <m:t>T</m:t>
        </m:r>
        <m:r>
          <w:rPr>
            <w:rFonts w:ascii="Cambria Math" w:eastAsia="Times New Roman" w:hAnsi="Cambria Math" w:cs="Times New Roman"/>
            <w:szCs w:val="28"/>
            <w:shd w:val="clear" w:color="auto" w:fill="FFFFFF"/>
            <w:lang w:val="uk-UA" w:eastAsia="ru-RU"/>
          </w:rPr>
          <m:t>=</m:t>
        </m:r>
        <m:d>
          <m:dPr>
            <m:begChr m:val="{"/>
            <m:endChr m:val="}"/>
            <m:ctrlPr>
              <w:rPr>
                <w:rFonts w:ascii="Cambria Math" w:eastAsia="Times New Roman" w:hAnsi="Cambria Math" w:cs="Times New Roman"/>
                <w:i/>
                <w:szCs w:val="28"/>
                <w:shd w:val="clear" w:color="auto" w:fill="FFFFFF"/>
                <w:lang w:val="uk-UA" w:eastAsia="ru-RU"/>
              </w:rPr>
            </m:ctrlPr>
          </m:dPr>
          <m:e>
            <m:sSub>
              <m:sSubPr>
                <m:ctrlPr>
                  <w:rPr>
                    <w:rFonts w:ascii="Cambria Math" w:eastAsia="Times New Roman" w:hAnsi="Cambria Math" w:cs="Times New Roman"/>
                    <w:i/>
                    <w:szCs w:val="28"/>
                    <w:shd w:val="clear" w:color="auto" w:fill="FFFFFF"/>
                    <w:lang w:val="uk-UA" w:eastAsia="ru-RU"/>
                  </w:rPr>
                </m:ctrlPr>
              </m:sSubPr>
              <m:e>
                <m:r>
                  <w:rPr>
                    <w:rFonts w:ascii="Cambria Math" w:eastAsia="Times New Roman" w:hAnsi="Cambria Math" w:cs="Times New Roman"/>
                    <w:szCs w:val="28"/>
                    <w:shd w:val="clear" w:color="auto" w:fill="FFFFFF"/>
                    <w:lang w:val="uk-UA" w:eastAsia="ru-RU"/>
                  </w:rPr>
                  <m:t>t</m:t>
                </m:r>
              </m:e>
              <m:sub>
                <m:r>
                  <w:rPr>
                    <w:rFonts w:ascii="Cambria Math" w:eastAsia="Times New Roman" w:hAnsi="Cambria Math" w:cs="Times New Roman"/>
                    <w:szCs w:val="28"/>
                    <w:shd w:val="clear" w:color="auto" w:fill="FFFFFF"/>
                    <w:lang w:val="uk-UA" w:eastAsia="ru-RU"/>
                  </w:rPr>
                  <m:t>1</m:t>
                </m:r>
              </m:sub>
            </m:sSub>
            <m:r>
              <w:rPr>
                <w:rFonts w:ascii="Cambria Math" w:eastAsia="Times New Roman" w:hAnsi="Cambria Math" w:cs="Times New Roman"/>
                <w:szCs w:val="28"/>
                <w:shd w:val="clear" w:color="auto" w:fill="FFFFFF"/>
                <w:lang w:val="uk-UA" w:eastAsia="ru-RU"/>
              </w:rPr>
              <m:t>,</m:t>
            </m:r>
            <m:sSub>
              <m:sSubPr>
                <m:ctrlPr>
                  <w:rPr>
                    <w:rFonts w:ascii="Cambria Math" w:eastAsia="Times New Roman" w:hAnsi="Cambria Math" w:cs="Times New Roman"/>
                    <w:i/>
                    <w:szCs w:val="28"/>
                    <w:shd w:val="clear" w:color="auto" w:fill="FFFFFF"/>
                    <w:lang w:val="uk-UA" w:eastAsia="ru-RU"/>
                  </w:rPr>
                </m:ctrlPr>
              </m:sSubPr>
              <m:e>
                <m:r>
                  <w:rPr>
                    <w:rFonts w:ascii="Cambria Math" w:eastAsia="Times New Roman" w:hAnsi="Cambria Math" w:cs="Times New Roman"/>
                    <w:szCs w:val="28"/>
                    <w:shd w:val="clear" w:color="auto" w:fill="FFFFFF"/>
                    <w:lang w:val="uk-UA" w:eastAsia="ru-RU"/>
                  </w:rPr>
                  <m:t>t</m:t>
                </m:r>
              </m:e>
              <m:sub>
                <m:r>
                  <w:rPr>
                    <w:rFonts w:ascii="Cambria Math" w:eastAsia="Times New Roman" w:hAnsi="Cambria Math" w:cs="Times New Roman"/>
                    <w:szCs w:val="28"/>
                    <w:shd w:val="clear" w:color="auto" w:fill="FFFFFF"/>
                    <w:lang w:val="uk-UA" w:eastAsia="ru-RU"/>
                  </w:rPr>
                  <m:t>2</m:t>
                </m:r>
              </m:sub>
            </m:sSub>
            <m:r>
              <w:rPr>
                <w:rFonts w:ascii="Cambria Math" w:eastAsia="Times New Roman" w:hAnsi="Cambria Math" w:cs="Times New Roman"/>
                <w:szCs w:val="28"/>
                <w:shd w:val="clear" w:color="auto" w:fill="FFFFFF"/>
                <w:lang w:val="uk-UA" w:eastAsia="ru-RU"/>
              </w:rPr>
              <m:t>,…,</m:t>
            </m:r>
            <m:sSub>
              <m:sSubPr>
                <m:ctrlPr>
                  <w:rPr>
                    <w:rFonts w:ascii="Cambria Math" w:eastAsia="Times New Roman" w:hAnsi="Cambria Math" w:cs="Times New Roman"/>
                    <w:i/>
                    <w:szCs w:val="28"/>
                    <w:shd w:val="clear" w:color="auto" w:fill="FFFFFF"/>
                    <w:lang w:val="uk-UA" w:eastAsia="ru-RU"/>
                  </w:rPr>
                </m:ctrlPr>
              </m:sSubPr>
              <m:e>
                <m:r>
                  <w:rPr>
                    <w:rFonts w:ascii="Cambria Math" w:eastAsia="Times New Roman" w:hAnsi="Cambria Math" w:cs="Times New Roman"/>
                    <w:szCs w:val="28"/>
                    <w:shd w:val="clear" w:color="auto" w:fill="FFFFFF"/>
                    <w:lang w:val="uk-UA" w:eastAsia="ru-RU"/>
                  </w:rPr>
                  <m:t>t</m:t>
                </m:r>
              </m:e>
              <m:sub>
                <m:r>
                  <w:rPr>
                    <w:rFonts w:ascii="Cambria Math" w:eastAsia="Times New Roman" w:hAnsi="Cambria Math" w:cs="Times New Roman"/>
                    <w:szCs w:val="28"/>
                    <w:shd w:val="clear" w:color="auto" w:fill="FFFFFF"/>
                    <w:lang w:val="uk-UA" w:eastAsia="ru-RU"/>
                  </w:rPr>
                  <m:t>N</m:t>
                </m:r>
              </m:sub>
            </m:sSub>
          </m:e>
        </m:d>
      </m:oMath>
      <w:r w:rsidRPr="00F82CE3">
        <w:rPr>
          <w:rFonts w:eastAsia="Times New Roman" w:cs="Times New Roman"/>
          <w:szCs w:val="28"/>
          <w:shd w:val="clear" w:color="auto" w:fill="FFFFFF"/>
          <w:lang w:val="uk-UA" w:eastAsia="ru-RU"/>
        </w:rPr>
        <w:t xml:space="preserve"> </w:t>
      </w:r>
      <w:r w:rsidR="00303377" w:rsidRPr="00F82CE3">
        <w:rPr>
          <w:rFonts w:eastAsia="Times New Roman" w:cs="Times New Roman"/>
          <w:szCs w:val="28"/>
          <w:shd w:val="clear" w:color="auto" w:fill="FFFFFF"/>
          <w:lang w:val="uk-UA" w:eastAsia="ru-RU"/>
        </w:rPr>
        <w:t xml:space="preserve">- множина з </w:t>
      </w:r>
      <w:r w:rsidR="00303377" w:rsidRPr="00F82CE3">
        <w:rPr>
          <w:rFonts w:eastAsia="Times New Roman" w:cs="Times New Roman"/>
          <w:b/>
          <w:i/>
          <w:szCs w:val="28"/>
          <w:shd w:val="clear" w:color="auto" w:fill="FFFFFF"/>
          <w:lang w:val="uk-UA" w:eastAsia="ru-RU"/>
        </w:rPr>
        <w:t>N</w:t>
      </w:r>
      <w:r w:rsidR="00303377" w:rsidRPr="00F82CE3">
        <w:rPr>
          <w:rFonts w:eastAsia="Times New Roman" w:cs="Times New Roman"/>
          <w:szCs w:val="28"/>
          <w:shd w:val="clear" w:color="auto" w:fill="FFFFFF"/>
          <w:lang w:val="uk-UA" w:eastAsia="ru-RU"/>
        </w:rPr>
        <w:t xml:space="preserve"> тестів, що використовується при первинній розробці програми </w:t>
      </w:r>
      <w:r w:rsidR="00303377" w:rsidRPr="00F82CE3">
        <w:rPr>
          <w:rFonts w:eastAsia="Times New Roman" w:cs="Times New Roman"/>
          <w:b/>
          <w:i/>
          <w:szCs w:val="28"/>
          <w:shd w:val="clear" w:color="auto" w:fill="FFFFFF"/>
          <w:lang w:val="uk-UA" w:eastAsia="ru-RU"/>
        </w:rPr>
        <w:t>P</w:t>
      </w:r>
      <w:r w:rsidR="00303377" w:rsidRPr="00F82CE3">
        <w:rPr>
          <w:rFonts w:eastAsia="Times New Roman" w:cs="Times New Roman"/>
          <w:szCs w:val="28"/>
          <w:shd w:val="clear" w:color="auto" w:fill="FFFFFF"/>
          <w:lang w:val="uk-UA" w:eastAsia="ru-RU"/>
        </w:rPr>
        <w:t xml:space="preserve">, а </w:t>
      </w:r>
      <m:oMath>
        <m:r>
          <m:rPr>
            <m:sty m:val="bi"/>
          </m:rPr>
          <w:rPr>
            <w:rFonts w:ascii="Cambria Math" w:eastAsia="Times New Roman" w:hAnsi="Cambria Math" w:cs="Times New Roman"/>
            <w:szCs w:val="28"/>
            <w:shd w:val="clear" w:color="auto" w:fill="FFFFFF"/>
            <w:lang w:val="uk-UA" w:eastAsia="ru-RU"/>
          </w:rPr>
          <m:t>T'∈T</m:t>
        </m:r>
      </m:oMath>
      <w:r w:rsidR="00303377" w:rsidRPr="00F82CE3">
        <w:rPr>
          <w:rFonts w:eastAsia="Times New Roman" w:cs="Times New Roman"/>
          <w:szCs w:val="28"/>
          <w:shd w:val="clear" w:color="auto" w:fill="FFFFFF"/>
          <w:lang w:val="uk-UA" w:eastAsia="ru-RU"/>
        </w:rPr>
        <w:t xml:space="preserve"> - підмножина регресійних тестів для тес</w:t>
      </w:r>
      <w:r w:rsidRPr="00F82CE3">
        <w:rPr>
          <w:rFonts w:eastAsia="Times New Roman" w:cs="Times New Roman"/>
          <w:szCs w:val="28"/>
          <w:shd w:val="clear" w:color="auto" w:fill="FFFFFF"/>
          <w:lang w:val="uk-UA" w:eastAsia="ru-RU"/>
        </w:rPr>
        <w:t xml:space="preserve">тування нової версії програми </w:t>
      </w:r>
      <w:r w:rsidRPr="00F82CE3">
        <w:rPr>
          <w:rFonts w:eastAsia="Times New Roman" w:cs="Times New Roman"/>
          <w:b/>
          <w:i/>
          <w:szCs w:val="28"/>
          <w:shd w:val="clear" w:color="auto" w:fill="FFFFFF"/>
          <w:lang w:val="uk-UA" w:eastAsia="ru-RU"/>
        </w:rPr>
        <w:t>P</w:t>
      </w:r>
      <w:r w:rsidR="00303377" w:rsidRPr="00F82CE3">
        <w:rPr>
          <w:rFonts w:eastAsia="Times New Roman" w:cs="Times New Roman"/>
          <w:b/>
          <w:i/>
          <w:szCs w:val="28"/>
          <w:shd w:val="clear" w:color="auto" w:fill="FFFFFF"/>
          <w:lang w:val="uk-UA" w:eastAsia="ru-RU"/>
        </w:rPr>
        <w:t>'</w:t>
      </w:r>
      <w:r w:rsidR="00303377" w:rsidRPr="00F82CE3">
        <w:rPr>
          <w:rFonts w:eastAsia="Times New Roman" w:cs="Times New Roman"/>
          <w:szCs w:val="28"/>
          <w:shd w:val="clear" w:color="auto" w:fill="FFFFFF"/>
          <w:lang w:val="uk-UA" w:eastAsia="ru-RU"/>
        </w:rPr>
        <w:t>. Інформація про покр</w:t>
      </w:r>
      <w:r w:rsidRPr="00F82CE3">
        <w:rPr>
          <w:rFonts w:eastAsia="Times New Roman" w:cs="Times New Roman"/>
          <w:szCs w:val="28"/>
          <w:shd w:val="clear" w:color="auto" w:fill="FFFFFF"/>
          <w:lang w:val="uk-UA" w:eastAsia="ru-RU"/>
        </w:rPr>
        <w:t>иття коду, яке забе</w:t>
      </w:r>
      <w:r w:rsidRPr="00F82CE3">
        <w:rPr>
          <w:rFonts w:eastAsia="Times New Roman" w:cs="Times New Roman"/>
          <w:szCs w:val="28"/>
          <w:shd w:val="clear" w:color="auto" w:fill="FFFFFF"/>
          <w:lang w:val="uk-UA" w:eastAsia="ru-RU"/>
        </w:rPr>
        <w:t>з</w:t>
      </w:r>
      <w:r w:rsidRPr="00F82CE3">
        <w:rPr>
          <w:rFonts w:eastAsia="Times New Roman" w:cs="Times New Roman"/>
          <w:szCs w:val="28"/>
          <w:shd w:val="clear" w:color="auto" w:fill="FFFFFF"/>
          <w:lang w:val="uk-UA" w:eastAsia="ru-RU"/>
        </w:rPr>
        <w:t xml:space="preserve">печується </w:t>
      </w:r>
      <m:oMath>
        <m:r>
          <m:rPr>
            <m:sty m:val="bi"/>
          </m:rPr>
          <w:rPr>
            <w:rFonts w:ascii="Cambria Math" w:eastAsia="Times New Roman" w:hAnsi="Cambria Math" w:cs="Times New Roman"/>
            <w:szCs w:val="28"/>
            <w:shd w:val="clear" w:color="auto" w:fill="FFFFFF"/>
            <w:lang w:val="uk-UA" w:eastAsia="ru-RU"/>
          </w:rPr>
          <m:t>T'</m:t>
        </m:r>
      </m:oMath>
      <w:r w:rsidRPr="00F82CE3">
        <w:rPr>
          <w:rFonts w:eastAsia="Times New Roman" w:cs="Times New Roman"/>
          <w:szCs w:val="28"/>
          <w:shd w:val="clear" w:color="auto" w:fill="FFFFFF"/>
          <w:lang w:val="uk-UA" w:eastAsia="ru-RU"/>
        </w:rPr>
        <w:t xml:space="preserve">, дозволяє вказати блоки </w:t>
      </w:r>
      <w:r w:rsidRPr="00F82CE3">
        <w:rPr>
          <w:rFonts w:eastAsia="Times New Roman" w:cs="Times New Roman"/>
          <w:b/>
          <w:i/>
          <w:szCs w:val="28"/>
          <w:shd w:val="clear" w:color="auto" w:fill="FFFFFF"/>
          <w:lang w:val="uk-UA" w:eastAsia="ru-RU"/>
        </w:rPr>
        <w:t>P'</w:t>
      </w:r>
      <w:r w:rsidR="00303377" w:rsidRPr="00F82CE3">
        <w:rPr>
          <w:rFonts w:eastAsia="Times New Roman" w:cs="Times New Roman"/>
          <w:szCs w:val="28"/>
          <w:shd w:val="clear" w:color="auto" w:fill="FFFFFF"/>
          <w:lang w:val="uk-UA" w:eastAsia="ru-RU"/>
        </w:rPr>
        <w:t>, що потребують додаткового тестува</w:t>
      </w:r>
      <w:r w:rsidR="00303377" w:rsidRPr="00F82CE3">
        <w:rPr>
          <w:rFonts w:eastAsia="Times New Roman" w:cs="Times New Roman"/>
          <w:szCs w:val="28"/>
          <w:shd w:val="clear" w:color="auto" w:fill="FFFFFF"/>
          <w:lang w:val="uk-UA" w:eastAsia="ru-RU"/>
        </w:rPr>
        <w:t>н</w:t>
      </w:r>
      <w:r w:rsidR="00303377" w:rsidRPr="00F82CE3">
        <w:rPr>
          <w:rFonts w:eastAsia="Times New Roman" w:cs="Times New Roman"/>
          <w:szCs w:val="28"/>
          <w:shd w:val="clear" w:color="auto" w:fill="FFFFFF"/>
          <w:lang w:val="uk-UA" w:eastAsia="ru-RU"/>
        </w:rPr>
        <w:t>ня, для чого може знадобитися повторний запуск деяких тест</w:t>
      </w:r>
      <w:r w:rsidRPr="00F82CE3">
        <w:rPr>
          <w:rFonts w:eastAsia="Times New Roman" w:cs="Times New Roman"/>
          <w:szCs w:val="28"/>
          <w:shd w:val="clear" w:color="auto" w:fill="FFFFFF"/>
          <w:lang w:val="uk-UA" w:eastAsia="ru-RU"/>
        </w:rPr>
        <w:t xml:space="preserve">ів з множини </w:t>
      </w:r>
      <m:oMath>
        <m:r>
          <m:rPr>
            <m:sty m:val="bi"/>
          </m:rPr>
          <w:rPr>
            <w:rFonts w:ascii="Cambria Math" w:eastAsia="Times New Roman" w:hAnsi="Cambria Math" w:cs="Times New Roman"/>
            <w:szCs w:val="28"/>
            <w:shd w:val="clear" w:color="auto" w:fill="FFFFFF"/>
            <w:lang w:val="uk-UA" w:eastAsia="ru-RU"/>
          </w:rPr>
          <m:t>T'</m:t>
        </m:r>
      </m:oMath>
      <w:r w:rsidRPr="00F82CE3">
        <w:rPr>
          <w:rFonts w:eastAsia="Times New Roman" w:cs="Times New Roman"/>
          <w:szCs w:val="28"/>
          <w:shd w:val="clear" w:color="auto" w:fill="FFFFFF"/>
          <w:lang w:val="uk-UA" w:eastAsia="ru-RU"/>
        </w:rPr>
        <w:t xml:space="preserve">, або навіть створення </w:t>
      </w:r>
      <m:oMath>
        <m:r>
          <m:rPr>
            <m:sty m:val="bi"/>
          </m:rPr>
          <w:rPr>
            <w:rFonts w:ascii="Cambria Math" w:eastAsia="Times New Roman" w:hAnsi="Cambria Math" w:cs="Times New Roman"/>
            <w:szCs w:val="28"/>
            <w:shd w:val="clear" w:color="auto" w:fill="FFFFFF"/>
            <w:lang w:val="uk-UA" w:eastAsia="ru-RU"/>
          </w:rPr>
          <m:t>T''</m:t>
        </m:r>
      </m:oMath>
      <w:r w:rsidR="00303377" w:rsidRPr="00F82CE3">
        <w:rPr>
          <w:rFonts w:eastAsia="Times New Roman" w:cs="Times New Roman"/>
          <w:szCs w:val="28"/>
          <w:shd w:val="clear" w:color="auto" w:fill="FFFFFF"/>
          <w:lang w:val="uk-UA" w:eastAsia="ru-RU"/>
        </w:rPr>
        <w:t xml:space="preserve">- набору нових тестів для </w:t>
      </w:r>
      <w:r w:rsidRPr="00F82CE3">
        <w:rPr>
          <w:rFonts w:eastAsia="Times New Roman" w:cs="Times New Roman"/>
          <w:b/>
          <w:i/>
          <w:szCs w:val="28"/>
          <w:shd w:val="clear" w:color="auto" w:fill="FFFFFF"/>
          <w:lang w:val="uk-UA" w:eastAsia="ru-RU"/>
        </w:rPr>
        <w:t>P'</w:t>
      </w:r>
      <w:r w:rsidRPr="00F82CE3">
        <w:rPr>
          <w:rFonts w:eastAsia="Times New Roman" w:cs="Times New Roman"/>
          <w:szCs w:val="28"/>
          <w:shd w:val="clear" w:color="auto" w:fill="FFFFFF"/>
          <w:lang w:val="uk-UA" w:eastAsia="ru-RU"/>
        </w:rPr>
        <w:t xml:space="preserve"> - і оновлення </w:t>
      </w:r>
      <m:oMath>
        <m:r>
          <m:rPr>
            <m:sty m:val="bi"/>
          </m:rPr>
          <w:rPr>
            <w:rFonts w:ascii="Cambria Math" w:eastAsia="Times New Roman" w:hAnsi="Cambria Math" w:cs="Times New Roman"/>
            <w:szCs w:val="28"/>
            <w:shd w:val="clear" w:color="auto" w:fill="FFFFFF"/>
            <w:lang w:val="uk-UA" w:eastAsia="ru-RU"/>
          </w:rPr>
          <m:t>T</m:t>
        </m:r>
      </m:oMath>
      <w:r w:rsidRPr="00F82CE3">
        <w:rPr>
          <w:rFonts w:eastAsia="Times New Roman" w:cs="Times New Roman"/>
          <w:szCs w:val="28"/>
          <w:shd w:val="clear" w:color="auto" w:fill="FFFFFF"/>
          <w:lang w:val="uk-UA" w:eastAsia="ru-RU"/>
        </w:rPr>
        <w:t xml:space="preserve">. Правильне виявлення множини </w:t>
      </w:r>
      <m:oMath>
        <m:r>
          <m:rPr>
            <m:sty m:val="bi"/>
          </m:rPr>
          <w:rPr>
            <w:rFonts w:ascii="Cambria Math" w:eastAsia="Times New Roman" w:hAnsi="Cambria Math" w:cs="Times New Roman"/>
            <w:szCs w:val="28"/>
            <w:shd w:val="clear" w:color="auto" w:fill="FFFFFF"/>
            <w:lang w:val="uk-UA" w:eastAsia="ru-RU"/>
          </w:rPr>
          <m:t>T'</m:t>
        </m:r>
      </m:oMath>
      <w:r w:rsidR="00303377" w:rsidRPr="00F82CE3">
        <w:rPr>
          <w:rFonts w:eastAsia="Times New Roman" w:cs="Times New Roman"/>
          <w:szCs w:val="28"/>
          <w:shd w:val="clear" w:color="auto" w:fill="FFFFFF"/>
          <w:lang w:val="uk-UA" w:eastAsia="ru-RU"/>
        </w:rPr>
        <w:t xml:space="preserve"> є дуже важкою задачею</w:t>
      </w:r>
      <w:r w:rsidR="00E71628" w:rsidRPr="00E71628">
        <w:rPr>
          <w:rFonts w:eastAsia="Times New Roman" w:cs="Times New Roman"/>
          <w:szCs w:val="28"/>
          <w:shd w:val="clear" w:color="auto" w:fill="FFFFFF"/>
          <w:lang w:val="uk-UA" w:eastAsia="ru-RU"/>
        </w:rPr>
        <w:t>[7,8]</w:t>
      </w:r>
      <w:r w:rsidR="00303377" w:rsidRPr="00F82CE3">
        <w:rPr>
          <w:rFonts w:eastAsia="Times New Roman" w:cs="Times New Roman"/>
          <w:szCs w:val="28"/>
          <w:shd w:val="clear" w:color="auto" w:fill="FFFFFF"/>
          <w:lang w:val="uk-UA" w:eastAsia="ru-RU"/>
        </w:rPr>
        <w:t>.</w:t>
      </w:r>
    </w:p>
    <w:p w:rsidR="00303377" w:rsidRPr="00F82CE3" w:rsidRDefault="00303377" w:rsidP="00430DC8">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За</w:t>
      </w:r>
      <w:r w:rsidR="00AC64CD" w:rsidRPr="00F82CE3">
        <w:rPr>
          <w:rFonts w:eastAsia="Times New Roman" w:cs="Times New Roman"/>
          <w:szCs w:val="28"/>
          <w:shd w:val="clear" w:color="auto" w:fill="FFFFFF"/>
          <w:lang w:val="uk-UA" w:eastAsia="ru-RU"/>
        </w:rPr>
        <w:t xml:space="preserve">вдання відбору тестів з набору </w:t>
      </w:r>
      <m:oMath>
        <m:r>
          <m:rPr>
            <m:sty m:val="bi"/>
          </m:rPr>
          <w:rPr>
            <w:rFonts w:ascii="Cambria Math" w:eastAsia="Times New Roman" w:hAnsi="Cambria Math" w:cs="Times New Roman"/>
            <w:szCs w:val="28"/>
            <w:shd w:val="clear" w:color="auto" w:fill="FFFFFF"/>
            <w:lang w:val="uk-UA" w:eastAsia="ru-RU"/>
          </w:rPr>
          <m:t>T</m:t>
        </m:r>
      </m:oMath>
      <w:r w:rsidR="00AC64CD" w:rsidRPr="00F82CE3">
        <w:rPr>
          <w:rFonts w:eastAsia="Times New Roman" w:cs="Times New Roman"/>
          <w:szCs w:val="28"/>
          <w:shd w:val="clear" w:color="auto" w:fill="FFFFFF"/>
          <w:lang w:val="uk-UA" w:eastAsia="ru-RU"/>
        </w:rPr>
        <w:t xml:space="preserve"> для заданої програми </w:t>
      </w:r>
      <w:r w:rsidR="00AC64CD" w:rsidRPr="00F82CE3">
        <w:rPr>
          <w:rFonts w:eastAsia="Times New Roman" w:cs="Times New Roman"/>
          <w:b/>
          <w:i/>
          <w:szCs w:val="28"/>
          <w:shd w:val="clear" w:color="auto" w:fill="FFFFFF"/>
          <w:lang w:val="uk-UA" w:eastAsia="ru-RU"/>
        </w:rPr>
        <w:t>P</w:t>
      </w:r>
      <w:r w:rsidRPr="00F82CE3">
        <w:rPr>
          <w:rFonts w:eastAsia="Times New Roman" w:cs="Times New Roman"/>
          <w:szCs w:val="28"/>
          <w:shd w:val="clear" w:color="auto" w:fill="FFFFFF"/>
          <w:lang w:val="uk-UA" w:eastAsia="ru-RU"/>
        </w:rPr>
        <w:t xml:space="preserve"> і</w:t>
      </w:r>
      <w:r w:rsidR="00AC64CD" w:rsidRPr="00F82CE3">
        <w:rPr>
          <w:rFonts w:eastAsia="Times New Roman" w:cs="Times New Roman"/>
          <w:szCs w:val="28"/>
          <w:shd w:val="clear" w:color="auto" w:fill="FFFFFF"/>
          <w:lang w:val="uk-UA" w:eastAsia="ru-RU"/>
        </w:rPr>
        <w:t xml:space="preserve"> зміненої ве</w:t>
      </w:r>
      <w:r w:rsidR="00AC64CD" w:rsidRPr="00F82CE3">
        <w:rPr>
          <w:rFonts w:eastAsia="Times New Roman" w:cs="Times New Roman"/>
          <w:szCs w:val="28"/>
          <w:shd w:val="clear" w:color="auto" w:fill="FFFFFF"/>
          <w:lang w:val="uk-UA" w:eastAsia="ru-RU"/>
        </w:rPr>
        <w:t>р</w:t>
      </w:r>
      <w:r w:rsidR="00AC64CD" w:rsidRPr="00F82CE3">
        <w:rPr>
          <w:rFonts w:eastAsia="Times New Roman" w:cs="Times New Roman"/>
          <w:szCs w:val="28"/>
          <w:shd w:val="clear" w:color="auto" w:fill="FFFFFF"/>
          <w:lang w:val="uk-UA" w:eastAsia="ru-RU"/>
        </w:rPr>
        <w:t xml:space="preserve">сії цієї програми </w:t>
      </w:r>
      <m:oMath>
        <m:r>
          <m:rPr>
            <m:sty m:val="bi"/>
          </m:rPr>
          <w:rPr>
            <w:rFonts w:ascii="Cambria Math" w:eastAsia="Times New Roman" w:hAnsi="Cambria Math" w:cs="Times New Roman"/>
            <w:szCs w:val="28"/>
            <w:shd w:val="clear" w:color="auto" w:fill="FFFFFF"/>
            <w:lang w:val="uk-UA" w:eastAsia="ru-RU"/>
          </w:rPr>
          <m:t>P'</m:t>
        </m:r>
      </m:oMath>
      <w:r w:rsidRPr="00F82CE3">
        <w:rPr>
          <w:rFonts w:eastAsia="Times New Roman" w:cs="Times New Roman"/>
          <w:szCs w:val="28"/>
          <w:shd w:val="clear" w:color="auto" w:fill="FFFFFF"/>
          <w:lang w:val="uk-UA" w:eastAsia="ru-RU"/>
        </w:rPr>
        <w:t xml:space="preserve"> полягає у виборі пі</w:t>
      </w:r>
      <w:r w:rsidR="00AC64CD" w:rsidRPr="00F82CE3">
        <w:rPr>
          <w:rFonts w:eastAsia="Times New Roman" w:cs="Times New Roman"/>
          <w:szCs w:val="28"/>
          <w:shd w:val="clear" w:color="auto" w:fill="FFFFFF"/>
          <w:lang w:val="uk-UA" w:eastAsia="ru-RU"/>
        </w:rPr>
        <w:t xml:space="preserve">дмножини </w:t>
      </w:r>
      <m:oMath>
        <m:r>
          <m:rPr>
            <m:sty m:val="bi"/>
          </m:rPr>
          <w:rPr>
            <w:rFonts w:ascii="Cambria Math" w:eastAsia="Times New Roman" w:hAnsi="Cambria Math" w:cs="Times New Roman"/>
            <w:szCs w:val="28"/>
            <w:shd w:val="clear" w:color="auto" w:fill="FFFFFF"/>
            <w:lang w:val="uk-UA" w:eastAsia="ru-RU"/>
          </w:rPr>
          <m:t>T'∈T</m:t>
        </m:r>
      </m:oMath>
      <w:r w:rsidRPr="00F82CE3">
        <w:rPr>
          <w:rFonts w:eastAsia="Times New Roman" w:cs="Times New Roman"/>
          <w:szCs w:val="28"/>
          <w:shd w:val="clear" w:color="auto" w:fill="FFFFFF"/>
          <w:lang w:val="uk-UA" w:eastAsia="ru-RU"/>
        </w:rPr>
        <w:t xml:space="preserve"> для повторног</w:t>
      </w:r>
      <w:r w:rsidR="004D3F70" w:rsidRPr="00F82CE3">
        <w:rPr>
          <w:rFonts w:eastAsia="Times New Roman" w:cs="Times New Roman"/>
          <w:szCs w:val="28"/>
          <w:shd w:val="clear" w:color="auto" w:fill="FFFFFF"/>
          <w:lang w:val="uk-UA" w:eastAsia="ru-RU"/>
        </w:rPr>
        <w:t>о запу</w:t>
      </w:r>
      <w:r w:rsidR="004D3F70" w:rsidRPr="00F82CE3">
        <w:rPr>
          <w:rFonts w:eastAsia="Times New Roman" w:cs="Times New Roman"/>
          <w:szCs w:val="28"/>
          <w:shd w:val="clear" w:color="auto" w:fill="FFFFFF"/>
          <w:lang w:val="uk-UA" w:eastAsia="ru-RU"/>
        </w:rPr>
        <w:t>с</w:t>
      </w:r>
      <w:r w:rsidR="004D3F70" w:rsidRPr="00F82CE3">
        <w:rPr>
          <w:rFonts w:eastAsia="Times New Roman" w:cs="Times New Roman"/>
          <w:szCs w:val="28"/>
          <w:shd w:val="clear" w:color="auto" w:fill="FFFFFF"/>
          <w:lang w:val="uk-UA" w:eastAsia="ru-RU"/>
        </w:rPr>
        <w:t xml:space="preserve">ку на зміненій програмі </w:t>
      </w:r>
      <m:oMath>
        <m:r>
          <m:rPr>
            <m:sty m:val="bi"/>
          </m:rPr>
          <w:rPr>
            <w:rFonts w:ascii="Cambria Math" w:eastAsia="Times New Roman" w:hAnsi="Cambria Math" w:cs="Times New Roman"/>
            <w:szCs w:val="28"/>
            <w:shd w:val="clear" w:color="auto" w:fill="FFFFFF"/>
            <w:lang w:val="uk-UA" w:eastAsia="ru-RU"/>
          </w:rPr>
          <m:t>P'</m:t>
        </m:r>
      </m:oMath>
      <w:r w:rsidR="00AC64CD" w:rsidRPr="00F82CE3">
        <w:rPr>
          <w:rFonts w:eastAsia="Times New Roman" w:cs="Times New Roman"/>
          <w:szCs w:val="28"/>
          <w:shd w:val="clear" w:color="auto" w:fill="FFFFFF"/>
          <w:lang w:val="uk-UA" w:eastAsia="ru-RU"/>
        </w:rPr>
        <w:t xml:space="preserve">, де </w:t>
      </w:r>
      <m:oMath>
        <m:sSup>
          <m:sSupPr>
            <m:ctrlPr>
              <w:rPr>
                <w:rFonts w:ascii="Cambria Math" w:eastAsia="Times New Roman" w:hAnsi="Cambria Math" w:cs="Times New Roman"/>
                <w:b/>
                <w:i/>
                <w:szCs w:val="28"/>
                <w:shd w:val="clear" w:color="auto" w:fill="FFFFFF"/>
                <w:lang w:val="uk-UA" w:eastAsia="ru-RU"/>
              </w:rPr>
            </m:ctrlPr>
          </m:sSupPr>
          <m:e>
            <m:r>
              <m:rPr>
                <m:sty m:val="bi"/>
              </m:rPr>
              <w:rPr>
                <w:rFonts w:ascii="Cambria Math" w:eastAsia="Times New Roman" w:hAnsi="Cambria Math" w:cs="Times New Roman"/>
                <w:szCs w:val="28"/>
                <w:shd w:val="clear" w:color="auto" w:fill="FFFFFF"/>
                <w:lang w:val="uk-UA" w:eastAsia="ru-RU"/>
              </w:rPr>
              <m:t>T</m:t>
            </m:r>
          </m:e>
          <m:sup>
            <m:r>
              <m:rPr>
                <m:sty m:val="bi"/>
              </m:rPr>
              <w:rPr>
                <w:rFonts w:ascii="Cambria Math" w:eastAsia="Times New Roman" w:hAnsi="Cambria Math" w:cs="Times New Roman"/>
                <w:szCs w:val="28"/>
                <w:shd w:val="clear" w:color="auto" w:fill="FFFFFF"/>
                <w:lang w:val="uk-UA" w:eastAsia="ru-RU"/>
              </w:rPr>
              <m:t>'</m:t>
            </m:r>
          </m:sup>
        </m:sSup>
        <m:r>
          <m:rPr>
            <m:sty m:val="bi"/>
          </m:rPr>
          <w:rPr>
            <w:rFonts w:ascii="Cambria Math" w:eastAsia="Times New Roman" w:hAnsi="Cambria Math" w:cs="Times New Roman"/>
            <w:szCs w:val="28"/>
            <w:shd w:val="clear" w:color="auto" w:fill="FFFFFF"/>
            <w:lang w:val="uk-UA" w:eastAsia="ru-RU"/>
          </w:rPr>
          <m:t>=</m:t>
        </m:r>
        <m:d>
          <m:dPr>
            <m:begChr m:val="{"/>
            <m:endChr m:val="}"/>
            <m:ctrlPr>
              <w:rPr>
                <w:rFonts w:ascii="Cambria Math" w:eastAsia="Times New Roman" w:hAnsi="Cambria Math" w:cs="Times New Roman"/>
                <w:b/>
                <w:i/>
                <w:szCs w:val="28"/>
                <w:shd w:val="clear" w:color="auto" w:fill="FFFFFF"/>
                <w:lang w:val="uk-UA" w:eastAsia="ru-RU"/>
              </w:rPr>
            </m:ctrlPr>
          </m:dPr>
          <m:e>
            <m:r>
              <m:rPr>
                <m:sty m:val="bi"/>
              </m:rPr>
              <w:rPr>
                <w:rFonts w:ascii="Cambria Math" w:eastAsia="Times New Roman" w:hAnsi="Cambria Math" w:cs="Times New Roman"/>
                <w:szCs w:val="28"/>
                <w:shd w:val="clear" w:color="auto" w:fill="FFFFFF"/>
                <w:lang w:val="uk-UA" w:eastAsia="ru-RU"/>
              </w:rPr>
              <m:t>t∈T| P'(t)≠P(t)</m:t>
            </m:r>
          </m:e>
        </m:d>
      </m:oMath>
      <w:r w:rsidR="00E71628" w:rsidRPr="00E71628">
        <w:rPr>
          <w:rFonts w:eastAsia="Times New Roman" w:cs="Times New Roman"/>
          <w:szCs w:val="28"/>
          <w:shd w:val="clear" w:color="auto" w:fill="FFFFFF"/>
          <w:lang w:val="uk-UA" w:eastAsia="ru-RU"/>
        </w:rPr>
        <w:t>[9]</w:t>
      </w:r>
      <w:r w:rsidR="00AC64CD" w:rsidRPr="00F82CE3">
        <w:rPr>
          <w:rFonts w:eastAsia="Times New Roman" w:cs="Times New Roman"/>
          <w:szCs w:val="28"/>
          <w:shd w:val="clear" w:color="auto" w:fill="FFFFFF"/>
          <w:lang w:val="uk-UA" w:eastAsia="ru-RU"/>
        </w:rPr>
        <w:t xml:space="preserve">. Так як вихідні дані </w:t>
      </w:r>
      <w:r w:rsidR="00AC64CD" w:rsidRPr="00F82CE3">
        <w:rPr>
          <w:rFonts w:eastAsia="Times New Roman" w:cs="Times New Roman"/>
          <w:b/>
          <w:i/>
          <w:szCs w:val="28"/>
          <w:shd w:val="clear" w:color="auto" w:fill="FFFFFF"/>
          <w:lang w:val="uk-UA" w:eastAsia="ru-RU"/>
        </w:rPr>
        <w:t>P</w:t>
      </w:r>
      <w:r w:rsidR="00AC64CD" w:rsidRPr="00F82CE3">
        <w:rPr>
          <w:rFonts w:eastAsia="Times New Roman" w:cs="Times New Roman"/>
          <w:szCs w:val="28"/>
          <w:shd w:val="clear" w:color="auto" w:fill="FFFFFF"/>
          <w:lang w:val="uk-UA" w:eastAsia="ru-RU"/>
        </w:rPr>
        <w:t xml:space="preserve"> і </w:t>
      </w:r>
      <m:oMath>
        <m:r>
          <m:rPr>
            <m:sty m:val="bi"/>
          </m:rPr>
          <w:rPr>
            <w:rFonts w:ascii="Cambria Math" w:eastAsia="Times New Roman" w:hAnsi="Cambria Math" w:cs="Times New Roman"/>
            <w:szCs w:val="28"/>
            <w:shd w:val="clear" w:color="auto" w:fill="FFFFFF"/>
            <w:lang w:val="uk-UA" w:eastAsia="ru-RU"/>
          </w:rPr>
          <m:t>P'</m:t>
        </m:r>
      </m:oMath>
      <w:r w:rsidR="00AC64CD" w:rsidRPr="00F82CE3">
        <w:rPr>
          <w:rFonts w:eastAsia="Times New Roman" w:cs="Times New Roman"/>
          <w:szCs w:val="28"/>
          <w:shd w:val="clear" w:color="auto" w:fill="FFFFFF"/>
          <w:lang w:val="uk-UA" w:eastAsia="ru-RU"/>
        </w:rPr>
        <w:t xml:space="preserve"> для тестів з множини  </w:t>
      </w:r>
      <m:oMath>
        <m:sSup>
          <m:sSupPr>
            <m:ctrlPr>
              <w:rPr>
                <w:rFonts w:ascii="Cambria Math" w:eastAsia="Times New Roman" w:hAnsi="Cambria Math" w:cs="Times New Roman"/>
                <w:b/>
                <w:i/>
                <w:szCs w:val="28"/>
                <w:shd w:val="clear" w:color="auto" w:fill="FFFFFF"/>
                <w:lang w:val="uk-UA" w:eastAsia="ru-RU"/>
              </w:rPr>
            </m:ctrlPr>
          </m:sSupPr>
          <m:e>
            <m:r>
              <m:rPr>
                <m:sty m:val="bi"/>
              </m:rPr>
              <w:rPr>
                <w:rFonts w:ascii="Cambria Math" w:eastAsia="Times New Roman" w:hAnsi="Cambria Math" w:cs="Times New Roman"/>
                <w:szCs w:val="28"/>
                <w:shd w:val="clear" w:color="auto" w:fill="FFFFFF"/>
                <w:lang w:val="uk-UA" w:eastAsia="ru-RU"/>
              </w:rPr>
              <m:t>T</m:t>
            </m:r>
          </m:e>
          <m:sup>
            <m:r>
              <m:rPr>
                <m:sty m:val="bi"/>
              </m:rPr>
              <w:rPr>
                <w:rFonts w:ascii="Cambria Math" w:eastAsia="Times New Roman" w:hAnsi="Cambria Math" w:cs="Times New Roman"/>
                <w:szCs w:val="28"/>
                <w:shd w:val="clear" w:color="auto" w:fill="FFFFFF"/>
                <w:lang w:val="uk-UA" w:eastAsia="ru-RU"/>
              </w:rPr>
              <m:t>'</m:t>
            </m:r>
          </m:sup>
        </m:sSup>
      </m:oMath>
      <w:r w:rsidRPr="00F82CE3">
        <w:rPr>
          <w:rFonts w:eastAsia="Times New Roman" w:cs="Times New Roman"/>
          <w:szCs w:val="28"/>
          <w:shd w:val="clear" w:color="auto" w:fill="FFFFFF"/>
          <w:lang w:val="uk-UA" w:eastAsia="ru-RU"/>
        </w:rPr>
        <w:t xml:space="preserve"> завідомо однакові, немає необхідності виконув</w:t>
      </w:r>
      <w:r w:rsidRPr="00F82CE3">
        <w:rPr>
          <w:rFonts w:eastAsia="Times New Roman" w:cs="Times New Roman"/>
          <w:szCs w:val="28"/>
          <w:shd w:val="clear" w:color="auto" w:fill="FFFFFF"/>
          <w:lang w:val="uk-UA" w:eastAsia="ru-RU"/>
        </w:rPr>
        <w:t>а</w:t>
      </w:r>
      <w:r w:rsidRPr="00F82CE3">
        <w:rPr>
          <w:rFonts w:eastAsia="Times New Roman" w:cs="Times New Roman"/>
          <w:szCs w:val="28"/>
          <w:shd w:val="clear" w:color="auto" w:fill="FFFFFF"/>
          <w:lang w:val="uk-UA" w:eastAsia="ru-RU"/>
        </w:rPr>
        <w:t>ти жоден з тестів</w:t>
      </w:r>
      <w:r w:rsidR="00AC64CD" w:rsidRPr="00F82CE3">
        <w:rPr>
          <w:rFonts w:eastAsia="Times New Roman" w:cs="Times New Roman"/>
          <w:szCs w:val="28"/>
          <w:shd w:val="clear" w:color="auto" w:fill="FFFFFF"/>
          <w:lang w:val="uk-UA" w:eastAsia="ru-RU"/>
        </w:rPr>
        <w:t xml:space="preserve"> </w:t>
      </w:r>
      <m:oMath>
        <m:r>
          <m:rPr>
            <m:sty m:val="bi"/>
          </m:rPr>
          <w:rPr>
            <w:rFonts w:ascii="Cambria Math" w:eastAsia="Times New Roman" w:hAnsi="Cambria Math" w:cs="Times New Roman"/>
            <w:szCs w:val="28"/>
            <w:shd w:val="clear" w:color="auto" w:fill="FFFFFF"/>
            <w:lang w:val="uk-UA" w:eastAsia="ru-RU"/>
          </w:rPr>
          <m:t>t∉T'</m:t>
        </m:r>
      </m:oMath>
      <w:r w:rsidR="00B9786C" w:rsidRPr="00F82CE3">
        <w:rPr>
          <w:rFonts w:eastAsia="Times New Roman" w:cs="Times New Roman"/>
          <w:szCs w:val="28"/>
          <w:shd w:val="clear" w:color="auto" w:fill="FFFFFF"/>
          <w:lang w:val="uk-UA" w:eastAsia="ru-RU"/>
        </w:rPr>
        <w:t xml:space="preserve"> </w:t>
      </w:r>
      <w:r w:rsidR="00427F51" w:rsidRPr="00F82CE3">
        <w:rPr>
          <w:rFonts w:eastAsia="Times New Roman" w:cs="Times New Roman"/>
          <w:szCs w:val="28"/>
          <w:shd w:val="clear" w:color="auto" w:fill="FFFFFF"/>
          <w:lang w:val="uk-UA" w:eastAsia="ru-RU"/>
        </w:rPr>
        <w:t xml:space="preserve">на </w:t>
      </w:r>
      <w:r w:rsidR="00427F51" w:rsidRPr="00F82CE3">
        <w:rPr>
          <w:rFonts w:eastAsia="Times New Roman" w:cs="Times New Roman"/>
          <w:b/>
          <w:i/>
          <w:szCs w:val="28"/>
          <w:shd w:val="clear" w:color="auto" w:fill="FFFFFF"/>
          <w:lang w:val="uk-UA" w:eastAsia="ru-RU"/>
        </w:rPr>
        <w:t>P'</w:t>
      </w:r>
      <w:r w:rsidRPr="00F82CE3">
        <w:rPr>
          <w:rFonts w:eastAsia="Times New Roman" w:cs="Times New Roman"/>
          <w:szCs w:val="28"/>
          <w:shd w:val="clear" w:color="auto" w:fill="FFFFFF"/>
          <w:lang w:val="uk-UA" w:eastAsia="ru-RU"/>
        </w:rPr>
        <w:t>. У загальному випадку, за відсутності динамічної</w:t>
      </w:r>
      <w:r w:rsidR="00427F51" w:rsidRPr="00F82CE3">
        <w:rPr>
          <w:rFonts w:eastAsia="Times New Roman" w:cs="Times New Roman"/>
          <w:szCs w:val="28"/>
          <w:shd w:val="clear" w:color="auto" w:fill="FFFFFF"/>
          <w:lang w:val="uk-UA" w:eastAsia="ru-RU"/>
        </w:rPr>
        <w:t xml:space="preserve"> інформації про виконання </w:t>
      </w:r>
      <w:r w:rsidR="00427F51" w:rsidRPr="00F82CE3">
        <w:rPr>
          <w:rFonts w:eastAsia="Times New Roman" w:cs="Times New Roman"/>
          <w:b/>
          <w:i/>
          <w:szCs w:val="28"/>
          <w:shd w:val="clear" w:color="auto" w:fill="FFFFFF"/>
          <w:lang w:val="uk-UA" w:eastAsia="ru-RU"/>
        </w:rPr>
        <w:t>P</w:t>
      </w:r>
      <w:r w:rsidR="00427F51" w:rsidRPr="00F82CE3">
        <w:rPr>
          <w:rFonts w:eastAsia="Times New Roman" w:cs="Times New Roman"/>
          <w:szCs w:val="28"/>
          <w:shd w:val="clear" w:color="auto" w:fill="FFFFFF"/>
          <w:lang w:val="uk-UA" w:eastAsia="ru-RU"/>
        </w:rPr>
        <w:t xml:space="preserve"> і </w:t>
      </w:r>
      <m:oMath>
        <m:r>
          <m:rPr>
            <m:sty m:val="bi"/>
          </m:rPr>
          <w:rPr>
            <w:rFonts w:ascii="Cambria Math" w:eastAsia="Times New Roman" w:hAnsi="Cambria Math" w:cs="Times New Roman"/>
            <w:szCs w:val="28"/>
            <w:shd w:val="clear" w:color="auto" w:fill="FFFFFF"/>
            <w:lang w:val="uk-UA" w:eastAsia="ru-RU"/>
          </w:rPr>
          <m:t>P'</m:t>
        </m:r>
      </m:oMath>
      <w:r w:rsidR="00B9786C" w:rsidRPr="00F82CE3">
        <w:rPr>
          <w:rFonts w:eastAsia="Times New Roman" w:cs="Times New Roman"/>
          <w:szCs w:val="28"/>
          <w:shd w:val="clear" w:color="auto" w:fill="FFFFFF"/>
          <w:lang w:val="uk-UA" w:eastAsia="ru-RU"/>
        </w:rPr>
        <w:t xml:space="preserve"> не існує методу</w:t>
      </w:r>
      <w:r w:rsidRPr="00F82CE3">
        <w:rPr>
          <w:rFonts w:eastAsia="Times New Roman" w:cs="Times New Roman"/>
          <w:szCs w:val="28"/>
          <w:shd w:val="clear" w:color="auto" w:fill="FFFFFF"/>
          <w:lang w:val="uk-UA" w:eastAsia="ru-RU"/>
        </w:rPr>
        <w:t xml:space="preserve"> обчислення </w:t>
      </w:r>
      <w:r w:rsidR="00B9786C" w:rsidRPr="00F82CE3">
        <w:rPr>
          <w:rFonts w:eastAsia="Times New Roman" w:cs="Times New Roman"/>
          <w:szCs w:val="28"/>
          <w:shd w:val="clear" w:color="auto" w:fill="FFFFFF"/>
          <w:lang w:val="uk-UA" w:eastAsia="ru-RU"/>
        </w:rPr>
        <w:t xml:space="preserve">множини </w:t>
      </w:r>
      <w:r w:rsidR="00427F51" w:rsidRPr="00F82CE3">
        <w:rPr>
          <w:rFonts w:eastAsia="Times New Roman" w:cs="Times New Roman"/>
          <w:szCs w:val="28"/>
          <w:shd w:val="clear" w:color="auto" w:fill="FFFFFF"/>
          <w:lang w:val="uk-UA" w:eastAsia="ru-RU"/>
        </w:rPr>
        <w:t xml:space="preserve"> </w:t>
      </w:r>
      <m:oMath>
        <m:sSup>
          <m:sSupPr>
            <m:ctrlPr>
              <w:rPr>
                <w:rFonts w:ascii="Cambria Math" w:eastAsia="Times New Roman" w:hAnsi="Cambria Math" w:cs="Times New Roman"/>
                <w:b/>
                <w:i/>
                <w:szCs w:val="28"/>
                <w:shd w:val="clear" w:color="auto" w:fill="FFFFFF"/>
                <w:lang w:val="uk-UA" w:eastAsia="ru-RU"/>
              </w:rPr>
            </m:ctrlPr>
          </m:sSupPr>
          <m:e>
            <m:r>
              <m:rPr>
                <m:sty m:val="bi"/>
              </m:rPr>
              <w:rPr>
                <w:rFonts w:ascii="Cambria Math" w:eastAsia="Times New Roman" w:hAnsi="Cambria Math" w:cs="Times New Roman"/>
                <w:szCs w:val="28"/>
                <w:shd w:val="clear" w:color="auto" w:fill="FFFFFF"/>
                <w:lang w:val="uk-UA" w:eastAsia="ru-RU"/>
              </w:rPr>
              <m:t>T</m:t>
            </m:r>
          </m:e>
          <m:sup>
            <m:r>
              <m:rPr>
                <m:sty m:val="bi"/>
              </m:rPr>
              <w:rPr>
                <w:rFonts w:ascii="Cambria Math" w:eastAsia="Times New Roman" w:hAnsi="Cambria Math" w:cs="Times New Roman"/>
                <w:szCs w:val="28"/>
                <w:shd w:val="clear" w:color="auto" w:fill="FFFFFF"/>
                <w:lang w:val="uk-UA" w:eastAsia="ru-RU"/>
              </w:rPr>
              <m:t>'</m:t>
            </m:r>
          </m:sup>
        </m:sSup>
      </m:oMath>
      <w:r w:rsidR="00427F51" w:rsidRPr="00F82CE3">
        <w:rPr>
          <w:rFonts w:eastAsia="Times New Roman" w:cs="Times New Roman"/>
          <w:szCs w:val="28"/>
          <w:shd w:val="clear" w:color="auto" w:fill="FFFFFF"/>
          <w:lang w:val="uk-UA" w:eastAsia="ru-RU"/>
        </w:rPr>
        <w:t xml:space="preserve"> для довільних множин </w:t>
      </w:r>
      <w:r w:rsidR="00427F51" w:rsidRPr="00F82CE3">
        <w:rPr>
          <w:rFonts w:eastAsia="Times New Roman" w:cs="Times New Roman"/>
          <w:b/>
          <w:i/>
          <w:szCs w:val="28"/>
          <w:shd w:val="clear" w:color="auto" w:fill="FFFFFF"/>
          <w:lang w:val="uk-UA" w:eastAsia="ru-RU"/>
        </w:rPr>
        <w:t>P</w:t>
      </w:r>
      <w:r w:rsidR="00427F51" w:rsidRPr="00F82CE3">
        <w:rPr>
          <w:rFonts w:eastAsia="Times New Roman" w:cs="Times New Roman"/>
          <w:szCs w:val="28"/>
          <w:shd w:val="clear" w:color="auto" w:fill="FFFFFF"/>
          <w:lang w:val="uk-UA" w:eastAsia="ru-RU"/>
        </w:rPr>
        <w:t xml:space="preserve"> , </w:t>
      </w:r>
      <m:oMath>
        <m:r>
          <m:rPr>
            <m:sty m:val="bi"/>
          </m:rPr>
          <w:rPr>
            <w:rFonts w:ascii="Cambria Math" w:eastAsia="Times New Roman" w:hAnsi="Cambria Math" w:cs="Times New Roman"/>
            <w:szCs w:val="28"/>
            <w:shd w:val="clear" w:color="auto" w:fill="FFFFFF"/>
            <w:lang w:val="uk-UA" w:eastAsia="ru-RU"/>
          </w:rPr>
          <m:t>P'</m:t>
        </m:r>
      </m:oMath>
      <w:r w:rsidR="00427F51" w:rsidRPr="00F82CE3">
        <w:rPr>
          <w:rFonts w:eastAsia="Times New Roman" w:cs="Times New Roman"/>
          <w:szCs w:val="28"/>
          <w:shd w:val="clear" w:color="auto" w:fill="FFFFFF"/>
          <w:lang w:val="uk-UA" w:eastAsia="ru-RU"/>
        </w:rPr>
        <w:t xml:space="preserve"> і </w:t>
      </w:r>
      <m:oMath>
        <m:r>
          <m:rPr>
            <m:sty m:val="bi"/>
          </m:rPr>
          <w:rPr>
            <w:rFonts w:ascii="Cambria Math" w:eastAsia="Times New Roman" w:hAnsi="Cambria Math" w:cs="Times New Roman"/>
            <w:szCs w:val="28"/>
            <w:shd w:val="clear" w:color="auto" w:fill="FFFFFF"/>
            <w:lang w:val="uk-UA" w:eastAsia="ru-RU"/>
          </w:rPr>
          <m:t>T</m:t>
        </m:r>
      </m:oMath>
      <w:r w:rsidRPr="00F82CE3">
        <w:rPr>
          <w:rFonts w:eastAsia="Times New Roman" w:cs="Times New Roman"/>
          <w:szCs w:val="28"/>
          <w:shd w:val="clear" w:color="auto" w:fill="FFFFFF"/>
          <w:lang w:val="uk-UA" w:eastAsia="ru-RU"/>
        </w:rPr>
        <w:t>. Це випливає з відсутності загального вирішення проблеми зупинки, що складається в неможливості створення в загальному в</w:t>
      </w:r>
      <w:r w:rsidRPr="00F82CE3">
        <w:rPr>
          <w:rFonts w:eastAsia="Times New Roman" w:cs="Times New Roman"/>
          <w:szCs w:val="28"/>
          <w:shd w:val="clear" w:color="auto" w:fill="FFFFFF"/>
          <w:lang w:val="uk-UA" w:eastAsia="ru-RU"/>
        </w:rPr>
        <w:t>и</w:t>
      </w:r>
      <w:r w:rsidRPr="00F82CE3">
        <w:rPr>
          <w:rFonts w:eastAsia="Times New Roman" w:cs="Times New Roman"/>
          <w:szCs w:val="28"/>
          <w:shd w:val="clear" w:color="auto" w:fill="FFFFFF"/>
          <w:lang w:val="uk-UA" w:eastAsia="ru-RU"/>
        </w:rPr>
        <w:t xml:space="preserve">падку алгоритму, що дає відповідь на питання, чи завершується коли-небудь довільна програма </w:t>
      </w:r>
      <w:r w:rsidR="00427F51" w:rsidRPr="00F82CE3">
        <w:rPr>
          <w:rFonts w:eastAsia="Times New Roman" w:cs="Times New Roman"/>
          <w:b/>
          <w:i/>
          <w:szCs w:val="28"/>
          <w:shd w:val="clear" w:color="auto" w:fill="FFFFFF"/>
          <w:lang w:val="uk-UA" w:eastAsia="ru-RU"/>
        </w:rPr>
        <w:t>P</w:t>
      </w:r>
      <w:r w:rsidRPr="00F82CE3">
        <w:rPr>
          <w:rFonts w:eastAsia="Times New Roman" w:cs="Times New Roman"/>
          <w:szCs w:val="28"/>
          <w:shd w:val="clear" w:color="auto" w:fill="FFFFFF"/>
          <w:lang w:val="uk-UA" w:eastAsia="ru-RU"/>
        </w:rPr>
        <w:t xml:space="preserve"> для заданих значень вхідни</w:t>
      </w:r>
      <w:r w:rsidR="00427F51" w:rsidRPr="00F82CE3">
        <w:rPr>
          <w:rFonts w:eastAsia="Times New Roman" w:cs="Times New Roman"/>
          <w:szCs w:val="28"/>
          <w:shd w:val="clear" w:color="auto" w:fill="FFFFFF"/>
          <w:lang w:val="uk-UA" w:eastAsia="ru-RU"/>
        </w:rPr>
        <w:t xml:space="preserve">х даних. На практиці створення </w:t>
      </w:r>
      <m:oMath>
        <m:r>
          <m:rPr>
            <m:sty m:val="bi"/>
          </m:rPr>
          <w:rPr>
            <w:rFonts w:ascii="Cambria Math" w:eastAsia="Times New Roman" w:hAnsi="Cambria Math" w:cs="Times New Roman"/>
            <w:szCs w:val="28"/>
            <w:shd w:val="clear" w:color="auto" w:fill="FFFFFF"/>
            <w:lang w:val="uk-UA" w:eastAsia="ru-RU"/>
          </w:rPr>
          <m:t>T'</m:t>
        </m:r>
      </m:oMath>
      <w:r w:rsidRPr="00F82CE3">
        <w:rPr>
          <w:rFonts w:eastAsia="Times New Roman" w:cs="Times New Roman"/>
          <w:szCs w:val="28"/>
          <w:shd w:val="clear" w:color="auto" w:fill="FFFFFF"/>
          <w:lang w:val="uk-UA" w:eastAsia="ru-RU"/>
        </w:rPr>
        <w:t xml:space="preserve"> можли</w:t>
      </w:r>
      <w:r w:rsidR="00427F51" w:rsidRPr="00F82CE3">
        <w:rPr>
          <w:rFonts w:eastAsia="Times New Roman" w:cs="Times New Roman"/>
          <w:szCs w:val="28"/>
          <w:shd w:val="clear" w:color="auto" w:fill="FFFFFF"/>
          <w:lang w:val="uk-UA" w:eastAsia="ru-RU"/>
        </w:rPr>
        <w:t xml:space="preserve">во тільки шляхом виконання на </w:t>
      </w:r>
      <m:oMath>
        <m:r>
          <m:rPr>
            <m:sty m:val="bi"/>
          </m:rPr>
          <w:rPr>
            <w:rFonts w:ascii="Cambria Math" w:eastAsia="Times New Roman" w:hAnsi="Cambria Math" w:cs="Times New Roman"/>
            <w:szCs w:val="28"/>
            <w:shd w:val="clear" w:color="auto" w:fill="FFFFFF"/>
            <w:lang w:val="uk-UA" w:eastAsia="ru-RU"/>
          </w:rPr>
          <m:t>P'</m:t>
        </m:r>
      </m:oMath>
      <w:r w:rsidR="00427F51" w:rsidRPr="00F82CE3">
        <w:rPr>
          <w:rFonts w:eastAsia="Times New Roman" w:cs="Times New Roman"/>
          <w:b/>
          <w:i/>
          <w:szCs w:val="28"/>
          <w:shd w:val="clear" w:color="auto" w:fill="FFFFFF"/>
          <w:lang w:val="uk-UA" w:eastAsia="ru-RU"/>
        </w:rPr>
        <w:t xml:space="preserve"> </w:t>
      </w:r>
      <w:r w:rsidRPr="00F82CE3">
        <w:rPr>
          <w:rFonts w:eastAsia="Times New Roman" w:cs="Times New Roman"/>
          <w:szCs w:val="28"/>
          <w:shd w:val="clear" w:color="auto" w:fill="FFFFFF"/>
          <w:lang w:val="uk-UA" w:eastAsia="ru-RU"/>
        </w:rPr>
        <w:t>кожного регресійного тесту, чого і хочеться уникнути.</w:t>
      </w:r>
    </w:p>
    <w:p w:rsidR="00303377" w:rsidRPr="00F82CE3" w:rsidRDefault="00303377" w:rsidP="00430DC8">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Реалістичний варіант вирішення завдання вибіркового регресійного те</w:t>
      </w:r>
      <w:r w:rsidRPr="00F82CE3">
        <w:rPr>
          <w:rFonts w:eastAsia="Times New Roman" w:cs="Times New Roman"/>
          <w:szCs w:val="28"/>
          <w:shd w:val="clear" w:color="auto" w:fill="FFFFFF"/>
          <w:lang w:val="uk-UA" w:eastAsia="ru-RU"/>
        </w:rPr>
        <w:t>с</w:t>
      </w:r>
      <w:r w:rsidRPr="00F82CE3">
        <w:rPr>
          <w:rFonts w:eastAsia="Times New Roman" w:cs="Times New Roman"/>
          <w:szCs w:val="28"/>
          <w:shd w:val="clear" w:color="auto" w:fill="FFFFFF"/>
          <w:lang w:val="uk-UA" w:eastAsia="ru-RU"/>
        </w:rPr>
        <w:t>тування полягає в отриманні корисної інформ</w:t>
      </w:r>
      <w:r w:rsidR="00427F51" w:rsidRPr="00F82CE3">
        <w:rPr>
          <w:rFonts w:eastAsia="Times New Roman" w:cs="Times New Roman"/>
          <w:szCs w:val="28"/>
          <w:shd w:val="clear" w:color="auto" w:fill="FFFFFF"/>
          <w:lang w:val="uk-UA" w:eastAsia="ru-RU"/>
        </w:rPr>
        <w:t xml:space="preserve">ації за результатами виконання </w:t>
      </w:r>
      <w:r w:rsidR="00427F51" w:rsidRPr="00F82CE3">
        <w:rPr>
          <w:rFonts w:eastAsia="Times New Roman" w:cs="Times New Roman"/>
          <w:b/>
          <w:i/>
          <w:szCs w:val="28"/>
          <w:shd w:val="clear" w:color="auto" w:fill="FFFFFF"/>
          <w:lang w:val="uk-UA" w:eastAsia="ru-RU"/>
        </w:rPr>
        <w:t>P</w:t>
      </w:r>
      <w:r w:rsidRPr="00F82CE3">
        <w:rPr>
          <w:rFonts w:eastAsia="Times New Roman" w:cs="Times New Roman"/>
          <w:szCs w:val="28"/>
          <w:shd w:val="clear" w:color="auto" w:fill="FFFFFF"/>
          <w:lang w:val="uk-UA" w:eastAsia="ru-RU"/>
        </w:rPr>
        <w:t xml:space="preserve"> і об'єднання цієї інформації з даними статичного аналізу для отримання </w:t>
      </w:r>
      <w:r w:rsidR="00B9786C" w:rsidRPr="00F82CE3">
        <w:rPr>
          <w:rFonts w:eastAsia="Times New Roman" w:cs="Times New Roman"/>
          <w:szCs w:val="28"/>
          <w:shd w:val="clear" w:color="auto" w:fill="FFFFFF"/>
          <w:lang w:val="uk-UA" w:eastAsia="ru-RU"/>
        </w:rPr>
        <w:t>множ</w:t>
      </w:r>
      <w:r w:rsidR="00B9786C" w:rsidRPr="00F82CE3">
        <w:rPr>
          <w:rFonts w:eastAsia="Times New Roman" w:cs="Times New Roman"/>
          <w:szCs w:val="28"/>
          <w:shd w:val="clear" w:color="auto" w:fill="FFFFFF"/>
          <w:lang w:val="uk-UA" w:eastAsia="ru-RU"/>
        </w:rPr>
        <w:t>и</w:t>
      </w:r>
      <w:r w:rsidR="00B9786C" w:rsidRPr="00F82CE3">
        <w:rPr>
          <w:rFonts w:eastAsia="Times New Roman" w:cs="Times New Roman"/>
          <w:szCs w:val="28"/>
          <w:shd w:val="clear" w:color="auto" w:fill="FFFFFF"/>
          <w:lang w:val="uk-UA" w:eastAsia="ru-RU"/>
        </w:rPr>
        <w:t>ни</w:t>
      </w:r>
      <w:r w:rsidRPr="00F82CE3">
        <w:rPr>
          <w:rFonts w:eastAsia="Times New Roman" w:cs="Times New Roman"/>
          <w:szCs w:val="28"/>
          <w:shd w:val="clear" w:color="auto" w:fill="FFFFFF"/>
          <w:lang w:val="uk-UA" w:eastAsia="ru-RU"/>
        </w:rPr>
        <w:t xml:space="preserve"> </w:t>
      </w:r>
      <m:oMath>
        <m:sSubSup>
          <m:sSubSupPr>
            <m:ctrlPr>
              <w:rPr>
                <w:rFonts w:ascii="Cambria Math" w:eastAsia="Times New Roman" w:hAnsi="Cambria Math" w:cs="Times New Roman"/>
                <w:b/>
                <w:i/>
                <w:szCs w:val="28"/>
                <w:shd w:val="clear" w:color="auto" w:fill="FFFFFF"/>
                <w:lang w:val="uk-UA" w:eastAsia="ru-RU"/>
              </w:rPr>
            </m:ctrlPr>
          </m:sSubSupPr>
          <m:e>
            <m:r>
              <m:rPr>
                <m:sty m:val="bi"/>
              </m:rPr>
              <w:rPr>
                <w:rFonts w:ascii="Cambria Math" w:eastAsia="Times New Roman" w:hAnsi="Cambria Math" w:cs="Times New Roman"/>
                <w:szCs w:val="28"/>
                <w:shd w:val="clear" w:color="auto" w:fill="FFFFFF"/>
                <w:lang w:val="uk-UA" w:eastAsia="ru-RU"/>
              </w:rPr>
              <m:t>T</m:t>
            </m:r>
          </m:e>
          <m:sub>
            <m:r>
              <m:rPr>
                <m:sty m:val="bi"/>
              </m:rPr>
              <w:rPr>
                <w:rFonts w:ascii="Cambria Math" w:eastAsia="Times New Roman" w:hAnsi="Cambria Math" w:cs="Times New Roman"/>
                <w:szCs w:val="28"/>
                <w:shd w:val="clear" w:color="auto" w:fill="FFFFFF"/>
                <w:lang w:val="uk-UA" w:eastAsia="ru-RU"/>
              </w:rPr>
              <m:t>p</m:t>
            </m:r>
          </m:sub>
          <m:sup>
            <m:r>
              <m:rPr>
                <m:sty m:val="bi"/>
              </m:rPr>
              <w:rPr>
                <w:rFonts w:ascii="Cambria Math" w:eastAsia="Times New Roman" w:hAnsi="Cambria Math" w:cs="Times New Roman"/>
                <w:szCs w:val="28"/>
                <w:shd w:val="clear" w:color="auto" w:fill="FFFFFF"/>
                <w:lang w:val="uk-UA" w:eastAsia="ru-RU"/>
              </w:rPr>
              <m:t>'</m:t>
            </m:r>
          </m:sup>
        </m:sSubSup>
      </m:oMath>
      <w:r w:rsidR="00427F51" w:rsidRPr="00F82CE3">
        <w:rPr>
          <w:rFonts w:eastAsia="Times New Roman" w:cs="Times New Roman"/>
          <w:szCs w:val="28"/>
          <w:shd w:val="clear" w:color="auto" w:fill="FFFFFF"/>
          <w:lang w:val="uk-UA" w:eastAsia="ru-RU"/>
        </w:rPr>
        <w:t xml:space="preserve"> у вигляді апроксимації </w:t>
      </w:r>
      <m:oMath>
        <m:r>
          <m:rPr>
            <m:sty m:val="bi"/>
          </m:rPr>
          <w:rPr>
            <w:rFonts w:ascii="Cambria Math" w:eastAsia="Times New Roman" w:hAnsi="Cambria Math" w:cs="Times New Roman"/>
            <w:szCs w:val="28"/>
            <w:shd w:val="clear" w:color="auto" w:fill="FFFFFF"/>
            <w:lang w:val="uk-UA" w:eastAsia="ru-RU"/>
          </w:rPr>
          <m:t>T'</m:t>
        </m:r>
      </m:oMath>
      <w:r w:rsidRPr="00F82CE3">
        <w:rPr>
          <w:rFonts w:eastAsia="Times New Roman" w:cs="Times New Roman"/>
          <w:szCs w:val="28"/>
          <w:shd w:val="clear" w:color="auto" w:fill="FFFFFF"/>
          <w:lang w:val="uk-UA" w:eastAsia="ru-RU"/>
        </w:rPr>
        <w:t>. Цей підхід застосовується у всіх відомих виб</w:t>
      </w:r>
      <w:r w:rsidRPr="00F82CE3">
        <w:rPr>
          <w:rFonts w:eastAsia="Times New Roman" w:cs="Times New Roman"/>
          <w:szCs w:val="28"/>
          <w:shd w:val="clear" w:color="auto" w:fill="FFFFFF"/>
          <w:lang w:val="uk-UA" w:eastAsia="ru-RU"/>
        </w:rPr>
        <w:t>і</w:t>
      </w:r>
      <w:r w:rsidRPr="00F82CE3">
        <w:rPr>
          <w:rFonts w:eastAsia="Times New Roman" w:cs="Times New Roman"/>
          <w:szCs w:val="28"/>
          <w:shd w:val="clear" w:color="auto" w:fill="FFFFFF"/>
          <w:lang w:val="uk-UA" w:eastAsia="ru-RU"/>
        </w:rPr>
        <w:t>ркових методах регресійного тестування, заснованих на аналізі коду</w:t>
      </w:r>
      <w:r w:rsidR="00E71628" w:rsidRPr="00E71628">
        <w:rPr>
          <w:rFonts w:eastAsia="Times New Roman" w:cs="Times New Roman"/>
          <w:szCs w:val="28"/>
          <w:shd w:val="clear" w:color="auto" w:fill="FFFFFF"/>
          <w:lang w:eastAsia="ru-RU"/>
        </w:rPr>
        <w:t>[10]</w:t>
      </w:r>
      <w:r w:rsidRPr="00F82CE3">
        <w:rPr>
          <w:rFonts w:eastAsia="Times New Roman" w:cs="Times New Roman"/>
          <w:szCs w:val="28"/>
          <w:shd w:val="clear" w:color="auto" w:fill="FFFFFF"/>
          <w:lang w:val="uk-UA" w:eastAsia="ru-RU"/>
        </w:rPr>
        <w:t xml:space="preserve">. </w:t>
      </w:r>
      <w:r w:rsidR="00427F51" w:rsidRPr="00F82CE3">
        <w:rPr>
          <w:rFonts w:eastAsia="Times New Roman" w:cs="Times New Roman"/>
          <w:szCs w:val="28"/>
          <w:shd w:val="clear" w:color="auto" w:fill="FFFFFF"/>
          <w:lang w:val="uk-UA" w:eastAsia="ru-RU"/>
        </w:rPr>
        <w:t>Мн</w:t>
      </w:r>
      <w:r w:rsidR="00427F51" w:rsidRPr="00F82CE3">
        <w:rPr>
          <w:rFonts w:eastAsia="Times New Roman" w:cs="Times New Roman"/>
          <w:szCs w:val="28"/>
          <w:shd w:val="clear" w:color="auto" w:fill="FFFFFF"/>
          <w:lang w:val="uk-UA" w:eastAsia="ru-RU"/>
        </w:rPr>
        <w:t>о</w:t>
      </w:r>
      <w:r w:rsidR="00427F51" w:rsidRPr="00F82CE3">
        <w:rPr>
          <w:rFonts w:eastAsia="Times New Roman" w:cs="Times New Roman"/>
          <w:szCs w:val="28"/>
          <w:shd w:val="clear" w:color="auto" w:fill="FFFFFF"/>
          <w:lang w:val="uk-UA" w:eastAsia="ru-RU"/>
        </w:rPr>
        <w:t xml:space="preserve">жина </w:t>
      </w:r>
      <m:oMath>
        <m:sSubSup>
          <m:sSubSupPr>
            <m:ctrlPr>
              <w:rPr>
                <w:rFonts w:ascii="Cambria Math" w:eastAsia="Times New Roman" w:hAnsi="Cambria Math" w:cs="Times New Roman"/>
                <w:b/>
                <w:i/>
                <w:szCs w:val="28"/>
                <w:shd w:val="clear" w:color="auto" w:fill="FFFFFF"/>
                <w:lang w:val="uk-UA" w:eastAsia="ru-RU"/>
              </w:rPr>
            </m:ctrlPr>
          </m:sSubSupPr>
          <m:e>
            <m:r>
              <m:rPr>
                <m:sty m:val="bi"/>
              </m:rPr>
              <w:rPr>
                <w:rFonts w:ascii="Cambria Math" w:eastAsia="Times New Roman" w:hAnsi="Cambria Math" w:cs="Times New Roman"/>
                <w:szCs w:val="28"/>
                <w:shd w:val="clear" w:color="auto" w:fill="FFFFFF"/>
                <w:lang w:val="uk-UA" w:eastAsia="ru-RU"/>
              </w:rPr>
              <m:t>T</m:t>
            </m:r>
          </m:e>
          <m:sub>
            <m:r>
              <m:rPr>
                <m:sty m:val="bi"/>
              </m:rPr>
              <w:rPr>
                <w:rFonts w:ascii="Cambria Math" w:eastAsia="Times New Roman" w:hAnsi="Cambria Math" w:cs="Times New Roman"/>
                <w:szCs w:val="28"/>
                <w:shd w:val="clear" w:color="auto" w:fill="FFFFFF"/>
                <w:lang w:val="uk-UA" w:eastAsia="ru-RU"/>
              </w:rPr>
              <m:t>p</m:t>
            </m:r>
          </m:sub>
          <m:sup>
            <m:r>
              <m:rPr>
                <m:sty m:val="bi"/>
              </m:rPr>
              <w:rPr>
                <w:rFonts w:ascii="Cambria Math" w:eastAsia="Times New Roman" w:hAnsi="Cambria Math" w:cs="Times New Roman"/>
                <w:szCs w:val="28"/>
                <w:shd w:val="clear" w:color="auto" w:fill="FFFFFF"/>
                <w:lang w:val="uk-UA" w:eastAsia="ru-RU"/>
              </w:rPr>
              <m:t>'</m:t>
            </m:r>
          </m:sup>
        </m:sSubSup>
      </m:oMath>
      <w:r w:rsidRPr="00F82CE3">
        <w:rPr>
          <w:rFonts w:eastAsia="Times New Roman" w:cs="Times New Roman"/>
          <w:szCs w:val="28"/>
          <w:shd w:val="clear" w:color="auto" w:fill="FFFFFF"/>
          <w:lang w:val="uk-UA" w:eastAsia="ru-RU"/>
        </w:rPr>
        <w:t xml:space="preserve"> повинно включати всі тести з </w:t>
      </w:r>
      <m:oMath>
        <m:r>
          <m:rPr>
            <m:sty m:val="bi"/>
          </m:rPr>
          <w:rPr>
            <w:rFonts w:ascii="Cambria Math" w:eastAsia="Times New Roman" w:hAnsi="Cambria Math" w:cs="Times New Roman"/>
            <w:szCs w:val="28"/>
            <w:shd w:val="clear" w:color="auto" w:fill="FFFFFF"/>
            <w:lang w:val="uk-UA" w:eastAsia="ru-RU"/>
          </w:rPr>
          <m:t>T</m:t>
        </m:r>
      </m:oMath>
      <w:r w:rsidRPr="00F82CE3">
        <w:rPr>
          <w:rFonts w:eastAsia="Times New Roman" w:cs="Times New Roman"/>
          <w:szCs w:val="28"/>
          <w:shd w:val="clear" w:color="auto" w:fill="FFFFFF"/>
          <w:lang w:val="uk-UA" w:eastAsia="ru-RU"/>
        </w:rPr>
        <w:t>,</w:t>
      </w:r>
      <w:r w:rsidR="00B9786C" w:rsidRPr="00F82CE3">
        <w:rPr>
          <w:rFonts w:eastAsia="Times New Roman" w:cs="Times New Roman"/>
          <w:szCs w:val="28"/>
          <w:shd w:val="clear" w:color="auto" w:fill="FFFFFF"/>
          <w:lang w:val="uk-UA" w:eastAsia="ru-RU"/>
        </w:rPr>
        <w:t xml:space="preserve"> що</w:t>
      </w:r>
      <w:r w:rsidRPr="00F82CE3">
        <w:rPr>
          <w:rFonts w:eastAsia="Times New Roman" w:cs="Times New Roman"/>
          <w:szCs w:val="28"/>
          <w:shd w:val="clear" w:color="auto" w:fill="FFFFFF"/>
          <w:lang w:val="uk-UA" w:eastAsia="ru-RU"/>
        </w:rPr>
        <w:t xml:space="preserve"> активують змінений код, і не включати ні</w:t>
      </w:r>
      <w:r w:rsidR="00427F51" w:rsidRPr="00F82CE3">
        <w:rPr>
          <w:rFonts w:eastAsia="Times New Roman" w:cs="Times New Roman"/>
          <w:szCs w:val="28"/>
          <w:shd w:val="clear" w:color="auto" w:fill="FFFFFF"/>
          <w:lang w:val="uk-UA" w:eastAsia="ru-RU"/>
        </w:rPr>
        <w:t xml:space="preserve">яких інших тестів, тобто тест </w:t>
      </w:r>
      <m:oMath>
        <m:r>
          <m:rPr>
            <m:sty m:val="bi"/>
          </m:rPr>
          <w:rPr>
            <w:rFonts w:ascii="Cambria Math" w:eastAsia="Times New Roman" w:hAnsi="Cambria Math" w:cs="Times New Roman"/>
            <w:szCs w:val="28"/>
            <w:shd w:val="clear" w:color="auto" w:fill="FFFFFF"/>
            <w:lang w:val="uk-UA" w:eastAsia="ru-RU"/>
          </w:rPr>
          <m:t>t∈T</m:t>
        </m:r>
      </m:oMath>
      <w:r w:rsidRPr="00F82CE3">
        <w:rPr>
          <w:rFonts w:eastAsia="Times New Roman" w:cs="Times New Roman"/>
          <w:szCs w:val="28"/>
          <w:shd w:val="clear" w:color="auto" w:fill="FFFFFF"/>
          <w:lang w:val="uk-UA" w:eastAsia="ru-RU"/>
        </w:rPr>
        <w:t xml:space="preserve"> входить до </w:t>
      </w:r>
      <m:oMath>
        <m:sSubSup>
          <m:sSubSupPr>
            <m:ctrlPr>
              <w:rPr>
                <w:rFonts w:ascii="Cambria Math" w:eastAsia="Times New Roman" w:hAnsi="Cambria Math" w:cs="Times New Roman"/>
                <w:b/>
                <w:i/>
                <w:szCs w:val="28"/>
                <w:shd w:val="clear" w:color="auto" w:fill="FFFFFF"/>
                <w:lang w:val="uk-UA" w:eastAsia="ru-RU"/>
              </w:rPr>
            </m:ctrlPr>
          </m:sSubSupPr>
          <m:e>
            <m:r>
              <m:rPr>
                <m:sty m:val="bi"/>
              </m:rPr>
              <w:rPr>
                <w:rFonts w:ascii="Cambria Math" w:eastAsia="Times New Roman" w:hAnsi="Cambria Math" w:cs="Times New Roman"/>
                <w:szCs w:val="28"/>
                <w:shd w:val="clear" w:color="auto" w:fill="FFFFFF"/>
                <w:lang w:val="uk-UA" w:eastAsia="ru-RU"/>
              </w:rPr>
              <m:t>T</m:t>
            </m:r>
          </m:e>
          <m:sub>
            <m:r>
              <m:rPr>
                <m:sty m:val="bi"/>
              </m:rPr>
              <w:rPr>
                <w:rFonts w:ascii="Cambria Math" w:eastAsia="Times New Roman" w:hAnsi="Cambria Math" w:cs="Times New Roman"/>
                <w:szCs w:val="28"/>
                <w:shd w:val="clear" w:color="auto" w:fill="FFFFFF"/>
                <w:lang w:val="uk-UA" w:eastAsia="ru-RU"/>
              </w:rPr>
              <m:t>p</m:t>
            </m:r>
          </m:sub>
          <m:sup>
            <m:r>
              <m:rPr>
                <m:sty m:val="bi"/>
              </m:rPr>
              <w:rPr>
                <w:rFonts w:ascii="Cambria Math" w:eastAsia="Times New Roman" w:hAnsi="Cambria Math" w:cs="Times New Roman"/>
                <w:szCs w:val="28"/>
                <w:shd w:val="clear" w:color="auto" w:fill="FFFFFF"/>
                <w:lang w:val="uk-UA" w:eastAsia="ru-RU"/>
              </w:rPr>
              <m:t>'</m:t>
            </m:r>
          </m:sup>
        </m:sSubSup>
      </m:oMath>
      <w:r w:rsidRPr="00F82CE3">
        <w:rPr>
          <w:rFonts w:eastAsia="Times New Roman" w:cs="Times New Roman"/>
          <w:szCs w:val="28"/>
          <w:shd w:val="clear" w:color="auto" w:fill="FFFFFF"/>
          <w:lang w:val="uk-UA" w:eastAsia="ru-RU"/>
        </w:rPr>
        <w:t xml:space="preserve"> тоді і тільки тоді, </w:t>
      </w:r>
      <w:r w:rsidRPr="00F82CE3">
        <w:rPr>
          <w:rFonts w:eastAsia="Times New Roman" w:cs="Times New Roman"/>
          <w:szCs w:val="28"/>
          <w:shd w:val="clear" w:color="auto" w:fill="FFFFFF"/>
          <w:lang w:val="uk-UA" w:eastAsia="ru-RU"/>
        </w:rPr>
        <w:lastRenderedPageBreak/>
        <w:t xml:space="preserve">коли </w:t>
      </w:r>
      <m:oMath>
        <m:r>
          <m:rPr>
            <m:sty m:val="bi"/>
          </m:rPr>
          <w:rPr>
            <w:rFonts w:ascii="Cambria Math" w:eastAsia="Times New Roman" w:hAnsi="Cambria Math" w:cs="Times New Roman"/>
            <w:szCs w:val="28"/>
            <w:shd w:val="clear" w:color="auto" w:fill="FFFFFF"/>
            <w:lang w:val="uk-UA" w:eastAsia="ru-RU"/>
          </w:rPr>
          <m:t>t</m:t>
        </m:r>
      </m:oMath>
      <w:r w:rsidR="00427F51" w:rsidRPr="00F82CE3">
        <w:rPr>
          <w:rFonts w:eastAsia="Times New Roman" w:cs="Times New Roman"/>
          <w:szCs w:val="28"/>
          <w:shd w:val="clear" w:color="auto" w:fill="FFFFFF"/>
          <w:lang w:val="uk-UA" w:eastAsia="ru-RU"/>
        </w:rPr>
        <w:t xml:space="preserve"> задіє код </w:t>
      </w:r>
      <w:r w:rsidR="00427F51" w:rsidRPr="00F82CE3">
        <w:rPr>
          <w:rFonts w:eastAsia="Times New Roman" w:cs="Times New Roman"/>
          <w:b/>
          <w:i/>
          <w:szCs w:val="28"/>
          <w:shd w:val="clear" w:color="auto" w:fill="FFFFFF"/>
          <w:lang w:val="uk-UA" w:eastAsia="ru-RU"/>
        </w:rPr>
        <w:t>P</w:t>
      </w:r>
      <w:r w:rsidR="00427F51" w:rsidRPr="00F82CE3">
        <w:rPr>
          <w:rFonts w:eastAsia="Times New Roman" w:cs="Times New Roman"/>
          <w:szCs w:val="28"/>
          <w:shd w:val="clear" w:color="auto" w:fill="FFFFFF"/>
          <w:lang w:val="uk-UA" w:eastAsia="ru-RU"/>
        </w:rPr>
        <w:t xml:space="preserve"> в точці, де в </w:t>
      </w:r>
      <m:oMath>
        <m:r>
          <m:rPr>
            <m:sty m:val="bi"/>
          </m:rPr>
          <w:rPr>
            <w:rFonts w:ascii="Cambria Math" w:eastAsia="Times New Roman" w:hAnsi="Cambria Math" w:cs="Times New Roman"/>
            <w:szCs w:val="28"/>
            <w:shd w:val="clear" w:color="auto" w:fill="FFFFFF"/>
            <w:lang w:val="uk-UA" w:eastAsia="ru-RU"/>
          </w:rPr>
          <m:t>P'</m:t>
        </m:r>
      </m:oMath>
      <w:r w:rsidR="00427F51"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код був видалений або змінений, або де був доданий новий код.</w:t>
      </w:r>
    </w:p>
    <w:p w:rsidR="00303377" w:rsidRPr="00F82CE3" w:rsidRDefault="00427F51" w:rsidP="00430DC8">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 xml:space="preserve">Якщо певний тест </w:t>
      </w:r>
      <m:oMath>
        <m:r>
          <m:rPr>
            <m:sty m:val="bi"/>
          </m:rPr>
          <w:rPr>
            <w:rFonts w:ascii="Cambria Math" w:eastAsia="Times New Roman" w:hAnsi="Cambria Math" w:cs="Times New Roman"/>
            <w:szCs w:val="28"/>
            <w:shd w:val="clear" w:color="auto" w:fill="FFFFFF"/>
            <w:lang w:val="uk-UA" w:eastAsia="ru-RU"/>
          </w:rPr>
          <m:t>t</m:t>
        </m:r>
      </m:oMath>
      <w:r w:rsidR="00303377" w:rsidRPr="00F82CE3">
        <w:rPr>
          <w:rFonts w:eastAsia="Times New Roman" w:cs="Times New Roman"/>
          <w:szCs w:val="28"/>
          <w:shd w:val="clear" w:color="auto" w:fill="FFFFFF"/>
          <w:lang w:val="uk-UA" w:eastAsia="ru-RU"/>
        </w:rPr>
        <w:t xml:space="preserve"> задію</w:t>
      </w:r>
      <w:r w:rsidRPr="00F82CE3">
        <w:rPr>
          <w:rFonts w:eastAsia="Times New Roman" w:cs="Times New Roman"/>
          <w:szCs w:val="28"/>
          <w:shd w:val="clear" w:color="auto" w:fill="FFFFFF"/>
          <w:lang w:val="uk-UA" w:eastAsia="ru-RU"/>
        </w:rPr>
        <w:t xml:space="preserve">є в </w:t>
      </w:r>
      <w:r w:rsidRPr="00F82CE3">
        <w:rPr>
          <w:rFonts w:eastAsia="Times New Roman" w:cs="Times New Roman"/>
          <w:b/>
          <w:i/>
          <w:szCs w:val="28"/>
          <w:shd w:val="clear" w:color="auto" w:fill="FFFFFF"/>
          <w:lang w:val="uk-UA" w:eastAsia="ru-RU"/>
        </w:rPr>
        <w:t>P</w:t>
      </w:r>
      <w:r w:rsidRPr="00F82CE3">
        <w:rPr>
          <w:rFonts w:eastAsia="Times New Roman" w:cs="Times New Roman"/>
          <w:szCs w:val="28"/>
          <w:shd w:val="clear" w:color="auto" w:fill="FFFFFF"/>
          <w:lang w:val="uk-UA" w:eastAsia="ru-RU"/>
        </w:rPr>
        <w:t xml:space="preserve"> той самий код, що і в </w:t>
      </w:r>
      <m:oMath>
        <m:r>
          <m:rPr>
            <m:sty m:val="bi"/>
          </m:rPr>
          <w:rPr>
            <w:rFonts w:ascii="Cambria Math" w:eastAsia="Times New Roman" w:hAnsi="Cambria Math" w:cs="Times New Roman"/>
            <w:szCs w:val="28"/>
            <w:shd w:val="clear" w:color="auto" w:fill="FFFFFF"/>
            <w:lang w:val="uk-UA" w:eastAsia="ru-RU"/>
          </w:rPr>
          <m:t>P'</m:t>
        </m:r>
      </m:oMath>
      <w:r w:rsidR="00303377" w:rsidRPr="00F82CE3">
        <w:rPr>
          <w:rFonts w:eastAsia="Times New Roman" w:cs="Times New Roman"/>
          <w:szCs w:val="28"/>
          <w:shd w:val="clear" w:color="auto" w:fill="FFFFFF"/>
          <w:lang w:val="uk-UA" w:eastAsia="ru-RU"/>
        </w:rPr>
        <w:t xml:space="preserve">, вихідні дані </w:t>
      </w:r>
      <w:r w:rsidRPr="00F82CE3">
        <w:rPr>
          <w:rFonts w:eastAsia="Times New Roman" w:cs="Times New Roman"/>
          <w:b/>
          <w:i/>
          <w:szCs w:val="28"/>
          <w:shd w:val="clear" w:color="auto" w:fill="FFFFFF"/>
          <w:lang w:val="uk-UA" w:eastAsia="ru-RU"/>
        </w:rPr>
        <w:t>P</w:t>
      </w:r>
      <w:r w:rsidRPr="00F82CE3">
        <w:rPr>
          <w:rFonts w:eastAsia="Times New Roman" w:cs="Times New Roman"/>
          <w:szCs w:val="28"/>
          <w:shd w:val="clear" w:color="auto" w:fill="FFFFFF"/>
          <w:lang w:val="uk-UA" w:eastAsia="ru-RU"/>
        </w:rPr>
        <w:t xml:space="preserve"> і </w:t>
      </w:r>
      <m:oMath>
        <m:r>
          <m:rPr>
            <m:sty m:val="bi"/>
          </m:rPr>
          <w:rPr>
            <w:rFonts w:ascii="Cambria Math" w:eastAsia="Times New Roman" w:hAnsi="Cambria Math" w:cs="Times New Roman"/>
            <w:szCs w:val="28"/>
            <w:shd w:val="clear" w:color="auto" w:fill="FFFFFF"/>
            <w:lang w:val="uk-UA" w:eastAsia="ru-RU"/>
          </w:rPr>
          <m:t>P'</m:t>
        </m:r>
      </m:oMath>
      <w:r w:rsidRPr="00F82CE3">
        <w:rPr>
          <w:rFonts w:eastAsia="Times New Roman" w:cs="Times New Roman"/>
          <w:szCs w:val="28"/>
          <w:shd w:val="clear" w:color="auto" w:fill="FFFFFF"/>
          <w:lang w:val="uk-UA" w:eastAsia="ru-RU"/>
        </w:rPr>
        <w:t xml:space="preserve"> для </w:t>
      </w:r>
      <m:oMath>
        <m:r>
          <m:rPr>
            <m:sty m:val="bi"/>
          </m:rPr>
          <w:rPr>
            <w:rFonts w:ascii="Cambria Math" w:eastAsia="Times New Roman" w:hAnsi="Cambria Math" w:cs="Times New Roman"/>
            <w:szCs w:val="28"/>
            <w:shd w:val="clear" w:color="auto" w:fill="FFFFFF"/>
            <w:lang w:val="uk-UA" w:eastAsia="ru-RU"/>
          </w:rPr>
          <m:t>t</m:t>
        </m:r>
      </m:oMath>
      <w:r w:rsidR="00303377" w:rsidRPr="00F82CE3">
        <w:rPr>
          <w:rFonts w:eastAsia="Times New Roman" w:cs="Times New Roman"/>
          <w:szCs w:val="28"/>
          <w:shd w:val="clear" w:color="auto" w:fill="FFFFFF"/>
          <w:lang w:val="uk-UA" w:eastAsia="ru-RU"/>
        </w:rPr>
        <w:t xml:space="preserve"> відрізнятися не будуть. З цього випливає, що якщо </w:t>
      </w:r>
      <m:oMath>
        <m:r>
          <m:rPr>
            <m:sty m:val="bi"/>
          </m:rPr>
          <w:rPr>
            <w:rFonts w:ascii="Cambria Math" w:eastAsia="Times New Roman" w:hAnsi="Cambria Math" w:cs="Times New Roman"/>
            <w:szCs w:val="28"/>
            <w:shd w:val="clear" w:color="auto" w:fill="FFFFFF"/>
            <w:lang w:val="uk-UA" w:eastAsia="ru-RU"/>
          </w:rPr>
          <m:t>P'(t)≠P(t)</m:t>
        </m:r>
      </m:oMath>
      <w:r w:rsidR="004D3F70" w:rsidRPr="00F82CE3">
        <w:rPr>
          <w:rFonts w:eastAsia="Times New Roman" w:cs="Times New Roman"/>
          <w:szCs w:val="28"/>
          <w:shd w:val="clear" w:color="auto" w:fill="FFFFFF"/>
          <w:lang w:val="uk-UA" w:eastAsia="ru-RU"/>
        </w:rPr>
        <w:t xml:space="preserve">, </w:t>
      </w:r>
      <m:oMath>
        <m:r>
          <m:rPr>
            <m:sty m:val="bi"/>
          </m:rPr>
          <w:rPr>
            <w:rFonts w:ascii="Cambria Math" w:eastAsia="Times New Roman" w:hAnsi="Cambria Math" w:cs="Times New Roman"/>
            <w:szCs w:val="28"/>
            <w:shd w:val="clear" w:color="auto" w:fill="FFFFFF"/>
            <w:lang w:val="uk-UA" w:eastAsia="ru-RU"/>
          </w:rPr>
          <m:t>t</m:t>
        </m:r>
      </m:oMath>
      <w:r w:rsidR="004D3F70" w:rsidRPr="00F82CE3">
        <w:rPr>
          <w:rFonts w:eastAsia="Times New Roman" w:cs="Times New Roman"/>
          <w:szCs w:val="28"/>
          <w:shd w:val="clear" w:color="auto" w:fill="FFFFFF"/>
          <w:lang w:val="uk-UA" w:eastAsia="ru-RU"/>
        </w:rPr>
        <w:t xml:space="preserve">  </w:t>
      </w:r>
      <w:r w:rsidR="00303377" w:rsidRPr="00F82CE3">
        <w:rPr>
          <w:rFonts w:eastAsia="Times New Roman" w:cs="Times New Roman"/>
          <w:szCs w:val="28"/>
          <w:shd w:val="clear" w:color="auto" w:fill="FFFFFF"/>
          <w:lang w:val="uk-UA" w:eastAsia="ru-RU"/>
        </w:rPr>
        <w:t>пов</w:t>
      </w:r>
      <w:r w:rsidR="00303377" w:rsidRPr="00F82CE3">
        <w:rPr>
          <w:rFonts w:eastAsia="Times New Roman" w:cs="Times New Roman"/>
          <w:szCs w:val="28"/>
          <w:shd w:val="clear" w:color="auto" w:fill="FFFFFF"/>
          <w:lang w:val="uk-UA" w:eastAsia="ru-RU"/>
        </w:rPr>
        <w:t>и</w:t>
      </w:r>
      <w:r w:rsidR="00303377" w:rsidRPr="00F82CE3">
        <w:rPr>
          <w:rFonts w:eastAsia="Times New Roman" w:cs="Times New Roman"/>
          <w:szCs w:val="28"/>
          <w:shd w:val="clear" w:color="auto" w:fill="FFFFFF"/>
          <w:lang w:val="uk-UA" w:eastAsia="ru-RU"/>
        </w:rPr>
        <w:t xml:space="preserve">нен </w:t>
      </w:r>
      <w:r w:rsidR="004D3F70" w:rsidRPr="00F82CE3">
        <w:rPr>
          <w:rFonts w:eastAsia="Times New Roman" w:cs="Times New Roman"/>
          <w:szCs w:val="28"/>
          <w:shd w:val="clear" w:color="auto" w:fill="FFFFFF"/>
          <w:lang w:val="uk-UA" w:eastAsia="ru-RU"/>
        </w:rPr>
        <w:t xml:space="preserve">задіяти певний код, змінений в </w:t>
      </w:r>
      <m:oMath>
        <m:r>
          <m:rPr>
            <m:sty m:val="bi"/>
          </m:rPr>
          <w:rPr>
            <w:rFonts w:ascii="Cambria Math" w:eastAsia="Times New Roman" w:hAnsi="Cambria Math" w:cs="Times New Roman"/>
            <w:szCs w:val="28"/>
            <w:shd w:val="clear" w:color="auto" w:fill="FFFFFF"/>
            <w:lang w:val="uk-UA" w:eastAsia="ru-RU"/>
          </w:rPr>
          <m:t>P'</m:t>
        </m:r>
      </m:oMath>
      <w:r w:rsidR="004D3F70" w:rsidRPr="00F82CE3">
        <w:rPr>
          <w:rFonts w:eastAsia="Times New Roman" w:cs="Times New Roman"/>
          <w:szCs w:val="28"/>
          <w:shd w:val="clear" w:color="auto" w:fill="FFFFFF"/>
          <w:lang w:val="uk-UA" w:eastAsia="ru-RU"/>
        </w:rPr>
        <w:t xml:space="preserve"> по відношенню до </w:t>
      </w:r>
      <m:oMath>
        <m:r>
          <m:rPr>
            <m:sty m:val="bi"/>
          </m:rPr>
          <w:rPr>
            <w:rFonts w:ascii="Cambria Math" w:eastAsia="Times New Roman" w:hAnsi="Cambria Math" w:cs="Times New Roman"/>
            <w:szCs w:val="28"/>
            <w:shd w:val="clear" w:color="auto" w:fill="FFFFFF"/>
            <w:lang w:val="uk-UA" w:eastAsia="ru-RU"/>
          </w:rPr>
          <m:t>P</m:t>
        </m:r>
      </m:oMath>
      <w:r w:rsidR="00303377" w:rsidRPr="00F82CE3">
        <w:rPr>
          <w:rFonts w:eastAsia="Times New Roman" w:cs="Times New Roman"/>
          <w:szCs w:val="28"/>
          <w:shd w:val="clear" w:color="auto" w:fill="FFFFFF"/>
          <w:lang w:val="uk-UA" w:eastAsia="ru-RU"/>
        </w:rPr>
        <w:t>, тобто повинно в</w:t>
      </w:r>
      <w:r w:rsidR="00303377" w:rsidRPr="00F82CE3">
        <w:rPr>
          <w:rFonts w:eastAsia="Times New Roman" w:cs="Times New Roman"/>
          <w:szCs w:val="28"/>
          <w:shd w:val="clear" w:color="auto" w:fill="FFFFFF"/>
          <w:lang w:val="uk-UA" w:eastAsia="ru-RU"/>
        </w:rPr>
        <w:t>и</w:t>
      </w:r>
      <w:r w:rsidR="00303377" w:rsidRPr="00F82CE3">
        <w:rPr>
          <w:rFonts w:eastAsia="Times New Roman" w:cs="Times New Roman"/>
          <w:szCs w:val="28"/>
          <w:shd w:val="clear" w:color="auto" w:fill="FFFFFF"/>
          <w:lang w:val="uk-UA" w:eastAsia="ru-RU"/>
        </w:rPr>
        <w:t xml:space="preserve">конуватися </w:t>
      </w:r>
      <w:r w:rsidR="00B9786C" w:rsidRPr="00F82CE3">
        <w:rPr>
          <w:rFonts w:eastAsia="Times New Roman" w:cs="Times New Roman"/>
          <w:szCs w:val="28"/>
          <w:shd w:val="clear" w:color="auto" w:fill="FFFFFF"/>
          <w:lang w:val="uk-UA" w:eastAsia="ru-RU"/>
        </w:rPr>
        <w:t>відношення</w:t>
      </w:r>
      <w:r w:rsidR="004D3F70" w:rsidRPr="00F82CE3">
        <w:rPr>
          <w:rFonts w:eastAsia="Times New Roman" w:cs="Times New Roman"/>
          <w:szCs w:val="28"/>
          <w:shd w:val="clear" w:color="auto" w:fill="FFFFFF"/>
          <w:lang w:val="uk-UA" w:eastAsia="ru-RU"/>
        </w:rPr>
        <w:t xml:space="preserve"> </w:t>
      </w:r>
      <m:oMath>
        <m:r>
          <m:rPr>
            <m:sty m:val="bi"/>
          </m:rPr>
          <w:rPr>
            <w:rFonts w:ascii="Cambria Math" w:eastAsia="Times New Roman" w:hAnsi="Cambria Math" w:cs="Times New Roman"/>
            <w:szCs w:val="28"/>
            <w:shd w:val="clear" w:color="auto" w:fill="FFFFFF"/>
            <w:lang w:val="uk-UA" w:eastAsia="ru-RU"/>
          </w:rPr>
          <m:t>t∈</m:t>
        </m:r>
        <m:sSubSup>
          <m:sSubSupPr>
            <m:ctrlPr>
              <w:rPr>
                <w:rFonts w:ascii="Cambria Math" w:eastAsia="Times New Roman" w:hAnsi="Cambria Math" w:cs="Times New Roman"/>
                <w:b/>
                <w:i/>
                <w:szCs w:val="28"/>
                <w:shd w:val="clear" w:color="auto" w:fill="FFFFFF"/>
                <w:lang w:val="uk-UA" w:eastAsia="ru-RU"/>
              </w:rPr>
            </m:ctrlPr>
          </m:sSubSupPr>
          <m:e>
            <m:r>
              <m:rPr>
                <m:sty m:val="bi"/>
              </m:rPr>
              <w:rPr>
                <w:rFonts w:ascii="Cambria Math" w:eastAsia="Times New Roman" w:hAnsi="Cambria Math" w:cs="Times New Roman"/>
                <w:szCs w:val="28"/>
                <w:shd w:val="clear" w:color="auto" w:fill="FFFFFF"/>
                <w:lang w:val="uk-UA" w:eastAsia="ru-RU"/>
              </w:rPr>
              <m:t>T</m:t>
            </m:r>
          </m:e>
          <m:sub>
            <m:r>
              <m:rPr>
                <m:sty m:val="bi"/>
              </m:rPr>
              <w:rPr>
                <w:rFonts w:ascii="Cambria Math" w:eastAsia="Times New Roman" w:hAnsi="Cambria Math" w:cs="Times New Roman"/>
                <w:szCs w:val="28"/>
                <w:shd w:val="clear" w:color="auto" w:fill="FFFFFF"/>
                <w:lang w:val="uk-UA" w:eastAsia="ru-RU"/>
              </w:rPr>
              <m:t>p</m:t>
            </m:r>
          </m:sub>
          <m:sup>
            <m:r>
              <m:rPr>
                <m:sty m:val="bi"/>
              </m:rPr>
              <w:rPr>
                <w:rFonts w:ascii="Cambria Math" w:eastAsia="Times New Roman" w:hAnsi="Cambria Math" w:cs="Times New Roman"/>
                <w:szCs w:val="28"/>
                <w:shd w:val="clear" w:color="auto" w:fill="FFFFFF"/>
                <w:lang w:val="uk-UA" w:eastAsia="ru-RU"/>
              </w:rPr>
              <m:t>'</m:t>
            </m:r>
          </m:sup>
        </m:sSubSup>
      </m:oMath>
      <w:r w:rsidR="00303377" w:rsidRPr="00F82CE3">
        <w:rPr>
          <w:rFonts w:eastAsia="Times New Roman" w:cs="Times New Roman"/>
          <w:szCs w:val="28"/>
          <w:shd w:val="clear" w:color="auto" w:fill="FFFFFF"/>
          <w:lang w:val="uk-UA" w:eastAsia="ru-RU"/>
        </w:rPr>
        <w:t>. З іншого боку, оскільки не кожне виконання зміненого коду відбивається на вихідних значеннях тесту, можуть існувати д</w:t>
      </w:r>
      <w:r w:rsidR="00303377" w:rsidRPr="00F82CE3">
        <w:rPr>
          <w:rFonts w:eastAsia="Times New Roman" w:cs="Times New Roman"/>
          <w:szCs w:val="28"/>
          <w:shd w:val="clear" w:color="auto" w:fill="FFFFFF"/>
          <w:lang w:val="uk-UA" w:eastAsia="ru-RU"/>
        </w:rPr>
        <w:t>е</w:t>
      </w:r>
      <w:r w:rsidR="00303377" w:rsidRPr="00F82CE3">
        <w:rPr>
          <w:rFonts w:eastAsia="Times New Roman" w:cs="Times New Roman"/>
          <w:szCs w:val="28"/>
          <w:shd w:val="clear" w:color="auto" w:fill="FFFFFF"/>
          <w:lang w:val="uk-UA" w:eastAsia="ru-RU"/>
        </w:rPr>
        <w:t xml:space="preserve">які такі </w:t>
      </w:r>
      <m:oMath>
        <m:r>
          <m:rPr>
            <m:sty m:val="bi"/>
          </m:rPr>
          <w:rPr>
            <w:rFonts w:ascii="Cambria Math" w:eastAsia="Times New Roman" w:hAnsi="Cambria Math" w:cs="Times New Roman"/>
            <w:szCs w:val="28"/>
            <w:shd w:val="clear" w:color="auto" w:fill="FFFFFF"/>
            <w:lang w:val="uk-UA" w:eastAsia="ru-RU"/>
          </w:rPr>
          <m:t>t∈</m:t>
        </m:r>
        <m:sSubSup>
          <m:sSubSupPr>
            <m:ctrlPr>
              <w:rPr>
                <w:rFonts w:ascii="Cambria Math" w:eastAsia="Times New Roman" w:hAnsi="Cambria Math" w:cs="Times New Roman"/>
                <w:b/>
                <w:i/>
                <w:szCs w:val="28"/>
                <w:shd w:val="clear" w:color="auto" w:fill="FFFFFF"/>
                <w:lang w:val="uk-UA" w:eastAsia="ru-RU"/>
              </w:rPr>
            </m:ctrlPr>
          </m:sSubSupPr>
          <m:e>
            <m:r>
              <m:rPr>
                <m:sty m:val="bi"/>
              </m:rPr>
              <w:rPr>
                <w:rFonts w:ascii="Cambria Math" w:eastAsia="Times New Roman" w:hAnsi="Cambria Math" w:cs="Times New Roman"/>
                <w:szCs w:val="28"/>
                <w:shd w:val="clear" w:color="auto" w:fill="FFFFFF"/>
                <w:lang w:val="uk-UA" w:eastAsia="ru-RU"/>
              </w:rPr>
              <m:t>T</m:t>
            </m:r>
          </m:e>
          <m:sub>
            <m:r>
              <m:rPr>
                <m:sty m:val="bi"/>
              </m:rPr>
              <w:rPr>
                <w:rFonts w:ascii="Cambria Math" w:eastAsia="Times New Roman" w:hAnsi="Cambria Math" w:cs="Times New Roman"/>
                <w:szCs w:val="28"/>
                <w:shd w:val="clear" w:color="auto" w:fill="FFFFFF"/>
                <w:lang w:val="uk-UA" w:eastAsia="ru-RU"/>
              </w:rPr>
              <m:t>p</m:t>
            </m:r>
          </m:sub>
          <m:sup>
            <m:r>
              <m:rPr>
                <m:sty m:val="bi"/>
              </m:rPr>
              <w:rPr>
                <w:rFonts w:ascii="Cambria Math" w:eastAsia="Times New Roman" w:hAnsi="Cambria Math" w:cs="Times New Roman"/>
                <w:szCs w:val="28"/>
                <w:shd w:val="clear" w:color="auto" w:fill="FFFFFF"/>
                <w:lang w:val="uk-UA" w:eastAsia="ru-RU"/>
              </w:rPr>
              <m:t>'</m:t>
            </m:r>
          </m:sup>
        </m:sSubSup>
      </m:oMath>
      <w:r w:rsidR="00B9786C" w:rsidRPr="00F82CE3">
        <w:rPr>
          <w:rFonts w:eastAsia="Times New Roman" w:cs="Times New Roman"/>
          <w:szCs w:val="28"/>
          <w:shd w:val="clear" w:color="auto" w:fill="FFFFFF"/>
          <w:lang w:val="uk-UA" w:eastAsia="ru-RU"/>
        </w:rPr>
        <w:t xml:space="preserve">, </w:t>
      </w:r>
      <w:r w:rsidR="004D3F70" w:rsidRPr="00F82CE3">
        <w:rPr>
          <w:rFonts w:eastAsia="Times New Roman" w:cs="Times New Roman"/>
          <w:szCs w:val="28"/>
          <w:shd w:val="clear" w:color="auto" w:fill="FFFFFF"/>
          <w:lang w:val="uk-UA" w:eastAsia="ru-RU"/>
        </w:rPr>
        <w:t xml:space="preserve">що </w:t>
      </w:r>
      <m:oMath>
        <m:sSup>
          <m:sSupPr>
            <m:ctrlPr>
              <w:rPr>
                <w:rFonts w:ascii="Cambria Math" w:eastAsia="Times New Roman" w:hAnsi="Cambria Math" w:cs="Times New Roman"/>
                <w:b/>
                <w:i/>
                <w:szCs w:val="28"/>
                <w:shd w:val="clear" w:color="auto" w:fill="FFFFFF"/>
                <w:lang w:val="uk-UA" w:eastAsia="ru-RU"/>
              </w:rPr>
            </m:ctrlPr>
          </m:sSupPr>
          <m:e>
            <m:r>
              <m:rPr>
                <m:sty m:val="bi"/>
              </m:rPr>
              <w:rPr>
                <w:rFonts w:ascii="Cambria Math" w:eastAsia="Times New Roman" w:hAnsi="Cambria Math" w:cs="Times New Roman"/>
                <w:szCs w:val="28"/>
                <w:shd w:val="clear" w:color="auto" w:fill="FFFFFF"/>
                <w:lang w:val="uk-UA" w:eastAsia="ru-RU"/>
              </w:rPr>
              <m:t>P</m:t>
            </m:r>
          </m:e>
          <m:sup>
            <m:r>
              <m:rPr>
                <m:sty m:val="bi"/>
              </m:rPr>
              <w:rPr>
                <w:rFonts w:ascii="Cambria Math" w:eastAsia="Times New Roman" w:hAnsi="Cambria Math" w:cs="Times New Roman"/>
                <w:szCs w:val="28"/>
                <w:shd w:val="clear" w:color="auto" w:fill="FFFFFF"/>
                <w:lang w:val="uk-UA" w:eastAsia="ru-RU"/>
              </w:rPr>
              <m:t>'</m:t>
            </m:r>
          </m:sup>
        </m:sSup>
        <m:d>
          <m:dPr>
            <m:ctrlPr>
              <w:rPr>
                <w:rFonts w:ascii="Cambria Math" w:eastAsia="Times New Roman" w:hAnsi="Cambria Math" w:cs="Times New Roman"/>
                <w:b/>
                <w:i/>
                <w:szCs w:val="28"/>
                <w:shd w:val="clear" w:color="auto" w:fill="FFFFFF"/>
                <w:lang w:val="uk-UA" w:eastAsia="ru-RU"/>
              </w:rPr>
            </m:ctrlPr>
          </m:dPr>
          <m:e>
            <m:r>
              <m:rPr>
                <m:sty m:val="bi"/>
              </m:rPr>
              <w:rPr>
                <w:rFonts w:ascii="Cambria Math" w:eastAsia="Times New Roman" w:hAnsi="Cambria Math" w:cs="Times New Roman"/>
                <w:szCs w:val="28"/>
                <w:shd w:val="clear" w:color="auto" w:fill="FFFFFF"/>
                <w:lang w:val="uk-UA" w:eastAsia="ru-RU"/>
              </w:rPr>
              <m:t>t</m:t>
            </m:r>
          </m:e>
        </m:d>
        <m:r>
          <m:rPr>
            <m:sty m:val="bi"/>
          </m:rPr>
          <w:rPr>
            <w:rFonts w:ascii="Cambria Math" w:eastAsia="Times New Roman" w:hAnsi="Cambria Math" w:cs="Times New Roman"/>
            <w:szCs w:val="28"/>
            <w:shd w:val="clear" w:color="auto" w:fill="FFFFFF"/>
            <w:lang w:val="uk-UA" w:eastAsia="ru-RU"/>
          </w:rPr>
          <m:t>=P(t)</m:t>
        </m:r>
      </m:oMath>
      <w:r w:rsidR="00303377" w:rsidRPr="00F82CE3">
        <w:rPr>
          <w:rFonts w:eastAsia="Times New Roman" w:cs="Times New Roman"/>
          <w:szCs w:val="28"/>
          <w:shd w:val="clear" w:color="auto" w:fill="FFFFFF"/>
          <w:lang w:val="uk-UA" w:eastAsia="ru-RU"/>
        </w:rPr>
        <w:t xml:space="preserve">. Таким чином, </w:t>
      </w:r>
      <m:oMath>
        <m:sSubSup>
          <m:sSubSupPr>
            <m:ctrlPr>
              <w:rPr>
                <w:rFonts w:ascii="Cambria Math" w:eastAsia="Times New Roman" w:hAnsi="Cambria Math" w:cs="Times New Roman"/>
                <w:b/>
                <w:i/>
                <w:szCs w:val="28"/>
                <w:shd w:val="clear" w:color="auto" w:fill="FFFFFF"/>
                <w:lang w:val="uk-UA" w:eastAsia="ru-RU"/>
              </w:rPr>
            </m:ctrlPr>
          </m:sSubSupPr>
          <m:e>
            <m:r>
              <m:rPr>
                <m:sty m:val="bi"/>
              </m:rPr>
              <w:rPr>
                <w:rFonts w:ascii="Cambria Math" w:eastAsia="Times New Roman" w:hAnsi="Cambria Math" w:cs="Times New Roman"/>
                <w:szCs w:val="28"/>
                <w:shd w:val="clear" w:color="auto" w:fill="FFFFFF"/>
                <w:lang w:val="uk-UA" w:eastAsia="ru-RU"/>
              </w:rPr>
              <m:t>T</m:t>
            </m:r>
          </m:e>
          <m:sub>
            <m:r>
              <m:rPr>
                <m:sty m:val="bi"/>
              </m:rPr>
              <w:rPr>
                <w:rFonts w:ascii="Cambria Math" w:eastAsia="Times New Roman" w:hAnsi="Cambria Math" w:cs="Times New Roman"/>
                <w:szCs w:val="28"/>
                <w:shd w:val="clear" w:color="auto" w:fill="FFFFFF"/>
                <w:lang w:val="uk-UA" w:eastAsia="ru-RU"/>
              </w:rPr>
              <m:t>p</m:t>
            </m:r>
          </m:sub>
          <m:sup>
            <m:r>
              <m:rPr>
                <m:sty m:val="bi"/>
              </m:rPr>
              <w:rPr>
                <w:rFonts w:ascii="Cambria Math" w:eastAsia="Times New Roman" w:hAnsi="Cambria Math" w:cs="Times New Roman"/>
                <w:szCs w:val="28"/>
                <w:shd w:val="clear" w:color="auto" w:fill="FFFFFF"/>
                <w:lang w:val="uk-UA" w:eastAsia="ru-RU"/>
              </w:rPr>
              <m:t>'</m:t>
            </m:r>
          </m:sup>
        </m:sSubSup>
      </m:oMath>
      <w:r w:rsidR="004D3F70" w:rsidRPr="00F82CE3">
        <w:rPr>
          <w:rFonts w:eastAsia="Times New Roman" w:cs="Times New Roman"/>
          <w:szCs w:val="28"/>
          <w:shd w:val="clear" w:color="auto" w:fill="FFFFFF"/>
          <w:lang w:val="uk-UA" w:eastAsia="ru-RU"/>
        </w:rPr>
        <w:t xml:space="preserve"> містить </w:t>
      </w:r>
      <m:oMath>
        <m:sSup>
          <m:sSupPr>
            <m:ctrlPr>
              <w:rPr>
                <w:rFonts w:ascii="Cambria Math" w:eastAsia="Times New Roman" w:hAnsi="Cambria Math" w:cs="Times New Roman"/>
                <w:b/>
                <w:i/>
                <w:szCs w:val="28"/>
                <w:shd w:val="clear" w:color="auto" w:fill="FFFFFF"/>
                <w:lang w:val="uk-UA" w:eastAsia="ru-RU"/>
              </w:rPr>
            </m:ctrlPr>
          </m:sSupPr>
          <m:e>
            <m:r>
              <m:rPr>
                <m:sty m:val="bi"/>
              </m:rPr>
              <w:rPr>
                <w:rFonts w:ascii="Cambria Math" w:eastAsia="Times New Roman" w:hAnsi="Cambria Math" w:cs="Times New Roman"/>
                <w:szCs w:val="28"/>
                <w:shd w:val="clear" w:color="auto" w:fill="FFFFFF"/>
                <w:lang w:val="uk-UA" w:eastAsia="ru-RU"/>
              </w:rPr>
              <m:t>T</m:t>
            </m:r>
          </m:e>
          <m:sup>
            <m:r>
              <m:rPr>
                <m:sty m:val="bi"/>
              </m:rPr>
              <w:rPr>
                <w:rFonts w:ascii="Cambria Math" w:eastAsia="Times New Roman" w:hAnsi="Cambria Math" w:cs="Times New Roman"/>
                <w:szCs w:val="28"/>
                <w:shd w:val="clear" w:color="auto" w:fill="FFFFFF"/>
                <w:lang w:val="uk-UA" w:eastAsia="ru-RU"/>
              </w:rPr>
              <m:t>'</m:t>
            </m:r>
          </m:sup>
        </m:sSup>
      </m:oMath>
      <w:r w:rsidR="004D3F70" w:rsidRPr="00F82CE3">
        <w:rPr>
          <w:rFonts w:eastAsia="Times New Roman" w:cs="Times New Roman"/>
          <w:b/>
          <w:szCs w:val="28"/>
          <w:shd w:val="clear" w:color="auto" w:fill="FFFFFF"/>
          <w:lang w:val="uk-UA" w:eastAsia="ru-RU"/>
        </w:rPr>
        <w:t xml:space="preserve"> </w:t>
      </w:r>
      <w:r w:rsidR="00303377" w:rsidRPr="00F82CE3">
        <w:rPr>
          <w:rFonts w:eastAsia="Times New Roman" w:cs="Times New Roman"/>
          <w:szCs w:val="28"/>
          <w:shd w:val="clear" w:color="auto" w:fill="FFFFFF"/>
          <w:lang w:val="uk-UA" w:eastAsia="ru-RU"/>
        </w:rPr>
        <w:t>цілком і може в</w:t>
      </w:r>
      <w:r w:rsidR="00303377" w:rsidRPr="00F82CE3">
        <w:rPr>
          <w:rFonts w:eastAsia="Times New Roman" w:cs="Times New Roman"/>
          <w:szCs w:val="28"/>
          <w:shd w:val="clear" w:color="auto" w:fill="FFFFFF"/>
          <w:lang w:val="uk-UA" w:eastAsia="ru-RU"/>
        </w:rPr>
        <w:t>и</w:t>
      </w:r>
      <w:r w:rsidR="00303377" w:rsidRPr="00F82CE3">
        <w:rPr>
          <w:rFonts w:eastAsia="Times New Roman" w:cs="Times New Roman"/>
          <w:szCs w:val="28"/>
          <w:shd w:val="clear" w:color="auto" w:fill="FFFFFF"/>
          <w:lang w:val="uk-UA" w:eastAsia="ru-RU"/>
        </w:rPr>
        <w:t>користовуватися в якості його альтернативи без шкоди для якості програмного продукту</w:t>
      </w:r>
      <w:r w:rsidR="00030841" w:rsidRPr="00030841">
        <w:rPr>
          <w:rFonts w:eastAsia="Times New Roman" w:cs="Times New Roman"/>
          <w:szCs w:val="28"/>
          <w:shd w:val="clear" w:color="auto" w:fill="FFFFFF"/>
          <w:lang w:eastAsia="ru-RU"/>
        </w:rPr>
        <w:t>[11]</w:t>
      </w:r>
      <w:r w:rsidR="00303377" w:rsidRPr="00F82CE3">
        <w:rPr>
          <w:rFonts w:eastAsia="Times New Roman" w:cs="Times New Roman"/>
          <w:szCs w:val="28"/>
          <w:shd w:val="clear" w:color="auto" w:fill="FFFFFF"/>
          <w:lang w:val="uk-UA" w:eastAsia="ru-RU"/>
        </w:rPr>
        <w:t>.</w:t>
      </w:r>
    </w:p>
    <w:p w:rsidR="00BB14B3" w:rsidRPr="00F82CE3" w:rsidRDefault="00BB14B3" w:rsidP="00430DC8">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br w:type="page"/>
      </w:r>
    </w:p>
    <w:p w:rsidR="00BB14B3" w:rsidRPr="00F82CE3" w:rsidRDefault="00BB14B3" w:rsidP="000F7489">
      <w:pPr>
        <w:pStyle w:val="3"/>
      </w:pPr>
      <w:bookmarkStart w:id="5" w:name="_Toc295815007"/>
      <w:r w:rsidRPr="00F82CE3">
        <w:lastRenderedPageBreak/>
        <w:t>Умови керованості і особливості реалізації регресійного тестування</w:t>
      </w:r>
      <w:bookmarkEnd w:id="5"/>
      <w:r w:rsidRPr="00F82CE3">
        <w:t xml:space="preserve"> </w:t>
      </w:r>
    </w:p>
    <w:p w:rsidR="003F18B0" w:rsidRPr="00F82CE3" w:rsidRDefault="003F18B0" w:rsidP="00430DC8">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Протягом життєвого циклу програми період супроводу триває найдовше. Коли змінена прог</w:t>
      </w:r>
      <w:r w:rsidR="004D3F70" w:rsidRPr="00F82CE3">
        <w:rPr>
          <w:rFonts w:eastAsia="Times New Roman" w:cs="Times New Roman"/>
          <w:szCs w:val="28"/>
          <w:shd w:val="clear" w:color="auto" w:fill="FFFFFF"/>
          <w:lang w:val="uk-UA" w:eastAsia="ru-RU"/>
        </w:rPr>
        <w:t xml:space="preserve">рама тестується набором тестів </w:t>
      </w:r>
      <m:oMath>
        <m:r>
          <m:rPr>
            <m:sty m:val="bi"/>
          </m:rPr>
          <w:rPr>
            <w:rFonts w:ascii="Cambria Math" w:eastAsia="Times New Roman" w:hAnsi="Cambria Math" w:cs="Times New Roman"/>
            <w:szCs w:val="28"/>
            <w:shd w:val="clear" w:color="auto" w:fill="FFFFFF"/>
            <w:lang w:val="uk-UA" w:eastAsia="ru-RU"/>
          </w:rPr>
          <m:t>T</m:t>
        </m:r>
      </m:oMath>
      <w:r w:rsidRPr="00F82CE3">
        <w:rPr>
          <w:rFonts w:eastAsia="Times New Roman" w:cs="Times New Roman"/>
          <w:szCs w:val="28"/>
          <w:shd w:val="clear" w:color="auto" w:fill="FFFFFF"/>
          <w:lang w:val="uk-UA" w:eastAsia="ru-RU"/>
        </w:rPr>
        <w:t xml:space="preserve">, ми зберігаємо без змін по відношенню до тестування вихідної </w:t>
      </w:r>
      <w:r w:rsidR="004D3F70" w:rsidRPr="00F82CE3">
        <w:rPr>
          <w:rFonts w:eastAsia="Times New Roman" w:cs="Times New Roman"/>
          <w:szCs w:val="28"/>
          <w:shd w:val="clear" w:color="auto" w:fill="FFFFFF"/>
          <w:lang w:val="uk-UA" w:eastAsia="ru-RU"/>
        </w:rPr>
        <w:t xml:space="preserve">програми </w:t>
      </w:r>
      <m:oMath>
        <m:r>
          <m:rPr>
            <m:sty m:val="bi"/>
          </m:rPr>
          <w:rPr>
            <w:rFonts w:ascii="Cambria Math" w:eastAsia="Times New Roman" w:hAnsi="Cambria Math" w:cs="Times New Roman"/>
            <w:szCs w:val="28"/>
            <w:shd w:val="clear" w:color="auto" w:fill="FFFFFF"/>
            <w:lang w:val="uk-UA" w:eastAsia="ru-RU"/>
          </w:rPr>
          <m:t>P</m:t>
        </m:r>
      </m:oMath>
      <w:r w:rsidRPr="00F82CE3">
        <w:rPr>
          <w:rFonts w:eastAsia="Times New Roman" w:cs="Times New Roman"/>
          <w:szCs w:val="28"/>
          <w:shd w:val="clear" w:color="auto" w:fill="FFFFFF"/>
          <w:lang w:val="uk-UA" w:eastAsia="ru-RU"/>
        </w:rPr>
        <w:t xml:space="preserve"> всі фактори, які могли б впл</w:t>
      </w:r>
      <w:r w:rsidRPr="00F82CE3">
        <w:rPr>
          <w:rFonts w:eastAsia="Times New Roman" w:cs="Times New Roman"/>
          <w:szCs w:val="28"/>
          <w:shd w:val="clear" w:color="auto" w:fill="FFFFFF"/>
          <w:lang w:val="uk-UA" w:eastAsia="ru-RU"/>
        </w:rPr>
        <w:t>и</w:t>
      </w:r>
      <w:r w:rsidRPr="00F82CE3">
        <w:rPr>
          <w:rFonts w:eastAsia="Times New Roman" w:cs="Times New Roman"/>
          <w:szCs w:val="28"/>
          <w:shd w:val="clear" w:color="auto" w:fill="FFFFFF"/>
          <w:lang w:val="uk-UA" w:eastAsia="ru-RU"/>
        </w:rPr>
        <w:t>вати на вихід програми. Тому атрибути конфігурації, в якій програма тестув</w:t>
      </w:r>
      <w:r w:rsidRPr="00F82CE3">
        <w:rPr>
          <w:rFonts w:eastAsia="Times New Roman" w:cs="Times New Roman"/>
          <w:szCs w:val="28"/>
          <w:shd w:val="clear" w:color="auto" w:fill="FFFFFF"/>
          <w:lang w:val="uk-UA" w:eastAsia="ru-RU"/>
        </w:rPr>
        <w:t>а</w:t>
      </w:r>
      <w:r w:rsidRPr="00F82CE3">
        <w:rPr>
          <w:rFonts w:eastAsia="Times New Roman" w:cs="Times New Roman"/>
          <w:szCs w:val="28"/>
          <w:shd w:val="clear" w:color="auto" w:fill="FFFFFF"/>
          <w:lang w:val="uk-UA" w:eastAsia="ru-RU"/>
        </w:rPr>
        <w:t>лася останній раз (нап</w:t>
      </w:r>
      <w:r w:rsidR="004D3F70" w:rsidRPr="00F82CE3">
        <w:rPr>
          <w:rFonts w:eastAsia="Times New Roman" w:cs="Times New Roman"/>
          <w:szCs w:val="28"/>
          <w:shd w:val="clear" w:color="auto" w:fill="FFFFFF"/>
          <w:lang w:val="uk-UA" w:eastAsia="ru-RU"/>
        </w:rPr>
        <w:t xml:space="preserve">риклад, план тестування, тести </w:t>
      </w:r>
      <m:oMath>
        <m:sSub>
          <m:sSubPr>
            <m:ctrlPr>
              <w:rPr>
                <w:rFonts w:ascii="Cambria Math" w:eastAsia="Times New Roman" w:hAnsi="Cambria Math" w:cs="Times New Roman"/>
                <w:b/>
                <w:i/>
                <w:szCs w:val="28"/>
                <w:shd w:val="clear" w:color="auto" w:fill="FFFFFF"/>
                <w:lang w:val="uk-UA" w:eastAsia="ru-RU"/>
              </w:rPr>
            </m:ctrlPr>
          </m:sSubPr>
          <m:e>
            <m:r>
              <m:rPr>
                <m:sty m:val="bi"/>
              </m:rPr>
              <w:rPr>
                <w:rFonts w:ascii="Cambria Math" w:eastAsia="Times New Roman" w:hAnsi="Cambria Math" w:cs="Times New Roman"/>
                <w:szCs w:val="28"/>
                <w:shd w:val="clear" w:color="auto" w:fill="FFFFFF"/>
                <w:lang w:val="uk-UA" w:eastAsia="ru-RU"/>
              </w:rPr>
              <m:t>t</m:t>
            </m:r>
          </m:e>
          <m:sub>
            <m:r>
              <m:rPr>
                <m:sty m:val="bi"/>
              </m:rPr>
              <w:rPr>
                <w:rFonts w:ascii="Cambria Math" w:eastAsia="Times New Roman" w:hAnsi="Cambria Math" w:cs="Times New Roman"/>
                <w:szCs w:val="28"/>
                <w:shd w:val="clear" w:color="auto" w:fill="FFFFFF"/>
                <w:lang w:val="uk-UA" w:eastAsia="ru-RU"/>
              </w:rPr>
              <m:t>j</m:t>
            </m:r>
          </m:sub>
        </m:sSub>
      </m:oMath>
      <w:r w:rsidRPr="00F82CE3">
        <w:rPr>
          <w:rFonts w:eastAsia="Times New Roman" w:cs="Times New Roman"/>
          <w:szCs w:val="28"/>
          <w:shd w:val="clear" w:color="auto" w:fill="FFFFFF"/>
          <w:lang w:val="uk-UA" w:eastAsia="ru-RU"/>
        </w:rPr>
        <w:t xml:space="preserve"> і елементи що покр</w:t>
      </w:r>
      <w:r w:rsidRPr="00F82CE3">
        <w:rPr>
          <w:rFonts w:eastAsia="Times New Roman" w:cs="Times New Roman"/>
          <w:szCs w:val="28"/>
          <w:shd w:val="clear" w:color="auto" w:fill="FFFFFF"/>
          <w:lang w:val="uk-UA" w:eastAsia="ru-RU"/>
        </w:rPr>
        <w:t>и</w:t>
      </w:r>
      <w:r w:rsidRPr="00F82CE3">
        <w:rPr>
          <w:rFonts w:eastAsia="Times New Roman" w:cs="Times New Roman"/>
          <w:szCs w:val="28"/>
          <w:shd w:val="clear" w:color="auto" w:fill="FFFFFF"/>
          <w:lang w:val="uk-UA" w:eastAsia="ru-RU"/>
        </w:rPr>
        <w:t xml:space="preserve">ваються </w:t>
      </w:r>
      <m:oMath>
        <m:r>
          <m:rPr>
            <m:sty m:val="bi"/>
          </m:rPr>
          <w:rPr>
            <w:rFonts w:ascii="Cambria Math" w:eastAsia="Times New Roman" w:hAnsi="Cambria Math" w:cs="Times New Roman"/>
            <w:szCs w:val="28"/>
            <w:shd w:val="clear" w:color="auto" w:fill="FFFFFF"/>
            <w:lang w:val="uk-UA" w:eastAsia="ru-RU"/>
          </w:rPr>
          <m:t>MT(P,C,</m:t>
        </m:r>
        <m:sSub>
          <m:sSubPr>
            <m:ctrlPr>
              <w:rPr>
                <w:rFonts w:ascii="Cambria Math" w:eastAsia="Times New Roman" w:hAnsi="Cambria Math" w:cs="Times New Roman"/>
                <w:b/>
                <w:i/>
                <w:szCs w:val="28"/>
                <w:shd w:val="clear" w:color="auto" w:fill="FFFFFF"/>
                <w:lang w:val="uk-UA" w:eastAsia="ru-RU"/>
              </w:rPr>
            </m:ctrlPr>
          </m:sSubPr>
          <m:e>
            <m:r>
              <m:rPr>
                <m:sty m:val="bi"/>
              </m:rPr>
              <w:rPr>
                <w:rFonts w:ascii="Cambria Math" w:eastAsia="Times New Roman" w:hAnsi="Cambria Math" w:cs="Times New Roman"/>
                <w:szCs w:val="28"/>
                <w:shd w:val="clear" w:color="auto" w:fill="FFFFFF"/>
                <w:lang w:val="uk-UA" w:eastAsia="ru-RU"/>
              </w:rPr>
              <m:t>t</m:t>
            </m:r>
          </m:e>
          <m:sub>
            <m:r>
              <m:rPr>
                <m:sty m:val="bi"/>
              </m:rPr>
              <w:rPr>
                <w:rFonts w:ascii="Cambria Math" w:eastAsia="Times New Roman" w:hAnsi="Cambria Math" w:cs="Times New Roman"/>
                <w:szCs w:val="28"/>
                <w:shd w:val="clear" w:color="auto" w:fill="FFFFFF"/>
                <w:lang w:val="uk-UA" w:eastAsia="ru-RU"/>
              </w:rPr>
              <m:t>j</m:t>
            </m:r>
          </m:sub>
        </m:sSub>
        <m:r>
          <m:rPr>
            <m:sty m:val="bi"/>
          </m:rPr>
          <w:rPr>
            <w:rFonts w:ascii="Cambria Math" w:eastAsia="Times New Roman" w:hAnsi="Cambria Math" w:cs="Times New Roman"/>
            <w:szCs w:val="28"/>
            <w:shd w:val="clear" w:color="auto" w:fill="FFFFFF"/>
            <w:lang w:val="uk-UA" w:eastAsia="ru-RU"/>
          </w:rPr>
          <m:t>)</m:t>
        </m:r>
      </m:oMath>
      <w:r w:rsidRPr="00F82CE3">
        <w:rPr>
          <w:rFonts w:eastAsia="Times New Roman" w:cs="Times New Roman"/>
          <w:szCs w:val="28"/>
          <w:shd w:val="clear" w:color="auto" w:fill="FFFFFF"/>
          <w:lang w:val="uk-UA" w:eastAsia="ru-RU"/>
        </w:rPr>
        <w:t>), підлягають управлінню конфігурацією. Практика тест</w:t>
      </w:r>
      <w:r w:rsidRPr="00F82CE3">
        <w:rPr>
          <w:rFonts w:eastAsia="Times New Roman" w:cs="Times New Roman"/>
          <w:szCs w:val="28"/>
          <w:shd w:val="clear" w:color="auto" w:fill="FFFFFF"/>
          <w:lang w:val="uk-UA" w:eastAsia="ru-RU"/>
        </w:rPr>
        <w:t>у</w:t>
      </w:r>
      <w:r w:rsidR="004D3F70" w:rsidRPr="00F82CE3">
        <w:rPr>
          <w:rFonts w:eastAsia="Times New Roman" w:cs="Times New Roman"/>
          <w:szCs w:val="28"/>
          <w:shd w:val="clear" w:color="auto" w:fill="FFFFFF"/>
          <w:lang w:val="uk-UA" w:eastAsia="ru-RU"/>
        </w:rPr>
        <w:t xml:space="preserve">вання зміненої версії програми </w:t>
      </w:r>
      <m:oMath>
        <m:r>
          <m:rPr>
            <m:sty m:val="bi"/>
          </m:rPr>
          <w:rPr>
            <w:rFonts w:ascii="Cambria Math" w:eastAsia="Times New Roman" w:hAnsi="Cambria Math" w:cs="Times New Roman"/>
            <w:szCs w:val="28"/>
            <w:shd w:val="clear" w:color="auto" w:fill="FFFFFF"/>
            <w:lang w:val="uk-UA" w:eastAsia="ru-RU"/>
          </w:rPr>
          <m:t>P'</m:t>
        </m:r>
      </m:oMath>
      <w:r w:rsidRPr="00F82CE3">
        <w:rPr>
          <w:rFonts w:eastAsia="Times New Roman" w:cs="Times New Roman"/>
          <w:szCs w:val="28"/>
          <w:shd w:val="clear" w:color="auto" w:fill="FFFFFF"/>
          <w:lang w:val="uk-UA" w:eastAsia="ru-RU"/>
        </w:rPr>
        <w:t xml:space="preserve"> в тих же умовах, в яки</w:t>
      </w:r>
      <w:r w:rsidR="004D3F70" w:rsidRPr="00F82CE3">
        <w:rPr>
          <w:rFonts w:eastAsia="Times New Roman" w:cs="Times New Roman"/>
          <w:szCs w:val="28"/>
          <w:shd w:val="clear" w:color="auto" w:fill="FFFFFF"/>
          <w:lang w:val="uk-UA" w:eastAsia="ru-RU"/>
        </w:rPr>
        <w:t xml:space="preserve">х тестувалася вихідна програма </w:t>
      </w:r>
      <m:oMath>
        <m:r>
          <m:rPr>
            <m:sty m:val="bi"/>
          </m:rPr>
          <w:rPr>
            <w:rFonts w:ascii="Cambria Math" w:eastAsia="Times New Roman" w:hAnsi="Cambria Math" w:cs="Times New Roman"/>
            <w:szCs w:val="28"/>
            <w:shd w:val="clear" w:color="auto" w:fill="FFFFFF"/>
            <w:lang w:val="uk-UA" w:eastAsia="ru-RU"/>
          </w:rPr>
          <m:t>P</m:t>
        </m:r>
      </m:oMath>
      <w:r w:rsidRPr="00F82CE3">
        <w:rPr>
          <w:rFonts w:eastAsia="Times New Roman" w:cs="Times New Roman"/>
          <w:szCs w:val="28"/>
          <w:shd w:val="clear" w:color="auto" w:fill="FFFFFF"/>
          <w:lang w:val="uk-UA" w:eastAsia="ru-RU"/>
        </w:rPr>
        <w:t>, називається керованим регресійним тестуванням. При некерован</w:t>
      </w:r>
      <w:r w:rsidRPr="00F82CE3">
        <w:rPr>
          <w:rFonts w:eastAsia="Times New Roman" w:cs="Times New Roman"/>
          <w:szCs w:val="28"/>
          <w:shd w:val="clear" w:color="auto" w:fill="FFFFFF"/>
          <w:lang w:val="uk-UA" w:eastAsia="ru-RU"/>
        </w:rPr>
        <w:t>о</w:t>
      </w:r>
      <w:r w:rsidRPr="00F82CE3">
        <w:rPr>
          <w:rFonts w:eastAsia="Times New Roman" w:cs="Times New Roman"/>
          <w:szCs w:val="28"/>
          <w:shd w:val="clear" w:color="auto" w:fill="FFFFFF"/>
          <w:lang w:val="uk-UA" w:eastAsia="ru-RU"/>
        </w:rPr>
        <w:t>му регресійному тестуванні деякі властивості методів регресійного тестування можуть змінюватися, наприклад, безпечний метод відбору тестів може перест</w:t>
      </w:r>
      <w:r w:rsidRPr="00F82CE3">
        <w:rPr>
          <w:rFonts w:eastAsia="Times New Roman" w:cs="Times New Roman"/>
          <w:szCs w:val="28"/>
          <w:shd w:val="clear" w:color="auto" w:fill="FFFFFF"/>
          <w:lang w:val="uk-UA" w:eastAsia="ru-RU"/>
        </w:rPr>
        <w:t>а</w:t>
      </w:r>
      <w:r w:rsidRPr="00F82CE3">
        <w:rPr>
          <w:rFonts w:eastAsia="Times New Roman" w:cs="Times New Roman"/>
          <w:szCs w:val="28"/>
          <w:shd w:val="clear" w:color="auto" w:fill="FFFFFF"/>
          <w:lang w:val="uk-UA" w:eastAsia="ru-RU"/>
        </w:rPr>
        <w:t>ти бути безпечним. У свою чергу, для забезпечення керованості регресійного тестування необхідно виконання низки умов</w:t>
      </w:r>
      <w:r w:rsidR="00030841" w:rsidRPr="00030841">
        <w:rPr>
          <w:rFonts w:eastAsia="Times New Roman" w:cs="Times New Roman"/>
          <w:szCs w:val="28"/>
          <w:shd w:val="clear" w:color="auto" w:fill="FFFFFF"/>
          <w:lang w:eastAsia="ru-RU"/>
        </w:rPr>
        <w:t>[5]</w:t>
      </w:r>
      <w:r w:rsidRPr="00F82CE3">
        <w:rPr>
          <w:rFonts w:eastAsia="Times New Roman" w:cs="Times New Roman"/>
          <w:szCs w:val="28"/>
          <w:shd w:val="clear" w:color="auto" w:fill="FFFFFF"/>
          <w:lang w:val="uk-UA" w:eastAsia="ru-RU"/>
        </w:rPr>
        <w:t>:</w:t>
      </w:r>
    </w:p>
    <w:p w:rsidR="003F18B0" w:rsidRPr="00030841" w:rsidRDefault="003F18B0" w:rsidP="00030841">
      <w:pPr>
        <w:pStyle w:val="a4"/>
        <w:numPr>
          <w:ilvl w:val="0"/>
          <w:numId w:val="32"/>
        </w:numPr>
        <w:rPr>
          <w:shd w:val="clear" w:color="auto" w:fill="FFFFFF"/>
          <w:lang w:val="uk-UA" w:eastAsia="ru-RU"/>
        </w:rPr>
      </w:pPr>
      <w:r w:rsidRPr="00030841">
        <w:rPr>
          <w:shd w:val="clear" w:color="auto" w:fill="FFFFFF"/>
          <w:lang w:val="uk-UA" w:eastAsia="ru-RU"/>
        </w:rPr>
        <w:t>Як при модульному, так і при інтеграційному регресійному тест</w:t>
      </w:r>
      <w:r w:rsidRPr="00030841">
        <w:rPr>
          <w:shd w:val="clear" w:color="auto" w:fill="FFFFFF"/>
          <w:lang w:val="uk-UA" w:eastAsia="ru-RU"/>
        </w:rPr>
        <w:t>у</w:t>
      </w:r>
      <w:r w:rsidRPr="00030841">
        <w:rPr>
          <w:shd w:val="clear" w:color="auto" w:fill="FFFFFF"/>
          <w:lang w:val="uk-UA" w:eastAsia="ru-RU"/>
        </w:rPr>
        <w:t>ванні в якості модулів, що викликаються модулем, що тестується безпосередньо чи опосередковано, мають використовуватися ре</w:t>
      </w:r>
      <w:r w:rsidRPr="00030841">
        <w:rPr>
          <w:shd w:val="clear" w:color="auto" w:fill="FFFFFF"/>
          <w:lang w:val="uk-UA" w:eastAsia="ru-RU"/>
        </w:rPr>
        <w:t>а</w:t>
      </w:r>
      <w:r w:rsidRPr="00030841">
        <w:rPr>
          <w:shd w:val="clear" w:color="auto" w:fill="FFFFFF"/>
          <w:lang w:val="uk-UA" w:eastAsia="ru-RU"/>
        </w:rPr>
        <w:t>льні модулі системи. Це легко здійснити, оскільки на етапі регр</w:t>
      </w:r>
      <w:r w:rsidRPr="00030841">
        <w:rPr>
          <w:shd w:val="clear" w:color="auto" w:fill="FFFFFF"/>
          <w:lang w:val="uk-UA" w:eastAsia="ru-RU"/>
        </w:rPr>
        <w:t>е</w:t>
      </w:r>
      <w:r w:rsidRPr="00030841">
        <w:rPr>
          <w:shd w:val="clear" w:color="auto" w:fill="FFFFFF"/>
          <w:lang w:val="uk-UA" w:eastAsia="ru-RU"/>
        </w:rPr>
        <w:t>сійного тестування всі модулі доступні в завершеному вигляді.</w:t>
      </w:r>
    </w:p>
    <w:p w:rsidR="003F18B0" w:rsidRPr="00030841" w:rsidRDefault="003F18B0" w:rsidP="00030841">
      <w:pPr>
        <w:pStyle w:val="a4"/>
        <w:numPr>
          <w:ilvl w:val="0"/>
          <w:numId w:val="32"/>
        </w:numPr>
        <w:rPr>
          <w:shd w:val="clear" w:color="auto" w:fill="FFFFFF"/>
          <w:lang w:val="uk-UA" w:eastAsia="ru-RU"/>
        </w:rPr>
      </w:pPr>
      <w:r w:rsidRPr="00030841">
        <w:rPr>
          <w:shd w:val="clear" w:color="auto" w:fill="FFFFFF"/>
          <w:lang w:val="uk-UA" w:eastAsia="ru-RU"/>
        </w:rPr>
        <w:t>Інформація про зміни коректна. Інформація про зміни вказує на змінені модулі та розділи специфікації вимог, не маючи на увазі при цьому коректність самих змін. Крім того, при зміні специфік</w:t>
      </w:r>
      <w:r w:rsidRPr="00030841">
        <w:rPr>
          <w:shd w:val="clear" w:color="auto" w:fill="FFFFFF"/>
          <w:lang w:val="uk-UA" w:eastAsia="ru-RU"/>
        </w:rPr>
        <w:t>а</w:t>
      </w:r>
      <w:r w:rsidRPr="00030841">
        <w:rPr>
          <w:shd w:val="clear" w:color="auto" w:fill="FFFFFF"/>
          <w:lang w:val="uk-UA" w:eastAsia="ru-RU"/>
        </w:rPr>
        <w:t>ції вимог необхідне посилене регресійне тестування змінених фу</w:t>
      </w:r>
      <w:r w:rsidRPr="00030841">
        <w:rPr>
          <w:shd w:val="clear" w:color="auto" w:fill="FFFFFF"/>
          <w:lang w:val="uk-UA" w:eastAsia="ru-RU"/>
        </w:rPr>
        <w:t>н</w:t>
      </w:r>
      <w:r w:rsidRPr="00030841">
        <w:rPr>
          <w:shd w:val="clear" w:color="auto" w:fill="FFFFFF"/>
          <w:lang w:val="uk-UA" w:eastAsia="ru-RU"/>
        </w:rPr>
        <w:t>кцій цієї специфікації, а також всіх функцій, які могли бути пор</w:t>
      </w:r>
      <w:r w:rsidRPr="00030841">
        <w:rPr>
          <w:shd w:val="clear" w:color="auto" w:fill="FFFFFF"/>
          <w:lang w:val="uk-UA" w:eastAsia="ru-RU"/>
        </w:rPr>
        <w:t>у</w:t>
      </w:r>
      <w:r w:rsidRPr="00030841">
        <w:rPr>
          <w:shd w:val="clear" w:color="auto" w:fill="FFFFFF"/>
          <w:lang w:val="uk-UA" w:eastAsia="ru-RU"/>
        </w:rPr>
        <w:t>шені з необережності. Єдиним випадком коли ми змушені покла</w:t>
      </w:r>
      <w:r w:rsidRPr="00030841">
        <w:rPr>
          <w:shd w:val="clear" w:color="auto" w:fill="FFFFFF"/>
          <w:lang w:val="uk-UA" w:eastAsia="ru-RU"/>
        </w:rPr>
        <w:t>с</w:t>
      </w:r>
      <w:r w:rsidRPr="00030841">
        <w:rPr>
          <w:shd w:val="clear" w:color="auto" w:fill="FFFFFF"/>
          <w:lang w:val="uk-UA" w:eastAsia="ru-RU"/>
        </w:rPr>
        <w:t>тися на правильність зміненого технічного завдання, є зміна техні</w:t>
      </w:r>
      <w:r w:rsidRPr="00030841">
        <w:rPr>
          <w:shd w:val="clear" w:color="auto" w:fill="FFFFFF"/>
          <w:lang w:val="uk-UA" w:eastAsia="ru-RU"/>
        </w:rPr>
        <w:t>ч</w:t>
      </w:r>
      <w:r w:rsidRPr="00030841">
        <w:rPr>
          <w:shd w:val="clear" w:color="auto" w:fill="FFFFFF"/>
          <w:lang w:val="uk-UA" w:eastAsia="ru-RU"/>
        </w:rPr>
        <w:t>ного завдання для всієї системи або для модуля верхнього (у графі викликів) рівня, за умови, що крім технічного завдання, не існує н</w:t>
      </w:r>
      <w:r w:rsidRPr="00030841">
        <w:rPr>
          <w:shd w:val="clear" w:color="auto" w:fill="FFFFFF"/>
          <w:lang w:val="uk-UA" w:eastAsia="ru-RU"/>
        </w:rPr>
        <w:t>і</w:t>
      </w:r>
      <w:r w:rsidRPr="00030841">
        <w:rPr>
          <w:shd w:val="clear" w:color="auto" w:fill="FFFFFF"/>
          <w:lang w:val="uk-UA" w:eastAsia="ru-RU"/>
        </w:rPr>
        <w:lastRenderedPageBreak/>
        <w:t xml:space="preserve">якої додаткової </w:t>
      </w:r>
      <w:r w:rsidR="004D3F70" w:rsidRPr="00030841">
        <w:rPr>
          <w:shd w:val="clear" w:color="auto" w:fill="FFFFFF"/>
          <w:lang w:val="uk-UA" w:eastAsia="ru-RU"/>
        </w:rPr>
        <w:t>документації і / або будь-якої</w:t>
      </w:r>
      <w:r w:rsidRPr="00030841">
        <w:rPr>
          <w:shd w:val="clear" w:color="auto" w:fill="FFFFFF"/>
          <w:lang w:val="uk-UA" w:eastAsia="ru-RU"/>
        </w:rPr>
        <w:t xml:space="preserve"> інший інформації, за якою можна було б судити про помилку в технічному завданні.</w:t>
      </w:r>
    </w:p>
    <w:p w:rsidR="003F18B0" w:rsidRPr="00030841" w:rsidRDefault="003F18B0" w:rsidP="00030841">
      <w:pPr>
        <w:pStyle w:val="a4"/>
        <w:numPr>
          <w:ilvl w:val="0"/>
          <w:numId w:val="32"/>
        </w:numPr>
        <w:rPr>
          <w:shd w:val="clear" w:color="auto" w:fill="FFFFFF"/>
          <w:lang w:val="uk-UA" w:eastAsia="ru-RU"/>
        </w:rPr>
      </w:pPr>
      <w:r w:rsidRPr="00030841">
        <w:rPr>
          <w:shd w:val="clear" w:color="auto" w:fill="FFFFFF"/>
          <w:lang w:val="uk-UA" w:eastAsia="ru-RU"/>
        </w:rPr>
        <w:t>У програмі немає помилок, крім тих, які могли виникнути через її зміни.</w:t>
      </w:r>
    </w:p>
    <w:p w:rsidR="003F18B0" w:rsidRPr="00030841" w:rsidRDefault="003F18B0" w:rsidP="00030841">
      <w:pPr>
        <w:pStyle w:val="a4"/>
        <w:numPr>
          <w:ilvl w:val="0"/>
          <w:numId w:val="32"/>
        </w:numPr>
        <w:rPr>
          <w:shd w:val="clear" w:color="auto" w:fill="FFFFFF"/>
          <w:lang w:val="uk-UA" w:eastAsia="ru-RU"/>
        </w:rPr>
      </w:pPr>
      <w:r w:rsidRPr="00030841">
        <w:rPr>
          <w:shd w:val="clear" w:color="auto" w:fill="FFFFFF"/>
          <w:lang w:val="uk-UA" w:eastAsia="ru-RU"/>
        </w:rPr>
        <w:t>Тести, що застосовувалися для тестування попередніх версій пр</w:t>
      </w:r>
      <w:r w:rsidRPr="00030841">
        <w:rPr>
          <w:shd w:val="clear" w:color="auto" w:fill="FFFFFF"/>
          <w:lang w:val="uk-UA" w:eastAsia="ru-RU"/>
        </w:rPr>
        <w:t>о</w:t>
      </w:r>
      <w:r w:rsidRPr="00030841">
        <w:rPr>
          <w:shd w:val="clear" w:color="auto" w:fill="FFFFFF"/>
          <w:lang w:val="uk-UA" w:eastAsia="ru-RU"/>
        </w:rPr>
        <w:t>грамного продукту, доступні, при цьому протокол прогону тестів складається з вхідних даних, вихідних даних і траєкторії. Траєкт</w:t>
      </w:r>
      <w:r w:rsidRPr="00030841">
        <w:rPr>
          <w:shd w:val="clear" w:color="auto" w:fill="FFFFFF"/>
          <w:lang w:val="uk-UA" w:eastAsia="ru-RU"/>
        </w:rPr>
        <w:t>о</w:t>
      </w:r>
      <w:r w:rsidRPr="00030841">
        <w:rPr>
          <w:shd w:val="clear" w:color="auto" w:fill="FFFFFF"/>
          <w:lang w:val="uk-UA" w:eastAsia="ru-RU"/>
        </w:rPr>
        <w:t>рія являє собою шлях у керуючому графові програми, проходження якого викликається використанням деякого набору вхідних даних. Її можна застосовувати для оцінки структурного покриття, забезпеч</w:t>
      </w:r>
      <w:r w:rsidRPr="00030841">
        <w:rPr>
          <w:shd w:val="clear" w:color="auto" w:fill="FFFFFF"/>
          <w:lang w:val="uk-UA" w:eastAsia="ru-RU"/>
        </w:rPr>
        <w:t>у</w:t>
      </w:r>
      <w:r w:rsidRPr="00030841">
        <w:rPr>
          <w:shd w:val="clear" w:color="auto" w:fill="FFFFFF"/>
          <w:lang w:val="uk-UA" w:eastAsia="ru-RU"/>
        </w:rPr>
        <w:t>ваного набором тестів.</w:t>
      </w:r>
    </w:p>
    <w:p w:rsidR="003F18B0" w:rsidRPr="00F82CE3" w:rsidRDefault="003F18B0" w:rsidP="00430DC8">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Для проведення регресійного тестування з використанням існуючого н</w:t>
      </w:r>
      <w:r w:rsidRPr="00F82CE3">
        <w:rPr>
          <w:rFonts w:eastAsia="Times New Roman" w:cs="Times New Roman"/>
          <w:szCs w:val="28"/>
          <w:shd w:val="clear" w:color="auto" w:fill="FFFFFF"/>
          <w:lang w:val="uk-UA" w:eastAsia="ru-RU"/>
        </w:rPr>
        <w:t>а</w:t>
      </w:r>
      <w:r w:rsidRPr="00F82CE3">
        <w:rPr>
          <w:rFonts w:eastAsia="Times New Roman" w:cs="Times New Roman"/>
          <w:szCs w:val="28"/>
          <w:shd w:val="clear" w:color="auto" w:fill="FFFFFF"/>
          <w:lang w:val="uk-UA" w:eastAsia="ru-RU"/>
        </w:rPr>
        <w:t>бору тестів необхідно зберігати інформацію про результати виконання тестів на попередніх етапах тестування.</w:t>
      </w:r>
    </w:p>
    <w:p w:rsidR="003F18B0" w:rsidRPr="00F82CE3" w:rsidRDefault="003F18B0" w:rsidP="00430DC8">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Перерахуємо деякі особливості реалізації регресійного тестування.</w:t>
      </w:r>
    </w:p>
    <w:p w:rsidR="003F18B0" w:rsidRPr="00030841" w:rsidRDefault="003F18B0" w:rsidP="00030841">
      <w:pPr>
        <w:pStyle w:val="a4"/>
        <w:numPr>
          <w:ilvl w:val="0"/>
          <w:numId w:val="33"/>
        </w:numPr>
        <w:rPr>
          <w:shd w:val="clear" w:color="auto" w:fill="FFFFFF"/>
          <w:lang w:val="uk-UA" w:eastAsia="ru-RU"/>
        </w:rPr>
      </w:pPr>
      <w:r w:rsidRPr="00030841">
        <w:rPr>
          <w:shd w:val="clear" w:color="auto" w:fill="FFFFFF"/>
          <w:lang w:val="uk-UA" w:eastAsia="ru-RU"/>
        </w:rPr>
        <w:t>Деякі ділянки коду програми не одержують керування при вик</w:t>
      </w:r>
      <w:r w:rsidRPr="00030841">
        <w:rPr>
          <w:shd w:val="clear" w:color="auto" w:fill="FFFFFF"/>
          <w:lang w:val="uk-UA" w:eastAsia="ru-RU"/>
        </w:rPr>
        <w:t>о</w:t>
      </w:r>
      <w:r w:rsidRPr="00030841">
        <w:rPr>
          <w:shd w:val="clear" w:color="auto" w:fill="FFFFFF"/>
          <w:lang w:val="uk-UA" w:eastAsia="ru-RU"/>
        </w:rPr>
        <w:t>нанні деяких тестів.</w:t>
      </w:r>
    </w:p>
    <w:p w:rsidR="003F18B0" w:rsidRPr="00030841" w:rsidRDefault="003F18B0" w:rsidP="00030841">
      <w:pPr>
        <w:pStyle w:val="a4"/>
        <w:numPr>
          <w:ilvl w:val="0"/>
          <w:numId w:val="33"/>
        </w:numPr>
        <w:rPr>
          <w:shd w:val="clear" w:color="auto" w:fill="FFFFFF"/>
          <w:lang w:val="uk-UA" w:eastAsia="ru-RU"/>
        </w:rPr>
      </w:pPr>
      <w:r w:rsidRPr="00030841">
        <w:rPr>
          <w:shd w:val="clear" w:color="auto" w:fill="FFFFFF"/>
          <w:lang w:val="uk-UA" w:eastAsia="ru-RU"/>
        </w:rPr>
        <w:t>Якщо ділянка коду реалізує вимогу, але змінений фрагмент коду не отримує управління при виконанні тесту, то він і не може впливати на значення вихідних даних програми при виконанні даного тесту.</w:t>
      </w:r>
    </w:p>
    <w:p w:rsidR="003F18B0" w:rsidRPr="00030841" w:rsidRDefault="003F18B0" w:rsidP="00030841">
      <w:pPr>
        <w:pStyle w:val="a4"/>
        <w:numPr>
          <w:ilvl w:val="0"/>
          <w:numId w:val="33"/>
        </w:numPr>
        <w:rPr>
          <w:shd w:val="clear" w:color="auto" w:fill="FFFFFF"/>
          <w:lang w:val="uk-UA" w:eastAsia="ru-RU"/>
        </w:rPr>
      </w:pPr>
      <w:r w:rsidRPr="00030841">
        <w:rPr>
          <w:shd w:val="clear" w:color="auto" w:fill="FFFFFF"/>
          <w:lang w:val="uk-UA" w:eastAsia="ru-RU"/>
        </w:rPr>
        <w:t>Навіть якщо ділянка коду, що реалізує вимоги, отримує управління при виконанні тесту, це далеко не завжди відбивається на вихідних даних програми при виконанні даного тесту. Дійсно, якщо змін</w:t>
      </w:r>
      <w:r w:rsidRPr="00030841">
        <w:rPr>
          <w:shd w:val="clear" w:color="auto" w:fill="FFFFFF"/>
          <w:lang w:val="uk-UA" w:eastAsia="ru-RU"/>
        </w:rPr>
        <w:t>ю</w:t>
      </w:r>
      <w:r w:rsidRPr="00030841">
        <w:rPr>
          <w:shd w:val="clear" w:color="auto" w:fill="FFFFFF"/>
          <w:lang w:val="uk-UA" w:eastAsia="ru-RU"/>
        </w:rPr>
        <w:t>ється перший блок програми, наприклад, шляхом додавання ініці</w:t>
      </w:r>
      <w:r w:rsidRPr="00030841">
        <w:rPr>
          <w:shd w:val="clear" w:color="auto" w:fill="FFFFFF"/>
          <w:lang w:val="uk-UA" w:eastAsia="ru-RU"/>
        </w:rPr>
        <w:t>а</w:t>
      </w:r>
      <w:r w:rsidRPr="00030841">
        <w:rPr>
          <w:shd w:val="clear" w:color="auto" w:fill="FFFFFF"/>
          <w:lang w:val="uk-UA" w:eastAsia="ru-RU"/>
        </w:rPr>
        <w:t>лізації змінної, всі шляхи у програмі також змінюються, і, як насл</w:t>
      </w:r>
      <w:r w:rsidRPr="00030841">
        <w:rPr>
          <w:shd w:val="clear" w:color="auto" w:fill="FFFFFF"/>
          <w:lang w:val="uk-UA" w:eastAsia="ru-RU"/>
        </w:rPr>
        <w:t>і</w:t>
      </w:r>
      <w:r w:rsidRPr="00030841">
        <w:rPr>
          <w:shd w:val="clear" w:color="auto" w:fill="FFFFFF"/>
          <w:lang w:val="uk-UA" w:eastAsia="ru-RU"/>
        </w:rPr>
        <w:t>док, вимагають повторного тестування. Проте може так трапитися, що тільки на невеликому підмножині шляхів дійсно використов</w:t>
      </w:r>
      <w:r w:rsidRPr="00030841">
        <w:rPr>
          <w:shd w:val="clear" w:color="auto" w:fill="FFFFFF"/>
          <w:lang w:val="uk-UA" w:eastAsia="ru-RU"/>
        </w:rPr>
        <w:t>у</w:t>
      </w:r>
      <w:r w:rsidRPr="00030841">
        <w:rPr>
          <w:shd w:val="clear" w:color="auto" w:fill="FFFFFF"/>
          <w:lang w:val="uk-UA" w:eastAsia="ru-RU"/>
        </w:rPr>
        <w:t>ється ця ініціалізована змінна.</w:t>
      </w:r>
    </w:p>
    <w:p w:rsidR="003F18B0" w:rsidRPr="00030841" w:rsidRDefault="003F18B0" w:rsidP="00030841">
      <w:pPr>
        <w:pStyle w:val="a4"/>
        <w:numPr>
          <w:ilvl w:val="0"/>
          <w:numId w:val="33"/>
        </w:numPr>
        <w:rPr>
          <w:shd w:val="clear" w:color="auto" w:fill="FFFFFF"/>
          <w:lang w:val="uk-UA" w:eastAsia="ru-RU"/>
        </w:rPr>
      </w:pPr>
      <w:r w:rsidRPr="00030841">
        <w:rPr>
          <w:shd w:val="clear" w:color="auto" w:fill="FFFFFF"/>
          <w:lang w:val="uk-UA" w:eastAsia="ru-RU"/>
        </w:rPr>
        <w:lastRenderedPageBreak/>
        <w:t>Не кожен тест</w:t>
      </w:r>
      <w:r w:rsidR="004D3F70" w:rsidRPr="00030841">
        <w:rPr>
          <w:b/>
          <w:shd w:val="clear" w:color="auto" w:fill="FFFFFF"/>
          <w:lang w:val="uk-UA" w:eastAsia="ru-RU"/>
        </w:rPr>
        <w:t xml:space="preserve"> </w:t>
      </w:r>
      <m:oMath>
        <m:sSub>
          <m:sSubPr>
            <m:ctrlPr>
              <w:rPr>
                <w:rFonts w:ascii="Cambria Math" w:hAnsi="Cambria Math"/>
                <w:b/>
                <w:i/>
                <w:shd w:val="clear" w:color="auto" w:fill="FFFFFF"/>
                <w:lang w:val="uk-UA" w:eastAsia="ru-RU"/>
              </w:rPr>
            </m:ctrlPr>
          </m:sSubPr>
          <m:e>
            <m:r>
              <m:rPr>
                <m:sty m:val="bi"/>
              </m:rPr>
              <w:rPr>
                <w:rFonts w:ascii="Cambria Math" w:hAnsi="Cambria Math"/>
                <w:shd w:val="clear" w:color="auto" w:fill="FFFFFF"/>
                <w:lang w:val="uk-UA" w:eastAsia="ru-RU"/>
              </w:rPr>
              <m:t>t</m:t>
            </m:r>
          </m:e>
          <m:sub>
            <m:r>
              <m:rPr>
                <m:sty m:val="bi"/>
              </m:rPr>
              <w:rPr>
                <w:rFonts w:ascii="Cambria Math" w:hAnsi="Cambria Math"/>
                <w:shd w:val="clear" w:color="auto" w:fill="FFFFFF"/>
                <w:lang w:val="uk-UA" w:eastAsia="ru-RU"/>
              </w:rPr>
              <m:t>k</m:t>
            </m:r>
          </m:sub>
        </m:sSub>
        <m:r>
          <m:rPr>
            <m:sty m:val="bi"/>
          </m:rPr>
          <w:rPr>
            <w:rFonts w:ascii="Cambria Math" w:hAnsi="Cambria Math"/>
            <w:shd w:val="clear" w:color="auto" w:fill="FFFFFF"/>
            <w:lang w:val="uk-UA" w:eastAsia="ru-RU"/>
          </w:rPr>
          <m:t>∈T</m:t>
        </m:r>
      </m:oMath>
      <w:r w:rsidRPr="00030841">
        <w:rPr>
          <w:shd w:val="clear" w:color="auto" w:fill="FFFFFF"/>
          <w:lang w:val="uk-UA" w:eastAsia="ru-RU"/>
        </w:rPr>
        <w:t>, перевіряючий ко</w:t>
      </w:r>
      <w:r w:rsidR="00367C2C" w:rsidRPr="00030841">
        <w:rPr>
          <w:shd w:val="clear" w:color="auto" w:fill="FFFFFF"/>
          <w:lang w:val="uk-UA" w:eastAsia="ru-RU"/>
        </w:rPr>
        <w:t>д, що знаходиться на одному путі</w:t>
      </w:r>
      <w:r w:rsidRPr="00030841">
        <w:rPr>
          <w:shd w:val="clear" w:color="auto" w:fill="FFFFFF"/>
          <w:lang w:val="uk-UA" w:eastAsia="ru-RU"/>
        </w:rPr>
        <w:t xml:space="preserve"> зі зміненим кодом, обов'язково покриває цей змінений код.</w:t>
      </w:r>
    </w:p>
    <w:p w:rsidR="003F18B0" w:rsidRPr="00030841" w:rsidRDefault="00367C2C" w:rsidP="00030841">
      <w:pPr>
        <w:pStyle w:val="a4"/>
        <w:numPr>
          <w:ilvl w:val="0"/>
          <w:numId w:val="33"/>
        </w:numPr>
        <w:rPr>
          <w:shd w:val="clear" w:color="auto" w:fill="FFFFFF"/>
          <w:lang w:val="uk-UA" w:eastAsia="ru-RU"/>
        </w:rPr>
      </w:pPr>
      <w:r w:rsidRPr="00030841">
        <w:rPr>
          <w:shd w:val="clear" w:color="auto" w:fill="FFFFFF"/>
          <w:lang w:val="uk-UA" w:eastAsia="ru-RU"/>
        </w:rPr>
        <w:t>Код, що знаходиться на одному</w:t>
      </w:r>
      <w:r w:rsidR="003F18B0" w:rsidRPr="00030841">
        <w:rPr>
          <w:shd w:val="clear" w:color="auto" w:fill="FFFFFF"/>
          <w:lang w:val="uk-UA" w:eastAsia="ru-RU"/>
        </w:rPr>
        <w:t xml:space="preserve"> </w:t>
      </w:r>
      <w:r w:rsidRPr="00030841">
        <w:rPr>
          <w:shd w:val="clear" w:color="auto" w:fill="FFFFFF"/>
          <w:lang w:val="uk-UA" w:eastAsia="ru-RU"/>
        </w:rPr>
        <w:t>путі</w:t>
      </w:r>
      <w:r w:rsidR="003F18B0" w:rsidRPr="00030841">
        <w:rPr>
          <w:shd w:val="clear" w:color="auto" w:fill="FFFFFF"/>
          <w:lang w:val="uk-UA" w:eastAsia="ru-RU"/>
        </w:rPr>
        <w:t xml:space="preserve"> зі зміненим кодом, може не впливати на значення вихідних даних змінених модулів програми.</w:t>
      </w:r>
    </w:p>
    <w:p w:rsidR="003F18B0" w:rsidRPr="00030841" w:rsidRDefault="003F18B0" w:rsidP="00030841">
      <w:pPr>
        <w:pStyle w:val="a4"/>
        <w:numPr>
          <w:ilvl w:val="0"/>
          <w:numId w:val="33"/>
        </w:numPr>
        <w:rPr>
          <w:shd w:val="clear" w:color="auto" w:fill="FFFFFF"/>
          <w:lang w:val="uk-UA" w:eastAsia="ru-RU"/>
        </w:rPr>
      </w:pPr>
      <w:r w:rsidRPr="00030841">
        <w:rPr>
          <w:shd w:val="clear" w:color="auto" w:fill="FFFFFF"/>
          <w:lang w:val="uk-UA" w:eastAsia="ru-RU"/>
        </w:rPr>
        <w:t>Не завжди кожен оператор програми впливає на кожен елемент її вихідних даних.</w:t>
      </w:r>
    </w:p>
    <w:p w:rsidR="003F18B0" w:rsidRPr="00F82CE3" w:rsidRDefault="003F18B0" w:rsidP="00430DC8">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Припустимо, що зміни у програмі обмежуються одним оператором. Якщо при виконанні якого-небудь тесту на вихідній програмі цей оператор ніколи не отримує управління, можна з упевненістю сказати, що він не отримає управлі</w:t>
      </w:r>
      <w:r w:rsidRPr="00F82CE3">
        <w:rPr>
          <w:rFonts w:eastAsia="Times New Roman" w:cs="Times New Roman"/>
          <w:szCs w:val="28"/>
          <w:shd w:val="clear" w:color="auto" w:fill="FFFFFF"/>
          <w:lang w:val="uk-UA" w:eastAsia="ru-RU"/>
        </w:rPr>
        <w:t>н</w:t>
      </w:r>
      <w:r w:rsidRPr="00F82CE3">
        <w:rPr>
          <w:rFonts w:eastAsia="Times New Roman" w:cs="Times New Roman"/>
          <w:szCs w:val="28"/>
          <w:shd w:val="clear" w:color="auto" w:fill="FFFFFF"/>
          <w:lang w:val="uk-UA" w:eastAsia="ru-RU"/>
        </w:rPr>
        <w:t>ня і в ході виконання тесту на новій програмі, а результати тестування нової та старої програм будуть збігатися. Отже, немає необхідності виконувати цей тест на новій програмі. Зазначений метод легко можна узагальнити для випадку д</w:t>
      </w:r>
      <w:r w:rsidRPr="00F82CE3">
        <w:rPr>
          <w:rFonts w:eastAsia="Times New Roman" w:cs="Times New Roman"/>
          <w:szCs w:val="28"/>
          <w:shd w:val="clear" w:color="auto" w:fill="FFFFFF"/>
          <w:lang w:val="uk-UA" w:eastAsia="ru-RU"/>
        </w:rPr>
        <w:t>е</w:t>
      </w:r>
      <w:r w:rsidRPr="00F82CE3">
        <w:rPr>
          <w:rFonts w:eastAsia="Times New Roman" w:cs="Times New Roman"/>
          <w:szCs w:val="28"/>
          <w:shd w:val="clear" w:color="auto" w:fill="FFFFFF"/>
          <w:lang w:val="uk-UA" w:eastAsia="ru-RU"/>
        </w:rPr>
        <w:t>кількох змін: якщо тест не задіє жодного зміненого оператора, і його вхідні дані не змінилися, код, що виконується їм у зміненій програмі, буде в точності т</w:t>
      </w:r>
      <w:r w:rsidRPr="00F82CE3">
        <w:rPr>
          <w:rFonts w:eastAsia="Times New Roman" w:cs="Times New Roman"/>
          <w:szCs w:val="28"/>
          <w:shd w:val="clear" w:color="auto" w:fill="FFFFFF"/>
          <w:lang w:val="uk-UA" w:eastAsia="ru-RU"/>
        </w:rPr>
        <w:t>а</w:t>
      </w:r>
      <w:r w:rsidRPr="00F82CE3">
        <w:rPr>
          <w:rFonts w:eastAsia="Times New Roman" w:cs="Times New Roman"/>
          <w:szCs w:val="28"/>
          <w:shd w:val="clear" w:color="auto" w:fill="FFFFFF"/>
          <w:lang w:val="uk-UA" w:eastAsia="ru-RU"/>
        </w:rPr>
        <w:t>ким же, як в первинній версії. Такий тест не виявляє відмінностей між двома версіями системи, отже, немає необхідності проганяти його повторно. Якщо тест не зачіпає жодного оператора виведення, поведінка якого залежить від змінених операторів, це означає, що, незважаючи на зміни в програмі, всі оп</w:t>
      </w:r>
      <w:r w:rsidRPr="00F82CE3">
        <w:rPr>
          <w:rFonts w:eastAsia="Times New Roman" w:cs="Times New Roman"/>
          <w:szCs w:val="28"/>
          <w:shd w:val="clear" w:color="auto" w:fill="FFFFFF"/>
          <w:lang w:val="uk-UA" w:eastAsia="ru-RU"/>
        </w:rPr>
        <w:t>е</w:t>
      </w:r>
      <w:r w:rsidRPr="00F82CE3">
        <w:rPr>
          <w:rFonts w:eastAsia="Times New Roman" w:cs="Times New Roman"/>
          <w:szCs w:val="28"/>
          <w:shd w:val="clear" w:color="auto" w:fill="FFFFFF"/>
          <w:lang w:val="uk-UA" w:eastAsia="ru-RU"/>
        </w:rPr>
        <w:t>ратори, які одержують керування при виконанні цього тесту, не змінять висн</w:t>
      </w:r>
      <w:r w:rsidRPr="00F82CE3">
        <w:rPr>
          <w:rFonts w:eastAsia="Times New Roman" w:cs="Times New Roman"/>
          <w:szCs w:val="28"/>
          <w:shd w:val="clear" w:color="auto" w:fill="FFFFFF"/>
          <w:lang w:val="uk-UA" w:eastAsia="ru-RU"/>
        </w:rPr>
        <w:t>о</w:t>
      </w:r>
      <w:r w:rsidRPr="00F82CE3">
        <w:rPr>
          <w:rFonts w:eastAsia="Times New Roman" w:cs="Times New Roman"/>
          <w:szCs w:val="28"/>
          <w:shd w:val="clear" w:color="auto" w:fill="FFFFFF"/>
          <w:lang w:val="uk-UA" w:eastAsia="ru-RU"/>
        </w:rPr>
        <w:t>вок системи по відношенню до попередньої версії. Таким чином, немає нео</w:t>
      </w:r>
      <w:r w:rsidRPr="00F82CE3">
        <w:rPr>
          <w:rFonts w:eastAsia="Times New Roman" w:cs="Times New Roman"/>
          <w:szCs w:val="28"/>
          <w:shd w:val="clear" w:color="auto" w:fill="FFFFFF"/>
          <w:lang w:val="uk-UA" w:eastAsia="ru-RU"/>
        </w:rPr>
        <w:t>б</w:t>
      </w:r>
      <w:r w:rsidRPr="00F82CE3">
        <w:rPr>
          <w:rFonts w:eastAsia="Times New Roman" w:cs="Times New Roman"/>
          <w:szCs w:val="28"/>
          <w:shd w:val="clear" w:color="auto" w:fill="FFFFFF"/>
          <w:lang w:val="uk-UA" w:eastAsia="ru-RU"/>
        </w:rPr>
        <w:t>хідності повторно проганяти і тести такого роду.</w:t>
      </w:r>
    </w:p>
    <w:p w:rsidR="003F18B0" w:rsidRPr="00F82CE3" w:rsidRDefault="003F18B0" w:rsidP="00430DC8">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Отже, необхідно орієнтуватися на вибір тільки тих тестів, які покривають змінений код, що впливає, у свою чергу, на вихідні дані програми. Такий підхід гарантує, що будуть обрані тільки тести, які виявляють зміни, і метод буде</w:t>
      </w:r>
      <w:r w:rsidR="00CA3A83"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то</w:t>
      </w:r>
      <w:r w:rsidRPr="00F82CE3">
        <w:rPr>
          <w:rFonts w:eastAsia="Times New Roman" w:cs="Times New Roman"/>
          <w:szCs w:val="28"/>
          <w:shd w:val="clear" w:color="auto" w:fill="FFFFFF"/>
          <w:lang w:val="uk-UA" w:eastAsia="ru-RU"/>
        </w:rPr>
        <w:t>ч</w:t>
      </w:r>
      <w:r w:rsidRPr="00F82CE3">
        <w:rPr>
          <w:rFonts w:eastAsia="Times New Roman" w:cs="Times New Roman"/>
          <w:szCs w:val="28"/>
          <w:shd w:val="clear" w:color="auto" w:fill="FFFFFF"/>
          <w:lang w:val="uk-UA" w:eastAsia="ru-RU"/>
        </w:rPr>
        <w:t>ним.</w:t>
      </w:r>
    </w:p>
    <w:p w:rsidR="00430DC8" w:rsidRPr="00F82CE3" w:rsidRDefault="00430DC8">
      <w:pPr>
        <w:rPr>
          <w:rFonts w:eastAsia="Times New Roman" w:cstheme="majorBidi"/>
          <w:b/>
          <w:sz w:val="32"/>
          <w:szCs w:val="26"/>
          <w:shd w:val="clear" w:color="auto" w:fill="FFFFFF"/>
          <w:lang w:val="uk-UA" w:eastAsia="ru-RU"/>
        </w:rPr>
      </w:pPr>
      <w:r w:rsidRPr="00F82CE3">
        <w:rPr>
          <w:lang w:val="uk-UA"/>
        </w:rPr>
        <w:br w:type="page"/>
      </w:r>
    </w:p>
    <w:p w:rsidR="00CA3A83" w:rsidRPr="00F82CE3" w:rsidRDefault="00CA3A83" w:rsidP="000F7489">
      <w:pPr>
        <w:pStyle w:val="3"/>
      </w:pPr>
      <w:bookmarkStart w:id="6" w:name="_Toc295815008"/>
      <w:r w:rsidRPr="00F82CE3">
        <w:lastRenderedPageBreak/>
        <w:t>Класифікація тестів при відборі</w:t>
      </w:r>
      <w:bookmarkEnd w:id="6"/>
    </w:p>
    <w:p w:rsidR="00CA3A83" w:rsidRPr="00F82CE3" w:rsidRDefault="00CA3A83" w:rsidP="00430DC8">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 xml:space="preserve">Створення наборів регресійних тестів рекомендується починати з </w:t>
      </w:r>
      <w:r w:rsidR="00367C2C" w:rsidRPr="00F82CE3">
        <w:rPr>
          <w:rFonts w:eastAsia="Times New Roman" w:cs="Times New Roman"/>
          <w:szCs w:val="28"/>
          <w:shd w:val="clear" w:color="auto" w:fill="FFFFFF"/>
          <w:lang w:val="uk-UA" w:eastAsia="ru-RU"/>
        </w:rPr>
        <w:t>множ</w:t>
      </w:r>
      <w:r w:rsidR="00367C2C" w:rsidRPr="00F82CE3">
        <w:rPr>
          <w:rFonts w:eastAsia="Times New Roman" w:cs="Times New Roman"/>
          <w:szCs w:val="28"/>
          <w:shd w:val="clear" w:color="auto" w:fill="FFFFFF"/>
          <w:lang w:val="uk-UA" w:eastAsia="ru-RU"/>
        </w:rPr>
        <w:t>и</w:t>
      </w:r>
      <w:r w:rsidR="00367C2C" w:rsidRPr="00F82CE3">
        <w:rPr>
          <w:rFonts w:eastAsia="Times New Roman" w:cs="Times New Roman"/>
          <w:szCs w:val="28"/>
          <w:shd w:val="clear" w:color="auto" w:fill="FFFFFF"/>
          <w:lang w:val="uk-UA" w:eastAsia="ru-RU"/>
        </w:rPr>
        <w:t>ни</w:t>
      </w:r>
      <w:r w:rsidRPr="00F82CE3">
        <w:rPr>
          <w:rFonts w:eastAsia="Times New Roman" w:cs="Times New Roman"/>
          <w:szCs w:val="28"/>
          <w:shd w:val="clear" w:color="auto" w:fill="FFFFFF"/>
          <w:lang w:val="uk-UA" w:eastAsia="ru-RU"/>
        </w:rPr>
        <w:t xml:space="preserve"> вихідних тестів. При заданому критерії регресійного тестування всі вихідні тести </w:t>
      </w:r>
      <w:r w:rsidRPr="00F82CE3">
        <w:rPr>
          <w:rFonts w:eastAsia="Times New Roman" w:cs="Times New Roman"/>
          <w:b/>
          <w:i/>
          <w:szCs w:val="28"/>
          <w:shd w:val="clear" w:color="auto" w:fill="FFFFFF"/>
          <w:lang w:val="uk-UA" w:eastAsia="ru-RU"/>
        </w:rPr>
        <w:t>t</w:t>
      </w:r>
      <w:r w:rsidRPr="00F82CE3">
        <w:rPr>
          <w:rFonts w:eastAsia="Times New Roman" w:cs="Times New Roman"/>
          <w:szCs w:val="28"/>
          <w:shd w:val="clear" w:color="auto" w:fill="FFFFFF"/>
          <w:lang w:val="uk-UA" w:eastAsia="ru-RU"/>
        </w:rPr>
        <w:t xml:space="preserve"> поділяються на чотири підмножини:</w:t>
      </w:r>
    </w:p>
    <w:p w:rsidR="00CA3A83" w:rsidRPr="00030841" w:rsidRDefault="00CA3A83" w:rsidP="00030841">
      <w:pPr>
        <w:pStyle w:val="a4"/>
        <w:numPr>
          <w:ilvl w:val="0"/>
          <w:numId w:val="34"/>
        </w:numPr>
        <w:rPr>
          <w:shd w:val="clear" w:color="auto" w:fill="FFFFFF"/>
          <w:lang w:val="uk-UA" w:eastAsia="ru-RU"/>
        </w:rPr>
      </w:pPr>
      <w:r w:rsidRPr="00030841">
        <w:rPr>
          <w:shd w:val="clear" w:color="auto" w:fill="FFFFFF"/>
          <w:lang w:val="uk-UA" w:eastAsia="ru-RU"/>
        </w:rPr>
        <w:t>Множина тестів, придатних для повторного використання. Це те</w:t>
      </w:r>
      <w:r w:rsidRPr="00030841">
        <w:rPr>
          <w:shd w:val="clear" w:color="auto" w:fill="FFFFFF"/>
          <w:lang w:val="uk-UA" w:eastAsia="ru-RU"/>
        </w:rPr>
        <w:t>с</w:t>
      </w:r>
      <w:r w:rsidRPr="00030841">
        <w:rPr>
          <w:shd w:val="clear" w:color="auto" w:fill="FFFFFF"/>
          <w:lang w:val="uk-UA" w:eastAsia="ru-RU"/>
        </w:rPr>
        <w:t>ти, які вже запускалися і придатні до використання, але зачіпають тільки елементи програми, що не зазнали змін. При повторному в</w:t>
      </w:r>
      <w:r w:rsidRPr="00030841">
        <w:rPr>
          <w:shd w:val="clear" w:color="auto" w:fill="FFFFFF"/>
          <w:lang w:val="uk-UA" w:eastAsia="ru-RU"/>
        </w:rPr>
        <w:t>и</w:t>
      </w:r>
      <w:r w:rsidRPr="00030841">
        <w:rPr>
          <w:shd w:val="clear" w:color="auto" w:fill="FFFFFF"/>
          <w:lang w:val="uk-UA" w:eastAsia="ru-RU"/>
        </w:rPr>
        <w:t>конанні вихідні дані таких тестів співпадуть з вихідними даними, отриманими на вихідній програмі. Отже, такі тести не вимагають перезапуску.</w:t>
      </w:r>
    </w:p>
    <w:p w:rsidR="00CA3A83" w:rsidRPr="00030841" w:rsidRDefault="00CA3A83" w:rsidP="00030841">
      <w:pPr>
        <w:pStyle w:val="a4"/>
        <w:numPr>
          <w:ilvl w:val="0"/>
          <w:numId w:val="34"/>
        </w:numPr>
        <w:rPr>
          <w:shd w:val="clear" w:color="auto" w:fill="FFFFFF"/>
          <w:lang w:val="uk-UA" w:eastAsia="ru-RU"/>
        </w:rPr>
      </w:pPr>
      <w:r w:rsidRPr="00030841">
        <w:rPr>
          <w:shd w:val="clear" w:color="auto" w:fill="FFFFFF"/>
          <w:lang w:val="uk-UA" w:eastAsia="ru-RU"/>
        </w:rPr>
        <w:t>Множина тестів, які потребують повторного запуску. До них відн</w:t>
      </w:r>
      <w:r w:rsidRPr="00030841">
        <w:rPr>
          <w:shd w:val="clear" w:color="auto" w:fill="FFFFFF"/>
          <w:lang w:val="uk-UA" w:eastAsia="ru-RU"/>
        </w:rPr>
        <w:t>о</w:t>
      </w:r>
      <w:r w:rsidRPr="00030841">
        <w:rPr>
          <w:shd w:val="clear" w:color="auto" w:fill="FFFFFF"/>
          <w:lang w:val="uk-UA" w:eastAsia="ru-RU"/>
        </w:rPr>
        <w:t>сяться тести, які вже запускали, але вимагають перезапуску, оскіл</w:t>
      </w:r>
      <w:r w:rsidRPr="00030841">
        <w:rPr>
          <w:shd w:val="clear" w:color="auto" w:fill="FFFFFF"/>
          <w:lang w:val="uk-UA" w:eastAsia="ru-RU"/>
        </w:rPr>
        <w:t>ь</w:t>
      </w:r>
      <w:r w:rsidRPr="00030841">
        <w:rPr>
          <w:shd w:val="clear" w:color="auto" w:fill="FFFFFF"/>
          <w:lang w:val="uk-UA" w:eastAsia="ru-RU"/>
        </w:rPr>
        <w:t>ки зачіпають, принаймні, один змінений елемент, яки</w:t>
      </w:r>
      <w:r w:rsidR="00367C2C" w:rsidRPr="00030841">
        <w:rPr>
          <w:shd w:val="clear" w:color="auto" w:fill="FFFFFF"/>
          <w:lang w:val="uk-UA" w:eastAsia="ru-RU"/>
        </w:rPr>
        <w:t>й підлягає п</w:t>
      </w:r>
      <w:r w:rsidR="00367C2C" w:rsidRPr="00030841">
        <w:rPr>
          <w:shd w:val="clear" w:color="auto" w:fill="FFFFFF"/>
          <w:lang w:val="uk-UA" w:eastAsia="ru-RU"/>
        </w:rPr>
        <w:t>о</w:t>
      </w:r>
      <w:r w:rsidR="00367C2C" w:rsidRPr="00030841">
        <w:rPr>
          <w:shd w:val="clear" w:color="auto" w:fill="FFFFFF"/>
          <w:lang w:val="uk-UA" w:eastAsia="ru-RU"/>
        </w:rPr>
        <w:t>вторному тестуванню</w:t>
      </w:r>
      <w:r w:rsidRPr="00030841">
        <w:rPr>
          <w:shd w:val="clear" w:color="auto" w:fill="FFFFFF"/>
          <w:lang w:val="uk-UA" w:eastAsia="ru-RU"/>
        </w:rPr>
        <w:t>. При повторному виконанні такі тести м</w:t>
      </w:r>
      <w:r w:rsidRPr="00030841">
        <w:rPr>
          <w:shd w:val="clear" w:color="auto" w:fill="FFFFFF"/>
          <w:lang w:val="uk-UA" w:eastAsia="ru-RU"/>
        </w:rPr>
        <w:t>о</w:t>
      </w:r>
      <w:r w:rsidRPr="00030841">
        <w:rPr>
          <w:shd w:val="clear" w:color="auto" w:fill="FFFFFF"/>
          <w:lang w:val="uk-UA" w:eastAsia="ru-RU"/>
        </w:rPr>
        <w:t>жуть давати результат, відмінний від результату, показаного на в</w:t>
      </w:r>
      <w:r w:rsidRPr="00030841">
        <w:rPr>
          <w:shd w:val="clear" w:color="auto" w:fill="FFFFFF"/>
          <w:lang w:val="uk-UA" w:eastAsia="ru-RU"/>
        </w:rPr>
        <w:t>и</w:t>
      </w:r>
      <w:r w:rsidRPr="00030841">
        <w:rPr>
          <w:shd w:val="clear" w:color="auto" w:fill="FFFFFF"/>
          <w:lang w:val="uk-UA" w:eastAsia="ru-RU"/>
        </w:rPr>
        <w:t>хідній програмі. Множина тестів, які потребують повторного запу</w:t>
      </w:r>
      <w:r w:rsidRPr="00030841">
        <w:rPr>
          <w:shd w:val="clear" w:color="auto" w:fill="FFFFFF"/>
          <w:lang w:val="uk-UA" w:eastAsia="ru-RU"/>
        </w:rPr>
        <w:t>с</w:t>
      </w:r>
      <w:r w:rsidRPr="00030841">
        <w:rPr>
          <w:shd w:val="clear" w:color="auto" w:fill="FFFFFF"/>
          <w:lang w:val="uk-UA" w:eastAsia="ru-RU"/>
        </w:rPr>
        <w:t>ку, забезпечує хороше покриття структурних елементів навіть за наявності нових функціональних можливостей.</w:t>
      </w:r>
    </w:p>
    <w:p w:rsidR="00CA3A83" w:rsidRPr="00030841" w:rsidRDefault="00CA3A83" w:rsidP="00030841">
      <w:pPr>
        <w:pStyle w:val="a4"/>
        <w:numPr>
          <w:ilvl w:val="0"/>
          <w:numId w:val="34"/>
        </w:numPr>
        <w:rPr>
          <w:shd w:val="clear" w:color="auto" w:fill="FFFFFF"/>
          <w:lang w:val="uk-UA" w:eastAsia="ru-RU"/>
        </w:rPr>
      </w:pPr>
      <w:r w:rsidRPr="00030841">
        <w:rPr>
          <w:shd w:val="clear" w:color="auto" w:fill="FFFFFF"/>
          <w:lang w:val="uk-UA" w:eastAsia="ru-RU"/>
        </w:rPr>
        <w:t>Множина застарілих тестів. Ці тести, більше не можуть бути заст</w:t>
      </w:r>
      <w:r w:rsidRPr="00030841">
        <w:rPr>
          <w:shd w:val="clear" w:color="auto" w:fill="FFFFFF"/>
          <w:lang w:val="uk-UA" w:eastAsia="ru-RU"/>
        </w:rPr>
        <w:t>о</w:t>
      </w:r>
      <w:r w:rsidRPr="00030841">
        <w:rPr>
          <w:shd w:val="clear" w:color="auto" w:fill="FFFFFF"/>
          <w:lang w:val="uk-UA" w:eastAsia="ru-RU"/>
        </w:rPr>
        <w:t>совні до зміненої програмі та непридатні для подальшого тестува</w:t>
      </w:r>
      <w:r w:rsidRPr="00030841">
        <w:rPr>
          <w:shd w:val="clear" w:color="auto" w:fill="FFFFFF"/>
          <w:lang w:val="uk-UA" w:eastAsia="ru-RU"/>
        </w:rPr>
        <w:t>н</w:t>
      </w:r>
      <w:r w:rsidRPr="00030841">
        <w:rPr>
          <w:shd w:val="clear" w:color="auto" w:fill="FFFFFF"/>
          <w:lang w:val="uk-UA" w:eastAsia="ru-RU"/>
        </w:rPr>
        <w:t>ня, оскільки вони зачіпають тільки елементи, які були видалені при зміні програми. Їх можна видалити з набору регресійних тестів.</w:t>
      </w:r>
    </w:p>
    <w:p w:rsidR="00CA3A83" w:rsidRPr="00030841" w:rsidRDefault="00CA3A83" w:rsidP="00030841">
      <w:pPr>
        <w:pStyle w:val="a4"/>
        <w:numPr>
          <w:ilvl w:val="0"/>
          <w:numId w:val="34"/>
        </w:numPr>
        <w:rPr>
          <w:shd w:val="clear" w:color="auto" w:fill="FFFFFF"/>
          <w:lang w:val="uk-UA" w:eastAsia="ru-RU"/>
        </w:rPr>
      </w:pPr>
      <w:r w:rsidRPr="00030841">
        <w:rPr>
          <w:shd w:val="clear" w:color="auto" w:fill="FFFFFF"/>
          <w:lang w:val="uk-UA" w:eastAsia="ru-RU"/>
        </w:rPr>
        <w:t>Нові тести, які ще не запускалися і можуть бути використані для т</w:t>
      </w:r>
      <w:r w:rsidRPr="00030841">
        <w:rPr>
          <w:shd w:val="clear" w:color="auto" w:fill="FFFFFF"/>
          <w:lang w:val="uk-UA" w:eastAsia="ru-RU"/>
        </w:rPr>
        <w:t>е</w:t>
      </w:r>
      <w:r w:rsidRPr="00030841">
        <w:rPr>
          <w:shd w:val="clear" w:color="auto" w:fill="FFFFFF"/>
          <w:lang w:val="uk-UA" w:eastAsia="ru-RU"/>
        </w:rPr>
        <w:t>стування.</w:t>
      </w:r>
    </w:p>
    <w:p w:rsidR="00DF2893" w:rsidRDefault="00F02182" w:rsidP="00DF2893">
      <w:pPr>
        <w:keepNext/>
        <w:ind w:firstLine="284"/>
      </w:pPr>
      <w:r w:rsidRPr="00F82CE3">
        <w:rPr>
          <w:rFonts w:eastAsia="Times New Roman" w:cs="Times New Roman"/>
          <w:noProof/>
          <w:szCs w:val="28"/>
          <w:lang w:eastAsia="ru-RU"/>
        </w:rPr>
        <w:lastRenderedPageBreak/>
        <mc:AlternateContent>
          <mc:Choice Requires="wpg">
            <w:drawing>
              <wp:inline distT="0" distB="0" distL="0" distR="0" wp14:anchorId="39FAB31D" wp14:editId="61B62B70">
                <wp:extent cx="5546134" cy="2537335"/>
                <wp:effectExtent l="0" t="247650" r="245110" b="15875"/>
                <wp:docPr id="3" name="Group 3"/>
                <wp:cNvGraphicFramePr/>
                <a:graphic xmlns:a="http://schemas.openxmlformats.org/drawingml/2006/main">
                  <a:graphicData uri="http://schemas.microsoft.com/office/word/2010/wordprocessingGroup">
                    <wpg:wgp>
                      <wpg:cNvGrpSpPr/>
                      <wpg:grpSpPr>
                        <a:xfrm>
                          <a:off x="0" y="0"/>
                          <a:ext cx="5546134" cy="2537335"/>
                          <a:chOff x="0" y="0"/>
                          <a:chExt cx="5546134" cy="2537335"/>
                        </a:xfrm>
                      </wpg:grpSpPr>
                      <wps:wsp>
                        <wps:cNvPr id="4" name="Rounded Rectangle 3"/>
                        <wps:cNvSpPr/>
                        <wps:spPr>
                          <a:xfrm>
                            <a:off x="510363" y="4423"/>
                            <a:ext cx="2016125" cy="8636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116AE" w:rsidRDefault="000116AE" w:rsidP="003B491D">
                              <w:pPr>
                                <w:pStyle w:val="a5"/>
                                <w:spacing w:before="0" w:beforeAutospacing="0" w:after="0" w:afterAutospacing="0"/>
                                <w:ind w:firstLine="0"/>
                                <w:jc w:val="center"/>
                              </w:pPr>
                              <w:r>
                                <w:rPr>
                                  <w:rFonts w:asciiTheme="minorHAnsi" w:hAnsi="Calibri" w:cstheme="minorBidi"/>
                                  <w:color w:val="FFFFFF" w:themeColor="light1"/>
                                  <w:kern w:val="24"/>
                                  <w:sz w:val="36"/>
                                  <w:szCs w:val="36"/>
                                  <w:lang w:val="uk-UA"/>
                                </w:rPr>
                                <w:t>Новий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ounded Rectangle 4"/>
                        <wps:cNvSpPr/>
                        <wps:spPr>
                          <a:xfrm>
                            <a:off x="3530009" y="4423"/>
                            <a:ext cx="2016125" cy="8636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116AE" w:rsidRPr="00F02182" w:rsidRDefault="000116AE" w:rsidP="003B491D">
                              <w:pPr>
                                <w:pStyle w:val="a5"/>
                                <w:spacing w:before="0" w:beforeAutospacing="0" w:after="0" w:afterAutospacing="0"/>
                                <w:ind w:firstLine="0"/>
                                <w:jc w:val="center"/>
                                <w:rPr>
                                  <w:sz w:val="28"/>
                                  <w:szCs w:val="28"/>
                                </w:rPr>
                              </w:pPr>
                              <w:r w:rsidRPr="00F02182">
                                <w:rPr>
                                  <w:rFonts w:asciiTheme="minorHAnsi" w:hAnsi="Calibri" w:cstheme="minorBidi"/>
                                  <w:color w:val="FFFFFF" w:themeColor="light1"/>
                                  <w:kern w:val="24"/>
                                  <w:sz w:val="28"/>
                                  <w:szCs w:val="28"/>
                                  <w:lang w:val="uk-UA"/>
                                </w:rPr>
                                <w:t>Придатний для повт</w:t>
                              </w:r>
                              <w:r w:rsidRPr="00F02182">
                                <w:rPr>
                                  <w:rFonts w:asciiTheme="minorHAnsi" w:hAnsi="Calibri" w:cstheme="minorBidi"/>
                                  <w:color w:val="FFFFFF" w:themeColor="light1"/>
                                  <w:kern w:val="24"/>
                                  <w:sz w:val="28"/>
                                  <w:szCs w:val="28"/>
                                  <w:lang w:val="uk-UA"/>
                                </w:rPr>
                                <w:t>о</w:t>
                              </w:r>
                              <w:r w:rsidRPr="00F02182">
                                <w:rPr>
                                  <w:rFonts w:asciiTheme="minorHAnsi" w:hAnsi="Calibri" w:cstheme="minorBidi"/>
                                  <w:color w:val="FFFFFF" w:themeColor="light1"/>
                                  <w:kern w:val="24"/>
                                  <w:sz w:val="28"/>
                                  <w:szCs w:val="28"/>
                                  <w:lang w:val="uk-UA"/>
                                </w:rPr>
                                <w:t>рного використання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ounded Rectangle 5"/>
                        <wps:cNvSpPr/>
                        <wps:spPr>
                          <a:xfrm>
                            <a:off x="510363" y="1673735"/>
                            <a:ext cx="2016125" cy="8636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116AE" w:rsidRPr="00F02182" w:rsidRDefault="000116AE" w:rsidP="00CA3A83">
                              <w:pPr>
                                <w:pStyle w:val="a5"/>
                                <w:spacing w:before="0" w:beforeAutospacing="0" w:after="0" w:afterAutospacing="0"/>
                                <w:jc w:val="center"/>
                                <w:rPr>
                                  <w:sz w:val="28"/>
                                  <w:szCs w:val="28"/>
                                </w:rPr>
                              </w:pPr>
                              <w:r w:rsidRPr="00F02182">
                                <w:rPr>
                                  <w:rFonts w:asciiTheme="minorHAnsi" w:hAnsi="Calibri" w:cstheme="minorBidi"/>
                                  <w:color w:val="FFFFFF" w:themeColor="light1"/>
                                  <w:kern w:val="24"/>
                                  <w:sz w:val="28"/>
                                  <w:szCs w:val="28"/>
                                  <w:lang w:val="uk-UA"/>
                                </w:rPr>
                                <w:t>Потребує повт</w:t>
                              </w:r>
                              <w:r w:rsidRPr="00F02182">
                                <w:rPr>
                                  <w:rFonts w:asciiTheme="minorHAnsi" w:hAnsi="Calibri" w:cstheme="minorBidi"/>
                                  <w:color w:val="FFFFFF" w:themeColor="light1"/>
                                  <w:kern w:val="24"/>
                                  <w:sz w:val="28"/>
                                  <w:szCs w:val="28"/>
                                  <w:lang w:val="uk-UA"/>
                                </w:rPr>
                                <w:t>о</w:t>
                              </w:r>
                              <w:r w:rsidRPr="00F02182">
                                <w:rPr>
                                  <w:rFonts w:asciiTheme="minorHAnsi" w:hAnsi="Calibri" w:cstheme="minorBidi"/>
                                  <w:color w:val="FFFFFF" w:themeColor="light1"/>
                                  <w:kern w:val="24"/>
                                  <w:sz w:val="28"/>
                                  <w:szCs w:val="28"/>
                                  <w:lang w:val="uk-UA"/>
                                </w:rPr>
                                <w:t>рного запуску</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ounded Rectangle 6"/>
                        <wps:cNvSpPr/>
                        <wps:spPr>
                          <a:xfrm>
                            <a:off x="3530009" y="1673735"/>
                            <a:ext cx="2016125" cy="8636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116AE" w:rsidRDefault="000116AE" w:rsidP="003B491D">
                              <w:pPr>
                                <w:pStyle w:val="a5"/>
                                <w:spacing w:before="0" w:beforeAutospacing="0" w:after="0" w:afterAutospacing="0"/>
                                <w:ind w:firstLine="0"/>
                                <w:jc w:val="center"/>
                              </w:pPr>
                              <w:r>
                                <w:rPr>
                                  <w:rFonts w:asciiTheme="minorHAnsi" w:hAnsi="Calibri" w:cstheme="minorBidi"/>
                                  <w:color w:val="FFFFFF" w:themeColor="light1"/>
                                  <w:kern w:val="24"/>
                                  <w:sz w:val="36"/>
                                  <w:szCs w:val="36"/>
                                  <w:lang w:val="uk-UA"/>
                                </w:rPr>
                                <w:t>Застарілий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Straight Arrow Connector 8"/>
                        <wps:cNvCnPr/>
                        <wps:spPr>
                          <a:xfrm flipV="1">
                            <a:off x="0" y="440358"/>
                            <a:ext cx="503555" cy="16510"/>
                          </a:xfrm>
                          <a:prstGeom prst="straightConnector1">
                            <a:avLst/>
                          </a:prstGeom>
                          <a:ln w="38100">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1" name="Straight Arrow Connector 10"/>
                        <wps:cNvCnPr/>
                        <wps:spPr>
                          <a:xfrm>
                            <a:off x="2519916" y="440358"/>
                            <a:ext cx="1007745" cy="0"/>
                          </a:xfrm>
                          <a:prstGeom prst="straightConnector1">
                            <a:avLst/>
                          </a:prstGeom>
                          <a:ln w="38100">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3" name="Straight Arrow Connector 12"/>
                        <wps:cNvCnPr/>
                        <wps:spPr>
                          <a:xfrm>
                            <a:off x="2466753" y="855028"/>
                            <a:ext cx="1136015" cy="829310"/>
                          </a:xfrm>
                          <a:prstGeom prst="straightConnector1">
                            <a:avLst/>
                          </a:prstGeom>
                          <a:ln w="38100">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5" name="Straight Arrow Connector 14"/>
                        <wps:cNvCnPr/>
                        <wps:spPr>
                          <a:xfrm flipV="1">
                            <a:off x="2466753" y="855028"/>
                            <a:ext cx="1136015" cy="846455"/>
                          </a:xfrm>
                          <a:prstGeom prst="straightConnector1">
                            <a:avLst/>
                          </a:prstGeom>
                          <a:ln w="3810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7" name="Straight Arrow Connector 16"/>
                        <wps:cNvCnPr/>
                        <wps:spPr>
                          <a:xfrm>
                            <a:off x="2519916" y="2099037"/>
                            <a:ext cx="1007745" cy="0"/>
                          </a:xfrm>
                          <a:prstGeom prst="straightConnector1">
                            <a:avLst/>
                          </a:prstGeom>
                          <a:ln w="38100">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8" name="Straight Arrow Connector 17"/>
                        <wps:cNvCnPr/>
                        <wps:spPr>
                          <a:xfrm>
                            <a:off x="4540102" y="865660"/>
                            <a:ext cx="0" cy="800735"/>
                          </a:xfrm>
                          <a:prstGeom prst="straightConnector1">
                            <a:avLst/>
                          </a:prstGeom>
                          <a:ln w="38100">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24" name="Curved Connector 23"/>
                        <wps:cNvCnPr/>
                        <wps:spPr>
                          <a:xfrm rot="16200000" flipH="1">
                            <a:off x="4821865" y="-287973"/>
                            <a:ext cx="431800" cy="1007745"/>
                          </a:xfrm>
                          <a:prstGeom prst="curvedConnector4">
                            <a:avLst>
                              <a:gd name="adj1" fmla="val -52911"/>
                              <a:gd name="adj2" fmla="val 122676"/>
                            </a:avLst>
                          </a:prstGeom>
                          <a:ln w="38100">
                            <a:solidFill>
                              <a:schemeClr val="accent1"/>
                            </a:solidFill>
                            <a:tailEnd type="arrow"/>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id="Group 3" o:spid="_x0000_s1026" style="width:436.7pt;height:199.8pt;mso-position-horizontal-relative:char;mso-position-vertical-relative:line" coordsize="55461,253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">
                <v:roundrect id="Rounded Rectangle 3" o:spid="_x0000_s1027" style="position:absolute;left:5103;top:44;width:20161;height:863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gOo70A&#10;AADaAAAADwAAAGRycy9kb3ducmV2LnhtbESPzQrCMBCE74LvEFbwIpr6g2g1igj+XK0+wNKsbbHZ&#10;lCbV+vZGEDwOM/MNs962phRPql1hWcF4FIEgTq0uOFNwux6GCxDOI2ssLZOCNznYbrqdNcbavvhC&#10;z8RnIkDYxagg976KpXRpTgbdyFbEwbvb2qAPss6krvEV4KaUkyiaS4MFh4UcK9rnlD6SxihYNqd3&#10;Usj79Ip+0BzJLhPMtFL9XrtbgfDU+n/41z5rBTP4Xgk3QG4+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q6gOo70AAADaAAAADwAAAAAAAAAAAAAAAACYAgAAZHJzL2Rvd25yZXYu&#10;eG1sUEsFBgAAAAAEAAQA9QAAAIIDAAAAAA==&#10;" fillcolor="#4f81bd [3204]" strokecolor="#243f60 [1604]" strokeweight="2pt">
                  <v:textbox>
                    <w:txbxContent>
                      <w:p w:rsidR="000116AE" w:rsidRDefault="000116AE" w:rsidP="003B491D">
                        <w:pPr>
                          <w:pStyle w:val="a5"/>
                          <w:spacing w:before="0" w:beforeAutospacing="0" w:after="0" w:afterAutospacing="0"/>
                          <w:ind w:firstLine="0"/>
                          <w:jc w:val="center"/>
                        </w:pPr>
                        <w:r>
                          <w:rPr>
                            <w:rFonts w:asciiTheme="minorHAnsi" w:hAnsi="Calibri" w:cstheme="minorBidi"/>
                            <w:color w:val="FFFFFF" w:themeColor="light1"/>
                            <w:kern w:val="24"/>
                            <w:sz w:val="36"/>
                            <w:szCs w:val="36"/>
                            <w:lang w:val="uk-UA"/>
                          </w:rPr>
                          <w:t>Новий</w:t>
                        </w:r>
                      </w:p>
                    </w:txbxContent>
                  </v:textbox>
                </v:roundrect>
                <v:roundrect id="Rounded Rectangle 4" o:spid="_x0000_s1028" style="position:absolute;left:35300;top:44;width:20161;height:863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SrOL0A&#10;AADaAAAADwAAAGRycy9kb3ducmV2LnhtbESPzQrCMBCE74LvEFbwIpqqKFqNIoI/V6sPsDRrW2w2&#10;pUm1vr0RBI/DzHzDrLetKcWTaldYVjAeRSCIU6sLzhTcrofhAoTzyBpLy6TgTQ62m25njbG2L77Q&#10;M/GZCBB2MSrIva9iKV2ak0E3shVx8O62NuiDrDOpa3wFuCnlJIrm0mDBYSHHivY5pY+kMQqWzemd&#10;FPI+vaIfNEeyywQzrVS/1+5WIDy1/h/+tc9awQy+V8INkJsP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xOSrOL0AAADaAAAADwAAAAAAAAAAAAAAAACYAgAAZHJzL2Rvd25yZXYu&#10;eG1sUEsFBgAAAAAEAAQA9QAAAIIDAAAAAA==&#10;" fillcolor="#4f81bd [3204]" strokecolor="#243f60 [1604]" strokeweight="2pt">
                  <v:textbox>
                    <w:txbxContent>
                      <w:p w:rsidR="000116AE" w:rsidRPr="00F02182" w:rsidRDefault="000116AE" w:rsidP="003B491D">
                        <w:pPr>
                          <w:pStyle w:val="a5"/>
                          <w:spacing w:before="0" w:beforeAutospacing="0" w:after="0" w:afterAutospacing="0"/>
                          <w:ind w:firstLine="0"/>
                          <w:jc w:val="center"/>
                          <w:rPr>
                            <w:sz w:val="28"/>
                            <w:szCs w:val="28"/>
                          </w:rPr>
                        </w:pPr>
                        <w:r w:rsidRPr="00F02182">
                          <w:rPr>
                            <w:rFonts w:asciiTheme="minorHAnsi" w:hAnsi="Calibri" w:cstheme="minorBidi"/>
                            <w:color w:val="FFFFFF" w:themeColor="light1"/>
                            <w:kern w:val="24"/>
                            <w:sz w:val="28"/>
                            <w:szCs w:val="28"/>
                            <w:lang w:val="uk-UA"/>
                          </w:rPr>
                          <w:t>Придатний для повт</w:t>
                        </w:r>
                        <w:r w:rsidRPr="00F02182">
                          <w:rPr>
                            <w:rFonts w:asciiTheme="minorHAnsi" w:hAnsi="Calibri" w:cstheme="minorBidi"/>
                            <w:color w:val="FFFFFF" w:themeColor="light1"/>
                            <w:kern w:val="24"/>
                            <w:sz w:val="28"/>
                            <w:szCs w:val="28"/>
                            <w:lang w:val="uk-UA"/>
                          </w:rPr>
                          <w:t>о</w:t>
                        </w:r>
                        <w:r w:rsidRPr="00F02182">
                          <w:rPr>
                            <w:rFonts w:asciiTheme="minorHAnsi" w:hAnsi="Calibri" w:cstheme="minorBidi"/>
                            <w:color w:val="FFFFFF" w:themeColor="light1"/>
                            <w:kern w:val="24"/>
                            <w:sz w:val="28"/>
                            <w:szCs w:val="28"/>
                            <w:lang w:val="uk-UA"/>
                          </w:rPr>
                          <w:t>рного використання</w:t>
                        </w:r>
                      </w:p>
                    </w:txbxContent>
                  </v:textbox>
                </v:roundrect>
                <v:roundrect id="Rounded Rectangle 5" o:spid="_x0000_s1029" style="position:absolute;left:5103;top:16737;width:20161;height:863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Y1T7wA&#10;AADaAAAADwAAAGRycy9kb3ducmV2LnhtbESPzQrCMBCE74LvEFbwIpqqIFqNIoI/V1sfYGnWtths&#10;SpNqfXsjCB6HmfmG2ew6U4knNa60rGA6iUAQZ1aXnCu4pcfxEoTzyBory6TgTQ52235vg7G2L77S&#10;M/G5CBB2MSoovK9jKV1WkEE3sTVx8O62MeiDbHKpG3wFuKnkLIoW0mDJYaHAmg4FZY+kNQpW7fmd&#10;lPI+T9GP2hPZVYK5Vmo46PZrEJ46/w//2hetYAHfK+EGyO0H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0NjVPvAAAANoAAAAPAAAAAAAAAAAAAAAAAJgCAABkcnMvZG93bnJldi54&#10;bWxQSwUGAAAAAAQABAD1AAAAgQMAAAAA&#10;" fillcolor="#4f81bd [3204]" strokecolor="#243f60 [1604]" strokeweight="2pt">
                  <v:textbox>
                    <w:txbxContent>
                      <w:p w:rsidR="000116AE" w:rsidRPr="00F02182" w:rsidRDefault="000116AE" w:rsidP="00CA3A83">
                        <w:pPr>
                          <w:pStyle w:val="a5"/>
                          <w:spacing w:before="0" w:beforeAutospacing="0" w:after="0" w:afterAutospacing="0"/>
                          <w:jc w:val="center"/>
                          <w:rPr>
                            <w:sz w:val="28"/>
                            <w:szCs w:val="28"/>
                          </w:rPr>
                        </w:pPr>
                        <w:r w:rsidRPr="00F02182">
                          <w:rPr>
                            <w:rFonts w:asciiTheme="minorHAnsi" w:hAnsi="Calibri" w:cstheme="minorBidi"/>
                            <w:color w:val="FFFFFF" w:themeColor="light1"/>
                            <w:kern w:val="24"/>
                            <w:sz w:val="28"/>
                            <w:szCs w:val="28"/>
                            <w:lang w:val="uk-UA"/>
                          </w:rPr>
                          <w:t>Потребує повт</w:t>
                        </w:r>
                        <w:r w:rsidRPr="00F02182">
                          <w:rPr>
                            <w:rFonts w:asciiTheme="minorHAnsi" w:hAnsi="Calibri" w:cstheme="minorBidi"/>
                            <w:color w:val="FFFFFF" w:themeColor="light1"/>
                            <w:kern w:val="24"/>
                            <w:sz w:val="28"/>
                            <w:szCs w:val="28"/>
                            <w:lang w:val="uk-UA"/>
                          </w:rPr>
                          <w:t>о</w:t>
                        </w:r>
                        <w:r w:rsidRPr="00F02182">
                          <w:rPr>
                            <w:rFonts w:asciiTheme="minorHAnsi" w:hAnsi="Calibri" w:cstheme="minorBidi"/>
                            <w:color w:val="FFFFFF" w:themeColor="light1"/>
                            <w:kern w:val="24"/>
                            <w:sz w:val="28"/>
                            <w:szCs w:val="28"/>
                            <w:lang w:val="uk-UA"/>
                          </w:rPr>
                          <w:t>рного запуску</w:t>
                        </w:r>
                      </w:p>
                    </w:txbxContent>
                  </v:textbox>
                </v:roundrect>
                <v:roundrect id="Rounded Rectangle 6" o:spid="_x0000_s1030" style="position:absolute;left:35300;top:16737;width:20161;height:863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qQ1L0A&#10;AADaAAAADwAAAGRycy9kb3ducmV2LnhtbESPzQrCMBCE74LvEFbwIpqq4E81igj+XK0+wNKsbbHZ&#10;lCbV+vZGEDwOM/MNs962phRPql1hWcF4FIEgTq0uOFNwux6GCxDOI2ssLZOCNznYbrqdNcbavvhC&#10;z8RnIkDYxagg976KpXRpTgbdyFbEwbvb2qAPss6krvEV4KaUkyiaSYMFh4UcK9rnlD6SxihYNqd3&#10;Usj79Ip+0BzJLhPMtFL9XrtbgfDU+n/41z5rBXP4Xgk3QG4+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W3qQ1L0AAADaAAAADwAAAAAAAAAAAAAAAACYAgAAZHJzL2Rvd25yZXYu&#10;eG1sUEsFBgAAAAAEAAQA9QAAAIIDAAAAAA==&#10;" fillcolor="#4f81bd [3204]" strokecolor="#243f60 [1604]" strokeweight="2pt">
                  <v:textbox>
                    <w:txbxContent>
                      <w:p w:rsidR="000116AE" w:rsidRDefault="000116AE" w:rsidP="003B491D">
                        <w:pPr>
                          <w:pStyle w:val="a5"/>
                          <w:spacing w:before="0" w:beforeAutospacing="0" w:after="0" w:afterAutospacing="0"/>
                          <w:ind w:firstLine="0"/>
                          <w:jc w:val="center"/>
                        </w:pPr>
                        <w:r>
                          <w:rPr>
                            <w:rFonts w:asciiTheme="minorHAnsi" w:hAnsi="Calibri" w:cstheme="minorBidi"/>
                            <w:color w:val="FFFFFF" w:themeColor="light1"/>
                            <w:kern w:val="24"/>
                            <w:sz w:val="36"/>
                            <w:szCs w:val="36"/>
                            <w:lang w:val="uk-UA"/>
                          </w:rPr>
                          <w:t>Застарілий</w:t>
                        </w:r>
                      </w:p>
                    </w:txbxContent>
                  </v:textbox>
                </v:roundrect>
                <v:shapetype id="_x0000_t32" coordsize="21600,21600" o:spt="32" o:oned="t" path="m,l21600,21600e" filled="f">
                  <v:path arrowok="t" fillok="f" o:connecttype="none"/>
                  <o:lock v:ext="edit" shapetype="t"/>
                </v:shapetype>
                <v:shape id="Straight Arrow Connector 8" o:spid="_x0000_s1031" type="#_x0000_t32" style="position:absolute;top:4403;width:5035;height:16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18QrwAAADaAAAADwAAAGRycy9kb3ducmV2LnhtbESPywrCMBBF94L/EEZwI5rqwkc1ighF&#10;XVr9gKEZ22IzKU209e+NILi83MfhbnadqcSLGldaVjCdRCCIM6tLzhXcrsl4CcJ5ZI2VZVLwJge7&#10;bb+3wVjbli/0Sn0uwgi7GBUU3texlC4ryKCb2Jo4eHfbGPRBNrnUDbZh3FRyFkVzabDkQCiwpkNB&#10;2SN9mi83T9KuPiZ64dqzyR4Hh6O3UsNBt1+D8NT5f/jXPmkFK/heCTdAbj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Pt18QrwAAADaAAAADwAAAAAAAAAAAAAAAAChAgAA&#10;ZHJzL2Rvd25yZXYueG1sUEsFBgAAAAAEAAQA+QAAAIoDAAAAAA==&#10;" strokecolor="#4579b8 [3044]" strokeweight="3pt">
                  <v:stroke endarrow="block"/>
                </v:shape>
                <v:shape id="Straight Arrow Connector 10" o:spid="_x0000_s1032" type="#_x0000_t32" style="position:absolute;left:25199;top:4403;width:1007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30MHbsAAADbAAAADwAAAGRycy9kb3ducmV2LnhtbERPSwrCMBDdC94hjOBOU4uIVNMiiqBL&#10;qwcYmrEtNpPSRFtvbwTB3Tzed7bZYBrxos7VlhUs5hEI4sLqmksFt+txtgbhPLLGxjIpeJODLB2P&#10;tpho2/OFXrkvRQhhl6CCyvs2kdIVFRl0c9sSB+5uO4M+wK6UusM+hJtGxlG0kgZrDg0VtrSvqHjk&#10;T6PA5fEQLR/x4f3MzfocL0nee1JqOhl2GxCeBv8X/9wnHeYv4PtLOECmH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jfQwduwAAANsAAAAPAAAAAAAAAAAAAAAAAKECAABk&#10;cnMvZG93bnJldi54bWxQSwUGAAAAAAQABAD5AAAAiQMAAAAA&#10;" strokecolor="#4579b8 [3044]" strokeweight="3pt">
                  <v:stroke endarrow="block"/>
                </v:shape>
                <v:shape id="Straight Arrow Connector 12" o:spid="_x0000_s1033" type="#_x0000_t32" style="position:absolute;left:24667;top:8550;width:11360;height:829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OM38bsAAADbAAAADwAAAGRycy9kb3ducmV2LnhtbERPSwrCMBDdC94hjOBOU6tIqUYRRdCl&#10;1QMMzdgWm0lpoq23N4Lgbh7vO+ttb2rxotZVlhXMphEI4tzqigsFt+txkoBwHlljbZkUvMnBdjMc&#10;rDHVtuMLvTJfiBDCLkUFpfdNKqXLSzLoprYhDtzdtgZ9gG0hdYtdCDe1jKNoKQ1WHBpKbGhfUv7I&#10;nkaBy+I+Wjziw/uZmeQcL0jeO1JqPOp3KxCeev8X/9wnHebP4ftLOEBuPg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B84zfxuwAAANsAAAAPAAAAAAAAAAAAAAAAAKECAABk&#10;cnMvZG93bnJldi54bWxQSwUGAAAAAAQABAD5AAAAiQMAAAAA&#10;" strokecolor="#4579b8 [3044]" strokeweight="3pt">
                  <v:stroke endarrow="block"/>
                </v:shape>
                <v:shape id="Straight Arrow Connector 14" o:spid="_x0000_s1034" type="#_x0000_t32" style="position:absolute;left:24667;top:8550;width:11360;height:846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JgCF8EAAADbAAAADwAAAGRycy9kb3ducmV2LnhtbERPS2sCMRC+C/6HMIVeiiYtWHQ1igi2&#10;Xn3Qehw2091lN5MlSXX11xtB8DYf33Nmi8424kQ+VI41vA8VCOLcmYoLDYf9ejAGESKywcYxabhQ&#10;gMW835thZtyZt3TaxUKkEA4ZaihjbDMpQ16SxTB0LXHi/py3GBP0hTQezyncNvJDqU9pseLUUGJL&#10;q5LyevdvNVxXP2/rbf39VbfHbjI5jtSvV7XWry/dcgoiUhef4od7Y9L8Edx/SQfI+Q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UmAIXwQAAANsAAAAPAAAAAAAAAAAAAAAA&#10;AKECAABkcnMvZG93bnJldi54bWxQSwUGAAAAAAQABAD5AAAAjwMAAAAA&#10;" strokecolor="#4579b8 [3044]" strokeweight="3pt">
                  <v:stroke startarrow="block" endarrow="block"/>
                </v:shape>
                <v:shape id="Straight Arrow Connector 16" o:spid="_x0000_s1035" type="#_x0000_t32" style="position:absolute;left:25199;top:20990;width:1007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9gx8rsAAADbAAAADwAAAGRycy9kb3ducmV2LnhtbERPSwrCMBDdC94hjOBOU4toqUYRRdCl&#10;1QMMzdgWm0lpoq23N4Lgbh7vO+ttb2rxotZVlhXMphEI4tzqigsFt+txkoBwHlljbZkUvMnBdjMc&#10;rDHVtuMLvTJfiBDCLkUFpfdNKqXLSzLoprYhDtzdtgZ9gG0hdYtdCDe1jKNoIQ1WHBpKbGhfUv7I&#10;nkaBy+I+mj/iw/uZmeQcz0neO1JqPOp3KxCeev8X/9wnHeYv4ftLOEBuPg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AD2DHyuwAAANsAAAAPAAAAAAAAAAAAAAAAAKECAABk&#10;cnMvZG93bnJldi54bWxQSwUGAAAAAAQABAD5AAAAiQMAAAAA&#10;" strokecolor="#4579b8 [3044]" strokeweight="3pt">
                  <v:stroke endarrow="block"/>
                </v:shape>
                <v:shape id="Straight Arrow Connector 17" o:spid="_x0000_s1036" type="#_x0000_t32" style="position:absolute;left:45401;top:8656;width:0;height:800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elgMEAAADbAAAADwAAAGRycy9kb3ducmV2LnhtbESPzWrDQAyE74W8w6JAbs06xhTjZhNK&#10;QiA51u0DCK9im3i1xrvxz9tHh0JvEjOa+bQ/zq5TIw2h9Wxgt01AEVfetlwb+P25vOegQkS22Hkm&#10;AwsFOB5Wb3ssrJ/4m8Yy1kpCOBRooImxL7QOVUMOw9b3xKLd/eAwyjrU2g44SbjrdJokH9phy9LQ&#10;YE+nhqpH+XQGQpnOSfZIz8uzdPktzUjfJzJms56/PkFFmuO/+e/6agVfYOUXGUAfX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yR6WAwQAAANsAAAAPAAAAAAAAAAAAAAAA&#10;AKECAABkcnMvZG93bnJldi54bWxQSwUGAAAAAAQABAD5AAAAjwMAAAAA&#10;" strokecolor="#4579b8 [3044]" strokeweight="3pt">
                  <v:stroke endarrow="block"/>
                </v:shape>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Curved Connector 23" o:spid="_x0000_s1037" type="#_x0000_t39" style="position:absolute;left:48218;top:-2880;width:4318;height:10078;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me6ecUAAADbAAAADwAAAGRycy9kb3ducmV2LnhtbESPzW7CMBCE75V4B2uReisOiKKQYlDV&#10;qi30Vn6v23hJAvY6il0S3r5GqtTjaGa+0cwWnTXiQo2vHCsYDhIQxLnTFRcKtpu3hxSED8gajWNS&#10;cCUPi3nvboaZdi1/0WUdChEh7DNUUIZQZ1L6vCSLfuBq4ugdXWMxRNkUUjfYRrg1cpQkE2mx4rhQ&#10;Yk0vJeXn9Y9VsGrN9356MO+v58/Jx2l3SsePlCp13++en0AE6sJ/+K+91ApGY7h9iT9Az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me6ecUAAADbAAAADwAAAAAAAAAA&#10;AAAAAAChAgAAZHJzL2Rvd25yZXYueG1sUEsFBgAAAAAEAAQA+QAAAJMDAAAAAA==&#10;" adj="-11429,26498" strokecolor="#4f81bd [3204]" strokeweight="3pt">
                  <v:stroke endarrow="open"/>
                </v:shape>
                <w10:anchorlock/>
              </v:group>
            </w:pict>
          </mc:Fallback>
        </mc:AlternateContent>
      </w:r>
    </w:p>
    <w:p w:rsidR="00DF2893" w:rsidRDefault="00DF2893" w:rsidP="00DF2893">
      <w:pPr>
        <w:pStyle w:val="a6"/>
        <w:jc w:val="center"/>
      </w:pPr>
      <w:r>
        <w:t>Рис</w:t>
      </w:r>
      <w:r w:rsidR="003E17E2">
        <w:rPr>
          <w:lang w:val="uk-UA"/>
        </w:rPr>
        <w:t>унок</w:t>
      </w:r>
      <w:r>
        <w:t xml:space="preserve"> </w:t>
      </w:r>
      <w:fldSimple w:instr=" STYLEREF 1 \s ">
        <w:r w:rsidR="0088691A">
          <w:rPr>
            <w:noProof/>
          </w:rPr>
          <w:t>1</w:t>
        </w:r>
      </w:fldSimple>
      <w:r w:rsidR="00D72872">
        <w:t>.</w:t>
      </w:r>
      <w:fldSimple w:instr=" SEQ Рис \* ARABIC \s 1 ">
        <w:r w:rsidR="0088691A">
          <w:rPr>
            <w:noProof/>
          </w:rPr>
          <w:t>1</w:t>
        </w:r>
      </w:fldSimple>
      <w:r w:rsidR="003E17E2">
        <w:rPr>
          <w:lang w:val="uk-UA"/>
        </w:rPr>
        <w:t xml:space="preserve"> –</w:t>
      </w:r>
      <w:r>
        <w:rPr>
          <w:lang w:val="uk-UA"/>
        </w:rPr>
        <w:t xml:space="preserve"> </w:t>
      </w:r>
      <w:r w:rsidRPr="006010C1">
        <w:rPr>
          <w:lang w:val="uk-UA"/>
        </w:rPr>
        <w:t>Життєвий цикл тесту</w:t>
      </w:r>
    </w:p>
    <w:p w:rsidR="0049433E" w:rsidRDefault="0049433E" w:rsidP="00430DC8">
      <w:pPr>
        <w:ind w:firstLine="284"/>
      </w:pPr>
    </w:p>
    <w:p w:rsidR="00CA3A83" w:rsidRPr="00F82CE3" w:rsidRDefault="00DF2893" w:rsidP="00430DC8">
      <w:pPr>
        <w:ind w:firstLine="284"/>
        <w:rPr>
          <w:rFonts w:eastAsia="Times New Roman" w:cs="Times New Roman"/>
          <w:szCs w:val="28"/>
          <w:shd w:val="clear" w:color="auto" w:fill="FFFFFF"/>
          <w:lang w:val="uk-UA" w:eastAsia="ru-RU"/>
        </w:rPr>
      </w:pPr>
      <w:r>
        <w:t>Рис</w:t>
      </w:r>
      <w:r w:rsidR="00062973">
        <w:rPr>
          <w:lang w:val="uk-UA"/>
        </w:rPr>
        <w:t>унок</w:t>
      </w:r>
      <w:r>
        <w:t xml:space="preserve"> </w:t>
      </w:r>
      <w:r w:rsidR="00062973">
        <w:rPr>
          <w:lang w:val="uk-UA"/>
        </w:rPr>
        <w:t>1.1</w:t>
      </w:r>
      <w:r w:rsidR="00CA3A83" w:rsidRPr="00F82CE3">
        <w:rPr>
          <w:rFonts w:eastAsia="Times New Roman" w:cs="Times New Roman"/>
          <w:szCs w:val="28"/>
          <w:shd w:val="clear" w:color="auto" w:fill="FFFFFF"/>
          <w:lang w:val="uk-UA" w:eastAsia="ru-RU"/>
        </w:rPr>
        <w:t xml:space="preserve"> дає уявлення про життєвий цикл тесту. Відразу після створення тест вводиться в структуру бази даних як новий. Після виконання новий тест переходить у категорію тестів, придатних для повторного використання або з</w:t>
      </w:r>
      <w:r w:rsidR="00CA3A83" w:rsidRPr="00F82CE3">
        <w:rPr>
          <w:rFonts w:eastAsia="Times New Roman" w:cs="Times New Roman"/>
          <w:szCs w:val="28"/>
          <w:shd w:val="clear" w:color="auto" w:fill="FFFFFF"/>
          <w:lang w:val="uk-UA" w:eastAsia="ru-RU"/>
        </w:rPr>
        <w:t>а</w:t>
      </w:r>
      <w:r w:rsidR="00CA3A83" w:rsidRPr="00F82CE3">
        <w:rPr>
          <w:rFonts w:eastAsia="Times New Roman" w:cs="Times New Roman"/>
          <w:szCs w:val="28"/>
          <w:shd w:val="clear" w:color="auto" w:fill="FFFFFF"/>
          <w:lang w:val="uk-UA" w:eastAsia="ru-RU"/>
        </w:rPr>
        <w:t>старілих. Якщо виконання тесту сприяло збільшенню поточної ступеня покри</w:t>
      </w:r>
      <w:r w:rsidR="00CA3A83" w:rsidRPr="00F82CE3">
        <w:rPr>
          <w:rFonts w:eastAsia="Times New Roman" w:cs="Times New Roman"/>
          <w:szCs w:val="28"/>
          <w:shd w:val="clear" w:color="auto" w:fill="FFFFFF"/>
          <w:lang w:val="uk-UA" w:eastAsia="ru-RU"/>
        </w:rPr>
        <w:t>т</w:t>
      </w:r>
      <w:r w:rsidR="00CA3A83" w:rsidRPr="00F82CE3">
        <w:rPr>
          <w:rFonts w:eastAsia="Times New Roman" w:cs="Times New Roman"/>
          <w:szCs w:val="28"/>
          <w:shd w:val="clear" w:color="auto" w:fill="FFFFFF"/>
          <w:lang w:val="uk-UA" w:eastAsia="ru-RU"/>
        </w:rPr>
        <w:t>тя коду, тест позначається як придатний для повторного використання. В інш</w:t>
      </w:r>
      <w:r w:rsidR="00CA3A83" w:rsidRPr="00F82CE3">
        <w:rPr>
          <w:rFonts w:eastAsia="Times New Roman" w:cs="Times New Roman"/>
          <w:szCs w:val="28"/>
          <w:shd w:val="clear" w:color="auto" w:fill="FFFFFF"/>
          <w:lang w:val="uk-UA" w:eastAsia="ru-RU"/>
        </w:rPr>
        <w:t>о</w:t>
      </w:r>
      <w:r w:rsidR="00CA3A83" w:rsidRPr="00F82CE3">
        <w:rPr>
          <w:rFonts w:eastAsia="Times New Roman" w:cs="Times New Roman"/>
          <w:szCs w:val="28"/>
          <w:shd w:val="clear" w:color="auto" w:fill="FFFFFF"/>
          <w:lang w:val="uk-UA" w:eastAsia="ru-RU"/>
        </w:rPr>
        <w:t>му випадку він позначається як застарілий і відкидається. Існуючі тести, повт</w:t>
      </w:r>
      <w:r w:rsidR="00CA3A83" w:rsidRPr="00F82CE3">
        <w:rPr>
          <w:rFonts w:eastAsia="Times New Roman" w:cs="Times New Roman"/>
          <w:szCs w:val="28"/>
          <w:shd w:val="clear" w:color="auto" w:fill="FFFFFF"/>
          <w:lang w:val="uk-UA" w:eastAsia="ru-RU"/>
        </w:rPr>
        <w:t>о</w:t>
      </w:r>
      <w:r w:rsidR="00CA3A83" w:rsidRPr="00F82CE3">
        <w:rPr>
          <w:rFonts w:eastAsia="Times New Roman" w:cs="Times New Roman"/>
          <w:szCs w:val="28"/>
          <w:shd w:val="clear" w:color="auto" w:fill="FFFFFF"/>
          <w:lang w:val="uk-UA" w:eastAsia="ru-RU"/>
        </w:rPr>
        <w:t>рно запущені після внесення зміни в код, також класифікуються заново як пр</w:t>
      </w:r>
      <w:r w:rsidR="00CA3A83" w:rsidRPr="00F82CE3">
        <w:rPr>
          <w:rFonts w:eastAsia="Times New Roman" w:cs="Times New Roman"/>
          <w:szCs w:val="28"/>
          <w:shd w:val="clear" w:color="auto" w:fill="FFFFFF"/>
          <w:lang w:val="uk-UA" w:eastAsia="ru-RU"/>
        </w:rPr>
        <w:t>и</w:t>
      </w:r>
      <w:r w:rsidR="00CA3A83" w:rsidRPr="00F82CE3">
        <w:rPr>
          <w:rFonts w:eastAsia="Times New Roman" w:cs="Times New Roman"/>
          <w:szCs w:val="28"/>
          <w:shd w:val="clear" w:color="auto" w:fill="FFFFFF"/>
          <w:lang w:val="uk-UA" w:eastAsia="ru-RU"/>
        </w:rPr>
        <w:t>датні для повторного використання або застарілі в залежності від тестових тр</w:t>
      </w:r>
      <w:r w:rsidR="00CA3A83" w:rsidRPr="00F82CE3">
        <w:rPr>
          <w:rFonts w:eastAsia="Times New Roman" w:cs="Times New Roman"/>
          <w:szCs w:val="28"/>
          <w:shd w:val="clear" w:color="auto" w:fill="FFFFFF"/>
          <w:lang w:val="uk-UA" w:eastAsia="ru-RU"/>
        </w:rPr>
        <w:t>а</w:t>
      </w:r>
      <w:r w:rsidR="00CA3A83" w:rsidRPr="00F82CE3">
        <w:rPr>
          <w:rFonts w:eastAsia="Times New Roman" w:cs="Times New Roman"/>
          <w:szCs w:val="28"/>
          <w:shd w:val="clear" w:color="auto" w:fill="FFFFFF"/>
          <w:lang w:val="uk-UA" w:eastAsia="ru-RU"/>
        </w:rPr>
        <w:t>єкторій і використовуваного критерію тестування.</w:t>
      </w:r>
    </w:p>
    <w:p w:rsidR="00F02182" w:rsidRPr="00F82CE3" w:rsidRDefault="00F02182" w:rsidP="00430DC8">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Класифікація тестів по відношенню до змін в коді вимагає аналізу наслі</w:t>
      </w:r>
      <w:r w:rsidRPr="00F82CE3">
        <w:rPr>
          <w:rFonts w:eastAsia="Times New Roman" w:cs="Times New Roman"/>
          <w:szCs w:val="28"/>
          <w:shd w:val="clear" w:color="auto" w:fill="FFFFFF"/>
          <w:lang w:val="uk-UA" w:eastAsia="ru-RU"/>
        </w:rPr>
        <w:t>д</w:t>
      </w:r>
      <w:r w:rsidRPr="00F82CE3">
        <w:rPr>
          <w:rFonts w:eastAsia="Times New Roman" w:cs="Times New Roman"/>
          <w:szCs w:val="28"/>
          <w:shd w:val="clear" w:color="auto" w:fill="FFFFFF"/>
          <w:lang w:val="uk-UA" w:eastAsia="ru-RU"/>
        </w:rPr>
        <w:t xml:space="preserve">ків змін. Тести, що активують код, </w:t>
      </w:r>
      <w:r w:rsidR="008C31A8" w:rsidRPr="00F82CE3">
        <w:rPr>
          <w:rFonts w:eastAsia="Times New Roman" w:cs="Times New Roman"/>
          <w:szCs w:val="28"/>
          <w:shd w:val="clear" w:color="auto" w:fill="FFFFFF"/>
          <w:lang w:val="uk-UA" w:eastAsia="ru-RU"/>
        </w:rPr>
        <w:t>що був</w:t>
      </w:r>
      <w:r w:rsidRPr="00F82CE3">
        <w:rPr>
          <w:rFonts w:eastAsia="Times New Roman" w:cs="Times New Roman"/>
          <w:szCs w:val="28"/>
          <w:shd w:val="clear" w:color="auto" w:fill="FFFFFF"/>
          <w:lang w:val="uk-UA" w:eastAsia="ru-RU"/>
        </w:rPr>
        <w:t xml:space="preserve"> змін</w:t>
      </w:r>
      <w:r w:rsidR="008C31A8" w:rsidRPr="00F82CE3">
        <w:rPr>
          <w:rFonts w:eastAsia="Times New Roman" w:cs="Times New Roman"/>
          <w:szCs w:val="28"/>
          <w:shd w:val="clear" w:color="auto" w:fill="FFFFFF"/>
          <w:lang w:val="uk-UA" w:eastAsia="ru-RU"/>
        </w:rPr>
        <w:t>ений</w:t>
      </w:r>
      <w:r w:rsidRPr="00F82CE3">
        <w:rPr>
          <w:rFonts w:eastAsia="Times New Roman" w:cs="Times New Roman"/>
          <w:szCs w:val="28"/>
          <w:shd w:val="clear" w:color="auto" w:fill="FFFFFF"/>
          <w:lang w:val="uk-UA" w:eastAsia="ru-RU"/>
        </w:rPr>
        <w:t>, можуть вимагати повто</w:t>
      </w:r>
      <w:r w:rsidRPr="00F82CE3">
        <w:rPr>
          <w:rFonts w:eastAsia="Times New Roman" w:cs="Times New Roman"/>
          <w:szCs w:val="28"/>
          <w:shd w:val="clear" w:color="auto" w:fill="FFFFFF"/>
          <w:lang w:val="uk-UA" w:eastAsia="ru-RU"/>
        </w:rPr>
        <w:t>р</w:t>
      </w:r>
      <w:r w:rsidRPr="00F82CE3">
        <w:rPr>
          <w:rFonts w:eastAsia="Times New Roman" w:cs="Times New Roman"/>
          <w:szCs w:val="28"/>
          <w:shd w:val="clear" w:color="auto" w:fill="FFFFFF"/>
          <w:lang w:val="uk-UA" w:eastAsia="ru-RU"/>
        </w:rPr>
        <w:t>ного запуску або виявитися застарілими. Щоб тест був включений у клас тестів, які потребують повто</w:t>
      </w:r>
      <w:r w:rsidR="008C31A8" w:rsidRPr="00F82CE3">
        <w:rPr>
          <w:rFonts w:eastAsia="Times New Roman" w:cs="Times New Roman"/>
          <w:szCs w:val="28"/>
          <w:shd w:val="clear" w:color="auto" w:fill="FFFFFF"/>
          <w:lang w:val="uk-UA" w:eastAsia="ru-RU"/>
        </w:rPr>
        <w:t xml:space="preserve">рного запуску, він повинен покривати </w:t>
      </w:r>
      <w:r w:rsidRPr="00F82CE3">
        <w:rPr>
          <w:rFonts w:eastAsia="Times New Roman" w:cs="Times New Roman"/>
          <w:szCs w:val="28"/>
          <w:shd w:val="clear" w:color="auto" w:fill="FFFFFF"/>
          <w:lang w:val="uk-UA" w:eastAsia="ru-RU"/>
        </w:rPr>
        <w:t>змін</w:t>
      </w:r>
      <w:r w:rsidR="008C31A8" w:rsidRPr="00F82CE3">
        <w:rPr>
          <w:rFonts w:eastAsia="Times New Roman" w:cs="Times New Roman"/>
          <w:szCs w:val="28"/>
          <w:shd w:val="clear" w:color="auto" w:fill="FFFFFF"/>
          <w:lang w:val="uk-UA" w:eastAsia="ru-RU"/>
        </w:rPr>
        <w:t>и</w:t>
      </w:r>
      <w:r w:rsidRPr="00F82CE3">
        <w:rPr>
          <w:rFonts w:eastAsia="Times New Roman" w:cs="Times New Roman"/>
          <w:szCs w:val="28"/>
          <w:shd w:val="clear" w:color="auto" w:fill="FFFFFF"/>
          <w:lang w:val="uk-UA" w:eastAsia="ru-RU"/>
        </w:rPr>
        <w:t xml:space="preserve"> в коді, а т</w:t>
      </w:r>
      <w:r w:rsidRPr="00F82CE3">
        <w:rPr>
          <w:rFonts w:eastAsia="Times New Roman" w:cs="Times New Roman"/>
          <w:szCs w:val="28"/>
          <w:shd w:val="clear" w:color="auto" w:fill="FFFFFF"/>
          <w:lang w:val="uk-UA" w:eastAsia="ru-RU"/>
        </w:rPr>
        <w:t>а</w:t>
      </w:r>
      <w:r w:rsidRPr="00F82CE3">
        <w:rPr>
          <w:rFonts w:eastAsia="Times New Roman" w:cs="Times New Roman"/>
          <w:szCs w:val="28"/>
          <w:shd w:val="clear" w:color="auto" w:fill="FFFFFF"/>
          <w:lang w:val="uk-UA" w:eastAsia="ru-RU"/>
        </w:rPr>
        <w:t>кож має сприяти збільшенню ступеня покриття зміненого коду по викорис</w:t>
      </w:r>
      <w:r w:rsidR="008C31A8" w:rsidRPr="00F82CE3">
        <w:rPr>
          <w:rFonts w:eastAsia="Times New Roman" w:cs="Times New Roman"/>
          <w:szCs w:val="28"/>
          <w:shd w:val="clear" w:color="auto" w:fill="FFFFFF"/>
          <w:lang w:val="uk-UA" w:eastAsia="ru-RU"/>
        </w:rPr>
        <w:t>тов</w:t>
      </w:r>
      <w:r w:rsidR="008C31A8" w:rsidRPr="00F82CE3">
        <w:rPr>
          <w:rFonts w:eastAsia="Times New Roman" w:cs="Times New Roman"/>
          <w:szCs w:val="28"/>
          <w:shd w:val="clear" w:color="auto" w:fill="FFFFFF"/>
          <w:lang w:val="uk-UA" w:eastAsia="ru-RU"/>
        </w:rPr>
        <w:t>у</w:t>
      </w:r>
      <w:r w:rsidR="008C31A8" w:rsidRPr="00F82CE3">
        <w:rPr>
          <w:rFonts w:eastAsia="Times New Roman" w:cs="Times New Roman"/>
          <w:szCs w:val="28"/>
          <w:shd w:val="clear" w:color="auto" w:fill="FFFFFF"/>
          <w:lang w:val="uk-UA" w:eastAsia="ru-RU"/>
        </w:rPr>
        <w:t>ваному критерію. Покритим тестом е</w:t>
      </w:r>
      <w:r w:rsidRPr="00F82CE3">
        <w:rPr>
          <w:rFonts w:eastAsia="Times New Roman" w:cs="Times New Roman"/>
          <w:szCs w:val="28"/>
          <w:shd w:val="clear" w:color="auto" w:fill="FFFFFF"/>
          <w:lang w:val="uk-UA" w:eastAsia="ru-RU"/>
        </w:rPr>
        <w:t>лементом</w:t>
      </w:r>
      <w:r w:rsidR="008C31A8" w:rsidRPr="00F82CE3">
        <w:rPr>
          <w:rFonts w:eastAsia="Times New Roman" w:cs="Times New Roman"/>
          <w:szCs w:val="28"/>
          <w:shd w:val="clear" w:color="auto" w:fill="FFFFFF"/>
          <w:lang w:val="uk-UA" w:eastAsia="ru-RU"/>
        </w:rPr>
        <w:t>,</w:t>
      </w:r>
      <w:r w:rsidRPr="00F82CE3">
        <w:rPr>
          <w:rFonts w:eastAsia="Times New Roman" w:cs="Times New Roman"/>
          <w:szCs w:val="28"/>
          <w:shd w:val="clear" w:color="auto" w:fill="FFFFFF"/>
          <w:lang w:val="uk-UA" w:eastAsia="ru-RU"/>
        </w:rPr>
        <w:t xml:space="preserve"> </w:t>
      </w:r>
      <w:r w:rsidR="008C31A8" w:rsidRPr="00F82CE3">
        <w:rPr>
          <w:rFonts w:eastAsia="Times New Roman" w:cs="Times New Roman"/>
          <w:szCs w:val="28"/>
          <w:shd w:val="clear" w:color="auto" w:fill="FFFFFF"/>
          <w:lang w:val="uk-UA" w:eastAsia="ru-RU"/>
        </w:rPr>
        <w:t xml:space="preserve">що був змінений, </w:t>
      </w:r>
      <w:r w:rsidRPr="00F82CE3">
        <w:rPr>
          <w:rFonts w:eastAsia="Times New Roman" w:cs="Times New Roman"/>
          <w:szCs w:val="28"/>
          <w:shd w:val="clear" w:color="auto" w:fill="FFFFFF"/>
          <w:lang w:val="uk-UA" w:eastAsia="ru-RU"/>
        </w:rPr>
        <w:t>може бути траєкторія, вихідні значення, або і те, й інше. Щоб тест був включений у клас тестів, придатних для повторного використання, він має вносити внесок у зб</w:t>
      </w:r>
      <w:r w:rsidRPr="00F82CE3">
        <w:rPr>
          <w:rFonts w:eastAsia="Times New Roman" w:cs="Times New Roman"/>
          <w:szCs w:val="28"/>
          <w:shd w:val="clear" w:color="auto" w:fill="FFFFFF"/>
          <w:lang w:val="uk-UA" w:eastAsia="ru-RU"/>
        </w:rPr>
        <w:t>і</w:t>
      </w:r>
      <w:r w:rsidRPr="00F82CE3">
        <w:rPr>
          <w:rFonts w:eastAsia="Times New Roman" w:cs="Times New Roman"/>
          <w:szCs w:val="28"/>
          <w:shd w:val="clear" w:color="auto" w:fill="FFFFFF"/>
          <w:lang w:val="uk-UA" w:eastAsia="ru-RU"/>
        </w:rPr>
        <w:t>льшення ступеня покриття коду і не вимагати повторного запуску.</w:t>
      </w:r>
    </w:p>
    <w:p w:rsidR="00F02182" w:rsidRPr="00F82CE3" w:rsidRDefault="00F02182" w:rsidP="00430DC8">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lastRenderedPageBreak/>
        <w:t>Ступінь покриття коду визначається для тестів, придатних для повторн</w:t>
      </w:r>
      <w:r w:rsidRPr="00F82CE3">
        <w:rPr>
          <w:rFonts w:eastAsia="Times New Roman" w:cs="Times New Roman"/>
          <w:szCs w:val="28"/>
          <w:shd w:val="clear" w:color="auto" w:fill="FFFFFF"/>
          <w:lang w:val="uk-UA" w:eastAsia="ru-RU"/>
        </w:rPr>
        <w:t>о</w:t>
      </w:r>
      <w:r w:rsidRPr="00F82CE3">
        <w:rPr>
          <w:rFonts w:eastAsia="Times New Roman" w:cs="Times New Roman"/>
          <w:szCs w:val="28"/>
          <w:shd w:val="clear" w:color="auto" w:fill="FFFFFF"/>
          <w:lang w:val="uk-UA" w:eastAsia="ru-RU"/>
        </w:rPr>
        <w:t>го використання, оскільки до цього класу відносяться тести, які не потребують повторного запуску, які сприяють збільшенню ступеня покриття до бажаної в</w:t>
      </w:r>
      <w:r w:rsidRPr="00F82CE3">
        <w:rPr>
          <w:rFonts w:eastAsia="Times New Roman" w:cs="Times New Roman"/>
          <w:szCs w:val="28"/>
          <w:shd w:val="clear" w:color="auto" w:fill="FFFFFF"/>
          <w:lang w:val="uk-UA" w:eastAsia="ru-RU"/>
        </w:rPr>
        <w:t>е</w:t>
      </w:r>
      <w:r w:rsidRPr="00F82CE3">
        <w:rPr>
          <w:rFonts w:eastAsia="Times New Roman" w:cs="Times New Roman"/>
          <w:szCs w:val="28"/>
          <w:shd w:val="clear" w:color="auto" w:fill="FFFFFF"/>
          <w:lang w:val="uk-UA" w:eastAsia="ru-RU"/>
        </w:rPr>
        <w:t>личини. Якщо є компонент програми, не задіяний придатними для повторного використання тестами, то замість них вибираються і виконуються з метою зб</w:t>
      </w:r>
      <w:r w:rsidRPr="00F82CE3">
        <w:rPr>
          <w:rFonts w:eastAsia="Times New Roman" w:cs="Times New Roman"/>
          <w:szCs w:val="28"/>
          <w:shd w:val="clear" w:color="auto" w:fill="FFFFFF"/>
          <w:lang w:val="uk-UA" w:eastAsia="ru-RU"/>
        </w:rPr>
        <w:t>і</w:t>
      </w:r>
      <w:r w:rsidRPr="00F82CE3">
        <w:rPr>
          <w:rFonts w:eastAsia="Times New Roman" w:cs="Times New Roman"/>
          <w:szCs w:val="28"/>
          <w:shd w:val="clear" w:color="auto" w:fill="FFFFFF"/>
          <w:lang w:val="uk-UA" w:eastAsia="ru-RU"/>
        </w:rPr>
        <w:t>льшення ступеня покриття тести, що вимагають повторного запуску. Після з</w:t>
      </w:r>
      <w:r w:rsidRPr="00F82CE3">
        <w:rPr>
          <w:rFonts w:eastAsia="Times New Roman" w:cs="Times New Roman"/>
          <w:szCs w:val="28"/>
          <w:shd w:val="clear" w:color="auto" w:fill="FFFFFF"/>
          <w:lang w:val="uk-UA" w:eastAsia="ru-RU"/>
        </w:rPr>
        <w:t>а</w:t>
      </w:r>
      <w:r w:rsidRPr="00F82CE3">
        <w:rPr>
          <w:rFonts w:eastAsia="Times New Roman" w:cs="Times New Roman"/>
          <w:szCs w:val="28"/>
          <w:shd w:val="clear" w:color="auto" w:fill="FFFFFF"/>
          <w:lang w:val="uk-UA" w:eastAsia="ru-RU"/>
        </w:rPr>
        <w:t>пуску такий тест стає придатним для повторного використання або застарілим. Якщо тестів, які потребують повторного запуску, більше не залишилося, а н</w:t>
      </w:r>
      <w:r w:rsidRPr="00F82CE3">
        <w:rPr>
          <w:rFonts w:eastAsia="Times New Roman" w:cs="Times New Roman"/>
          <w:szCs w:val="28"/>
          <w:shd w:val="clear" w:color="auto" w:fill="FFFFFF"/>
          <w:lang w:val="uk-UA" w:eastAsia="ru-RU"/>
        </w:rPr>
        <w:t>е</w:t>
      </w:r>
      <w:r w:rsidRPr="00F82CE3">
        <w:rPr>
          <w:rFonts w:eastAsia="Times New Roman" w:cs="Times New Roman"/>
          <w:szCs w:val="28"/>
          <w:shd w:val="clear" w:color="auto" w:fill="FFFFFF"/>
          <w:lang w:val="uk-UA" w:eastAsia="ru-RU"/>
        </w:rPr>
        <w:t>обхідна ступінь покриття коду ще не досягнута, породжуються додаткові тести і тестування повторюється.</w:t>
      </w:r>
    </w:p>
    <w:p w:rsidR="00CA3A83" w:rsidRPr="00F82CE3" w:rsidRDefault="00F02182" w:rsidP="00430DC8">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Остаточний набір тестів збирається з тестів, придатних для повторного використання, тестів, які потребують повторного запуску, і нових тестів. Нар</w:t>
      </w:r>
      <w:r w:rsidRPr="00F82CE3">
        <w:rPr>
          <w:rFonts w:eastAsia="Times New Roman" w:cs="Times New Roman"/>
          <w:szCs w:val="28"/>
          <w:shd w:val="clear" w:color="auto" w:fill="FFFFFF"/>
          <w:lang w:val="uk-UA" w:eastAsia="ru-RU"/>
        </w:rPr>
        <w:t>е</w:t>
      </w:r>
      <w:r w:rsidRPr="00F82CE3">
        <w:rPr>
          <w:rFonts w:eastAsia="Times New Roman" w:cs="Times New Roman"/>
          <w:szCs w:val="28"/>
          <w:shd w:val="clear" w:color="auto" w:fill="FFFFFF"/>
          <w:lang w:val="uk-UA" w:eastAsia="ru-RU"/>
        </w:rPr>
        <w:t>шті, застарілі й надлишкові тести видаляються з набору тестів, оскільки надл</w:t>
      </w:r>
      <w:r w:rsidRPr="00F82CE3">
        <w:rPr>
          <w:rFonts w:eastAsia="Times New Roman" w:cs="Times New Roman"/>
          <w:szCs w:val="28"/>
          <w:shd w:val="clear" w:color="auto" w:fill="FFFFFF"/>
          <w:lang w:val="uk-UA" w:eastAsia="ru-RU"/>
        </w:rPr>
        <w:t>и</w:t>
      </w:r>
      <w:r w:rsidRPr="00F82CE3">
        <w:rPr>
          <w:rFonts w:eastAsia="Times New Roman" w:cs="Times New Roman"/>
          <w:szCs w:val="28"/>
          <w:shd w:val="clear" w:color="auto" w:fill="FFFFFF"/>
          <w:lang w:val="uk-UA" w:eastAsia="ru-RU"/>
        </w:rPr>
        <w:t>шкові тести не перевіряють нові функціональні можливості і не збільшують п</w:t>
      </w:r>
      <w:r w:rsidRPr="00F82CE3">
        <w:rPr>
          <w:rFonts w:eastAsia="Times New Roman" w:cs="Times New Roman"/>
          <w:szCs w:val="28"/>
          <w:shd w:val="clear" w:color="auto" w:fill="FFFFFF"/>
          <w:lang w:val="uk-UA" w:eastAsia="ru-RU"/>
        </w:rPr>
        <w:t>о</w:t>
      </w:r>
      <w:r w:rsidRPr="00F82CE3">
        <w:rPr>
          <w:rFonts w:eastAsia="Times New Roman" w:cs="Times New Roman"/>
          <w:szCs w:val="28"/>
          <w:shd w:val="clear" w:color="auto" w:fill="FFFFFF"/>
          <w:lang w:val="uk-UA" w:eastAsia="ru-RU"/>
        </w:rPr>
        <w:t>криття.</w:t>
      </w:r>
    </w:p>
    <w:p w:rsidR="00430DC8" w:rsidRPr="00F82CE3" w:rsidRDefault="00430DC8">
      <w:pPr>
        <w:rPr>
          <w:rFonts w:eastAsia="Times New Roman" w:cstheme="majorBidi"/>
          <w:b/>
          <w:sz w:val="32"/>
          <w:szCs w:val="26"/>
          <w:shd w:val="clear" w:color="auto" w:fill="FFFFFF"/>
          <w:lang w:val="uk-UA" w:eastAsia="ru-RU"/>
        </w:rPr>
      </w:pPr>
      <w:r w:rsidRPr="00F82CE3">
        <w:rPr>
          <w:lang w:val="uk-UA"/>
        </w:rPr>
        <w:br w:type="page"/>
      </w:r>
    </w:p>
    <w:p w:rsidR="008C31A8" w:rsidRPr="00F82CE3" w:rsidRDefault="008C31A8" w:rsidP="000F7489">
      <w:pPr>
        <w:pStyle w:val="3"/>
      </w:pPr>
      <w:bookmarkStart w:id="7" w:name="_Toc295815009"/>
      <w:r w:rsidRPr="00F82CE3">
        <w:lastRenderedPageBreak/>
        <w:t>Класифікація методів вибору</w:t>
      </w:r>
      <w:r w:rsidR="00BB14B3" w:rsidRPr="00F82CE3">
        <w:t xml:space="preserve"> те</w:t>
      </w:r>
      <w:r w:rsidR="00430DC8" w:rsidRPr="00F82CE3">
        <w:t>cт</w:t>
      </w:r>
      <w:r w:rsidR="00BB14B3" w:rsidRPr="00F82CE3">
        <w:t>ів</w:t>
      </w:r>
      <w:bookmarkEnd w:id="7"/>
    </w:p>
    <w:p w:rsidR="008C31A8" w:rsidRPr="00F82CE3" w:rsidRDefault="008C31A8" w:rsidP="00430DC8">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Для перевірки коректності різних підходів до регресійного тестування використовується модель оцінки методів регресійного тестування. Основними об'єктами розгляду стали повнота, точність, ефективність та універсальність</w:t>
      </w:r>
      <w:r w:rsidR="00030841" w:rsidRPr="002159BC">
        <w:rPr>
          <w:rFonts w:eastAsia="Times New Roman" w:cs="Times New Roman"/>
          <w:szCs w:val="28"/>
          <w:shd w:val="clear" w:color="auto" w:fill="FFFFFF"/>
          <w:lang w:val="uk-UA" w:eastAsia="ru-RU"/>
        </w:rPr>
        <w:t>[5]</w:t>
      </w:r>
      <w:r w:rsidRPr="00F82CE3">
        <w:rPr>
          <w:rFonts w:eastAsia="Times New Roman" w:cs="Times New Roman"/>
          <w:szCs w:val="28"/>
          <w:shd w:val="clear" w:color="auto" w:fill="FFFFFF"/>
          <w:lang w:val="uk-UA" w:eastAsia="ru-RU"/>
        </w:rPr>
        <w:t>.</w:t>
      </w:r>
    </w:p>
    <w:p w:rsidR="008C31A8" w:rsidRPr="00F82CE3" w:rsidRDefault="008C31A8" w:rsidP="00430DC8">
      <w:pPr>
        <w:rPr>
          <w:rFonts w:eastAsia="Times New Roman" w:cs="Times New Roman"/>
          <w:szCs w:val="28"/>
          <w:shd w:val="clear" w:color="auto" w:fill="FFFFFF"/>
          <w:lang w:val="uk-UA" w:eastAsia="ru-RU"/>
        </w:rPr>
      </w:pPr>
      <w:r w:rsidRPr="00F82CE3">
        <w:rPr>
          <w:rFonts w:eastAsia="Times New Roman" w:cs="Times New Roman"/>
          <w:szCs w:val="28"/>
          <w:u w:val="single"/>
          <w:shd w:val="clear" w:color="auto" w:fill="FFFFFF"/>
          <w:lang w:val="uk-UA" w:eastAsia="ru-RU"/>
        </w:rPr>
        <w:t>Повнота</w:t>
      </w:r>
      <w:r w:rsidRPr="00F82CE3">
        <w:rPr>
          <w:rFonts w:eastAsia="Times New Roman" w:cs="Times New Roman"/>
          <w:szCs w:val="28"/>
          <w:shd w:val="clear" w:color="auto" w:fill="FFFFFF"/>
          <w:lang w:val="uk-UA" w:eastAsia="ru-RU"/>
        </w:rPr>
        <w:t xml:space="preserve"> відображає міру </w:t>
      </w:r>
      <w:r w:rsidR="00C40E28" w:rsidRPr="00F82CE3">
        <w:rPr>
          <w:rFonts w:eastAsia="Times New Roman" w:cs="Times New Roman"/>
          <w:szCs w:val="28"/>
          <w:shd w:val="clear" w:color="auto" w:fill="FFFFFF"/>
          <w:lang w:val="uk-UA" w:eastAsia="ru-RU"/>
        </w:rPr>
        <w:t xml:space="preserve">відбору тестів з </w:t>
      </w:r>
      <m:oMath>
        <m:r>
          <m:rPr>
            <m:sty m:val="bi"/>
          </m:rPr>
          <w:rPr>
            <w:rFonts w:ascii="Cambria Math" w:eastAsia="Times New Roman" w:hAnsi="Cambria Math" w:cs="Times New Roman"/>
            <w:szCs w:val="28"/>
            <w:shd w:val="clear" w:color="auto" w:fill="FFFFFF"/>
            <w:lang w:val="uk-UA" w:eastAsia="ru-RU"/>
          </w:rPr>
          <m:t>T</m:t>
        </m:r>
      </m:oMath>
      <w:r w:rsidRPr="00F82CE3">
        <w:rPr>
          <w:rFonts w:eastAsia="Times New Roman" w:cs="Times New Roman"/>
          <w:szCs w:val="28"/>
          <w:shd w:val="clear" w:color="auto" w:fill="FFFFFF"/>
          <w:lang w:val="uk-UA" w:eastAsia="ru-RU"/>
        </w:rPr>
        <w:t>, на яких результат виконання зміненої програми відмінний від результату виконання вихідної програми, вн</w:t>
      </w:r>
      <w:r w:rsidRPr="00F82CE3">
        <w:rPr>
          <w:rFonts w:eastAsia="Times New Roman" w:cs="Times New Roman"/>
          <w:szCs w:val="28"/>
          <w:shd w:val="clear" w:color="auto" w:fill="FFFFFF"/>
          <w:lang w:val="uk-UA" w:eastAsia="ru-RU"/>
        </w:rPr>
        <w:t>а</w:t>
      </w:r>
      <w:r w:rsidRPr="00F82CE3">
        <w:rPr>
          <w:rFonts w:eastAsia="Times New Roman" w:cs="Times New Roman"/>
          <w:szCs w:val="28"/>
          <w:shd w:val="clear" w:color="auto" w:fill="FFFFFF"/>
          <w:lang w:val="uk-UA" w:eastAsia="ru-RU"/>
        </w:rPr>
        <w:t xml:space="preserve">слідок чого </w:t>
      </w:r>
      <w:r w:rsidR="00C40E28" w:rsidRPr="00F82CE3">
        <w:rPr>
          <w:rFonts w:eastAsia="Times New Roman" w:cs="Times New Roman"/>
          <w:szCs w:val="28"/>
          <w:shd w:val="clear" w:color="auto" w:fill="FFFFFF"/>
          <w:lang w:val="uk-UA" w:eastAsia="ru-RU"/>
        </w:rPr>
        <w:t xml:space="preserve">можуть бути виявлені помилки в </w:t>
      </w:r>
      <m:oMath>
        <m:r>
          <m:rPr>
            <m:sty m:val="bi"/>
          </m:rPr>
          <w:rPr>
            <w:rFonts w:ascii="Cambria Math" w:eastAsia="Times New Roman" w:hAnsi="Cambria Math" w:cs="Times New Roman"/>
            <w:szCs w:val="28"/>
            <w:shd w:val="clear" w:color="auto" w:fill="FFFFFF"/>
            <w:lang w:val="uk-UA" w:eastAsia="ru-RU"/>
          </w:rPr>
          <m:t>P'</m:t>
        </m:r>
      </m:oMath>
      <w:r w:rsidRPr="00F82CE3">
        <w:rPr>
          <w:rFonts w:eastAsia="Times New Roman" w:cs="Times New Roman"/>
          <w:szCs w:val="28"/>
          <w:shd w:val="clear" w:color="auto" w:fill="FFFFFF"/>
          <w:lang w:val="uk-UA" w:eastAsia="ru-RU"/>
        </w:rPr>
        <w:t>. Метод, повний на 100%, наз</w:t>
      </w:r>
      <w:r w:rsidRPr="00F82CE3">
        <w:rPr>
          <w:rFonts w:eastAsia="Times New Roman" w:cs="Times New Roman"/>
          <w:szCs w:val="28"/>
          <w:shd w:val="clear" w:color="auto" w:fill="FFFFFF"/>
          <w:lang w:val="uk-UA" w:eastAsia="ru-RU"/>
        </w:rPr>
        <w:t>и</w:t>
      </w:r>
      <w:r w:rsidRPr="00F82CE3">
        <w:rPr>
          <w:rFonts w:eastAsia="Times New Roman" w:cs="Times New Roman"/>
          <w:szCs w:val="28"/>
          <w:shd w:val="clear" w:color="auto" w:fill="FFFFFF"/>
          <w:lang w:val="uk-UA" w:eastAsia="ru-RU"/>
        </w:rPr>
        <w:t xml:space="preserve">вається </w:t>
      </w:r>
      <w:r w:rsidRPr="00F82CE3">
        <w:rPr>
          <w:rFonts w:eastAsia="Times New Roman" w:cs="Times New Roman"/>
          <w:szCs w:val="28"/>
          <w:u w:val="single"/>
          <w:shd w:val="clear" w:color="auto" w:fill="FFFFFF"/>
          <w:lang w:val="uk-UA" w:eastAsia="ru-RU"/>
        </w:rPr>
        <w:t>безпечним</w:t>
      </w:r>
      <w:r w:rsidRPr="00F82CE3">
        <w:rPr>
          <w:rFonts w:eastAsia="Times New Roman" w:cs="Times New Roman"/>
          <w:szCs w:val="28"/>
          <w:shd w:val="clear" w:color="auto" w:fill="FFFFFF"/>
          <w:lang w:val="uk-UA" w:eastAsia="ru-RU"/>
        </w:rPr>
        <w:t>.</w:t>
      </w:r>
    </w:p>
    <w:p w:rsidR="008C31A8" w:rsidRPr="00F82CE3" w:rsidRDefault="008C31A8" w:rsidP="00430DC8">
      <w:pPr>
        <w:rPr>
          <w:rFonts w:eastAsia="Times New Roman" w:cs="Times New Roman"/>
          <w:szCs w:val="28"/>
          <w:shd w:val="clear" w:color="auto" w:fill="FFFFFF"/>
          <w:lang w:val="uk-UA" w:eastAsia="ru-RU"/>
        </w:rPr>
      </w:pPr>
      <w:r w:rsidRPr="00F82CE3">
        <w:rPr>
          <w:rFonts w:eastAsia="Times New Roman" w:cs="Times New Roman"/>
          <w:szCs w:val="28"/>
          <w:u w:val="single"/>
          <w:shd w:val="clear" w:color="auto" w:fill="FFFFFF"/>
          <w:lang w:val="uk-UA" w:eastAsia="ru-RU"/>
        </w:rPr>
        <w:t>Точність</w:t>
      </w:r>
      <w:r w:rsidRPr="00F82CE3">
        <w:rPr>
          <w:rFonts w:eastAsia="Times New Roman" w:cs="Times New Roman"/>
          <w:szCs w:val="28"/>
          <w:shd w:val="clear" w:color="auto" w:fill="FFFFFF"/>
          <w:lang w:val="uk-UA" w:eastAsia="ru-RU"/>
        </w:rPr>
        <w:t xml:space="preserve"> - міра здатності методу уникат</w:t>
      </w:r>
      <w:r w:rsidR="00C40E28" w:rsidRPr="00F82CE3">
        <w:rPr>
          <w:rFonts w:eastAsia="Times New Roman" w:cs="Times New Roman"/>
          <w:szCs w:val="28"/>
          <w:shd w:val="clear" w:color="auto" w:fill="FFFFFF"/>
          <w:lang w:val="uk-UA" w:eastAsia="ru-RU"/>
        </w:rPr>
        <w:t xml:space="preserve">и вибору тестів з </w:t>
      </w:r>
      <m:oMath>
        <m:r>
          <m:rPr>
            <m:sty m:val="bi"/>
          </m:rPr>
          <w:rPr>
            <w:rFonts w:ascii="Cambria Math" w:eastAsia="Times New Roman" w:hAnsi="Cambria Math" w:cs="Times New Roman"/>
            <w:szCs w:val="28"/>
            <w:shd w:val="clear" w:color="auto" w:fill="FFFFFF"/>
            <w:lang w:val="uk-UA" w:eastAsia="ru-RU"/>
          </w:rPr>
          <m:t>T</m:t>
        </m:r>
      </m:oMath>
      <w:r w:rsidRPr="00F82CE3">
        <w:rPr>
          <w:rFonts w:eastAsia="Times New Roman" w:cs="Times New Roman"/>
          <w:szCs w:val="28"/>
          <w:shd w:val="clear" w:color="auto" w:fill="FFFFFF"/>
          <w:lang w:val="uk-UA" w:eastAsia="ru-RU"/>
        </w:rPr>
        <w:t>, на яких р</w:t>
      </w:r>
      <w:r w:rsidRPr="00F82CE3">
        <w:rPr>
          <w:rFonts w:eastAsia="Times New Roman" w:cs="Times New Roman"/>
          <w:szCs w:val="28"/>
          <w:shd w:val="clear" w:color="auto" w:fill="FFFFFF"/>
          <w:lang w:val="uk-UA" w:eastAsia="ru-RU"/>
        </w:rPr>
        <w:t>е</w:t>
      </w:r>
      <w:r w:rsidRPr="00F82CE3">
        <w:rPr>
          <w:rFonts w:eastAsia="Times New Roman" w:cs="Times New Roman"/>
          <w:szCs w:val="28"/>
          <w:shd w:val="clear" w:color="auto" w:fill="FFFFFF"/>
          <w:lang w:val="uk-UA" w:eastAsia="ru-RU"/>
        </w:rPr>
        <w:t>зультат виконання зміненої програми не буде відрізнятися від результату її п</w:t>
      </w:r>
      <w:r w:rsidRPr="00F82CE3">
        <w:rPr>
          <w:rFonts w:eastAsia="Times New Roman" w:cs="Times New Roman"/>
          <w:szCs w:val="28"/>
          <w:shd w:val="clear" w:color="auto" w:fill="FFFFFF"/>
          <w:lang w:val="uk-UA" w:eastAsia="ru-RU"/>
        </w:rPr>
        <w:t>е</w:t>
      </w:r>
      <w:r w:rsidRPr="00F82CE3">
        <w:rPr>
          <w:rFonts w:eastAsia="Times New Roman" w:cs="Times New Roman"/>
          <w:szCs w:val="28"/>
          <w:shd w:val="clear" w:color="auto" w:fill="FFFFFF"/>
          <w:lang w:val="uk-UA" w:eastAsia="ru-RU"/>
        </w:rPr>
        <w:t>рвинною версією, тобто тестів</w:t>
      </w:r>
      <w:r w:rsidR="00C40E28" w:rsidRPr="00F82CE3">
        <w:rPr>
          <w:rFonts w:eastAsia="Times New Roman" w:cs="Times New Roman"/>
          <w:szCs w:val="28"/>
          <w:shd w:val="clear" w:color="auto" w:fill="FFFFFF"/>
          <w:lang w:val="uk-UA" w:eastAsia="ru-RU"/>
        </w:rPr>
        <w:t xml:space="preserve">, нездатних виявляти помилки в </w:t>
      </w:r>
      <m:oMath>
        <m:r>
          <m:rPr>
            <m:sty m:val="bi"/>
          </m:rPr>
          <w:rPr>
            <w:rFonts w:ascii="Cambria Math" w:eastAsia="Times New Roman" w:hAnsi="Cambria Math" w:cs="Times New Roman"/>
            <w:szCs w:val="28"/>
            <w:shd w:val="clear" w:color="auto" w:fill="FFFFFF"/>
            <w:lang w:val="uk-UA" w:eastAsia="ru-RU"/>
          </w:rPr>
          <m:t>P'</m:t>
        </m:r>
      </m:oMath>
      <w:r w:rsidR="00C40E28" w:rsidRPr="00F82CE3">
        <w:rPr>
          <w:rFonts w:eastAsia="Times New Roman" w:cs="Times New Roman"/>
          <w:szCs w:val="28"/>
          <w:shd w:val="clear" w:color="auto" w:fill="FFFFFF"/>
          <w:lang w:val="uk-UA" w:eastAsia="ru-RU"/>
        </w:rPr>
        <w:t xml:space="preserve">. Припустимо, що набір </w:t>
      </w:r>
      <m:oMath>
        <m:r>
          <m:rPr>
            <m:sty m:val="bi"/>
          </m:rPr>
          <w:rPr>
            <w:rFonts w:ascii="Cambria Math" w:eastAsia="Times New Roman" w:hAnsi="Cambria Math" w:cs="Times New Roman"/>
            <w:szCs w:val="28"/>
            <w:shd w:val="clear" w:color="auto" w:fill="FFFFFF"/>
            <w:lang w:val="uk-UA" w:eastAsia="ru-RU"/>
          </w:rPr>
          <m:t>T</m:t>
        </m:r>
      </m:oMath>
      <w:r w:rsidR="00C40E28" w:rsidRPr="00F82CE3">
        <w:rPr>
          <w:rFonts w:eastAsia="Times New Roman" w:cs="Times New Roman"/>
          <w:szCs w:val="28"/>
          <w:shd w:val="clear" w:color="auto" w:fill="FFFFFF"/>
          <w:lang w:val="uk-UA" w:eastAsia="ru-RU"/>
        </w:rPr>
        <w:t xml:space="preserve"> містить </w:t>
      </w:r>
      <m:oMath>
        <m:r>
          <m:rPr>
            <m:sty m:val="bi"/>
          </m:rPr>
          <w:rPr>
            <w:rFonts w:ascii="Cambria Math" w:eastAsia="Times New Roman" w:hAnsi="Cambria Math" w:cs="Times New Roman"/>
            <w:szCs w:val="28"/>
            <w:shd w:val="clear" w:color="auto" w:fill="FFFFFF"/>
            <w:lang w:val="uk-UA" w:eastAsia="ru-RU"/>
          </w:rPr>
          <m:t>r</m:t>
        </m:r>
      </m:oMath>
      <w:r w:rsidR="00C40E28" w:rsidRPr="00F82CE3">
        <w:rPr>
          <w:rFonts w:eastAsia="Times New Roman" w:cs="Times New Roman"/>
          <w:szCs w:val="28"/>
          <w:shd w:val="clear" w:color="auto" w:fill="FFFFFF"/>
          <w:lang w:val="uk-UA" w:eastAsia="ru-RU"/>
        </w:rPr>
        <w:t xml:space="preserve"> регресійних тестів. З них для </w:t>
      </w:r>
      <m:oMath>
        <m:r>
          <m:rPr>
            <m:sty m:val="bi"/>
          </m:rPr>
          <w:rPr>
            <w:rFonts w:ascii="Cambria Math" w:eastAsia="Times New Roman" w:hAnsi="Cambria Math" w:cs="Times New Roman"/>
            <w:szCs w:val="28"/>
            <w:shd w:val="clear" w:color="auto" w:fill="FFFFFF"/>
            <w:lang w:val="uk-UA" w:eastAsia="ru-RU"/>
          </w:rPr>
          <m:t>n</m:t>
        </m:r>
      </m:oMath>
      <w:r w:rsidRPr="00F82CE3">
        <w:rPr>
          <w:rFonts w:eastAsia="Times New Roman" w:cs="Times New Roman"/>
          <w:szCs w:val="28"/>
          <w:shd w:val="clear" w:color="auto" w:fill="FFFFFF"/>
          <w:lang w:val="uk-UA" w:eastAsia="ru-RU"/>
        </w:rPr>
        <w:t xml:space="preserve"> тестів поведінка та резул</w:t>
      </w:r>
      <w:r w:rsidRPr="00F82CE3">
        <w:rPr>
          <w:rFonts w:eastAsia="Times New Roman" w:cs="Times New Roman"/>
          <w:szCs w:val="28"/>
          <w:shd w:val="clear" w:color="auto" w:fill="FFFFFF"/>
          <w:lang w:val="uk-UA" w:eastAsia="ru-RU"/>
        </w:rPr>
        <w:t>ь</w:t>
      </w:r>
      <w:r w:rsidR="00C40E28" w:rsidRPr="00F82CE3">
        <w:rPr>
          <w:rFonts w:eastAsia="Times New Roman" w:cs="Times New Roman"/>
          <w:szCs w:val="28"/>
          <w:shd w:val="clear" w:color="auto" w:fill="FFFFFF"/>
          <w:lang w:val="uk-UA" w:eastAsia="ru-RU"/>
        </w:rPr>
        <w:t xml:space="preserve">тати виконання старої програми </w:t>
      </w:r>
      <m:oMath>
        <m:r>
          <m:rPr>
            <m:sty m:val="bi"/>
          </m:rPr>
          <w:rPr>
            <w:rFonts w:ascii="Cambria Math" w:eastAsia="Times New Roman" w:hAnsi="Cambria Math" w:cs="Times New Roman"/>
            <w:szCs w:val="28"/>
            <w:shd w:val="clear" w:color="auto" w:fill="FFFFFF"/>
            <w:lang w:val="uk-UA" w:eastAsia="ru-RU"/>
          </w:rPr>
          <m:t>P</m:t>
        </m:r>
      </m:oMath>
      <w:r w:rsidRPr="00F82CE3">
        <w:rPr>
          <w:rFonts w:eastAsia="Times New Roman" w:cs="Times New Roman"/>
          <w:szCs w:val="28"/>
          <w:shd w:val="clear" w:color="auto" w:fill="FFFFFF"/>
          <w:lang w:val="uk-UA" w:eastAsia="ru-RU"/>
        </w:rPr>
        <w:t xml:space="preserve"> відрізняються від поведінки і резуль</w:t>
      </w:r>
      <w:r w:rsidR="00C40E28" w:rsidRPr="00F82CE3">
        <w:rPr>
          <w:rFonts w:eastAsia="Times New Roman" w:cs="Times New Roman"/>
          <w:szCs w:val="28"/>
          <w:shd w:val="clear" w:color="auto" w:fill="FFFFFF"/>
          <w:lang w:val="uk-UA" w:eastAsia="ru-RU"/>
        </w:rPr>
        <w:t>татів в</w:t>
      </w:r>
      <w:r w:rsidR="00C40E28" w:rsidRPr="00F82CE3">
        <w:rPr>
          <w:rFonts w:eastAsia="Times New Roman" w:cs="Times New Roman"/>
          <w:szCs w:val="28"/>
          <w:shd w:val="clear" w:color="auto" w:fill="FFFFFF"/>
          <w:lang w:val="uk-UA" w:eastAsia="ru-RU"/>
        </w:rPr>
        <w:t>и</w:t>
      </w:r>
      <w:r w:rsidR="00C40E28" w:rsidRPr="00F82CE3">
        <w:rPr>
          <w:rFonts w:eastAsia="Times New Roman" w:cs="Times New Roman"/>
          <w:szCs w:val="28"/>
          <w:shd w:val="clear" w:color="auto" w:fill="FFFFFF"/>
          <w:lang w:val="uk-UA" w:eastAsia="ru-RU"/>
        </w:rPr>
        <w:t xml:space="preserve">конання нової програми </w:t>
      </w:r>
      <m:oMath>
        <m:r>
          <m:rPr>
            <m:sty m:val="bi"/>
          </m:rPr>
          <w:rPr>
            <w:rFonts w:ascii="Cambria Math" w:eastAsia="Times New Roman" w:hAnsi="Cambria Math" w:cs="Times New Roman"/>
            <w:szCs w:val="28"/>
            <w:shd w:val="clear" w:color="auto" w:fill="FFFFFF"/>
            <w:lang w:val="uk-UA" w:eastAsia="ru-RU"/>
          </w:rPr>
          <m:t>P'</m:t>
        </m:r>
      </m:oMath>
      <w:r w:rsidR="00C40E28" w:rsidRPr="00F82CE3">
        <w:rPr>
          <w:rFonts w:eastAsia="Times New Roman" w:cs="Times New Roman"/>
          <w:szCs w:val="28"/>
          <w:shd w:val="clear" w:color="auto" w:fill="FFFFFF"/>
          <w:lang w:val="uk-UA" w:eastAsia="ru-RU"/>
        </w:rPr>
        <w:t xml:space="preserve">. Набір тестів </w:t>
      </w:r>
      <m:oMath>
        <m:r>
          <m:rPr>
            <m:sty m:val="bi"/>
          </m:rPr>
          <w:rPr>
            <w:rFonts w:ascii="Cambria Math" w:eastAsia="Times New Roman" w:hAnsi="Cambria Math" w:cs="Times New Roman"/>
            <w:szCs w:val="28"/>
            <w:shd w:val="clear" w:color="auto" w:fill="FFFFFF"/>
            <w:lang w:val="uk-UA" w:eastAsia="ru-RU"/>
          </w:rPr>
          <m:t>T'</m:t>
        </m:r>
      </m:oMath>
      <w:r w:rsidR="00C40E28" w:rsidRPr="00F82CE3">
        <w:rPr>
          <w:rFonts w:eastAsia="Times New Roman" w:cs="Times New Roman"/>
          <w:szCs w:val="28"/>
          <w:shd w:val="clear" w:color="auto" w:fill="FFFFFF"/>
          <w:lang w:val="uk-UA" w:eastAsia="ru-RU"/>
        </w:rPr>
        <w:t xml:space="preserve"> містить </w:t>
      </w:r>
      <m:oMath>
        <m:r>
          <m:rPr>
            <m:sty m:val="bi"/>
          </m:rPr>
          <w:rPr>
            <w:rFonts w:ascii="Cambria Math" w:eastAsia="Times New Roman" w:hAnsi="Cambria Math" w:cs="Times New Roman"/>
            <w:szCs w:val="28"/>
            <w:shd w:val="clear" w:color="auto" w:fill="FFFFFF"/>
            <w:lang w:val="uk-UA" w:eastAsia="ru-RU"/>
          </w:rPr>
          <m:t>m</m:t>
        </m:r>
      </m:oMath>
      <w:r w:rsidRPr="00F82CE3">
        <w:rPr>
          <w:rFonts w:eastAsia="Times New Roman" w:cs="Times New Roman"/>
          <w:szCs w:val="28"/>
          <w:shd w:val="clear" w:color="auto" w:fill="FFFFFF"/>
          <w:lang w:val="uk-UA" w:eastAsia="ru-RU"/>
        </w:rPr>
        <w:t xml:space="preserve"> тестів, отриманих з вик</w:t>
      </w:r>
      <w:r w:rsidRPr="00F82CE3">
        <w:rPr>
          <w:rFonts w:eastAsia="Times New Roman" w:cs="Times New Roman"/>
          <w:szCs w:val="28"/>
          <w:shd w:val="clear" w:color="auto" w:fill="FFFFFF"/>
          <w:lang w:val="uk-UA" w:eastAsia="ru-RU"/>
        </w:rPr>
        <w:t>о</w:t>
      </w:r>
      <w:r w:rsidRPr="00F82CE3">
        <w:rPr>
          <w:rFonts w:eastAsia="Times New Roman" w:cs="Times New Roman"/>
          <w:szCs w:val="28"/>
          <w:shd w:val="clear" w:color="auto" w:fill="FFFFFF"/>
          <w:lang w:val="uk-UA" w:eastAsia="ru-RU"/>
        </w:rPr>
        <w:t>ристанням мет</w:t>
      </w:r>
      <w:r w:rsidR="00C40E28" w:rsidRPr="00F82CE3">
        <w:rPr>
          <w:rFonts w:eastAsia="Times New Roman" w:cs="Times New Roman"/>
          <w:szCs w:val="28"/>
          <w:shd w:val="clear" w:color="auto" w:fill="FFFFFF"/>
          <w:lang w:val="uk-UA" w:eastAsia="ru-RU"/>
        </w:rPr>
        <w:t xml:space="preserve">оду відбору регресійних тестів </w:t>
      </w:r>
      <m:oMath>
        <m:r>
          <m:rPr>
            <m:sty m:val="bi"/>
          </m:rPr>
          <w:rPr>
            <w:rFonts w:ascii="Cambria Math" w:eastAsia="Times New Roman" w:hAnsi="Cambria Math" w:cs="Times New Roman"/>
            <w:szCs w:val="28"/>
            <w:shd w:val="clear" w:color="auto" w:fill="FFFFFF"/>
            <w:lang w:val="uk-UA" w:eastAsia="ru-RU"/>
          </w:rPr>
          <m:t>M</m:t>
        </m:r>
      </m:oMath>
      <w:r w:rsidR="00C40E28" w:rsidRPr="00F82CE3">
        <w:rPr>
          <w:rFonts w:eastAsia="Times New Roman" w:cs="Times New Roman"/>
          <w:szCs w:val="28"/>
          <w:shd w:val="clear" w:color="auto" w:fill="FFFFFF"/>
          <w:lang w:val="uk-UA" w:eastAsia="ru-RU"/>
        </w:rPr>
        <w:t xml:space="preserve">. З цих </w:t>
      </w:r>
      <m:oMath>
        <m:r>
          <m:rPr>
            <m:sty m:val="bi"/>
          </m:rPr>
          <w:rPr>
            <w:rFonts w:ascii="Cambria Math" w:eastAsia="Times New Roman" w:hAnsi="Cambria Math" w:cs="Times New Roman"/>
            <w:szCs w:val="28"/>
            <w:shd w:val="clear" w:color="auto" w:fill="FFFFFF"/>
            <w:lang w:val="uk-UA" w:eastAsia="ru-RU"/>
          </w:rPr>
          <m:t>m</m:t>
        </m:r>
      </m:oMath>
      <w:r w:rsidR="00C40E28" w:rsidRPr="00F82CE3">
        <w:rPr>
          <w:rFonts w:eastAsia="Times New Roman" w:cs="Times New Roman"/>
          <w:szCs w:val="28"/>
          <w:shd w:val="clear" w:color="auto" w:fill="FFFFFF"/>
          <w:lang w:val="uk-UA" w:eastAsia="ru-RU"/>
        </w:rPr>
        <w:t xml:space="preserve"> тестів для </w:t>
      </w:r>
      <m:oMath>
        <m:r>
          <m:rPr>
            <m:sty m:val="bi"/>
          </m:rPr>
          <w:rPr>
            <w:rFonts w:ascii="Cambria Math" w:eastAsia="Times New Roman" w:hAnsi="Cambria Math" w:cs="Times New Roman"/>
            <w:szCs w:val="28"/>
            <w:shd w:val="clear" w:color="auto" w:fill="FFFFFF"/>
            <w:lang w:val="uk-UA" w:eastAsia="ru-RU"/>
          </w:rPr>
          <m:t>l</m:t>
        </m:r>
      </m:oMath>
      <w:r w:rsidRPr="00F82CE3">
        <w:rPr>
          <w:rFonts w:eastAsia="Times New Roman" w:cs="Times New Roman"/>
          <w:szCs w:val="28"/>
          <w:shd w:val="clear" w:color="auto" w:fill="FFFFFF"/>
          <w:lang w:val="uk-UA" w:eastAsia="ru-RU"/>
        </w:rPr>
        <w:t xml:space="preserve"> тестів п</w:t>
      </w:r>
      <w:r w:rsidRPr="00F82CE3">
        <w:rPr>
          <w:rFonts w:eastAsia="Times New Roman" w:cs="Times New Roman"/>
          <w:szCs w:val="28"/>
          <w:shd w:val="clear" w:color="auto" w:fill="FFFFFF"/>
          <w:lang w:val="uk-UA" w:eastAsia="ru-RU"/>
        </w:rPr>
        <w:t>о</w:t>
      </w:r>
      <w:r w:rsidRPr="00F82CE3">
        <w:rPr>
          <w:rFonts w:eastAsia="Times New Roman" w:cs="Times New Roman"/>
          <w:szCs w:val="28"/>
          <w:shd w:val="clear" w:color="auto" w:fill="FFFFFF"/>
          <w:lang w:val="uk-UA" w:eastAsia="ru-RU"/>
        </w:rPr>
        <w:t xml:space="preserve">ведінка </w:t>
      </w:r>
      <m:oMath>
        <m:r>
          <m:rPr>
            <m:sty m:val="bi"/>
          </m:rPr>
          <w:rPr>
            <w:rFonts w:ascii="Cambria Math" w:eastAsia="Times New Roman" w:hAnsi="Cambria Math" w:cs="Times New Roman"/>
            <w:szCs w:val="28"/>
            <w:shd w:val="clear" w:color="auto" w:fill="FFFFFF"/>
            <w:lang w:val="uk-UA" w:eastAsia="ru-RU"/>
          </w:rPr>
          <m:t>P'</m:t>
        </m:r>
      </m:oMath>
      <w:r w:rsidR="00C40E28" w:rsidRPr="00F82CE3">
        <w:rPr>
          <w:rFonts w:eastAsia="Times New Roman" w:cs="Times New Roman"/>
          <w:szCs w:val="28"/>
          <w:shd w:val="clear" w:color="auto" w:fill="FFFFFF"/>
          <w:lang w:val="uk-UA" w:eastAsia="ru-RU"/>
        </w:rPr>
        <w:t xml:space="preserve"> і </w:t>
      </w:r>
      <m:oMath>
        <m:r>
          <m:rPr>
            <m:sty m:val="bi"/>
          </m:rPr>
          <w:rPr>
            <w:rFonts w:ascii="Cambria Math" w:eastAsia="Times New Roman" w:hAnsi="Cambria Math" w:cs="Times New Roman"/>
            <w:szCs w:val="28"/>
            <w:shd w:val="clear" w:color="auto" w:fill="FFFFFF"/>
            <w:lang w:val="uk-UA" w:eastAsia="ru-RU"/>
          </w:rPr>
          <m:t>P</m:t>
        </m:r>
      </m:oMath>
      <w:r w:rsidRPr="00F82CE3">
        <w:rPr>
          <w:rFonts w:eastAsia="Times New Roman" w:cs="Times New Roman"/>
          <w:szCs w:val="28"/>
          <w:shd w:val="clear" w:color="auto" w:fill="FFFFFF"/>
          <w:lang w:val="uk-UA" w:eastAsia="ru-RU"/>
        </w:rPr>
        <w:t xml:space="preserve"> роз</w:t>
      </w:r>
      <w:r w:rsidR="00C40E28" w:rsidRPr="00F82CE3">
        <w:rPr>
          <w:rFonts w:eastAsia="Times New Roman" w:cs="Times New Roman"/>
          <w:szCs w:val="28"/>
          <w:shd w:val="clear" w:color="auto" w:fill="FFFFFF"/>
          <w:lang w:val="uk-UA" w:eastAsia="ru-RU"/>
        </w:rPr>
        <w:t xml:space="preserve">різняється. Точність </w:t>
      </w:r>
      <m:oMath>
        <m:r>
          <m:rPr>
            <m:sty m:val="bi"/>
          </m:rPr>
          <w:rPr>
            <w:rFonts w:ascii="Cambria Math" w:eastAsia="Times New Roman" w:hAnsi="Cambria Math" w:cs="Times New Roman"/>
            <w:szCs w:val="28"/>
            <w:shd w:val="clear" w:color="auto" w:fill="FFFFFF"/>
            <w:lang w:val="uk-UA" w:eastAsia="ru-RU"/>
          </w:rPr>
          <m:t>T'</m:t>
        </m:r>
      </m:oMath>
      <w:r w:rsidR="00C40E28" w:rsidRPr="00F82CE3">
        <w:rPr>
          <w:rFonts w:eastAsia="Times New Roman" w:cs="Times New Roman"/>
          <w:szCs w:val="28"/>
          <w:shd w:val="clear" w:color="auto" w:fill="FFFFFF"/>
          <w:lang w:val="uk-UA" w:eastAsia="ru-RU"/>
        </w:rPr>
        <w:t xml:space="preserve"> щодо </w:t>
      </w:r>
      <m:oMath>
        <m:r>
          <m:rPr>
            <m:sty m:val="bi"/>
          </m:rPr>
          <w:rPr>
            <w:rFonts w:ascii="Cambria Math" w:eastAsia="Times New Roman" w:hAnsi="Cambria Math" w:cs="Times New Roman"/>
            <w:szCs w:val="28"/>
            <w:shd w:val="clear" w:color="auto" w:fill="FFFFFF"/>
            <w:lang w:val="uk-UA" w:eastAsia="ru-RU"/>
          </w:rPr>
          <m:t>P</m:t>
        </m:r>
      </m:oMath>
      <w:r w:rsidR="00C40E28" w:rsidRPr="00F82CE3">
        <w:rPr>
          <w:rFonts w:eastAsia="Times New Roman" w:cs="Times New Roman"/>
          <w:szCs w:val="28"/>
          <w:shd w:val="clear" w:color="auto" w:fill="FFFFFF"/>
          <w:lang w:val="uk-UA" w:eastAsia="ru-RU"/>
        </w:rPr>
        <w:t xml:space="preserve">, </w:t>
      </w:r>
      <m:oMath>
        <m:r>
          <m:rPr>
            <m:sty m:val="bi"/>
          </m:rPr>
          <w:rPr>
            <w:rFonts w:ascii="Cambria Math" w:eastAsia="Times New Roman" w:hAnsi="Cambria Math" w:cs="Times New Roman"/>
            <w:szCs w:val="28"/>
            <w:shd w:val="clear" w:color="auto" w:fill="FFFFFF"/>
            <w:lang w:val="uk-UA" w:eastAsia="ru-RU"/>
          </w:rPr>
          <m:t>P'</m:t>
        </m:r>
      </m:oMath>
      <w:r w:rsidR="00C40E28" w:rsidRPr="00F82CE3">
        <w:rPr>
          <w:rFonts w:eastAsia="Times New Roman" w:cs="Times New Roman"/>
          <w:szCs w:val="28"/>
          <w:shd w:val="clear" w:color="auto" w:fill="FFFFFF"/>
          <w:lang w:val="uk-UA" w:eastAsia="ru-RU"/>
        </w:rPr>
        <w:t xml:space="preserve">, </w:t>
      </w:r>
      <m:oMath>
        <m:r>
          <m:rPr>
            <m:sty m:val="bi"/>
          </m:rPr>
          <w:rPr>
            <w:rFonts w:ascii="Cambria Math" w:eastAsia="Times New Roman" w:hAnsi="Cambria Math" w:cs="Times New Roman"/>
            <w:szCs w:val="28"/>
            <w:shd w:val="clear" w:color="auto" w:fill="FFFFFF"/>
            <w:lang w:val="uk-UA" w:eastAsia="ru-RU"/>
          </w:rPr>
          <m:t>T</m:t>
        </m:r>
      </m:oMath>
      <w:r w:rsidR="00C40E28" w:rsidRPr="00F82CE3">
        <w:rPr>
          <w:rFonts w:eastAsia="Times New Roman" w:cs="Times New Roman"/>
          <w:szCs w:val="28"/>
          <w:shd w:val="clear" w:color="auto" w:fill="FFFFFF"/>
          <w:lang w:val="uk-UA" w:eastAsia="ru-RU"/>
        </w:rPr>
        <w:t xml:space="preserve"> і </w:t>
      </w:r>
      <m:oMath>
        <m:r>
          <m:rPr>
            <m:sty m:val="bi"/>
          </m:rPr>
          <w:rPr>
            <w:rFonts w:ascii="Cambria Math" w:eastAsia="Times New Roman" w:hAnsi="Cambria Math" w:cs="Times New Roman"/>
            <w:szCs w:val="28"/>
            <w:shd w:val="clear" w:color="auto" w:fill="FFFFFF"/>
            <w:lang w:val="uk-UA" w:eastAsia="ru-RU"/>
          </w:rPr>
          <m:t>M</m:t>
        </m:r>
      </m:oMath>
      <w:r w:rsidRPr="00F82CE3">
        <w:rPr>
          <w:rFonts w:eastAsia="Times New Roman" w:cs="Times New Roman"/>
          <w:szCs w:val="28"/>
          <w:shd w:val="clear" w:color="auto" w:fill="FFFFFF"/>
          <w:lang w:val="uk-UA" w:eastAsia="ru-RU"/>
        </w:rPr>
        <w:t>, виражена у відсо</w:t>
      </w:r>
      <w:r w:rsidRPr="00F82CE3">
        <w:rPr>
          <w:rFonts w:eastAsia="Times New Roman" w:cs="Times New Roman"/>
          <w:szCs w:val="28"/>
          <w:shd w:val="clear" w:color="auto" w:fill="FFFFFF"/>
          <w:lang w:val="uk-UA" w:eastAsia="ru-RU"/>
        </w:rPr>
        <w:t>т</w:t>
      </w:r>
      <w:r w:rsidRPr="00F82CE3">
        <w:rPr>
          <w:rFonts w:eastAsia="Times New Roman" w:cs="Times New Roman"/>
          <w:szCs w:val="28"/>
          <w:shd w:val="clear" w:color="auto" w:fill="FFFFFF"/>
          <w:lang w:val="uk-UA" w:eastAsia="ru-RU"/>
        </w:rPr>
        <w:t xml:space="preserve">ках, визначається виразом </w:t>
      </w:r>
      <m:oMath>
        <m:r>
          <m:rPr>
            <m:sty m:val="bi"/>
          </m:rPr>
          <w:rPr>
            <w:rFonts w:ascii="Cambria Math" w:eastAsia="Times New Roman" w:hAnsi="Cambria Math" w:cs="Times New Roman"/>
            <w:szCs w:val="28"/>
            <w:shd w:val="clear" w:color="auto" w:fill="FFFFFF"/>
            <w:lang w:val="uk-UA" w:eastAsia="ru-RU"/>
          </w:rPr>
          <m:t>100*</m:t>
        </m:r>
        <m:f>
          <m:fPr>
            <m:ctrlPr>
              <w:rPr>
                <w:rFonts w:ascii="Cambria Math" w:eastAsia="Times New Roman" w:hAnsi="Cambria Math" w:cs="Times New Roman"/>
                <w:b/>
                <w:i/>
                <w:szCs w:val="28"/>
                <w:shd w:val="clear" w:color="auto" w:fill="FFFFFF"/>
                <w:lang w:val="uk-UA" w:eastAsia="ru-RU"/>
              </w:rPr>
            </m:ctrlPr>
          </m:fPr>
          <m:num>
            <m:r>
              <m:rPr>
                <m:sty m:val="bi"/>
              </m:rPr>
              <w:rPr>
                <w:rFonts w:ascii="Cambria Math" w:eastAsia="Times New Roman" w:hAnsi="Cambria Math" w:cs="Times New Roman"/>
                <w:szCs w:val="28"/>
                <w:shd w:val="clear" w:color="auto" w:fill="FFFFFF"/>
                <w:lang w:val="uk-UA" w:eastAsia="ru-RU"/>
              </w:rPr>
              <m:t>l</m:t>
            </m:r>
          </m:num>
          <m:den>
            <m:r>
              <m:rPr>
                <m:sty m:val="bi"/>
              </m:rPr>
              <w:rPr>
                <w:rFonts w:ascii="Cambria Math" w:eastAsia="Times New Roman" w:hAnsi="Cambria Math" w:cs="Times New Roman"/>
                <w:szCs w:val="28"/>
                <w:shd w:val="clear" w:color="auto" w:fill="FFFFFF"/>
                <w:lang w:val="uk-UA" w:eastAsia="ru-RU"/>
              </w:rPr>
              <m:t>m</m:t>
            </m:r>
          </m:den>
        </m:f>
      </m:oMath>
      <w:r w:rsidRPr="00F82CE3">
        <w:rPr>
          <w:rFonts w:eastAsia="Times New Roman" w:cs="Times New Roman"/>
          <w:szCs w:val="28"/>
          <w:shd w:val="clear" w:color="auto" w:fill="FFFFFF"/>
          <w:lang w:val="uk-UA" w:eastAsia="ru-RU"/>
        </w:rPr>
        <w:t>, тоді як відповідний відсоток вибраних те</w:t>
      </w:r>
      <w:r w:rsidRPr="00F82CE3">
        <w:rPr>
          <w:rFonts w:eastAsia="Times New Roman" w:cs="Times New Roman"/>
          <w:szCs w:val="28"/>
          <w:shd w:val="clear" w:color="auto" w:fill="FFFFFF"/>
          <w:lang w:val="uk-UA" w:eastAsia="ru-RU"/>
        </w:rPr>
        <w:t>с</w:t>
      </w:r>
      <w:r w:rsidRPr="00F82CE3">
        <w:rPr>
          <w:rFonts w:eastAsia="Times New Roman" w:cs="Times New Roman"/>
          <w:szCs w:val="28"/>
          <w:shd w:val="clear" w:color="auto" w:fill="FFFFFF"/>
          <w:lang w:val="uk-UA" w:eastAsia="ru-RU"/>
        </w:rPr>
        <w:t>т</w:t>
      </w:r>
      <w:r w:rsidR="00C40E28" w:rsidRPr="00F82CE3">
        <w:rPr>
          <w:rFonts w:eastAsia="Times New Roman" w:cs="Times New Roman"/>
          <w:szCs w:val="28"/>
          <w:shd w:val="clear" w:color="auto" w:fill="FFFFFF"/>
          <w:lang w:val="uk-UA" w:eastAsia="ru-RU"/>
        </w:rPr>
        <w:t xml:space="preserve">ів визначається виразом </w:t>
      </w:r>
      <m:oMath>
        <m:r>
          <m:rPr>
            <m:sty m:val="bi"/>
          </m:rPr>
          <w:rPr>
            <w:rFonts w:ascii="Cambria Math" w:eastAsia="Times New Roman" w:hAnsi="Cambria Math" w:cs="Times New Roman"/>
            <w:szCs w:val="28"/>
            <w:shd w:val="clear" w:color="auto" w:fill="FFFFFF"/>
            <w:lang w:val="uk-UA" w:eastAsia="ru-RU"/>
          </w:rPr>
          <m:t>100*</m:t>
        </m:r>
        <m:f>
          <m:fPr>
            <m:ctrlPr>
              <w:rPr>
                <w:rFonts w:ascii="Cambria Math" w:eastAsia="Times New Roman" w:hAnsi="Cambria Math" w:cs="Times New Roman"/>
                <w:b/>
                <w:i/>
                <w:szCs w:val="28"/>
                <w:shd w:val="clear" w:color="auto" w:fill="FFFFFF"/>
                <w:lang w:val="uk-UA" w:eastAsia="ru-RU"/>
              </w:rPr>
            </m:ctrlPr>
          </m:fPr>
          <m:num>
            <m:r>
              <m:rPr>
                <m:sty m:val="bi"/>
              </m:rPr>
              <w:rPr>
                <w:rFonts w:ascii="Cambria Math" w:eastAsia="Times New Roman" w:hAnsi="Cambria Math" w:cs="Times New Roman"/>
                <w:szCs w:val="28"/>
                <w:shd w:val="clear" w:color="auto" w:fill="FFFFFF"/>
                <w:lang w:val="uk-UA" w:eastAsia="ru-RU"/>
              </w:rPr>
              <m:t>l</m:t>
            </m:r>
          </m:num>
          <m:den>
            <m:r>
              <m:rPr>
                <m:sty m:val="bi"/>
              </m:rPr>
              <w:rPr>
                <w:rFonts w:ascii="Cambria Math" w:eastAsia="Times New Roman" w:hAnsi="Cambria Math" w:cs="Times New Roman"/>
                <w:szCs w:val="28"/>
                <w:shd w:val="clear" w:color="auto" w:fill="FFFFFF"/>
                <w:lang w:val="uk-UA" w:eastAsia="ru-RU"/>
              </w:rPr>
              <m:t>n</m:t>
            </m:r>
          </m:den>
        </m:f>
      </m:oMath>
      <w:r w:rsidRPr="00F82CE3">
        <w:rPr>
          <w:rFonts w:eastAsia="Times New Roman" w:cs="Times New Roman"/>
          <w:szCs w:val="28"/>
          <w:shd w:val="clear" w:color="auto" w:fill="FFFFFF"/>
          <w:lang w:val="uk-UA" w:eastAsia="ru-RU"/>
        </w:rPr>
        <w:t xml:space="preserve">, якщо </w:t>
      </w:r>
      <m:oMath>
        <m:r>
          <m:rPr>
            <m:sty m:val="bi"/>
          </m:rPr>
          <w:rPr>
            <w:rFonts w:ascii="Cambria Math" w:eastAsia="Times New Roman" w:hAnsi="Cambria Math" w:cs="Times New Roman"/>
            <w:szCs w:val="28"/>
            <w:shd w:val="clear" w:color="auto" w:fill="FFFFFF"/>
            <w:lang w:val="uk-UA" w:eastAsia="ru-RU"/>
          </w:rPr>
          <m:t>n≠0</m:t>
        </m:r>
      </m:oMath>
      <w:r w:rsidR="00C40E28"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 xml:space="preserve">або дорівнює </w:t>
      </w:r>
      <w:r w:rsidRPr="00F82CE3">
        <w:rPr>
          <w:rFonts w:eastAsia="Times New Roman" w:cs="Times New Roman"/>
          <w:b/>
          <w:i/>
          <w:szCs w:val="28"/>
          <w:shd w:val="clear" w:color="auto" w:fill="FFFFFF"/>
          <w:lang w:val="uk-UA" w:eastAsia="ru-RU"/>
        </w:rPr>
        <w:t>100%</w:t>
      </w:r>
      <w:r w:rsidRPr="00F82CE3">
        <w:rPr>
          <w:rFonts w:eastAsia="Times New Roman" w:cs="Times New Roman"/>
          <w:szCs w:val="28"/>
          <w:shd w:val="clear" w:color="auto" w:fill="FFFFFF"/>
          <w:lang w:val="uk-UA" w:eastAsia="ru-RU"/>
        </w:rPr>
        <w:t xml:space="preserve"> , якщо </w:t>
      </w:r>
      <m:oMath>
        <m:r>
          <m:rPr>
            <m:sty m:val="bi"/>
          </m:rPr>
          <w:rPr>
            <w:rFonts w:ascii="Cambria Math" w:eastAsia="Times New Roman" w:hAnsi="Cambria Math" w:cs="Times New Roman"/>
            <w:szCs w:val="28"/>
            <w:shd w:val="clear" w:color="auto" w:fill="FFFFFF"/>
            <w:lang w:val="uk-UA" w:eastAsia="ru-RU"/>
          </w:rPr>
          <m:t>n=0</m:t>
        </m:r>
      </m:oMath>
      <w:r w:rsidRPr="00F82CE3">
        <w:rPr>
          <w:rFonts w:eastAsia="Times New Roman" w:cs="Times New Roman"/>
          <w:szCs w:val="28"/>
          <w:shd w:val="clear" w:color="auto" w:fill="FFFFFF"/>
          <w:lang w:val="uk-UA" w:eastAsia="ru-RU"/>
        </w:rPr>
        <w:t>.</w:t>
      </w:r>
    </w:p>
    <w:p w:rsidR="008C31A8" w:rsidRPr="00F82CE3" w:rsidRDefault="008C31A8" w:rsidP="00430DC8">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 xml:space="preserve">Виходячи з наведеного визначення, точність </w:t>
      </w:r>
      <w:r w:rsidR="00F0276D" w:rsidRPr="00F82CE3">
        <w:rPr>
          <w:rFonts w:eastAsia="Times New Roman" w:cs="Times New Roman"/>
          <w:szCs w:val="28"/>
          <w:shd w:val="clear" w:color="auto" w:fill="FFFFFF"/>
          <w:lang w:val="uk-UA" w:eastAsia="ru-RU"/>
        </w:rPr>
        <w:t>множини</w:t>
      </w:r>
      <w:r w:rsidRPr="00F82CE3">
        <w:rPr>
          <w:rFonts w:eastAsia="Times New Roman" w:cs="Times New Roman"/>
          <w:szCs w:val="28"/>
          <w:shd w:val="clear" w:color="auto" w:fill="FFFFFF"/>
          <w:lang w:val="uk-UA" w:eastAsia="ru-RU"/>
        </w:rPr>
        <w:t xml:space="preserve"> тестів - це відн</w:t>
      </w:r>
      <w:r w:rsidRPr="00F82CE3">
        <w:rPr>
          <w:rFonts w:eastAsia="Times New Roman" w:cs="Times New Roman"/>
          <w:szCs w:val="28"/>
          <w:shd w:val="clear" w:color="auto" w:fill="FFFFFF"/>
          <w:lang w:val="uk-UA" w:eastAsia="ru-RU"/>
        </w:rPr>
        <w:t>о</w:t>
      </w:r>
      <w:r w:rsidRPr="00F82CE3">
        <w:rPr>
          <w:rFonts w:eastAsia="Times New Roman" w:cs="Times New Roman"/>
          <w:szCs w:val="28"/>
          <w:shd w:val="clear" w:color="auto" w:fill="FFFFFF"/>
          <w:lang w:val="uk-UA" w:eastAsia="ru-RU"/>
        </w:rPr>
        <w:t>шення числа тестів даної множини, на яких результати виконання нової та ст</w:t>
      </w:r>
      <w:r w:rsidRPr="00F82CE3">
        <w:rPr>
          <w:rFonts w:eastAsia="Times New Roman" w:cs="Times New Roman"/>
          <w:szCs w:val="28"/>
          <w:shd w:val="clear" w:color="auto" w:fill="FFFFFF"/>
          <w:lang w:val="uk-UA" w:eastAsia="ru-RU"/>
        </w:rPr>
        <w:t>а</w:t>
      </w:r>
      <w:r w:rsidRPr="00F82CE3">
        <w:rPr>
          <w:rFonts w:eastAsia="Times New Roman" w:cs="Times New Roman"/>
          <w:szCs w:val="28"/>
          <w:shd w:val="clear" w:color="auto" w:fill="FFFFFF"/>
          <w:lang w:val="uk-UA" w:eastAsia="ru-RU"/>
        </w:rPr>
        <w:t>рої програм розрізняються, до загального числа тестів множини. Точність є в</w:t>
      </w:r>
      <w:r w:rsidRPr="00F82CE3">
        <w:rPr>
          <w:rFonts w:eastAsia="Times New Roman" w:cs="Times New Roman"/>
          <w:szCs w:val="28"/>
          <w:shd w:val="clear" w:color="auto" w:fill="FFFFFF"/>
          <w:lang w:val="uk-UA" w:eastAsia="ru-RU"/>
        </w:rPr>
        <w:t>а</w:t>
      </w:r>
      <w:r w:rsidRPr="00F82CE3">
        <w:rPr>
          <w:rFonts w:eastAsia="Times New Roman" w:cs="Times New Roman"/>
          <w:szCs w:val="28"/>
          <w:shd w:val="clear" w:color="auto" w:fill="FFFFFF"/>
          <w:lang w:val="uk-UA" w:eastAsia="ru-RU"/>
        </w:rPr>
        <w:t>жливим атрибутом методу регресійного тестування. Неточний метод має те</w:t>
      </w:r>
      <w:r w:rsidRPr="00F82CE3">
        <w:rPr>
          <w:rFonts w:eastAsia="Times New Roman" w:cs="Times New Roman"/>
          <w:szCs w:val="28"/>
          <w:shd w:val="clear" w:color="auto" w:fill="FFFFFF"/>
          <w:lang w:val="uk-UA" w:eastAsia="ru-RU"/>
        </w:rPr>
        <w:t>н</w:t>
      </w:r>
      <w:r w:rsidRPr="00F82CE3">
        <w:rPr>
          <w:rFonts w:eastAsia="Times New Roman" w:cs="Times New Roman"/>
          <w:szCs w:val="28"/>
          <w:shd w:val="clear" w:color="auto" w:fill="FFFFFF"/>
          <w:lang w:val="uk-UA" w:eastAsia="ru-RU"/>
        </w:rPr>
        <w:t>денцію відбирати тести, які не повинні були бути обрані. Чим менш точний м</w:t>
      </w:r>
      <w:r w:rsidRPr="00F82CE3">
        <w:rPr>
          <w:rFonts w:eastAsia="Times New Roman" w:cs="Times New Roman"/>
          <w:szCs w:val="28"/>
          <w:shd w:val="clear" w:color="auto" w:fill="FFFFFF"/>
          <w:lang w:val="uk-UA" w:eastAsia="ru-RU"/>
        </w:rPr>
        <w:t>е</w:t>
      </w:r>
      <w:r w:rsidRPr="00F82CE3">
        <w:rPr>
          <w:rFonts w:eastAsia="Times New Roman" w:cs="Times New Roman"/>
          <w:szCs w:val="28"/>
          <w:shd w:val="clear" w:color="auto" w:fill="FFFFFF"/>
          <w:lang w:val="uk-UA" w:eastAsia="ru-RU"/>
        </w:rPr>
        <w:t>тод, тим ближче обсяг обраного набору тестів до обсягу вихідного набору те</w:t>
      </w:r>
      <w:r w:rsidRPr="00F82CE3">
        <w:rPr>
          <w:rFonts w:eastAsia="Times New Roman" w:cs="Times New Roman"/>
          <w:szCs w:val="28"/>
          <w:shd w:val="clear" w:color="auto" w:fill="FFFFFF"/>
          <w:lang w:val="uk-UA" w:eastAsia="ru-RU"/>
        </w:rPr>
        <w:t>с</w:t>
      </w:r>
      <w:r w:rsidRPr="00F82CE3">
        <w:rPr>
          <w:rFonts w:eastAsia="Times New Roman" w:cs="Times New Roman"/>
          <w:szCs w:val="28"/>
          <w:shd w:val="clear" w:color="auto" w:fill="FFFFFF"/>
          <w:lang w:val="uk-UA" w:eastAsia="ru-RU"/>
        </w:rPr>
        <w:t>тів.</w:t>
      </w:r>
    </w:p>
    <w:p w:rsidR="008C31A8" w:rsidRPr="00F82CE3" w:rsidRDefault="008C31A8" w:rsidP="00430DC8">
      <w:pPr>
        <w:rPr>
          <w:rFonts w:eastAsia="Times New Roman" w:cs="Times New Roman"/>
          <w:szCs w:val="28"/>
          <w:shd w:val="clear" w:color="auto" w:fill="FFFFFF"/>
          <w:lang w:val="uk-UA" w:eastAsia="ru-RU"/>
        </w:rPr>
      </w:pPr>
      <w:r w:rsidRPr="00F82CE3">
        <w:rPr>
          <w:rFonts w:eastAsia="Times New Roman" w:cs="Times New Roman"/>
          <w:szCs w:val="28"/>
          <w:u w:val="single"/>
          <w:shd w:val="clear" w:color="auto" w:fill="FFFFFF"/>
          <w:lang w:val="uk-UA" w:eastAsia="ru-RU"/>
        </w:rPr>
        <w:t>Ефективність</w:t>
      </w:r>
      <w:r w:rsidRPr="00F82CE3">
        <w:rPr>
          <w:rFonts w:eastAsia="Times New Roman" w:cs="Times New Roman"/>
          <w:szCs w:val="28"/>
          <w:shd w:val="clear" w:color="auto" w:fill="FFFFFF"/>
          <w:lang w:val="uk-UA" w:eastAsia="ru-RU"/>
        </w:rPr>
        <w:t xml:space="preserve"> - оцінка обчислювальної вартості стратегії вибіркового р</w:t>
      </w:r>
      <w:r w:rsidRPr="00F82CE3">
        <w:rPr>
          <w:rFonts w:eastAsia="Times New Roman" w:cs="Times New Roman"/>
          <w:szCs w:val="28"/>
          <w:shd w:val="clear" w:color="auto" w:fill="FFFFFF"/>
          <w:lang w:val="uk-UA" w:eastAsia="ru-RU"/>
        </w:rPr>
        <w:t>е</w:t>
      </w:r>
      <w:r w:rsidRPr="00F82CE3">
        <w:rPr>
          <w:rFonts w:eastAsia="Times New Roman" w:cs="Times New Roman"/>
          <w:szCs w:val="28"/>
          <w:shd w:val="clear" w:color="auto" w:fill="FFFFFF"/>
          <w:lang w:val="uk-UA" w:eastAsia="ru-RU"/>
        </w:rPr>
        <w:t>гресійного тестування, тобто вартості реалізації її вимог щодо часу і пам'яті, а також можливості автоматизації. Відносною ефективністю називається ефект</w:t>
      </w:r>
      <w:r w:rsidRPr="00F82CE3">
        <w:rPr>
          <w:rFonts w:eastAsia="Times New Roman" w:cs="Times New Roman"/>
          <w:szCs w:val="28"/>
          <w:shd w:val="clear" w:color="auto" w:fill="FFFFFF"/>
          <w:lang w:val="uk-UA" w:eastAsia="ru-RU"/>
        </w:rPr>
        <w:t>и</w:t>
      </w:r>
      <w:r w:rsidRPr="00F82CE3">
        <w:rPr>
          <w:rFonts w:eastAsia="Times New Roman" w:cs="Times New Roman"/>
          <w:szCs w:val="28"/>
          <w:shd w:val="clear" w:color="auto" w:fill="FFFFFF"/>
          <w:lang w:val="uk-UA" w:eastAsia="ru-RU"/>
        </w:rPr>
        <w:lastRenderedPageBreak/>
        <w:t>вність методу тестування за умови наявності не більше однієї помилки в пр</w:t>
      </w:r>
      <w:r w:rsidRPr="00F82CE3">
        <w:rPr>
          <w:rFonts w:eastAsia="Times New Roman" w:cs="Times New Roman"/>
          <w:szCs w:val="28"/>
          <w:shd w:val="clear" w:color="auto" w:fill="FFFFFF"/>
          <w:lang w:val="uk-UA" w:eastAsia="ru-RU"/>
        </w:rPr>
        <w:t>о</w:t>
      </w:r>
      <w:r w:rsidRPr="00F82CE3">
        <w:rPr>
          <w:rFonts w:eastAsia="Times New Roman" w:cs="Times New Roman"/>
          <w:szCs w:val="28"/>
          <w:shd w:val="clear" w:color="auto" w:fill="FFFFFF"/>
          <w:lang w:val="uk-UA" w:eastAsia="ru-RU"/>
        </w:rPr>
        <w:t>грамі, що тестується. Абсолютною ефективністю називається ефективність м</w:t>
      </w:r>
      <w:r w:rsidRPr="00F82CE3">
        <w:rPr>
          <w:rFonts w:eastAsia="Times New Roman" w:cs="Times New Roman"/>
          <w:szCs w:val="28"/>
          <w:shd w:val="clear" w:color="auto" w:fill="FFFFFF"/>
          <w:lang w:val="uk-UA" w:eastAsia="ru-RU"/>
        </w:rPr>
        <w:t>е</w:t>
      </w:r>
      <w:r w:rsidRPr="00F82CE3">
        <w:rPr>
          <w:rFonts w:eastAsia="Times New Roman" w:cs="Times New Roman"/>
          <w:szCs w:val="28"/>
          <w:shd w:val="clear" w:color="auto" w:fill="FFFFFF"/>
          <w:lang w:val="uk-UA" w:eastAsia="ru-RU"/>
        </w:rPr>
        <w:t>тоду в реальних умовах, коли оцінка кількості помилок в програмі не обмеж</w:t>
      </w:r>
      <w:r w:rsidRPr="00F82CE3">
        <w:rPr>
          <w:rFonts w:eastAsia="Times New Roman" w:cs="Times New Roman"/>
          <w:szCs w:val="28"/>
          <w:shd w:val="clear" w:color="auto" w:fill="FFFFFF"/>
          <w:lang w:val="uk-UA" w:eastAsia="ru-RU"/>
        </w:rPr>
        <w:t>е</w:t>
      </w:r>
      <w:r w:rsidRPr="00F82CE3">
        <w:rPr>
          <w:rFonts w:eastAsia="Times New Roman" w:cs="Times New Roman"/>
          <w:szCs w:val="28"/>
          <w:shd w:val="clear" w:color="auto" w:fill="FFFFFF"/>
          <w:lang w:val="uk-UA" w:eastAsia="ru-RU"/>
        </w:rPr>
        <w:t>на.</w:t>
      </w:r>
    </w:p>
    <w:p w:rsidR="008C31A8" w:rsidRPr="00F82CE3" w:rsidRDefault="008C31A8" w:rsidP="00430DC8">
      <w:pPr>
        <w:rPr>
          <w:rFonts w:eastAsia="Times New Roman" w:cs="Times New Roman"/>
          <w:szCs w:val="28"/>
          <w:shd w:val="clear" w:color="auto" w:fill="FFFFFF"/>
          <w:lang w:val="uk-UA" w:eastAsia="ru-RU"/>
        </w:rPr>
      </w:pPr>
      <w:r w:rsidRPr="00F82CE3">
        <w:rPr>
          <w:rFonts w:eastAsia="Times New Roman" w:cs="Times New Roman"/>
          <w:szCs w:val="28"/>
          <w:u w:val="single"/>
          <w:shd w:val="clear" w:color="auto" w:fill="FFFFFF"/>
          <w:lang w:val="uk-UA" w:eastAsia="ru-RU"/>
        </w:rPr>
        <w:t>Універсальність</w:t>
      </w:r>
      <w:r w:rsidRPr="00F82CE3">
        <w:rPr>
          <w:rFonts w:eastAsia="Times New Roman" w:cs="Times New Roman"/>
          <w:szCs w:val="28"/>
          <w:shd w:val="clear" w:color="auto" w:fill="FFFFFF"/>
          <w:lang w:val="uk-UA" w:eastAsia="ru-RU"/>
        </w:rPr>
        <w:t xml:space="preserve"> відображає міру здатності методу до застосування в д</w:t>
      </w:r>
      <w:r w:rsidRPr="00F82CE3">
        <w:rPr>
          <w:rFonts w:eastAsia="Times New Roman" w:cs="Times New Roman"/>
          <w:szCs w:val="28"/>
          <w:shd w:val="clear" w:color="auto" w:fill="FFFFFF"/>
          <w:lang w:val="uk-UA" w:eastAsia="ru-RU"/>
        </w:rPr>
        <w:t>о</w:t>
      </w:r>
      <w:r w:rsidRPr="00F82CE3">
        <w:rPr>
          <w:rFonts w:eastAsia="Times New Roman" w:cs="Times New Roman"/>
          <w:szCs w:val="28"/>
          <w:shd w:val="clear" w:color="auto" w:fill="FFFFFF"/>
          <w:lang w:val="uk-UA" w:eastAsia="ru-RU"/>
        </w:rPr>
        <w:t>сить широкому діапазоні ситуацій, що зустрічаються на практиці.</w:t>
      </w:r>
    </w:p>
    <w:p w:rsidR="008C31A8" w:rsidRPr="00F82CE3" w:rsidRDefault="00C40E28" w:rsidP="00430DC8">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 xml:space="preserve">Для програми </w:t>
      </w:r>
      <m:oMath>
        <m:r>
          <m:rPr>
            <m:sty m:val="bi"/>
          </m:rPr>
          <w:rPr>
            <w:rFonts w:ascii="Cambria Math" w:eastAsia="Times New Roman" w:hAnsi="Cambria Math" w:cs="Times New Roman"/>
            <w:szCs w:val="28"/>
            <w:shd w:val="clear" w:color="auto" w:fill="FFFFFF"/>
            <w:lang w:val="uk-UA" w:eastAsia="ru-RU"/>
          </w:rPr>
          <m:t>P</m:t>
        </m:r>
      </m:oMath>
      <w:r w:rsidR="008C31A8" w:rsidRPr="00F82CE3">
        <w:rPr>
          <w:rFonts w:eastAsia="Times New Roman" w:cs="Times New Roman"/>
          <w:szCs w:val="28"/>
          <w:shd w:val="clear" w:color="auto" w:fill="FFFFFF"/>
          <w:lang w:val="uk-UA" w:eastAsia="ru-RU"/>
        </w:rPr>
        <w:t>, її зміненої ве</w:t>
      </w:r>
      <w:r w:rsidRPr="00F82CE3">
        <w:rPr>
          <w:rFonts w:eastAsia="Times New Roman" w:cs="Times New Roman"/>
          <w:szCs w:val="28"/>
          <w:shd w:val="clear" w:color="auto" w:fill="FFFFFF"/>
          <w:lang w:val="uk-UA" w:eastAsia="ru-RU"/>
        </w:rPr>
        <w:t xml:space="preserve">рсії </w:t>
      </w:r>
      <m:oMath>
        <m:r>
          <m:rPr>
            <m:sty m:val="bi"/>
          </m:rPr>
          <w:rPr>
            <w:rFonts w:ascii="Cambria Math" w:eastAsia="Times New Roman" w:hAnsi="Cambria Math" w:cs="Times New Roman"/>
            <w:szCs w:val="28"/>
            <w:shd w:val="clear" w:color="auto" w:fill="FFFFFF"/>
            <w:lang w:val="uk-UA" w:eastAsia="ru-RU"/>
          </w:rPr>
          <m:t>P'</m:t>
        </m:r>
      </m:oMath>
      <w:r w:rsidRPr="00F82CE3">
        <w:rPr>
          <w:rFonts w:eastAsia="Times New Roman" w:cs="Times New Roman"/>
          <w:szCs w:val="28"/>
          <w:shd w:val="clear" w:color="auto" w:fill="FFFFFF"/>
          <w:lang w:val="uk-UA" w:eastAsia="ru-RU"/>
        </w:rPr>
        <w:t xml:space="preserve"> і набору тестів </w:t>
      </w:r>
      <m:oMath>
        <m:r>
          <m:rPr>
            <m:sty m:val="bi"/>
          </m:rPr>
          <w:rPr>
            <w:rFonts w:ascii="Cambria Math" w:eastAsia="Times New Roman" w:hAnsi="Cambria Math" w:cs="Times New Roman"/>
            <w:szCs w:val="28"/>
            <w:shd w:val="clear" w:color="auto" w:fill="FFFFFF"/>
            <w:lang w:val="uk-UA" w:eastAsia="ru-RU"/>
          </w:rPr>
          <m:t>T</m:t>
        </m:r>
      </m:oMath>
      <w:r w:rsidRPr="00F82CE3">
        <w:rPr>
          <w:rFonts w:eastAsia="Times New Roman" w:cs="Times New Roman"/>
          <w:szCs w:val="28"/>
          <w:shd w:val="clear" w:color="auto" w:fill="FFFFFF"/>
          <w:lang w:val="uk-UA" w:eastAsia="ru-RU"/>
        </w:rPr>
        <w:t xml:space="preserve"> для </w:t>
      </w:r>
      <m:oMath>
        <m:r>
          <m:rPr>
            <m:sty m:val="bi"/>
          </m:rPr>
          <w:rPr>
            <w:rFonts w:ascii="Cambria Math" w:eastAsia="Times New Roman" w:hAnsi="Cambria Math" w:cs="Times New Roman"/>
            <w:szCs w:val="28"/>
            <w:shd w:val="clear" w:color="auto" w:fill="FFFFFF"/>
            <w:lang w:val="uk-UA" w:eastAsia="ru-RU"/>
          </w:rPr>
          <m:t>P</m:t>
        </m:r>
      </m:oMath>
      <w:r w:rsidR="008C31A8" w:rsidRPr="00F82CE3">
        <w:rPr>
          <w:rFonts w:eastAsia="Times New Roman" w:cs="Times New Roman"/>
          <w:szCs w:val="28"/>
          <w:shd w:val="clear" w:color="auto" w:fill="FFFFFF"/>
          <w:lang w:val="uk-UA" w:eastAsia="ru-RU"/>
        </w:rPr>
        <w:t xml:space="preserve"> потрібно, щоб методика вибіркового повторного тестування задовольняла наступним критеріям оцінки:</w:t>
      </w:r>
    </w:p>
    <w:p w:rsidR="008C31A8" w:rsidRPr="00F82CE3" w:rsidRDefault="008C31A8" w:rsidP="00430DC8">
      <w:pPr>
        <w:rPr>
          <w:rFonts w:eastAsia="Times New Roman" w:cs="Times New Roman"/>
          <w:szCs w:val="28"/>
          <w:shd w:val="clear" w:color="auto" w:fill="FFFFFF"/>
          <w:lang w:val="uk-UA" w:eastAsia="ru-RU"/>
        </w:rPr>
      </w:pPr>
      <w:r w:rsidRPr="00F82CE3">
        <w:rPr>
          <w:rFonts w:eastAsia="Times New Roman" w:cs="Times New Roman"/>
          <w:szCs w:val="28"/>
          <w:u w:val="single"/>
          <w:shd w:val="clear" w:color="auto" w:fill="FFFFFF"/>
          <w:lang w:val="uk-UA" w:eastAsia="ru-RU"/>
        </w:rPr>
        <w:t>Критерій 1. Безпека.</w:t>
      </w:r>
      <w:r w:rsidRPr="00F82CE3">
        <w:rPr>
          <w:rFonts w:eastAsia="Times New Roman" w:cs="Times New Roman"/>
          <w:szCs w:val="28"/>
          <w:shd w:val="clear" w:color="auto" w:fill="FFFFFF"/>
          <w:lang w:val="uk-UA" w:eastAsia="ru-RU"/>
        </w:rPr>
        <w:t xml:space="preserve"> Методика вибіркового повторного тестування п</w:t>
      </w:r>
      <w:r w:rsidRPr="00F82CE3">
        <w:rPr>
          <w:rFonts w:eastAsia="Times New Roman" w:cs="Times New Roman"/>
          <w:szCs w:val="28"/>
          <w:shd w:val="clear" w:color="auto" w:fill="FFFFFF"/>
          <w:lang w:val="uk-UA" w:eastAsia="ru-RU"/>
        </w:rPr>
        <w:t>о</w:t>
      </w:r>
      <w:r w:rsidRPr="00F82CE3">
        <w:rPr>
          <w:rFonts w:eastAsia="Times New Roman" w:cs="Times New Roman"/>
          <w:szCs w:val="28"/>
          <w:shd w:val="clear" w:color="auto" w:fill="FFFFFF"/>
          <w:lang w:val="uk-UA" w:eastAsia="ru-RU"/>
        </w:rPr>
        <w:t xml:space="preserve">винна бути безпечною, тобто повинна вибирати всі тести з </w:t>
      </w:r>
      <m:oMath>
        <m:r>
          <m:rPr>
            <m:sty m:val="bi"/>
          </m:rPr>
          <w:rPr>
            <w:rFonts w:ascii="Cambria Math" w:eastAsia="Times New Roman" w:hAnsi="Cambria Math" w:cs="Times New Roman"/>
            <w:szCs w:val="28"/>
            <w:shd w:val="clear" w:color="auto" w:fill="FFFFFF"/>
            <w:lang w:val="uk-UA" w:eastAsia="ru-RU"/>
          </w:rPr>
          <m:t>T</m:t>
        </m:r>
      </m:oMath>
      <w:r w:rsidRPr="00F82CE3">
        <w:rPr>
          <w:rFonts w:eastAsia="Times New Roman" w:cs="Times New Roman"/>
          <w:szCs w:val="28"/>
          <w:shd w:val="clear" w:color="auto" w:fill="FFFFFF"/>
          <w:lang w:val="uk-UA" w:eastAsia="ru-RU"/>
        </w:rPr>
        <w:t xml:space="preserve">, які потенційно можуть виявляти помилки (усі тести, чия поведінка на </w:t>
      </w:r>
      <m:oMath>
        <m:r>
          <m:rPr>
            <m:sty m:val="bi"/>
          </m:rPr>
          <w:rPr>
            <w:rFonts w:ascii="Cambria Math" w:eastAsia="Times New Roman" w:hAnsi="Cambria Math" w:cs="Times New Roman"/>
            <w:szCs w:val="28"/>
            <w:shd w:val="clear" w:color="auto" w:fill="FFFFFF"/>
            <w:lang w:val="uk-UA" w:eastAsia="ru-RU"/>
          </w:rPr>
          <m:t>P'</m:t>
        </m:r>
      </m:oMath>
      <w:r w:rsidR="00647C67" w:rsidRPr="00F82CE3">
        <w:rPr>
          <w:rFonts w:eastAsia="Times New Roman" w:cs="Times New Roman"/>
          <w:szCs w:val="28"/>
          <w:shd w:val="clear" w:color="auto" w:fill="FFFFFF"/>
          <w:lang w:val="uk-UA" w:eastAsia="ru-RU"/>
        </w:rPr>
        <w:t xml:space="preserve"> </w:t>
      </w:r>
      <w:r w:rsidR="00705C41"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 xml:space="preserve">і </w:t>
      </w:r>
      <m:oMath>
        <m:r>
          <m:rPr>
            <m:sty m:val="bi"/>
          </m:rPr>
          <w:rPr>
            <w:rFonts w:ascii="Cambria Math" w:eastAsia="Times New Roman" w:hAnsi="Cambria Math" w:cs="Times New Roman"/>
            <w:szCs w:val="28"/>
            <w:shd w:val="clear" w:color="auto" w:fill="FFFFFF"/>
            <w:lang w:val="uk-UA" w:eastAsia="ru-RU"/>
          </w:rPr>
          <m:t>P</m:t>
        </m:r>
      </m:oMath>
      <w:r w:rsidRPr="00F82CE3">
        <w:rPr>
          <w:rFonts w:eastAsia="Times New Roman" w:cs="Times New Roman"/>
          <w:szCs w:val="28"/>
          <w:shd w:val="clear" w:color="auto" w:fill="FFFFFF"/>
          <w:lang w:val="uk-UA" w:eastAsia="ru-RU"/>
        </w:rPr>
        <w:t xml:space="preserve"> може бути рі</w:t>
      </w:r>
      <w:r w:rsidRPr="00F82CE3">
        <w:rPr>
          <w:rFonts w:eastAsia="Times New Roman" w:cs="Times New Roman"/>
          <w:szCs w:val="28"/>
          <w:shd w:val="clear" w:color="auto" w:fill="FFFFFF"/>
          <w:lang w:val="uk-UA" w:eastAsia="ru-RU"/>
        </w:rPr>
        <w:t>з</w:t>
      </w:r>
      <w:r w:rsidRPr="00F82CE3">
        <w:rPr>
          <w:rFonts w:eastAsia="Times New Roman" w:cs="Times New Roman"/>
          <w:szCs w:val="28"/>
          <w:shd w:val="clear" w:color="auto" w:fill="FFFFFF"/>
          <w:lang w:val="uk-UA" w:eastAsia="ru-RU"/>
        </w:rPr>
        <w:t xml:space="preserve">ним). Безпечна методика повинна розглядати наслідки додавання, видалення і зміни коду. При додаванні нового коду в </w:t>
      </w:r>
      <m:oMath>
        <m:r>
          <m:rPr>
            <m:sty m:val="bi"/>
          </m:rPr>
          <w:rPr>
            <w:rFonts w:ascii="Cambria Math" w:eastAsia="Times New Roman" w:hAnsi="Cambria Math" w:cs="Times New Roman"/>
            <w:szCs w:val="28"/>
            <w:shd w:val="clear" w:color="auto" w:fill="FFFFFF"/>
            <w:lang w:val="uk-UA" w:eastAsia="ru-RU"/>
          </w:rPr>
          <m:t>P</m:t>
        </m:r>
      </m:oMath>
      <w:r w:rsidR="00647C67" w:rsidRPr="00F82CE3">
        <w:rPr>
          <w:rFonts w:eastAsia="Times New Roman" w:cs="Times New Roman"/>
          <w:szCs w:val="28"/>
          <w:shd w:val="clear" w:color="auto" w:fill="FFFFFF"/>
          <w:lang w:val="uk-UA" w:eastAsia="ru-RU"/>
        </w:rPr>
        <w:t xml:space="preserve"> у </w:t>
      </w:r>
      <m:oMath>
        <m:r>
          <m:rPr>
            <m:sty m:val="bi"/>
          </m:rPr>
          <w:rPr>
            <w:rFonts w:ascii="Cambria Math" w:eastAsia="Times New Roman" w:hAnsi="Cambria Math" w:cs="Times New Roman"/>
            <w:szCs w:val="28"/>
            <w:shd w:val="clear" w:color="auto" w:fill="FFFFFF"/>
            <w:lang w:val="uk-UA" w:eastAsia="ru-RU"/>
          </w:rPr>
          <m:t>T</m:t>
        </m:r>
      </m:oMath>
      <w:r w:rsidR="00647C67"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можуть вже міститися тести, що покривають цей новий код. Такі тести необхідно виявляти і враховувати при відборі.</w:t>
      </w:r>
    </w:p>
    <w:p w:rsidR="008C31A8" w:rsidRPr="00F82CE3" w:rsidRDefault="008C31A8" w:rsidP="00430DC8">
      <w:pPr>
        <w:rPr>
          <w:rFonts w:eastAsia="Times New Roman" w:cs="Times New Roman"/>
          <w:szCs w:val="28"/>
          <w:shd w:val="clear" w:color="auto" w:fill="FFFFFF"/>
          <w:lang w:val="uk-UA" w:eastAsia="ru-RU"/>
        </w:rPr>
      </w:pPr>
      <w:r w:rsidRPr="00F82CE3">
        <w:rPr>
          <w:rFonts w:eastAsia="Times New Roman" w:cs="Times New Roman"/>
          <w:szCs w:val="28"/>
          <w:u w:val="single"/>
          <w:shd w:val="clear" w:color="auto" w:fill="FFFFFF"/>
          <w:lang w:val="uk-UA" w:eastAsia="ru-RU"/>
        </w:rPr>
        <w:t xml:space="preserve">Критерій 2. Точність. </w:t>
      </w:r>
      <w:r w:rsidRPr="00F82CE3">
        <w:rPr>
          <w:rFonts w:eastAsia="Times New Roman" w:cs="Times New Roman"/>
          <w:szCs w:val="28"/>
          <w:shd w:val="clear" w:color="auto" w:fill="FFFFFF"/>
          <w:lang w:val="uk-UA" w:eastAsia="ru-RU"/>
        </w:rPr>
        <w:t>Стратегія повторного прогону всіх тестів є безпе</w:t>
      </w:r>
      <w:r w:rsidRPr="00F82CE3">
        <w:rPr>
          <w:rFonts w:eastAsia="Times New Roman" w:cs="Times New Roman"/>
          <w:szCs w:val="28"/>
          <w:shd w:val="clear" w:color="auto" w:fill="FFFFFF"/>
          <w:lang w:val="uk-UA" w:eastAsia="ru-RU"/>
        </w:rPr>
        <w:t>ч</w:t>
      </w:r>
      <w:r w:rsidRPr="00F82CE3">
        <w:rPr>
          <w:rFonts w:eastAsia="Times New Roman" w:cs="Times New Roman"/>
          <w:szCs w:val="28"/>
          <w:shd w:val="clear" w:color="auto" w:fill="FFFFFF"/>
          <w:lang w:val="uk-UA" w:eastAsia="ru-RU"/>
        </w:rPr>
        <w:t>ною, але неточною. На додаток до вибору всіх тестів, потенційно здатних вия</w:t>
      </w:r>
      <w:r w:rsidRPr="00F82CE3">
        <w:rPr>
          <w:rFonts w:eastAsia="Times New Roman" w:cs="Times New Roman"/>
          <w:szCs w:val="28"/>
          <w:shd w:val="clear" w:color="auto" w:fill="FFFFFF"/>
          <w:lang w:val="uk-UA" w:eastAsia="ru-RU"/>
        </w:rPr>
        <w:t>в</w:t>
      </w:r>
      <w:r w:rsidRPr="00F82CE3">
        <w:rPr>
          <w:rFonts w:eastAsia="Times New Roman" w:cs="Times New Roman"/>
          <w:szCs w:val="28"/>
          <w:shd w:val="clear" w:color="auto" w:fill="FFFFFF"/>
          <w:lang w:val="uk-UA" w:eastAsia="ru-RU"/>
        </w:rPr>
        <w:t>ляти помилки, вона також вибирає тести, які в жодному разі не можуть демо</w:t>
      </w:r>
      <w:r w:rsidRPr="00F82CE3">
        <w:rPr>
          <w:rFonts w:eastAsia="Times New Roman" w:cs="Times New Roman"/>
          <w:szCs w:val="28"/>
          <w:shd w:val="clear" w:color="auto" w:fill="FFFFFF"/>
          <w:lang w:val="uk-UA" w:eastAsia="ru-RU"/>
        </w:rPr>
        <w:t>н</w:t>
      </w:r>
      <w:r w:rsidRPr="00F82CE3">
        <w:rPr>
          <w:rFonts w:eastAsia="Times New Roman" w:cs="Times New Roman"/>
          <w:szCs w:val="28"/>
          <w:shd w:val="clear" w:color="auto" w:fill="FFFFFF"/>
          <w:lang w:val="uk-UA" w:eastAsia="ru-RU"/>
        </w:rPr>
        <w:t>струвати змінену поведінку. В ідеалі, методика вибіркового повторного тест</w:t>
      </w:r>
      <w:r w:rsidRPr="00F82CE3">
        <w:rPr>
          <w:rFonts w:eastAsia="Times New Roman" w:cs="Times New Roman"/>
          <w:szCs w:val="28"/>
          <w:shd w:val="clear" w:color="auto" w:fill="FFFFFF"/>
          <w:lang w:val="uk-UA" w:eastAsia="ru-RU"/>
        </w:rPr>
        <w:t>у</w:t>
      </w:r>
      <w:r w:rsidRPr="00F82CE3">
        <w:rPr>
          <w:rFonts w:eastAsia="Times New Roman" w:cs="Times New Roman"/>
          <w:szCs w:val="28"/>
          <w:shd w:val="clear" w:color="auto" w:fill="FFFFFF"/>
          <w:lang w:val="uk-UA" w:eastAsia="ru-RU"/>
        </w:rPr>
        <w:t>вання повинна бути точною, тобто повинна вибирати тільки тести зі зміненим поведінкою. Однак для довільно взятого тесту, не запускаючи його, неможливо визначити, чи зміниться його поведінку. Отже, в кращому випадку ми можемо розраховувати лише на деяке збільшення точності.</w:t>
      </w:r>
    </w:p>
    <w:p w:rsidR="008C31A8" w:rsidRPr="00F82CE3" w:rsidRDefault="008C31A8" w:rsidP="00430DC8">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 xml:space="preserve">Всілякі існуючі вибіркові методи регресійного тестування розрізняються не в останню чергу вибором об'єкта або об'єктів, для яких виконується аналіз покриття та аналіз змін. Наприклад, при аналізі на рівні функції при зміні будь-якого оператора функції вся функція вважається зміненою; при аналізі на рівні окремих операторів ми можемо виключити частину тестів, що містять виклик </w:t>
      </w:r>
      <w:r w:rsidRPr="00F82CE3">
        <w:rPr>
          <w:rFonts w:eastAsia="Times New Roman" w:cs="Times New Roman"/>
          <w:szCs w:val="28"/>
          <w:shd w:val="clear" w:color="auto" w:fill="FFFFFF"/>
          <w:lang w:val="uk-UA" w:eastAsia="ru-RU"/>
        </w:rPr>
        <w:lastRenderedPageBreak/>
        <w:t>функції, але не активують змінений оператор. Вибір об'єктів для аналізу по</w:t>
      </w:r>
      <w:r w:rsidRPr="00F82CE3">
        <w:rPr>
          <w:rFonts w:eastAsia="Times New Roman" w:cs="Times New Roman"/>
          <w:szCs w:val="28"/>
          <w:shd w:val="clear" w:color="auto" w:fill="FFFFFF"/>
          <w:lang w:val="uk-UA" w:eastAsia="ru-RU"/>
        </w:rPr>
        <w:t>к</w:t>
      </w:r>
      <w:r w:rsidRPr="00F82CE3">
        <w:rPr>
          <w:rFonts w:eastAsia="Times New Roman" w:cs="Times New Roman"/>
          <w:szCs w:val="28"/>
          <w:shd w:val="clear" w:color="auto" w:fill="FFFFFF"/>
          <w:lang w:val="uk-UA" w:eastAsia="ru-RU"/>
        </w:rPr>
        <w:t>риття відбивається на рівні подробиці аналізу, а значить, і на його точності та ефективності. Абсолютні величини точності та кількості обраних тестів для з</w:t>
      </w:r>
      <w:r w:rsidRPr="00F82CE3">
        <w:rPr>
          <w:rFonts w:eastAsia="Times New Roman" w:cs="Times New Roman"/>
          <w:szCs w:val="28"/>
          <w:shd w:val="clear" w:color="auto" w:fill="FFFFFF"/>
          <w:lang w:val="uk-UA" w:eastAsia="ru-RU"/>
        </w:rPr>
        <w:t>а</w:t>
      </w:r>
      <w:r w:rsidRPr="00F82CE3">
        <w:rPr>
          <w:rFonts w:eastAsia="Times New Roman" w:cs="Times New Roman"/>
          <w:szCs w:val="28"/>
          <w:shd w:val="clear" w:color="auto" w:fill="FFFFFF"/>
          <w:lang w:val="uk-UA" w:eastAsia="ru-RU"/>
        </w:rPr>
        <w:t>даних набору тестів і безлічі змін повинні розглядатися тільки разом зі зме</w:t>
      </w:r>
      <w:r w:rsidRPr="00F82CE3">
        <w:rPr>
          <w:rFonts w:eastAsia="Times New Roman" w:cs="Times New Roman"/>
          <w:szCs w:val="28"/>
          <w:shd w:val="clear" w:color="auto" w:fill="FFFFFF"/>
          <w:lang w:val="uk-UA" w:eastAsia="ru-RU"/>
        </w:rPr>
        <w:t>н</w:t>
      </w:r>
      <w:r w:rsidRPr="00F82CE3">
        <w:rPr>
          <w:rFonts w:eastAsia="Times New Roman" w:cs="Times New Roman"/>
          <w:szCs w:val="28"/>
          <w:shd w:val="clear" w:color="auto" w:fill="FFFFFF"/>
          <w:lang w:val="uk-UA" w:eastAsia="ru-RU"/>
        </w:rPr>
        <w:t>шенням розміру набору тестів. Невеликий відсоток вибраних тестів може бути прийнятним, тільки якщо рівень точності залишається досить високим.</w:t>
      </w:r>
    </w:p>
    <w:p w:rsidR="008C31A8" w:rsidRPr="00F82CE3" w:rsidRDefault="008C31A8" w:rsidP="00430DC8">
      <w:pPr>
        <w:rPr>
          <w:rFonts w:eastAsia="Times New Roman" w:cs="Times New Roman"/>
          <w:szCs w:val="28"/>
          <w:shd w:val="clear" w:color="auto" w:fill="FFFFFF"/>
          <w:lang w:val="uk-UA" w:eastAsia="ru-RU"/>
        </w:rPr>
      </w:pPr>
      <w:r w:rsidRPr="00F82CE3">
        <w:rPr>
          <w:rFonts w:eastAsia="Times New Roman" w:cs="Times New Roman"/>
          <w:szCs w:val="28"/>
          <w:u w:val="single"/>
          <w:shd w:val="clear" w:color="auto" w:fill="FFFFFF"/>
          <w:lang w:val="uk-UA" w:eastAsia="ru-RU"/>
        </w:rPr>
        <w:t>Критерій 3. Ефективність.</w:t>
      </w:r>
      <w:r w:rsidRPr="00F82CE3">
        <w:rPr>
          <w:rFonts w:eastAsia="Times New Roman" w:cs="Times New Roman"/>
          <w:szCs w:val="28"/>
          <w:shd w:val="clear" w:color="auto" w:fill="FFFFFF"/>
          <w:lang w:val="uk-UA" w:eastAsia="ru-RU"/>
        </w:rPr>
        <w:t xml:space="preserve"> Методика вибіркового повторного тестування повинна бути ефективною, тобто повинна допускати автоматизацію і виконув</w:t>
      </w:r>
      <w:r w:rsidRPr="00F82CE3">
        <w:rPr>
          <w:rFonts w:eastAsia="Times New Roman" w:cs="Times New Roman"/>
          <w:szCs w:val="28"/>
          <w:shd w:val="clear" w:color="auto" w:fill="FFFFFF"/>
          <w:lang w:val="uk-UA" w:eastAsia="ru-RU"/>
        </w:rPr>
        <w:t>а</w:t>
      </w:r>
      <w:r w:rsidRPr="00F82CE3">
        <w:rPr>
          <w:rFonts w:eastAsia="Times New Roman" w:cs="Times New Roman"/>
          <w:szCs w:val="28"/>
          <w:shd w:val="clear" w:color="auto" w:fill="FFFFFF"/>
          <w:lang w:val="uk-UA" w:eastAsia="ru-RU"/>
        </w:rPr>
        <w:t>тися достатньо швидко для практичного застосування в умовах обмеженого ч</w:t>
      </w:r>
      <w:r w:rsidRPr="00F82CE3">
        <w:rPr>
          <w:rFonts w:eastAsia="Times New Roman" w:cs="Times New Roman"/>
          <w:szCs w:val="28"/>
          <w:shd w:val="clear" w:color="auto" w:fill="FFFFFF"/>
          <w:lang w:val="uk-UA" w:eastAsia="ru-RU"/>
        </w:rPr>
        <w:t>а</w:t>
      </w:r>
      <w:r w:rsidRPr="00F82CE3">
        <w:rPr>
          <w:rFonts w:eastAsia="Times New Roman" w:cs="Times New Roman"/>
          <w:szCs w:val="28"/>
          <w:shd w:val="clear" w:color="auto" w:fill="FFFFFF"/>
          <w:lang w:val="uk-UA" w:eastAsia="ru-RU"/>
        </w:rPr>
        <w:t>су регресійного тестування. Методика повинна також передбачати зберігання інформації про хід виконання тестів в мінімально можливому обсязі.</w:t>
      </w:r>
    </w:p>
    <w:p w:rsidR="008C31A8" w:rsidRPr="00F82CE3" w:rsidRDefault="008C31A8" w:rsidP="00430DC8">
      <w:pPr>
        <w:rPr>
          <w:rFonts w:eastAsia="Times New Roman" w:cs="Times New Roman"/>
          <w:szCs w:val="28"/>
          <w:shd w:val="clear" w:color="auto" w:fill="FFFFFF"/>
          <w:lang w:val="uk-UA" w:eastAsia="ru-RU"/>
        </w:rPr>
      </w:pPr>
      <w:r w:rsidRPr="00F82CE3">
        <w:rPr>
          <w:rFonts w:eastAsia="Times New Roman" w:cs="Times New Roman"/>
          <w:szCs w:val="28"/>
          <w:u w:val="single"/>
          <w:shd w:val="clear" w:color="auto" w:fill="FFFFFF"/>
          <w:lang w:val="uk-UA" w:eastAsia="ru-RU"/>
        </w:rPr>
        <w:t>Критерій 4. Універсальність.</w:t>
      </w:r>
      <w:r w:rsidRPr="00F82CE3">
        <w:rPr>
          <w:rFonts w:eastAsia="Times New Roman" w:cs="Times New Roman"/>
          <w:szCs w:val="28"/>
          <w:shd w:val="clear" w:color="auto" w:fill="FFFFFF"/>
          <w:lang w:val="uk-UA" w:eastAsia="ru-RU"/>
        </w:rPr>
        <w:t xml:space="preserve"> Методика вибіркового повторного тестува</w:t>
      </w:r>
      <w:r w:rsidRPr="00F82CE3">
        <w:rPr>
          <w:rFonts w:eastAsia="Times New Roman" w:cs="Times New Roman"/>
          <w:szCs w:val="28"/>
          <w:shd w:val="clear" w:color="auto" w:fill="FFFFFF"/>
          <w:lang w:val="uk-UA" w:eastAsia="ru-RU"/>
        </w:rPr>
        <w:t>н</w:t>
      </w:r>
      <w:r w:rsidRPr="00F82CE3">
        <w:rPr>
          <w:rFonts w:eastAsia="Times New Roman" w:cs="Times New Roman"/>
          <w:szCs w:val="28"/>
          <w:shd w:val="clear" w:color="auto" w:fill="FFFFFF"/>
          <w:lang w:val="uk-UA" w:eastAsia="ru-RU"/>
        </w:rPr>
        <w:t>ня повинна бути універсальною, тобто застосовної до всіх мов і мовних кон</w:t>
      </w:r>
      <w:r w:rsidRPr="00F82CE3">
        <w:rPr>
          <w:rFonts w:eastAsia="Times New Roman" w:cs="Times New Roman"/>
          <w:szCs w:val="28"/>
          <w:shd w:val="clear" w:color="auto" w:fill="FFFFFF"/>
          <w:lang w:val="uk-UA" w:eastAsia="ru-RU"/>
        </w:rPr>
        <w:t>с</w:t>
      </w:r>
      <w:r w:rsidRPr="00F82CE3">
        <w:rPr>
          <w:rFonts w:eastAsia="Times New Roman" w:cs="Times New Roman"/>
          <w:szCs w:val="28"/>
          <w:shd w:val="clear" w:color="auto" w:fill="FFFFFF"/>
          <w:lang w:val="uk-UA" w:eastAsia="ru-RU"/>
        </w:rPr>
        <w:t>трукцій, ефективною для реальних програм і здатною до обробки як завгодно складних змін коду.</w:t>
      </w:r>
    </w:p>
    <w:p w:rsidR="002B3C54" w:rsidRPr="00F82CE3" w:rsidRDefault="008C31A8" w:rsidP="00430DC8">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 xml:space="preserve">У загальному випадку існує певний компроміс між безпекою, точністю і ефективністю. При відборі тестів аналіз необхідно провести за час, менший, ніж потрібно для виконання та перевірки результатів тестів з </w:t>
      </w:r>
      <w:r w:rsidR="00647C67" w:rsidRPr="00F82CE3">
        <w:rPr>
          <w:rFonts w:eastAsia="Times New Roman" w:cs="Times New Roman"/>
          <w:b/>
          <w:szCs w:val="28"/>
          <w:shd w:val="clear" w:color="auto" w:fill="FFFFFF"/>
          <w:lang w:val="uk-UA" w:eastAsia="ru-RU"/>
        </w:rPr>
        <w:t>T</w:t>
      </w:r>
      <w:r w:rsidRPr="00F82CE3">
        <w:rPr>
          <w:rFonts w:eastAsia="Times New Roman" w:cs="Times New Roman"/>
          <w:szCs w:val="28"/>
          <w:shd w:val="clear" w:color="auto" w:fill="FFFFFF"/>
          <w:lang w:val="uk-UA" w:eastAsia="ru-RU"/>
        </w:rPr>
        <w:t xml:space="preserve">, що не увійшли до </w:t>
      </w:r>
      <m:oMath>
        <m:r>
          <m:rPr>
            <m:sty m:val="bi"/>
          </m:rPr>
          <w:rPr>
            <w:rFonts w:ascii="Cambria Math" w:eastAsia="Times New Roman" w:hAnsi="Cambria Math" w:cs="Times New Roman"/>
            <w:szCs w:val="28"/>
            <w:shd w:val="clear" w:color="auto" w:fill="FFFFFF"/>
            <w:lang w:val="uk-UA" w:eastAsia="ru-RU"/>
          </w:rPr>
          <m:t>T'</m:t>
        </m:r>
      </m:oMath>
      <w:r w:rsidRPr="00F82CE3">
        <w:rPr>
          <w:rFonts w:eastAsia="Times New Roman" w:cs="Times New Roman"/>
          <w:szCs w:val="28"/>
          <w:shd w:val="clear" w:color="auto" w:fill="FFFFFF"/>
          <w:lang w:val="uk-UA" w:eastAsia="ru-RU"/>
        </w:rPr>
        <w:t>. З урахуванням цього обмеження рішенням задачі регресійного тестува</w:t>
      </w:r>
      <w:r w:rsidRPr="00F82CE3">
        <w:rPr>
          <w:rFonts w:eastAsia="Times New Roman" w:cs="Times New Roman"/>
          <w:szCs w:val="28"/>
          <w:shd w:val="clear" w:color="auto" w:fill="FFFFFF"/>
          <w:lang w:val="uk-UA" w:eastAsia="ru-RU"/>
        </w:rPr>
        <w:t>н</w:t>
      </w:r>
      <w:r w:rsidRPr="00F82CE3">
        <w:rPr>
          <w:rFonts w:eastAsia="Times New Roman" w:cs="Times New Roman"/>
          <w:szCs w:val="28"/>
          <w:shd w:val="clear" w:color="auto" w:fill="FFFFFF"/>
          <w:lang w:val="uk-UA" w:eastAsia="ru-RU"/>
        </w:rPr>
        <w:t>ня буде безпечний метод з хорошим балансом дешевизни і високої точності.</w:t>
      </w:r>
    </w:p>
    <w:p w:rsidR="00EF299C" w:rsidRDefault="00EF299C">
      <w:pPr>
        <w:spacing w:after="200" w:line="276" w:lineRule="auto"/>
        <w:ind w:firstLine="0"/>
        <w:rPr>
          <w:rFonts w:eastAsia="Times New Roman" w:cs="Times New Roman"/>
          <w:szCs w:val="28"/>
          <w:shd w:val="clear" w:color="auto" w:fill="FFFFFF"/>
          <w:lang w:val="uk-UA" w:eastAsia="ru-RU"/>
        </w:rPr>
      </w:pPr>
      <w:r>
        <w:rPr>
          <w:rFonts w:eastAsia="Times New Roman" w:cs="Times New Roman"/>
          <w:szCs w:val="28"/>
          <w:shd w:val="clear" w:color="auto" w:fill="FFFFFF"/>
          <w:lang w:val="uk-UA" w:eastAsia="ru-RU"/>
        </w:rPr>
        <w:br w:type="page"/>
      </w:r>
    </w:p>
    <w:p w:rsidR="00EF299C" w:rsidRPr="00EF299C" w:rsidRDefault="00EF299C" w:rsidP="000F7489">
      <w:pPr>
        <w:pStyle w:val="3"/>
        <w:rPr>
          <w:rFonts w:eastAsia="Times New Roman"/>
        </w:rPr>
      </w:pPr>
      <w:bookmarkStart w:id="8" w:name="_Toc295815010"/>
      <w:r w:rsidRPr="00EF299C">
        <w:rPr>
          <w:rFonts w:eastAsia="Times New Roman"/>
        </w:rPr>
        <w:lastRenderedPageBreak/>
        <w:t>Методи вибору тестів</w:t>
      </w:r>
      <w:bookmarkEnd w:id="8"/>
    </w:p>
    <w:p w:rsidR="00EF299C" w:rsidRPr="00221966" w:rsidRDefault="00EF299C" w:rsidP="00EF299C">
      <w:pPr>
        <w:rPr>
          <w:b/>
          <w:lang w:val="uk-UA"/>
        </w:rPr>
      </w:pPr>
      <w:r w:rsidRPr="00221966">
        <w:rPr>
          <w:b/>
          <w:lang w:val="uk-UA"/>
        </w:rPr>
        <w:t>1)Випадкові методи</w:t>
      </w:r>
    </w:p>
    <w:p w:rsidR="00EF299C" w:rsidRDefault="00EF299C" w:rsidP="00EF299C">
      <w:pPr>
        <w:rPr>
          <w:lang w:val="uk-UA"/>
        </w:rPr>
      </w:pPr>
      <w:r>
        <w:rPr>
          <w:lang w:val="uk-UA"/>
        </w:rPr>
        <w:t>Коли через обмеження часу</w:t>
      </w:r>
      <w:r w:rsidRPr="00221966">
        <w:rPr>
          <w:lang w:val="uk-UA"/>
        </w:rPr>
        <w:t xml:space="preserve"> використання методу повторного прого</w:t>
      </w:r>
      <w:r>
        <w:rPr>
          <w:lang w:val="uk-UA"/>
        </w:rPr>
        <w:t>ну всіх тестів неможливо,</w:t>
      </w:r>
      <w:r w:rsidRPr="00221966">
        <w:rPr>
          <w:lang w:val="uk-UA"/>
        </w:rPr>
        <w:t xml:space="preserve"> а програмні</w:t>
      </w:r>
      <w:r>
        <w:rPr>
          <w:lang w:val="uk-UA"/>
        </w:rPr>
        <w:t xml:space="preserve"> методи </w:t>
      </w:r>
      <w:r w:rsidRPr="00221966">
        <w:rPr>
          <w:lang w:val="uk-UA"/>
        </w:rPr>
        <w:t>відбору тестів недоступні, інженери, відповідальні за тестування, можуть вибирати тести випадковим чином або на підставі "здогадок", тобто можливого співвіднесення тестів з функціональними можливостями на підставі попередніх знань або досвіду.</w:t>
      </w:r>
    </w:p>
    <w:p w:rsidR="00EF299C" w:rsidRPr="00221966" w:rsidRDefault="00EF299C" w:rsidP="00EF299C">
      <w:pPr>
        <w:rPr>
          <w:b/>
          <w:lang w:val="uk-UA"/>
        </w:rPr>
      </w:pPr>
      <w:r w:rsidRPr="00221966">
        <w:rPr>
          <w:b/>
          <w:lang w:val="uk-UA"/>
        </w:rPr>
        <w:t>2)Безпечні методи</w:t>
      </w:r>
    </w:p>
    <w:p w:rsidR="00EF299C" w:rsidRPr="009E5541" w:rsidRDefault="00EF299C" w:rsidP="00EF299C">
      <w:pPr>
        <w:rPr>
          <w:rFonts w:eastAsiaTheme="minorEastAsia"/>
          <w:b/>
          <w:szCs w:val="28"/>
          <w:shd w:val="clear" w:color="auto" w:fill="FFFFFF"/>
          <w:lang w:val="uk-UA" w:eastAsia="ru-RU"/>
        </w:rPr>
      </w:pPr>
      <w:r w:rsidRPr="00221966">
        <w:rPr>
          <w:lang w:val="uk-UA"/>
        </w:rPr>
        <w:t>Метод вибіркового регресійного тестування називається безпечним, якщо при деяких чітко визначених умов він не виключає тестів, які виявили б поми</w:t>
      </w:r>
      <w:r w:rsidRPr="00221966">
        <w:rPr>
          <w:lang w:val="uk-UA"/>
        </w:rPr>
        <w:t>л</w:t>
      </w:r>
      <w:r w:rsidRPr="00221966">
        <w:rPr>
          <w:lang w:val="uk-UA"/>
        </w:rPr>
        <w:t>ки у зміненій програмі, тобто забезпечує вибір всіх тестів, що виявляють</w:t>
      </w:r>
      <w:r>
        <w:rPr>
          <w:lang w:val="uk-UA"/>
        </w:rPr>
        <w:t xml:space="preserve"> зміни. Тест називається таким, що виявляє</w:t>
      </w:r>
      <w:r w:rsidRPr="00221966">
        <w:rPr>
          <w:lang w:val="uk-UA"/>
        </w:rPr>
        <w:t xml:space="preserve"> зміни, якщо його вихідні дані при прогоні на </w:t>
      </w:r>
      <m:oMath>
        <m:r>
          <m:rPr>
            <m:sty m:val="bi"/>
          </m:rPr>
          <w:rPr>
            <w:rFonts w:ascii="Cambria Math" w:eastAsia="Times New Roman" w:hAnsi="Cambria Math" w:cs="Times New Roman"/>
            <w:szCs w:val="28"/>
            <w:shd w:val="clear" w:color="auto" w:fill="FFFFFF"/>
            <w:lang w:val="uk-UA" w:eastAsia="ru-RU"/>
          </w:rPr>
          <m:t>P'</m:t>
        </m:r>
      </m:oMath>
      <w:r w:rsidRPr="009E5541">
        <w:rPr>
          <w:lang w:val="uk-UA"/>
        </w:rPr>
        <w:t xml:space="preserve"> </w:t>
      </w:r>
      <w:r w:rsidRPr="00221966">
        <w:rPr>
          <w:lang w:val="uk-UA"/>
        </w:rPr>
        <w:t xml:space="preserve">відрізняються від вихідних даних при прогоні на </w:t>
      </w:r>
      <m:oMath>
        <m:r>
          <m:rPr>
            <m:sty m:val="bi"/>
          </m:rPr>
          <w:rPr>
            <w:rFonts w:ascii="Cambria Math" w:eastAsia="Times New Roman" w:hAnsi="Cambria Math" w:cs="Times New Roman"/>
            <w:szCs w:val="28"/>
            <w:shd w:val="clear" w:color="auto" w:fill="FFFFFF"/>
            <w:lang w:val="uk-UA" w:eastAsia="ru-RU"/>
          </w:rPr>
          <m:t>P</m:t>
        </m:r>
      </m:oMath>
      <w:r w:rsidRPr="009E5541">
        <w:rPr>
          <w:rFonts w:eastAsiaTheme="minorEastAsia"/>
          <w:b/>
          <w:szCs w:val="28"/>
          <w:shd w:val="clear" w:color="auto" w:fill="FFFFFF"/>
          <w:lang w:val="uk-UA" w:eastAsia="ru-RU"/>
        </w:rPr>
        <w:t>.</w:t>
      </w:r>
    </w:p>
    <w:p w:rsidR="00EF299C" w:rsidRDefault="00EF299C" w:rsidP="00EF299C">
      <w:pPr>
        <w:rPr>
          <w:rFonts w:eastAsia="Times New Roman" w:cs="Times New Roman"/>
          <w:szCs w:val="28"/>
          <w:shd w:val="clear" w:color="auto" w:fill="FFFFFF"/>
          <w:lang w:val="uk-UA" w:eastAsia="ru-RU"/>
        </w:rPr>
      </w:pPr>
      <w:r w:rsidRPr="009E5541">
        <w:rPr>
          <w:rFonts w:eastAsia="Times New Roman" w:cs="Times New Roman"/>
          <w:szCs w:val="28"/>
          <w:shd w:val="clear" w:color="auto" w:fill="FFFFFF"/>
          <w:lang w:val="uk-UA" w:eastAsia="ru-RU"/>
        </w:rPr>
        <w:t>При деяких умовах безпечні методи в силу визначення "безпеки"</w:t>
      </w:r>
      <w:r w:rsidRPr="009E5541">
        <w:rPr>
          <w:rFonts w:eastAsia="Times New Roman" w:cs="Times New Roman"/>
          <w:szCs w:val="28"/>
          <w:shd w:val="clear" w:color="auto" w:fill="FFFFFF"/>
          <w:lang w:eastAsia="ru-RU"/>
        </w:rPr>
        <w:t xml:space="preserve"> </w:t>
      </w:r>
      <w:r w:rsidRPr="009E5541">
        <w:rPr>
          <w:rFonts w:eastAsia="Times New Roman" w:cs="Times New Roman"/>
          <w:szCs w:val="28"/>
          <w:shd w:val="clear" w:color="auto" w:fill="FFFFFF"/>
          <w:lang w:val="uk-UA" w:eastAsia="ru-RU"/>
        </w:rPr>
        <w:t>гара</w:t>
      </w:r>
      <w:r w:rsidRPr="009E5541">
        <w:rPr>
          <w:rFonts w:eastAsia="Times New Roman" w:cs="Times New Roman"/>
          <w:szCs w:val="28"/>
          <w:shd w:val="clear" w:color="auto" w:fill="FFFFFF"/>
          <w:lang w:val="uk-UA" w:eastAsia="ru-RU"/>
        </w:rPr>
        <w:t>н</w:t>
      </w:r>
      <w:r w:rsidRPr="009E5541">
        <w:rPr>
          <w:rFonts w:eastAsia="Times New Roman" w:cs="Times New Roman"/>
          <w:szCs w:val="28"/>
          <w:shd w:val="clear" w:color="auto" w:fill="FFFFFF"/>
          <w:lang w:val="uk-UA" w:eastAsia="ru-RU"/>
        </w:rPr>
        <w:t>тують, що всі помилки</w:t>
      </w:r>
      <w:r>
        <w:rPr>
          <w:rFonts w:eastAsia="Times New Roman" w:cs="Times New Roman"/>
          <w:szCs w:val="28"/>
          <w:shd w:val="clear" w:color="auto" w:fill="FFFFFF"/>
          <w:lang w:val="uk-UA" w:eastAsia="ru-RU"/>
        </w:rPr>
        <w:t>, що можуть бути виявлені,</w:t>
      </w:r>
      <w:r w:rsidRPr="009E5541">
        <w:rPr>
          <w:rFonts w:eastAsia="Times New Roman" w:cs="Times New Roman"/>
          <w:szCs w:val="28"/>
          <w:shd w:val="clear" w:color="auto" w:fill="FFFFFF"/>
          <w:lang w:val="uk-UA" w:eastAsia="ru-RU"/>
        </w:rPr>
        <w:t xml:space="preserve"> будуть знайдені. Тому відн</w:t>
      </w:r>
      <w:r w:rsidRPr="009E5541">
        <w:rPr>
          <w:rFonts w:eastAsia="Times New Roman" w:cs="Times New Roman"/>
          <w:szCs w:val="28"/>
          <w:shd w:val="clear" w:color="auto" w:fill="FFFFFF"/>
          <w:lang w:val="uk-UA" w:eastAsia="ru-RU"/>
        </w:rPr>
        <w:t>о</w:t>
      </w:r>
      <w:r w:rsidRPr="009E5541">
        <w:rPr>
          <w:rFonts w:eastAsia="Times New Roman" w:cs="Times New Roman"/>
          <w:szCs w:val="28"/>
          <w:shd w:val="clear" w:color="auto" w:fill="FFFFFF"/>
          <w:lang w:val="uk-UA" w:eastAsia="ru-RU"/>
        </w:rPr>
        <w:t>сна ефективність усіх безпечних методів дорівнює ефективності методу повт</w:t>
      </w:r>
      <w:r w:rsidRPr="009E5541">
        <w:rPr>
          <w:rFonts w:eastAsia="Times New Roman" w:cs="Times New Roman"/>
          <w:szCs w:val="28"/>
          <w:shd w:val="clear" w:color="auto" w:fill="FFFFFF"/>
          <w:lang w:val="uk-UA" w:eastAsia="ru-RU"/>
        </w:rPr>
        <w:t>о</w:t>
      </w:r>
      <w:r w:rsidRPr="009E5541">
        <w:rPr>
          <w:rFonts w:eastAsia="Times New Roman" w:cs="Times New Roman"/>
          <w:szCs w:val="28"/>
          <w:shd w:val="clear" w:color="auto" w:fill="FFFFFF"/>
          <w:lang w:val="uk-UA" w:eastAsia="ru-RU"/>
        </w:rPr>
        <w:t>рного прогону всіх тестів і становить 100%. Проте їх абсолютна ефективність падає зі збільшенням інтервалу тестування.</w:t>
      </w:r>
    </w:p>
    <w:p w:rsidR="00EF299C" w:rsidRPr="009E5541" w:rsidRDefault="00EF299C" w:rsidP="00EF299C">
      <w:pPr>
        <w:rPr>
          <w:rFonts w:eastAsiaTheme="minorEastAsia"/>
          <w:b/>
          <w:szCs w:val="28"/>
          <w:shd w:val="clear" w:color="auto" w:fill="FFFFFF"/>
          <w:lang w:val="uk-UA" w:eastAsia="ru-RU"/>
        </w:rPr>
      </w:pPr>
      <w:r>
        <w:rPr>
          <w:rFonts w:eastAsiaTheme="minorEastAsia"/>
          <w:b/>
          <w:szCs w:val="28"/>
          <w:shd w:val="clear" w:color="auto" w:fill="FFFFFF"/>
          <w:lang w:val="uk-UA" w:eastAsia="ru-RU"/>
        </w:rPr>
        <w:t>3)</w:t>
      </w:r>
      <w:r w:rsidRPr="009E5541">
        <w:rPr>
          <w:rFonts w:eastAsiaTheme="minorEastAsia"/>
          <w:b/>
          <w:szCs w:val="28"/>
          <w:shd w:val="clear" w:color="auto" w:fill="FFFFFF"/>
          <w:lang w:val="uk-UA" w:eastAsia="ru-RU"/>
        </w:rPr>
        <w:t xml:space="preserve">Методи мінімізації </w:t>
      </w:r>
    </w:p>
    <w:p w:rsidR="00EF299C" w:rsidRPr="009E5541" w:rsidRDefault="00EF299C" w:rsidP="00EF299C">
      <w:pPr>
        <w:rPr>
          <w:rFonts w:eastAsiaTheme="minorEastAsia"/>
          <w:szCs w:val="28"/>
          <w:shd w:val="clear" w:color="auto" w:fill="FFFFFF"/>
          <w:lang w:val="uk-UA" w:eastAsia="ru-RU"/>
        </w:rPr>
      </w:pPr>
      <w:r w:rsidRPr="009E5541">
        <w:rPr>
          <w:rFonts w:eastAsiaTheme="minorEastAsia"/>
          <w:szCs w:val="28"/>
          <w:shd w:val="clear" w:color="auto" w:fill="FFFFFF"/>
          <w:lang w:val="uk-UA" w:eastAsia="ru-RU"/>
        </w:rPr>
        <w:t>Процедура мінімізації набору тестів ставить за мету відбір мінімальної (в термінах кількості тестів) підмножини T, необхідної для покриття кожного елемента програми, що зазнав змін. Для перевірки коректності програми вик</w:t>
      </w:r>
      <w:r w:rsidRPr="009E5541">
        <w:rPr>
          <w:rFonts w:eastAsiaTheme="minorEastAsia"/>
          <w:szCs w:val="28"/>
          <w:shd w:val="clear" w:color="auto" w:fill="FFFFFF"/>
          <w:lang w:val="uk-UA" w:eastAsia="ru-RU"/>
        </w:rPr>
        <w:t>о</w:t>
      </w:r>
      <w:r w:rsidRPr="009E5541">
        <w:rPr>
          <w:rFonts w:eastAsiaTheme="minorEastAsia"/>
          <w:szCs w:val="28"/>
          <w:shd w:val="clear" w:color="auto" w:fill="FFFFFF"/>
          <w:lang w:val="uk-UA" w:eastAsia="ru-RU"/>
        </w:rPr>
        <w:t xml:space="preserve">ристовуються тільки тести з мінімальної підмножини. </w:t>
      </w:r>
    </w:p>
    <w:p w:rsidR="00EF299C" w:rsidRPr="009E5541" w:rsidRDefault="00EF299C" w:rsidP="00EF299C">
      <w:pPr>
        <w:rPr>
          <w:rFonts w:eastAsiaTheme="minorEastAsia"/>
          <w:szCs w:val="28"/>
          <w:shd w:val="clear" w:color="auto" w:fill="FFFFFF"/>
          <w:lang w:val="uk-UA" w:eastAsia="ru-RU"/>
        </w:rPr>
      </w:pPr>
      <w:r w:rsidRPr="009E5541">
        <w:rPr>
          <w:rFonts w:eastAsiaTheme="minorEastAsia"/>
          <w:szCs w:val="28"/>
          <w:shd w:val="clear" w:color="auto" w:fill="FFFFFF"/>
          <w:lang w:val="uk-UA" w:eastAsia="ru-RU"/>
        </w:rPr>
        <w:t>Мінімізація набору тестів вимагає певних витрат на аналіз. Якщо вартість цього аналізу більше витрат на виконання деякого порогового числа тестів, і</w:t>
      </w:r>
      <w:r w:rsidRPr="009E5541">
        <w:rPr>
          <w:rFonts w:eastAsiaTheme="minorEastAsia"/>
          <w:szCs w:val="28"/>
          <w:shd w:val="clear" w:color="auto" w:fill="FFFFFF"/>
          <w:lang w:val="uk-UA" w:eastAsia="ru-RU"/>
        </w:rPr>
        <w:t>с</w:t>
      </w:r>
      <w:r w:rsidRPr="009E5541">
        <w:rPr>
          <w:rFonts w:eastAsiaTheme="minorEastAsia"/>
          <w:szCs w:val="28"/>
          <w:shd w:val="clear" w:color="auto" w:fill="FFFFFF"/>
          <w:lang w:val="uk-UA" w:eastAsia="ru-RU"/>
        </w:rPr>
        <w:t>нує більш дешевий випадковий метод, що забезпечує таку ж ефективність в</w:t>
      </w:r>
      <w:r w:rsidRPr="009E5541">
        <w:rPr>
          <w:rFonts w:eastAsiaTheme="minorEastAsia"/>
          <w:szCs w:val="28"/>
          <w:shd w:val="clear" w:color="auto" w:fill="FFFFFF"/>
          <w:lang w:val="uk-UA" w:eastAsia="ru-RU"/>
        </w:rPr>
        <w:t>и</w:t>
      </w:r>
      <w:r w:rsidRPr="009E5541">
        <w:rPr>
          <w:rFonts w:eastAsiaTheme="minorEastAsia"/>
          <w:szCs w:val="28"/>
          <w:shd w:val="clear" w:color="auto" w:fill="FFFFFF"/>
          <w:lang w:val="uk-UA" w:eastAsia="ru-RU"/>
        </w:rPr>
        <w:t xml:space="preserve">явлення помилок. </w:t>
      </w:r>
    </w:p>
    <w:p w:rsidR="00EF299C" w:rsidRDefault="00EF299C" w:rsidP="00EF299C">
      <w:pPr>
        <w:rPr>
          <w:rFonts w:eastAsiaTheme="minorEastAsia"/>
          <w:szCs w:val="28"/>
          <w:shd w:val="clear" w:color="auto" w:fill="FFFFFF"/>
          <w:lang w:val="uk-UA" w:eastAsia="ru-RU"/>
        </w:rPr>
      </w:pPr>
      <w:r w:rsidRPr="009E5541">
        <w:rPr>
          <w:rFonts w:eastAsiaTheme="minorEastAsia"/>
          <w:szCs w:val="28"/>
          <w:shd w:val="clear" w:color="auto" w:fill="FFFFFF"/>
          <w:lang w:val="uk-UA" w:eastAsia="ru-RU"/>
        </w:rPr>
        <w:lastRenderedPageBreak/>
        <w:t xml:space="preserve">Хоча мінімальні набори тестів </w:t>
      </w:r>
      <w:r>
        <w:rPr>
          <w:rFonts w:eastAsiaTheme="minorEastAsia"/>
          <w:szCs w:val="28"/>
          <w:shd w:val="clear" w:color="auto" w:fill="FFFFFF"/>
          <w:lang w:val="uk-UA" w:eastAsia="ru-RU"/>
        </w:rPr>
        <w:t>можуть забезпечувати структурне</w:t>
      </w:r>
      <w:r w:rsidRPr="009E5541">
        <w:rPr>
          <w:rFonts w:eastAsiaTheme="minorEastAsia"/>
          <w:szCs w:val="28"/>
          <w:shd w:val="clear" w:color="auto" w:fill="FFFFFF"/>
          <w:lang w:val="uk-UA" w:eastAsia="ru-RU"/>
        </w:rPr>
        <w:t xml:space="preserve"> покри</w:t>
      </w:r>
      <w:r w:rsidRPr="009E5541">
        <w:rPr>
          <w:rFonts w:eastAsiaTheme="minorEastAsia"/>
          <w:szCs w:val="28"/>
          <w:shd w:val="clear" w:color="auto" w:fill="FFFFFF"/>
          <w:lang w:val="uk-UA" w:eastAsia="ru-RU"/>
        </w:rPr>
        <w:t>т</w:t>
      </w:r>
      <w:r w:rsidRPr="009E5541">
        <w:rPr>
          <w:rFonts w:eastAsiaTheme="minorEastAsia"/>
          <w:szCs w:val="28"/>
          <w:shd w:val="clear" w:color="auto" w:fill="FFFFFF"/>
          <w:lang w:val="uk-UA" w:eastAsia="ru-RU"/>
        </w:rPr>
        <w:t>тя зміненого коду, найчастіше вони не є безпечними, оскільки очевидно, що деякі тести, потенційно здатні виявляти помилки, можуть залишитися за межею відбору.</w:t>
      </w:r>
    </w:p>
    <w:p w:rsidR="00EF299C" w:rsidRPr="009E5541" w:rsidRDefault="00EF299C" w:rsidP="00EF299C">
      <w:pPr>
        <w:rPr>
          <w:rFonts w:eastAsiaTheme="minorEastAsia"/>
          <w:b/>
          <w:szCs w:val="28"/>
          <w:shd w:val="clear" w:color="auto" w:fill="FFFFFF"/>
          <w:lang w:val="uk-UA" w:eastAsia="ru-RU"/>
        </w:rPr>
      </w:pPr>
      <w:r>
        <w:rPr>
          <w:rFonts w:eastAsiaTheme="minorEastAsia"/>
          <w:b/>
          <w:szCs w:val="28"/>
          <w:shd w:val="clear" w:color="auto" w:fill="FFFFFF"/>
          <w:lang w:val="uk-UA" w:eastAsia="ru-RU"/>
        </w:rPr>
        <w:t>4)</w:t>
      </w:r>
      <w:r w:rsidRPr="009E5541">
        <w:rPr>
          <w:rFonts w:eastAsiaTheme="minorEastAsia"/>
          <w:b/>
          <w:szCs w:val="28"/>
          <w:shd w:val="clear" w:color="auto" w:fill="FFFFFF"/>
          <w:lang w:val="uk-UA" w:eastAsia="ru-RU"/>
        </w:rPr>
        <w:t xml:space="preserve">Методи, засновані на покритті коду </w:t>
      </w:r>
    </w:p>
    <w:p w:rsidR="00EF299C" w:rsidRPr="009E5541" w:rsidRDefault="00EF299C" w:rsidP="00EF299C">
      <w:pPr>
        <w:rPr>
          <w:rFonts w:eastAsiaTheme="minorEastAsia"/>
          <w:szCs w:val="28"/>
          <w:shd w:val="clear" w:color="auto" w:fill="FFFFFF"/>
          <w:lang w:val="uk-UA" w:eastAsia="ru-RU"/>
        </w:rPr>
      </w:pPr>
      <w:r w:rsidRPr="009E5541">
        <w:rPr>
          <w:rFonts w:eastAsiaTheme="minorEastAsia"/>
          <w:szCs w:val="28"/>
          <w:shd w:val="clear" w:color="auto" w:fill="FFFFFF"/>
          <w:lang w:val="uk-UA" w:eastAsia="ru-RU"/>
        </w:rPr>
        <w:t xml:space="preserve">Значення методів, заснованих на покритті коду, полягає в тому, що вони гарантують збереження обраним набором тестів необхідного ступеня покриття елементів </w:t>
      </w:r>
      <m:oMath>
        <m:r>
          <m:rPr>
            <m:sty m:val="bi"/>
          </m:rPr>
          <w:rPr>
            <w:rFonts w:ascii="Cambria Math" w:eastAsia="Times New Roman" w:hAnsi="Cambria Math" w:cs="Times New Roman"/>
            <w:szCs w:val="28"/>
            <w:shd w:val="clear" w:color="auto" w:fill="FFFFFF"/>
            <w:lang w:val="uk-UA" w:eastAsia="ru-RU"/>
          </w:rPr>
          <m:t>P'</m:t>
        </m:r>
      </m:oMath>
      <w:r>
        <w:rPr>
          <w:rFonts w:eastAsiaTheme="minorEastAsia"/>
          <w:b/>
          <w:szCs w:val="28"/>
          <w:shd w:val="clear" w:color="auto" w:fill="FFFFFF"/>
          <w:lang w:val="uk-UA" w:eastAsia="ru-RU"/>
        </w:rPr>
        <w:t xml:space="preserve"> </w:t>
      </w:r>
      <w:r w:rsidRPr="009E5541">
        <w:rPr>
          <w:rFonts w:eastAsiaTheme="minorEastAsia"/>
          <w:szCs w:val="28"/>
          <w:shd w:val="clear" w:color="auto" w:fill="FFFFFF"/>
          <w:lang w:val="uk-UA" w:eastAsia="ru-RU"/>
        </w:rPr>
        <w:t xml:space="preserve">щодо деякого </w:t>
      </w:r>
      <w:r>
        <w:rPr>
          <w:rFonts w:eastAsiaTheme="minorEastAsia"/>
          <w:szCs w:val="28"/>
          <w:shd w:val="clear" w:color="auto" w:fill="FFFFFF"/>
          <w:lang w:val="uk-UA" w:eastAsia="ru-RU"/>
        </w:rPr>
        <w:t xml:space="preserve">критерію структурного покриття </w:t>
      </w:r>
      <m:oMath>
        <m:r>
          <m:rPr>
            <m:sty m:val="bi"/>
          </m:rPr>
          <w:rPr>
            <w:rFonts w:ascii="Cambria Math" w:eastAsia="Times New Roman" w:hAnsi="Cambria Math" w:cs="Times New Roman"/>
            <w:szCs w:val="28"/>
            <w:shd w:val="clear" w:color="auto" w:fill="FFFFFF"/>
            <w:lang w:val="uk-UA" w:eastAsia="ru-RU"/>
          </w:rPr>
          <m:t>С</m:t>
        </m:r>
      </m:oMath>
      <w:r w:rsidRPr="009E5541">
        <w:rPr>
          <w:rFonts w:eastAsiaTheme="minorEastAsia"/>
          <w:szCs w:val="28"/>
          <w:shd w:val="clear" w:color="auto" w:fill="FFFFFF"/>
          <w:lang w:val="uk-UA" w:eastAsia="ru-RU"/>
        </w:rPr>
        <w:t>, що використ</w:t>
      </w:r>
      <w:r w:rsidRPr="009E5541">
        <w:rPr>
          <w:rFonts w:eastAsiaTheme="minorEastAsia"/>
          <w:szCs w:val="28"/>
          <w:shd w:val="clear" w:color="auto" w:fill="FFFFFF"/>
          <w:lang w:val="uk-UA" w:eastAsia="ru-RU"/>
        </w:rPr>
        <w:t>о</w:t>
      </w:r>
      <w:r w:rsidRPr="009E5541">
        <w:rPr>
          <w:rFonts w:eastAsiaTheme="minorEastAsia"/>
          <w:szCs w:val="28"/>
          <w:shd w:val="clear" w:color="auto" w:fill="FFFFFF"/>
          <w:lang w:val="uk-UA" w:eastAsia="ru-RU"/>
        </w:rPr>
        <w:t>вувався при створенні первинного набору тестів. Це не означає, що якщ</w:t>
      </w:r>
      <w:r>
        <w:rPr>
          <w:rFonts w:eastAsiaTheme="minorEastAsia"/>
          <w:szCs w:val="28"/>
          <w:shd w:val="clear" w:color="auto" w:fill="FFFFFF"/>
          <w:lang w:val="uk-UA" w:eastAsia="ru-RU"/>
        </w:rPr>
        <w:t>о атр</w:t>
      </w:r>
      <w:r>
        <w:rPr>
          <w:rFonts w:eastAsiaTheme="minorEastAsia"/>
          <w:szCs w:val="28"/>
          <w:shd w:val="clear" w:color="auto" w:fill="FFFFFF"/>
          <w:lang w:val="uk-UA" w:eastAsia="ru-RU"/>
        </w:rPr>
        <w:t>и</w:t>
      </w:r>
      <w:r>
        <w:rPr>
          <w:rFonts w:eastAsiaTheme="minorEastAsia"/>
          <w:szCs w:val="28"/>
          <w:shd w:val="clear" w:color="auto" w:fill="FFFFFF"/>
          <w:lang w:val="uk-UA" w:eastAsia="ru-RU"/>
        </w:rPr>
        <w:t xml:space="preserve">бут програми, визначений </w:t>
      </w:r>
      <m:oMath>
        <m:r>
          <m:rPr>
            <m:sty m:val="bi"/>
          </m:rPr>
          <w:rPr>
            <w:rFonts w:ascii="Cambria Math" w:eastAsia="Times New Roman" w:hAnsi="Cambria Math" w:cs="Times New Roman"/>
            <w:szCs w:val="28"/>
            <w:shd w:val="clear" w:color="auto" w:fill="FFFFFF"/>
            <w:lang w:val="uk-UA" w:eastAsia="ru-RU"/>
          </w:rPr>
          <m:t>С</m:t>
        </m:r>
      </m:oMath>
      <w:r w:rsidRPr="009E5541">
        <w:rPr>
          <w:rFonts w:eastAsiaTheme="minorEastAsia"/>
          <w:szCs w:val="28"/>
          <w:shd w:val="clear" w:color="auto" w:fill="FFFFFF"/>
          <w:lang w:val="uk-UA" w:eastAsia="ru-RU"/>
        </w:rPr>
        <w:t xml:space="preserve">, покривається початковою </w:t>
      </w:r>
      <w:r>
        <w:rPr>
          <w:rFonts w:eastAsiaTheme="minorEastAsia"/>
          <w:szCs w:val="28"/>
          <w:shd w:val="clear" w:color="auto" w:fill="FFFFFF"/>
          <w:lang w:val="uk-UA" w:eastAsia="ru-RU"/>
        </w:rPr>
        <w:t>множиною</w:t>
      </w:r>
      <w:r w:rsidRPr="009E5541">
        <w:rPr>
          <w:rFonts w:eastAsiaTheme="minorEastAsia"/>
          <w:szCs w:val="28"/>
          <w:shd w:val="clear" w:color="auto" w:fill="FFFFFF"/>
          <w:lang w:val="uk-UA" w:eastAsia="ru-RU"/>
        </w:rPr>
        <w:t xml:space="preserve"> тес</w:t>
      </w:r>
      <w:r>
        <w:rPr>
          <w:rFonts w:eastAsiaTheme="minorEastAsia"/>
          <w:szCs w:val="28"/>
          <w:shd w:val="clear" w:color="auto" w:fill="FFFFFF"/>
          <w:lang w:val="uk-UA" w:eastAsia="ru-RU"/>
        </w:rPr>
        <w:t>тів, він буде також покритим і вибраною</w:t>
      </w:r>
      <w:r w:rsidRPr="009E5541">
        <w:rPr>
          <w:rFonts w:eastAsiaTheme="minorEastAsia"/>
          <w:szCs w:val="28"/>
          <w:shd w:val="clear" w:color="auto" w:fill="FFFFFF"/>
          <w:lang w:val="uk-UA" w:eastAsia="ru-RU"/>
        </w:rPr>
        <w:t xml:space="preserve"> </w:t>
      </w:r>
      <w:r>
        <w:rPr>
          <w:rFonts w:eastAsiaTheme="minorEastAsia"/>
          <w:szCs w:val="28"/>
          <w:shd w:val="clear" w:color="auto" w:fill="FFFFFF"/>
          <w:lang w:val="uk-UA" w:eastAsia="ru-RU"/>
        </w:rPr>
        <w:t>множиною</w:t>
      </w:r>
      <w:r w:rsidRPr="009E5541">
        <w:rPr>
          <w:rFonts w:eastAsiaTheme="minorEastAsia"/>
          <w:szCs w:val="28"/>
          <w:shd w:val="clear" w:color="auto" w:fill="FFFFFF"/>
          <w:lang w:val="uk-UA" w:eastAsia="ru-RU"/>
        </w:rPr>
        <w:t>; гарантується тільки збереження від</w:t>
      </w:r>
      <w:r>
        <w:rPr>
          <w:rFonts w:eastAsiaTheme="minorEastAsia"/>
          <w:szCs w:val="28"/>
          <w:shd w:val="clear" w:color="auto" w:fill="FFFFFF"/>
          <w:lang w:val="uk-UA" w:eastAsia="ru-RU"/>
        </w:rPr>
        <w:t>сотка покриття</w:t>
      </w:r>
      <w:r w:rsidRPr="009E5541">
        <w:rPr>
          <w:rFonts w:eastAsiaTheme="minorEastAsia"/>
          <w:szCs w:val="28"/>
          <w:shd w:val="clear" w:color="auto" w:fill="FFFFFF"/>
          <w:lang w:val="uk-UA" w:eastAsia="ru-RU"/>
        </w:rPr>
        <w:t xml:space="preserve"> коду. Методи, засновані на покритті, зменшують розкид по покриттю, вимагаючи відбору тестів, що активують важкодоступний код, і в</w:t>
      </w:r>
      <w:r w:rsidRPr="009E5541">
        <w:rPr>
          <w:rFonts w:eastAsiaTheme="minorEastAsia"/>
          <w:szCs w:val="28"/>
          <w:shd w:val="clear" w:color="auto" w:fill="FFFFFF"/>
          <w:lang w:val="uk-UA" w:eastAsia="ru-RU"/>
        </w:rPr>
        <w:t>и</w:t>
      </w:r>
      <w:r w:rsidRPr="009E5541">
        <w:rPr>
          <w:rFonts w:eastAsiaTheme="minorEastAsia"/>
          <w:szCs w:val="28"/>
          <w:shd w:val="clear" w:color="auto" w:fill="FFFFFF"/>
          <w:lang w:val="uk-UA" w:eastAsia="ru-RU"/>
        </w:rPr>
        <w:t>ключення тестів, які тільки дублюють покриття. Оскільки на практиці критерії покриття коду зазвичай застосовуються для відбору єдиного тесту для кожного елемента</w:t>
      </w:r>
      <w:r>
        <w:rPr>
          <w:rFonts w:eastAsiaTheme="minorEastAsia"/>
          <w:szCs w:val="28"/>
          <w:shd w:val="clear" w:color="auto" w:fill="FFFFFF"/>
          <w:lang w:val="uk-UA" w:eastAsia="ru-RU"/>
        </w:rPr>
        <w:t xml:space="preserve">, що </w:t>
      </w:r>
      <w:r w:rsidRPr="009E5541">
        <w:rPr>
          <w:rFonts w:eastAsiaTheme="minorEastAsia"/>
          <w:szCs w:val="28"/>
          <w:shd w:val="clear" w:color="auto" w:fill="FFFFFF"/>
          <w:lang w:val="uk-UA" w:eastAsia="ru-RU"/>
        </w:rPr>
        <w:t>покривається, підходи, засновані на покритті коду, можна розгл</w:t>
      </w:r>
      <w:r w:rsidRPr="009E5541">
        <w:rPr>
          <w:rFonts w:eastAsiaTheme="minorEastAsia"/>
          <w:szCs w:val="28"/>
          <w:shd w:val="clear" w:color="auto" w:fill="FFFFFF"/>
          <w:lang w:val="uk-UA" w:eastAsia="ru-RU"/>
        </w:rPr>
        <w:t>я</w:t>
      </w:r>
      <w:r w:rsidRPr="009E5541">
        <w:rPr>
          <w:rFonts w:eastAsiaTheme="minorEastAsia"/>
          <w:szCs w:val="28"/>
          <w:shd w:val="clear" w:color="auto" w:fill="FFFFFF"/>
          <w:lang w:val="uk-UA" w:eastAsia="ru-RU"/>
        </w:rPr>
        <w:t>дати як специфічний вид методів мінімізації. Метод стовідсоткового покриття зміненого коду аналогічний методу мінімізації.</w:t>
      </w:r>
    </w:p>
    <w:p w:rsidR="002B3C54" w:rsidRPr="00AA105D" w:rsidRDefault="00EF299C" w:rsidP="00AA105D">
      <w:pPr>
        <w:ind w:firstLine="0"/>
        <w:rPr>
          <w:rFonts w:eastAsia="Times New Roman" w:cs="Times New Roman"/>
          <w:szCs w:val="28"/>
          <w:shd w:val="clear" w:color="auto" w:fill="FFFFFF"/>
          <w:lang w:val="en-US" w:eastAsia="ru-RU"/>
        </w:rPr>
      </w:pPr>
      <w:r w:rsidRPr="00185911">
        <w:rPr>
          <w:lang w:val="uk-UA"/>
        </w:rPr>
        <w:br w:type="page"/>
      </w:r>
    </w:p>
    <w:p w:rsidR="00BB14B3" w:rsidRPr="00F82CE3" w:rsidRDefault="00BB14B3" w:rsidP="000F7489">
      <w:pPr>
        <w:pStyle w:val="2"/>
      </w:pPr>
      <w:bookmarkStart w:id="9" w:name="_Toc295815011"/>
      <w:r w:rsidRPr="00F82CE3">
        <w:lastRenderedPageBreak/>
        <w:t>Системи керування версіями</w:t>
      </w:r>
      <w:bookmarkEnd w:id="9"/>
    </w:p>
    <w:p w:rsidR="00E05EBD" w:rsidRPr="00F82CE3" w:rsidRDefault="00E05EBD" w:rsidP="0093572F">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Система управління ревізіями, також відома як система контролю версій або система управління – є система управління змінами в документах, прогр</w:t>
      </w:r>
      <w:r w:rsidRPr="00F82CE3">
        <w:rPr>
          <w:rFonts w:eastAsia="Times New Roman" w:cs="Times New Roman"/>
          <w:szCs w:val="28"/>
          <w:shd w:val="clear" w:color="auto" w:fill="FFFFFF"/>
          <w:lang w:val="uk-UA" w:eastAsia="ru-RU"/>
        </w:rPr>
        <w:t>а</w:t>
      </w:r>
      <w:r w:rsidRPr="00F82CE3">
        <w:rPr>
          <w:rFonts w:eastAsia="Times New Roman" w:cs="Times New Roman"/>
          <w:szCs w:val="28"/>
          <w:shd w:val="clear" w:color="auto" w:fill="FFFFFF"/>
          <w:lang w:val="uk-UA" w:eastAsia="ru-RU"/>
        </w:rPr>
        <w:t>мах та іншій інформації що зберігається у вигляді файлів на комп'ютері</w:t>
      </w:r>
      <w:r w:rsidR="00647C67" w:rsidRPr="0092138F">
        <w:rPr>
          <w:rFonts w:eastAsia="Times New Roman" w:cs="Times New Roman"/>
          <w:szCs w:val="28"/>
          <w:shd w:val="clear" w:color="auto" w:fill="FFFFFF"/>
          <w:lang w:val="uk-UA" w:eastAsia="ru-RU"/>
        </w:rPr>
        <w:t>[</w:t>
      </w:r>
      <w:r w:rsidR="0092138F" w:rsidRPr="0092138F">
        <w:rPr>
          <w:rFonts w:eastAsia="Times New Roman" w:cs="Times New Roman"/>
          <w:szCs w:val="28"/>
          <w:shd w:val="clear" w:color="auto" w:fill="FFFFFF"/>
          <w:lang w:val="uk-UA" w:eastAsia="ru-RU"/>
        </w:rPr>
        <w:t>12</w:t>
      </w:r>
      <w:r w:rsidR="00647C67" w:rsidRPr="0092138F">
        <w:rPr>
          <w:rFonts w:eastAsia="Times New Roman" w:cs="Times New Roman"/>
          <w:szCs w:val="28"/>
          <w:shd w:val="clear" w:color="auto" w:fill="FFFFFF"/>
          <w:lang w:val="uk-UA" w:eastAsia="ru-RU"/>
        </w:rPr>
        <w:t>]</w:t>
      </w:r>
      <w:r w:rsidRPr="00F82CE3">
        <w:rPr>
          <w:rFonts w:eastAsia="Times New Roman" w:cs="Times New Roman"/>
          <w:szCs w:val="28"/>
          <w:shd w:val="clear" w:color="auto" w:fill="FFFFFF"/>
          <w:lang w:val="uk-UA" w:eastAsia="ru-RU"/>
        </w:rPr>
        <w:t>. Найбільш часто використовується в розробці програмного забезпечення, де група людей може змінювати одні і ті ж файли. Зміни, як правило,</w:t>
      </w:r>
      <w:r w:rsidR="00D102A9" w:rsidRPr="00F82CE3">
        <w:rPr>
          <w:rFonts w:eastAsia="Times New Roman" w:cs="Times New Roman"/>
          <w:szCs w:val="28"/>
          <w:shd w:val="clear" w:color="auto" w:fill="FFFFFF"/>
          <w:lang w:val="uk-UA" w:eastAsia="ru-RU"/>
        </w:rPr>
        <w:t xml:space="preserve"> позначают</w:t>
      </w:r>
      <w:r w:rsidR="00D102A9" w:rsidRPr="00F82CE3">
        <w:rPr>
          <w:rFonts w:eastAsia="Times New Roman" w:cs="Times New Roman"/>
          <w:szCs w:val="28"/>
          <w:shd w:val="clear" w:color="auto" w:fill="FFFFFF"/>
          <w:lang w:val="uk-UA" w:eastAsia="ru-RU"/>
        </w:rPr>
        <w:t>ь</w:t>
      </w:r>
      <w:r w:rsidR="00D102A9" w:rsidRPr="00F82CE3">
        <w:rPr>
          <w:rFonts w:eastAsia="Times New Roman" w:cs="Times New Roman"/>
          <w:szCs w:val="28"/>
          <w:shd w:val="clear" w:color="auto" w:fill="FFFFFF"/>
          <w:lang w:val="uk-UA" w:eastAsia="ru-RU"/>
        </w:rPr>
        <w:t>ся</w:t>
      </w:r>
      <w:r w:rsidRPr="00F82CE3">
        <w:rPr>
          <w:rFonts w:eastAsia="Times New Roman" w:cs="Times New Roman"/>
          <w:szCs w:val="28"/>
          <w:shd w:val="clear" w:color="auto" w:fill="FFFFFF"/>
          <w:lang w:val="uk-UA" w:eastAsia="ru-RU"/>
        </w:rPr>
        <w:t xml:space="preserve"> пев</w:t>
      </w:r>
      <w:r w:rsidR="00D102A9" w:rsidRPr="00F82CE3">
        <w:rPr>
          <w:rFonts w:eastAsia="Times New Roman" w:cs="Times New Roman"/>
          <w:szCs w:val="28"/>
          <w:shd w:val="clear" w:color="auto" w:fill="FFFFFF"/>
          <w:lang w:val="uk-UA" w:eastAsia="ru-RU"/>
        </w:rPr>
        <w:t>ною</w:t>
      </w:r>
      <w:r w:rsidRPr="00F82CE3">
        <w:rPr>
          <w:rFonts w:eastAsia="Times New Roman" w:cs="Times New Roman"/>
          <w:szCs w:val="28"/>
          <w:shd w:val="clear" w:color="auto" w:fill="FFFFFF"/>
          <w:lang w:val="uk-UA" w:eastAsia="ru-RU"/>
        </w:rPr>
        <w:t xml:space="preserve"> код</w:t>
      </w:r>
      <w:r w:rsidR="00D102A9" w:rsidRPr="00F82CE3">
        <w:rPr>
          <w:rFonts w:eastAsia="Times New Roman" w:cs="Times New Roman"/>
          <w:szCs w:val="28"/>
          <w:shd w:val="clear" w:color="auto" w:fill="FFFFFF"/>
          <w:lang w:val="uk-UA" w:eastAsia="ru-RU"/>
        </w:rPr>
        <w:t>овою</w:t>
      </w:r>
      <w:r w:rsidRPr="00F82CE3">
        <w:rPr>
          <w:rFonts w:eastAsia="Times New Roman" w:cs="Times New Roman"/>
          <w:szCs w:val="28"/>
          <w:shd w:val="clear" w:color="auto" w:fill="FFFFFF"/>
          <w:lang w:val="uk-UA" w:eastAsia="ru-RU"/>
        </w:rPr>
        <w:t xml:space="preserve"> циф</w:t>
      </w:r>
      <w:r w:rsidR="00D102A9" w:rsidRPr="00F82CE3">
        <w:rPr>
          <w:rFonts w:eastAsia="Times New Roman" w:cs="Times New Roman"/>
          <w:szCs w:val="28"/>
          <w:shd w:val="clear" w:color="auto" w:fill="FFFFFF"/>
          <w:lang w:val="uk-UA" w:eastAsia="ru-RU"/>
        </w:rPr>
        <w:t>рою</w:t>
      </w:r>
      <w:r w:rsidRPr="00F82CE3">
        <w:rPr>
          <w:rFonts w:eastAsia="Times New Roman" w:cs="Times New Roman"/>
          <w:szCs w:val="28"/>
          <w:shd w:val="clear" w:color="auto" w:fill="FFFFFF"/>
          <w:lang w:val="uk-UA" w:eastAsia="ru-RU"/>
        </w:rPr>
        <w:t xml:space="preserve"> або літе</w:t>
      </w:r>
      <w:r w:rsidR="00D102A9" w:rsidRPr="00F82CE3">
        <w:rPr>
          <w:rFonts w:eastAsia="Times New Roman" w:cs="Times New Roman"/>
          <w:szCs w:val="28"/>
          <w:shd w:val="clear" w:color="auto" w:fill="FFFFFF"/>
          <w:lang w:val="uk-UA" w:eastAsia="ru-RU"/>
        </w:rPr>
        <w:t>рою</w:t>
      </w:r>
      <w:r w:rsidRPr="00F82CE3">
        <w:rPr>
          <w:rFonts w:eastAsia="Times New Roman" w:cs="Times New Roman"/>
          <w:szCs w:val="28"/>
          <w:shd w:val="clear" w:color="auto" w:fill="FFFFFF"/>
          <w:lang w:val="uk-UA" w:eastAsia="ru-RU"/>
        </w:rPr>
        <w:t>,</w:t>
      </w:r>
      <w:r w:rsidR="00D102A9" w:rsidRPr="00F82CE3">
        <w:rPr>
          <w:rFonts w:eastAsia="Times New Roman" w:cs="Times New Roman"/>
          <w:szCs w:val="28"/>
          <w:shd w:val="clear" w:color="auto" w:fill="FFFFFF"/>
          <w:lang w:val="uk-UA" w:eastAsia="ru-RU"/>
        </w:rPr>
        <w:t xml:space="preserve"> що</w:t>
      </w:r>
      <w:r w:rsidRPr="00F82CE3">
        <w:rPr>
          <w:rFonts w:eastAsia="Times New Roman" w:cs="Times New Roman"/>
          <w:szCs w:val="28"/>
          <w:shd w:val="clear" w:color="auto" w:fill="FFFFFF"/>
          <w:lang w:val="uk-UA" w:eastAsia="ru-RU"/>
        </w:rPr>
        <w:t xml:space="preserve"> називається "номер ревізії". Н</w:t>
      </w:r>
      <w:r w:rsidRPr="00F82CE3">
        <w:rPr>
          <w:rFonts w:eastAsia="Times New Roman" w:cs="Times New Roman"/>
          <w:szCs w:val="28"/>
          <w:shd w:val="clear" w:color="auto" w:fill="FFFFFF"/>
          <w:lang w:val="uk-UA" w:eastAsia="ru-RU"/>
        </w:rPr>
        <w:t>а</w:t>
      </w:r>
      <w:r w:rsidRPr="00F82CE3">
        <w:rPr>
          <w:rFonts w:eastAsia="Times New Roman" w:cs="Times New Roman"/>
          <w:szCs w:val="28"/>
          <w:shd w:val="clear" w:color="auto" w:fill="FFFFFF"/>
          <w:lang w:val="uk-UA" w:eastAsia="ru-RU"/>
        </w:rPr>
        <w:t xml:space="preserve">приклад, початковий набір файлів </w:t>
      </w:r>
      <w:r w:rsidR="00D102A9" w:rsidRPr="00F82CE3">
        <w:rPr>
          <w:rFonts w:eastAsia="Times New Roman" w:cs="Times New Roman"/>
          <w:szCs w:val="28"/>
          <w:shd w:val="clear" w:color="auto" w:fill="FFFFFF"/>
          <w:lang w:val="uk-UA" w:eastAsia="ru-RU"/>
        </w:rPr>
        <w:t xml:space="preserve">називають </w:t>
      </w:r>
      <w:r w:rsidRPr="00F82CE3">
        <w:rPr>
          <w:rFonts w:eastAsia="Times New Roman" w:cs="Times New Roman"/>
          <w:szCs w:val="28"/>
          <w:shd w:val="clear" w:color="auto" w:fill="FFFFFF"/>
          <w:lang w:val="uk-UA" w:eastAsia="ru-RU"/>
        </w:rPr>
        <w:t>"</w:t>
      </w:r>
      <w:r w:rsidR="00D102A9" w:rsidRPr="00F82CE3">
        <w:rPr>
          <w:rFonts w:eastAsia="Times New Roman" w:cs="Times New Roman"/>
          <w:szCs w:val="28"/>
          <w:shd w:val="clear" w:color="auto" w:fill="FFFFFF"/>
          <w:lang w:val="uk-UA" w:eastAsia="ru-RU"/>
        </w:rPr>
        <w:t xml:space="preserve">ревізія </w:t>
      </w:r>
      <w:r w:rsidRPr="00F82CE3">
        <w:rPr>
          <w:rFonts w:eastAsia="Times New Roman" w:cs="Times New Roman"/>
          <w:szCs w:val="28"/>
          <w:shd w:val="clear" w:color="auto" w:fill="FFFFFF"/>
          <w:lang w:val="uk-UA" w:eastAsia="ru-RU"/>
        </w:rPr>
        <w:t xml:space="preserve">1". Коли </w:t>
      </w:r>
      <w:r w:rsidR="00D102A9" w:rsidRPr="00F82CE3">
        <w:rPr>
          <w:rFonts w:eastAsia="Times New Roman" w:cs="Times New Roman"/>
          <w:szCs w:val="28"/>
          <w:shd w:val="clear" w:color="auto" w:fill="FFFFFF"/>
          <w:lang w:val="uk-UA" w:eastAsia="ru-RU"/>
        </w:rPr>
        <w:t>п</w:t>
      </w:r>
      <w:r w:rsidRPr="00F82CE3">
        <w:rPr>
          <w:rFonts w:eastAsia="Times New Roman" w:cs="Times New Roman"/>
          <w:szCs w:val="28"/>
          <w:shd w:val="clear" w:color="auto" w:fill="FFFFFF"/>
          <w:lang w:val="uk-UA" w:eastAsia="ru-RU"/>
        </w:rPr>
        <w:t>ерша зміна зроб</w:t>
      </w:r>
      <w:r w:rsidR="00D102A9" w:rsidRPr="00F82CE3">
        <w:rPr>
          <w:rFonts w:eastAsia="Times New Roman" w:cs="Times New Roman"/>
          <w:szCs w:val="28"/>
          <w:shd w:val="clear" w:color="auto" w:fill="FFFFFF"/>
          <w:lang w:val="uk-UA" w:eastAsia="ru-RU"/>
        </w:rPr>
        <w:t>лена</w:t>
      </w:r>
      <w:r w:rsidR="00647C67" w:rsidRPr="00F82CE3">
        <w:rPr>
          <w:rFonts w:eastAsia="Times New Roman" w:cs="Times New Roman"/>
          <w:szCs w:val="28"/>
          <w:shd w:val="clear" w:color="auto" w:fill="FFFFFF"/>
          <w:lang w:val="uk-UA" w:eastAsia="ru-RU"/>
        </w:rPr>
        <w:t>,</w:t>
      </w:r>
      <w:r w:rsidRPr="00F82CE3">
        <w:rPr>
          <w:rFonts w:eastAsia="Times New Roman" w:cs="Times New Roman"/>
          <w:szCs w:val="28"/>
          <w:shd w:val="clear" w:color="auto" w:fill="FFFFFF"/>
          <w:lang w:val="uk-UA" w:eastAsia="ru-RU"/>
        </w:rPr>
        <w:t xml:space="preserve"> резуль</w:t>
      </w:r>
      <w:r w:rsidR="00D102A9" w:rsidRPr="00F82CE3">
        <w:rPr>
          <w:rFonts w:eastAsia="Times New Roman" w:cs="Times New Roman"/>
          <w:szCs w:val="28"/>
          <w:shd w:val="clear" w:color="auto" w:fill="FFFFFF"/>
          <w:lang w:val="uk-UA" w:eastAsia="ru-RU"/>
        </w:rPr>
        <w:t>туюча множина називається</w:t>
      </w:r>
      <w:r w:rsidRPr="00F82CE3">
        <w:rPr>
          <w:rFonts w:eastAsia="Times New Roman" w:cs="Times New Roman"/>
          <w:szCs w:val="28"/>
          <w:shd w:val="clear" w:color="auto" w:fill="FFFFFF"/>
          <w:lang w:val="uk-UA" w:eastAsia="ru-RU"/>
        </w:rPr>
        <w:t xml:space="preserve"> "</w:t>
      </w:r>
      <w:r w:rsidR="00D102A9" w:rsidRPr="00F82CE3">
        <w:rPr>
          <w:rFonts w:eastAsia="Times New Roman" w:cs="Times New Roman"/>
          <w:szCs w:val="28"/>
          <w:shd w:val="clear" w:color="auto" w:fill="FFFFFF"/>
          <w:lang w:val="uk-UA" w:eastAsia="ru-RU"/>
        </w:rPr>
        <w:t>ревізія</w:t>
      </w:r>
      <w:r w:rsidRPr="00F82CE3">
        <w:rPr>
          <w:rFonts w:eastAsia="Times New Roman" w:cs="Times New Roman"/>
          <w:szCs w:val="28"/>
          <w:shd w:val="clear" w:color="auto" w:fill="FFFFFF"/>
          <w:lang w:val="uk-UA" w:eastAsia="ru-RU"/>
        </w:rPr>
        <w:t xml:space="preserve"> 2", і так далі. Кожна рев</w:t>
      </w:r>
      <w:r w:rsidRPr="00F82CE3">
        <w:rPr>
          <w:rFonts w:eastAsia="Times New Roman" w:cs="Times New Roman"/>
          <w:szCs w:val="28"/>
          <w:shd w:val="clear" w:color="auto" w:fill="FFFFFF"/>
          <w:lang w:val="uk-UA" w:eastAsia="ru-RU"/>
        </w:rPr>
        <w:t>і</w:t>
      </w:r>
      <w:r w:rsidRPr="00F82CE3">
        <w:rPr>
          <w:rFonts w:eastAsia="Times New Roman" w:cs="Times New Roman"/>
          <w:szCs w:val="28"/>
          <w:shd w:val="clear" w:color="auto" w:fill="FFFFFF"/>
          <w:lang w:val="uk-UA" w:eastAsia="ru-RU"/>
        </w:rPr>
        <w:t>зія пов'язана з відміткою про час</w:t>
      </w:r>
      <w:r w:rsidR="00D102A9" w:rsidRPr="00F82CE3">
        <w:rPr>
          <w:rFonts w:eastAsia="Times New Roman" w:cs="Times New Roman"/>
          <w:szCs w:val="28"/>
          <w:shd w:val="clear" w:color="auto" w:fill="FFFFFF"/>
          <w:lang w:val="uk-UA" w:eastAsia="ru-RU"/>
        </w:rPr>
        <w:t xml:space="preserve"> зміни та особу</w:t>
      </w:r>
      <w:r w:rsidRPr="00F82CE3">
        <w:rPr>
          <w:rFonts w:eastAsia="Times New Roman" w:cs="Times New Roman"/>
          <w:szCs w:val="28"/>
          <w:shd w:val="clear" w:color="auto" w:fill="FFFFFF"/>
          <w:lang w:val="uk-UA" w:eastAsia="ru-RU"/>
        </w:rPr>
        <w:t>,</w:t>
      </w:r>
      <w:r w:rsidR="00D102A9" w:rsidRPr="00F82CE3">
        <w:rPr>
          <w:rFonts w:eastAsia="Times New Roman" w:cs="Times New Roman"/>
          <w:szCs w:val="28"/>
          <w:shd w:val="clear" w:color="auto" w:fill="FFFFFF"/>
          <w:lang w:val="uk-UA" w:eastAsia="ru-RU"/>
        </w:rPr>
        <w:t xml:space="preserve"> що вносила зміну</w:t>
      </w:r>
      <w:r w:rsidRPr="00F82CE3">
        <w:rPr>
          <w:rFonts w:eastAsia="Times New Roman" w:cs="Times New Roman"/>
          <w:szCs w:val="28"/>
          <w:shd w:val="clear" w:color="auto" w:fill="FFFFFF"/>
          <w:lang w:val="uk-UA" w:eastAsia="ru-RU"/>
        </w:rPr>
        <w:t xml:space="preserve">. </w:t>
      </w:r>
      <w:r w:rsidR="00D102A9" w:rsidRPr="00F82CE3">
        <w:rPr>
          <w:rFonts w:eastAsia="Times New Roman" w:cs="Times New Roman"/>
          <w:szCs w:val="28"/>
          <w:shd w:val="clear" w:color="auto" w:fill="FFFFFF"/>
          <w:lang w:val="uk-UA" w:eastAsia="ru-RU"/>
        </w:rPr>
        <w:t xml:space="preserve">Ревізії </w:t>
      </w:r>
      <w:r w:rsidRPr="00F82CE3">
        <w:rPr>
          <w:rFonts w:eastAsia="Times New Roman" w:cs="Times New Roman"/>
          <w:szCs w:val="28"/>
          <w:shd w:val="clear" w:color="auto" w:fill="FFFFFF"/>
          <w:lang w:val="uk-UA" w:eastAsia="ru-RU"/>
        </w:rPr>
        <w:t>мо</w:t>
      </w:r>
      <w:r w:rsidRPr="00F82CE3">
        <w:rPr>
          <w:rFonts w:eastAsia="Times New Roman" w:cs="Times New Roman"/>
          <w:szCs w:val="28"/>
          <w:shd w:val="clear" w:color="auto" w:fill="FFFFFF"/>
          <w:lang w:val="uk-UA" w:eastAsia="ru-RU"/>
        </w:rPr>
        <w:t>ж</w:t>
      </w:r>
      <w:r w:rsidRPr="00F82CE3">
        <w:rPr>
          <w:rFonts w:eastAsia="Times New Roman" w:cs="Times New Roman"/>
          <w:szCs w:val="28"/>
          <w:shd w:val="clear" w:color="auto" w:fill="FFFFFF"/>
          <w:lang w:val="uk-UA" w:eastAsia="ru-RU"/>
        </w:rPr>
        <w:t>на порівн</w:t>
      </w:r>
      <w:r w:rsidR="00D102A9" w:rsidRPr="00F82CE3">
        <w:rPr>
          <w:rFonts w:eastAsia="Times New Roman" w:cs="Times New Roman"/>
          <w:szCs w:val="28"/>
          <w:shd w:val="clear" w:color="auto" w:fill="FFFFFF"/>
          <w:lang w:val="uk-UA" w:eastAsia="ru-RU"/>
        </w:rPr>
        <w:t>юва</w:t>
      </w:r>
      <w:r w:rsidRPr="00F82CE3">
        <w:rPr>
          <w:rFonts w:eastAsia="Times New Roman" w:cs="Times New Roman"/>
          <w:szCs w:val="28"/>
          <w:shd w:val="clear" w:color="auto" w:fill="FFFFFF"/>
          <w:lang w:val="uk-UA" w:eastAsia="ru-RU"/>
        </w:rPr>
        <w:t>ти, віднов</w:t>
      </w:r>
      <w:r w:rsidR="00D102A9" w:rsidRPr="00F82CE3">
        <w:rPr>
          <w:rFonts w:eastAsia="Times New Roman" w:cs="Times New Roman"/>
          <w:szCs w:val="28"/>
          <w:shd w:val="clear" w:color="auto" w:fill="FFFFFF"/>
          <w:lang w:val="uk-UA" w:eastAsia="ru-RU"/>
        </w:rPr>
        <w:t>лювати більш стару ревізію</w:t>
      </w:r>
      <w:r w:rsidRPr="00F82CE3">
        <w:rPr>
          <w:rFonts w:eastAsia="Times New Roman" w:cs="Times New Roman"/>
          <w:szCs w:val="28"/>
          <w:shd w:val="clear" w:color="auto" w:fill="FFFFFF"/>
          <w:lang w:val="uk-UA" w:eastAsia="ru-RU"/>
        </w:rPr>
        <w:t>, і з деякими типами файлів</w:t>
      </w:r>
      <w:r w:rsidR="00D102A9" w:rsidRPr="00F82CE3">
        <w:rPr>
          <w:rFonts w:eastAsia="Times New Roman" w:cs="Times New Roman"/>
          <w:szCs w:val="28"/>
          <w:shd w:val="clear" w:color="auto" w:fill="FFFFFF"/>
          <w:lang w:val="uk-UA" w:eastAsia="ru-RU"/>
        </w:rPr>
        <w:t xml:space="preserve"> – зливати дві ревізії створені різними людьми у одну – об’єднану.</w:t>
      </w:r>
      <w:r w:rsidRPr="00F82CE3">
        <w:rPr>
          <w:rFonts w:eastAsia="Times New Roman" w:cs="Times New Roman"/>
          <w:szCs w:val="28"/>
          <w:shd w:val="clear" w:color="auto" w:fill="FFFFFF"/>
          <w:lang w:val="uk-UA" w:eastAsia="ru-RU"/>
        </w:rPr>
        <w:t xml:space="preserve"> </w:t>
      </w:r>
    </w:p>
    <w:p w:rsidR="00390DCC" w:rsidRPr="00F82CE3" w:rsidRDefault="00E05EBD" w:rsidP="0093572F">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 xml:space="preserve">Системи контролю версій найбільш часто </w:t>
      </w:r>
      <w:r w:rsidR="00D102A9" w:rsidRPr="00F82CE3">
        <w:rPr>
          <w:rFonts w:eastAsia="Times New Roman" w:cs="Times New Roman"/>
          <w:szCs w:val="28"/>
          <w:shd w:val="clear" w:color="auto" w:fill="FFFFFF"/>
          <w:lang w:val="uk-UA" w:eastAsia="ru-RU"/>
        </w:rPr>
        <w:t>використовуються</w:t>
      </w:r>
      <w:r w:rsidRPr="00F82CE3">
        <w:rPr>
          <w:rFonts w:eastAsia="Times New Roman" w:cs="Times New Roman"/>
          <w:szCs w:val="28"/>
          <w:shd w:val="clear" w:color="auto" w:fill="FFFFFF"/>
          <w:lang w:val="uk-UA" w:eastAsia="ru-RU"/>
        </w:rPr>
        <w:t xml:space="preserve"> як самості</w:t>
      </w:r>
      <w:r w:rsidRPr="00F82CE3">
        <w:rPr>
          <w:rFonts w:eastAsia="Times New Roman" w:cs="Times New Roman"/>
          <w:szCs w:val="28"/>
          <w:shd w:val="clear" w:color="auto" w:fill="FFFFFF"/>
          <w:lang w:val="uk-UA" w:eastAsia="ru-RU"/>
        </w:rPr>
        <w:t>й</w:t>
      </w:r>
      <w:r w:rsidRPr="00F82CE3">
        <w:rPr>
          <w:rFonts w:eastAsia="Times New Roman" w:cs="Times New Roman"/>
          <w:szCs w:val="28"/>
          <w:shd w:val="clear" w:color="auto" w:fill="FFFFFF"/>
          <w:lang w:val="uk-UA" w:eastAsia="ru-RU"/>
        </w:rPr>
        <w:t>ні програми, але кон</w:t>
      </w:r>
      <w:r w:rsidR="00D102A9" w:rsidRPr="00F82CE3">
        <w:rPr>
          <w:rFonts w:eastAsia="Times New Roman" w:cs="Times New Roman"/>
          <w:szCs w:val="28"/>
          <w:shd w:val="clear" w:color="auto" w:fill="FFFFFF"/>
          <w:lang w:val="uk-UA" w:eastAsia="ru-RU"/>
        </w:rPr>
        <w:t>троль версій також вбудований</w:t>
      </w:r>
      <w:r w:rsidRPr="00F82CE3">
        <w:rPr>
          <w:rFonts w:eastAsia="Times New Roman" w:cs="Times New Roman"/>
          <w:szCs w:val="28"/>
          <w:shd w:val="clear" w:color="auto" w:fill="FFFFFF"/>
          <w:lang w:val="uk-UA" w:eastAsia="ru-RU"/>
        </w:rPr>
        <w:t xml:space="preserve"> у різні види програмного забезпечення, та</w:t>
      </w:r>
      <w:r w:rsidR="00D102A9" w:rsidRPr="00F82CE3">
        <w:rPr>
          <w:rFonts w:eastAsia="Times New Roman" w:cs="Times New Roman"/>
          <w:szCs w:val="28"/>
          <w:shd w:val="clear" w:color="auto" w:fill="FFFFFF"/>
          <w:lang w:val="uk-UA" w:eastAsia="ru-RU"/>
        </w:rPr>
        <w:t>кі</w:t>
      </w:r>
      <w:r w:rsidRPr="00F82CE3">
        <w:rPr>
          <w:rFonts w:eastAsia="Times New Roman" w:cs="Times New Roman"/>
          <w:szCs w:val="28"/>
          <w:shd w:val="clear" w:color="auto" w:fill="FFFFFF"/>
          <w:lang w:val="uk-UA" w:eastAsia="ru-RU"/>
        </w:rPr>
        <w:t xml:space="preserve"> як текстові процесори (наприклад, Microsoft Word, OpenOffice.org Writer, KWord, </w:t>
      </w:r>
      <w:r w:rsidR="00647C67" w:rsidRPr="00F82CE3">
        <w:rPr>
          <w:rFonts w:eastAsia="Times New Roman" w:cs="Times New Roman"/>
          <w:szCs w:val="28"/>
          <w:shd w:val="clear" w:color="auto" w:fill="FFFFFF"/>
          <w:lang w:val="uk-UA" w:eastAsia="ru-RU"/>
        </w:rPr>
        <w:t>Pages</w:t>
      </w:r>
      <w:r w:rsidRPr="00F82CE3">
        <w:rPr>
          <w:rFonts w:eastAsia="Times New Roman" w:cs="Times New Roman"/>
          <w:szCs w:val="28"/>
          <w:shd w:val="clear" w:color="auto" w:fill="FFFFFF"/>
          <w:lang w:val="uk-UA" w:eastAsia="ru-RU"/>
        </w:rPr>
        <w:t xml:space="preserve">), </w:t>
      </w:r>
      <w:r w:rsidR="00D102A9" w:rsidRPr="00F82CE3">
        <w:rPr>
          <w:rFonts w:eastAsia="Times New Roman" w:cs="Times New Roman"/>
          <w:szCs w:val="28"/>
          <w:shd w:val="clear" w:color="auto" w:fill="FFFFFF"/>
          <w:lang w:val="uk-UA" w:eastAsia="ru-RU"/>
        </w:rPr>
        <w:t xml:space="preserve">процесори </w:t>
      </w:r>
      <w:r w:rsidRPr="00F82CE3">
        <w:rPr>
          <w:rFonts w:eastAsia="Times New Roman" w:cs="Times New Roman"/>
          <w:szCs w:val="28"/>
          <w:shd w:val="clear" w:color="auto" w:fill="FFFFFF"/>
          <w:lang w:val="uk-UA" w:eastAsia="ru-RU"/>
        </w:rPr>
        <w:t>електронних таблиць (напр</w:t>
      </w:r>
      <w:r w:rsidRPr="00F82CE3">
        <w:rPr>
          <w:rFonts w:eastAsia="Times New Roman" w:cs="Times New Roman"/>
          <w:szCs w:val="28"/>
          <w:shd w:val="clear" w:color="auto" w:fill="FFFFFF"/>
          <w:lang w:val="uk-UA" w:eastAsia="ru-RU"/>
        </w:rPr>
        <w:t>и</w:t>
      </w:r>
      <w:r w:rsidRPr="00F82CE3">
        <w:rPr>
          <w:rFonts w:eastAsia="Times New Roman" w:cs="Times New Roman"/>
          <w:szCs w:val="28"/>
          <w:shd w:val="clear" w:color="auto" w:fill="FFFFFF"/>
          <w:lang w:val="uk-UA" w:eastAsia="ru-RU"/>
        </w:rPr>
        <w:t xml:space="preserve">клад, Microsoft Excel, OpenOffice.org Calc, KSpread, </w:t>
      </w:r>
      <w:r w:rsidR="00D102A9" w:rsidRPr="00F82CE3">
        <w:rPr>
          <w:rFonts w:eastAsia="Times New Roman" w:cs="Times New Roman"/>
          <w:szCs w:val="28"/>
          <w:shd w:val="clear" w:color="auto" w:fill="FFFFFF"/>
          <w:lang w:val="uk-UA" w:eastAsia="ru-RU"/>
        </w:rPr>
        <w:t>Numbers</w:t>
      </w:r>
      <w:r w:rsidRPr="00F82CE3">
        <w:rPr>
          <w:rFonts w:eastAsia="Times New Roman" w:cs="Times New Roman"/>
          <w:szCs w:val="28"/>
          <w:shd w:val="clear" w:color="auto" w:fill="FFFFFF"/>
          <w:lang w:val="uk-UA" w:eastAsia="ru-RU"/>
        </w:rPr>
        <w:t>), а та</w:t>
      </w:r>
      <w:r w:rsidR="00D102A9" w:rsidRPr="00F82CE3">
        <w:rPr>
          <w:rFonts w:eastAsia="Times New Roman" w:cs="Times New Roman"/>
          <w:szCs w:val="28"/>
          <w:shd w:val="clear" w:color="auto" w:fill="FFFFFF"/>
          <w:lang w:val="uk-UA" w:eastAsia="ru-RU"/>
        </w:rPr>
        <w:t>кож у різні</w:t>
      </w:r>
      <w:r w:rsidRPr="00F82CE3">
        <w:rPr>
          <w:rFonts w:eastAsia="Times New Roman" w:cs="Times New Roman"/>
          <w:szCs w:val="28"/>
          <w:shd w:val="clear" w:color="auto" w:fill="FFFFFF"/>
          <w:lang w:val="uk-UA" w:eastAsia="ru-RU"/>
        </w:rPr>
        <w:t xml:space="preserve"> систем</w:t>
      </w:r>
      <w:r w:rsidR="00D102A9" w:rsidRPr="00F82CE3">
        <w:rPr>
          <w:rFonts w:eastAsia="Times New Roman" w:cs="Times New Roman"/>
          <w:szCs w:val="28"/>
          <w:shd w:val="clear" w:color="auto" w:fill="FFFFFF"/>
          <w:lang w:val="uk-UA" w:eastAsia="ru-RU"/>
        </w:rPr>
        <w:t>и</w:t>
      </w:r>
      <w:r w:rsidRPr="00F82CE3">
        <w:rPr>
          <w:rFonts w:eastAsia="Times New Roman" w:cs="Times New Roman"/>
          <w:szCs w:val="28"/>
          <w:shd w:val="clear" w:color="auto" w:fill="FFFFFF"/>
          <w:lang w:val="uk-UA" w:eastAsia="ru-RU"/>
        </w:rPr>
        <w:t xml:space="preserve"> управління контентом (наприклад, Drupal, Joomla, WordPress). </w:t>
      </w:r>
      <w:r w:rsidR="00D102A9" w:rsidRPr="00F82CE3">
        <w:rPr>
          <w:rFonts w:eastAsia="Times New Roman" w:cs="Times New Roman"/>
          <w:szCs w:val="28"/>
          <w:shd w:val="clear" w:color="auto" w:fill="FFFFFF"/>
          <w:lang w:val="uk-UA" w:eastAsia="ru-RU"/>
        </w:rPr>
        <w:t>Вбуд</w:t>
      </w:r>
      <w:r w:rsidR="00D102A9" w:rsidRPr="00F82CE3">
        <w:rPr>
          <w:rFonts w:eastAsia="Times New Roman" w:cs="Times New Roman"/>
          <w:szCs w:val="28"/>
          <w:shd w:val="clear" w:color="auto" w:fill="FFFFFF"/>
          <w:lang w:val="uk-UA" w:eastAsia="ru-RU"/>
        </w:rPr>
        <w:t>о</w:t>
      </w:r>
      <w:r w:rsidR="00D102A9" w:rsidRPr="00F82CE3">
        <w:rPr>
          <w:rFonts w:eastAsia="Times New Roman" w:cs="Times New Roman"/>
          <w:szCs w:val="28"/>
          <w:shd w:val="clear" w:color="auto" w:fill="FFFFFF"/>
          <w:lang w:val="uk-UA" w:eastAsia="ru-RU"/>
        </w:rPr>
        <w:t>ваний контроль ревізій є ключовою особливістю</w:t>
      </w:r>
      <w:r w:rsidRPr="00F82CE3">
        <w:rPr>
          <w:rFonts w:eastAsia="Times New Roman" w:cs="Times New Roman"/>
          <w:szCs w:val="28"/>
          <w:shd w:val="clear" w:color="auto" w:fill="FFFFFF"/>
          <w:lang w:val="uk-UA" w:eastAsia="ru-RU"/>
        </w:rPr>
        <w:t xml:space="preserve"> </w:t>
      </w:r>
      <w:r w:rsidR="00D102A9" w:rsidRPr="00F82CE3">
        <w:rPr>
          <w:rFonts w:eastAsia="Times New Roman" w:cs="Times New Roman"/>
          <w:szCs w:val="28"/>
          <w:shd w:val="clear" w:color="auto" w:fill="FFFFFF"/>
          <w:lang w:val="uk-UA" w:eastAsia="ru-RU"/>
        </w:rPr>
        <w:t xml:space="preserve">wiki </w:t>
      </w:r>
      <w:r w:rsidRPr="00F82CE3">
        <w:rPr>
          <w:rFonts w:eastAsia="Times New Roman" w:cs="Times New Roman"/>
          <w:szCs w:val="28"/>
          <w:shd w:val="clear" w:color="auto" w:fill="FFFFFF"/>
          <w:lang w:val="uk-UA" w:eastAsia="ru-RU"/>
        </w:rPr>
        <w:t>пакетів програмного з</w:t>
      </w:r>
      <w:r w:rsidRPr="00F82CE3">
        <w:rPr>
          <w:rFonts w:eastAsia="Times New Roman" w:cs="Times New Roman"/>
          <w:szCs w:val="28"/>
          <w:shd w:val="clear" w:color="auto" w:fill="FFFFFF"/>
          <w:lang w:val="uk-UA" w:eastAsia="ru-RU"/>
        </w:rPr>
        <w:t>а</w:t>
      </w:r>
      <w:r w:rsidRPr="00F82CE3">
        <w:rPr>
          <w:rFonts w:eastAsia="Times New Roman" w:cs="Times New Roman"/>
          <w:szCs w:val="28"/>
          <w:shd w:val="clear" w:color="auto" w:fill="FFFFFF"/>
          <w:lang w:val="uk-UA" w:eastAsia="ru-RU"/>
        </w:rPr>
        <w:t xml:space="preserve">безпечення, таких як MediaWiki, DokuWiki, TWiki т.д. У </w:t>
      </w:r>
      <w:r w:rsidR="00D102A9" w:rsidRPr="00F82CE3">
        <w:rPr>
          <w:rFonts w:eastAsia="Times New Roman" w:cs="Times New Roman"/>
          <w:szCs w:val="28"/>
          <w:shd w:val="clear" w:color="auto" w:fill="FFFFFF"/>
          <w:lang w:val="uk-UA" w:eastAsia="ru-RU"/>
        </w:rPr>
        <w:t>wiki</w:t>
      </w:r>
      <w:r w:rsidRPr="00F82CE3">
        <w:rPr>
          <w:rFonts w:eastAsia="Times New Roman" w:cs="Times New Roman"/>
          <w:szCs w:val="28"/>
          <w:shd w:val="clear" w:color="auto" w:fill="FFFFFF"/>
          <w:lang w:val="uk-UA" w:eastAsia="ru-RU"/>
        </w:rPr>
        <w:t>, контро</w:t>
      </w:r>
      <w:r w:rsidR="00D102A9" w:rsidRPr="00F82CE3">
        <w:rPr>
          <w:rFonts w:eastAsia="Times New Roman" w:cs="Times New Roman"/>
          <w:szCs w:val="28"/>
          <w:shd w:val="clear" w:color="auto" w:fill="FFFFFF"/>
          <w:lang w:val="uk-UA" w:eastAsia="ru-RU"/>
        </w:rPr>
        <w:t>ль</w:t>
      </w:r>
      <w:r w:rsidRPr="00F82CE3">
        <w:rPr>
          <w:rFonts w:eastAsia="Times New Roman" w:cs="Times New Roman"/>
          <w:szCs w:val="28"/>
          <w:shd w:val="clear" w:color="auto" w:fill="FFFFFF"/>
          <w:lang w:val="uk-UA" w:eastAsia="ru-RU"/>
        </w:rPr>
        <w:t xml:space="preserve"> вер</w:t>
      </w:r>
      <w:r w:rsidR="00D102A9" w:rsidRPr="00F82CE3">
        <w:rPr>
          <w:rFonts w:eastAsia="Times New Roman" w:cs="Times New Roman"/>
          <w:szCs w:val="28"/>
          <w:shd w:val="clear" w:color="auto" w:fill="FFFFFF"/>
          <w:lang w:val="uk-UA" w:eastAsia="ru-RU"/>
        </w:rPr>
        <w:t>сій дає</w:t>
      </w:r>
      <w:r w:rsidRPr="00F82CE3">
        <w:rPr>
          <w:rFonts w:eastAsia="Times New Roman" w:cs="Times New Roman"/>
          <w:szCs w:val="28"/>
          <w:shd w:val="clear" w:color="auto" w:fill="FFFFFF"/>
          <w:lang w:val="uk-UA" w:eastAsia="ru-RU"/>
        </w:rPr>
        <w:t xml:space="preserve"> здатність повернутися до сторінки попередньої ревізії, яка має вирішальне значення для редакторів</w:t>
      </w:r>
      <w:r w:rsidR="00D102A9" w:rsidRPr="00F82CE3">
        <w:rPr>
          <w:rFonts w:eastAsia="Times New Roman" w:cs="Times New Roman"/>
          <w:szCs w:val="28"/>
          <w:shd w:val="clear" w:color="auto" w:fill="FFFFFF"/>
          <w:lang w:val="uk-UA" w:eastAsia="ru-RU"/>
        </w:rPr>
        <w:t xml:space="preserve"> і</w:t>
      </w:r>
      <w:r w:rsidRPr="00F82CE3">
        <w:rPr>
          <w:rFonts w:eastAsia="Times New Roman" w:cs="Times New Roman"/>
          <w:szCs w:val="28"/>
          <w:shd w:val="clear" w:color="auto" w:fill="FFFFFF"/>
          <w:lang w:val="uk-UA" w:eastAsia="ru-RU"/>
        </w:rPr>
        <w:t xml:space="preserve"> дозволяє відстежувати </w:t>
      </w:r>
      <w:r w:rsidR="00D102A9" w:rsidRPr="00F82CE3">
        <w:rPr>
          <w:rFonts w:eastAsia="Times New Roman" w:cs="Times New Roman"/>
          <w:szCs w:val="28"/>
          <w:shd w:val="clear" w:color="auto" w:fill="FFFFFF"/>
          <w:lang w:val="uk-UA" w:eastAsia="ru-RU"/>
        </w:rPr>
        <w:t xml:space="preserve">правки </w:t>
      </w:r>
      <w:r w:rsidRPr="00F82CE3">
        <w:rPr>
          <w:rFonts w:eastAsia="Times New Roman" w:cs="Times New Roman"/>
          <w:szCs w:val="28"/>
          <w:shd w:val="clear" w:color="auto" w:fill="FFFFFF"/>
          <w:lang w:val="uk-UA" w:eastAsia="ru-RU"/>
        </w:rPr>
        <w:t>один одного, випра</w:t>
      </w:r>
      <w:r w:rsidR="00D102A9" w:rsidRPr="00F82CE3">
        <w:rPr>
          <w:rFonts w:eastAsia="Times New Roman" w:cs="Times New Roman"/>
          <w:szCs w:val="28"/>
          <w:shd w:val="clear" w:color="auto" w:fill="FFFFFF"/>
          <w:lang w:val="uk-UA" w:eastAsia="ru-RU"/>
        </w:rPr>
        <w:t>в</w:t>
      </w:r>
      <w:r w:rsidR="00D102A9" w:rsidRPr="00F82CE3">
        <w:rPr>
          <w:rFonts w:eastAsia="Times New Roman" w:cs="Times New Roman"/>
          <w:szCs w:val="28"/>
          <w:shd w:val="clear" w:color="auto" w:fill="FFFFFF"/>
          <w:lang w:val="uk-UA" w:eastAsia="ru-RU"/>
        </w:rPr>
        <w:t>ляти</w:t>
      </w:r>
      <w:r w:rsidRPr="00F82CE3">
        <w:rPr>
          <w:rFonts w:eastAsia="Times New Roman" w:cs="Times New Roman"/>
          <w:szCs w:val="28"/>
          <w:shd w:val="clear" w:color="auto" w:fill="FFFFFF"/>
          <w:lang w:val="uk-UA" w:eastAsia="ru-RU"/>
        </w:rPr>
        <w:t xml:space="preserve"> помилки, і захищати суспільні </w:t>
      </w:r>
      <w:r w:rsidR="00D102A9" w:rsidRPr="00F82CE3">
        <w:rPr>
          <w:rFonts w:eastAsia="Times New Roman" w:cs="Times New Roman"/>
          <w:szCs w:val="28"/>
          <w:shd w:val="clear" w:color="auto" w:fill="FFFFFF"/>
          <w:lang w:val="uk-UA" w:eastAsia="ru-RU"/>
        </w:rPr>
        <w:t xml:space="preserve">wiki </w:t>
      </w:r>
      <w:r w:rsidRPr="00F82CE3">
        <w:rPr>
          <w:rFonts w:eastAsia="Times New Roman" w:cs="Times New Roman"/>
          <w:szCs w:val="28"/>
          <w:shd w:val="clear" w:color="auto" w:fill="FFFFFF"/>
          <w:lang w:val="uk-UA" w:eastAsia="ru-RU"/>
        </w:rPr>
        <w:t>від вандалізму і спаму.</w:t>
      </w:r>
    </w:p>
    <w:p w:rsidR="00D102A9" w:rsidRPr="00F82CE3" w:rsidRDefault="00D102A9" w:rsidP="0093572F">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У галузі розробки пр</w:t>
      </w:r>
      <w:r w:rsidR="00CD1DC0" w:rsidRPr="00F82CE3">
        <w:rPr>
          <w:rFonts w:eastAsia="Times New Roman" w:cs="Times New Roman"/>
          <w:szCs w:val="28"/>
          <w:shd w:val="clear" w:color="auto" w:fill="FFFFFF"/>
          <w:lang w:val="uk-UA" w:eastAsia="ru-RU"/>
        </w:rPr>
        <w:t>ограмного забезпечення, контроль</w:t>
      </w:r>
      <w:r w:rsidRPr="00F82CE3">
        <w:rPr>
          <w:rFonts w:eastAsia="Times New Roman" w:cs="Times New Roman"/>
          <w:szCs w:val="28"/>
          <w:shd w:val="clear" w:color="auto" w:fill="FFFFFF"/>
          <w:lang w:val="uk-UA" w:eastAsia="ru-RU"/>
        </w:rPr>
        <w:t xml:space="preserve"> версій є </w:t>
      </w:r>
      <w:r w:rsidR="00CD1DC0" w:rsidRPr="00F82CE3">
        <w:rPr>
          <w:rFonts w:eastAsia="Times New Roman" w:cs="Times New Roman"/>
          <w:szCs w:val="28"/>
          <w:shd w:val="clear" w:color="auto" w:fill="FFFFFF"/>
          <w:lang w:val="uk-UA" w:eastAsia="ru-RU"/>
        </w:rPr>
        <w:t xml:space="preserve">єдиною можливістю </w:t>
      </w:r>
      <w:r w:rsidRPr="00F82CE3">
        <w:rPr>
          <w:rFonts w:eastAsia="Times New Roman" w:cs="Times New Roman"/>
          <w:szCs w:val="28"/>
          <w:shd w:val="clear" w:color="auto" w:fill="FFFFFF"/>
          <w:lang w:val="uk-UA" w:eastAsia="ru-RU"/>
        </w:rPr>
        <w:t>в</w:t>
      </w:r>
      <w:r w:rsidR="00CD1DC0" w:rsidRPr="00F82CE3">
        <w:rPr>
          <w:rFonts w:eastAsia="Times New Roman" w:cs="Times New Roman"/>
          <w:szCs w:val="28"/>
          <w:shd w:val="clear" w:color="auto" w:fill="FFFFFF"/>
          <w:lang w:val="uk-UA" w:eastAsia="ru-RU"/>
        </w:rPr>
        <w:t>ідстежувати і забезпечувати контроль за змінами у вихідному</w:t>
      </w:r>
      <w:r w:rsidRPr="00F82CE3">
        <w:rPr>
          <w:rFonts w:eastAsia="Times New Roman" w:cs="Times New Roman"/>
          <w:szCs w:val="28"/>
          <w:shd w:val="clear" w:color="auto" w:fill="FFFFFF"/>
          <w:lang w:val="uk-UA" w:eastAsia="ru-RU"/>
        </w:rPr>
        <w:t xml:space="preserve"> к</w:t>
      </w:r>
      <w:r w:rsidRPr="00F82CE3">
        <w:rPr>
          <w:rFonts w:eastAsia="Times New Roman" w:cs="Times New Roman"/>
          <w:szCs w:val="28"/>
          <w:shd w:val="clear" w:color="auto" w:fill="FFFFFF"/>
          <w:lang w:val="uk-UA" w:eastAsia="ru-RU"/>
        </w:rPr>
        <w:t>о</w:t>
      </w:r>
      <w:r w:rsidRPr="00F82CE3">
        <w:rPr>
          <w:rFonts w:eastAsia="Times New Roman" w:cs="Times New Roman"/>
          <w:szCs w:val="28"/>
          <w:shd w:val="clear" w:color="auto" w:fill="FFFFFF"/>
          <w:lang w:val="uk-UA" w:eastAsia="ru-RU"/>
        </w:rPr>
        <w:t>д</w:t>
      </w:r>
      <w:r w:rsidR="00CD1DC0" w:rsidRPr="00F82CE3">
        <w:rPr>
          <w:rFonts w:eastAsia="Times New Roman" w:cs="Times New Roman"/>
          <w:szCs w:val="28"/>
          <w:shd w:val="clear" w:color="auto" w:fill="FFFFFF"/>
          <w:lang w:val="uk-UA" w:eastAsia="ru-RU"/>
        </w:rPr>
        <w:t>і</w:t>
      </w:r>
      <w:r w:rsidRPr="00F82CE3">
        <w:rPr>
          <w:rFonts w:eastAsia="Times New Roman" w:cs="Times New Roman"/>
          <w:szCs w:val="28"/>
          <w:shd w:val="clear" w:color="auto" w:fill="FFFFFF"/>
          <w:lang w:val="uk-UA" w:eastAsia="ru-RU"/>
        </w:rPr>
        <w:t xml:space="preserve">. Розробники іноді використовують програмне забезпечення контролю версій для </w:t>
      </w:r>
      <w:r w:rsidR="00CD1DC0" w:rsidRPr="00F82CE3">
        <w:rPr>
          <w:rFonts w:eastAsia="Times New Roman" w:cs="Times New Roman"/>
          <w:szCs w:val="28"/>
          <w:shd w:val="clear" w:color="auto" w:fill="FFFFFF"/>
          <w:lang w:val="uk-UA" w:eastAsia="ru-RU"/>
        </w:rPr>
        <w:t>збереження</w:t>
      </w:r>
      <w:r w:rsidRPr="00F82CE3">
        <w:rPr>
          <w:rFonts w:eastAsia="Times New Roman" w:cs="Times New Roman"/>
          <w:szCs w:val="28"/>
          <w:shd w:val="clear" w:color="auto" w:fill="FFFFFF"/>
          <w:lang w:val="uk-UA" w:eastAsia="ru-RU"/>
        </w:rPr>
        <w:t xml:space="preserve"> докуме</w:t>
      </w:r>
      <w:r w:rsidR="00CD1DC0" w:rsidRPr="00F82CE3">
        <w:rPr>
          <w:rFonts w:eastAsia="Times New Roman" w:cs="Times New Roman"/>
          <w:szCs w:val="28"/>
          <w:shd w:val="clear" w:color="auto" w:fill="FFFFFF"/>
          <w:lang w:val="uk-UA" w:eastAsia="ru-RU"/>
        </w:rPr>
        <w:t xml:space="preserve">нтації і конфігураційних файлів так само як </w:t>
      </w:r>
      <w:r w:rsidRPr="00F82CE3">
        <w:rPr>
          <w:rFonts w:eastAsia="Times New Roman" w:cs="Times New Roman"/>
          <w:szCs w:val="28"/>
          <w:shd w:val="clear" w:color="auto" w:fill="FFFFFF"/>
          <w:lang w:val="uk-UA" w:eastAsia="ru-RU"/>
        </w:rPr>
        <w:t xml:space="preserve"> </w:t>
      </w:r>
      <w:r w:rsidR="00CD1DC0" w:rsidRPr="00F82CE3">
        <w:rPr>
          <w:rFonts w:eastAsia="Times New Roman" w:cs="Times New Roman"/>
          <w:szCs w:val="28"/>
          <w:shd w:val="clear" w:color="auto" w:fill="FFFFFF"/>
          <w:lang w:val="uk-UA" w:eastAsia="ru-RU"/>
        </w:rPr>
        <w:t xml:space="preserve">вихідного </w:t>
      </w:r>
      <w:r w:rsidRPr="00F82CE3">
        <w:rPr>
          <w:rFonts w:eastAsia="Times New Roman" w:cs="Times New Roman"/>
          <w:szCs w:val="28"/>
          <w:shd w:val="clear" w:color="auto" w:fill="FFFFFF"/>
          <w:lang w:val="uk-UA" w:eastAsia="ru-RU"/>
        </w:rPr>
        <w:t>код</w:t>
      </w:r>
      <w:r w:rsidR="00CD1DC0" w:rsidRPr="00F82CE3">
        <w:rPr>
          <w:rFonts w:eastAsia="Times New Roman" w:cs="Times New Roman"/>
          <w:szCs w:val="28"/>
          <w:shd w:val="clear" w:color="auto" w:fill="FFFFFF"/>
          <w:lang w:val="uk-UA" w:eastAsia="ru-RU"/>
        </w:rPr>
        <w:t>у</w:t>
      </w:r>
      <w:r w:rsidRPr="00F82CE3">
        <w:rPr>
          <w:rFonts w:eastAsia="Times New Roman" w:cs="Times New Roman"/>
          <w:szCs w:val="28"/>
          <w:shd w:val="clear" w:color="auto" w:fill="FFFFFF"/>
          <w:lang w:val="uk-UA" w:eastAsia="ru-RU"/>
        </w:rPr>
        <w:t>.</w:t>
      </w:r>
    </w:p>
    <w:p w:rsidR="00CD1DC0" w:rsidRPr="00F82CE3" w:rsidRDefault="00CD1DC0" w:rsidP="0093572F">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lastRenderedPageBreak/>
        <w:t>Команди розробників одночасно проектують, розробляють</w:t>
      </w:r>
      <w:r w:rsidR="00D102A9" w:rsidRPr="00F82CE3">
        <w:rPr>
          <w:rFonts w:eastAsia="Times New Roman" w:cs="Times New Roman"/>
          <w:szCs w:val="28"/>
          <w:shd w:val="clear" w:color="auto" w:fill="FFFFFF"/>
          <w:lang w:val="uk-UA" w:eastAsia="ru-RU"/>
        </w:rPr>
        <w:t xml:space="preserve"> та впров</w:t>
      </w:r>
      <w:r w:rsidR="00D102A9" w:rsidRPr="00F82CE3">
        <w:rPr>
          <w:rFonts w:eastAsia="Times New Roman" w:cs="Times New Roman"/>
          <w:szCs w:val="28"/>
          <w:shd w:val="clear" w:color="auto" w:fill="FFFFFF"/>
          <w:lang w:val="uk-UA" w:eastAsia="ru-RU"/>
        </w:rPr>
        <w:t>а</w:t>
      </w:r>
      <w:r w:rsidR="00D102A9" w:rsidRPr="00F82CE3">
        <w:rPr>
          <w:rFonts w:eastAsia="Times New Roman" w:cs="Times New Roman"/>
          <w:szCs w:val="28"/>
          <w:shd w:val="clear" w:color="auto" w:fill="FFFFFF"/>
          <w:lang w:val="uk-UA" w:eastAsia="ru-RU"/>
        </w:rPr>
        <w:t>дж</w:t>
      </w:r>
      <w:r w:rsidRPr="00F82CE3">
        <w:rPr>
          <w:rFonts w:eastAsia="Times New Roman" w:cs="Times New Roman"/>
          <w:szCs w:val="28"/>
          <w:shd w:val="clear" w:color="auto" w:fill="FFFFFF"/>
          <w:lang w:val="uk-UA" w:eastAsia="ru-RU"/>
        </w:rPr>
        <w:t xml:space="preserve">ують </w:t>
      </w:r>
      <w:r w:rsidR="00333803">
        <w:rPr>
          <w:rFonts w:eastAsia="Times New Roman" w:cs="Times New Roman"/>
          <w:szCs w:val="28"/>
          <w:shd w:val="clear" w:color="auto" w:fill="FFFFFF"/>
          <w:lang w:val="uk-UA" w:eastAsia="ru-RU"/>
        </w:rPr>
        <w:t>декілька</w:t>
      </w:r>
      <w:r w:rsidR="00D102A9" w:rsidRPr="00F82CE3">
        <w:rPr>
          <w:rFonts w:eastAsia="Times New Roman" w:cs="Times New Roman"/>
          <w:szCs w:val="28"/>
          <w:shd w:val="clear" w:color="auto" w:fill="FFFFFF"/>
          <w:lang w:val="uk-UA" w:eastAsia="ru-RU"/>
        </w:rPr>
        <w:t xml:space="preserve"> версій одного і того ж програмного забезпечення, які будуть розгорнуті в різних місцях</w:t>
      </w:r>
      <w:r w:rsidR="00647C67" w:rsidRPr="00F82CE3">
        <w:rPr>
          <w:rFonts w:eastAsia="Times New Roman" w:cs="Times New Roman"/>
          <w:szCs w:val="28"/>
          <w:shd w:val="clear" w:color="auto" w:fill="FFFFFF"/>
          <w:lang w:val="uk-UA" w:eastAsia="ru-RU"/>
        </w:rPr>
        <w:t>,</w:t>
      </w:r>
      <w:r w:rsidR="00D102A9" w:rsidRPr="00F82CE3">
        <w:rPr>
          <w:rFonts w:eastAsia="Times New Roman" w:cs="Times New Roman"/>
          <w:szCs w:val="28"/>
          <w:shd w:val="clear" w:color="auto" w:fill="FFFFFF"/>
          <w:lang w:val="uk-UA" w:eastAsia="ru-RU"/>
        </w:rPr>
        <w:t xml:space="preserve"> і одночасно </w:t>
      </w:r>
      <w:r w:rsidRPr="00F82CE3">
        <w:rPr>
          <w:rFonts w:eastAsia="Times New Roman" w:cs="Times New Roman"/>
          <w:szCs w:val="28"/>
          <w:shd w:val="clear" w:color="auto" w:fill="FFFFFF"/>
          <w:lang w:val="uk-UA" w:eastAsia="ru-RU"/>
        </w:rPr>
        <w:t>працюють над</w:t>
      </w:r>
      <w:r w:rsidR="00D102A9" w:rsidRPr="00F82CE3">
        <w:rPr>
          <w:rFonts w:eastAsia="Times New Roman" w:cs="Times New Roman"/>
          <w:szCs w:val="28"/>
          <w:shd w:val="clear" w:color="auto" w:fill="FFFFFF"/>
          <w:lang w:val="uk-UA" w:eastAsia="ru-RU"/>
        </w:rPr>
        <w:t xml:space="preserve"> оновлення</w:t>
      </w:r>
      <w:r w:rsidRPr="00F82CE3">
        <w:rPr>
          <w:rFonts w:eastAsia="Times New Roman" w:cs="Times New Roman"/>
          <w:szCs w:val="28"/>
          <w:shd w:val="clear" w:color="auto" w:fill="FFFFFF"/>
          <w:lang w:val="uk-UA" w:eastAsia="ru-RU"/>
        </w:rPr>
        <w:t>ми(patches)</w:t>
      </w:r>
      <w:r w:rsidR="00D102A9" w:rsidRPr="00F82CE3">
        <w:rPr>
          <w:rFonts w:eastAsia="Times New Roman" w:cs="Times New Roman"/>
          <w:szCs w:val="28"/>
          <w:shd w:val="clear" w:color="auto" w:fill="FFFFFF"/>
          <w:lang w:val="uk-UA" w:eastAsia="ru-RU"/>
        </w:rPr>
        <w:t>. П</w:t>
      </w:r>
      <w:r w:rsidRPr="00F82CE3">
        <w:rPr>
          <w:rFonts w:eastAsia="Times New Roman" w:cs="Times New Roman"/>
          <w:szCs w:val="28"/>
          <w:shd w:val="clear" w:color="auto" w:fill="FFFFFF"/>
          <w:lang w:val="uk-UA" w:eastAsia="ru-RU"/>
        </w:rPr>
        <w:t>евні п</w:t>
      </w:r>
      <w:r w:rsidR="00D102A9" w:rsidRPr="00F82CE3">
        <w:rPr>
          <w:rFonts w:eastAsia="Times New Roman" w:cs="Times New Roman"/>
          <w:szCs w:val="28"/>
          <w:shd w:val="clear" w:color="auto" w:fill="FFFFFF"/>
          <w:lang w:val="uk-UA" w:eastAsia="ru-RU"/>
        </w:rPr>
        <w:t>омил</w:t>
      </w:r>
      <w:r w:rsidRPr="00F82CE3">
        <w:rPr>
          <w:rFonts w:eastAsia="Times New Roman" w:cs="Times New Roman"/>
          <w:szCs w:val="28"/>
          <w:shd w:val="clear" w:color="auto" w:fill="FFFFFF"/>
          <w:lang w:val="uk-UA" w:eastAsia="ru-RU"/>
        </w:rPr>
        <w:t xml:space="preserve">ки або функції </w:t>
      </w:r>
      <w:r w:rsidR="00D102A9" w:rsidRPr="00F82CE3">
        <w:rPr>
          <w:rFonts w:eastAsia="Times New Roman" w:cs="Times New Roman"/>
          <w:szCs w:val="28"/>
          <w:shd w:val="clear" w:color="auto" w:fill="FFFFFF"/>
          <w:lang w:val="uk-UA" w:eastAsia="ru-RU"/>
        </w:rPr>
        <w:t xml:space="preserve"> програмного забезпечення часто прису</w:t>
      </w:r>
      <w:r w:rsidRPr="00F82CE3">
        <w:rPr>
          <w:rFonts w:eastAsia="Times New Roman" w:cs="Times New Roman"/>
          <w:szCs w:val="28"/>
          <w:shd w:val="clear" w:color="auto" w:fill="FFFFFF"/>
          <w:lang w:val="uk-UA" w:eastAsia="ru-RU"/>
        </w:rPr>
        <w:t>тні</w:t>
      </w:r>
      <w:r w:rsidR="00D102A9" w:rsidRPr="00F82CE3">
        <w:rPr>
          <w:rFonts w:eastAsia="Times New Roman" w:cs="Times New Roman"/>
          <w:szCs w:val="28"/>
          <w:shd w:val="clear" w:color="auto" w:fill="FFFFFF"/>
          <w:lang w:val="uk-UA" w:eastAsia="ru-RU"/>
        </w:rPr>
        <w:t xml:space="preserve"> тільки в деяких версіях (через фіксацію деяких проблем і впровадження інших, прогр</w:t>
      </w:r>
      <w:r w:rsidR="00D102A9" w:rsidRPr="00F82CE3">
        <w:rPr>
          <w:rFonts w:eastAsia="Times New Roman" w:cs="Times New Roman"/>
          <w:szCs w:val="28"/>
          <w:shd w:val="clear" w:color="auto" w:fill="FFFFFF"/>
          <w:lang w:val="uk-UA" w:eastAsia="ru-RU"/>
        </w:rPr>
        <w:t>а</w:t>
      </w:r>
      <w:r w:rsidR="00D102A9" w:rsidRPr="00F82CE3">
        <w:rPr>
          <w:rFonts w:eastAsia="Times New Roman" w:cs="Times New Roman"/>
          <w:szCs w:val="28"/>
          <w:shd w:val="clear" w:color="auto" w:fill="FFFFFF"/>
          <w:lang w:val="uk-UA" w:eastAsia="ru-RU"/>
        </w:rPr>
        <w:t>ма розвиває</w:t>
      </w:r>
      <w:r w:rsidRPr="00F82CE3">
        <w:rPr>
          <w:rFonts w:eastAsia="Times New Roman" w:cs="Times New Roman"/>
          <w:szCs w:val="28"/>
          <w:shd w:val="clear" w:color="auto" w:fill="FFFFFF"/>
          <w:lang w:val="uk-UA" w:eastAsia="ru-RU"/>
        </w:rPr>
        <w:t>ться</w:t>
      </w:r>
      <w:r w:rsidR="00D102A9" w:rsidRPr="00F82CE3">
        <w:rPr>
          <w:rFonts w:eastAsia="Times New Roman" w:cs="Times New Roman"/>
          <w:szCs w:val="28"/>
          <w:shd w:val="clear" w:color="auto" w:fill="FFFFFF"/>
          <w:lang w:val="uk-UA" w:eastAsia="ru-RU"/>
        </w:rPr>
        <w:t>). Таким чином, з метою пошуку та виправлення помилок, жи</w:t>
      </w:r>
      <w:r w:rsidR="00D102A9" w:rsidRPr="00F82CE3">
        <w:rPr>
          <w:rFonts w:eastAsia="Times New Roman" w:cs="Times New Roman"/>
          <w:szCs w:val="28"/>
          <w:shd w:val="clear" w:color="auto" w:fill="FFFFFF"/>
          <w:lang w:val="uk-UA" w:eastAsia="ru-RU"/>
        </w:rPr>
        <w:t>т</w:t>
      </w:r>
      <w:r w:rsidR="00D102A9" w:rsidRPr="00F82CE3">
        <w:rPr>
          <w:rFonts w:eastAsia="Times New Roman" w:cs="Times New Roman"/>
          <w:szCs w:val="28"/>
          <w:shd w:val="clear" w:color="auto" w:fill="FFFFFF"/>
          <w:lang w:val="uk-UA" w:eastAsia="ru-RU"/>
        </w:rPr>
        <w:t>тєво важли</w:t>
      </w:r>
      <w:r w:rsidRPr="00F82CE3">
        <w:rPr>
          <w:rFonts w:eastAsia="Times New Roman" w:cs="Times New Roman"/>
          <w:szCs w:val="28"/>
          <w:shd w:val="clear" w:color="auto" w:fill="FFFFFF"/>
          <w:lang w:val="uk-UA" w:eastAsia="ru-RU"/>
        </w:rPr>
        <w:t>во</w:t>
      </w:r>
      <w:r w:rsidR="00D102A9" w:rsidRPr="00F82CE3">
        <w:rPr>
          <w:rFonts w:eastAsia="Times New Roman" w:cs="Times New Roman"/>
          <w:szCs w:val="28"/>
          <w:shd w:val="clear" w:color="auto" w:fill="FFFFFF"/>
          <w:lang w:val="uk-UA" w:eastAsia="ru-RU"/>
        </w:rPr>
        <w:t xml:space="preserve"> мати можливість </w:t>
      </w:r>
      <w:r w:rsidRPr="00F82CE3">
        <w:rPr>
          <w:rFonts w:eastAsia="Times New Roman" w:cs="Times New Roman"/>
          <w:szCs w:val="28"/>
          <w:shd w:val="clear" w:color="auto" w:fill="FFFFFF"/>
          <w:lang w:val="uk-UA" w:eastAsia="ru-RU"/>
        </w:rPr>
        <w:t>контролювати</w:t>
      </w:r>
      <w:r w:rsidR="00D102A9" w:rsidRPr="00F82CE3">
        <w:rPr>
          <w:rFonts w:eastAsia="Times New Roman" w:cs="Times New Roman"/>
          <w:szCs w:val="28"/>
          <w:shd w:val="clear" w:color="auto" w:fill="FFFFFF"/>
          <w:lang w:val="uk-UA" w:eastAsia="ru-RU"/>
        </w:rPr>
        <w:t xml:space="preserve"> і запускати різні версії програ</w:t>
      </w:r>
      <w:r w:rsidR="00D102A9" w:rsidRPr="00F82CE3">
        <w:rPr>
          <w:rFonts w:eastAsia="Times New Roman" w:cs="Times New Roman"/>
          <w:szCs w:val="28"/>
          <w:shd w:val="clear" w:color="auto" w:fill="FFFFFF"/>
          <w:lang w:val="uk-UA" w:eastAsia="ru-RU"/>
        </w:rPr>
        <w:t>м</w:t>
      </w:r>
      <w:r w:rsidR="00D102A9" w:rsidRPr="00F82CE3">
        <w:rPr>
          <w:rFonts w:eastAsia="Times New Roman" w:cs="Times New Roman"/>
          <w:szCs w:val="28"/>
          <w:shd w:val="clear" w:color="auto" w:fill="FFFFFF"/>
          <w:lang w:val="uk-UA" w:eastAsia="ru-RU"/>
        </w:rPr>
        <w:t>ного забезпечення, щоб ви</w:t>
      </w:r>
      <w:r w:rsidRPr="00F82CE3">
        <w:rPr>
          <w:rFonts w:eastAsia="Times New Roman" w:cs="Times New Roman"/>
          <w:szCs w:val="28"/>
          <w:shd w:val="clear" w:color="auto" w:fill="FFFFFF"/>
          <w:lang w:val="uk-UA" w:eastAsia="ru-RU"/>
        </w:rPr>
        <w:t xml:space="preserve">значити </w:t>
      </w:r>
      <w:r w:rsidR="00647C67" w:rsidRPr="00F82CE3">
        <w:rPr>
          <w:rFonts w:eastAsia="Times New Roman" w:cs="Times New Roman"/>
          <w:szCs w:val="28"/>
          <w:shd w:val="clear" w:color="auto" w:fill="FFFFFF"/>
          <w:lang w:val="uk-UA" w:eastAsia="ru-RU"/>
        </w:rPr>
        <w:t>в якій версії виникає проблема.</w:t>
      </w:r>
    </w:p>
    <w:p w:rsidR="00D102A9" w:rsidRPr="00F82CE3" w:rsidRDefault="00D102A9" w:rsidP="0093572F">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На найпростішому рівні, розробники могли просто зберегти кілька копій різних версій програми, і позначити їх відповідним чином. Цей простий підхід був використаний на багатьох великих програмни</w:t>
      </w:r>
      <w:r w:rsidR="00CD1DC0" w:rsidRPr="00F82CE3">
        <w:rPr>
          <w:rFonts w:eastAsia="Times New Roman" w:cs="Times New Roman"/>
          <w:szCs w:val="28"/>
          <w:shd w:val="clear" w:color="auto" w:fill="FFFFFF"/>
          <w:lang w:val="uk-UA" w:eastAsia="ru-RU"/>
        </w:rPr>
        <w:t>х проектах</w:t>
      </w:r>
      <w:r w:rsidRPr="00F82CE3">
        <w:rPr>
          <w:rFonts w:eastAsia="Times New Roman" w:cs="Times New Roman"/>
          <w:szCs w:val="28"/>
          <w:shd w:val="clear" w:color="auto" w:fill="FFFFFF"/>
          <w:lang w:val="uk-UA" w:eastAsia="ru-RU"/>
        </w:rPr>
        <w:t>. Хоча цей метод може працювати, це неефективно,</w:t>
      </w:r>
      <w:r w:rsidR="00CD1DC0" w:rsidRPr="00F82CE3">
        <w:rPr>
          <w:rFonts w:eastAsia="Times New Roman" w:cs="Times New Roman"/>
          <w:szCs w:val="28"/>
          <w:shd w:val="clear" w:color="auto" w:fill="FFFFFF"/>
          <w:lang w:val="uk-UA" w:eastAsia="ru-RU"/>
        </w:rPr>
        <w:t>так</w:t>
      </w:r>
      <w:r w:rsidRPr="00F82CE3">
        <w:rPr>
          <w:rFonts w:eastAsia="Times New Roman" w:cs="Times New Roman"/>
          <w:szCs w:val="28"/>
          <w:shd w:val="clear" w:color="auto" w:fill="FFFFFF"/>
          <w:lang w:val="uk-UA" w:eastAsia="ru-RU"/>
        </w:rPr>
        <w:t xml:space="preserve"> як багато </w:t>
      </w:r>
      <w:r w:rsidR="00CD1DC0" w:rsidRPr="00F82CE3">
        <w:rPr>
          <w:rFonts w:eastAsia="Times New Roman" w:cs="Times New Roman"/>
          <w:szCs w:val="28"/>
          <w:shd w:val="clear" w:color="auto" w:fill="FFFFFF"/>
          <w:lang w:val="uk-UA" w:eastAsia="ru-RU"/>
        </w:rPr>
        <w:t>майже ідентичних</w:t>
      </w:r>
      <w:r w:rsidRPr="00F82CE3">
        <w:rPr>
          <w:rFonts w:eastAsia="Times New Roman" w:cs="Times New Roman"/>
          <w:szCs w:val="28"/>
          <w:shd w:val="clear" w:color="auto" w:fill="FFFFFF"/>
          <w:lang w:val="uk-UA" w:eastAsia="ru-RU"/>
        </w:rPr>
        <w:t xml:space="preserve"> копії прогр</w:t>
      </w:r>
      <w:r w:rsidRPr="00F82CE3">
        <w:rPr>
          <w:rFonts w:eastAsia="Times New Roman" w:cs="Times New Roman"/>
          <w:szCs w:val="28"/>
          <w:shd w:val="clear" w:color="auto" w:fill="FFFFFF"/>
          <w:lang w:val="uk-UA" w:eastAsia="ru-RU"/>
        </w:rPr>
        <w:t>а</w:t>
      </w:r>
      <w:r w:rsidRPr="00F82CE3">
        <w:rPr>
          <w:rFonts w:eastAsia="Times New Roman" w:cs="Times New Roman"/>
          <w:szCs w:val="28"/>
          <w:shd w:val="clear" w:color="auto" w:fill="FFFFFF"/>
          <w:lang w:val="uk-UA" w:eastAsia="ru-RU"/>
        </w:rPr>
        <w:t xml:space="preserve">ми повинні бути збережені. Це вимагає </w:t>
      </w:r>
      <w:r w:rsidR="00CD1DC0" w:rsidRPr="00F82CE3">
        <w:rPr>
          <w:rFonts w:eastAsia="Times New Roman" w:cs="Times New Roman"/>
          <w:szCs w:val="28"/>
          <w:shd w:val="clear" w:color="auto" w:fill="FFFFFF"/>
          <w:lang w:val="uk-UA" w:eastAsia="ru-RU"/>
        </w:rPr>
        <w:t xml:space="preserve">гарної </w:t>
      </w:r>
      <w:r w:rsidRPr="00F82CE3">
        <w:rPr>
          <w:rFonts w:eastAsia="Times New Roman" w:cs="Times New Roman"/>
          <w:szCs w:val="28"/>
          <w:shd w:val="clear" w:color="auto" w:fill="FFFFFF"/>
          <w:lang w:val="uk-UA" w:eastAsia="ru-RU"/>
        </w:rPr>
        <w:t xml:space="preserve">дисципліни з боку розробників, і часто призводить до помилок. Отже, </w:t>
      </w:r>
      <w:r w:rsidR="00CD1DC0" w:rsidRPr="00F82CE3">
        <w:rPr>
          <w:rFonts w:eastAsia="Times New Roman" w:cs="Times New Roman"/>
          <w:szCs w:val="28"/>
          <w:shd w:val="clear" w:color="auto" w:fill="FFFFFF"/>
          <w:lang w:val="uk-UA" w:eastAsia="ru-RU"/>
        </w:rPr>
        <w:t xml:space="preserve">були розроблені </w:t>
      </w:r>
      <w:r w:rsidRPr="00F82CE3">
        <w:rPr>
          <w:rFonts w:eastAsia="Times New Roman" w:cs="Times New Roman"/>
          <w:szCs w:val="28"/>
          <w:shd w:val="clear" w:color="auto" w:fill="FFFFFF"/>
          <w:lang w:val="uk-UA" w:eastAsia="ru-RU"/>
        </w:rPr>
        <w:t>системи для автоматизації деяких або всіх процесів контролю версій.</w:t>
      </w:r>
    </w:p>
    <w:p w:rsidR="00DE684A" w:rsidRPr="00F82CE3" w:rsidRDefault="00D102A9" w:rsidP="00AC4D1B">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Крім того, в розробці пр</w:t>
      </w:r>
      <w:r w:rsidR="00CD1DC0" w:rsidRPr="00F82CE3">
        <w:rPr>
          <w:rFonts w:eastAsia="Times New Roman" w:cs="Times New Roman"/>
          <w:szCs w:val="28"/>
          <w:shd w:val="clear" w:color="auto" w:fill="FFFFFF"/>
          <w:lang w:val="uk-UA" w:eastAsia="ru-RU"/>
        </w:rPr>
        <w:t>ог</w:t>
      </w:r>
      <w:r w:rsidR="00647C67" w:rsidRPr="00F82CE3">
        <w:rPr>
          <w:rFonts w:eastAsia="Times New Roman" w:cs="Times New Roman"/>
          <w:szCs w:val="28"/>
          <w:shd w:val="clear" w:color="auto" w:fill="FFFFFF"/>
          <w:lang w:val="uk-UA" w:eastAsia="ru-RU"/>
        </w:rPr>
        <w:t>рамного забезпечення, в правовій</w:t>
      </w:r>
      <w:r w:rsidRPr="00F82CE3">
        <w:rPr>
          <w:rFonts w:eastAsia="Times New Roman" w:cs="Times New Roman"/>
          <w:szCs w:val="28"/>
          <w:shd w:val="clear" w:color="auto" w:fill="FFFFFF"/>
          <w:lang w:val="uk-UA" w:eastAsia="ru-RU"/>
        </w:rPr>
        <w:t xml:space="preserve"> та </w:t>
      </w:r>
      <w:r w:rsidR="00CD1DC0" w:rsidRPr="00F82CE3">
        <w:rPr>
          <w:rFonts w:eastAsia="Times New Roman" w:cs="Times New Roman"/>
          <w:szCs w:val="28"/>
          <w:shd w:val="clear" w:color="auto" w:fill="FFFFFF"/>
          <w:lang w:val="uk-UA" w:eastAsia="ru-RU"/>
        </w:rPr>
        <w:t>бізнесовії</w:t>
      </w:r>
      <w:r w:rsidRPr="00F82CE3">
        <w:rPr>
          <w:rFonts w:eastAsia="Times New Roman" w:cs="Times New Roman"/>
          <w:szCs w:val="28"/>
          <w:shd w:val="clear" w:color="auto" w:fill="FFFFFF"/>
          <w:lang w:val="uk-UA" w:eastAsia="ru-RU"/>
        </w:rPr>
        <w:t xml:space="preserve"> </w:t>
      </w:r>
      <w:r w:rsidR="00CD1DC0" w:rsidRPr="00F82CE3">
        <w:rPr>
          <w:rFonts w:eastAsia="Times New Roman" w:cs="Times New Roman"/>
          <w:szCs w:val="28"/>
          <w:shd w:val="clear" w:color="auto" w:fill="FFFFFF"/>
          <w:lang w:val="uk-UA" w:eastAsia="ru-RU"/>
        </w:rPr>
        <w:t>сферах все частіше однин документ</w:t>
      </w:r>
      <w:r w:rsidRPr="00F82CE3">
        <w:rPr>
          <w:rFonts w:eastAsia="Times New Roman" w:cs="Times New Roman"/>
          <w:szCs w:val="28"/>
          <w:shd w:val="clear" w:color="auto" w:fill="FFFFFF"/>
          <w:lang w:val="uk-UA" w:eastAsia="ru-RU"/>
        </w:rPr>
        <w:t xml:space="preserve"> або фрагмент коду редагу</w:t>
      </w:r>
      <w:r w:rsidR="00CD1DC0" w:rsidRPr="00F82CE3">
        <w:rPr>
          <w:rFonts w:eastAsia="Times New Roman" w:cs="Times New Roman"/>
          <w:szCs w:val="28"/>
          <w:shd w:val="clear" w:color="auto" w:fill="FFFFFF"/>
          <w:lang w:val="uk-UA" w:eastAsia="ru-RU"/>
        </w:rPr>
        <w:t>є</w:t>
      </w:r>
      <w:r w:rsidRPr="00F82CE3">
        <w:rPr>
          <w:rFonts w:eastAsia="Times New Roman" w:cs="Times New Roman"/>
          <w:szCs w:val="28"/>
          <w:shd w:val="clear" w:color="auto" w:fill="FFFFFF"/>
          <w:lang w:val="uk-UA" w:eastAsia="ru-RU"/>
        </w:rPr>
        <w:t xml:space="preserve"> </w:t>
      </w:r>
      <w:r w:rsidR="00CD1DC0" w:rsidRPr="00F82CE3">
        <w:rPr>
          <w:rFonts w:eastAsia="Times New Roman" w:cs="Times New Roman"/>
          <w:szCs w:val="28"/>
          <w:shd w:val="clear" w:color="auto" w:fill="FFFFFF"/>
          <w:lang w:val="uk-UA" w:eastAsia="ru-RU"/>
        </w:rPr>
        <w:t xml:space="preserve">вся </w:t>
      </w:r>
      <w:r w:rsidRPr="00F82CE3">
        <w:rPr>
          <w:rFonts w:eastAsia="Times New Roman" w:cs="Times New Roman"/>
          <w:szCs w:val="28"/>
          <w:shd w:val="clear" w:color="auto" w:fill="FFFFFF"/>
          <w:lang w:val="uk-UA" w:eastAsia="ru-RU"/>
        </w:rPr>
        <w:t>команда, члени якої можуть бути географічно ро</w:t>
      </w:r>
      <w:r w:rsidR="00CD1DC0" w:rsidRPr="00F82CE3">
        <w:rPr>
          <w:rFonts w:eastAsia="Times New Roman" w:cs="Times New Roman"/>
          <w:szCs w:val="28"/>
          <w:shd w:val="clear" w:color="auto" w:fill="FFFFFF"/>
          <w:lang w:val="uk-UA" w:eastAsia="ru-RU"/>
        </w:rPr>
        <w:t>з</w:t>
      </w:r>
      <w:r w:rsidRPr="00F82CE3">
        <w:rPr>
          <w:rFonts w:eastAsia="Times New Roman" w:cs="Times New Roman"/>
          <w:szCs w:val="28"/>
          <w:shd w:val="clear" w:color="auto" w:fill="FFFFFF"/>
          <w:lang w:val="uk-UA" w:eastAsia="ru-RU"/>
        </w:rPr>
        <w:t>діле</w:t>
      </w:r>
      <w:r w:rsidR="00CD1DC0" w:rsidRPr="00F82CE3">
        <w:rPr>
          <w:rFonts w:eastAsia="Times New Roman" w:cs="Times New Roman"/>
          <w:szCs w:val="28"/>
          <w:shd w:val="clear" w:color="auto" w:fill="FFFFFF"/>
          <w:lang w:val="uk-UA" w:eastAsia="ru-RU"/>
        </w:rPr>
        <w:t>ні</w:t>
      </w:r>
      <w:r w:rsidRPr="00F82CE3">
        <w:rPr>
          <w:rFonts w:eastAsia="Times New Roman" w:cs="Times New Roman"/>
          <w:szCs w:val="28"/>
          <w:shd w:val="clear" w:color="auto" w:fill="FFFFFF"/>
          <w:lang w:val="uk-UA" w:eastAsia="ru-RU"/>
        </w:rPr>
        <w:t xml:space="preserve"> і можуть переслідувати різні і навіть протилежні інтереси . Скла</w:t>
      </w:r>
      <w:r w:rsidR="00CD1DC0" w:rsidRPr="00F82CE3">
        <w:rPr>
          <w:rFonts w:eastAsia="Times New Roman" w:cs="Times New Roman"/>
          <w:szCs w:val="28"/>
          <w:shd w:val="clear" w:color="auto" w:fill="FFFFFF"/>
          <w:lang w:val="uk-UA" w:eastAsia="ru-RU"/>
        </w:rPr>
        <w:t>дна система</w:t>
      </w:r>
      <w:r w:rsidRPr="00F82CE3">
        <w:rPr>
          <w:rFonts w:eastAsia="Times New Roman" w:cs="Times New Roman"/>
          <w:szCs w:val="28"/>
          <w:shd w:val="clear" w:color="auto" w:fill="FFFFFF"/>
          <w:lang w:val="uk-UA" w:eastAsia="ru-RU"/>
        </w:rPr>
        <w:t xml:space="preserve"> контролю версій, яка відстежує і </w:t>
      </w:r>
      <w:r w:rsidR="00CD1DC0" w:rsidRPr="00F82CE3">
        <w:rPr>
          <w:rFonts w:eastAsia="Times New Roman" w:cs="Times New Roman"/>
          <w:szCs w:val="28"/>
          <w:shd w:val="clear" w:color="auto" w:fill="FFFFFF"/>
          <w:lang w:val="uk-UA" w:eastAsia="ru-RU"/>
        </w:rPr>
        <w:t>в</w:t>
      </w:r>
      <w:r w:rsidRPr="00F82CE3">
        <w:rPr>
          <w:rFonts w:eastAsia="Times New Roman" w:cs="Times New Roman"/>
          <w:szCs w:val="28"/>
          <w:shd w:val="clear" w:color="auto" w:fill="FFFFFF"/>
          <w:lang w:val="uk-UA" w:eastAsia="ru-RU"/>
        </w:rPr>
        <w:t>станов</w:t>
      </w:r>
      <w:r w:rsidR="00CD1DC0" w:rsidRPr="00F82CE3">
        <w:rPr>
          <w:rFonts w:eastAsia="Times New Roman" w:cs="Times New Roman"/>
          <w:szCs w:val="28"/>
          <w:shd w:val="clear" w:color="auto" w:fill="FFFFFF"/>
          <w:lang w:val="uk-UA" w:eastAsia="ru-RU"/>
        </w:rPr>
        <w:t>лює</w:t>
      </w:r>
      <w:r w:rsidRPr="00F82CE3">
        <w:rPr>
          <w:rFonts w:eastAsia="Times New Roman" w:cs="Times New Roman"/>
          <w:szCs w:val="28"/>
          <w:shd w:val="clear" w:color="auto" w:fill="FFFFFF"/>
          <w:lang w:val="uk-UA" w:eastAsia="ru-RU"/>
        </w:rPr>
        <w:t xml:space="preserve"> </w:t>
      </w:r>
      <w:r w:rsidR="00DE684A" w:rsidRPr="00F82CE3">
        <w:rPr>
          <w:rFonts w:eastAsia="Times New Roman" w:cs="Times New Roman"/>
          <w:szCs w:val="28"/>
          <w:shd w:val="clear" w:color="auto" w:fill="FFFFFF"/>
          <w:lang w:val="uk-UA" w:eastAsia="ru-RU"/>
        </w:rPr>
        <w:t>хто змінював певну частину</w:t>
      </w:r>
      <w:r w:rsidRPr="00F82CE3">
        <w:rPr>
          <w:rFonts w:eastAsia="Times New Roman" w:cs="Times New Roman"/>
          <w:szCs w:val="28"/>
          <w:shd w:val="clear" w:color="auto" w:fill="FFFFFF"/>
          <w:lang w:val="uk-UA" w:eastAsia="ru-RU"/>
        </w:rPr>
        <w:t xml:space="preserve"> доку</w:t>
      </w:r>
      <w:r w:rsidR="00DE684A" w:rsidRPr="00F82CE3">
        <w:rPr>
          <w:rFonts w:eastAsia="Times New Roman" w:cs="Times New Roman"/>
          <w:szCs w:val="28"/>
          <w:shd w:val="clear" w:color="auto" w:fill="FFFFFF"/>
          <w:lang w:val="uk-UA" w:eastAsia="ru-RU"/>
        </w:rPr>
        <w:t>менту</w:t>
      </w:r>
      <w:r w:rsidRPr="00F82CE3">
        <w:rPr>
          <w:rFonts w:eastAsia="Times New Roman" w:cs="Times New Roman"/>
          <w:szCs w:val="28"/>
          <w:shd w:val="clear" w:color="auto" w:fill="FFFFFF"/>
          <w:lang w:val="uk-UA" w:eastAsia="ru-RU"/>
        </w:rPr>
        <w:t xml:space="preserve"> може бути дуже корис</w:t>
      </w:r>
      <w:r w:rsidR="00DE684A" w:rsidRPr="00F82CE3">
        <w:rPr>
          <w:rFonts w:eastAsia="Times New Roman" w:cs="Times New Roman"/>
          <w:szCs w:val="28"/>
          <w:shd w:val="clear" w:color="auto" w:fill="FFFFFF"/>
          <w:lang w:val="uk-UA" w:eastAsia="ru-RU"/>
        </w:rPr>
        <w:t>ною</w:t>
      </w:r>
      <w:r w:rsidRPr="00F82CE3">
        <w:rPr>
          <w:rFonts w:eastAsia="Times New Roman" w:cs="Times New Roman"/>
          <w:szCs w:val="28"/>
          <w:shd w:val="clear" w:color="auto" w:fill="FFFFFF"/>
          <w:lang w:val="uk-UA" w:eastAsia="ru-RU"/>
        </w:rPr>
        <w:t xml:space="preserve"> і на</w:t>
      </w:r>
      <w:r w:rsidR="00DE684A" w:rsidRPr="00F82CE3">
        <w:rPr>
          <w:rFonts w:eastAsia="Times New Roman" w:cs="Times New Roman"/>
          <w:szCs w:val="28"/>
          <w:shd w:val="clear" w:color="auto" w:fill="FFFFFF"/>
          <w:lang w:val="uk-UA" w:eastAsia="ru-RU"/>
        </w:rPr>
        <w:t>віть необхідною.</w:t>
      </w:r>
      <w:bookmarkStart w:id="10" w:name="_Toc291799753"/>
      <w:bookmarkEnd w:id="10"/>
    </w:p>
    <w:p w:rsidR="00845495" w:rsidRPr="00F82CE3" w:rsidRDefault="00845495">
      <w:pPr>
        <w:rPr>
          <w:rFonts w:eastAsia="Times New Roman" w:cstheme="majorBidi"/>
          <w:b/>
          <w:sz w:val="32"/>
          <w:szCs w:val="26"/>
          <w:shd w:val="clear" w:color="auto" w:fill="FFFFFF"/>
          <w:lang w:val="uk-UA" w:eastAsia="ru-RU"/>
        </w:rPr>
      </w:pPr>
      <w:r w:rsidRPr="00F82CE3">
        <w:rPr>
          <w:lang w:val="uk-UA"/>
        </w:rPr>
        <w:br w:type="page"/>
      </w:r>
    </w:p>
    <w:p w:rsidR="00595104" w:rsidRPr="00F82CE3" w:rsidRDefault="00595104" w:rsidP="000F7489">
      <w:pPr>
        <w:pStyle w:val="3"/>
      </w:pPr>
      <w:bookmarkStart w:id="11" w:name="_Toc295815012"/>
      <w:r w:rsidRPr="00F82CE3">
        <w:lastRenderedPageBreak/>
        <w:t xml:space="preserve">Традиційні системи контролю </w:t>
      </w:r>
      <w:r w:rsidR="00845495" w:rsidRPr="00F82CE3">
        <w:t>версій</w:t>
      </w:r>
      <w:bookmarkEnd w:id="11"/>
    </w:p>
    <w:p w:rsidR="00DE684A" w:rsidRPr="00F82CE3" w:rsidRDefault="00DE684A" w:rsidP="0093572F">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Традиційні системи контролю версій використовують централізовану м</w:t>
      </w:r>
      <w:r w:rsidRPr="00F82CE3">
        <w:rPr>
          <w:rFonts w:eastAsia="Times New Roman" w:cs="Times New Roman"/>
          <w:szCs w:val="28"/>
          <w:shd w:val="clear" w:color="auto" w:fill="FFFFFF"/>
          <w:lang w:val="uk-UA" w:eastAsia="ru-RU"/>
        </w:rPr>
        <w:t>о</w:t>
      </w:r>
      <w:r w:rsidRPr="00F82CE3">
        <w:rPr>
          <w:rFonts w:eastAsia="Times New Roman" w:cs="Times New Roman"/>
          <w:szCs w:val="28"/>
          <w:shd w:val="clear" w:color="auto" w:fill="FFFFFF"/>
          <w:lang w:val="uk-UA" w:eastAsia="ru-RU"/>
        </w:rPr>
        <w:t>дель, в якій усі функції контролю версій відбуваються на сервері. Якщо два р</w:t>
      </w:r>
      <w:r w:rsidRPr="00F82CE3">
        <w:rPr>
          <w:rFonts w:eastAsia="Times New Roman" w:cs="Times New Roman"/>
          <w:szCs w:val="28"/>
          <w:shd w:val="clear" w:color="auto" w:fill="FFFFFF"/>
          <w:lang w:val="uk-UA" w:eastAsia="ru-RU"/>
        </w:rPr>
        <w:t>о</w:t>
      </w:r>
      <w:r w:rsidRPr="00F82CE3">
        <w:rPr>
          <w:rFonts w:eastAsia="Times New Roman" w:cs="Times New Roman"/>
          <w:szCs w:val="28"/>
          <w:shd w:val="clear" w:color="auto" w:fill="FFFFFF"/>
          <w:lang w:val="uk-UA" w:eastAsia="ru-RU"/>
        </w:rPr>
        <w:t>зробники намагаються змінити той же файл в той же час, без будь-якого методу управління доступом розробники можуть в кінцевому підсумку перезаписати роботу один одного. Централізовані системи контролю версій вирішують цю проблему однією з двох можливих моделей управління : блокування файлів і злиття версій.</w:t>
      </w:r>
    </w:p>
    <w:p w:rsidR="00DE684A" w:rsidRPr="00CA293A" w:rsidRDefault="00DE684A" w:rsidP="00CA293A">
      <w:pPr>
        <w:pStyle w:val="4"/>
      </w:pPr>
      <w:r w:rsidRPr="00CA293A">
        <w:t>Атомарні операції</w:t>
      </w:r>
    </w:p>
    <w:p w:rsidR="00DE684A" w:rsidRPr="00F82CE3" w:rsidRDefault="00DE684A" w:rsidP="0093572F">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 xml:space="preserve">Вчені з комп'ютерних наук говорять о атомарних операціях, якщо система залишається в узгодженому стані, навіть якщо операція перервана. Як правило, найбільш важливим є щоб команда </w:t>
      </w:r>
      <w:r w:rsidR="002F6A6F" w:rsidRPr="00F82CE3">
        <w:rPr>
          <w:rFonts w:eastAsia="Times New Roman" w:cs="Times New Roman"/>
          <w:szCs w:val="28"/>
          <w:shd w:val="clear" w:color="auto" w:fill="FFFFFF"/>
          <w:lang w:val="uk-UA" w:eastAsia="ru-RU"/>
        </w:rPr>
        <w:t>фіксування змін</w:t>
      </w:r>
      <w:r w:rsidRPr="00F82CE3">
        <w:rPr>
          <w:rFonts w:eastAsia="Times New Roman" w:cs="Times New Roman"/>
          <w:szCs w:val="28"/>
          <w:shd w:val="clear" w:color="auto" w:fill="FFFFFF"/>
          <w:lang w:val="uk-UA" w:eastAsia="ru-RU"/>
        </w:rPr>
        <w:t xml:space="preserve"> була атомарною у цьому сенсі. Операція </w:t>
      </w:r>
      <w:r w:rsidR="002F6A6F" w:rsidRPr="00F82CE3">
        <w:rPr>
          <w:rFonts w:eastAsia="Times New Roman" w:cs="Times New Roman"/>
          <w:szCs w:val="28"/>
          <w:shd w:val="clear" w:color="auto" w:fill="FFFFFF"/>
          <w:lang w:val="uk-UA" w:eastAsia="ru-RU"/>
        </w:rPr>
        <w:t>фіксування</w:t>
      </w:r>
      <w:r w:rsidRPr="00F82CE3">
        <w:rPr>
          <w:rFonts w:eastAsia="Times New Roman" w:cs="Times New Roman"/>
          <w:szCs w:val="28"/>
          <w:shd w:val="clear" w:color="auto" w:fill="FFFFFF"/>
          <w:lang w:val="uk-UA" w:eastAsia="ru-RU"/>
        </w:rPr>
        <w:t xml:space="preserve"> говорить системі контролю версій що ви хочете, щоб група змін, що ви робили стали доступним для всіх користувачів. Не всі системи контролю версій мають можливість атомарних змін; зокрема, широко використовувана система CVS не має цієї функції.</w:t>
      </w:r>
    </w:p>
    <w:p w:rsidR="00DE684A" w:rsidRPr="00F82CE3" w:rsidRDefault="002F6A6F" w:rsidP="00AC4D1B">
      <w:pPr>
        <w:pStyle w:val="4"/>
        <w:rPr>
          <w:rFonts w:eastAsia="Times New Roman"/>
          <w:shd w:val="clear" w:color="auto" w:fill="FFFFFF"/>
          <w:lang w:val="uk-UA" w:eastAsia="ru-RU"/>
        </w:rPr>
      </w:pPr>
      <w:r w:rsidRPr="00F82CE3">
        <w:rPr>
          <w:rFonts w:eastAsia="Times New Roman"/>
          <w:shd w:val="clear" w:color="auto" w:fill="FFFFFF"/>
          <w:lang w:val="uk-UA" w:eastAsia="ru-RU"/>
        </w:rPr>
        <w:t>Метод б</w:t>
      </w:r>
      <w:r w:rsidR="00DE684A" w:rsidRPr="00F82CE3">
        <w:rPr>
          <w:rFonts w:eastAsia="Times New Roman"/>
          <w:shd w:val="clear" w:color="auto" w:fill="FFFFFF"/>
          <w:lang w:val="uk-UA" w:eastAsia="ru-RU"/>
        </w:rPr>
        <w:t>локування файлів</w:t>
      </w:r>
    </w:p>
    <w:p w:rsidR="00DE684A" w:rsidRPr="00F82CE3" w:rsidRDefault="00DE684A" w:rsidP="0093572F">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Найпростіши</w:t>
      </w:r>
      <w:r w:rsidR="002F6A6F" w:rsidRPr="00F82CE3">
        <w:rPr>
          <w:rFonts w:eastAsia="Times New Roman" w:cs="Times New Roman"/>
          <w:szCs w:val="28"/>
          <w:shd w:val="clear" w:color="auto" w:fill="FFFFFF"/>
          <w:lang w:val="uk-UA" w:eastAsia="ru-RU"/>
        </w:rPr>
        <w:t>й спосіб запобігання "одночасного</w:t>
      </w:r>
      <w:r w:rsidRPr="00F82CE3">
        <w:rPr>
          <w:rFonts w:eastAsia="Times New Roman" w:cs="Times New Roman"/>
          <w:szCs w:val="28"/>
          <w:shd w:val="clear" w:color="auto" w:fill="FFFFFF"/>
          <w:lang w:val="uk-UA" w:eastAsia="ru-RU"/>
        </w:rPr>
        <w:t xml:space="preserve"> доступ" передбачає бл</w:t>
      </w:r>
      <w:r w:rsidRPr="00F82CE3">
        <w:rPr>
          <w:rFonts w:eastAsia="Times New Roman" w:cs="Times New Roman"/>
          <w:szCs w:val="28"/>
          <w:shd w:val="clear" w:color="auto" w:fill="FFFFFF"/>
          <w:lang w:val="uk-UA" w:eastAsia="ru-RU"/>
        </w:rPr>
        <w:t>о</w:t>
      </w:r>
      <w:r w:rsidRPr="00F82CE3">
        <w:rPr>
          <w:rFonts w:eastAsia="Times New Roman" w:cs="Times New Roman"/>
          <w:szCs w:val="28"/>
          <w:shd w:val="clear" w:color="auto" w:fill="FFFFFF"/>
          <w:lang w:val="uk-UA" w:eastAsia="ru-RU"/>
        </w:rPr>
        <w:t xml:space="preserve">кування файлів, так що тільки один розробник в той час, має доступ на запис до </w:t>
      </w:r>
      <w:r w:rsidR="002F6A6F" w:rsidRPr="00F82CE3">
        <w:rPr>
          <w:rFonts w:eastAsia="Times New Roman" w:cs="Times New Roman"/>
          <w:szCs w:val="28"/>
          <w:shd w:val="clear" w:color="auto" w:fill="FFFFFF"/>
          <w:lang w:val="uk-UA" w:eastAsia="ru-RU"/>
        </w:rPr>
        <w:t>центрального "сховища" копії певних</w:t>
      </w:r>
      <w:r w:rsidRPr="00F82CE3">
        <w:rPr>
          <w:rFonts w:eastAsia="Times New Roman" w:cs="Times New Roman"/>
          <w:szCs w:val="28"/>
          <w:shd w:val="clear" w:color="auto" w:fill="FFFFFF"/>
          <w:lang w:val="uk-UA" w:eastAsia="ru-RU"/>
        </w:rPr>
        <w:t xml:space="preserve"> файлів. Після </w:t>
      </w:r>
      <w:r w:rsidR="002F6A6F" w:rsidRPr="00F82CE3">
        <w:rPr>
          <w:rFonts w:eastAsia="Times New Roman" w:cs="Times New Roman"/>
          <w:szCs w:val="28"/>
          <w:shd w:val="clear" w:color="auto" w:fill="FFFFFF"/>
          <w:lang w:val="uk-UA" w:eastAsia="ru-RU"/>
        </w:rPr>
        <w:t>того як один</w:t>
      </w:r>
      <w:r w:rsidRPr="00F82CE3">
        <w:rPr>
          <w:rFonts w:eastAsia="Times New Roman" w:cs="Times New Roman"/>
          <w:szCs w:val="28"/>
          <w:shd w:val="clear" w:color="auto" w:fill="FFFFFF"/>
          <w:lang w:val="uk-UA" w:eastAsia="ru-RU"/>
        </w:rPr>
        <w:t xml:space="preserve"> розробни</w:t>
      </w:r>
      <w:r w:rsidR="002F6A6F" w:rsidRPr="00F82CE3">
        <w:rPr>
          <w:rFonts w:eastAsia="Times New Roman" w:cs="Times New Roman"/>
          <w:szCs w:val="28"/>
          <w:shd w:val="clear" w:color="auto" w:fill="FFFFFF"/>
          <w:lang w:val="uk-UA" w:eastAsia="ru-RU"/>
        </w:rPr>
        <w:t>к</w:t>
      </w:r>
      <w:r w:rsidRPr="00F82CE3">
        <w:rPr>
          <w:rFonts w:eastAsia="Times New Roman" w:cs="Times New Roman"/>
          <w:szCs w:val="28"/>
          <w:shd w:val="clear" w:color="auto" w:fill="FFFFFF"/>
          <w:lang w:val="uk-UA" w:eastAsia="ru-RU"/>
        </w:rPr>
        <w:t xml:space="preserve"> </w:t>
      </w:r>
      <w:r w:rsidR="002F6A6F" w:rsidRPr="00F82CE3">
        <w:rPr>
          <w:rFonts w:eastAsia="Times New Roman" w:cs="Times New Roman"/>
          <w:szCs w:val="28"/>
          <w:shd w:val="clear" w:color="auto" w:fill="FFFFFF"/>
          <w:lang w:val="uk-UA" w:eastAsia="ru-RU"/>
        </w:rPr>
        <w:t>з</w:t>
      </w:r>
      <w:r w:rsidR="002F6A6F" w:rsidRPr="00F82CE3">
        <w:rPr>
          <w:rFonts w:eastAsia="Times New Roman" w:cs="Times New Roman"/>
          <w:szCs w:val="28"/>
          <w:shd w:val="clear" w:color="auto" w:fill="FFFFFF"/>
          <w:lang w:val="uk-UA" w:eastAsia="ru-RU"/>
        </w:rPr>
        <w:t>а</w:t>
      </w:r>
      <w:r w:rsidR="002F6A6F" w:rsidRPr="00F82CE3">
        <w:rPr>
          <w:rFonts w:eastAsia="Times New Roman" w:cs="Times New Roman"/>
          <w:szCs w:val="28"/>
          <w:shd w:val="clear" w:color="auto" w:fill="FFFFFF"/>
          <w:lang w:val="uk-UA" w:eastAsia="ru-RU"/>
        </w:rPr>
        <w:t>блокував</w:t>
      </w:r>
      <w:r w:rsidRPr="00F82CE3">
        <w:rPr>
          <w:rFonts w:eastAsia="Times New Roman" w:cs="Times New Roman"/>
          <w:szCs w:val="28"/>
          <w:shd w:val="clear" w:color="auto" w:fill="FFFFFF"/>
          <w:lang w:val="uk-UA" w:eastAsia="ru-RU"/>
        </w:rPr>
        <w:t xml:space="preserve"> файл, інші можуть прочитати цей файл, але ніхто не може зміни</w:t>
      </w:r>
      <w:r w:rsidR="002F6A6F" w:rsidRPr="00F82CE3">
        <w:rPr>
          <w:rFonts w:eastAsia="Times New Roman" w:cs="Times New Roman"/>
          <w:szCs w:val="28"/>
          <w:shd w:val="clear" w:color="auto" w:fill="FFFFFF"/>
          <w:lang w:val="uk-UA" w:eastAsia="ru-RU"/>
        </w:rPr>
        <w:t>ти цей файл, поки</w:t>
      </w:r>
      <w:r w:rsidRPr="00F82CE3">
        <w:rPr>
          <w:rFonts w:eastAsia="Times New Roman" w:cs="Times New Roman"/>
          <w:szCs w:val="28"/>
          <w:shd w:val="clear" w:color="auto" w:fill="FFFFFF"/>
          <w:lang w:val="uk-UA" w:eastAsia="ru-RU"/>
        </w:rPr>
        <w:t xml:space="preserve"> розробник </w:t>
      </w:r>
      <w:r w:rsidR="002F6A6F" w:rsidRPr="00F82CE3">
        <w:rPr>
          <w:rFonts w:eastAsia="Times New Roman" w:cs="Times New Roman"/>
          <w:szCs w:val="28"/>
          <w:shd w:val="clear" w:color="auto" w:fill="FFFFFF"/>
          <w:lang w:val="uk-UA" w:eastAsia="ru-RU"/>
        </w:rPr>
        <w:t xml:space="preserve">не зафіксує </w:t>
      </w:r>
      <w:r w:rsidR="00647C67" w:rsidRPr="00F82CE3">
        <w:rPr>
          <w:rFonts w:eastAsia="Times New Roman" w:cs="Times New Roman"/>
          <w:szCs w:val="28"/>
          <w:shd w:val="clear" w:color="auto" w:fill="FFFFFF"/>
          <w:lang w:val="uk-UA" w:eastAsia="ru-RU"/>
        </w:rPr>
        <w:t>оновлену версію (чи скас</w:t>
      </w:r>
      <w:r w:rsidRPr="00F82CE3">
        <w:rPr>
          <w:rFonts w:eastAsia="Times New Roman" w:cs="Times New Roman"/>
          <w:szCs w:val="28"/>
          <w:shd w:val="clear" w:color="auto" w:fill="FFFFFF"/>
          <w:lang w:val="uk-UA" w:eastAsia="ru-RU"/>
        </w:rPr>
        <w:t xml:space="preserve">ує </w:t>
      </w:r>
      <w:r w:rsidR="002F6A6F" w:rsidRPr="00F82CE3">
        <w:rPr>
          <w:rFonts w:eastAsia="Times New Roman" w:cs="Times New Roman"/>
          <w:szCs w:val="28"/>
          <w:shd w:val="clear" w:color="auto" w:fill="FFFFFF"/>
          <w:lang w:val="uk-UA" w:eastAsia="ru-RU"/>
        </w:rPr>
        <w:t>блокування</w:t>
      </w:r>
      <w:r w:rsidRPr="00F82CE3">
        <w:rPr>
          <w:rFonts w:eastAsia="Times New Roman" w:cs="Times New Roman"/>
          <w:szCs w:val="28"/>
          <w:shd w:val="clear" w:color="auto" w:fill="FFFFFF"/>
          <w:lang w:val="uk-UA" w:eastAsia="ru-RU"/>
        </w:rPr>
        <w:t>).</w:t>
      </w:r>
    </w:p>
    <w:p w:rsidR="00DE684A" w:rsidRPr="00F82CE3" w:rsidRDefault="002F6A6F" w:rsidP="0093572F">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Блокування файлів</w:t>
      </w:r>
      <w:r w:rsidR="00DE684A"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має як переваги і недоліки. Воно</w:t>
      </w:r>
      <w:r w:rsidR="00DE684A" w:rsidRPr="00F82CE3">
        <w:rPr>
          <w:rFonts w:eastAsia="Times New Roman" w:cs="Times New Roman"/>
          <w:szCs w:val="28"/>
          <w:shd w:val="clear" w:color="auto" w:fill="FFFFFF"/>
          <w:lang w:val="uk-UA" w:eastAsia="ru-RU"/>
        </w:rPr>
        <w:t xml:space="preserve"> може забезпечити деякий захист від важких конфліктів злиття, коли користувач вносить радик</w:t>
      </w:r>
      <w:r w:rsidR="00DE684A" w:rsidRPr="00F82CE3">
        <w:rPr>
          <w:rFonts w:eastAsia="Times New Roman" w:cs="Times New Roman"/>
          <w:szCs w:val="28"/>
          <w:shd w:val="clear" w:color="auto" w:fill="FFFFFF"/>
          <w:lang w:val="uk-UA" w:eastAsia="ru-RU"/>
        </w:rPr>
        <w:t>а</w:t>
      </w:r>
      <w:r w:rsidR="00DE684A" w:rsidRPr="00F82CE3">
        <w:rPr>
          <w:rFonts w:eastAsia="Times New Roman" w:cs="Times New Roman"/>
          <w:szCs w:val="28"/>
          <w:shd w:val="clear" w:color="auto" w:fill="FFFFFF"/>
          <w:lang w:val="uk-UA" w:eastAsia="ru-RU"/>
        </w:rPr>
        <w:lastRenderedPageBreak/>
        <w:t>льні зміни в багато розділів великого файлу (або групи файлів). Однак, якщо файли залиша</w:t>
      </w:r>
      <w:r w:rsidRPr="00F82CE3">
        <w:rPr>
          <w:rFonts w:eastAsia="Times New Roman" w:cs="Times New Roman"/>
          <w:szCs w:val="28"/>
          <w:shd w:val="clear" w:color="auto" w:fill="FFFFFF"/>
          <w:lang w:val="uk-UA" w:eastAsia="ru-RU"/>
        </w:rPr>
        <w:t>ються заблокованими</w:t>
      </w:r>
      <w:r w:rsidR="00DE684A" w:rsidRPr="00F82CE3">
        <w:rPr>
          <w:rFonts w:eastAsia="Times New Roman" w:cs="Times New Roman"/>
          <w:szCs w:val="28"/>
          <w:shd w:val="clear" w:color="auto" w:fill="FFFFFF"/>
          <w:lang w:val="uk-UA" w:eastAsia="ru-RU"/>
        </w:rPr>
        <w:t xml:space="preserve"> занадто довго, інші розробники можуть  </w:t>
      </w:r>
      <w:r w:rsidRPr="00F82CE3">
        <w:rPr>
          <w:rFonts w:eastAsia="Times New Roman" w:cs="Times New Roman"/>
          <w:szCs w:val="28"/>
          <w:shd w:val="clear" w:color="auto" w:fill="FFFFFF"/>
          <w:lang w:val="uk-UA" w:eastAsia="ru-RU"/>
        </w:rPr>
        <w:t xml:space="preserve">бути змушені </w:t>
      </w:r>
      <w:r w:rsidR="00DE684A" w:rsidRPr="00F82CE3">
        <w:rPr>
          <w:rFonts w:eastAsia="Times New Roman" w:cs="Times New Roman"/>
          <w:szCs w:val="28"/>
          <w:shd w:val="clear" w:color="auto" w:fill="FFFFFF"/>
          <w:lang w:val="uk-UA" w:eastAsia="ru-RU"/>
        </w:rPr>
        <w:t>обійти програмне забезпечення контролю версій і змін</w:t>
      </w:r>
      <w:r w:rsidRPr="00F82CE3">
        <w:rPr>
          <w:rFonts w:eastAsia="Times New Roman" w:cs="Times New Roman"/>
          <w:szCs w:val="28"/>
          <w:shd w:val="clear" w:color="auto" w:fill="FFFFFF"/>
          <w:lang w:val="uk-UA" w:eastAsia="ru-RU"/>
        </w:rPr>
        <w:t>ювати</w:t>
      </w:r>
      <w:r w:rsidR="00DE684A" w:rsidRPr="00F82CE3">
        <w:rPr>
          <w:rFonts w:eastAsia="Times New Roman" w:cs="Times New Roman"/>
          <w:szCs w:val="28"/>
          <w:shd w:val="clear" w:color="auto" w:fill="FFFFFF"/>
          <w:lang w:val="uk-UA" w:eastAsia="ru-RU"/>
        </w:rPr>
        <w:t xml:space="preserve"> фай</w:t>
      </w:r>
      <w:r w:rsidRPr="00F82CE3">
        <w:rPr>
          <w:rFonts w:eastAsia="Times New Roman" w:cs="Times New Roman"/>
          <w:szCs w:val="28"/>
          <w:shd w:val="clear" w:color="auto" w:fill="FFFFFF"/>
          <w:lang w:val="uk-UA" w:eastAsia="ru-RU"/>
        </w:rPr>
        <w:t>ли</w:t>
      </w:r>
      <w:r w:rsidR="00DE684A" w:rsidRPr="00F82CE3">
        <w:rPr>
          <w:rFonts w:eastAsia="Times New Roman" w:cs="Times New Roman"/>
          <w:szCs w:val="28"/>
          <w:shd w:val="clear" w:color="auto" w:fill="FFFFFF"/>
          <w:lang w:val="uk-UA" w:eastAsia="ru-RU"/>
        </w:rPr>
        <w:t xml:space="preserve"> локально, що призводить до більш серйозних проблем.</w:t>
      </w:r>
    </w:p>
    <w:p w:rsidR="00DE684A" w:rsidRPr="00F82CE3" w:rsidRDefault="002F6A6F" w:rsidP="00AC4D1B">
      <w:pPr>
        <w:pStyle w:val="4"/>
        <w:rPr>
          <w:rFonts w:eastAsia="Times New Roman"/>
          <w:shd w:val="clear" w:color="auto" w:fill="FFFFFF"/>
          <w:lang w:val="uk-UA" w:eastAsia="ru-RU"/>
        </w:rPr>
      </w:pPr>
      <w:r w:rsidRPr="00F82CE3">
        <w:rPr>
          <w:rFonts w:eastAsia="Times New Roman"/>
          <w:shd w:val="clear" w:color="auto" w:fill="FFFFFF"/>
          <w:lang w:val="uk-UA" w:eastAsia="ru-RU"/>
        </w:rPr>
        <w:t>Метод</w:t>
      </w:r>
      <w:r w:rsidR="00DE684A" w:rsidRPr="00F82CE3">
        <w:rPr>
          <w:rFonts w:eastAsia="Times New Roman"/>
          <w:shd w:val="clear" w:color="auto" w:fill="FFFFFF"/>
          <w:lang w:val="uk-UA" w:eastAsia="ru-RU"/>
        </w:rPr>
        <w:t xml:space="preserve"> злиття</w:t>
      </w:r>
    </w:p>
    <w:p w:rsidR="00DE684A" w:rsidRPr="00F82CE3" w:rsidRDefault="00DE684A" w:rsidP="0093572F">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 xml:space="preserve">Більшість систем керування версіями дозволяє декільком розробникам редагувати той же файл в той же </w:t>
      </w:r>
      <w:r w:rsidR="002F6A6F" w:rsidRPr="00F82CE3">
        <w:rPr>
          <w:rFonts w:eastAsia="Times New Roman" w:cs="Times New Roman"/>
          <w:szCs w:val="28"/>
          <w:shd w:val="clear" w:color="auto" w:fill="FFFFFF"/>
          <w:lang w:val="uk-UA" w:eastAsia="ru-RU"/>
        </w:rPr>
        <w:t>час. Перший розробник фіксує</w:t>
      </w:r>
      <w:r w:rsidRPr="00F82CE3">
        <w:rPr>
          <w:rFonts w:eastAsia="Times New Roman" w:cs="Times New Roman"/>
          <w:szCs w:val="28"/>
          <w:shd w:val="clear" w:color="auto" w:fill="FFFFFF"/>
          <w:lang w:val="uk-UA" w:eastAsia="ru-RU"/>
        </w:rPr>
        <w:t xml:space="preserve"> зміни в центр</w:t>
      </w:r>
      <w:r w:rsidRPr="00F82CE3">
        <w:rPr>
          <w:rFonts w:eastAsia="Times New Roman" w:cs="Times New Roman"/>
          <w:szCs w:val="28"/>
          <w:shd w:val="clear" w:color="auto" w:fill="FFFFFF"/>
          <w:lang w:val="uk-UA" w:eastAsia="ru-RU"/>
        </w:rPr>
        <w:t>а</w:t>
      </w:r>
      <w:r w:rsidRPr="00F82CE3">
        <w:rPr>
          <w:rFonts w:eastAsia="Times New Roman" w:cs="Times New Roman"/>
          <w:szCs w:val="28"/>
          <w:shd w:val="clear" w:color="auto" w:fill="FFFFFF"/>
          <w:lang w:val="uk-UA" w:eastAsia="ru-RU"/>
        </w:rPr>
        <w:t>ль</w:t>
      </w:r>
      <w:r w:rsidR="00647C67" w:rsidRPr="00F82CE3">
        <w:rPr>
          <w:rFonts w:eastAsia="Times New Roman" w:cs="Times New Roman"/>
          <w:szCs w:val="28"/>
          <w:shd w:val="clear" w:color="auto" w:fill="FFFFFF"/>
          <w:lang w:val="uk-UA" w:eastAsia="ru-RU"/>
        </w:rPr>
        <w:t>ному репозиторії завжди успішно, при цьому с</w:t>
      </w:r>
      <w:r w:rsidRPr="00F82CE3">
        <w:rPr>
          <w:rFonts w:eastAsia="Times New Roman" w:cs="Times New Roman"/>
          <w:szCs w:val="28"/>
          <w:shd w:val="clear" w:color="auto" w:fill="FFFFFF"/>
          <w:lang w:val="uk-UA" w:eastAsia="ru-RU"/>
        </w:rPr>
        <w:t xml:space="preserve">истема </w:t>
      </w:r>
      <w:r w:rsidR="00647C67" w:rsidRPr="00F82CE3">
        <w:rPr>
          <w:rFonts w:eastAsia="Times New Roman" w:cs="Times New Roman"/>
          <w:szCs w:val="28"/>
          <w:shd w:val="clear" w:color="auto" w:fill="FFFFFF"/>
          <w:lang w:val="uk-UA" w:eastAsia="ru-RU"/>
        </w:rPr>
        <w:t xml:space="preserve">повинна </w:t>
      </w:r>
      <w:r w:rsidRPr="00F82CE3">
        <w:rPr>
          <w:rFonts w:eastAsia="Times New Roman" w:cs="Times New Roman"/>
          <w:szCs w:val="28"/>
          <w:shd w:val="clear" w:color="auto" w:fill="FFFFFF"/>
          <w:lang w:val="uk-UA" w:eastAsia="ru-RU"/>
        </w:rPr>
        <w:t>забезпечити можливості для подальшого злиття змін в централ</w:t>
      </w:r>
      <w:r w:rsidR="002F6A6F" w:rsidRPr="00F82CE3">
        <w:rPr>
          <w:rFonts w:eastAsia="Times New Roman" w:cs="Times New Roman"/>
          <w:szCs w:val="28"/>
          <w:shd w:val="clear" w:color="auto" w:fill="FFFFFF"/>
          <w:lang w:val="uk-UA" w:eastAsia="ru-RU"/>
        </w:rPr>
        <w:t xml:space="preserve">ьне сховище, і зберегти зміни </w:t>
      </w:r>
      <w:r w:rsidRPr="00F82CE3">
        <w:rPr>
          <w:rFonts w:eastAsia="Times New Roman" w:cs="Times New Roman"/>
          <w:szCs w:val="28"/>
          <w:shd w:val="clear" w:color="auto" w:fill="FFFFFF"/>
          <w:lang w:val="uk-UA" w:eastAsia="ru-RU"/>
        </w:rPr>
        <w:t>пер</w:t>
      </w:r>
      <w:r w:rsidR="002F6A6F" w:rsidRPr="00F82CE3">
        <w:rPr>
          <w:rFonts w:eastAsia="Times New Roman" w:cs="Times New Roman"/>
          <w:szCs w:val="28"/>
          <w:shd w:val="clear" w:color="auto" w:fill="FFFFFF"/>
          <w:lang w:val="uk-UA" w:eastAsia="ru-RU"/>
        </w:rPr>
        <w:t>шого</w:t>
      </w:r>
      <w:r w:rsidRPr="00F82CE3">
        <w:rPr>
          <w:rFonts w:eastAsia="Times New Roman" w:cs="Times New Roman"/>
          <w:szCs w:val="28"/>
          <w:shd w:val="clear" w:color="auto" w:fill="FFFFFF"/>
          <w:lang w:val="uk-UA" w:eastAsia="ru-RU"/>
        </w:rPr>
        <w:t xml:space="preserve"> ро</w:t>
      </w:r>
      <w:r w:rsidR="002F6A6F" w:rsidRPr="00F82CE3">
        <w:rPr>
          <w:rFonts w:eastAsia="Times New Roman" w:cs="Times New Roman"/>
          <w:szCs w:val="28"/>
          <w:shd w:val="clear" w:color="auto" w:fill="FFFFFF"/>
          <w:lang w:val="uk-UA" w:eastAsia="ru-RU"/>
        </w:rPr>
        <w:t>зробника</w:t>
      </w:r>
      <w:r w:rsidRPr="00F82CE3">
        <w:rPr>
          <w:rFonts w:eastAsia="Times New Roman" w:cs="Times New Roman"/>
          <w:szCs w:val="28"/>
          <w:shd w:val="clear" w:color="auto" w:fill="FFFFFF"/>
          <w:lang w:val="uk-UA" w:eastAsia="ru-RU"/>
        </w:rPr>
        <w:t xml:space="preserve">, коли інші розробники </w:t>
      </w:r>
      <w:r w:rsidR="002F6A6F" w:rsidRPr="00F82CE3">
        <w:rPr>
          <w:rFonts w:eastAsia="Times New Roman" w:cs="Times New Roman"/>
          <w:szCs w:val="28"/>
          <w:shd w:val="clear" w:color="auto" w:fill="FFFFFF"/>
          <w:lang w:val="uk-UA" w:eastAsia="ru-RU"/>
        </w:rPr>
        <w:t>будуть фіксувати свої зміни.</w:t>
      </w:r>
    </w:p>
    <w:p w:rsidR="00DE684A" w:rsidRPr="00F82CE3" w:rsidRDefault="00DE684A" w:rsidP="0093572F">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 xml:space="preserve">Злиття двох файлів </w:t>
      </w:r>
      <w:r w:rsidR="002F6A6F"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дуже тонка операція, і, як п</w:t>
      </w:r>
      <w:r w:rsidR="002F6A6F" w:rsidRPr="00F82CE3">
        <w:rPr>
          <w:rFonts w:eastAsia="Times New Roman" w:cs="Times New Roman"/>
          <w:szCs w:val="28"/>
          <w:shd w:val="clear" w:color="auto" w:fill="FFFFFF"/>
          <w:lang w:val="uk-UA" w:eastAsia="ru-RU"/>
        </w:rPr>
        <w:t>равило можливе</w:t>
      </w:r>
      <w:r w:rsidRPr="00F82CE3">
        <w:rPr>
          <w:rFonts w:eastAsia="Times New Roman" w:cs="Times New Roman"/>
          <w:szCs w:val="28"/>
          <w:shd w:val="clear" w:color="auto" w:fill="FFFFFF"/>
          <w:lang w:val="uk-UA" w:eastAsia="ru-RU"/>
        </w:rPr>
        <w:t xml:space="preserve"> тільки то</w:t>
      </w:r>
      <w:r w:rsidR="002F6A6F" w:rsidRPr="00F82CE3">
        <w:rPr>
          <w:rFonts w:eastAsia="Times New Roman" w:cs="Times New Roman"/>
          <w:szCs w:val="28"/>
          <w:shd w:val="clear" w:color="auto" w:fill="FFFFFF"/>
          <w:lang w:val="uk-UA" w:eastAsia="ru-RU"/>
        </w:rPr>
        <w:t>ді, коли структура файлів, проста</w:t>
      </w:r>
      <w:r w:rsidRPr="00F82CE3">
        <w:rPr>
          <w:rFonts w:eastAsia="Times New Roman" w:cs="Times New Roman"/>
          <w:szCs w:val="28"/>
          <w:shd w:val="clear" w:color="auto" w:fill="FFFFFF"/>
          <w:lang w:val="uk-UA" w:eastAsia="ru-RU"/>
        </w:rPr>
        <w:t>, я</w:t>
      </w:r>
      <w:r w:rsidR="002F6A6F" w:rsidRPr="00F82CE3">
        <w:rPr>
          <w:rFonts w:eastAsia="Times New Roman" w:cs="Times New Roman"/>
          <w:szCs w:val="28"/>
          <w:shd w:val="clear" w:color="auto" w:fill="FFFFFF"/>
          <w:lang w:val="uk-UA" w:eastAsia="ru-RU"/>
        </w:rPr>
        <w:t>к в текстових файлах. З</w:t>
      </w:r>
      <w:r w:rsidRPr="00F82CE3">
        <w:rPr>
          <w:rFonts w:eastAsia="Times New Roman" w:cs="Times New Roman"/>
          <w:szCs w:val="28"/>
          <w:shd w:val="clear" w:color="auto" w:fill="FFFFFF"/>
          <w:lang w:val="uk-UA" w:eastAsia="ru-RU"/>
        </w:rPr>
        <w:t>лиття двох файлів зображень не може призвести до</w:t>
      </w:r>
      <w:r w:rsidR="002F6A6F" w:rsidRPr="00F82CE3">
        <w:rPr>
          <w:rFonts w:eastAsia="Times New Roman" w:cs="Times New Roman"/>
          <w:szCs w:val="28"/>
          <w:shd w:val="clear" w:color="auto" w:fill="FFFFFF"/>
          <w:lang w:val="uk-UA" w:eastAsia="ru-RU"/>
        </w:rPr>
        <w:t xml:space="preserve"> результуючого файлу зображення</w:t>
      </w:r>
      <w:r w:rsidRPr="00F82CE3">
        <w:rPr>
          <w:rFonts w:eastAsia="Times New Roman" w:cs="Times New Roman"/>
          <w:szCs w:val="28"/>
          <w:shd w:val="clear" w:color="auto" w:fill="FFFFFF"/>
          <w:lang w:val="uk-UA" w:eastAsia="ru-RU"/>
        </w:rPr>
        <w:t xml:space="preserve">. </w:t>
      </w:r>
      <w:r w:rsidR="00647C67" w:rsidRPr="00F82CE3">
        <w:rPr>
          <w:rFonts w:eastAsia="Times New Roman" w:cs="Times New Roman"/>
          <w:szCs w:val="28"/>
          <w:shd w:val="clear" w:color="auto" w:fill="FFFFFF"/>
          <w:lang w:val="uk-UA" w:eastAsia="ru-RU"/>
        </w:rPr>
        <w:t>Також</w:t>
      </w:r>
      <w:r w:rsidR="002F6A6F" w:rsidRPr="00F82CE3">
        <w:rPr>
          <w:rFonts w:eastAsia="Times New Roman" w:cs="Times New Roman"/>
          <w:szCs w:val="28"/>
          <w:shd w:val="clear" w:color="auto" w:fill="FFFFFF"/>
          <w:lang w:val="uk-UA" w:eastAsia="ru-RU"/>
        </w:rPr>
        <w:t xml:space="preserve"> ро</w:t>
      </w:r>
      <w:r w:rsidR="002F6A6F" w:rsidRPr="00F82CE3">
        <w:rPr>
          <w:rFonts w:eastAsia="Times New Roman" w:cs="Times New Roman"/>
          <w:szCs w:val="28"/>
          <w:shd w:val="clear" w:color="auto" w:fill="FFFFFF"/>
          <w:lang w:val="uk-UA" w:eastAsia="ru-RU"/>
        </w:rPr>
        <w:t>з</w:t>
      </w:r>
      <w:r w:rsidR="002F6A6F" w:rsidRPr="00F82CE3">
        <w:rPr>
          <w:rFonts w:eastAsia="Times New Roman" w:cs="Times New Roman"/>
          <w:szCs w:val="28"/>
          <w:shd w:val="clear" w:color="auto" w:fill="FFFFFF"/>
          <w:lang w:val="uk-UA" w:eastAsia="ru-RU"/>
        </w:rPr>
        <w:t>робник повинен перевірити результат злиття</w:t>
      </w:r>
      <w:r w:rsidRPr="00F82CE3">
        <w:rPr>
          <w:rFonts w:eastAsia="Times New Roman" w:cs="Times New Roman"/>
          <w:szCs w:val="28"/>
          <w:shd w:val="clear" w:color="auto" w:fill="FFFFFF"/>
          <w:lang w:val="uk-UA" w:eastAsia="ru-RU"/>
        </w:rPr>
        <w:t>, щоб переконатися, що зміни сум</w:t>
      </w:r>
      <w:r w:rsidRPr="00F82CE3">
        <w:rPr>
          <w:rFonts w:eastAsia="Times New Roman" w:cs="Times New Roman"/>
          <w:szCs w:val="28"/>
          <w:shd w:val="clear" w:color="auto" w:fill="FFFFFF"/>
          <w:lang w:val="uk-UA" w:eastAsia="ru-RU"/>
        </w:rPr>
        <w:t>і</w:t>
      </w:r>
      <w:r w:rsidRPr="00F82CE3">
        <w:rPr>
          <w:rFonts w:eastAsia="Times New Roman" w:cs="Times New Roman"/>
          <w:szCs w:val="28"/>
          <w:shd w:val="clear" w:color="auto" w:fill="FFFFFF"/>
          <w:lang w:val="uk-UA" w:eastAsia="ru-RU"/>
        </w:rPr>
        <w:t>сні і що операці</w:t>
      </w:r>
      <w:r w:rsidR="00647C67" w:rsidRPr="00F82CE3">
        <w:rPr>
          <w:rFonts w:eastAsia="Times New Roman" w:cs="Times New Roman"/>
          <w:szCs w:val="28"/>
          <w:shd w:val="clear" w:color="auto" w:fill="FFFFFF"/>
          <w:lang w:val="uk-UA" w:eastAsia="ru-RU"/>
        </w:rPr>
        <w:t>я</w:t>
      </w:r>
      <w:r w:rsidRPr="00F82CE3">
        <w:rPr>
          <w:rFonts w:eastAsia="Times New Roman" w:cs="Times New Roman"/>
          <w:szCs w:val="28"/>
          <w:shd w:val="clear" w:color="auto" w:fill="FFFFFF"/>
          <w:lang w:val="uk-UA" w:eastAsia="ru-RU"/>
        </w:rPr>
        <w:t xml:space="preserve"> злиття не вносить свої власні помилки логіки у файли. </w:t>
      </w:r>
      <w:r w:rsidR="002F6A6F" w:rsidRPr="00F82CE3">
        <w:rPr>
          <w:rFonts w:eastAsia="Times New Roman" w:cs="Times New Roman"/>
          <w:szCs w:val="28"/>
          <w:shd w:val="clear" w:color="auto" w:fill="FFFFFF"/>
          <w:lang w:val="uk-UA" w:eastAsia="ru-RU"/>
        </w:rPr>
        <w:t>Метод злиття може передбачати блокування</w:t>
      </w:r>
      <w:r w:rsidRPr="00F82CE3">
        <w:rPr>
          <w:rFonts w:eastAsia="Times New Roman" w:cs="Times New Roman"/>
          <w:szCs w:val="28"/>
          <w:shd w:val="clear" w:color="auto" w:fill="FFFFFF"/>
          <w:lang w:val="uk-UA" w:eastAsia="ru-RU"/>
        </w:rPr>
        <w:t xml:space="preserve"> файл</w:t>
      </w:r>
      <w:r w:rsidR="002F6A6F" w:rsidRPr="00F82CE3">
        <w:rPr>
          <w:rFonts w:eastAsia="Times New Roman" w:cs="Times New Roman"/>
          <w:szCs w:val="28"/>
          <w:shd w:val="clear" w:color="auto" w:fill="FFFFFF"/>
          <w:lang w:val="uk-UA" w:eastAsia="ru-RU"/>
        </w:rPr>
        <w:t>ів</w:t>
      </w:r>
      <w:r w:rsidRPr="00F82CE3">
        <w:rPr>
          <w:rFonts w:eastAsia="Times New Roman" w:cs="Times New Roman"/>
          <w:szCs w:val="28"/>
          <w:shd w:val="clear" w:color="auto" w:fill="FFFFFF"/>
          <w:lang w:val="uk-UA" w:eastAsia="ru-RU"/>
        </w:rPr>
        <w:t xml:space="preserve"> для ексклюзивного доступу на з</w:t>
      </w:r>
      <w:r w:rsidRPr="00F82CE3">
        <w:rPr>
          <w:rFonts w:eastAsia="Times New Roman" w:cs="Times New Roman"/>
          <w:szCs w:val="28"/>
          <w:shd w:val="clear" w:color="auto" w:fill="FFFFFF"/>
          <w:lang w:val="uk-UA" w:eastAsia="ru-RU"/>
        </w:rPr>
        <w:t>а</w:t>
      </w:r>
      <w:r w:rsidRPr="00F82CE3">
        <w:rPr>
          <w:rFonts w:eastAsia="Times New Roman" w:cs="Times New Roman"/>
          <w:szCs w:val="28"/>
          <w:shd w:val="clear" w:color="auto" w:fill="FFFFFF"/>
          <w:lang w:val="uk-UA" w:eastAsia="ru-RU"/>
        </w:rPr>
        <w:t xml:space="preserve">пис, навіть якщо </w:t>
      </w:r>
      <w:r w:rsidR="002F6A6F" w:rsidRPr="00F82CE3">
        <w:rPr>
          <w:rFonts w:eastAsia="Times New Roman" w:cs="Times New Roman"/>
          <w:szCs w:val="28"/>
          <w:shd w:val="clear" w:color="auto" w:fill="FFFFFF"/>
          <w:lang w:val="uk-UA" w:eastAsia="ru-RU"/>
        </w:rPr>
        <w:t xml:space="preserve">можливість </w:t>
      </w:r>
      <w:r w:rsidRPr="00F82CE3">
        <w:rPr>
          <w:rFonts w:eastAsia="Times New Roman" w:cs="Times New Roman"/>
          <w:szCs w:val="28"/>
          <w:shd w:val="clear" w:color="auto" w:fill="FFFFFF"/>
          <w:lang w:val="uk-UA" w:eastAsia="ru-RU"/>
        </w:rPr>
        <w:t>злиття існує.</w:t>
      </w:r>
    </w:p>
    <w:p w:rsidR="00DE684A" w:rsidRPr="00F82CE3" w:rsidRDefault="00DE684A" w:rsidP="00AC4D1B">
      <w:pPr>
        <w:pStyle w:val="4"/>
        <w:rPr>
          <w:rFonts w:eastAsia="Times New Roman"/>
          <w:shd w:val="clear" w:color="auto" w:fill="FFFFFF"/>
          <w:lang w:val="uk-UA" w:eastAsia="ru-RU"/>
        </w:rPr>
      </w:pPr>
      <w:r w:rsidRPr="00F82CE3">
        <w:rPr>
          <w:rFonts w:eastAsia="Times New Roman"/>
          <w:shd w:val="clear" w:color="auto" w:fill="FFFFFF"/>
          <w:lang w:val="uk-UA" w:eastAsia="ru-RU"/>
        </w:rPr>
        <w:t>Базові</w:t>
      </w:r>
      <w:r w:rsidR="002F6A6F" w:rsidRPr="00F82CE3">
        <w:rPr>
          <w:rFonts w:eastAsia="Times New Roman"/>
          <w:shd w:val="clear" w:color="auto" w:fill="FFFFFF"/>
          <w:lang w:val="uk-UA" w:eastAsia="ru-RU"/>
        </w:rPr>
        <w:t xml:space="preserve"> точки</w:t>
      </w:r>
      <w:r w:rsidRPr="00F82CE3">
        <w:rPr>
          <w:rFonts w:eastAsia="Times New Roman"/>
          <w:shd w:val="clear" w:color="auto" w:fill="FFFFFF"/>
          <w:lang w:val="uk-UA" w:eastAsia="ru-RU"/>
        </w:rPr>
        <w:t>, етикетки і бирки</w:t>
      </w:r>
    </w:p>
    <w:p w:rsidR="00595104" w:rsidRPr="00F82CE3" w:rsidRDefault="00DE684A" w:rsidP="0093572F">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 xml:space="preserve">Більшість інструментів контролю версій </w:t>
      </w:r>
      <w:r w:rsidR="002F6A6F" w:rsidRPr="00F82CE3">
        <w:rPr>
          <w:rFonts w:eastAsia="Times New Roman" w:cs="Times New Roman"/>
          <w:szCs w:val="28"/>
          <w:shd w:val="clear" w:color="auto" w:fill="FFFFFF"/>
          <w:lang w:val="uk-UA" w:eastAsia="ru-RU"/>
        </w:rPr>
        <w:t>використовує</w:t>
      </w:r>
      <w:r w:rsidRPr="00F82CE3">
        <w:rPr>
          <w:rFonts w:eastAsia="Times New Roman" w:cs="Times New Roman"/>
          <w:szCs w:val="28"/>
          <w:shd w:val="clear" w:color="auto" w:fill="FFFFFF"/>
          <w:lang w:val="uk-UA" w:eastAsia="ru-RU"/>
        </w:rPr>
        <w:t xml:space="preserve"> тільки один з цих </w:t>
      </w:r>
      <w:r w:rsidR="002F6A6F" w:rsidRPr="00F82CE3">
        <w:rPr>
          <w:rFonts w:eastAsia="Times New Roman" w:cs="Times New Roman"/>
          <w:szCs w:val="28"/>
          <w:shd w:val="clear" w:color="auto" w:fill="FFFFFF"/>
          <w:lang w:val="uk-UA" w:eastAsia="ru-RU"/>
        </w:rPr>
        <w:t>подібних методів(базова точка</w:t>
      </w:r>
      <w:r w:rsidRPr="00F82CE3">
        <w:rPr>
          <w:rFonts w:eastAsia="Times New Roman" w:cs="Times New Roman"/>
          <w:szCs w:val="28"/>
          <w:shd w:val="clear" w:color="auto" w:fill="FFFFFF"/>
          <w:lang w:val="uk-UA" w:eastAsia="ru-RU"/>
        </w:rPr>
        <w:t>, етикетка, бирка) для позначення дій виявлення зні</w:t>
      </w:r>
      <w:r w:rsidR="00595104" w:rsidRPr="00F82CE3">
        <w:rPr>
          <w:rFonts w:eastAsia="Times New Roman" w:cs="Times New Roman"/>
          <w:szCs w:val="28"/>
          <w:shd w:val="clear" w:color="auto" w:fill="FFFFFF"/>
          <w:lang w:val="uk-UA" w:eastAsia="ru-RU"/>
        </w:rPr>
        <w:t>мку проекту в певний час</w:t>
      </w:r>
      <w:r w:rsidRPr="00F82CE3">
        <w:rPr>
          <w:rFonts w:eastAsia="Times New Roman" w:cs="Times New Roman"/>
          <w:szCs w:val="28"/>
          <w:shd w:val="clear" w:color="auto" w:fill="FFFFFF"/>
          <w:lang w:val="uk-UA" w:eastAsia="ru-RU"/>
        </w:rPr>
        <w:t xml:space="preserve">. </w:t>
      </w:r>
      <w:r w:rsidR="00595104" w:rsidRPr="00F82CE3">
        <w:rPr>
          <w:rFonts w:eastAsia="Times New Roman" w:cs="Times New Roman"/>
          <w:szCs w:val="28"/>
          <w:shd w:val="clear" w:color="auto" w:fill="FFFFFF"/>
          <w:lang w:val="uk-UA" w:eastAsia="ru-RU"/>
        </w:rPr>
        <w:t>Ці три назви можна вважати синонімами.</w:t>
      </w:r>
    </w:p>
    <w:p w:rsidR="00DE684A" w:rsidRPr="00F82CE3" w:rsidRDefault="00DE684A" w:rsidP="0093572F">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У більшості проектів деякі знімки є більш значущими, ніж інші, такі, як ті, які використовуються для позначення опублі</w:t>
      </w:r>
      <w:r w:rsidR="00595104" w:rsidRPr="00F82CE3">
        <w:rPr>
          <w:rFonts w:eastAsia="Times New Roman" w:cs="Times New Roman"/>
          <w:szCs w:val="28"/>
          <w:shd w:val="clear" w:color="auto" w:fill="FFFFFF"/>
          <w:lang w:val="uk-UA" w:eastAsia="ru-RU"/>
        </w:rPr>
        <w:t>кованих релізів</w:t>
      </w:r>
      <w:r w:rsidRPr="00F82CE3">
        <w:rPr>
          <w:rFonts w:eastAsia="Times New Roman" w:cs="Times New Roman"/>
          <w:szCs w:val="28"/>
          <w:shd w:val="clear" w:color="auto" w:fill="FFFFFF"/>
          <w:lang w:val="uk-UA" w:eastAsia="ru-RU"/>
        </w:rPr>
        <w:t xml:space="preserve">, </w:t>
      </w:r>
      <w:r w:rsidR="00595104" w:rsidRPr="00F82CE3">
        <w:rPr>
          <w:rFonts w:eastAsia="Times New Roman" w:cs="Times New Roman"/>
          <w:szCs w:val="28"/>
          <w:shd w:val="clear" w:color="auto" w:fill="FFFFFF"/>
          <w:lang w:val="uk-UA" w:eastAsia="ru-RU"/>
        </w:rPr>
        <w:t>версій</w:t>
      </w:r>
      <w:r w:rsidRPr="00F82CE3">
        <w:rPr>
          <w:rFonts w:eastAsia="Times New Roman" w:cs="Times New Roman"/>
          <w:szCs w:val="28"/>
          <w:shd w:val="clear" w:color="auto" w:fill="FFFFFF"/>
          <w:lang w:val="uk-UA" w:eastAsia="ru-RU"/>
        </w:rPr>
        <w:t xml:space="preserve">, або </w:t>
      </w:r>
      <w:r w:rsidR="00595104" w:rsidRPr="00F82CE3">
        <w:rPr>
          <w:rFonts w:eastAsia="Times New Roman" w:cs="Times New Roman"/>
          <w:szCs w:val="28"/>
          <w:shd w:val="clear" w:color="auto" w:fill="FFFFFF"/>
          <w:lang w:val="uk-UA" w:eastAsia="ru-RU"/>
        </w:rPr>
        <w:t>оновлень</w:t>
      </w:r>
      <w:r w:rsidRPr="00F82CE3">
        <w:rPr>
          <w:rFonts w:eastAsia="Times New Roman" w:cs="Times New Roman"/>
          <w:szCs w:val="28"/>
          <w:shd w:val="clear" w:color="auto" w:fill="FFFFFF"/>
          <w:lang w:val="uk-UA" w:eastAsia="ru-RU"/>
        </w:rPr>
        <w:t>.</w:t>
      </w:r>
    </w:p>
    <w:p w:rsidR="00465A4F" w:rsidRDefault="00465A4F">
      <w:pPr>
        <w:spacing w:after="200" w:line="276" w:lineRule="auto"/>
        <w:ind w:firstLine="0"/>
        <w:rPr>
          <w:rFonts w:eastAsiaTheme="majorEastAsia" w:cstheme="majorBidi"/>
          <w:b/>
          <w:bCs/>
          <w:sz w:val="32"/>
          <w:szCs w:val="26"/>
          <w:shd w:val="clear" w:color="auto" w:fill="FFFFFF"/>
          <w:lang w:val="uk-UA" w:eastAsia="ru-RU"/>
        </w:rPr>
      </w:pPr>
      <w:r w:rsidRPr="00DF2893">
        <w:rPr>
          <w:lang w:val="uk-UA"/>
        </w:rPr>
        <w:br w:type="page"/>
      </w:r>
    </w:p>
    <w:p w:rsidR="00595104" w:rsidRPr="00F82CE3" w:rsidRDefault="00595104" w:rsidP="000F7489">
      <w:pPr>
        <w:pStyle w:val="3"/>
      </w:pPr>
      <w:bookmarkStart w:id="12" w:name="_Toc295815013"/>
      <w:r w:rsidRPr="00F82CE3">
        <w:lastRenderedPageBreak/>
        <w:t>Розподілені системи контролю версій</w:t>
      </w:r>
      <w:bookmarkEnd w:id="12"/>
    </w:p>
    <w:p w:rsidR="00595104" w:rsidRPr="00F82CE3" w:rsidRDefault="00595104" w:rsidP="0093572F">
      <w:p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Розподілені системи контролю версій використовують так званий Peer -To-Peer підхід</w:t>
      </w:r>
      <w:r w:rsidR="0092138F" w:rsidRPr="0092138F">
        <w:rPr>
          <w:rFonts w:eastAsia="Times New Roman" w:cs="Times New Roman"/>
          <w:szCs w:val="28"/>
          <w:shd w:val="clear" w:color="auto" w:fill="FFFFFF"/>
          <w:lang w:eastAsia="ru-RU"/>
        </w:rPr>
        <w:t>[13]</w:t>
      </w:r>
      <w:r w:rsidRPr="00F82CE3">
        <w:rPr>
          <w:rFonts w:eastAsia="Times New Roman" w:cs="Times New Roman"/>
          <w:szCs w:val="28"/>
          <w:shd w:val="clear" w:color="auto" w:fill="FFFFFF"/>
          <w:lang w:val="uk-UA" w:eastAsia="ru-RU"/>
        </w:rPr>
        <w:t>, на відміну від клієнт-серверного підходу централізованих систем. Замість одного, центрального сховища, з яким клієнти синхронізуют</w:t>
      </w:r>
      <w:r w:rsidRPr="00F82CE3">
        <w:rPr>
          <w:rFonts w:eastAsia="Times New Roman" w:cs="Times New Roman"/>
          <w:szCs w:val="28"/>
          <w:shd w:val="clear" w:color="auto" w:fill="FFFFFF"/>
          <w:lang w:val="uk-UA" w:eastAsia="ru-RU"/>
        </w:rPr>
        <w:t>ь</w:t>
      </w:r>
      <w:r w:rsidRPr="00F82CE3">
        <w:rPr>
          <w:rFonts w:eastAsia="Times New Roman" w:cs="Times New Roman"/>
          <w:szCs w:val="28"/>
          <w:shd w:val="clear" w:color="auto" w:fill="FFFFFF"/>
          <w:lang w:val="uk-UA" w:eastAsia="ru-RU"/>
        </w:rPr>
        <w:t>ся, кожний розробник має свою робочу копію у своєму локальному сховищі. Розподілені системи контролю версій проводять синхронізацію шляхом обміну патчами між собою. У результаті вони мають деякі важливі відмінності від централізованої системи:</w:t>
      </w:r>
    </w:p>
    <w:p w:rsidR="00595104" w:rsidRPr="00F82CE3" w:rsidRDefault="00595104" w:rsidP="00845495">
      <w:pPr>
        <w:pStyle w:val="a4"/>
        <w:numPr>
          <w:ilvl w:val="0"/>
          <w:numId w:val="14"/>
        </w:numPr>
        <w:ind w:left="567"/>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Найчастіше використовувані операції (наприклад, фіксація, перегляд іст</w:t>
      </w:r>
      <w:r w:rsidRPr="00F82CE3">
        <w:rPr>
          <w:rFonts w:eastAsia="Times New Roman" w:cs="Times New Roman"/>
          <w:szCs w:val="28"/>
          <w:shd w:val="clear" w:color="auto" w:fill="FFFFFF"/>
          <w:lang w:val="uk-UA" w:eastAsia="ru-RU"/>
        </w:rPr>
        <w:t>о</w:t>
      </w:r>
      <w:r w:rsidRPr="00F82CE3">
        <w:rPr>
          <w:rFonts w:eastAsia="Times New Roman" w:cs="Times New Roman"/>
          <w:szCs w:val="28"/>
          <w:shd w:val="clear" w:color="auto" w:fill="FFFFFF"/>
          <w:lang w:val="uk-UA" w:eastAsia="ru-RU"/>
        </w:rPr>
        <w:t>рії, і скасування змін) відбуваються швидко, тому що немає необхідності спілкуватися з центральним сервером.</w:t>
      </w:r>
    </w:p>
    <w:p w:rsidR="00595104" w:rsidRPr="00F82CE3" w:rsidRDefault="00595104" w:rsidP="00845495">
      <w:pPr>
        <w:pStyle w:val="a4"/>
        <w:numPr>
          <w:ilvl w:val="0"/>
          <w:numId w:val="14"/>
        </w:numPr>
        <w:ind w:left="567"/>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Мережевий зв'язок необхідни</w:t>
      </w:r>
      <w:r w:rsidR="00AD161E" w:rsidRPr="00F82CE3">
        <w:rPr>
          <w:rFonts w:eastAsia="Times New Roman" w:cs="Times New Roman"/>
          <w:szCs w:val="28"/>
          <w:shd w:val="clear" w:color="auto" w:fill="FFFFFF"/>
          <w:lang w:val="uk-UA" w:eastAsia="ru-RU"/>
        </w:rPr>
        <w:t>й тільки при завантаженні або ви</w:t>
      </w:r>
      <w:r w:rsidRPr="00F82CE3">
        <w:rPr>
          <w:rFonts w:eastAsia="Times New Roman" w:cs="Times New Roman"/>
          <w:szCs w:val="28"/>
          <w:shd w:val="clear" w:color="auto" w:fill="FFFFFF"/>
          <w:lang w:val="uk-UA" w:eastAsia="ru-RU"/>
        </w:rPr>
        <w:t>вантаженні змін іншим розробникам.</w:t>
      </w:r>
    </w:p>
    <w:p w:rsidR="00763629" w:rsidRDefault="00595104" w:rsidP="00EF299C">
      <w:pPr>
        <w:pStyle w:val="a4"/>
        <w:numPr>
          <w:ilvl w:val="0"/>
          <w:numId w:val="14"/>
        </w:numPr>
        <w:ind w:left="567"/>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Кожна робоча копія ефективно функціонує в якості в</w:t>
      </w:r>
      <w:r w:rsidR="0093572F" w:rsidRPr="00F82CE3">
        <w:rPr>
          <w:rFonts w:eastAsia="Times New Roman" w:cs="Times New Roman"/>
          <w:szCs w:val="28"/>
          <w:shd w:val="clear" w:color="auto" w:fill="FFFFFF"/>
          <w:lang w:val="uk-UA" w:eastAsia="ru-RU"/>
        </w:rPr>
        <w:t xml:space="preserve">іддаленого резервного серверу збереження коду, історії, і </w:t>
      </w:r>
      <w:r w:rsidR="00C36BB0" w:rsidRPr="00F82CE3">
        <w:rPr>
          <w:rFonts w:eastAsia="Times New Roman" w:cs="Times New Roman"/>
          <w:szCs w:val="28"/>
          <w:shd w:val="clear" w:color="auto" w:fill="FFFFFF"/>
          <w:lang w:val="uk-UA" w:eastAsia="ru-RU"/>
        </w:rPr>
        <w:t>забезпечує</w:t>
      </w:r>
      <w:r w:rsidRPr="00F82CE3">
        <w:rPr>
          <w:rFonts w:eastAsia="Times New Roman" w:cs="Times New Roman"/>
          <w:szCs w:val="28"/>
          <w:shd w:val="clear" w:color="auto" w:fill="FFFFFF"/>
          <w:lang w:val="uk-UA" w:eastAsia="ru-RU"/>
        </w:rPr>
        <w:t xml:space="preserve"> захист від втрати даних.</w:t>
      </w:r>
    </w:p>
    <w:p w:rsidR="00763629" w:rsidRDefault="00763629">
      <w:pPr>
        <w:spacing w:after="200" w:line="276" w:lineRule="auto"/>
        <w:ind w:firstLine="0"/>
        <w:rPr>
          <w:rFonts w:eastAsia="Times New Roman" w:cs="Times New Roman"/>
          <w:szCs w:val="28"/>
          <w:shd w:val="clear" w:color="auto" w:fill="FFFFFF"/>
          <w:lang w:val="uk-UA" w:eastAsia="ru-RU"/>
        </w:rPr>
      </w:pPr>
      <w:r>
        <w:rPr>
          <w:rFonts w:eastAsia="Times New Roman" w:cs="Times New Roman"/>
          <w:szCs w:val="28"/>
          <w:shd w:val="clear" w:color="auto" w:fill="FFFFFF"/>
          <w:lang w:val="uk-UA" w:eastAsia="ru-RU"/>
        </w:rPr>
        <w:br w:type="page"/>
      </w:r>
    </w:p>
    <w:p w:rsidR="00C36BB0" w:rsidRPr="005025A5" w:rsidRDefault="00763629" w:rsidP="00446D22">
      <w:pPr>
        <w:pStyle w:val="6"/>
        <w:rPr>
          <w:rFonts w:eastAsia="Times New Roman"/>
        </w:rPr>
      </w:pPr>
      <w:bookmarkStart w:id="13" w:name="_Toc295815014"/>
      <w:r>
        <w:rPr>
          <w:rFonts w:eastAsia="Times New Roman"/>
        </w:rPr>
        <w:lastRenderedPageBreak/>
        <w:t>Висновки до розділу</w:t>
      </w:r>
      <w:r w:rsidR="00CA293A" w:rsidRPr="005025A5">
        <w:rPr>
          <w:rFonts w:eastAsia="Times New Roman"/>
        </w:rPr>
        <w:t xml:space="preserve"> 1</w:t>
      </w:r>
      <w:bookmarkEnd w:id="13"/>
    </w:p>
    <w:p w:rsidR="0093572F" w:rsidRPr="00C36BB0" w:rsidRDefault="00C36BB0" w:rsidP="00C36BB0">
      <w:pPr>
        <w:rPr>
          <w:rFonts w:cs="Times New Roman"/>
          <w:szCs w:val="28"/>
          <w:shd w:val="clear" w:color="auto" w:fill="FFFFFF"/>
          <w:lang w:val="uk-UA"/>
        </w:rPr>
      </w:pPr>
      <w:r>
        <w:rPr>
          <w:shd w:val="clear" w:color="auto" w:fill="FFFFFF"/>
          <w:lang w:val="uk-UA"/>
        </w:rPr>
        <w:t>У цьому розділі були розглянуті основні методи регресійного тестування а також проаналізовані основні можливості систем управління ревізіями. Пр</w:t>
      </w:r>
      <w:r>
        <w:rPr>
          <w:shd w:val="clear" w:color="auto" w:fill="FFFFFF"/>
          <w:lang w:val="uk-UA"/>
        </w:rPr>
        <w:t>о</w:t>
      </w:r>
      <w:r>
        <w:rPr>
          <w:shd w:val="clear" w:color="auto" w:fill="FFFFFF"/>
          <w:lang w:val="uk-UA"/>
        </w:rPr>
        <w:t>ведений аналіз дає можливість вказати на недоліки існуючих методів регресі</w:t>
      </w:r>
      <w:r>
        <w:rPr>
          <w:shd w:val="clear" w:color="auto" w:fill="FFFFFF"/>
          <w:lang w:val="uk-UA"/>
        </w:rPr>
        <w:t>й</w:t>
      </w:r>
      <w:r>
        <w:rPr>
          <w:shd w:val="clear" w:color="auto" w:fill="FFFFFF"/>
          <w:lang w:val="uk-UA"/>
        </w:rPr>
        <w:t xml:space="preserve">ного тестування та складає підґрунтя для побудови нового метода регресійного тестування.  </w:t>
      </w:r>
      <w:r w:rsidR="0093572F" w:rsidRPr="00C36BB0">
        <w:rPr>
          <w:shd w:val="clear" w:color="auto" w:fill="FFFFFF"/>
          <w:lang w:val="uk-UA"/>
        </w:rPr>
        <w:br w:type="page"/>
      </w:r>
    </w:p>
    <w:p w:rsidR="00A8612A" w:rsidRDefault="00A8612A" w:rsidP="00AB59A5">
      <w:pPr>
        <w:pStyle w:val="1"/>
      </w:pPr>
      <w:bookmarkStart w:id="14" w:name="_Toc295815015"/>
      <w:r w:rsidRPr="00F82CE3">
        <w:lastRenderedPageBreak/>
        <w:t>П</w:t>
      </w:r>
      <w:r w:rsidR="00525C1E" w:rsidRPr="00F82CE3">
        <w:t>ОБУДОВА МЕТОДУ ВИБОРУ ТЕСТІВ ДЛЯ РЕГРЕСІЙНОГО ТЕСТУВАННЯ</w:t>
      </w:r>
      <w:bookmarkEnd w:id="14"/>
    </w:p>
    <w:p w:rsidR="00C1229C" w:rsidRPr="00C1229C" w:rsidRDefault="00C1229C" w:rsidP="00C1229C">
      <w:pPr>
        <w:rPr>
          <w:lang w:val="uk-UA" w:eastAsia="ru-RU"/>
        </w:rPr>
      </w:pPr>
      <w:r>
        <w:rPr>
          <w:lang w:val="uk-UA" w:eastAsia="ru-RU"/>
        </w:rPr>
        <w:t>У цьому розділі ставиться за мету побудувати новий метод вибору тестів, що буде вдосконаленням вже існуючих методів розглянутих у розділі 1 але під його аналіз будуть підпадати дані о змінах у програмному забезпеченні отр</w:t>
      </w:r>
      <w:r>
        <w:rPr>
          <w:lang w:val="uk-UA" w:eastAsia="ru-RU"/>
        </w:rPr>
        <w:t>и</w:t>
      </w:r>
      <w:r>
        <w:rPr>
          <w:lang w:val="uk-UA" w:eastAsia="ru-RU"/>
        </w:rPr>
        <w:t xml:space="preserve">мані із систем контролю версій. </w:t>
      </w:r>
    </w:p>
    <w:p w:rsidR="00306D78" w:rsidRDefault="00306D78" w:rsidP="000F7489">
      <w:pPr>
        <w:pStyle w:val="2"/>
      </w:pPr>
      <w:bookmarkStart w:id="15" w:name="_Toc295815016"/>
      <w:r>
        <w:t>Побудова методу вибору тестів</w:t>
      </w:r>
      <w:r w:rsidR="00CD6823">
        <w:rPr>
          <w:lang w:val="ru-RU"/>
        </w:rPr>
        <w:t xml:space="preserve"> на основ</w:t>
      </w:r>
      <w:r w:rsidR="00CD6823">
        <w:t>і системи кон</w:t>
      </w:r>
      <w:r w:rsidR="00CD6823">
        <w:t>т</w:t>
      </w:r>
      <w:r w:rsidR="00CD6823">
        <w:t>ролю версій</w:t>
      </w:r>
      <w:bookmarkEnd w:id="15"/>
    </w:p>
    <w:p w:rsidR="00C1229C" w:rsidRDefault="00C1229C" w:rsidP="00C1229C">
      <w:pPr>
        <w:rPr>
          <w:lang w:val="uk-UA"/>
        </w:rPr>
      </w:pPr>
      <w:r>
        <w:rPr>
          <w:lang w:val="uk-UA"/>
        </w:rPr>
        <w:t>Нагадаємо позначення введені у розділі 1:</w:t>
      </w:r>
    </w:p>
    <w:p w:rsidR="00C1229C" w:rsidRDefault="00C1229C" w:rsidP="00C1229C">
      <w:pPr>
        <w:rPr>
          <w:lang w:val="uk-UA"/>
        </w:rPr>
      </w:pPr>
      <w:r w:rsidRPr="00F82CE3">
        <w:rPr>
          <w:rFonts w:eastAsia="Times New Roman" w:cs="Times New Roman"/>
          <w:b/>
          <w:i/>
          <w:szCs w:val="28"/>
          <w:shd w:val="clear" w:color="auto" w:fill="FFFFFF"/>
          <w:lang w:val="uk-UA" w:eastAsia="ru-RU"/>
        </w:rPr>
        <w:t>P</w:t>
      </w:r>
      <w:r>
        <w:rPr>
          <w:rFonts w:eastAsia="Times New Roman" w:cs="Times New Roman"/>
          <w:b/>
          <w:i/>
          <w:szCs w:val="28"/>
          <w:shd w:val="clear" w:color="auto" w:fill="FFFFFF"/>
          <w:lang w:val="uk-UA" w:eastAsia="ru-RU"/>
        </w:rPr>
        <w:t xml:space="preserve"> </w:t>
      </w:r>
      <w:r>
        <w:rPr>
          <w:rFonts w:eastAsia="Times New Roman" w:cs="Times New Roman"/>
          <w:szCs w:val="28"/>
          <w:shd w:val="clear" w:color="auto" w:fill="FFFFFF"/>
          <w:lang w:val="uk-UA" w:eastAsia="ru-RU"/>
        </w:rPr>
        <w:t>– певна версія програмного забезпечення</w:t>
      </w:r>
    </w:p>
    <w:p w:rsidR="00C1229C" w:rsidRDefault="00C1229C" w:rsidP="00C1229C">
      <w:pPr>
        <w:rPr>
          <w:rFonts w:eastAsia="Times New Roman" w:cs="Times New Roman"/>
          <w:b/>
          <w:i/>
          <w:szCs w:val="28"/>
          <w:shd w:val="clear" w:color="auto" w:fill="FFFFFF"/>
          <w:lang w:val="uk-UA" w:eastAsia="ru-RU"/>
        </w:rPr>
      </w:pPr>
      <m:oMath>
        <m:r>
          <m:rPr>
            <m:sty m:val="bi"/>
          </m:rPr>
          <w:rPr>
            <w:rFonts w:ascii="Cambria Math" w:eastAsia="Times New Roman" w:hAnsi="Cambria Math" w:cs="Times New Roman"/>
            <w:szCs w:val="28"/>
            <w:shd w:val="clear" w:color="auto" w:fill="FFFFFF"/>
            <w:lang w:val="uk-UA" w:eastAsia="ru-RU"/>
          </w:rPr>
          <m:t>T</m:t>
        </m:r>
        <m:r>
          <w:rPr>
            <w:rFonts w:ascii="Cambria Math" w:eastAsia="Times New Roman" w:hAnsi="Cambria Math" w:cs="Times New Roman"/>
            <w:szCs w:val="28"/>
            <w:shd w:val="clear" w:color="auto" w:fill="FFFFFF"/>
            <w:lang w:val="uk-UA" w:eastAsia="ru-RU"/>
          </w:rPr>
          <m:t>=</m:t>
        </m:r>
        <m:d>
          <m:dPr>
            <m:begChr m:val="{"/>
            <m:endChr m:val="}"/>
            <m:ctrlPr>
              <w:rPr>
                <w:rFonts w:ascii="Cambria Math" w:eastAsia="Times New Roman" w:hAnsi="Cambria Math" w:cs="Times New Roman"/>
                <w:i/>
                <w:szCs w:val="28"/>
                <w:shd w:val="clear" w:color="auto" w:fill="FFFFFF"/>
                <w:lang w:val="uk-UA" w:eastAsia="ru-RU"/>
              </w:rPr>
            </m:ctrlPr>
          </m:dPr>
          <m:e>
            <m:sSub>
              <m:sSubPr>
                <m:ctrlPr>
                  <w:rPr>
                    <w:rFonts w:ascii="Cambria Math" w:eastAsia="Times New Roman" w:hAnsi="Cambria Math" w:cs="Times New Roman"/>
                    <w:i/>
                    <w:szCs w:val="28"/>
                    <w:shd w:val="clear" w:color="auto" w:fill="FFFFFF"/>
                    <w:lang w:val="uk-UA" w:eastAsia="ru-RU"/>
                  </w:rPr>
                </m:ctrlPr>
              </m:sSubPr>
              <m:e>
                <m:r>
                  <w:rPr>
                    <w:rFonts w:ascii="Cambria Math" w:eastAsia="Times New Roman" w:hAnsi="Cambria Math" w:cs="Times New Roman"/>
                    <w:szCs w:val="28"/>
                    <w:shd w:val="clear" w:color="auto" w:fill="FFFFFF"/>
                    <w:lang w:val="uk-UA" w:eastAsia="ru-RU"/>
                  </w:rPr>
                  <m:t>t</m:t>
                </m:r>
              </m:e>
              <m:sub>
                <m:r>
                  <w:rPr>
                    <w:rFonts w:ascii="Cambria Math" w:eastAsia="Times New Roman" w:hAnsi="Cambria Math" w:cs="Times New Roman"/>
                    <w:szCs w:val="28"/>
                    <w:shd w:val="clear" w:color="auto" w:fill="FFFFFF"/>
                    <w:lang w:val="uk-UA" w:eastAsia="ru-RU"/>
                  </w:rPr>
                  <m:t>1</m:t>
                </m:r>
              </m:sub>
            </m:sSub>
            <m:r>
              <w:rPr>
                <w:rFonts w:ascii="Cambria Math" w:eastAsia="Times New Roman" w:hAnsi="Cambria Math" w:cs="Times New Roman"/>
                <w:szCs w:val="28"/>
                <w:shd w:val="clear" w:color="auto" w:fill="FFFFFF"/>
                <w:lang w:val="uk-UA" w:eastAsia="ru-RU"/>
              </w:rPr>
              <m:t>,</m:t>
            </m:r>
            <m:sSub>
              <m:sSubPr>
                <m:ctrlPr>
                  <w:rPr>
                    <w:rFonts w:ascii="Cambria Math" w:eastAsia="Times New Roman" w:hAnsi="Cambria Math" w:cs="Times New Roman"/>
                    <w:i/>
                    <w:szCs w:val="28"/>
                    <w:shd w:val="clear" w:color="auto" w:fill="FFFFFF"/>
                    <w:lang w:val="uk-UA" w:eastAsia="ru-RU"/>
                  </w:rPr>
                </m:ctrlPr>
              </m:sSubPr>
              <m:e>
                <m:r>
                  <w:rPr>
                    <w:rFonts w:ascii="Cambria Math" w:eastAsia="Times New Roman" w:hAnsi="Cambria Math" w:cs="Times New Roman"/>
                    <w:szCs w:val="28"/>
                    <w:shd w:val="clear" w:color="auto" w:fill="FFFFFF"/>
                    <w:lang w:val="uk-UA" w:eastAsia="ru-RU"/>
                  </w:rPr>
                  <m:t>t</m:t>
                </m:r>
              </m:e>
              <m:sub>
                <m:r>
                  <w:rPr>
                    <w:rFonts w:ascii="Cambria Math" w:eastAsia="Times New Roman" w:hAnsi="Cambria Math" w:cs="Times New Roman"/>
                    <w:szCs w:val="28"/>
                    <w:shd w:val="clear" w:color="auto" w:fill="FFFFFF"/>
                    <w:lang w:val="uk-UA" w:eastAsia="ru-RU"/>
                  </w:rPr>
                  <m:t>2</m:t>
                </m:r>
              </m:sub>
            </m:sSub>
            <m:r>
              <w:rPr>
                <w:rFonts w:ascii="Cambria Math" w:eastAsia="Times New Roman" w:hAnsi="Cambria Math" w:cs="Times New Roman"/>
                <w:szCs w:val="28"/>
                <w:shd w:val="clear" w:color="auto" w:fill="FFFFFF"/>
                <w:lang w:val="uk-UA" w:eastAsia="ru-RU"/>
              </w:rPr>
              <m:t>,…,</m:t>
            </m:r>
            <m:sSub>
              <m:sSubPr>
                <m:ctrlPr>
                  <w:rPr>
                    <w:rFonts w:ascii="Cambria Math" w:eastAsia="Times New Roman" w:hAnsi="Cambria Math" w:cs="Times New Roman"/>
                    <w:i/>
                    <w:szCs w:val="28"/>
                    <w:shd w:val="clear" w:color="auto" w:fill="FFFFFF"/>
                    <w:lang w:val="uk-UA" w:eastAsia="ru-RU"/>
                  </w:rPr>
                </m:ctrlPr>
              </m:sSubPr>
              <m:e>
                <m:r>
                  <w:rPr>
                    <w:rFonts w:ascii="Cambria Math" w:eastAsia="Times New Roman" w:hAnsi="Cambria Math" w:cs="Times New Roman"/>
                    <w:szCs w:val="28"/>
                    <w:shd w:val="clear" w:color="auto" w:fill="FFFFFF"/>
                    <w:lang w:val="uk-UA" w:eastAsia="ru-RU"/>
                  </w:rPr>
                  <m:t>t</m:t>
                </m:r>
              </m:e>
              <m:sub>
                <m:r>
                  <w:rPr>
                    <w:rFonts w:ascii="Cambria Math" w:eastAsia="Times New Roman" w:hAnsi="Cambria Math" w:cs="Times New Roman"/>
                    <w:szCs w:val="28"/>
                    <w:shd w:val="clear" w:color="auto" w:fill="FFFFFF"/>
                    <w:lang w:val="uk-UA" w:eastAsia="ru-RU"/>
                  </w:rPr>
                  <m:t>N</m:t>
                </m:r>
              </m:sub>
            </m:sSub>
          </m:e>
        </m:d>
      </m:oMath>
      <w:r w:rsidRPr="00F82CE3">
        <w:rPr>
          <w:rFonts w:eastAsia="Times New Roman" w:cs="Times New Roman"/>
          <w:szCs w:val="28"/>
          <w:shd w:val="clear" w:color="auto" w:fill="FFFFFF"/>
          <w:lang w:val="uk-UA" w:eastAsia="ru-RU"/>
        </w:rPr>
        <w:t xml:space="preserve"> </w:t>
      </w:r>
      <w:r>
        <w:rPr>
          <w:rFonts w:eastAsia="Times New Roman" w:cs="Times New Roman"/>
          <w:szCs w:val="28"/>
          <w:shd w:val="clear" w:color="auto" w:fill="FFFFFF"/>
          <w:lang w:val="uk-UA" w:eastAsia="ru-RU"/>
        </w:rPr>
        <w:t>–</w:t>
      </w:r>
      <w:r w:rsidRPr="00F82CE3">
        <w:rPr>
          <w:rFonts w:eastAsia="Times New Roman" w:cs="Times New Roman"/>
          <w:szCs w:val="28"/>
          <w:shd w:val="clear" w:color="auto" w:fill="FFFFFF"/>
          <w:lang w:val="uk-UA" w:eastAsia="ru-RU"/>
        </w:rPr>
        <w:t xml:space="preserve"> множина з </w:t>
      </w:r>
      <w:r w:rsidRPr="00F82CE3">
        <w:rPr>
          <w:rFonts w:eastAsia="Times New Roman" w:cs="Times New Roman"/>
          <w:b/>
          <w:i/>
          <w:szCs w:val="28"/>
          <w:shd w:val="clear" w:color="auto" w:fill="FFFFFF"/>
          <w:lang w:val="uk-UA" w:eastAsia="ru-RU"/>
        </w:rPr>
        <w:t>N</w:t>
      </w:r>
      <w:r w:rsidRPr="00F82CE3">
        <w:rPr>
          <w:rFonts w:eastAsia="Times New Roman" w:cs="Times New Roman"/>
          <w:szCs w:val="28"/>
          <w:shd w:val="clear" w:color="auto" w:fill="FFFFFF"/>
          <w:lang w:val="uk-UA" w:eastAsia="ru-RU"/>
        </w:rPr>
        <w:t xml:space="preserve"> тестів, що використовується при перви</w:t>
      </w:r>
      <w:r w:rsidRPr="00F82CE3">
        <w:rPr>
          <w:rFonts w:eastAsia="Times New Roman" w:cs="Times New Roman"/>
          <w:szCs w:val="28"/>
          <w:shd w:val="clear" w:color="auto" w:fill="FFFFFF"/>
          <w:lang w:val="uk-UA" w:eastAsia="ru-RU"/>
        </w:rPr>
        <w:t>н</w:t>
      </w:r>
      <w:r>
        <w:rPr>
          <w:rFonts w:eastAsia="Times New Roman" w:cs="Times New Roman"/>
          <w:szCs w:val="28"/>
          <w:shd w:val="clear" w:color="auto" w:fill="FFFFFF"/>
          <w:lang w:val="uk-UA" w:eastAsia="ru-RU"/>
        </w:rPr>
        <w:t>ному тестуванні</w:t>
      </w:r>
      <w:r w:rsidRPr="00F82CE3">
        <w:rPr>
          <w:rFonts w:eastAsia="Times New Roman" w:cs="Times New Roman"/>
          <w:szCs w:val="28"/>
          <w:shd w:val="clear" w:color="auto" w:fill="FFFFFF"/>
          <w:lang w:val="uk-UA" w:eastAsia="ru-RU"/>
        </w:rPr>
        <w:t xml:space="preserve"> програми </w:t>
      </w:r>
      <w:r w:rsidRPr="00F82CE3">
        <w:rPr>
          <w:rFonts w:eastAsia="Times New Roman" w:cs="Times New Roman"/>
          <w:b/>
          <w:i/>
          <w:szCs w:val="28"/>
          <w:shd w:val="clear" w:color="auto" w:fill="FFFFFF"/>
          <w:lang w:val="uk-UA" w:eastAsia="ru-RU"/>
        </w:rPr>
        <w:t>P</w:t>
      </w:r>
    </w:p>
    <w:p w:rsidR="00C1229C" w:rsidRDefault="00C1229C" w:rsidP="00C1229C">
      <w:pPr>
        <w:rPr>
          <w:rFonts w:eastAsia="Times New Roman" w:cs="Times New Roman"/>
          <w:b/>
          <w:i/>
          <w:szCs w:val="28"/>
          <w:shd w:val="clear" w:color="auto" w:fill="FFFFFF"/>
          <w:lang w:val="uk-UA" w:eastAsia="ru-RU"/>
        </w:rPr>
      </w:pPr>
      <w:r w:rsidRPr="00F82CE3">
        <w:rPr>
          <w:rFonts w:eastAsia="Times New Roman" w:cs="Times New Roman"/>
          <w:b/>
          <w:i/>
          <w:szCs w:val="28"/>
          <w:shd w:val="clear" w:color="auto" w:fill="FFFFFF"/>
          <w:lang w:val="uk-UA" w:eastAsia="ru-RU"/>
        </w:rPr>
        <w:t>P'</w:t>
      </w:r>
      <w:r>
        <w:rPr>
          <w:rFonts w:eastAsia="Times New Roman" w:cs="Times New Roman"/>
          <w:b/>
          <w:i/>
          <w:szCs w:val="28"/>
          <w:shd w:val="clear" w:color="auto" w:fill="FFFFFF"/>
          <w:lang w:val="uk-UA" w:eastAsia="ru-RU"/>
        </w:rPr>
        <w:t xml:space="preserve"> </w:t>
      </w:r>
      <w:r>
        <w:rPr>
          <w:rFonts w:eastAsia="Times New Roman" w:cs="Times New Roman"/>
          <w:szCs w:val="28"/>
          <w:shd w:val="clear" w:color="auto" w:fill="FFFFFF"/>
          <w:lang w:val="uk-UA" w:eastAsia="ru-RU"/>
        </w:rPr>
        <w:t xml:space="preserve">– нова версія програми </w:t>
      </w:r>
      <w:r w:rsidRPr="00F82CE3">
        <w:rPr>
          <w:rFonts w:eastAsia="Times New Roman" w:cs="Times New Roman"/>
          <w:b/>
          <w:i/>
          <w:szCs w:val="28"/>
          <w:shd w:val="clear" w:color="auto" w:fill="FFFFFF"/>
          <w:lang w:val="uk-UA" w:eastAsia="ru-RU"/>
        </w:rPr>
        <w:t>P</w:t>
      </w:r>
    </w:p>
    <w:p w:rsidR="004F595E" w:rsidRDefault="00C1229C" w:rsidP="00C1229C">
      <w:pPr>
        <w:rPr>
          <w:rFonts w:eastAsia="Times New Roman" w:cs="Times New Roman"/>
          <w:szCs w:val="28"/>
          <w:shd w:val="clear" w:color="auto" w:fill="FFFFFF"/>
          <w:lang w:val="uk-UA" w:eastAsia="ru-RU"/>
        </w:rPr>
      </w:pPr>
      <m:oMath>
        <m:r>
          <m:rPr>
            <m:sty m:val="bi"/>
          </m:rPr>
          <w:rPr>
            <w:rFonts w:ascii="Cambria Math" w:eastAsia="Times New Roman" w:hAnsi="Cambria Math" w:cs="Times New Roman"/>
            <w:szCs w:val="28"/>
            <w:shd w:val="clear" w:color="auto" w:fill="FFFFFF"/>
            <w:lang w:val="uk-UA" w:eastAsia="ru-RU"/>
          </w:rPr>
          <m:t>T'⊂T</m:t>
        </m:r>
      </m:oMath>
      <w:r w:rsidR="004F595E">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 xml:space="preserve"> </w:t>
      </w:r>
      <w:r w:rsidR="004F595E">
        <w:rPr>
          <w:rFonts w:eastAsia="Times New Roman" w:cs="Times New Roman"/>
          <w:szCs w:val="28"/>
          <w:shd w:val="clear" w:color="auto" w:fill="FFFFFF"/>
          <w:lang w:val="uk-UA" w:eastAsia="ru-RU"/>
        </w:rPr>
        <w:t xml:space="preserve">невідома ідеальна </w:t>
      </w:r>
      <w:r w:rsidRPr="00F82CE3">
        <w:rPr>
          <w:rFonts w:eastAsia="Times New Roman" w:cs="Times New Roman"/>
          <w:szCs w:val="28"/>
          <w:shd w:val="clear" w:color="auto" w:fill="FFFFFF"/>
          <w:lang w:val="uk-UA" w:eastAsia="ru-RU"/>
        </w:rPr>
        <w:t xml:space="preserve">підмножина регресійних тестів для тестування нової версії програми </w:t>
      </w:r>
      <w:r w:rsidRPr="00F82CE3">
        <w:rPr>
          <w:rFonts w:eastAsia="Times New Roman" w:cs="Times New Roman"/>
          <w:b/>
          <w:i/>
          <w:szCs w:val="28"/>
          <w:shd w:val="clear" w:color="auto" w:fill="FFFFFF"/>
          <w:lang w:val="uk-UA" w:eastAsia="ru-RU"/>
        </w:rPr>
        <w:t>P'</w:t>
      </w:r>
      <w:r w:rsidR="004F595E">
        <w:rPr>
          <w:rFonts w:eastAsia="Times New Roman" w:cs="Times New Roman"/>
          <w:szCs w:val="28"/>
          <w:shd w:val="clear" w:color="auto" w:fill="FFFFFF"/>
          <w:lang w:val="uk-UA" w:eastAsia="ru-RU"/>
        </w:rPr>
        <w:t xml:space="preserve">, тобто </w:t>
      </w:r>
      <m:oMath>
        <m:sSup>
          <m:sSupPr>
            <m:ctrlPr>
              <w:rPr>
                <w:rFonts w:ascii="Cambria Math" w:eastAsia="Times New Roman" w:hAnsi="Cambria Math" w:cs="Times New Roman"/>
                <w:b/>
                <w:i/>
                <w:szCs w:val="28"/>
                <w:shd w:val="clear" w:color="auto" w:fill="FFFFFF"/>
                <w:lang w:val="uk-UA" w:eastAsia="ru-RU"/>
              </w:rPr>
            </m:ctrlPr>
          </m:sSupPr>
          <m:e>
            <m:r>
              <m:rPr>
                <m:sty m:val="bi"/>
              </m:rPr>
              <w:rPr>
                <w:rFonts w:ascii="Cambria Math" w:eastAsia="Times New Roman" w:hAnsi="Cambria Math" w:cs="Times New Roman"/>
                <w:szCs w:val="28"/>
                <w:shd w:val="clear" w:color="auto" w:fill="FFFFFF"/>
                <w:lang w:val="uk-UA" w:eastAsia="ru-RU"/>
              </w:rPr>
              <m:t>T</m:t>
            </m:r>
          </m:e>
          <m:sup>
            <m:r>
              <m:rPr>
                <m:sty m:val="bi"/>
              </m:rPr>
              <w:rPr>
                <w:rFonts w:ascii="Cambria Math" w:eastAsia="Times New Roman" w:hAnsi="Cambria Math" w:cs="Times New Roman"/>
                <w:szCs w:val="28"/>
                <w:shd w:val="clear" w:color="auto" w:fill="FFFFFF"/>
                <w:lang w:val="uk-UA" w:eastAsia="ru-RU"/>
              </w:rPr>
              <m:t>'</m:t>
            </m:r>
          </m:sup>
        </m:sSup>
        <m:r>
          <m:rPr>
            <m:sty m:val="bi"/>
          </m:rPr>
          <w:rPr>
            <w:rFonts w:ascii="Cambria Math" w:eastAsia="Times New Roman" w:hAnsi="Cambria Math" w:cs="Times New Roman"/>
            <w:szCs w:val="28"/>
            <w:shd w:val="clear" w:color="auto" w:fill="FFFFFF"/>
            <w:lang w:val="uk-UA" w:eastAsia="ru-RU"/>
          </w:rPr>
          <m:t>=</m:t>
        </m:r>
        <m:d>
          <m:dPr>
            <m:begChr m:val="{"/>
            <m:endChr m:val="}"/>
            <m:ctrlPr>
              <w:rPr>
                <w:rFonts w:ascii="Cambria Math" w:eastAsia="Times New Roman" w:hAnsi="Cambria Math" w:cs="Times New Roman"/>
                <w:b/>
                <w:i/>
                <w:szCs w:val="28"/>
                <w:shd w:val="clear" w:color="auto" w:fill="FFFFFF"/>
                <w:lang w:val="uk-UA" w:eastAsia="ru-RU"/>
              </w:rPr>
            </m:ctrlPr>
          </m:dPr>
          <m:e>
            <m:r>
              <m:rPr>
                <m:sty m:val="bi"/>
              </m:rPr>
              <w:rPr>
                <w:rFonts w:ascii="Cambria Math" w:eastAsia="Times New Roman" w:hAnsi="Cambria Math" w:cs="Times New Roman"/>
                <w:szCs w:val="28"/>
                <w:shd w:val="clear" w:color="auto" w:fill="FFFFFF"/>
                <w:lang w:val="uk-UA" w:eastAsia="ru-RU"/>
              </w:rPr>
              <m:t>t∈T| P'(t)≠P(t)</m:t>
            </m:r>
          </m:e>
        </m:d>
      </m:oMath>
    </w:p>
    <w:p w:rsidR="00C1229C" w:rsidRDefault="000116AE" w:rsidP="00C1229C">
      <w:pPr>
        <w:rPr>
          <w:rFonts w:eastAsia="Times New Roman" w:cs="Times New Roman"/>
          <w:szCs w:val="28"/>
          <w:shd w:val="clear" w:color="auto" w:fill="FFFFFF"/>
          <w:lang w:val="uk-UA" w:eastAsia="ru-RU"/>
        </w:rPr>
      </w:pPr>
      <m:oMath>
        <m:sSubSup>
          <m:sSubSupPr>
            <m:ctrlPr>
              <w:rPr>
                <w:rFonts w:ascii="Cambria Math" w:eastAsia="Times New Roman" w:hAnsi="Cambria Math" w:cs="Times New Roman"/>
                <w:b/>
                <w:i/>
                <w:szCs w:val="28"/>
                <w:shd w:val="clear" w:color="auto" w:fill="FFFFFF"/>
                <w:lang w:val="uk-UA" w:eastAsia="ru-RU"/>
              </w:rPr>
            </m:ctrlPr>
          </m:sSubSupPr>
          <m:e>
            <m:r>
              <m:rPr>
                <m:sty m:val="bi"/>
              </m:rPr>
              <w:rPr>
                <w:rFonts w:ascii="Cambria Math" w:eastAsia="Times New Roman" w:hAnsi="Cambria Math" w:cs="Times New Roman"/>
                <w:szCs w:val="28"/>
                <w:shd w:val="clear" w:color="auto" w:fill="FFFFFF"/>
                <w:lang w:val="uk-UA" w:eastAsia="ru-RU"/>
              </w:rPr>
              <m:t>T</m:t>
            </m:r>
          </m:e>
          <m:sub>
            <m:r>
              <m:rPr>
                <m:sty m:val="bi"/>
              </m:rPr>
              <w:rPr>
                <w:rFonts w:ascii="Cambria Math" w:eastAsia="Times New Roman" w:hAnsi="Cambria Math" w:cs="Times New Roman"/>
                <w:szCs w:val="28"/>
                <w:shd w:val="clear" w:color="auto" w:fill="FFFFFF"/>
                <w:lang w:val="uk-UA" w:eastAsia="ru-RU"/>
              </w:rPr>
              <m:t>p</m:t>
            </m:r>
          </m:sub>
          <m:sup>
            <m:r>
              <m:rPr>
                <m:sty m:val="bi"/>
              </m:rPr>
              <w:rPr>
                <w:rFonts w:ascii="Cambria Math" w:eastAsia="Times New Roman" w:hAnsi="Cambria Math" w:cs="Times New Roman"/>
                <w:szCs w:val="28"/>
                <w:shd w:val="clear" w:color="auto" w:fill="FFFFFF"/>
                <w:lang w:val="uk-UA" w:eastAsia="ru-RU"/>
              </w:rPr>
              <m:t>'</m:t>
            </m:r>
          </m:sup>
        </m:sSubSup>
        <m:r>
          <m:rPr>
            <m:sty m:val="bi"/>
          </m:rPr>
          <w:rPr>
            <w:rFonts w:ascii="Cambria Math" w:eastAsia="Times New Roman" w:hAnsi="Cambria Math" w:cs="Times New Roman"/>
            <w:szCs w:val="28"/>
            <w:shd w:val="clear" w:color="auto" w:fill="FFFFFF"/>
            <w:lang w:val="uk-UA" w:eastAsia="ru-RU"/>
          </w:rPr>
          <m:t>⊃T'</m:t>
        </m:r>
      </m:oMath>
      <w:r w:rsidR="004F595E">
        <w:rPr>
          <w:rFonts w:eastAsia="Times New Roman" w:cs="Times New Roman"/>
          <w:b/>
          <w:szCs w:val="28"/>
          <w:shd w:val="clear" w:color="auto" w:fill="FFFFFF"/>
          <w:lang w:val="uk-UA" w:eastAsia="ru-RU"/>
        </w:rPr>
        <w:t xml:space="preserve"> </w:t>
      </w:r>
      <w:r w:rsidR="004F595E">
        <w:rPr>
          <w:rFonts w:eastAsia="Times New Roman" w:cs="Times New Roman"/>
          <w:szCs w:val="28"/>
          <w:shd w:val="clear" w:color="auto" w:fill="FFFFFF"/>
          <w:lang w:val="uk-UA" w:eastAsia="ru-RU"/>
        </w:rPr>
        <w:t>–</w:t>
      </w:r>
      <w:r w:rsidR="004F595E">
        <w:rPr>
          <w:rFonts w:eastAsia="Times New Roman" w:cs="Times New Roman"/>
          <w:b/>
          <w:szCs w:val="28"/>
          <w:shd w:val="clear" w:color="auto" w:fill="FFFFFF"/>
          <w:lang w:val="uk-UA" w:eastAsia="ru-RU"/>
        </w:rPr>
        <w:t xml:space="preserve"> </w:t>
      </w:r>
      <w:r w:rsidR="004F595E">
        <w:rPr>
          <w:rFonts w:eastAsia="Times New Roman" w:cs="Times New Roman"/>
          <w:szCs w:val="28"/>
          <w:shd w:val="clear" w:color="auto" w:fill="FFFFFF"/>
          <w:lang w:val="uk-UA" w:eastAsia="ru-RU"/>
        </w:rPr>
        <w:t>шукана множина тестів що є ціллю метода вибору тестів.</w:t>
      </w:r>
      <w:r w:rsidR="00C1229C" w:rsidRPr="00F82CE3">
        <w:rPr>
          <w:rFonts w:eastAsia="Times New Roman" w:cs="Times New Roman"/>
          <w:szCs w:val="28"/>
          <w:shd w:val="clear" w:color="auto" w:fill="FFFFFF"/>
          <w:lang w:val="uk-UA" w:eastAsia="ru-RU"/>
        </w:rPr>
        <w:t xml:space="preserve"> Мн</w:t>
      </w:r>
      <w:r w:rsidR="00C1229C" w:rsidRPr="00F82CE3">
        <w:rPr>
          <w:rFonts w:eastAsia="Times New Roman" w:cs="Times New Roman"/>
          <w:szCs w:val="28"/>
          <w:shd w:val="clear" w:color="auto" w:fill="FFFFFF"/>
          <w:lang w:val="uk-UA" w:eastAsia="ru-RU"/>
        </w:rPr>
        <w:t>о</w:t>
      </w:r>
      <w:r w:rsidR="00C1229C" w:rsidRPr="00F82CE3">
        <w:rPr>
          <w:rFonts w:eastAsia="Times New Roman" w:cs="Times New Roman"/>
          <w:szCs w:val="28"/>
          <w:shd w:val="clear" w:color="auto" w:fill="FFFFFF"/>
          <w:lang w:val="uk-UA" w:eastAsia="ru-RU"/>
        </w:rPr>
        <w:t xml:space="preserve">жина </w:t>
      </w:r>
      <m:oMath>
        <m:sSubSup>
          <m:sSubSupPr>
            <m:ctrlPr>
              <w:rPr>
                <w:rFonts w:ascii="Cambria Math" w:eastAsia="Times New Roman" w:hAnsi="Cambria Math" w:cs="Times New Roman"/>
                <w:b/>
                <w:i/>
                <w:szCs w:val="28"/>
                <w:shd w:val="clear" w:color="auto" w:fill="FFFFFF"/>
                <w:lang w:val="uk-UA" w:eastAsia="ru-RU"/>
              </w:rPr>
            </m:ctrlPr>
          </m:sSubSupPr>
          <m:e>
            <m:r>
              <m:rPr>
                <m:sty m:val="bi"/>
              </m:rPr>
              <w:rPr>
                <w:rFonts w:ascii="Cambria Math" w:eastAsia="Times New Roman" w:hAnsi="Cambria Math" w:cs="Times New Roman"/>
                <w:szCs w:val="28"/>
                <w:shd w:val="clear" w:color="auto" w:fill="FFFFFF"/>
                <w:lang w:val="uk-UA" w:eastAsia="ru-RU"/>
              </w:rPr>
              <m:t>T</m:t>
            </m:r>
          </m:e>
          <m:sub>
            <m:r>
              <m:rPr>
                <m:sty m:val="bi"/>
              </m:rPr>
              <w:rPr>
                <w:rFonts w:ascii="Cambria Math" w:eastAsia="Times New Roman" w:hAnsi="Cambria Math" w:cs="Times New Roman"/>
                <w:szCs w:val="28"/>
                <w:shd w:val="clear" w:color="auto" w:fill="FFFFFF"/>
                <w:lang w:val="uk-UA" w:eastAsia="ru-RU"/>
              </w:rPr>
              <m:t>p</m:t>
            </m:r>
          </m:sub>
          <m:sup>
            <m:r>
              <m:rPr>
                <m:sty m:val="bi"/>
              </m:rPr>
              <w:rPr>
                <w:rFonts w:ascii="Cambria Math" w:eastAsia="Times New Roman" w:hAnsi="Cambria Math" w:cs="Times New Roman"/>
                <w:szCs w:val="28"/>
                <w:shd w:val="clear" w:color="auto" w:fill="FFFFFF"/>
                <w:lang w:val="uk-UA" w:eastAsia="ru-RU"/>
              </w:rPr>
              <m:t>'</m:t>
            </m:r>
          </m:sup>
        </m:sSubSup>
      </m:oMath>
      <w:r w:rsidR="00C1229C" w:rsidRPr="00F82CE3">
        <w:rPr>
          <w:rFonts w:eastAsia="Times New Roman" w:cs="Times New Roman"/>
          <w:szCs w:val="28"/>
          <w:shd w:val="clear" w:color="auto" w:fill="FFFFFF"/>
          <w:lang w:val="uk-UA" w:eastAsia="ru-RU"/>
        </w:rPr>
        <w:t xml:space="preserve"> повинно включати всі тести з </w:t>
      </w:r>
      <m:oMath>
        <m:r>
          <m:rPr>
            <m:sty m:val="bi"/>
          </m:rPr>
          <w:rPr>
            <w:rFonts w:ascii="Cambria Math" w:eastAsia="Times New Roman" w:hAnsi="Cambria Math" w:cs="Times New Roman"/>
            <w:szCs w:val="28"/>
            <w:shd w:val="clear" w:color="auto" w:fill="FFFFFF"/>
            <w:lang w:val="uk-UA" w:eastAsia="ru-RU"/>
          </w:rPr>
          <m:t>T</m:t>
        </m:r>
      </m:oMath>
      <w:r w:rsidR="00C1229C" w:rsidRPr="00F82CE3">
        <w:rPr>
          <w:rFonts w:eastAsia="Times New Roman" w:cs="Times New Roman"/>
          <w:szCs w:val="28"/>
          <w:shd w:val="clear" w:color="auto" w:fill="FFFFFF"/>
          <w:lang w:val="uk-UA" w:eastAsia="ru-RU"/>
        </w:rPr>
        <w:t xml:space="preserve">, що активують змінений код, і не включати ніяких інших тестів, тобто тест </w:t>
      </w:r>
      <m:oMath>
        <m:r>
          <m:rPr>
            <m:sty m:val="bi"/>
          </m:rPr>
          <w:rPr>
            <w:rFonts w:ascii="Cambria Math" w:eastAsia="Times New Roman" w:hAnsi="Cambria Math" w:cs="Times New Roman"/>
            <w:szCs w:val="28"/>
            <w:shd w:val="clear" w:color="auto" w:fill="FFFFFF"/>
            <w:lang w:val="uk-UA" w:eastAsia="ru-RU"/>
          </w:rPr>
          <m:t>t∈T</m:t>
        </m:r>
      </m:oMath>
      <w:r w:rsidR="00C1229C" w:rsidRPr="00F82CE3">
        <w:rPr>
          <w:rFonts w:eastAsia="Times New Roman" w:cs="Times New Roman"/>
          <w:szCs w:val="28"/>
          <w:shd w:val="clear" w:color="auto" w:fill="FFFFFF"/>
          <w:lang w:val="uk-UA" w:eastAsia="ru-RU"/>
        </w:rPr>
        <w:t xml:space="preserve"> входить до </w:t>
      </w:r>
      <m:oMath>
        <m:sSubSup>
          <m:sSubSupPr>
            <m:ctrlPr>
              <w:rPr>
                <w:rFonts w:ascii="Cambria Math" w:eastAsia="Times New Roman" w:hAnsi="Cambria Math" w:cs="Times New Roman"/>
                <w:b/>
                <w:i/>
                <w:szCs w:val="28"/>
                <w:shd w:val="clear" w:color="auto" w:fill="FFFFFF"/>
                <w:lang w:val="uk-UA" w:eastAsia="ru-RU"/>
              </w:rPr>
            </m:ctrlPr>
          </m:sSubSupPr>
          <m:e>
            <m:r>
              <m:rPr>
                <m:sty m:val="bi"/>
              </m:rPr>
              <w:rPr>
                <w:rFonts w:ascii="Cambria Math" w:eastAsia="Times New Roman" w:hAnsi="Cambria Math" w:cs="Times New Roman"/>
                <w:szCs w:val="28"/>
                <w:shd w:val="clear" w:color="auto" w:fill="FFFFFF"/>
                <w:lang w:val="uk-UA" w:eastAsia="ru-RU"/>
              </w:rPr>
              <m:t>T</m:t>
            </m:r>
          </m:e>
          <m:sub>
            <m:r>
              <m:rPr>
                <m:sty m:val="bi"/>
              </m:rPr>
              <w:rPr>
                <w:rFonts w:ascii="Cambria Math" w:eastAsia="Times New Roman" w:hAnsi="Cambria Math" w:cs="Times New Roman"/>
                <w:szCs w:val="28"/>
                <w:shd w:val="clear" w:color="auto" w:fill="FFFFFF"/>
                <w:lang w:val="uk-UA" w:eastAsia="ru-RU"/>
              </w:rPr>
              <m:t>p</m:t>
            </m:r>
          </m:sub>
          <m:sup>
            <m:r>
              <m:rPr>
                <m:sty m:val="bi"/>
              </m:rPr>
              <w:rPr>
                <w:rFonts w:ascii="Cambria Math" w:eastAsia="Times New Roman" w:hAnsi="Cambria Math" w:cs="Times New Roman"/>
                <w:szCs w:val="28"/>
                <w:shd w:val="clear" w:color="auto" w:fill="FFFFFF"/>
                <w:lang w:val="uk-UA" w:eastAsia="ru-RU"/>
              </w:rPr>
              <m:t>'</m:t>
            </m:r>
          </m:sup>
        </m:sSubSup>
      </m:oMath>
      <w:r w:rsidR="00C1229C" w:rsidRPr="00F82CE3">
        <w:rPr>
          <w:rFonts w:eastAsia="Times New Roman" w:cs="Times New Roman"/>
          <w:szCs w:val="28"/>
          <w:shd w:val="clear" w:color="auto" w:fill="FFFFFF"/>
          <w:lang w:val="uk-UA" w:eastAsia="ru-RU"/>
        </w:rPr>
        <w:t xml:space="preserve"> тоді і тільки тоді, коли </w:t>
      </w:r>
      <m:oMath>
        <m:r>
          <m:rPr>
            <m:sty m:val="bi"/>
          </m:rPr>
          <w:rPr>
            <w:rFonts w:ascii="Cambria Math" w:eastAsia="Times New Roman" w:hAnsi="Cambria Math" w:cs="Times New Roman"/>
            <w:szCs w:val="28"/>
            <w:shd w:val="clear" w:color="auto" w:fill="FFFFFF"/>
            <w:lang w:val="uk-UA" w:eastAsia="ru-RU"/>
          </w:rPr>
          <m:t>t</m:t>
        </m:r>
      </m:oMath>
      <w:r w:rsidR="00C1229C" w:rsidRPr="00F82CE3">
        <w:rPr>
          <w:rFonts w:eastAsia="Times New Roman" w:cs="Times New Roman"/>
          <w:szCs w:val="28"/>
          <w:shd w:val="clear" w:color="auto" w:fill="FFFFFF"/>
          <w:lang w:val="uk-UA" w:eastAsia="ru-RU"/>
        </w:rPr>
        <w:t xml:space="preserve"> задіє код </w:t>
      </w:r>
      <w:r w:rsidR="00C1229C" w:rsidRPr="00F82CE3">
        <w:rPr>
          <w:rFonts w:eastAsia="Times New Roman" w:cs="Times New Roman"/>
          <w:b/>
          <w:i/>
          <w:szCs w:val="28"/>
          <w:shd w:val="clear" w:color="auto" w:fill="FFFFFF"/>
          <w:lang w:val="uk-UA" w:eastAsia="ru-RU"/>
        </w:rPr>
        <w:t>P</w:t>
      </w:r>
      <w:r w:rsidR="00C1229C" w:rsidRPr="00F82CE3">
        <w:rPr>
          <w:rFonts w:eastAsia="Times New Roman" w:cs="Times New Roman"/>
          <w:szCs w:val="28"/>
          <w:shd w:val="clear" w:color="auto" w:fill="FFFFFF"/>
          <w:lang w:val="uk-UA" w:eastAsia="ru-RU"/>
        </w:rPr>
        <w:t xml:space="preserve"> в точці, де в </w:t>
      </w:r>
      <m:oMath>
        <m:r>
          <m:rPr>
            <m:sty m:val="bi"/>
          </m:rPr>
          <w:rPr>
            <w:rFonts w:ascii="Cambria Math" w:eastAsia="Times New Roman" w:hAnsi="Cambria Math" w:cs="Times New Roman"/>
            <w:szCs w:val="28"/>
            <w:shd w:val="clear" w:color="auto" w:fill="FFFFFF"/>
            <w:lang w:val="uk-UA" w:eastAsia="ru-RU"/>
          </w:rPr>
          <m:t>P'</m:t>
        </m:r>
      </m:oMath>
      <w:r w:rsidR="00C1229C" w:rsidRPr="00F82CE3">
        <w:rPr>
          <w:rFonts w:eastAsia="Times New Roman" w:cs="Times New Roman"/>
          <w:szCs w:val="28"/>
          <w:shd w:val="clear" w:color="auto" w:fill="FFFFFF"/>
          <w:lang w:val="uk-UA" w:eastAsia="ru-RU"/>
        </w:rPr>
        <w:t xml:space="preserve"> код був видалений або змінений, або де був доданий новий код.</w:t>
      </w:r>
    </w:p>
    <w:p w:rsidR="004F26D2" w:rsidRDefault="004F26D2" w:rsidP="004F26D2">
      <w:pPr>
        <w:rPr>
          <w:rFonts w:eastAsia="Times New Roman" w:cs="Times New Roman"/>
          <w:szCs w:val="28"/>
          <w:shd w:val="clear" w:color="auto" w:fill="FFFFFF"/>
          <w:lang w:val="uk-UA" w:eastAsia="ru-RU"/>
        </w:rPr>
      </w:pPr>
      <w:r>
        <w:rPr>
          <w:rFonts w:eastAsia="Times New Roman" w:cs="Times New Roman"/>
          <w:szCs w:val="28"/>
          <w:shd w:val="clear" w:color="auto" w:fill="FFFFFF"/>
          <w:lang w:val="uk-UA" w:eastAsia="ru-RU"/>
        </w:rPr>
        <w:t>Введемо деякі нові позначення:</w:t>
      </w:r>
    </w:p>
    <w:p w:rsidR="004F26D2" w:rsidRPr="005025A5" w:rsidRDefault="004F26D2" w:rsidP="004F26D2">
      <w:pPr>
        <w:rPr>
          <w:rFonts w:eastAsia="Times New Roman" w:cs="Times New Roman"/>
          <w:szCs w:val="28"/>
          <w:shd w:val="clear" w:color="auto" w:fill="FFFFFF"/>
          <w:lang w:eastAsia="ru-RU"/>
        </w:rPr>
      </w:pPr>
      <m:oMath>
        <m:r>
          <m:rPr>
            <m:sty m:val="bi"/>
          </m:rPr>
          <w:rPr>
            <w:rFonts w:ascii="Cambria Math" w:eastAsia="Times New Roman" w:hAnsi="Cambria Math" w:cs="Times New Roman"/>
            <w:szCs w:val="28"/>
            <w:shd w:val="clear" w:color="auto" w:fill="FFFFFF"/>
            <w:lang w:val="uk-UA" w:eastAsia="ru-RU"/>
          </w:rPr>
          <m:t>P</m:t>
        </m:r>
        <m:r>
          <m:rPr>
            <m:sty m:val="bi"/>
          </m:rPr>
          <w:rPr>
            <w:rFonts w:ascii="Cambria Math" w:eastAsia="Times New Roman" w:cs="Times New Roman"/>
            <w:szCs w:val="28"/>
            <w:shd w:val="clear" w:color="auto" w:fill="FFFFFF"/>
            <w:lang w:val="uk-UA" w:eastAsia="ru-RU"/>
          </w:rPr>
          <m:t>=</m:t>
        </m:r>
        <m:d>
          <m:dPr>
            <m:begChr m:val="{"/>
            <m:endChr m:val="}"/>
            <m:ctrlPr>
              <w:rPr>
                <w:rFonts w:ascii="Cambria Math" w:eastAsia="Times New Roman" w:hAnsi="Cambria Math" w:cs="Times New Roman"/>
                <w:b/>
                <w:i/>
                <w:szCs w:val="28"/>
                <w:shd w:val="clear" w:color="auto" w:fill="FFFFFF"/>
                <w:lang w:val="uk-UA" w:eastAsia="ru-RU"/>
              </w:rPr>
            </m:ctrlPr>
          </m:dPr>
          <m:e>
            <m:sSub>
              <m:sSubPr>
                <m:ctrlPr>
                  <w:rPr>
                    <w:rFonts w:ascii="Cambria Math" w:eastAsia="Times New Roman" w:hAnsi="Cambria Math" w:cs="Times New Roman"/>
                    <w:b/>
                    <w:i/>
                    <w:szCs w:val="28"/>
                    <w:shd w:val="clear" w:color="auto" w:fill="FFFFFF"/>
                    <w:lang w:val="uk-UA" w:eastAsia="ru-RU"/>
                  </w:rPr>
                </m:ctrlPr>
              </m:sSubPr>
              <m:e>
                <m:r>
                  <m:rPr>
                    <m:sty m:val="bi"/>
                  </m:rPr>
                  <w:rPr>
                    <w:rFonts w:ascii="Cambria Math" w:eastAsia="Times New Roman" w:cs="Times New Roman"/>
                    <w:szCs w:val="28"/>
                    <w:shd w:val="clear" w:color="auto" w:fill="FFFFFF"/>
                    <w:lang w:val="uk-UA" w:eastAsia="ru-RU"/>
                  </w:rPr>
                  <m:t>M</m:t>
                </m:r>
              </m:e>
              <m:sub>
                <m:r>
                  <m:rPr>
                    <m:sty m:val="bi"/>
                  </m:rPr>
                  <w:rPr>
                    <w:rFonts w:ascii="Cambria Math" w:eastAsia="Times New Roman" w:cs="Times New Roman"/>
                    <w:szCs w:val="28"/>
                    <w:shd w:val="clear" w:color="auto" w:fill="FFFFFF"/>
                    <w:lang w:val="uk-UA" w:eastAsia="ru-RU"/>
                  </w:rPr>
                  <m:t>i</m:t>
                </m:r>
              </m:sub>
            </m:sSub>
            <m:r>
              <m:rPr>
                <m:sty m:val="bi"/>
              </m:rPr>
              <w:rPr>
                <w:rFonts w:ascii="Cambria Math" w:eastAsia="Times New Roman" w:cs="Times New Roman"/>
                <w:szCs w:val="28"/>
                <w:shd w:val="clear" w:color="auto" w:fill="FFFFFF"/>
                <w:lang w:val="uk-UA" w:eastAsia="ru-RU"/>
              </w:rPr>
              <m:t>|i=1..m</m:t>
            </m:r>
          </m:e>
        </m:d>
      </m:oMath>
      <w:r>
        <w:rPr>
          <w:rFonts w:eastAsia="Times New Roman" w:cs="Times New Roman"/>
          <w:b/>
          <w:szCs w:val="28"/>
          <w:shd w:val="clear" w:color="auto" w:fill="FFFFFF"/>
          <w:lang w:val="uk-UA" w:eastAsia="ru-RU"/>
        </w:rPr>
        <w:t xml:space="preserve"> </w:t>
      </w:r>
      <w:r w:rsidRPr="004F26D2">
        <w:rPr>
          <w:rFonts w:eastAsia="Times New Roman" w:cs="Times New Roman"/>
          <w:szCs w:val="28"/>
          <w:shd w:val="clear" w:color="auto" w:fill="FFFFFF"/>
          <w:lang w:val="uk-UA" w:eastAsia="ru-RU"/>
        </w:rPr>
        <w:t xml:space="preserve">, де </w:t>
      </w:r>
      <m:oMath>
        <m:sSub>
          <m:sSubPr>
            <m:ctrlPr>
              <w:rPr>
                <w:rFonts w:ascii="Cambria Math" w:eastAsia="Times New Roman" w:hAnsi="Cambria Math" w:cs="Times New Roman"/>
                <w:b/>
                <w:i/>
                <w:szCs w:val="28"/>
                <w:shd w:val="clear" w:color="auto" w:fill="FFFFFF"/>
                <w:lang w:val="en-US" w:eastAsia="ru-RU"/>
              </w:rPr>
            </m:ctrlPr>
          </m:sSubPr>
          <m:e>
            <m:r>
              <m:rPr>
                <m:sty m:val="bi"/>
              </m:rPr>
              <w:rPr>
                <w:rFonts w:ascii="Cambria Math" w:eastAsia="Times New Roman" w:hAnsi="Cambria Math" w:cs="Times New Roman"/>
                <w:szCs w:val="28"/>
                <w:shd w:val="clear" w:color="auto" w:fill="FFFFFF"/>
                <w:lang w:val="en-US" w:eastAsia="ru-RU"/>
              </w:rPr>
              <m:t>M</m:t>
            </m:r>
          </m:e>
          <m:sub>
            <m:r>
              <m:rPr>
                <m:sty m:val="bi"/>
              </m:rPr>
              <w:rPr>
                <w:rFonts w:ascii="Cambria Math" w:eastAsia="Times New Roman" w:hAnsi="Cambria Math" w:cs="Times New Roman"/>
                <w:szCs w:val="28"/>
                <w:shd w:val="clear" w:color="auto" w:fill="FFFFFF"/>
                <w:lang w:val="en-US" w:eastAsia="ru-RU"/>
              </w:rPr>
              <m:t>i</m:t>
            </m:r>
          </m:sub>
        </m:sSub>
      </m:oMath>
      <w:r w:rsidRPr="00A70807">
        <w:rPr>
          <w:rFonts w:eastAsia="Times New Roman" w:cs="Times New Roman"/>
          <w:b/>
          <w:szCs w:val="28"/>
          <w:shd w:val="clear" w:color="auto" w:fill="FFFFFF"/>
          <w:lang w:eastAsia="ru-RU"/>
        </w:rPr>
        <w:t xml:space="preserve"> </w:t>
      </w:r>
      <w:r w:rsidRPr="004F26D2">
        <w:rPr>
          <w:rFonts w:eastAsia="Times New Roman" w:cs="Times New Roman"/>
          <w:szCs w:val="28"/>
          <w:shd w:val="clear" w:color="auto" w:fill="FFFFFF"/>
          <w:lang w:eastAsia="ru-RU"/>
        </w:rPr>
        <w:t xml:space="preserve">– </w:t>
      </w:r>
      <w:r w:rsidR="00A70807" w:rsidRPr="00A70807">
        <w:rPr>
          <w:rFonts w:eastAsia="Times New Roman" w:cs="Times New Roman"/>
          <w:szCs w:val="28"/>
          <w:shd w:val="clear" w:color="auto" w:fill="FFFFFF"/>
          <w:lang w:val="uk-UA" w:eastAsia="ru-RU"/>
        </w:rPr>
        <w:t>модуль (функціонально закінчений фра</w:t>
      </w:r>
      <w:r w:rsidR="00A70807" w:rsidRPr="00A70807">
        <w:rPr>
          <w:rFonts w:eastAsia="Times New Roman" w:cs="Times New Roman"/>
          <w:szCs w:val="28"/>
          <w:shd w:val="clear" w:color="auto" w:fill="FFFFFF"/>
          <w:lang w:val="uk-UA" w:eastAsia="ru-RU"/>
        </w:rPr>
        <w:t>г</w:t>
      </w:r>
      <w:r w:rsidR="00A70807" w:rsidRPr="00A70807">
        <w:rPr>
          <w:rFonts w:eastAsia="Times New Roman" w:cs="Times New Roman"/>
          <w:szCs w:val="28"/>
          <w:shd w:val="clear" w:color="auto" w:fill="FFFFFF"/>
          <w:lang w:val="uk-UA" w:eastAsia="ru-RU"/>
        </w:rPr>
        <w:t>мент) програми</w:t>
      </w:r>
    </w:p>
    <w:p w:rsidR="00A70807" w:rsidRPr="00A70807" w:rsidRDefault="000116AE" w:rsidP="004F26D2">
      <w:pPr>
        <w:rPr>
          <w:rFonts w:eastAsia="Times New Roman" w:cs="Times New Roman"/>
          <w:szCs w:val="28"/>
          <w:shd w:val="clear" w:color="auto" w:fill="FFFFFF"/>
          <w:lang w:val="uk-UA" w:eastAsia="ru-RU"/>
        </w:rPr>
      </w:pPr>
      <m:oMath>
        <m:sSub>
          <m:sSubPr>
            <m:ctrlPr>
              <w:rPr>
                <w:rFonts w:ascii="Cambria Math" w:eastAsia="Times New Roman" w:hAnsi="Cambria Math" w:cs="Times New Roman"/>
                <w:b/>
                <w:i/>
                <w:szCs w:val="28"/>
                <w:shd w:val="clear" w:color="auto" w:fill="FFFFFF"/>
                <w:lang w:val="en-US" w:eastAsia="ru-RU"/>
              </w:rPr>
            </m:ctrlPr>
          </m:sSubPr>
          <m:e>
            <m:r>
              <m:rPr>
                <m:sty m:val="bi"/>
              </m:rPr>
              <w:rPr>
                <w:rFonts w:ascii="Cambria Math" w:eastAsia="Times New Roman" w:hAnsi="Cambria Math" w:cs="Times New Roman"/>
                <w:szCs w:val="28"/>
                <w:shd w:val="clear" w:color="auto" w:fill="FFFFFF"/>
                <w:lang w:val="en-US" w:eastAsia="ru-RU"/>
              </w:rPr>
              <m:t>M</m:t>
            </m:r>
          </m:e>
          <m:sub>
            <m:r>
              <m:rPr>
                <m:sty m:val="bi"/>
              </m:rPr>
              <w:rPr>
                <w:rFonts w:ascii="Cambria Math" w:eastAsia="Times New Roman" w:hAnsi="Cambria Math" w:cs="Times New Roman"/>
                <w:szCs w:val="28"/>
                <w:shd w:val="clear" w:color="auto" w:fill="FFFFFF"/>
                <w:lang w:val="en-US" w:eastAsia="ru-RU"/>
              </w:rPr>
              <m:t>i</m:t>
            </m:r>
          </m:sub>
        </m:sSub>
        <m:r>
          <m:rPr>
            <m:sty m:val="bi"/>
          </m:rPr>
          <w:rPr>
            <w:rFonts w:ascii="Cambria Math" w:eastAsia="Times New Roman" w:hAnsi="Cambria Math" w:cs="Times New Roman"/>
            <w:szCs w:val="28"/>
            <w:shd w:val="clear" w:color="auto" w:fill="FFFFFF"/>
            <w:lang w:eastAsia="ru-RU"/>
          </w:rPr>
          <m:t>=</m:t>
        </m:r>
        <m:d>
          <m:dPr>
            <m:begChr m:val="{"/>
            <m:endChr m:val="}"/>
            <m:ctrlPr>
              <w:rPr>
                <w:rFonts w:ascii="Cambria Math" w:eastAsia="Times New Roman" w:hAnsi="Cambria Math" w:cs="Times New Roman"/>
                <w:b/>
                <w:i/>
                <w:szCs w:val="28"/>
                <w:shd w:val="clear" w:color="auto" w:fill="FFFFFF"/>
                <w:lang w:val="en-US" w:eastAsia="ru-RU"/>
              </w:rPr>
            </m:ctrlPr>
          </m:dPr>
          <m:e>
            <m:sSub>
              <m:sSubPr>
                <m:ctrlPr>
                  <w:rPr>
                    <w:rFonts w:ascii="Cambria Math" w:eastAsia="Times New Roman" w:hAnsi="Cambria Math" w:cs="Times New Roman"/>
                    <w:b/>
                    <w:i/>
                    <w:szCs w:val="28"/>
                    <w:shd w:val="clear" w:color="auto" w:fill="FFFFFF"/>
                    <w:lang w:val="en-US" w:eastAsia="ru-RU"/>
                  </w:rPr>
                </m:ctrlPr>
              </m:sSubPr>
              <m:e>
                <m:r>
                  <m:rPr>
                    <m:sty m:val="bi"/>
                  </m:rPr>
                  <w:rPr>
                    <w:rFonts w:ascii="Cambria Math" w:eastAsia="Times New Roman" w:hAnsi="Cambria Math" w:cs="Times New Roman"/>
                    <w:szCs w:val="28"/>
                    <w:shd w:val="clear" w:color="auto" w:fill="FFFFFF"/>
                    <w:lang w:val="en-US" w:eastAsia="ru-RU"/>
                  </w:rPr>
                  <m:t>F</m:t>
                </m:r>
              </m:e>
              <m:sub>
                <m:sSub>
                  <m:sSubPr>
                    <m:ctrlPr>
                      <w:rPr>
                        <w:rFonts w:ascii="Cambria Math" w:eastAsia="Times New Roman" w:hAnsi="Cambria Math" w:cs="Times New Roman"/>
                        <w:b/>
                        <w:i/>
                        <w:szCs w:val="28"/>
                        <w:shd w:val="clear" w:color="auto" w:fill="FFFFFF"/>
                        <w:lang w:val="en-US" w:eastAsia="ru-RU"/>
                      </w:rPr>
                    </m:ctrlPr>
                  </m:sSubPr>
                  <m:e>
                    <m:r>
                      <m:rPr>
                        <m:sty m:val="bi"/>
                      </m:rPr>
                      <w:rPr>
                        <w:rFonts w:ascii="Cambria Math" w:eastAsia="Times New Roman" w:hAnsi="Cambria Math" w:cs="Times New Roman"/>
                        <w:szCs w:val="28"/>
                        <w:shd w:val="clear" w:color="auto" w:fill="FFFFFF"/>
                        <w:lang w:val="en-US" w:eastAsia="ru-RU"/>
                      </w:rPr>
                      <m:t>i</m:t>
                    </m:r>
                  </m:e>
                  <m:sub>
                    <m:r>
                      <m:rPr>
                        <m:sty m:val="bi"/>
                      </m:rPr>
                      <w:rPr>
                        <w:rFonts w:ascii="Cambria Math" w:eastAsia="Times New Roman" w:hAnsi="Cambria Math" w:cs="Times New Roman"/>
                        <w:szCs w:val="28"/>
                        <w:shd w:val="clear" w:color="auto" w:fill="FFFFFF"/>
                        <w:lang w:val="en-US" w:eastAsia="ru-RU"/>
                      </w:rPr>
                      <m:t>l</m:t>
                    </m:r>
                  </m:sub>
                </m:sSub>
              </m:sub>
            </m:sSub>
            <m:r>
              <m:rPr>
                <m:sty m:val="bi"/>
              </m:rPr>
              <w:rPr>
                <w:rFonts w:ascii="Cambria Math" w:eastAsia="Times New Roman" w:hAnsi="Cambria Math" w:cs="Times New Roman"/>
                <w:szCs w:val="28"/>
                <w:shd w:val="clear" w:color="auto" w:fill="FFFFFF"/>
                <w:lang w:eastAsia="ru-RU"/>
              </w:rPr>
              <m:t>|</m:t>
            </m:r>
            <m:r>
              <m:rPr>
                <m:sty m:val="bi"/>
              </m:rPr>
              <w:rPr>
                <w:rFonts w:ascii="Cambria Math" w:eastAsia="Times New Roman" w:hAnsi="Cambria Math" w:cs="Times New Roman"/>
                <w:szCs w:val="28"/>
                <w:shd w:val="clear" w:color="auto" w:fill="FFFFFF"/>
                <w:lang w:val="en-US" w:eastAsia="ru-RU"/>
              </w:rPr>
              <m:t>l</m:t>
            </m:r>
            <m:r>
              <m:rPr>
                <m:sty m:val="bi"/>
              </m:rPr>
              <w:rPr>
                <w:rFonts w:ascii="Cambria Math" w:eastAsia="Times New Roman" w:hAnsi="Cambria Math" w:cs="Times New Roman"/>
                <w:szCs w:val="28"/>
                <w:shd w:val="clear" w:color="auto" w:fill="FFFFFF"/>
                <w:lang w:eastAsia="ru-RU"/>
              </w:rPr>
              <m:t>=</m:t>
            </m:r>
            <m:r>
              <m:rPr>
                <m:sty m:val="bi"/>
              </m:rPr>
              <w:rPr>
                <w:rFonts w:ascii="Cambria Math" w:eastAsia="Times New Roman" w:hAnsi="Cambria Math" w:cs="Times New Roman"/>
                <w:szCs w:val="28"/>
                <w:shd w:val="clear" w:color="auto" w:fill="FFFFFF"/>
                <w:lang w:val="en-US" w:eastAsia="ru-RU"/>
              </w:rPr>
              <m:t>1</m:t>
            </m:r>
            <m:r>
              <m:rPr>
                <m:sty m:val="bi"/>
              </m:rPr>
              <w:rPr>
                <w:rFonts w:ascii="Cambria Math" w:eastAsia="Times New Roman" w:hAnsi="Cambria Math" w:cs="Times New Roman"/>
                <w:szCs w:val="28"/>
                <w:shd w:val="clear" w:color="auto" w:fill="FFFFFF"/>
                <w:lang w:eastAsia="ru-RU"/>
              </w:rPr>
              <m:t>..</m:t>
            </m:r>
            <m:sSub>
              <m:sSubPr>
                <m:ctrlPr>
                  <w:rPr>
                    <w:rFonts w:ascii="Cambria Math" w:eastAsia="Times New Roman" w:hAnsi="Cambria Math" w:cs="Times New Roman"/>
                    <w:b/>
                    <w:i/>
                    <w:szCs w:val="28"/>
                    <w:shd w:val="clear" w:color="auto" w:fill="FFFFFF"/>
                    <w:lang w:val="en-US" w:eastAsia="ru-RU"/>
                  </w:rPr>
                </m:ctrlPr>
              </m:sSubPr>
              <m:e>
                <m:r>
                  <m:rPr>
                    <m:sty m:val="bi"/>
                  </m:rPr>
                  <w:rPr>
                    <w:rFonts w:ascii="Cambria Math" w:eastAsia="Times New Roman" w:hAnsi="Cambria Math" w:cs="Times New Roman"/>
                    <w:szCs w:val="28"/>
                    <w:shd w:val="clear" w:color="auto" w:fill="FFFFFF"/>
                    <w:lang w:val="en-US" w:eastAsia="ru-RU"/>
                  </w:rPr>
                  <m:t>p</m:t>
                </m:r>
              </m:e>
              <m:sub>
                <m:r>
                  <m:rPr>
                    <m:sty m:val="bi"/>
                  </m:rPr>
                  <w:rPr>
                    <w:rFonts w:ascii="Cambria Math" w:eastAsia="Times New Roman" w:hAnsi="Cambria Math" w:cs="Times New Roman"/>
                    <w:szCs w:val="28"/>
                    <w:shd w:val="clear" w:color="auto" w:fill="FFFFFF"/>
                    <w:lang w:val="en-US" w:eastAsia="ru-RU"/>
                  </w:rPr>
                  <m:t>l</m:t>
                </m:r>
              </m:sub>
            </m:sSub>
          </m:e>
        </m:d>
      </m:oMath>
      <w:r w:rsidR="00A70807" w:rsidRPr="00A70807">
        <w:rPr>
          <w:rFonts w:eastAsia="Times New Roman" w:cs="Times New Roman"/>
          <w:b/>
          <w:szCs w:val="28"/>
          <w:shd w:val="clear" w:color="auto" w:fill="FFFFFF"/>
          <w:lang w:eastAsia="ru-RU"/>
        </w:rPr>
        <w:t xml:space="preserve"> </w:t>
      </w:r>
      <w:r w:rsidR="00A70807" w:rsidRPr="00A70807">
        <w:rPr>
          <w:rFonts w:eastAsia="Times New Roman" w:cs="Times New Roman"/>
          <w:szCs w:val="28"/>
          <w:shd w:val="clear" w:color="auto" w:fill="FFFFFF"/>
          <w:lang w:eastAsia="ru-RU"/>
        </w:rPr>
        <w:t xml:space="preserve">, </w:t>
      </w:r>
      <w:r w:rsidR="00A70807">
        <w:rPr>
          <w:rFonts w:eastAsia="Times New Roman" w:cs="Times New Roman"/>
          <w:szCs w:val="28"/>
          <w:shd w:val="clear" w:color="auto" w:fill="FFFFFF"/>
          <w:lang w:eastAsia="ru-RU"/>
        </w:rPr>
        <w:t xml:space="preserve">де </w:t>
      </w:r>
      <m:oMath>
        <m:sSub>
          <m:sSubPr>
            <m:ctrlPr>
              <w:rPr>
                <w:rFonts w:ascii="Cambria Math" w:eastAsia="Times New Roman" w:hAnsi="Cambria Math" w:cs="Times New Roman"/>
                <w:b/>
                <w:i/>
                <w:szCs w:val="28"/>
                <w:shd w:val="clear" w:color="auto" w:fill="FFFFFF"/>
                <w:lang w:val="en-US" w:eastAsia="ru-RU"/>
              </w:rPr>
            </m:ctrlPr>
          </m:sSubPr>
          <m:e>
            <m:r>
              <m:rPr>
                <m:sty m:val="bi"/>
              </m:rPr>
              <w:rPr>
                <w:rFonts w:ascii="Cambria Math" w:eastAsia="Times New Roman" w:hAnsi="Cambria Math" w:cs="Times New Roman"/>
                <w:szCs w:val="28"/>
                <w:shd w:val="clear" w:color="auto" w:fill="FFFFFF"/>
                <w:lang w:val="en-US" w:eastAsia="ru-RU"/>
              </w:rPr>
              <m:t>F</m:t>
            </m:r>
          </m:e>
          <m:sub>
            <m:sSub>
              <m:sSubPr>
                <m:ctrlPr>
                  <w:rPr>
                    <w:rFonts w:ascii="Cambria Math" w:eastAsia="Times New Roman" w:hAnsi="Cambria Math" w:cs="Times New Roman"/>
                    <w:b/>
                    <w:i/>
                    <w:szCs w:val="28"/>
                    <w:shd w:val="clear" w:color="auto" w:fill="FFFFFF"/>
                    <w:lang w:val="en-US" w:eastAsia="ru-RU"/>
                  </w:rPr>
                </m:ctrlPr>
              </m:sSubPr>
              <m:e>
                <m:r>
                  <m:rPr>
                    <m:sty m:val="bi"/>
                  </m:rPr>
                  <w:rPr>
                    <w:rFonts w:ascii="Cambria Math" w:eastAsia="Times New Roman" w:hAnsi="Cambria Math" w:cs="Times New Roman"/>
                    <w:szCs w:val="28"/>
                    <w:shd w:val="clear" w:color="auto" w:fill="FFFFFF"/>
                    <w:lang w:val="en-US" w:eastAsia="ru-RU"/>
                  </w:rPr>
                  <m:t>i</m:t>
                </m:r>
              </m:e>
              <m:sub>
                <m:r>
                  <m:rPr>
                    <m:sty m:val="bi"/>
                  </m:rPr>
                  <w:rPr>
                    <w:rFonts w:ascii="Cambria Math" w:eastAsia="Times New Roman" w:hAnsi="Cambria Math" w:cs="Times New Roman"/>
                    <w:szCs w:val="28"/>
                    <w:shd w:val="clear" w:color="auto" w:fill="FFFFFF"/>
                    <w:lang w:val="en-US" w:eastAsia="ru-RU"/>
                  </w:rPr>
                  <m:t>l</m:t>
                </m:r>
              </m:sub>
            </m:sSub>
          </m:sub>
        </m:sSub>
      </m:oMath>
      <w:r w:rsidR="00A70807">
        <w:rPr>
          <w:rFonts w:eastAsia="Times New Roman" w:cs="Times New Roman"/>
          <w:b/>
          <w:szCs w:val="28"/>
          <w:shd w:val="clear" w:color="auto" w:fill="FFFFFF"/>
          <w:lang w:eastAsia="ru-RU"/>
        </w:rPr>
        <w:t xml:space="preserve"> – </w:t>
      </w:r>
      <w:r w:rsidR="00A70807">
        <w:rPr>
          <w:rFonts w:eastAsia="Times New Roman" w:cs="Times New Roman"/>
          <w:szCs w:val="28"/>
          <w:shd w:val="clear" w:color="auto" w:fill="FFFFFF"/>
          <w:lang w:eastAsia="ru-RU"/>
        </w:rPr>
        <w:t xml:space="preserve">файл </w:t>
      </w:r>
      <w:r w:rsidR="00A70807">
        <w:rPr>
          <w:rFonts w:eastAsia="Times New Roman" w:cs="Times New Roman"/>
          <w:szCs w:val="28"/>
          <w:shd w:val="clear" w:color="auto" w:fill="FFFFFF"/>
          <w:lang w:val="uk-UA" w:eastAsia="ru-RU"/>
        </w:rPr>
        <w:t xml:space="preserve">вихідного коду що входить до складу модулю. </w:t>
      </w:r>
    </w:p>
    <w:p w:rsidR="00A70807" w:rsidRDefault="000116AE" w:rsidP="004F26D2">
      <w:pPr>
        <w:rPr>
          <w:rFonts w:eastAsia="Times New Roman" w:cs="Times New Roman"/>
          <w:szCs w:val="28"/>
          <w:shd w:val="clear" w:color="auto" w:fill="FFFFFF"/>
          <w:lang w:val="uk-UA" w:eastAsia="ru-RU"/>
        </w:rPr>
      </w:pPr>
      <m:oMath>
        <m:sSub>
          <m:sSubPr>
            <m:ctrlPr>
              <w:rPr>
                <w:rFonts w:ascii="Cambria Math" w:eastAsia="Times New Roman" w:hAnsi="Cambria Math" w:cs="Times New Roman"/>
                <w:b/>
                <w:i/>
                <w:szCs w:val="28"/>
                <w:shd w:val="clear" w:color="auto" w:fill="FFFFFF"/>
                <w:lang w:val="en-US" w:eastAsia="ru-RU"/>
              </w:rPr>
            </m:ctrlPr>
          </m:sSubPr>
          <m:e>
            <m:r>
              <m:rPr>
                <m:sty m:val="bi"/>
              </m:rPr>
              <w:rPr>
                <w:rFonts w:ascii="Cambria Math" w:eastAsia="Times New Roman" w:hAnsi="Cambria Math" w:cs="Times New Roman"/>
                <w:szCs w:val="28"/>
                <w:shd w:val="clear" w:color="auto" w:fill="FFFFFF"/>
                <w:lang w:val="en-US" w:eastAsia="ru-RU"/>
              </w:rPr>
              <m:t>R</m:t>
            </m:r>
          </m:e>
          <m:sub>
            <m:sSub>
              <m:sSubPr>
                <m:ctrlPr>
                  <w:rPr>
                    <w:rFonts w:ascii="Cambria Math" w:eastAsia="Times New Roman" w:hAnsi="Cambria Math" w:cs="Times New Roman"/>
                    <w:b/>
                    <w:i/>
                    <w:szCs w:val="28"/>
                    <w:shd w:val="clear" w:color="auto" w:fill="FFFFFF"/>
                    <w:lang w:val="en-US" w:eastAsia="ru-RU"/>
                  </w:rPr>
                </m:ctrlPr>
              </m:sSubPr>
              <m:e>
                <m:sSub>
                  <m:sSubPr>
                    <m:ctrlPr>
                      <w:rPr>
                        <w:rFonts w:ascii="Cambria Math" w:eastAsia="Times New Roman" w:hAnsi="Cambria Math" w:cs="Times New Roman"/>
                        <w:b/>
                        <w:i/>
                        <w:szCs w:val="28"/>
                        <w:shd w:val="clear" w:color="auto" w:fill="FFFFFF"/>
                        <w:lang w:val="en-US" w:eastAsia="ru-RU"/>
                      </w:rPr>
                    </m:ctrlPr>
                  </m:sSubPr>
                  <m:e>
                    <m:r>
                      <m:rPr>
                        <m:sty m:val="bi"/>
                      </m:rPr>
                      <w:rPr>
                        <w:rFonts w:ascii="Cambria Math" w:eastAsia="Times New Roman" w:hAnsi="Cambria Math" w:cs="Times New Roman"/>
                        <w:szCs w:val="28"/>
                        <w:shd w:val="clear" w:color="auto" w:fill="FFFFFF"/>
                        <w:lang w:val="en-US" w:eastAsia="ru-RU"/>
                      </w:rPr>
                      <m:t>i</m:t>
                    </m:r>
                  </m:e>
                  <m:sub>
                    <m:r>
                      <m:rPr>
                        <m:sty m:val="bi"/>
                      </m:rPr>
                      <w:rPr>
                        <w:rFonts w:ascii="Cambria Math" w:eastAsia="Times New Roman" w:hAnsi="Cambria Math" w:cs="Times New Roman"/>
                        <w:szCs w:val="28"/>
                        <w:shd w:val="clear" w:color="auto" w:fill="FFFFFF"/>
                        <w:lang w:val="en-US" w:eastAsia="ru-RU"/>
                      </w:rPr>
                      <m:t>l</m:t>
                    </m:r>
                  </m:sub>
                </m:sSub>
                <m:r>
                  <m:rPr>
                    <m:sty m:val="bi"/>
                  </m:rPr>
                  <w:rPr>
                    <w:rFonts w:ascii="Cambria Math" w:eastAsia="Times New Roman" w:hAnsi="Cambria Math" w:cs="Times New Roman"/>
                    <w:szCs w:val="28"/>
                    <w:shd w:val="clear" w:color="auto" w:fill="FFFFFF"/>
                    <w:lang w:val="en-US" w:eastAsia="ru-RU"/>
                  </w:rPr>
                  <m:t>j</m:t>
                </m:r>
              </m:e>
              <m:sub>
                <m:r>
                  <m:rPr>
                    <m:sty m:val="bi"/>
                  </m:rPr>
                  <w:rPr>
                    <w:rFonts w:ascii="Cambria Math" w:eastAsia="Times New Roman" w:hAnsi="Cambria Math" w:cs="Times New Roman"/>
                    <w:szCs w:val="28"/>
                    <w:shd w:val="clear" w:color="auto" w:fill="FFFFFF"/>
                    <w:lang w:val="en-US" w:eastAsia="ru-RU"/>
                  </w:rPr>
                  <m:t>k</m:t>
                </m:r>
              </m:sub>
            </m:sSub>
          </m:sub>
        </m:sSub>
        <m:r>
          <w:rPr>
            <w:rFonts w:ascii="Cambria Math" w:eastAsia="Times New Roman" w:hAnsi="Cambria Math" w:cs="Times New Roman"/>
            <w:szCs w:val="28"/>
            <w:shd w:val="clear" w:color="auto" w:fill="FFFFFF"/>
            <w:lang w:val="uk-UA" w:eastAsia="ru-RU"/>
          </w:rPr>
          <m:t>=</m:t>
        </m:r>
        <m:r>
          <m:rPr>
            <m:sty m:val="bi"/>
          </m:rPr>
          <w:rPr>
            <w:rFonts w:ascii="Cambria Math" w:eastAsia="Times New Roman" w:hAnsi="Cambria Math" w:cs="Times New Roman"/>
            <w:szCs w:val="28"/>
            <w:shd w:val="clear" w:color="auto" w:fill="FFFFFF"/>
            <w:lang w:val="en-US" w:eastAsia="ru-RU"/>
          </w:rPr>
          <m:t>R</m:t>
        </m:r>
        <m:d>
          <m:dPr>
            <m:ctrlPr>
              <w:rPr>
                <w:rFonts w:ascii="Cambria Math" w:eastAsia="Times New Roman" w:hAnsi="Cambria Math" w:cs="Times New Roman"/>
                <w:i/>
                <w:szCs w:val="28"/>
                <w:shd w:val="clear" w:color="auto" w:fill="FFFFFF"/>
                <w:lang w:val="en-US" w:eastAsia="ru-RU"/>
              </w:rPr>
            </m:ctrlPr>
          </m:dPr>
          <m:e>
            <m:sSub>
              <m:sSubPr>
                <m:ctrlPr>
                  <w:rPr>
                    <w:rFonts w:ascii="Cambria Math" w:eastAsia="Times New Roman" w:hAnsi="Cambria Math" w:cs="Times New Roman"/>
                    <w:b/>
                    <w:i/>
                    <w:szCs w:val="28"/>
                    <w:shd w:val="clear" w:color="auto" w:fill="FFFFFF"/>
                    <w:lang w:val="en-US" w:eastAsia="ru-RU"/>
                  </w:rPr>
                </m:ctrlPr>
              </m:sSubPr>
              <m:e>
                <m:r>
                  <m:rPr>
                    <m:sty m:val="bi"/>
                  </m:rPr>
                  <w:rPr>
                    <w:rFonts w:ascii="Cambria Math" w:eastAsia="Times New Roman" w:hAnsi="Cambria Math" w:cs="Times New Roman"/>
                    <w:szCs w:val="28"/>
                    <w:shd w:val="clear" w:color="auto" w:fill="FFFFFF"/>
                    <w:lang w:val="en-US" w:eastAsia="ru-RU"/>
                  </w:rPr>
                  <m:t>F</m:t>
                </m:r>
              </m:e>
              <m:sub>
                <m:sSub>
                  <m:sSubPr>
                    <m:ctrlPr>
                      <w:rPr>
                        <w:rFonts w:ascii="Cambria Math" w:eastAsia="Times New Roman" w:hAnsi="Cambria Math" w:cs="Times New Roman"/>
                        <w:b/>
                        <w:i/>
                        <w:szCs w:val="28"/>
                        <w:shd w:val="clear" w:color="auto" w:fill="FFFFFF"/>
                        <w:lang w:val="en-US" w:eastAsia="ru-RU"/>
                      </w:rPr>
                    </m:ctrlPr>
                  </m:sSubPr>
                  <m:e>
                    <m:r>
                      <m:rPr>
                        <m:sty m:val="bi"/>
                      </m:rPr>
                      <w:rPr>
                        <w:rFonts w:ascii="Cambria Math" w:eastAsia="Times New Roman" w:hAnsi="Cambria Math" w:cs="Times New Roman"/>
                        <w:szCs w:val="28"/>
                        <w:shd w:val="clear" w:color="auto" w:fill="FFFFFF"/>
                        <w:lang w:val="en-US" w:eastAsia="ru-RU"/>
                      </w:rPr>
                      <m:t>i</m:t>
                    </m:r>
                  </m:e>
                  <m:sub>
                    <m:r>
                      <m:rPr>
                        <m:sty m:val="bi"/>
                      </m:rPr>
                      <w:rPr>
                        <w:rFonts w:ascii="Cambria Math" w:eastAsia="Times New Roman" w:hAnsi="Cambria Math" w:cs="Times New Roman"/>
                        <w:szCs w:val="28"/>
                        <w:shd w:val="clear" w:color="auto" w:fill="FFFFFF"/>
                        <w:lang w:val="en-US" w:eastAsia="ru-RU"/>
                      </w:rPr>
                      <m:t>l</m:t>
                    </m:r>
                  </m:sub>
                </m:sSub>
              </m:sub>
            </m:sSub>
            <m:r>
              <m:rPr>
                <m:sty m:val="bi"/>
              </m:rPr>
              <w:rPr>
                <w:rFonts w:ascii="Cambria Math" w:eastAsia="Times New Roman" w:hAnsi="Cambria Math" w:cs="Times New Roman"/>
                <w:szCs w:val="28"/>
                <w:shd w:val="clear" w:color="auto" w:fill="FFFFFF"/>
                <w:lang w:val="uk-UA" w:eastAsia="ru-RU"/>
              </w:rPr>
              <m:t>,</m:t>
            </m:r>
            <m:sSub>
              <m:sSubPr>
                <m:ctrlPr>
                  <w:rPr>
                    <w:rFonts w:ascii="Cambria Math" w:eastAsia="Times New Roman" w:hAnsi="Cambria Math" w:cs="Times New Roman"/>
                    <w:b/>
                    <w:i/>
                    <w:szCs w:val="28"/>
                    <w:shd w:val="clear" w:color="auto" w:fill="FFFFFF"/>
                    <w:lang w:val="en-US" w:eastAsia="ru-RU"/>
                  </w:rPr>
                </m:ctrlPr>
              </m:sSubPr>
              <m:e>
                <m:r>
                  <m:rPr>
                    <m:sty m:val="bi"/>
                  </m:rPr>
                  <w:rPr>
                    <w:rFonts w:ascii="Cambria Math" w:eastAsia="Times New Roman" w:hAnsi="Cambria Math" w:cs="Times New Roman"/>
                    <w:szCs w:val="28"/>
                    <w:shd w:val="clear" w:color="auto" w:fill="FFFFFF"/>
                    <w:lang w:val="en-US" w:eastAsia="ru-RU"/>
                  </w:rPr>
                  <m:t>F</m:t>
                </m:r>
              </m:e>
              <m:sub>
                <m:sSub>
                  <m:sSubPr>
                    <m:ctrlPr>
                      <w:rPr>
                        <w:rFonts w:ascii="Cambria Math" w:eastAsia="Times New Roman" w:hAnsi="Cambria Math" w:cs="Times New Roman"/>
                        <w:b/>
                        <w:i/>
                        <w:szCs w:val="28"/>
                        <w:shd w:val="clear" w:color="auto" w:fill="FFFFFF"/>
                        <w:lang w:val="en-US" w:eastAsia="ru-RU"/>
                      </w:rPr>
                    </m:ctrlPr>
                  </m:sSubPr>
                  <m:e>
                    <m:r>
                      <m:rPr>
                        <m:sty m:val="bi"/>
                      </m:rPr>
                      <w:rPr>
                        <w:rFonts w:ascii="Cambria Math" w:eastAsia="Times New Roman" w:hAnsi="Cambria Math" w:cs="Times New Roman"/>
                        <w:szCs w:val="28"/>
                        <w:shd w:val="clear" w:color="auto" w:fill="FFFFFF"/>
                        <w:lang w:val="en-US" w:eastAsia="ru-RU"/>
                      </w:rPr>
                      <m:t>j</m:t>
                    </m:r>
                  </m:e>
                  <m:sub>
                    <m:r>
                      <m:rPr>
                        <m:sty m:val="bi"/>
                      </m:rPr>
                      <w:rPr>
                        <w:rFonts w:ascii="Cambria Math" w:eastAsia="Times New Roman" w:hAnsi="Cambria Math" w:cs="Times New Roman"/>
                        <w:szCs w:val="28"/>
                        <w:shd w:val="clear" w:color="auto" w:fill="FFFFFF"/>
                        <w:lang w:val="en-US" w:eastAsia="ru-RU"/>
                      </w:rPr>
                      <m:t>k</m:t>
                    </m:r>
                  </m:sub>
                </m:sSub>
              </m:sub>
            </m:sSub>
          </m:e>
        </m:d>
      </m:oMath>
      <w:r w:rsidR="00A70807" w:rsidRPr="00A70807">
        <w:rPr>
          <w:rFonts w:eastAsia="Times New Roman" w:cs="Times New Roman"/>
          <w:i/>
          <w:szCs w:val="28"/>
          <w:shd w:val="clear" w:color="auto" w:fill="FFFFFF"/>
          <w:lang w:val="uk-UA" w:eastAsia="ru-RU"/>
        </w:rPr>
        <w:t xml:space="preserve"> </w:t>
      </w:r>
      <w:r w:rsidR="00A70807" w:rsidRPr="00A70807">
        <w:rPr>
          <w:rFonts w:eastAsia="Times New Roman" w:cs="Times New Roman"/>
          <w:szCs w:val="28"/>
          <w:shd w:val="clear" w:color="auto" w:fill="FFFFFF"/>
          <w:lang w:val="uk-UA" w:eastAsia="ru-RU"/>
        </w:rPr>
        <w:t xml:space="preserve">– </w:t>
      </w:r>
      <w:r w:rsidR="00A70807">
        <w:rPr>
          <w:rFonts w:eastAsia="Times New Roman" w:cs="Times New Roman"/>
          <w:szCs w:val="28"/>
          <w:shd w:val="clear" w:color="auto" w:fill="FFFFFF"/>
          <w:lang w:val="uk-UA" w:eastAsia="ru-RU"/>
        </w:rPr>
        <w:t>зв'язок між файлами вихідного коду</w:t>
      </w:r>
      <w:r w:rsidR="00665F75" w:rsidRPr="00665F75">
        <w:rPr>
          <w:rFonts w:eastAsia="Times New Roman" w:cs="Times New Roman"/>
          <w:szCs w:val="28"/>
          <w:shd w:val="clear" w:color="auto" w:fill="FFFFFF"/>
          <w:lang w:val="uk-UA" w:eastAsia="ru-RU"/>
        </w:rPr>
        <w:t xml:space="preserve">, </w:t>
      </w:r>
      <w:r w:rsidR="001A2668" w:rsidRPr="00665F75">
        <w:rPr>
          <w:rFonts w:eastAsia="Times New Roman" w:cs="Times New Roman"/>
          <w:szCs w:val="28"/>
          <w:shd w:val="clear" w:color="auto" w:fill="FFFFFF"/>
          <w:lang w:val="uk-UA" w:eastAsia="ru-RU"/>
        </w:rPr>
        <w:t>виражається</w:t>
      </w:r>
      <w:r w:rsidR="00665F75" w:rsidRPr="00665F75">
        <w:rPr>
          <w:rFonts w:eastAsia="Times New Roman" w:cs="Times New Roman"/>
          <w:szCs w:val="28"/>
          <w:shd w:val="clear" w:color="auto" w:fill="FFFFFF"/>
          <w:lang w:val="uk-UA" w:eastAsia="ru-RU"/>
        </w:rPr>
        <w:t xml:space="preserve"> ц</w:t>
      </w:r>
      <w:r w:rsidR="00665F75">
        <w:rPr>
          <w:rFonts w:eastAsia="Times New Roman" w:cs="Times New Roman"/>
          <w:szCs w:val="28"/>
          <w:shd w:val="clear" w:color="auto" w:fill="FFFFFF"/>
          <w:lang w:val="uk-UA" w:eastAsia="ru-RU"/>
        </w:rPr>
        <w:t>і</w:t>
      </w:r>
      <w:r w:rsidR="00665F75">
        <w:rPr>
          <w:rFonts w:eastAsia="Times New Roman" w:cs="Times New Roman"/>
          <w:szCs w:val="28"/>
          <w:shd w:val="clear" w:color="auto" w:fill="FFFFFF"/>
          <w:lang w:val="uk-UA" w:eastAsia="ru-RU"/>
        </w:rPr>
        <w:t xml:space="preserve">лим числом від 0 до 10: 0 – зв’язку між файлами не існує(за замовчуванням); 5 – </w:t>
      </w:r>
      <m:oMath>
        <m:sSub>
          <m:sSubPr>
            <m:ctrlPr>
              <w:rPr>
                <w:rFonts w:ascii="Cambria Math" w:eastAsia="Times New Roman" w:hAnsi="Cambria Math" w:cs="Times New Roman"/>
                <w:b/>
                <w:i/>
                <w:szCs w:val="28"/>
                <w:shd w:val="clear" w:color="auto" w:fill="FFFFFF"/>
                <w:lang w:val="en-US" w:eastAsia="ru-RU"/>
              </w:rPr>
            </m:ctrlPr>
          </m:sSubPr>
          <m:e>
            <m:r>
              <m:rPr>
                <m:sty m:val="bi"/>
              </m:rPr>
              <w:rPr>
                <w:rFonts w:ascii="Cambria Math" w:eastAsia="Times New Roman" w:hAnsi="Cambria Math" w:cs="Times New Roman"/>
                <w:szCs w:val="28"/>
                <w:shd w:val="clear" w:color="auto" w:fill="FFFFFF"/>
                <w:lang w:val="en-US" w:eastAsia="ru-RU"/>
              </w:rPr>
              <m:t>F</m:t>
            </m:r>
          </m:e>
          <m:sub>
            <m:sSub>
              <m:sSubPr>
                <m:ctrlPr>
                  <w:rPr>
                    <w:rFonts w:ascii="Cambria Math" w:eastAsia="Times New Roman" w:hAnsi="Cambria Math" w:cs="Times New Roman"/>
                    <w:b/>
                    <w:i/>
                    <w:szCs w:val="28"/>
                    <w:shd w:val="clear" w:color="auto" w:fill="FFFFFF"/>
                    <w:lang w:val="en-US" w:eastAsia="ru-RU"/>
                  </w:rPr>
                </m:ctrlPr>
              </m:sSubPr>
              <m:e>
                <m:r>
                  <m:rPr>
                    <m:sty m:val="bi"/>
                  </m:rPr>
                  <w:rPr>
                    <w:rFonts w:ascii="Cambria Math" w:eastAsia="Times New Roman" w:hAnsi="Cambria Math" w:cs="Times New Roman"/>
                    <w:szCs w:val="28"/>
                    <w:shd w:val="clear" w:color="auto" w:fill="FFFFFF"/>
                    <w:lang w:val="en-US" w:eastAsia="ru-RU"/>
                  </w:rPr>
                  <m:t>i</m:t>
                </m:r>
              </m:e>
              <m:sub>
                <m:r>
                  <m:rPr>
                    <m:sty m:val="bi"/>
                  </m:rPr>
                  <w:rPr>
                    <w:rFonts w:ascii="Cambria Math" w:eastAsia="Times New Roman" w:hAnsi="Cambria Math" w:cs="Times New Roman"/>
                    <w:szCs w:val="28"/>
                    <w:shd w:val="clear" w:color="auto" w:fill="FFFFFF"/>
                    <w:lang w:val="en-US" w:eastAsia="ru-RU"/>
                  </w:rPr>
                  <m:t>l</m:t>
                </m:r>
              </m:sub>
            </m:sSub>
          </m:sub>
        </m:sSub>
      </m:oMath>
      <w:r w:rsidR="00665F75">
        <w:rPr>
          <w:rFonts w:eastAsia="Times New Roman" w:cs="Times New Roman"/>
          <w:szCs w:val="28"/>
          <w:shd w:val="clear" w:color="auto" w:fill="FFFFFF"/>
          <w:lang w:val="uk-UA" w:eastAsia="ru-RU"/>
        </w:rPr>
        <w:t xml:space="preserve"> використовує </w:t>
      </w:r>
      <m:oMath>
        <m:sSub>
          <m:sSubPr>
            <m:ctrlPr>
              <w:rPr>
                <w:rFonts w:ascii="Cambria Math" w:eastAsia="Times New Roman" w:hAnsi="Cambria Math" w:cs="Times New Roman"/>
                <w:b/>
                <w:i/>
                <w:szCs w:val="28"/>
                <w:shd w:val="clear" w:color="auto" w:fill="FFFFFF"/>
                <w:lang w:val="en-US" w:eastAsia="ru-RU"/>
              </w:rPr>
            </m:ctrlPr>
          </m:sSubPr>
          <m:e>
            <m:r>
              <m:rPr>
                <m:sty m:val="bi"/>
              </m:rPr>
              <w:rPr>
                <w:rFonts w:ascii="Cambria Math" w:eastAsia="Times New Roman" w:hAnsi="Cambria Math" w:cs="Times New Roman"/>
                <w:szCs w:val="28"/>
                <w:shd w:val="clear" w:color="auto" w:fill="FFFFFF"/>
                <w:lang w:val="en-US" w:eastAsia="ru-RU"/>
              </w:rPr>
              <m:t>F</m:t>
            </m:r>
          </m:e>
          <m:sub>
            <m:sSub>
              <m:sSubPr>
                <m:ctrlPr>
                  <w:rPr>
                    <w:rFonts w:ascii="Cambria Math" w:eastAsia="Times New Roman" w:hAnsi="Cambria Math" w:cs="Times New Roman"/>
                    <w:b/>
                    <w:i/>
                    <w:szCs w:val="28"/>
                    <w:shd w:val="clear" w:color="auto" w:fill="FFFFFF"/>
                    <w:lang w:val="en-US" w:eastAsia="ru-RU"/>
                  </w:rPr>
                </m:ctrlPr>
              </m:sSubPr>
              <m:e>
                <m:r>
                  <m:rPr>
                    <m:sty m:val="bi"/>
                  </m:rPr>
                  <w:rPr>
                    <w:rFonts w:ascii="Cambria Math" w:eastAsia="Times New Roman" w:hAnsi="Cambria Math" w:cs="Times New Roman"/>
                    <w:szCs w:val="28"/>
                    <w:shd w:val="clear" w:color="auto" w:fill="FFFFFF"/>
                    <w:lang w:val="en-US" w:eastAsia="ru-RU"/>
                  </w:rPr>
                  <m:t>j</m:t>
                </m:r>
              </m:e>
              <m:sub>
                <m:r>
                  <m:rPr>
                    <m:sty m:val="bi"/>
                  </m:rPr>
                  <w:rPr>
                    <w:rFonts w:ascii="Cambria Math" w:eastAsia="Times New Roman" w:hAnsi="Cambria Math" w:cs="Times New Roman"/>
                    <w:szCs w:val="28"/>
                    <w:shd w:val="clear" w:color="auto" w:fill="FFFFFF"/>
                    <w:lang w:val="en-US" w:eastAsia="ru-RU"/>
                  </w:rPr>
                  <m:t>k</m:t>
                </m:r>
              </m:sub>
            </m:sSub>
          </m:sub>
        </m:sSub>
      </m:oMath>
      <w:r w:rsidR="00665F75" w:rsidRPr="00665F75">
        <w:rPr>
          <w:rFonts w:eastAsia="Times New Roman" w:cs="Times New Roman"/>
          <w:szCs w:val="28"/>
          <w:shd w:val="clear" w:color="auto" w:fill="FFFFFF"/>
          <w:lang w:val="uk-UA" w:eastAsia="ru-RU"/>
        </w:rPr>
        <w:t>;</w:t>
      </w:r>
      <w:r w:rsidR="00665F75">
        <w:rPr>
          <w:rFonts w:eastAsia="Times New Roman" w:cs="Times New Roman"/>
          <w:szCs w:val="28"/>
          <w:shd w:val="clear" w:color="auto" w:fill="FFFFFF"/>
          <w:lang w:val="uk-UA" w:eastAsia="ru-RU"/>
        </w:rPr>
        <w:t xml:space="preserve"> 10 – </w:t>
      </w:r>
      <m:oMath>
        <m:sSub>
          <m:sSubPr>
            <m:ctrlPr>
              <w:rPr>
                <w:rFonts w:ascii="Cambria Math" w:eastAsia="Times New Roman" w:hAnsi="Cambria Math" w:cs="Times New Roman"/>
                <w:b/>
                <w:i/>
                <w:szCs w:val="28"/>
                <w:shd w:val="clear" w:color="auto" w:fill="FFFFFF"/>
                <w:lang w:val="en-US" w:eastAsia="ru-RU"/>
              </w:rPr>
            </m:ctrlPr>
          </m:sSubPr>
          <m:e>
            <m:r>
              <m:rPr>
                <m:sty m:val="bi"/>
              </m:rPr>
              <w:rPr>
                <w:rFonts w:ascii="Cambria Math" w:eastAsia="Times New Roman" w:hAnsi="Cambria Math" w:cs="Times New Roman"/>
                <w:szCs w:val="28"/>
                <w:shd w:val="clear" w:color="auto" w:fill="FFFFFF"/>
                <w:lang w:val="en-US" w:eastAsia="ru-RU"/>
              </w:rPr>
              <m:t>F</m:t>
            </m:r>
          </m:e>
          <m:sub>
            <m:sSub>
              <m:sSubPr>
                <m:ctrlPr>
                  <w:rPr>
                    <w:rFonts w:ascii="Cambria Math" w:eastAsia="Times New Roman" w:hAnsi="Cambria Math" w:cs="Times New Roman"/>
                    <w:b/>
                    <w:i/>
                    <w:szCs w:val="28"/>
                    <w:shd w:val="clear" w:color="auto" w:fill="FFFFFF"/>
                    <w:lang w:val="en-US" w:eastAsia="ru-RU"/>
                  </w:rPr>
                </m:ctrlPr>
              </m:sSubPr>
              <m:e>
                <m:r>
                  <m:rPr>
                    <m:sty m:val="bi"/>
                  </m:rPr>
                  <w:rPr>
                    <w:rFonts w:ascii="Cambria Math" w:eastAsia="Times New Roman" w:hAnsi="Cambria Math" w:cs="Times New Roman"/>
                    <w:szCs w:val="28"/>
                    <w:shd w:val="clear" w:color="auto" w:fill="FFFFFF"/>
                    <w:lang w:val="en-US" w:eastAsia="ru-RU"/>
                  </w:rPr>
                  <m:t>i</m:t>
                </m:r>
              </m:e>
              <m:sub>
                <m:r>
                  <m:rPr>
                    <m:sty m:val="bi"/>
                  </m:rPr>
                  <w:rPr>
                    <w:rFonts w:ascii="Cambria Math" w:eastAsia="Times New Roman" w:hAnsi="Cambria Math" w:cs="Times New Roman"/>
                    <w:szCs w:val="28"/>
                    <w:shd w:val="clear" w:color="auto" w:fill="FFFFFF"/>
                    <w:lang w:val="en-US" w:eastAsia="ru-RU"/>
                  </w:rPr>
                  <m:t>l</m:t>
                </m:r>
              </m:sub>
            </m:sSub>
          </m:sub>
        </m:sSub>
      </m:oMath>
      <w:r w:rsidR="00665F75">
        <w:rPr>
          <w:rFonts w:eastAsia="Times New Roman" w:cs="Times New Roman"/>
          <w:szCs w:val="28"/>
          <w:shd w:val="clear" w:color="auto" w:fill="FFFFFF"/>
          <w:lang w:val="uk-UA" w:eastAsia="ru-RU"/>
        </w:rPr>
        <w:t xml:space="preserve"> повністю залежить від </w:t>
      </w:r>
      <m:oMath>
        <m:sSub>
          <m:sSubPr>
            <m:ctrlPr>
              <w:rPr>
                <w:rFonts w:ascii="Cambria Math" w:eastAsia="Times New Roman" w:hAnsi="Cambria Math" w:cs="Times New Roman"/>
                <w:b/>
                <w:i/>
                <w:szCs w:val="28"/>
                <w:shd w:val="clear" w:color="auto" w:fill="FFFFFF"/>
                <w:lang w:val="en-US" w:eastAsia="ru-RU"/>
              </w:rPr>
            </m:ctrlPr>
          </m:sSubPr>
          <m:e>
            <m:r>
              <m:rPr>
                <m:sty m:val="bi"/>
              </m:rPr>
              <w:rPr>
                <w:rFonts w:ascii="Cambria Math" w:eastAsia="Times New Roman" w:hAnsi="Cambria Math" w:cs="Times New Roman"/>
                <w:szCs w:val="28"/>
                <w:shd w:val="clear" w:color="auto" w:fill="FFFFFF"/>
                <w:lang w:val="en-US" w:eastAsia="ru-RU"/>
              </w:rPr>
              <m:t>F</m:t>
            </m:r>
          </m:e>
          <m:sub>
            <m:sSub>
              <m:sSubPr>
                <m:ctrlPr>
                  <w:rPr>
                    <w:rFonts w:ascii="Cambria Math" w:eastAsia="Times New Roman" w:hAnsi="Cambria Math" w:cs="Times New Roman"/>
                    <w:b/>
                    <w:i/>
                    <w:szCs w:val="28"/>
                    <w:shd w:val="clear" w:color="auto" w:fill="FFFFFF"/>
                    <w:lang w:val="en-US" w:eastAsia="ru-RU"/>
                  </w:rPr>
                </m:ctrlPr>
              </m:sSubPr>
              <m:e>
                <m:r>
                  <m:rPr>
                    <m:sty m:val="bi"/>
                  </m:rPr>
                  <w:rPr>
                    <w:rFonts w:ascii="Cambria Math" w:eastAsia="Times New Roman" w:hAnsi="Cambria Math" w:cs="Times New Roman"/>
                    <w:szCs w:val="28"/>
                    <w:shd w:val="clear" w:color="auto" w:fill="FFFFFF"/>
                    <w:lang w:val="en-US" w:eastAsia="ru-RU"/>
                  </w:rPr>
                  <m:t>j</m:t>
                </m:r>
              </m:e>
              <m:sub>
                <m:r>
                  <m:rPr>
                    <m:sty m:val="bi"/>
                  </m:rPr>
                  <w:rPr>
                    <w:rFonts w:ascii="Cambria Math" w:eastAsia="Times New Roman" w:hAnsi="Cambria Math" w:cs="Times New Roman"/>
                    <w:szCs w:val="28"/>
                    <w:shd w:val="clear" w:color="auto" w:fill="FFFFFF"/>
                    <w:lang w:val="en-US" w:eastAsia="ru-RU"/>
                  </w:rPr>
                  <m:t>k</m:t>
                </m:r>
              </m:sub>
            </m:sSub>
          </m:sub>
        </m:sSub>
      </m:oMath>
      <w:r w:rsidR="00665F75" w:rsidRPr="00665F75">
        <w:rPr>
          <w:rFonts w:eastAsia="Times New Roman" w:cs="Times New Roman"/>
          <w:szCs w:val="28"/>
          <w:shd w:val="clear" w:color="auto" w:fill="FFFFFF"/>
          <w:lang w:val="uk-UA" w:eastAsia="ru-RU"/>
        </w:rPr>
        <w:t>.</w:t>
      </w:r>
      <w:r w:rsidR="00665F75">
        <w:rPr>
          <w:rFonts w:eastAsia="Times New Roman" w:cs="Times New Roman"/>
          <w:szCs w:val="28"/>
          <w:shd w:val="clear" w:color="auto" w:fill="FFFFFF"/>
          <w:lang w:val="uk-UA" w:eastAsia="ru-RU"/>
        </w:rPr>
        <w:t xml:space="preserve"> Ступінь залежності визначається особою, що приймає рішення (експерт у програмному забезпече</w:t>
      </w:r>
      <w:r w:rsidR="00665F75">
        <w:rPr>
          <w:rFonts w:eastAsia="Times New Roman" w:cs="Times New Roman"/>
          <w:szCs w:val="28"/>
          <w:shd w:val="clear" w:color="auto" w:fill="FFFFFF"/>
          <w:lang w:val="uk-UA" w:eastAsia="ru-RU"/>
        </w:rPr>
        <w:t>н</w:t>
      </w:r>
      <w:r w:rsidR="00665F75">
        <w:rPr>
          <w:rFonts w:eastAsia="Times New Roman" w:cs="Times New Roman"/>
          <w:szCs w:val="28"/>
          <w:shd w:val="clear" w:color="auto" w:fill="FFFFFF"/>
          <w:lang w:val="uk-UA" w:eastAsia="ru-RU"/>
        </w:rPr>
        <w:t xml:space="preserve">ні) </w:t>
      </w:r>
    </w:p>
    <w:p w:rsidR="00972E59" w:rsidRPr="006D0954" w:rsidRDefault="00972E59" w:rsidP="006D0954">
      <w:pPr>
        <w:rPr>
          <w:rFonts w:eastAsia="Times New Roman" w:cs="Times New Roman"/>
          <w:szCs w:val="28"/>
          <w:shd w:val="clear" w:color="auto" w:fill="FFFFFF"/>
          <w:lang w:val="uk-UA" w:eastAsia="ru-RU"/>
        </w:rPr>
      </w:pPr>
      <w:r w:rsidRPr="006D0954">
        <w:rPr>
          <w:rFonts w:eastAsia="Times New Roman" w:cs="Times New Roman"/>
          <w:szCs w:val="28"/>
          <w:shd w:val="clear" w:color="auto" w:fill="FFFFFF"/>
          <w:lang w:val="uk-UA" w:eastAsia="ru-RU"/>
        </w:rPr>
        <w:t>Тод</w:t>
      </w:r>
      <w:r w:rsidR="006D0954">
        <w:rPr>
          <w:rFonts w:eastAsia="Times New Roman" w:cs="Times New Roman"/>
          <w:szCs w:val="28"/>
          <w:shd w:val="clear" w:color="auto" w:fill="FFFFFF"/>
          <w:lang w:val="uk-UA" w:eastAsia="ru-RU"/>
        </w:rPr>
        <w:t>і маємо</w:t>
      </w:r>
      <w:r w:rsidR="006D0954" w:rsidRPr="006D0954">
        <w:rPr>
          <w:rFonts w:eastAsia="Times New Roman" w:cs="Times New Roman"/>
          <w:szCs w:val="28"/>
          <w:shd w:val="clear" w:color="auto" w:fill="FFFFFF"/>
          <w:lang w:eastAsia="ru-RU"/>
        </w:rPr>
        <w:t xml:space="preserve"> </w:t>
      </w:r>
      <w:r w:rsidR="006D0954">
        <w:rPr>
          <w:rFonts w:eastAsia="Times New Roman" w:cs="Times New Roman"/>
          <w:szCs w:val="28"/>
          <w:shd w:val="clear" w:color="auto" w:fill="FFFFFF"/>
          <w:lang w:eastAsia="ru-RU"/>
        </w:rPr>
        <w:t>формулу</w:t>
      </w:r>
      <w:r w:rsidR="006D0954" w:rsidRPr="006D0954">
        <w:rPr>
          <w:rFonts w:eastAsia="Times New Roman" w:cs="Times New Roman"/>
          <w:szCs w:val="28"/>
          <w:shd w:val="clear" w:color="auto" w:fill="FFFFFF"/>
          <w:lang w:val="uk-UA" w:eastAsia="ru-RU"/>
        </w:rPr>
        <w:t xml:space="preserve"> </w:t>
      </w:r>
      <m:oMath>
        <m:sSub>
          <m:sSubPr>
            <m:ctrlPr>
              <w:rPr>
                <w:rFonts w:ascii="Cambria Math" w:eastAsia="Times New Roman" w:hAnsi="Cambria Math" w:cs="Times New Roman"/>
                <w:b/>
                <w:i/>
                <w:szCs w:val="28"/>
                <w:shd w:val="clear" w:color="auto" w:fill="FFFFFF"/>
                <w:lang w:val="uk-UA" w:eastAsia="ru-RU"/>
              </w:rPr>
            </m:ctrlPr>
          </m:sSubPr>
          <m:e>
            <m:r>
              <m:rPr>
                <m:sty m:val="bi"/>
              </m:rPr>
              <w:rPr>
                <w:rFonts w:ascii="Cambria Math" w:eastAsia="Times New Roman" w:hAnsi="Cambria Math" w:cs="Times New Roman"/>
                <w:szCs w:val="28"/>
                <w:shd w:val="clear" w:color="auto" w:fill="FFFFFF"/>
                <w:lang w:val="uk-UA" w:eastAsia="ru-RU"/>
              </w:rPr>
              <m:t>R</m:t>
            </m:r>
          </m:e>
          <m:sub>
            <m:r>
              <m:rPr>
                <m:sty m:val="bi"/>
              </m:rPr>
              <w:rPr>
                <w:rFonts w:ascii="Cambria Math" w:eastAsia="Times New Roman" w:hAnsi="Cambria Math" w:cs="Times New Roman"/>
                <w:szCs w:val="28"/>
                <w:shd w:val="clear" w:color="auto" w:fill="FFFFFF"/>
                <w:lang w:val="uk-UA" w:eastAsia="ru-RU"/>
              </w:rPr>
              <m:t>ij</m:t>
            </m:r>
          </m:sub>
        </m:sSub>
      </m:oMath>
      <w:r w:rsidR="006D0954" w:rsidRPr="006D0954">
        <w:rPr>
          <w:rFonts w:eastAsia="Times New Roman" w:cs="Times New Roman"/>
          <w:b/>
          <w:szCs w:val="28"/>
          <w:shd w:val="clear" w:color="auto" w:fill="FFFFFF"/>
          <w:lang w:val="uk-UA" w:eastAsia="ru-RU"/>
        </w:rPr>
        <w:t xml:space="preserve"> – </w:t>
      </w:r>
      <w:r w:rsidR="006D0954" w:rsidRPr="006D0954">
        <w:rPr>
          <w:rFonts w:eastAsia="Times New Roman" w:cs="Times New Roman"/>
          <w:szCs w:val="28"/>
          <w:shd w:val="clear" w:color="auto" w:fill="FFFFFF"/>
          <w:lang w:val="uk-UA" w:eastAsia="ru-RU"/>
        </w:rPr>
        <w:t>зв’яз</w:t>
      </w:r>
      <w:r w:rsidR="006D0954">
        <w:rPr>
          <w:rFonts w:eastAsia="Times New Roman" w:cs="Times New Roman"/>
          <w:szCs w:val="28"/>
          <w:shd w:val="clear" w:color="auto" w:fill="FFFFFF"/>
          <w:lang w:val="uk-UA" w:eastAsia="ru-RU"/>
        </w:rPr>
        <w:t>ку</w:t>
      </w:r>
      <w:r w:rsidR="006D0954" w:rsidRPr="006D0954">
        <w:rPr>
          <w:rFonts w:eastAsia="Times New Roman" w:cs="Times New Roman"/>
          <w:szCs w:val="28"/>
          <w:shd w:val="clear" w:color="auto" w:fill="FFFFFF"/>
          <w:lang w:val="uk-UA" w:eastAsia="ru-RU"/>
        </w:rPr>
        <w:t xml:space="preserve"> м</w:t>
      </w:r>
      <w:r w:rsidR="006D0954">
        <w:rPr>
          <w:rFonts w:eastAsia="Times New Roman" w:cs="Times New Roman"/>
          <w:szCs w:val="28"/>
          <w:shd w:val="clear" w:color="auto" w:fill="FFFFFF"/>
          <w:lang w:val="uk-UA" w:eastAsia="ru-RU"/>
        </w:rPr>
        <w:t>іж двома модулями:</w:t>
      </w:r>
    </w:p>
    <w:p w:rsidR="00972E59" w:rsidRPr="006D0954" w:rsidRDefault="000116AE" w:rsidP="004F26D2">
      <w:pPr>
        <w:rPr>
          <w:rFonts w:eastAsia="Times New Roman" w:cs="Times New Roman"/>
          <w:b/>
          <w:szCs w:val="28"/>
          <w:shd w:val="clear" w:color="auto" w:fill="FFFFFF"/>
          <w:lang w:val="uk-UA" w:eastAsia="ru-RU"/>
        </w:rPr>
      </w:pPr>
      <m:oMathPara>
        <m:oMath>
          <m:sSub>
            <m:sSubPr>
              <m:ctrlPr>
                <w:rPr>
                  <w:rFonts w:ascii="Cambria Math" w:eastAsia="Times New Roman" w:hAnsi="Cambria Math" w:cs="Times New Roman"/>
                  <w:b/>
                  <w:i/>
                  <w:szCs w:val="28"/>
                  <w:shd w:val="clear" w:color="auto" w:fill="FFFFFF"/>
                  <w:lang w:val="uk-UA" w:eastAsia="ru-RU"/>
                </w:rPr>
              </m:ctrlPr>
            </m:sSubPr>
            <m:e>
              <m:r>
                <m:rPr>
                  <m:sty m:val="bi"/>
                </m:rPr>
                <w:rPr>
                  <w:rFonts w:ascii="Cambria Math" w:eastAsia="Times New Roman" w:hAnsi="Cambria Math" w:cs="Times New Roman"/>
                  <w:szCs w:val="28"/>
                  <w:shd w:val="clear" w:color="auto" w:fill="FFFFFF"/>
                  <w:lang w:val="uk-UA" w:eastAsia="ru-RU"/>
                </w:rPr>
                <m:t>R</m:t>
              </m:r>
            </m:e>
            <m:sub>
              <m:r>
                <m:rPr>
                  <m:sty m:val="bi"/>
                </m:rPr>
                <w:rPr>
                  <w:rFonts w:ascii="Cambria Math" w:eastAsia="Times New Roman" w:hAnsi="Cambria Math" w:cs="Times New Roman"/>
                  <w:szCs w:val="28"/>
                  <w:shd w:val="clear" w:color="auto" w:fill="FFFFFF"/>
                  <w:lang w:val="uk-UA" w:eastAsia="ru-RU"/>
                </w:rPr>
                <m:t>ij</m:t>
              </m:r>
            </m:sub>
          </m:sSub>
          <m:r>
            <m:rPr>
              <m:sty m:val="bi"/>
            </m:rPr>
            <w:rPr>
              <w:rFonts w:ascii="Cambria Math" w:eastAsia="Times New Roman" w:hAnsi="Cambria Math" w:cs="Times New Roman"/>
              <w:szCs w:val="28"/>
              <w:shd w:val="clear" w:color="auto" w:fill="FFFFFF"/>
              <w:lang w:val="uk-UA" w:eastAsia="ru-RU"/>
            </w:rPr>
            <m:t>=</m:t>
          </m:r>
          <m:nary>
            <m:naryPr>
              <m:chr m:val="∑"/>
              <m:limLoc m:val="undOvr"/>
              <m:ctrlPr>
                <w:rPr>
                  <w:rFonts w:ascii="Cambria Math" w:eastAsia="Times New Roman" w:hAnsi="Cambria Math" w:cs="Times New Roman"/>
                  <w:b/>
                  <w:i/>
                  <w:szCs w:val="28"/>
                  <w:shd w:val="clear" w:color="auto" w:fill="FFFFFF"/>
                  <w:lang w:val="uk-UA" w:eastAsia="ru-RU"/>
                </w:rPr>
              </m:ctrlPr>
            </m:naryPr>
            <m:sub>
              <m:r>
                <m:rPr>
                  <m:sty m:val="bi"/>
                </m:rPr>
                <w:rPr>
                  <w:rFonts w:ascii="Cambria Math" w:eastAsia="Times New Roman" w:hAnsi="Cambria Math" w:cs="Times New Roman"/>
                  <w:szCs w:val="28"/>
                  <w:shd w:val="clear" w:color="auto" w:fill="FFFFFF"/>
                  <w:lang w:val="uk-UA" w:eastAsia="ru-RU"/>
                </w:rPr>
                <m:t>l=1</m:t>
              </m:r>
            </m:sub>
            <m:sup>
              <m:sSub>
                <m:sSubPr>
                  <m:ctrlPr>
                    <w:rPr>
                      <w:rFonts w:ascii="Cambria Math" w:eastAsia="Times New Roman" w:hAnsi="Cambria Math" w:cs="Times New Roman"/>
                      <w:b/>
                      <w:i/>
                      <w:szCs w:val="28"/>
                      <w:shd w:val="clear" w:color="auto" w:fill="FFFFFF"/>
                      <w:lang w:val="uk-UA" w:eastAsia="ru-RU"/>
                    </w:rPr>
                  </m:ctrlPr>
                </m:sSubPr>
                <m:e>
                  <m:r>
                    <m:rPr>
                      <m:sty m:val="bi"/>
                    </m:rPr>
                    <w:rPr>
                      <w:rFonts w:ascii="Cambria Math" w:eastAsia="Times New Roman" w:hAnsi="Cambria Math" w:cs="Times New Roman"/>
                      <w:szCs w:val="28"/>
                      <w:shd w:val="clear" w:color="auto" w:fill="FFFFFF"/>
                      <w:lang w:val="uk-UA" w:eastAsia="ru-RU"/>
                    </w:rPr>
                    <m:t>p</m:t>
                  </m:r>
                </m:e>
                <m:sub>
                  <m:r>
                    <m:rPr>
                      <m:sty m:val="bi"/>
                    </m:rPr>
                    <w:rPr>
                      <w:rFonts w:ascii="Cambria Math" w:eastAsia="Times New Roman" w:hAnsi="Cambria Math" w:cs="Times New Roman"/>
                      <w:szCs w:val="28"/>
                      <w:shd w:val="clear" w:color="auto" w:fill="FFFFFF"/>
                      <w:lang w:val="uk-UA" w:eastAsia="ru-RU"/>
                    </w:rPr>
                    <m:t>l</m:t>
                  </m:r>
                </m:sub>
              </m:sSub>
            </m:sup>
            <m:e>
              <m:nary>
                <m:naryPr>
                  <m:chr m:val="∑"/>
                  <m:limLoc m:val="undOvr"/>
                  <m:ctrlPr>
                    <w:rPr>
                      <w:rFonts w:ascii="Cambria Math" w:eastAsia="Times New Roman" w:hAnsi="Cambria Math" w:cs="Times New Roman"/>
                      <w:b/>
                      <w:i/>
                      <w:szCs w:val="28"/>
                      <w:shd w:val="clear" w:color="auto" w:fill="FFFFFF"/>
                      <w:lang w:val="uk-UA" w:eastAsia="ru-RU"/>
                    </w:rPr>
                  </m:ctrlPr>
                </m:naryPr>
                <m:sub>
                  <m:r>
                    <m:rPr>
                      <m:sty m:val="bi"/>
                    </m:rPr>
                    <w:rPr>
                      <w:rFonts w:ascii="Cambria Math" w:eastAsia="Times New Roman" w:hAnsi="Cambria Math" w:cs="Times New Roman"/>
                      <w:szCs w:val="28"/>
                      <w:shd w:val="clear" w:color="auto" w:fill="FFFFFF"/>
                      <w:lang w:val="uk-UA" w:eastAsia="ru-RU"/>
                    </w:rPr>
                    <m:t>k=1</m:t>
                  </m:r>
                </m:sub>
                <m:sup>
                  <m:sSub>
                    <m:sSubPr>
                      <m:ctrlPr>
                        <w:rPr>
                          <w:rFonts w:ascii="Cambria Math" w:eastAsia="Times New Roman" w:hAnsi="Cambria Math" w:cs="Times New Roman"/>
                          <w:b/>
                          <w:i/>
                          <w:szCs w:val="28"/>
                          <w:shd w:val="clear" w:color="auto" w:fill="FFFFFF"/>
                          <w:lang w:val="uk-UA" w:eastAsia="ru-RU"/>
                        </w:rPr>
                      </m:ctrlPr>
                    </m:sSubPr>
                    <m:e>
                      <m:r>
                        <m:rPr>
                          <m:sty m:val="bi"/>
                        </m:rPr>
                        <w:rPr>
                          <w:rFonts w:ascii="Cambria Math" w:eastAsia="Times New Roman" w:hAnsi="Cambria Math" w:cs="Times New Roman"/>
                          <w:szCs w:val="28"/>
                          <w:shd w:val="clear" w:color="auto" w:fill="FFFFFF"/>
                          <w:lang w:val="uk-UA" w:eastAsia="ru-RU"/>
                        </w:rPr>
                        <m:t>p</m:t>
                      </m:r>
                    </m:e>
                    <m:sub>
                      <m:r>
                        <m:rPr>
                          <m:sty m:val="bi"/>
                        </m:rPr>
                        <w:rPr>
                          <w:rFonts w:ascii="Cambria Math" w:eastAsia="Times New Roman" w:hAnsi="Cambria Math" w:cs="Times New Roman"/>
                          <w:szCs w:val="28"/>
                          <w:shd w:val="clear" w:color="auto" w:fill="FFFFFF"/>
                          <w:lang w:val="uk-UA" w:eastAsia="ru-RU"/>
                        </w:rPr>
                        <m:t>k</m:t>
                      </m:r>
                    </m:sub>
                  </m:sSub>
                </m:sup>
                <m:e>
                  <m:sSub>
                    <m:sSubPr>
                      <m:ctrlPr>
                        <w:rPr>
                          <w:rFonts w:ascii="Cambria Math" w:eastAsia="Times New Roman" w:hAnsi="Cambria Math" w:cs="Times New Roman"/>
                          <w:b/>
                          <w:i/>
                          <w:szCs w:val="28"/>
                          <w:shd w:val="clear" w:color="auto" w:fill="FFFFFF"/>
                          <w:lang w:val="uk-UA" w:eastAsia="ru-RU"/>
                        </w:rPr>
                      </m:ctrlPr>
                    </m:sSubPr>
                    <m:e>
                      <m:r>
                        <m:rPr>
                          <m:sty m:val="bi"/>
                        </m:rPr>
                        <w:rPr>
                          <w:rFonts w:ascii="Cambria Math" w:eastAsia="Times New Roman" w:hAnsi="Cambria Math" w:cs="Times New Roman"/>
                          <w:szCs w:val="28"/>
                          <w:shd w:val="clear" w:color="auto" w:fill="FFFFFF"/>
                          <w:lang w:val="uk-UA" w:eastAsia="ru-RU"/>
                        </w:rPr>
                        <m:t>R</m:t>
                      </m:r>
                    </m:e>
                    <m:sub>
                      <m:sSub>
                        <m:sSubPr>
                          <m:ctrlPr>
                            <w:rPr>
                              <w:rFonts w:ascii="Cambria Math" w:eastAsia="Times New Roman" w:hAnsi="Cambria Math" w:cs="Times New Roman"/>
                              <w:b/>
                              <w:i/>
                              <w:szCs w:val="28"/>
                              <w:shd w:val="clear" w:color="auto" w:fill="FFFFFF"/>
                              <w:lang w:val="uk-UA" w:eastAsia="ru-RU"/>
                            </w:rPr>
                          </m:ctrlPr>
                        </m:sSubPr>
                        <m:e>
                          <m:sSub>
                            <m:sSubPr>
                              <m:ctrlPr>
                                <w:rPr>
                                  <w:rFonts w:ascii="Cambria Math" w:eastAsia="Times New Roman" w:hAnsi="Cambria Math" w:cs="Times New Roman"/>
                                  <w:b/>
                                  <w:i/>
                                  <w:szCs w:val="28"/>
                                  <w:shd w:val="clear" w:color="auto" w:fill="FFFFFF"/>
                                  <w:lang w:val="uk-UA" w:eastAsia="ru-RU"/>
                                </w:rPr>
                              </m:ctrlPr>
                            </m:sSubPr>
                            <m:e>
                              <m:r>
                                <m:rPr>
                                  <m:sty m:val="bi"/>
                                </m:rPr>
                                <w:rPr>
                                  <w:rFonts w:ascii="Cambria Math" w:eastAsia="Times New Roman" w:hAnsi="Cambria Math" w:cs="Times New Roman"/>
                                  <w:szCs w:val="28"/>
                                  <w:shd w:val="clear" w:color="auto" w:fill="FFFFFF"/>
                                  <w:lang w:val="uk-UA" w:eastAsia="ru-RU"/>
                                </w:rPr>
                                <m:t>i</m:t>
                              </m:r>
                            </m:e>
                            <m:sub>
                              <m:r>
                                <m:rPr>
                                  <m:sty m:val="bi"/>
                                </m:rPr>
                                <w:rPr>
                                  <w:rFonts w:ascii="Cambria Math" w:eastAsia="Times New Roman" w:hAnsi="Cambria Math" w:cs="Times New Roman"/>
                                  <w:szCs w:val="28"/>
                                  <w:shd w:val="clear" w:color="auto" w:fill="FFFFFF"/>
                                  <w:lang w:val="uk-UA" w:eastAsia="ru-RU"/>
                                </w:rPr>
                                <m:t>l</m:t>
                              </m:r>
                            </m:sub>
                          </m:sSub>
                          <m:r>
                            <m:rPr>
                              <m:sty m:val="bi"/>
                            </m:rPr>
                            <w:rPr>
                              <w:rFonts w:ascii="Cambria Math" w:eastAsia="Times New Roman" w:hAnsi="Cambria Math" w:cs="Times New Roman"/>
                              <w:szCs w:val="28"/>
                              <w:shd w:val="clear" w:color="auto" w:fill="FFFFFF"/>
                              <w:lang w:val="uk-UA" w:eastAsia="ru-RU"/>
                            </w:rPr>
                            <m:t>j</m:t>
                          </m:r>
                        </m:e>
                        <m:sub>
                          <m:r>
                            <m:rPr>
                              <m:sty m:val="bi"/>
                            </m:rPr>
                            <w:rPr>
                              <w:rFonts w:ascii="Cambria Math" w:eastAsia="Times New Roman" w:hAnsi="Cambria Math" w:cs="Times New Roman"/>
                              <w:szCs w:val="28"/>
                              <w:shd w:val="clear" w:color="auto" w:fill="FFFFFF"/>
                              <w:lang w:val="uk-UA" w:eastAsia="ru-RU"/>
                            </w:rPr>
                            <m:t>k</m:t>
                          </m:r>
                        </m:sub>
                      </m:sSub>
                    </m:sub>
                  </m:sSub>
                </m:e>
              </m:nary>
            </m:e>
          </m:nary>
        </m:oMath>
      </m:oMathPara>
    </w:p>
    <w:p w:rsidR="00972E59" w:rsidRPr="00646774" w:rsidRDefault="00AF71AB" w:rsidP="00AF71AB">
      <w:pPr>
        <w:rPr>
          <w:rFonts w:eastAsiaTheme="minorEastAsia" w:cs="Times New Roman"/>
          <w:shd w:val="clear" w:color="auto" w:fill="FFFFFF"/>
          <w:lang w:eastAsia="ru-RU"/>
        </w:rPr>
      </w:pPr>
      <w:r w:rsidRPr="00AF71AB">
        <w:rPr>
          <w:rFonts w:cs="Times New Roman"/>
          <w:shd w:val="clear" w:color="auto" w:fill="FFFFFF"/>
          <w:lang w:val="uk-UA" w:eastAsia="ru-RU"/>
        </w:rPr>
        <w:t>Тепер можемо ввести когнітивну карту залежностей у програмному з</w:t>
      </w:r>
      <w:r w:rsidRPr="00AF71AB">
        <w:rPr>
          <w:rFonts w:cs="Times New Roman"/>
          <w:shd w:val="clear" w:color="auto" w:fill="FFFFFF"/>
          <w:lang w:val="uk-UA" w:eastAsia="ru-RU"/>
        </w:rPr>
        <w:t>а</w:t>
      </w:r>
      <w:r w:rsidRPr="00AF71AB">
        <w:rPr>
          <w:rFonts w:cs="Times New Roman"/>
          <w:shd w:val="clear" w:color="auto" w:fill="FFFFFF"/>
          <w:lang w:val="uk-UA" w:eastAsia="ru-RU"/>
        </w:rPr>
        <w:t xml:space="preserve">безпеченні: </w:t>
      </w:r>
      <w:r w:rsidR="00972E59" w:rsidRPr="00AF71AB">
        <w:rPr>
          <w:rStyle w:val="apple-converted-space"/>
          <w:rFonts w:cs="Times New Roman"/>
          <w:color w:val="000000"/>
          <w:sz w:val="20"/>
          <w:szCs w:val="20"/>
          <w:lang w:val="en-US"/>
        </w:rPr>
        <w:t> </w:t>
      </w:r>
      <m:oMath>
        <m:d>
          <m:dPr>
            <m:ctrlPr>
              <w:rPr>
                <w:rStyle w:val="apple-converted-space"/>
                <w:rFonts w:ascii="Cambria Math" w:hAnsi="Cambria Math" w:cs="Times New Roman"/>
                <w:i/>
                <w:color w:val="000000"/>
                <w:sz w:val="20"/>
                <w:szCs w:val="20"/>
              </w:rPr>
            </m:ctrlPr>
          </m:dPr>
          <m:e>
            <m:d>
              <m:dPr>
                <m:begChr m:val="{"/>
                <m:endChr m:val="}"/>
                <m:ctrlPr>
                  <w:rPr>
                    <w:rFonts w:ascii="Cambria Math" w:hAnsi="Cambria Math" w:cs="Times New Roman"/>
                    <w:b/>
                    <w:i/>
                    <w:shd w:val="clear" w:color="auto" w:fill="FFFFFF"/>
                    <w:lang w:val="uk-UA" w:eastAsia="ru-RU"/>
                  </w:rPr>
                </m:ctrlPr>
              </m:dPr>
              <m:e>
                <m:sSub>
                  <m:sSubPr>
                    <m:ctrlPr>
                      <w:rPr>
                        <w:rFonts w:ascii="Cambria Math" w:hAnsi="Cambria Math" w:cs="Times New Roman"/>
                        <w:b/>
                        <w:i/>
                        <w:shd w:val="clear" w:color="auto" w:fill="FFFFFF"/>
                        <w:lang w:val="uk-UA" w:eastAsia="ru-RU"/>
                      </w:rPr>
                    </m:ctrlPr>
                  </m:sSubPr>
                  <m:e>
                    <m:r>
                      <m:rPr>
                        <m:sty m:val="bi"/>
                      </m:rPr>
                      <w:rPr>
                        <w:rFonts w:ascii="Cambria Math" w:hAnsi="Cambria Math" w:cs="Times New Roman"/>
                        <w:shd w:val="clear" w:color="auto" w:fill="FFFFFF"/>
                        <w:lang w:val="uk-UA" w:eastAsia="ru-RU"/>
                      </w:rPr>
                      <m:t>M</m:t>
                    </m:r>
                  </m:e>
                  <m:sub>
                    <m:r>
                      <m:rPr>
                        <m:sty m:val="bi"/>
                      </m:rPr>
                      <w:rPr>
                        <w:rFonts w:ascii="Cambria Math" w:hAnsi="Cambria Math" w:cs="Times New Roman"/>
                        <w:shd w:val="clear" w:color="auto" w:fill="FFFFFF"/>
                        <w:lang w:val="uk-UA" w:eastAsia="ru-RU"/>
                      </w:rPr>
                      <m:t>i</m:t>
                    </m:r>
                  </m:sub>
                </m:sSub>
              </m:e>
            </m:d>
            <m:r>
              <m:rPr>
                <m:sty m:val="bi"/>
              </m:rPr>
              <w:rPr>
                <w:rFonts w:ascii="Cambria Math" w:hAnsi="Cambria Math" w:cs="Times New Roman"/>
                <w:shd w:val="clear" w:color="auto" w:fill="FFFFFF"/>
                <w:lang w:val="uk-UA" w:eastAsia="ru-RU"/>
              </w:rPr>
              <m:t>,</m:t>
            </m:r>
            <m:d>
              <m:dPr>
                <m:begChr m:val="{"/>
                <m:endChr m:val="}"/>
                <m:ctrlPr>
                  <w:rPr>
                    <w:rFonts w:ascii="Cambria Math" w:hAnsi="Cambria Math" w:cs="Times New Roman"/>
                    <w:b/>
                    <w:i/>
                    <w:shd w:val="clear" w:color="auto" w:fill="FFFFFF"/>
                    <w:lang w:val="en-US" w:eastAsia="ru-RU"/>
                  </w:rPr>
                </m:ctrlPr>
              </m:dPr>
              <m:e>
                <m:sSub>
                  <m:sSubPr>
                    <m:ctrlPr>
                      <w:rPr>
                        <w:rFonts w:ascii="Cambria Math" w:hAnsi="Cambria Math" w:cs="Times New Roman"/>
                        <w:b/>
                        <w:i/>
                        <w:shd w:val="clear" w:color="auto" w:fill="FFFFFF"/>
                        <w:lang w:val="en-US" w:eastAsia="ru-RU"/>
                      </w:rPr>
                    </m:ctrlPr>
                  </m:sSubPr>
                  <m:e>
                    <m:r>
                      <m:rPr>
                        <m:sty m:val="bi"/>
                      </m:rPr>
                      <w:rPr>
                        <w:rFonts w:ascii="Cambria Math" w:hAnsi="Cambria Math" w:cs="Times New Roman"/>
                        <w:shd w:val="clear" w:color="auto" w:fill="FFFFFF"/>
                        <w:lang w:val="en-US" w:eastAsia="ru-RU"/>
                      </w:rPr>
                      <m:t>R</m:t>
                    </m:r>
                  </m:e>
                  <m:sub>
                    <m:sSub>
                      <m:sSubPr>
                        <m:ctrlPr>
                          <w:rPr>
                            <w:rFonts w:ascii="Cambria Math" w:hAnsi="Cambria Math" w:cs="Times New Roman"/>
                            <w:b/>
                            <w:i/>
                            <w:shd w:val="clear" w:color="auto" w:fill="FFFFFF"/>
                            <w:lang w:val="en-US" w:eastAsia="ru-RU"/>
                          </w:rPr>
                        </m:ctrlPr>
                      </m:sSubPr>
                      <m:e>
                        <m:sSub>
                          <m:sSubPr>
                            <m:ctrlPr>
                              <w:rPr>
                                <w:rFonts w:ascii="Cambria Math" w:hAnsi="Cambria Math" w:cs="Times New Roman"/>
                                <w:b/>
                                <w:i/>
                                <w:shd w:val="clear" w:color="auto" w:fill="FFFFFF"/>
                                <w:lang w:val="en-US" w:eastAsia="ru-RU"/>
                              </w:rPr>
                            </m:ctrlPr>
                          </m:sSubPr>
                          <m:e>
                            <m:r>
                              <m:rPr>
                                <m:sty m:val="bi"/>
                              </m:rPr>
                              <w:rPr>
                                <w:rFonts w:ascii="Cambria Math" w:hAnsi="Cambria Math" w:cs="Times New Roman"/>
                                <w:shd w:val="clear" w:color="auto" w:fill="FFFFFF"/>
                                <w:lang w:val="en-US" w:eastAsia="ru-RU"/>
                              </w:rPr>
                              <m:t>i</m:t>
                            </m:r>
                          </m:e>
                          <m:sub>
                            <m:r>
                              <m:rPr>
                                <m:sty m:val="bi"/>
                              </m:rPr>
                              <w:rPr>
                                <w:rFonts w:ascii="Cambria Math" w:hAnsi="Cambria Math" w:cs="Times New Roman"/>
                                <w:shd w:val="clear" w:color="auto" w:fill="FFFFFF"/>
                                <w:lang w:val="en-US" w:eastAsia="ru-RU"/>
                              </w:rPr>
                              <m:t>l</m:t>
                            </m:r>
                          </m:sub>
                        </m:sSub>
                        <m:r>
                          <m:rPr>
                            <m:sty m:val="bi"/>
                          </m:rPr>
                          <w:rPr>
                            <w:rFonts w:ascii="Cambria Math" w:hAnsi="Cambria Math" w:cs="Times New Roman"/>
                            <w:shd w:val="clear" w:color="auto" w:fill="FFFFFF"/>
                            <w:lang w:val="en-US" w:eastAsia="ru-RU"/>
                          </w:rPr>
                          <m:t>j</m:t>
                        </m:r>
                      </m:e>
                      <m:sub>
                        <m:r>
                          <m:rPr>
                            <m:sty m:val="bi"/>
                          </m:rPr>
                          <w:rPr>
                            <w:rFonts w:ascii="Cambria Math" w:hAnsi="Cambria Math" w:cs="Times New Roman"/>
                            <w:shd w:val="clear" w:color="auto" w:fill="FFFFFF"/>
                            <w:lang w:val="en-US" w:eastAsia="ru-RU"/>
                          </w:rPr>
                          <m:t>k</m:t>
                        </m:r>
                      </m:sub>
                    </m:sSub>
                  </m:sub>
                </m:sSub>
              </m:e>
            </m:d>
          </m:e>
        </m:d>
      </m:oMath>
      <w:r w:rsidRPr="00AF71AB">
        <w:rPr>
          <w:rFonts w:eastAsiaTheme="minorEastAsia" w:cs="Times New Roman"/>
          <w:shd w:val="clear" w:color="auto" w:fill="FFFFFF"/>
          <w:lang w:val="uk-UA" w:eastAsia="ru-RU"/>
        </w:rPr>
        <w:t xml:space="preserve"> – модель подання знань експерта у вигляді знакового орграфа, де </w:t>
      </w:r>
      <m:oMath>
        <m:d>
          <m:dPr>
            <m:begChr m:val="{"/>
            <m:endChr m:val="}"/>
            <m:ctrlPr>
              <w:rPr>
                <w:rFonts w:ascii="Cambria Math" w:hAnsi="Cambria Math" w:cs="Times New Roman"/>
                <w:b/>
                <w:i/>
                <w:shd w:val="clear" w:color="auto" w:fill="FFFFFF"/>
                <w:lang w:val="uk-UA" w:eastAsia="ru-RU"/>
              </w:rPr>
            </m:ctrlPr>
          </m:dPr>
          <m:e>
            <m:sSub>
              <m:sSubPr>
                <m:ctrlPr>
                  <w:rPr>
                    <w:rFonts w:ascii="Cambria Math" w:hAnsi="Cambria Math" w:cs="Times New Roman"/>
                    <w:b/>
                    <w:i/>
                    <w:shd w:val="clear" w:color="auto" w:fill="FFFFFF"/>
                    <w:lang w:val="uk-UA" w:eastAsia="ru-RU"/>
                  </w:rPr>
                </m:ctrlPr>
              </m:sSubPr>
              <m:e>
                <m:r>
                  <m:rPr>
                    <m:sty m:val="bi"/>
                  </m:rPr>
                  <w:rPr>
                    <w:rFonts w:ascii="Cambria Math" w:hAnsi="Cambria Math" w:cs="Times New Roman"/>
                    <w:shd w:val="clear" w:color="auto" w:fill="FFFFFF"/>
                    <w:lang w:val="uk-UA" w:eastAsia="ru-RU"/>
                  </w:rPr>
                  <m:t>M</m:t>
                </m:r>
              </m:e>
              <m:sub>
                <m:r>
                  <m:rPr>
                    <m:sty m:val="bi"/>
                  </m:rPr>
                  <w:rPr>
                    <w:rFonts w:ascii="Cambria Math" w:hAnsi="Cambria Math" w:cs="Times New Roman"/>
                    <w:shd w:val="clear" w:color="auto" w:fill="FFFFFF"/>
                    <w:lang w:val="uk-UA" w:eastAsia="ru-RU"/>
                  </w:rPr>
                  <m:t>i</m:t>
                </m:r>
              </m:sub>
            </m:sSub>
          </m:e>
        </m:d>
      </m:oMath>
      <w:r w:rsidRPr="00AF71AB">
        <w:rPr>
          <w:rFonts w:eastAsiaTheme="minorEastAsia" w:cs="Times New Roman"/>
          <w:b/>
          <w:shd w:val="clear" w:color="auto" w:fill="FFFFFF"/>
          <w:lang w:val="uk-UA" w:eastAsia="ru-RU"/>
        </w:rPr>
        <w:t xml:space="preserve"> </w:t>
      </w:r>
      <w:r w:rsidRPr="00AF71AB">
        <w:rPr>
          <w:rFonts w:eastAsiaTheme="minorEastAsia" w:cs="Times New Roman"/>
          <w:shd w:val="clear" w:color="auto" w:fill="FFFFFF"/>
          <w:lang w:val="uk-UA" w:eastAsia="ru-RU"/>
        </w:rPr>
        <w:t>– множина вершин,</w:t>
      </w:r>
      <w:r w:rsidRPr="00AF71AB">
        <w:rPr>
          <w:rFonts w:eastAsiaTheme="minorEastAsia" w:cs="Times New Roman"/>
          <w:b/>
          <w:shd w:val="clear" w:color="auto" w:fill="FFFFFF"/>
          <w:lang w:val="uk-UA" w:eastAsia="ru-RU"/>
        </w:rPr>
        <w:t xml:space="preserve"> </w:t>
      </w:r>
      <m:oMath>
        <m:d>
          <m:dPr>
            <m:begChr m:val="{"/>
            <m:endChr m:val="}"/>
            <m:ctrlPr>
              <w:rPr>
                <w:rFonts w:ascii="Cambria Math" w:hAnsi="Cambria Math" w:cs="Times New Roman"/>
                <w:b/>
                <w:i/>
                <w:shd w:val="clear" w:color="auto" w:fill="FFFFFF"/>
                <w:lang w:val="en-US" w:eastAsia="ru-RU"/>
              </w:rPr>
            </m:ctrlPr>
          </m:dPr>
          <m:e>
            <m:sSub>
              <m:sSubPr>
                <m:ctrlPr>
                  <w:rPr>
                    <w:rFonts w:ascii="Cambria Math" w:hAnsi="Cambria Math" w:cs="Times New Roman"/>
                    <w:b/>
                    <w:i/>
                    <w:shd w:val="clear" w:color="auto" w:fill="FFFFFF"/>
                    <w:lang w:val="en-US" w:eastAsia="ru-RU"/>
                  </w:rPr>
                </m:ctrlPr>
              </m:sSubPr>
              <m:e>
                <m:r>
                  <m:rPr>
                    <m:sty m:val="bi"/>
                  </m:rPr>
                  <w:rPr>
                    <w:rFonts w:ascii="Cambria Math" w:hAnsi="Cambria Math" w:cs="Times New Roman"/>
                    <w:shd w:val="clear" w:color="auto" w:fill="FFFFFF"/>
                    <w:lang w:val="en-US" w:eastAsia="ru-RU"/>
                  </w:rPr>
                  <m:t>R</m:t>
                </m:r>
              </m:e>
              <m:sub>
                <m:sSub>
                  <m:sSubPr>
                    <m:ctrlPr>
                      <w:rPr>
                        <w:rFonts w:ascii="Cambria Math" w:hAnsi="Cambria Math" w:cs="Times New Roman"/>
                        <w:b/>
                        <w:i/>
                        <w:shd w:val="clear" w:color="auto" w:fill="FFFFFF"/>
                        <w:lang w:val="en-US" w:eastAsia="ru-RU"/>
                      </w:rPr>
                    </m:ctrlPr>
                  </m:sSubPr>
                  <m:e>
                    <m:sSub>
                      <m:sSubPr>
                        <m:ctrlPr>
                          <w:rPr>
                            <w:rFonts w:ascii="Cambria Math" w:hAnsi="Cambria Math" w:cs="Times New Roman"/>
                            <w:b/>
                            <w:i/>
                            <w:shd w:val="clear" w:color="auto" w:fill="FFFFFF"/>
                            <w:lang w:val="en-US" w:eastAsia="ru-RU"/>
                          </w:rPr>
                        </m:ctrlPr>
                      </m:sSubPr>
                      <m:e>
                        <m:r>
                          <m:rPr>
                            <m:sty m:val="bi"/>
                          </m:rPr>
                          <w:rPr>
                            <w:rFonts w:ascii="Cambria Math" w:hAnsi="Cambria Math" w:cs="Times New Roman"/>
                            <w:shd w:val="clear" w:color="auto" w:fill="FFFFFF"/>
                            <w:lang w:val="en-US" w:eastAsia="ru-RU"/>
                          </w:rPr>
                          <m:t>i</m:t>
                        </m:r>
                      </m:e>
                      <m:sub>
                        <m:r>
                          <m:rPr>
                            <m:sty m:val="bi"/>
                          </m:rPr>
                          <w:rPr>
                            <w:rFonts w:ascii="Cambria Math" w:hAnsi="Cambria Math" w:cs="Times New Roman"/>
                            <w:shd w:val="clear" w:color="auto" w:fill="FFFFFF"/>
                            <w:lang w:val="en-US" w:eastAsia="ru-RU"/>
                          </w:rPr>
                          <m:t>l</m:t>
                        </m:r>
                      </m:sub>
                    </m:sSub>
                    <m:r>
                      <m:rPr>
                        <m:sty m:val="bi"/>
                      </m:rPr>
                      <w:rPr>
                        <w:rFonts w:ascii="Cambria Math" w:hAnsi="Cambria Math" w:cs="Times New Roman"/>
                        <w:shd w:val="clear" w:color="auto" w:fill="FFFFFF"/>
                        <w:lang w:val="en-US" w:eastAsia="ru-RU"/>
                      </w:rPr>
                      <m:t>j</m:t>
                    </m:r>
                  </m:e>
                  <m:sub>
                    <m:r>
                      <m:rPr>
                        <m:sty m:val="bi"/>
                      </m:rPr>
                      <w:rPr>
                        <w:rFonts w:ascii="Cambria Math" w:hAnsi="Cambria Math" w:cs="Times New Roman"/>
                        <w:shd w:val="clear" w:color="auto" w:fill="FFFFFF"/>
                        <w:lang w:val="en-US" w:eastAsia="ru-RU"/>
                      </w:rPr>
                      <m:t>k</m:t>
                    </m:r>
                  </m:sub>
                </m:sSub>
              </m:sub>
            </m:sSub>
          </m:e>
        </m:d>
      </m:oMath>
      <w:r>
        <w:rPr>
          <w:rFonts w:eastAsiaTheme="minorEastAsia" w:cs="Times New Roman"/>
          <w:b/>
          <w:shd w:val="clear" w:color="auto" w:fill="FFFFFF"/>
          <w:lang w:val="uk-UA" w:eastAsia="ru-RU"/>
        </w:rPr>
        <w:t xml:space="preserve"> </w:t>
      </w:r>
      <w:r w:rsidRPr="00AF71AB">
        <w:rPr>
          <w:rFonts w:eastAsiaTheme="minorEastAsia" w:cs="Times New Roman"/>
          <w:shd w:val="clear" w:color="auto" w:fill="FFFFFF"/>
          <w:lang w:val="uk-UA" w:eastAsia="ru-RU"/>
        </w:rPr>
        <w:t>–</w:t>
      </w:r>
      <w:r>
        <w:rPr>
          <w:rFonts w:eastAsiaTheme="minorEastAsia" w:cs="Times New Roman"/>
          <w:shd w:val="clear" w:color="auto" w:fill="FFFFFF"/>
          <w:lang w:val="uk-UA" w:eastAsia="ru-RU"/>
        </w:rPr>
        <w:t xml:space="preserve"> </w:t>
      </w:r>
      <w:r w:rsidRPr="00AF71AB">
        <w:rPr>
          <w:rFonts w:eastAsiaTheme="minorEastAsia" w:cs="Times New Roman"/>
          <w:shd w:val="clear" w:color="auto" w:fill="FFFFFF"/>
          <w:lang w:val="uk-UA" w:eastAsia="ru-RU"/>
        </w:rPr>
        <w:t>множина зважених ребер</w:t>
      </w:r>
      <w:r w:rsidR="00646774" w:rsidRPr="00646774">
        <w:rPr>
          <w:rFonts w:eastAsiaTheme="minorEastAsia" w:cs="Times New Roman"/>
          <w:shd w:val="clear" w:color="auto" w:fill="FFFFFF"/>
          <w:lang w:eastAsia="ru-RU"/>
        </w:rPr>
        <w:t xml:space="preserve"> (</w:t>
      </w:r>
      <w:r w:rsidR="00646774">
        <w:rPr>
          <w:rFonts w:eastAsiaTheme="minorEastAsia" w:cs="Times New Roman"/>
          <w:shd w:val="clear" w:color="auto" w:fill="FFFFFF"/>
          <w:lang w:eastAsia="ru-RU"/>
        </w:rPr>
        <w:t>Пр</w:t>
      </w:r>
      <w:r w:rsidR="00646774">
        <w:rPr>
          <w:rFonts w:eastAsiaTheme="minorEastAsia" w:cs="Times New Roman"/>
          <w:shd w:val="clear" w:color="auto" w:fill="FFFFFF"/>
          <w:lang w:eastAsia="ru-RU"/>
        </w:rPr>
        <w:t>и</w:t>
      </w:r>
      <w:r w:rsidR="00646774">
        <w:rPr>
          <w:rFonts w:eastAsiaTheme="minorEastAsia" w:cs="Times New Roman"/>
          <w:shd w:val="clear" w:color="auto" w:fill="FFFFFF"/>
          <w:lang w:eastAsia="ru-RU"/>
        </w:rPr>
        <w:t>клад показаний на рисунку 2.1)</w:t>
      </w:r>
      <w:r w:rsidRPr="00AF71AB">
        <w:rPr>
          <w:rFonts w:eastAsiaTheme="minorEastAsia" w:cs="Times New Roman"/>
          <w:shd w:val="clear" w:color="auto" w:fill="FFFFFF"/>
          <w:lang w:val="uk-UA" w:eastAsia="ru-RU"/>
        </w:rPr>
        <w:t>.</w:t>
      </w:r>
    </w:p>
    <w:p w:rsidR="00646774" w:rsidRDefault="00646774" w:rsidP="00646774">
      <w:pPr>
        <w:keepNext/>
        <w:jc w:val="center"/>
      </w:pPr>
      <w:r>
        <w:rPr>
          <w:noProof/>
          <w:lang w:eastAsia="ru-RU"/>
        </w:rPr>
        <w:drawing>
          <wp:inline distT="0" distB="0" distL="0" distR="0" wp14:anchorId="24AD589B" wp14:editId="292D01E2">
            <wp:extent cx="1428750" cy="2247900"/>
            <wp:effectExtent l="0" t="0" r="0" b="0"/>
            <wp:docPr id="1" name="Рисунок 1" descr="C:\Users\Артем\AppData\Local\Microsoft\Windows\Temporary Internet Files\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C:\Users\Артем\AppData\Local\Microsoft\Windows\Temporary Internet Files\Content.Word\1.png"/>
                    <pic:cNvPicPr>
                      <a:picLocks noChangeAspect="1" noChangeArrowheads="1"/>
                    </pic:cNvPicPr>
                  </pic:nvPicPr>
                  <pic:blipFill rotWithShape="1">
                    <a:blip r:embed="rId11">
                      <a:extLst>
                        <a:ext uri="{28A0092B-C50C-407E-A947-70E740481C1C}">
                          <a14:useLocalDpi xmlns:a14="http://schemas.microsoft.com/office/drawing/2010/main" val="0"/>
                        </a:ext>
                      </a:extLst>
                    </a:blip>
                    <a:srcRect r="3846"/>
                    <a:stretch/>
                  </pic:blipFill>
                  <pic:spPr bwMode="auto">
                    <a:xfrm>
                      <a:off x="0" y="0"/>
                      <a:ext cx="1428750" cy="2247900"/>
                    </a:xfrm>
                    <a:prstGeom prst="rect">
                      <a:avLst/>
                    </a:prstGeom>
                    <a:noFill/>
                    <a:ln>
                      <a:noFill/>
                    </a:ln>
                    <a:extLst>
                      <a:ext uri="{53640926-AAD7-44D8-BBD7-CCE9431645EC}">
                        <a14:shadowObscured xmlns:a14="http://schemas.microsoft.com/office/drawing/2010/main"/>
                      </a:ext>
                    </a:extLst>
                  </pic:spPr>
                </pic:pic>
              </a:graphicData>
            </a:graphic>
          </wp:inline>
        </w:drawing>
      </w:r>
    </w:p>
    <w:p w:rsidR="00646774" w:rsidRPr="00646774" w:rsidRDefault="00646774" w:rsidP="00646774">
      <w:pPr>
        <w:pStyle w:val="a6"/>
        <w:jc w:val="center"/>
        <w:rPr>
          <w:rFonts w:eastAsiaTheme="minorEastAsia" w:cs="Times New Roman"/>
          <w:shd w:val="clear" w:color="auto" w:fill="FFFFFF"/>
          <w:lang w:val="uk-UA" w:eastAsia="ru-RU"/>
        </w:rPr>
      </w:pPr>
      <w:r w:rsidRPr="00646774">
        <w:rPr>
          <w:lang w:val="uk-UA"/>
        </w:rPr>
        <w:t xml:space="preserve">Рисунок </w:t>
      </w:r>
      <w:r w:rsidR="000F7489">
        <w:rPr>
          <w:lang w:val="uk-UA"/>
        </w:rPr>
        <w:fldChar w:fldCharType="begin"/>
      </w:r>
      <w:r w:rsidR="000F7489">
        <w:rPr>
          <w:lang w:val="uk-UA"/>
        </w:rPr>
        <w:instrText xml:space="preserve"> STYLEREF 1 \s </w:instrText>
      </w:r>
      <w:r w:rsidR="000F7489">
        <w:rPr>
          <w:lang w:val="uk-UA"/>
        </w:rPr>
        <w:fldChar w:fldCharType="separate"/>
      </w:r>
      <w:r w:rsidR="000F7489">
        <w:rPr>
          <w:noProof/>
          <w:lang w:val="uk-UA"/>
        </w:rPr>
        <w:t>2</w:t>
      </w:r>
      <w:r w:rsidR="000F7489">
        <w:rPr>
          <w:lang w:val="uk-UA"/>
        </w:rPr>
        <w:fldChar w:fldCharType="end"/>
      </w:r>
      <w:r w:rsidR="000F7489">
        <w:rPr>
          <w:lang w:val="uk-UA"/>
        </w:rPr>
        <w:t>.</w:t>
      </w:r>
      <w:r w:rsidR="000F7489">
        <w:rPr>
          <w:lang w:val="uk-UA"/>
        </w:rPr>
        <w:fldChar w:fldCharType="begin"/>
      </w:r>
      <w:r w:rsidR="000F7489">
        <w:rPr>
          <w:lang w:val="uk-UA"/>
        </w:rPr>
        <w:instrText xml:space="preserve"> SEQ Рисунок \* ARABIC \s 1 </w:instrText>
      </w:r>
      <w:r w:rsidR="000F7489">
        <w:rPr>
          <w:lang w:val="uk-UA"/>
        </w:rPr>
        <w:fldChar w:fldCharType="separate"/>
      </w:r>
      <w:r w:rsidR="000F7489">
        <w:rPr>
          <w:noProof/>
          <w:lang w:val="uk-UA"/>
        </w:rPr>
        <w:t>1</w:t>
      </w:r>
      <w:r w:rsidR="000F7489">
        <w:rPr>
          <w:lang w:val="uk-UA"/>
        </w:rPr>
        <w:fldChar w:fldCharType="end"/>
      </w:r>
      <w:r w:rsidRPr="00646774">
        <w:rPr>
          <w:lang w:val="uk-UA"/>
        </w:rPr>
        <w:t xml:space="preserve"> - Когнітивна карта залежностей у програмному забезп</w:t>
      </w:r>
      <w:r w:rsidRPr="00646774">
        <w:rPr>
          <w:lang w:val="uk-UA"/>
        </w:rPr>
        <w:t>е</w:t>
      </w:r>
      <w:r w:rsidRPr="00646774">
        <w:rPr>
          <w:lang w:val="uk-UA"/>
        </w:rPr>
        <w:t>ченні</w:t>
      </w:r>
    </w:p>
    <w:p w:rsidR="000E4B36" w:rsidRPr="000E4B36" w:rsidRDefault="000E4B36" w:rsidP="00646774">
      <w:pPr>
        <w:rPr>
          <w:rFonts w:eastAsiaTheme="minorEastAsia" w:cs="Times New Roman"/>
          <w:szCs w:val="28"/>
          <w:shd w:val="clear" w:color="auto" w:fill="FFFFFF"/>
          <w:lang w:val="uk-UA" w:eastAsia="ru-RU"/>
        </w:rPr>
      </w:pPr>
      <w:r w:rsidRPr="000E4B36">
        <w:rPr>
          <w:rFonts w:eastAsiaTheme="minorEastAsia" w:cs="Times New Roman"/>
          <w:szCs w:val="28"/>
          <w:shd w:val="clear" w:color="auto" w:fill="FFFFFF"/>
          <w:lang w:val="uk-UA" w:eastAsia="ru-RU"/>
        </w:rPr>
        <w:t>Зробимо ще декілька означень:</w:t>
      </w:r>
    </w:p>
    <w:p w:rsidR="00646774" w:rsidRPr="00646774" w:rsidRDefault="000116AE" w:rsidP="00646774">
      <w:pPr>
        <w:rPr>
          <w:rFonts w:eastAsia="Times New Roman" w:cs="Times New Roman"/>
          <w:szCs w:val="28"/>
          <w:shd w:val="clear" w:color="auto" w:fill="FFFFFF"/>
          <w:lang w:val="uk-UA" w:eastAsia="ru-RU"/>
        </w:rPr>
      </w:pPr>
      <m:oMath>
        <m:sSup>
          <m:sSupPr>
            <m:ctrlPr>
              <w:rPr>
                <w:rFonts w:ascii="Cambria Math" w:eastAsia="Times New Roman" w:hAnsi="Cambria Math" w:cs="Times New Roman"/>
                <w:b/>
                <w:i/>
                <w:szCs w:val="28"/>
                <w:shd w:val="clear" w:color="auto" w:fill="FFFFFF"/>
                <w:lang w:val="uk-UA" w:eastAsia="ru-RU"/>
              </w:rPr>
            </m:ctrlPr>
          </m:sSupPr>
          <m:e>
            <m:r>
              <m:rPr>
                <m:sty m:val="bi"/>
              </m:rPr>
              <w:rPr>
                <w:rFonts w:ascii="Cambria Math" w:eastAsia="Times New Roman" w:hAnsi="Cambria Math" w:cs="Times New Roman"/>
                <w:szCs w:val="28"/>
                <w:shd w:val="clear" w:color="auto" w:fill="FFFFFF"/>
                <w:lang w:val="uk-UA" w:eastAsia="ru-RU"/>
              </w:rPr>
              <m:t>С</m:t>
            </m:r>
          </m:e>
          <m:sup>
            <m:sSup>
              <m:sSupPr>
                <m:ctrlPr>
                  <w:rPr>
                    <w:rFonts w:ascii="Cambria Math" w:eastAsia="Times New Roman" w:hAnsi="Cambria Math" w:cs="Times New Roman"/>
                    <w:b/>
                    <w:i/>
                    <w:szCs w:val="28"/>
                    <w:shd w:val="clear" w:color="auto" w:fill="FFFFFF"/>
                    <w:lang w:val="en-US" w:eastAsia="ru-RU"/>
                  </w:rPr>
                </m:ctrlPr>
              </m:sSupPr>
              <m:e>
                <m:r>
                  <m:rPr>
                    <m:sty m:val="bi"/>
                  </m:rPr>
                  <w:rPr>
                    <w:rFonts w:ascii="Cambria Math" w:eastAsia="Times New Roman" w:hAnsi="Cambria Math" w:cs="Times New Roman"/>
                    <w:szCs w:val="28"/>
                    <w:shd w:val="clear" w:color="auto" w:fill="FFFFFF"/>
                    <w:lang w:val="en-US" w:eastAsia="ru-RU"/>
                  </w:rPr>
                  <m:t>P</m:t>
                </m:r>
              </m:e>
              <m:sup>
                <m:r>
                  <m:rPr>
                    <m:sty m:val="bi"/>
                  </m:rPr>
                  <w:rPr>
                    <w:rFonts w:ascii="Cambria Math" w:eastAsia="Times New Roman" w:hAnsi="Cambria Math" w:cs="Times New Roman"/>
                    <w:szCs w:val="28"/>
                    <w:shd w:val="clear" w:color="auto" w:fill="FFFFFF"/>
                    <w:lang w:val="uk-UA" w:eastAsia="ru-RU"/>
                  </w:rPr>
                  <m:t>'</m:t>
                </m:r>
              </m:sup>
            </m:sSup>
          </m:sup>
        </m:sSup>
        <m:r>
          <m:rPr>
            <m:sty m:val="bi"/>
          </m:rPr>
          <w:rPr>
            <w:rFonts w:ascii="Cambria Math" w:eastAsia="Times New Roman" w:hAnsi="Cambria Math" w:cs="Times New Roman"/>
            <w:szCs w:val="28"/>
            <w:shd w:val="clear" w:color="auto" w:fill="FFFFFF"/>
            <w:lang w:val="uk-UA" w:eastAsia="ru-RU"/>
          </w:rPr>
          <m:t>(</m:t>
        </m:r>
        <m:sSub>
          <m:sSubPr>
            <m:ctrlPr>
              <w:rPr>
                <w:rFonts w:ascii="Cambria Math" w:eastAsia="Times New Roman" w:hAnsi="Cambria Math" w:cs="Times New Roman"/>
                <w:b/>
                <w:i/>
                <w:szCs w:val="28"/>
                <w:shd w:val="clear" w:color="auto" w:fill="FFFFFF"/>
                <w:lang w:val="en-US" w:eastAsia="ru-RU"/>
              </w:rPr>
            </m:ctrlPr>
          </m:sSubPr>
          <m:e>
            <m:r>
              <m:rPr>
                <m:sty m:val="bi"/>
              </m:rPr>
              <w:rPr>
                <w:rFonts w:ascii="Cambria Math" w:eastAsia="Times New Roman" w:hAnsi="Cambria Math" w:cs="Times New Roman"/>
                <w:szCs w:val="28"/>
                <w:shd w:val="clear" w:color="auto" w:fill="FFFFFF"/>
                <w:lang w:val="en-US" w:eastAsia="ru-RU"/>
              </w:rPr>
              <m:t>F</m:t>
            </m:r>
          </m:e>
          <m:sub>
            <m:sSub>
              <m:sSubPr>
                <m:ctrlPr>
                  <w:rPr>
                    <w:rFonts w:ascii="Cambria Math" w:eastAsia="Times New Roman" w:hAnsi="Cambria Math" w:cs="Times New Roman"/>
                    <w:b/>
                    <w:i/>
                    <w:szCs w:val="28"/>
                    <w:shd w:val="clear" w:color="auto" w:fill="FFFFFF"/>
                    <w:lang w:val="en-US" w:eastAsia="ru-RU"/>
                  </w:rPr>
                </m:ctrlPr>
              </m:sSubPr>
              <m:e>
                <m:r>
                  <m:rPr>
                    <m:sty m:val="bi"/>
                  </m:rPr>
                  <w:rPr>
                    <w:rFonts w:ascii="Cambria Math" w:eastAsia="Times New Roman" w:hAnsi="Cambria Math" w:cs="Times New Roman"/>
                    <w:szCs w:val="28"/>
                    <w:shd w:val="clear" w:color="auto" w:fill="FFFFFF"/>
                    <w:lang w:val="en-US" w:eastAsia="ru-RU"/>
                  </w:rPr>
                  <m:t>i</m:t>
                </m:r>
              </m:e>
              <m:sub>
                <m:r>
                  <m:rPr>
                    <m:sty m:val="bi"/>
                  </m:rPr>
                  <w:rPr>
                    <w:rFonts w:ascii="Cambria Math" w:eastAsia="Times New Roman" w:hAnsi="Cambria Math" w:cs="Times New Roman"/>
                    <w:szCs w:val="28"/>
                    <w:shd w:val="clear" w:color="auto" w:fill="FFFFFF"/>
                    <w:lang w:val="en-US" w:eastAsia="ru-RU"/>
                  </w:rPr>
                  <m:t>l</m:t>
                </m:r>
              </m:sub>
            </m:sSub>
          </m:sub>
        </m:sSub>
      </m:oMath>
      <w:r w:rsidR="00646774" w:rsidRPr="00972E59">
        <w:rPr>
          <w:rFonts w:eastAsia="Times New Roman" w:cs="Times New Roman"/>
          <w:b/>
          <w:szCs w:val="28"/>
          <w:shd w:val="clear" w:color="auto" w:fill="FFFFFF"/>
          <w:lang w:val="uk-UA" w:eastAsia="ru-RU"/>
        </w:rPr>
        <w:t>)</w:t>
      </w:r>
      <w:r w:rsidR="00646774" w:rsidRPr="00972E59">
        <w:rPr>
          <w:rFonts w:eastAsia="Times New Roman" w:cs="Times New Roman"/>
          <w:szCs w:val="28"/>
          <w:shd w:val="clear" w:color="auto" w:fill="FFFFFF"/>
          <w:lang w:val="uk-UA" w:eastAsia="ru-RU"/>
        </w:rPr>
        <w:t xml:space="preserve"> – функц</w:t>
      </w:r>
      <w:r w:rsidR="00646774">
        <w:rPr>
          <w:rFonts w:eastAsia="Times New Roman" w:cs="Times New Roman"/>
          <w:szCs w:val="28"/>
          <w:shd w:val="clear" w:color="auto" w:fill="FFFFFF"/>
          <w:lang w:val="uk-UA" w:eastAsia="ru-RU"/>
        </w:rPr>
        <w:t xml:space="preserve">ія-індикатор що вказує чи змінився файл </w:t>
      </w:r>
      <m:oMath>
        <m:sSub>
          <m:sSubPr>
            <m:ctrlPr>
              <w:rPr>
                <w:rFonts w:ascii="Cambria Math" w:eastAsia="Times New Roman" w:hAnsi="Cambria Math" w:cs="Times New Roman"/>
                <w:b/>
                <w:i/>
                <w:szCs w:val="28"/>
                <w:shd w:val="clear" w:color="auto" w:fill="FFFFFF"/>
                <w:lang w:val="en-US" w:eastAsia="ru-RU"/>
              </w:rPr>
            </m:ctrlPr>
          </m:sSubPr>
          <m:e>
            <m:r>
              <m:rPr>
                <m:sty m:val="bi"/>
              </m:rPr>
              <w:rPr>
                <w:rFonts w:ascii="Cambria Math" w:eastAsia="Times New Roman" w:hAnsi="Cambria Math" w:cs="Times New Roman"/>
                <w:szCs w:val="28"/>
                <w:shd w:val="clear" w:color="auto" w:fill="FFFFFF"/>
                <w:lang w:val="en-US" w:eastAsia="ru-RU"/>
              </w:rPr>
              <m:t>F</m:t>
            </m:r>
          </m:e>
          <m:sub>
            <m:sSub>
              <m:sSubPr>
                <m:ctrlPr>
                  <w:rPr>
                    <w:rFonts w:ascii="Cambria Math" w:eastAsia="Times New Roman" w:hAnsi="Cambria Math" w:cs="Times New Roman"/>
                    <w:b/>
                    <w:i/>
                    <w:szCs w:val="28"/>
                    <w:shd w:val="clear" w:color="auto" w:fill="FFFFFF"/>
                    <w:lang w:val="en-US" w:eastAsia="ru-RU"/>
                  </w:rPr>
                </m:ctrlPr>
              </m:sSubPr>
              <m:e>
                <m:r>
                  <m:rPr>
                    <m:sty m:val="bi"/>
                  </m:rPr>
                  <w:rPr>
                    <w:rFonts w:ascii="Cambria Math" w:eastAsia="Times New Roman" w:hAnsi="Cambria Math" w:cs="Times New Roman"/>
                    <w:szCs w:val="28"/>
                    <w:shd w:val="clear" w:color="auto" w:fill="FFFFFF"/>
                    <w:lang w:val="en-US" w:eastAsia="ru-RU"/>
                  </w:rPr>
                  <m:t>i</m:t>
                </m:r>
              </m:e>
              <m:sub>
                <m:r>
                  <m:rPr>
                    <m:sty m:val="bi"/>
                  </m:rPr>
                  <w:rPr>
                    <w:rFonts w:ascii="Cambria Math" w:eastAsia="Times New Roman" w:hAnsi="Cambria Math" w:cs="Times New Roman"/>
                    <w:szCs w:val="28"/>
                    <w:shd w:val="clear" w:color="auto" w:fill="FFFFFF"/>
                    <w:lang w:val="en-US" w:eastAsia="ru-RU"/>
                  </w:rPr>
                  <m:t>l</m:t>
                </m:r>
              </m:sub>
            </m:sSub>
          </m:sub>
        </m:sSub>
      </m:oMath>
      <w:r w:rsidR="00646774">
        <w:rPr>
          <w:rFonts w:eastAsia="Times New Roman" w:cs="Times New Roman"/>
          <w:szCs w:val="28"/>
          <w:shd w:val="clear" w:color="auto" w:fill="FFFFFF"/>
          <w:lang w:val="uk-UA" w:eastAsia="ru-RU"/>
        </w:rPr>
        <w:t xml:space="preserve">, у версії </w:t>
      </w:r>
      <m:oMath>
        <m:sSup>
          <m:sSupPr>
            <m:ctrlPr>
              <w:rPr>
                <w:rFonts w:ascii="Cambria Math" w:eastAsia="Times New Roman" w:hAnsi="Cambria Math" w:cs="Times New Roman"/>
                <w:b/>
                <w:i/>
                <w:szCs w:val="28"/>
                <w:shd w:val="clear" w:color="auto" w:fill="FFFFFF"/>
                <w:lang w:val="en-US" w:eastAsia="ru-RU"/>
              </w:rPr>
            </m:ctrlPr>
          </m:sSupPr>
          <m:e>
            <m:r>
              <m:rPr>
                <m:sty m:val="bi"/>
              </m:rPr>
              <w:rPr>
                <w:rFonts w:ascii="Cambria Math" w:eastAsia="Times New Roman" w:hAnsi="Cambria Math" w:cs="Times New Roman"/>
                <w:szCs w:val="28"/>
                <w:shd w:val="clear" w:color="auto" w:fill="FFFFFF"/>
                <w:lang w:val="en-US" w:eastAsia="ru-RU"/>
              </w:rPr>
              <m:t>P</m:t>
            </m:r>
          </m:e>
          <m:sup>
            <m:r>
              <m:rPr>
                <m:sty m:val="bi"/>
              </m:rPr>
              <w:rPr>
                <w:rFonts w:ascii="Cambria Math" w:eastAsia="Times New Roman" w:hAnsi="Cambria Math" w:cs="Times New Roman"/>
                <w:szCs w:val="28"/>
                <w:shd w:val="clear" w:color="auto" w:fill="FFFFFF"/>
                <w:lang w:val="uk-UA" w:eastAsia="ru-RU"/>
              </w:rPr>
              <m:t>'</m:t>
            </m:r>
          </m:sup>
        </m:sSup>
      </m:oMath>
      <w:r w:rsidR="00646774">
        <w:rPr>
          <w:rFonts w:eastAsia="Times New Roman" w:cs="Times New Roman"/>
          <w:szCs w:val="28"/>
          <w:shd w:val="clear" w:color="auto" w:fill="FFFFFF"/>
          <w:lang w:val="uk-UA" w:eastAsia="ru-RU"/>
        </w:rPr>
        <w:t xml:space="preserve"> у порівнянні з </w:t>
      </w:r>
      <m:oMath>
        <m:r>
          <m:rPr>
            <m:sty m:val="bi"/>
          </m:rPr>
          <w:rPr>
            <w:rFonts w:ascii="Cambria Math" w:eastAsia="Times New Roman" w:hAnsi="Cambria Math" w:cs="Times New Roman"/>
            <w:szCs w:val="28"/>
            <w:shd w:val="clear" w:color="auto" w:fill="FFFFFF"/>
            <w:lang w:val="uk-UA" w:eastAsia="ru-RU"/>
          </w:rPr>
          <m:t>P</m:t>
        </m:r>
      </m:oMath>
      <w:r w:rsidR="00646774" w:rsidRPr="00972E59">
        <w:rPr>
          <w:rFonts w:eastAsia="Times New Roman" w:cs="Times New Roman"/>
          <w:szCs w:val="28"/>
          <w:shd w:val="clear" w:color="auto" w:fill="FFFFFF"/>
          <w:lang w:val="uk-UA" w:eastAsia="ru-RU"/>
        </w:rPr>
        <w:t>.</w:t>
      </w:r>
      <w:r w:rsidR="00646774">
        <w:rPr>
          <w:rFonts w:eastAsia="Times New Roman" w:cs="Times New Roman"/>
          <w:szCs w:val="28"/>
          <w:shd w:val="clear" w:color="auto" w:fill="FFFFFF"/>
          <w:lang w:val="uk-UA" w:eastAsia="ru-RU"/>
        </w:rPr>
        <w:t xml:space="preserve"> У даному методі пропонується отримати </w:t>
      </w:r>
      <m:oMath>
        <m:sSup>
          <m:sSupPr>
            <m:ctrlPr>
              <w:rPr>
                <w:rFonts w:ascii="Cambria Math" w:eastAsia="Times New Roman" w:hAnsi="Cambria Math" w:cs="Times New Roman"/>
                <w:b/>
                <w:i/>
                <w:szCs w:val="28"/>
                <w:shd w:val="clear" w:color="auto" w:fill="FFFFFF"/>
                <w:lang w:val="uk-UA" w:eastAsia="ru-RU"/>
              </w:rPr>
            </m:ctrlPr>
          </m:sSupPr>
          <m:e>
            <m:r>
              <m:rPr>
                <m:sty m:val="bi"/>
              </m:rPr>
              <w:rPr>
                <w:rFonts w:ascii="Cambria Math" w:eastAsia="Times New Roman" w:hAnsi="Cambria Math" w:cs="Times New Roman"/>
                <w:szCs w:val="28"/>
                <w:shd w:val="clear" w:color="auto" w:fill="FFFFFF"/>
                <w:lang w:val="uk-UA" w:eastAsia="ru-RU"/>
              </w:rPr>
              <m:t>С</m:t>
            </m:r>
          </m:e>
          <m:sup>
            <m:sSup>
              <m:sSupPr>
                <m:ctrlPr>
                  <w:rPr>
                    <w:rFonts w:ascii="Cambria Math" w:eastAsia="Times New Roman" w:hAnsi="Cambria Math" w:cs="Times New Roman"/>
                    <w:b/>
                    <w:i/>
                    <w:szCs w:val="28"/>
                    <w:shd w:val="clear" w:color="auto" w:fill="FFFFFF"/>
                    <w:lang w:val="en-US" w:eastAsia="ru-RU"/>
                  </w:rPr>
                </m:ctrlPr>
              </m:sSupPr>
              <m:e>
                <m:r>
                  <m:rPr>
                    <m:sty m:val="bi"/>
                  </m:rPr>
                  <w:rPr>
                    <w:rFonts w:ascii="Cambria Math" w:eastAsia="Times New Roman" w:hAnsi="Cambria Math" w:cs="Times New Roman"/>
                    <w:szCs w:val="28"/>
                    <w:shd w:val="clear" w:color="auto" w:fill="FFFFFF"/>
                    <w:lang w:val="en-US" w:eastAsia="ru-RU"/>
                  </w:rPr>
                  <m:t>P</m:t>
                </m:r>
              </m:e>
              <m:sup>
                <m:r>
                  <m:rPr>
                    <m:sty m:val="bi"/>
                  </m:rPr>
                  <w:rPr>
                    <w:rFonts w:ascii="Cambria Math" w:eastAsia="Times New Roman" w:hAnsi="Cambria Math" w:cs="Times New Roman"/>
                    <w:szCs w:val="28"/>
                    <w:shd w:val="clear" w:color="auto" w:fill="FFFFFF"/>
                    <w:lang w:val="uk-UA" w:eastAsia="ru-RU"/>
                  </w:rPr>
                  <m:t>'</m:t>
                </m:r>
              </m:sup>
            </m:sSup>
          </m:sup>
        </m:sSup>
      </m:oMath>
      <w:r w:rsidR="00646774" w:rsidRPr="00646774">
        <w:rPr>
          <w:rFonts w:eastAsia="Times New Roman" w:cs="Times New Roman"/>
          <w:szCs w:val="28"/>
          <w:shd w:val="clear" w:color="auto" w:fill="FFFFFF"/>
          <w:lang w:val="uk-UA" w:eastAsia="ru-RU"/>
        </w:rPr>
        <w:t>з системи упра</w:t>
      </w:r>
      <w:r w:rsidR="00646774" w:rsidRPr="00646774">
        <w:rPr>
          <w:rFonts w:eastAsia="Times New Roman" w:cs="Times New Roman"/>
          <w:szCs w:val="28"/>
          <w:shd w:val="clear" w:color="auto" w:fill="FFFFFF"/>
          <w:lang w:val="uk-UA" w:eastAsia="ru-RU"/>
        </w:rPr>
        <w:t>в</w:t>
      </w:r>
      <w:r w:rsidR="00646774" w:rsidRPr="00646774">
        <w:rPr>
          <w:rFonts w:eastAsia="Times New Roman" w:cs="Times New Roman"/>
          <w:szCs w:val="28"/>
          <w:shd w:val="clear" w:color="auto" w:fill="FFFFFF"/>
          <w:lang w:val="uk-UA" w:eastAsia="ru-RU"/>
        </w:rPr>
        <w:t>ління версіями</w:t>
      </w:r>
      <w:r w:rsidR="00646774">
        <w:rPr>
          <w:rFonts w:eastAsia="Times New Roman" w:cs="Times New Roman"/>
          <w:szCs w:val="28"/>
          <w:shd w:val="clear" w:color="auto" w:fill="FFFFFF"/>
          <w:lang w:val="uk-UA" w:eastAsia="ru-RU"/>
        </w:rPr>
        <w:t>, наприклад найпоширеніші безкоштовні системи управління в</w:t>
      </w:r>
      <w:r w:rsidR="00646774">
        <w:rPr>
          <w:rFonts w:eastAsia="Times New Roman" w:cs="Times New Roman"/>
          <w:szCs w:val="28"/>
          <w:shd w:val="clear" w:color="auto" w:fill="FFFFFF"/>
          <w:lang w:val="uk-UA" w:eastAsia="ru-RU"/>
        </w:rPr>
        <w:t>е</w:t>
      </w:r>
      <w:r w:rsidR="00646774">
        <w:rPr>
          <w:rFonts w:eastAsia="Times New Roman" w:cs="Times New Roman"/>
          <w:szCs w:val="28"/>
          <w:shd w:val="clear" w:color="auto" w:fill="FFFFFF"/>
          <w:lang w:val="uk-UA" w:eastAsia="ru-RU"/>
        </w:rPr>
        <w:t xml:space="preserve">рсіями </w:t>
      </w:r>
      <w:r w:rsidR="00646774">
        <w:rPr>
          <w:rFonts w:eastAsia="Times New Roman" w:cs="Times New Roman"/>
          <w:szCs w:val="28"/>
          <w:shd w:val="clear" w:color="auto" w:fill="FFFFFF"/>
          <w:lang w:val="en-US" w:eastAsia="ru-RU"/>
        </w:rPr>
        <w:t>git</w:t>
      </w:r>
      <w:r w:rsidR="00646774" w:rsidRPr="00646774">
        <w:rPr>
          <w:rFonts w:eastAsia="Times New Roman" w:cs="Times New Roman"/>
          <w:szCs w:val="28"/>
          <w:shd w:val="clear" w:color="auto" w:fill="FFFFFF"/>
          <w:lang w:val="uk-UA" w:eastAsia="ru-RU"/>
        </w:rPr>
        <w:t xml:space="preserve"> та </w:t>
      </w:r>
      <w:r w:rsidR="00646774">
        <w:rPr>
          <w:rFonts w:eastAsia="Times New Roman" w:cs="Times New Roman"/>
          <w:szCs w:val="28"/>
          <w:shd w:val="clear" w:color="auto" w:fill="FFFFFF"/>
          <w:lang w:val="en-US" w:eastAsia="ru-RU"/>
        </w:rPr>
        <w:t>svn</w:t>
      </w:r>
      <w:r w:rsidR="00646774" w:rsidRPr="00646774">
        <w:rPr>
          <w:rFonts w:eastAsia="Times New Roman" w:cs="Times New Roman"/>
          <w:szCs w:val="28"/>
          <w:shd w:val="clear" w:color="auto" w:fill="FFFFFF"/>
          <w:lang w:val="uk-UA" w:eastAsia="ru-RU"/>
        </w:rPr>
        <w:t xml:space="preserve"> </w:t>
      </w:r>
      <w:r w:rsidR="00646774">
        <w:rPr>
          <w:rFonts w:eastAsia="Times New Roman" w:cs="Times New Roman"/>
          <w:szCs w:val="28"/>
          <w:shd w:val="clear" w:color="auto" w:fill="FFFFFF"/>
          <w:lang w:val="uk-UA" w:eastAsia="ru-RU"/>
        </w:rPr>
        <w:t xml:space="preserve">мають функцію що називається </w:t>
      </w:r>
      <w:r w:rsidR="00646774">
        <w:rPr>
          <w:rFonts w:eastAsia="Times New Roman" w:cs="Times New Roman"/>
          <w:szCs w:val="28"/>
          <w:shd w:val="clear" w:color="auto" w:fill="FFFFFF"/>
          <w:lang w:val="en-US" w:eastAsia="ru-RU"/>
        </w:rPr>
        <w:t>log</w:t>
      </w:r>
      <w:r w:rsidR="00646774" w:rsidRPr="00646774">
        <w:rPr>
          <w:rFonts w:eastAsia="Times New Roman" w:cs="Times New Roman"/>
          <w:szCs w:val="28"/>
          <w:shd w:val="clear" w:color="auto" w:fill="FFFFFF"/>
          <w:lang w:val="uk-UA" w:eastAsia="ru-RU"/>
        </w:rPr>
        <w:t xml:space="preserve"> </w:t>
      </w:r>
      <w:r w:rsidR="00646774">
        <w:rPr>
          <w:rFonts w:eastAsia="Times New Roman" w:cs="Times New Roman"/>
          <w:szCs w:val="28"/>
          <w:shd w:val="clear" w:color="auto" w:fill="FFFFFF"/>
          <w:lang w:val="uk-UA" w:eastAsia="ru-RU"/>
        </w:rPr>
        <w:t>і показує які файли мінял</w:t>
      </w:r>
      <w:r w:rsidR="00646774">
        <w:rPr>
          <w:rFonts w:eastAsia="Times New Roman" w:cs="Times New Roman"/>
          <w:szCs w:val="28"/>
          <w:shd w:val="clear" w:color="auto" w:fill="FFFFFF"/>
          <w:lang w:val="uk-UA" w:eastAsia="ru-RU"/>
        </w:rPr>
        <w:t>и</w:t>
      </w:r>
      <w:r w:rsidR="00646774">
        <w:rPr>
          <w:rFonts w:eastAsia="Times New Roman" w:cs="Times New Roman"/>
          <w:szCs w:val="28"/>
          <w:shd w:val="clear" w:color="auto" w:fill="FFFFFF"/>
          <w:lang w:val="uk-UA" w:eastAsia="ru-RU"/>
        </w:rPr>
        <w:t>ся у зазначений проміжок часу або у певному інтервалі ревізій системи контр</w:t>
      </w:r>
      <w:r w:rsidR="00646774">
        <w:rPr>
          <w:rFonts w:eastAsia="Times New Roman" w:cs="Times New Roman"/>
          <w:szCs w:val="28"/>
          <w:shd w:val="clear" w:color="auto" w:fill="FFFFFF"/>
          <w:lang w:val="uk-UA" w:eastAsia="ru-RU"/>
        </w:rPr>
        <w:t>о</w:t>
      </w:r>
      <w:r w:rsidR="00646774">
        <w:rPr>
          <w:rFonts w:eastAsia="Times New Roman" w:cs="Times New Roman"/>
          <w:szCs w:val="28"/>
          <w:shd w:val="clear" w:color="auto" w:fill="FFFFFF"/>
          <w:lang w:val="uk-UA" w:eastAsia="ru-RU"/>
        </w:rPr>
        <w:t>лю версій.</w:t>
      </w:r>
    </w:p>
    <w:p w:rsidR="00646774" w:rsidRDefault="00646774" w:rsidP="00AF71AB">
      <w:pPr>
        <w:rPr>
          <w:rFonts w:eastAsiaTheme="minorEastAsia" w:cs="Times New Roman"/>
          <w:shd w:val="clear" w:color="auto" w:fill="FFFFFF"/>
          <w:lang w:val="uk-UA" w:eastAsia="ru-RU"/>
        </w:rPr>
      </w:pPr>
    </w:p>
    <w:p w:rsidR="00646774" w:rsidRPr="000E4B36" w:rsidRDefault="000E4B36" w:rsidP="00646774">
      <w:pPr>
        <w:rPr>
          <w:rFonts w:eastAsia="Times New Roman" w:cs="Times New Roman"/>
          <w:szCs w:val="28"/>
          <w:shd w:val="clear" w:color="auto" w:fill="FFFFFF"/>
          <w:lang w:val="uk-UA" w:eastAsia="ru-RU"/>
        </w:rPr>
      </w:pPr>
      <w:r w:rsidRPr="006D0954">
        <w:rPr>
          <w:rFonts w:eastAsia="Times New Roman" w:cs="Times New Roman"/>
          <w:szCs w:val="28"/>
          <w:shd w:val="clear" w:color="auto" w:fill="FFFFFF"/>
          <w:lang w:val="uk-UA" w:eastAsia="ru-RU"/>
        </w:rPr>
        <w:t>Тод</w:t>
      </w:r>
      <w:r>
        <w:rPr>
          <w:rFonts w:eastAsia="Times New Roman" w:cs="Times New Roman"/>
          <w:szCs w:val="28"/>
          <w:shd w:val="clear" w:color="auto" w:fill="FFFFFF"/>
          <w:lang w:val="uk-UA" w:eastAsia="ru-RU"/>
        </w:rPr>
        <w:t>і маємо</w:t>
      </w:r>
      <w:r w:rsidRPr="00B0123E">
        <w:rPr>
          <w:rFonts w:eastAsia="Times New Roman" w:cs="Times New Roman"/>
          <w:szCs w:val="28"/>
          <w:shd w:val="clear" w:color="auto" w:fill="FFFFFF"/>
          <w:lang w:val="uk-UA" w:eastAsia="ru-RU"/>
        </w:rPr>
        <w:t xml:space="preserve"> формулу</w:t>
      </w:r>
      <w:r w:rsidRPr="006D0954">
        <w:rPr>
          <w:rFonts w:eastAsia="Times New Roman" w:cs="Times New Roman"/>
          <w:szCs w:val="28"/>
          <w:shd w:val="clear" w:color="auto" w:fill="FFFFFF"/>
          <w:lang w:val="uk-UA" w:eastAsia="ru-RU"/>
        </w:rPr>
        <w:t xml:space="preserve"> </w:t>
      </w:r>
      <m:oMath>
        <m:sSubSup>
          <m:sSubSupPr>
            <m:ctrlPr>
              <w:rPr>
                <w:rFonts w:ascii="Cambria Math" w:eastAsia="Times New Roman" w:hAnsi="Cambria Math" w:cs="Times New Roman"/>
                <w:b/>
                <w:i/>
                <w:szCs w:val="28"/>
                <w:shd w:val="clear" w:color="auto" w:fill="FFFFFF"/>
                <w:lang w:val="uk-UA" w:eastAsia="ru-RU"/>
              </w:rPr>
            </m:ctrlPr>
          </m:sSubSupPr>
          <m:e>
            <m:r>
              <m:rPr>
                <m:sty m:val="bi"/>
              </m:rPr>
              <w:rPr>
                <w:rFonts w:ascii="Cambria Math" w:eastAsia="Times New Roman" w:hAnsi="Cambria Math" w:cs="Times New Roman"/>
                <w:szCs w:val="28"/>
                <w:shd w:val="clear" w:color="auto" w:fill="FFFFFF"/>
                <w:lang w:val="en-US" w:eastAsia="ru-RU"/>
              </w:rPr>
              <m:t>R</m:t>
            </m:r>
          </m:e>
          <m:sub>
            <m:r>
              <m:rPr>
                <m:sty m:val="bi"/>
              </m:rPr>
              <w:rPr>
                <w:rFonts w:ascii="Cambria Math" w:eastAsia="Times New Roman" w:hAnsi="Cambria Math" w:cs="Times New Roman"/>
                <w:szCs w:val="28"/>
                <w:shd w:val="clear" w:color="auto" w:fill="FFFFFF"/>
                <w:lang w:val="uk-UA" w:eastAsia="ru-RU"/>
              </w:rPr>
              <m:t>ij</m:t>
            </m:r>
          </m:sub>
          <m:sup>
            <m:sSup>
              <m:sSupPr>
                <m:ctrlPr>
                  <w:rPr>
                    <w:rFonts w:ascii="Cambria Math" w:eastAsia="Times New Roman" w:hAnsi="Cambria Math" w:cs="Times New Roman"/>
                    <w:b/>
                    <w:i/>
                    <w:szCs w:val="28"/>
                    <w:shd w:val="clear" w:color="auto" w:fill="FFFFFF"/>
                    <w:lang w:val="en-US" w:eastAsia="ru-RU"/>
                  </w:rPr>
                </m:ctrlPr>
              </m:sSupPr>
              <m:e>
                <m:r>
                  <m:rPr>
                    <m:sty m:val="bi"/>
                  </m:rPr>
                  <w:rPr>
                    <w:rFonts w:ascii="Cambria Math" w:eastAsia="Times New Roman" w:hAnsi="Cambria Math" w:cs="Times New Roman"/>
                    <w:szCs w:val="28"/>
                    <w:shd w:val="clear" w:color="auto" w:fill="FFFFFF"/>
                    <w:lang w:val="en-US" w:eastAsia="ru-RU"/>
                  </w:rPr>
                  <m:t>P</m:t>
                </m:r>
              </m:e>
              <m:sup>
                <m:r>
                  <m:rPr>
                    <m:sty m:val="bi"/>
                  </m:rPr>
                  <w:rPr>
                    <w:rFonts w:ascii="Cambria Math" w:eastAsia="Times New Roman" w:hAnsi="Cambria Math" w:cs="Times New Roman"/>
                    <w:szCs w:val="28"/>
                    <w:shd w:val="clear" w:color="auto" w:fill="FFFFFF"/>
                    <w:lang w:val="uk-UA" w:eastAsia="ru-RU"/>
                  </w:rPr>
                  <m:t>'</m:t>
                </m:r>
              </m:sup>
            </m:sSup>
          </m:sup>
        </m:sSubSup>
      </m:oMath>
      <w:r w:rsidR="00646774">
        <w:rPr>
          <w:rFonts w:eastAsia="Times New Roman" w:cs="Times New Roman"/>
          <w:b/>
          <w:szCs w:val="28"/>
          <w:shd w:val="clear" w:color="auto" w:fill="FFFFFF"/>
          <w:lang w:val="uk-UA" w:eastAsia="ru-RU"/>
        </w:rPr>
        <w:t>-</w:t>
      </w:r>
      <w:r w:rsidR="00646774" w:rsidRPr="006D0954">
        <w:rPr>
          <w:rFonts w:eastAsia="Times New Roman" w:cs="Times New Roman"/>
          <w:szCs w:val="28"/>
          <w:shd w:val="clear" w:color="auto" w:fill="FFFFFF"/>
          <w:lang w:val="uk-UA" w:eastAsia="ru-RU"/>
        </w:rPr>
        <w:t xml:space="preserve"> </w:t>
      </w:r>
      <w:r w:rsidR="00B0123E">
        <w:rPr>
          <w:rFonts w:eastAsia="Times New Roman" w:cs="Times New Roman"/>
          <w:szCs w:val="28"/>
          <w:shd w:val="clear" w:color="auto" w:fill="FFFFFF"/>
          <w:lang w:val="uk-UA" w:eastAsia="ru-RU"/>
        </w:rPr>
        <w:t xml:space="preserve">міри </w:t>
      </w:r>
      <w:r>
        <w:rPr>
          <w:rFonts w:eastAsia="Times New Roman" w:cs="Times New Roman"/>
          <w:szCs w:val="28"/>
          <w:shd w:val="clear" w:color="auto" w:fill="FFFFFF"/>
          <w:lang w:val="uk-UA" w:eastAsia="ru-RU"/>
        </w:rPr>
        <w:t xml:space="preserve">зміни </w:t>
      </w:r>
      <w:r w:rsidR="00B0123E">
        <w:rPr>
          <w:rFonts w:eastAsia="Times New Roman" w:cs="Times New Roman"/>
          <w:szCs w:val="28"/>
          <w:shd w:val="clear" w:color="auto" w:fill="FFFFFF"/>
          <w:lang w:val="uk-UA" w:eastAsia="ru-RU"/>
        </w:rPr>
        <w:t xml:space="preserve">модулю </w:t>
      </w:r>
      <w:r w:rsidR="00B0123E" w:rsidRPr="00B0123E">
        <w:rPr>
          <w:rFonts w:eastAsia="Times New Roman" w:cs="Times New Roman"/>
          <w:b/>
          <w:i/>
          <w:szCs w:val="28"/>
          <w:shd w:val="clear" w:color="auto" w:fill="FFFFFF"/>
          <w:lang w:val="en-US" w:eastAsia="ru-RU"/>
        </w:rPr>
        <w:t>j</w:t>
      </w:r>
      <w:r w:rsidR="00B0123E" w:rsidRPr="00B0123E">
        <w:rPr>
          <w:rFonts w:eastAsia="Times New Roman" w:cs="Times New Roman"/>
          <w:szCs w:val="28"/>
          <w:shd w:val="clear" w:color="auto" w:fill="FFFFFF"/>
          <w:lang w:val="uk-UA" w:eastAsia="ru-RU"/>
        </w:rPr>
        <w:t xml:space="preserve"> </w:t>
      </w:r>
      <w:r w:rsidR="00B0123E">
        <w:rPr>
          <w:rFonts w:eastAsia="Times New Roman" w:cs="Times New Roman"/>
          <w:szCs w:val="28"/>
          <w:shd w:val="clear" w:color="auto" w:fill="FFFFFF"/>
          <w:lang w:val="uk-UA" w:eastAsia="ru-RU"/>
        </w:rPr>
        <w:t xml:space="preserve">у </w:t>
      </w:r>
      <w:r w:rsidR="00646774" w:rsidRPr="006D0954">
        <w:rPr>
          <w:rFonts w:eastAsia="Times New Roman" w:cs="Times New Roman"/>
          <w:szCs w:val="28"/>
          <w:shd w:val="clear" w:color="auto" w:fill="FFFFFF"/>
          <w:lang w:val="uk-UA" w:eastAsia="ru-RU"/>
        </w:rPr>
        <w:t>зв’яз</w:t>
      </w:r>
      <w:r w:rsidR="00646774">
        <w:rPr>
          <w:rFonts w:eastAsia="Times New Roman" w:cs="Times New Roman"/>
          <w:szCs w:val="28"/>
          <w:shd w:val="clear" w:color="auto" w:fill="FFFFFF"/>
          <w:lang w:val="uk-UA" w:eastAsia="ru-RU"/>
        </w:rPr>
        <w:t>ку</w:t>
      </w:r>
      <w:r w:rsidR="00646774" w:rsidRPr="006D0954">
        <w:rPr>
          <w:rFonts w:eastAsia="Times New Roman" w:cs="Times New Roman"/>
          <w:szCs w:val="28"/>
          <w:shd w:val="clear" w:color="auto" w:fill="FFFFFF"/>
          <w:lang w:val="uk-UA" w:eastAsia="ru-RU"/>
        </w:rPr>
        <w:t xml:space="preserve"> </w:t>
      </w:r>
      <w:r w:rsidR="00B0123E">
        <w:rPr>
          <w:rFonts w:eastAsia="Times New Roman" w:cs="Times New Roman"/>
          <w:szCs w:val="28"/>
          <w:shd w:val="clear" w:color="auto" w:fill="FFFFFF"/>
          <w:lang w:val="uk-UA" w:eastAsia="ru-RU"/>
        </w:rPr>
        <w:t>зі змінами у м</w:t>
      </w:r>
      <w:r w:rsidR="00B0123E">
        <w:rPr>
          <w:rFonts w:eastAsia="Times New Roman" w:cs="Times New Roman"/>
          <w:szCs w:val="28"/>
          <w:shd w:val="clear" w:color="auto" w:fill="FFFFFF"/>
          <w:lang w:val="uk-UA" w:eastAsia="ru-RU"/>
        </w:rPr>
        <w:t>о</w:t>
      </w:r>
      <w:r w:rsidR="00B0123E">
        <w:rPr>
          <w:rFonts w:eastAsia="Times New Roman" w:cs="Times New Roman"/>
          <w:szCs w:val="28"/>
          <w:shd w:val="clear" w:color="auto" w:fill="FFFFFF"/>
          <w:lang w:val="uk-UA" w:eastAsia="ru-RU"/>
        </w:rPr>
        <w:t xml:space="preserve">дулі </w:t>
      </w:r>
      <w:r w:rsidR="00B0123E" w:rsidRPr="00B0123E">
        <w:rPr>
          <w:rFonts w:eastAsia="Times New Roman" w:cs="Times New Roman"/>
          <w:b/>
          <w:i/>
          <w:szCs w:val="28"/>
          <w:shd w:val="clear" w:color="auto" w:fill="FFFFFF"/>
          <w:lang w:val="en-US" w:eastAsia="ru-RU"/>
        </w:rPr>
        <w:t>i</w:t>
      </w:r>
      <w:r w:rsidR="00B0123E" w:rsidRPr="00B0123E">
        <w:rPr>
          <w:rFonts w:eastAsia="Times New Roman" w:cs="Times New Roman"/>
          <w:szCs w:val="28"/>
          <w:shd w:val="clear" w:color="auto" w:fill="FFFFFF"/>
          <w:lang w:val="uk-UA" w:eastAsia="ru-RU"/>
        </w:rPr>
        <w:t xml:space="preserve"> </w:t>
      </w:r>
      <w:r w:rsidR="00646774">
        <w:rPr>
          <w:rFonts w:eastAsia="Times New Roman" w:cs="Times New Roman"/>
          <w:szCs w:val="28"/>
          <w:shd w:val="clear" w:color="auto" w:fill="FFFFFF"/>
          <w:lang w:val="uk-UA" w:eastAsia="ru-RU"/>
        </w:rPr>
        <w:t xml:space="preserve">у </w:t>
      </w:r>
      <w:r w:rsidR="00B0123E" w:rsidRPr="00B0123E">
        <w:rPr>
          <w:rFonts w:eastAsia="Times New Roman" w:cs="Times New Roman"/>
          <w:szCs w:val="28"/>
          <w:shd w:val="clear" w:color="auto" w:fill="FFFFFF"/>
          <w:lang w:val="uk-UA" w:eastAsia="ru-RU"/>
        </w:rPr>
        <w:t>верс</w:t>
      </w:r>
      <w:r w:rsidR="00B0123E">
        <w:rPr>
          <w:rFonts w:eastAsia="Times New Roman" w:cs="Times New Roman"/>
          <w:szCs w:val="28"/>
          <w:shd w:val="clear" w:color="auto" w:fill="FFFFFF"/>
          <w:lang w:val="uk-UA" w:eastAsia="ru-RU"/>
        </w:rPr>
        <w:t>ії</w:t>
      </w:r>
      <w:r w:rsidR="00646774">
        <w:rPr>
          <w:rFonts w:eastAsia="Times New Roman" w:cs="Times New Roman"/>
          <w:szCs w:val="28"/>
          <w:shd w:val="clear" w:color="auto" w:fill="FFFFFF"/>
          <w:lang w:val="uk-UA" w:eastAsia="ru-RU"/>
        </w:rPr>
        <w:t xml:space="preserve"> </w:t>
      </w:r>
      <m:oMath>
        <m:sSup>
          <m:sSupPr>
            <m:ctrlPr>
              <w:rPr>
                <w:rFonts w:ascii="Cambria Math" w:eastAsia="Times New Roman" w:hAnsi="Cambria Math" w:cs="Times New Roman"/>
                <w:b/>
                <w:i/>
                <w:szCs w:val="28"/>
                <w:shd w:val="clear" w:color="auto" w:fill="FFFFFF"/>
                <w:lang w:val="en-US" w:eastAsia="ru-RU"/>
              </w:rPr>
            </m:ctrlPr>
          </m:sSupPr>
          <m:e>
            <m:r>
              <m:rPr>
                <m:sty m:val="bi"/>
              </m:rPr>
              <w:rPr>
                <w:rFonts w:ascii="Cambria Math" w:eastAsia="Times New Roman" w:hAnsi="Cambria Math" w:cs="Times New Roman"/>
                <w:szCs w:val="28"/>
                <w:shd w:val="clear" w:color="auto" w:fill="FFFFFF"/>
                <w:lang w:val="en-US" w:eastAsia="ru-RU"/>
              </w:rPr>
              <m:t>P</m:t>
            </m:r>
          </m:e>
          <m:sup>
            <m:r>
              <m:rPr>
                <m:sty m:val="bi"/>
              </m:rPr>
              <w:rPr>
                <w:rFonts w:ascii="Cambria Math" w:eastAsia="Times New Roman" w:hAnsi="Cambria Math" w:cs="Times New Roman"/>
                <w:szCs w:val="28"/>
                <w:shd w:val="clear" w:color="auto" w:fill="FFFFFF"/>
                <w:lang w:val="uk-UA" w:eastAsia="ru-RU"/>
              </w:rPr>
              <m:t>'</m:t>
            </m:r>
          </m:sup>
        </m:sSup>
      </m:oMath>
      <w:r>
        <w:rPr>
          <w:rFonts w:eastAsia="Times New Roman" w:cs="Times New Roman"/>
          <w:szCs w:val="28"/>
          <w:shd w:val="clear" w:color="auto" w:fill="FFFFFF"/>
          <w:lang w:val="uk-UA" w:eastAsia="ru-RU"/>
        </w:rPr>
        <w:t>:</w:t>
      </w:r>
    </w:p>
    <w:p w:rsidR="00646774" w:rsidRPr="00E22D8D" w:rsidRDefault="000116AE" w:rsidP="00E22D8D">
      <w:pPr>
        <w:rPr>
          <w:rFonts w:eastAsia="Times New Roman" w:cs="Times New Roman"/>
          <w:b/>
          <w:szCs w:val="28"/>
          <w:shd w:val="clear" w:color="auto" w:fill="FFFFFF"/>
          <w:lang w:val="uk-UA" w:eastAsia="ru-RU"/>
        </w:rPr>
      </w:pPr>
      <m:oMathPara>
        <m:oMath>
          <m:sSubSup>
            <m:sSubSupPr>
              <m:ctrlPr>
                <w:rPr>
                  <w:rFonts w:ascii="Cambria Math" w:eastAsia="Times New Roman" w:hAnsi="Cambria Math" w:cs="Times New Roman"/>
                  <w:b/>
                  <w:i/>
                  <w:szCs w:val="28"/>
                  <w:shd w:val="clear" w:color="auto" w:fill="FFFFFF"/>
                  <w:lang w:val="uk-UA" w:eastAsia="ru-RU"/>
                </w:rPr>
              </m:ctrlPr>
            </m:sSubSupPr>
            <m:e>
              <m:r>
                <m:rPr>
                  <m:sty m:val="bi"/>
                </m:rPr>
                <w:rPr>
                  <w:rFonts w:ascii="Cambria Math" w:eastAsia="Times New Roman" w:hAnsi="Cambria Math" w:cs="Times New Roman"/>
                  <w:szCs w:val="28"/>
                  <w:shd w:val="clear" w:color="auto" w:fill="FFFFFF"/>
                  <w:lang w:val="en-US" w:eastAsia="ru-RU"/>
                </w:rPr>
                <m:t>R</m:t>
              </m:r>
            </m:e>
            <m:sub>
              <m:r>
                <m:rPr>
                  <m:sty m:val="bi"/>
                </m:rPr>
                <w:rPr>
                  <w:rFonts w:ascii="Cambria Math" w:eastAsia="Times New Roman" w:hAnsi="Cambria Math" w:cs="Times New Roman"/>
                  <w:szCs w:val="28"/>
                  <w:shd w:val="clear" w:color="auto" w:fill="FFFFFF"/>
                  <w:lang w:val="uk-UA" w:eastAsia="ru-RU"/>
                </w:rPr>
                <m:t>ij</m:t>
              </m:r>
            </m:sub>
            <m:sup>
              <m:sSup>
                <m:sSupPr>
                  <m:ctrlPr>
                    <w:rPr>
                      <w:rFonts w:ascii="Cambria Math" w:eastAsia="Times New Roman" w:hAnsi="Cambria Math" w:cs="Times New Roman"/>
                      <w:b/>
                      <w:i/>
                      <w:szCs w:val="28"/>
                      <w:shd w:val="clear" w:color="auto" w:fill="FFFFFF"/>
                      <w:lang w:val="en-US" w:eastAsia="ru-RU"/>
                    </w:rPr>
                  </m:ctrlPr>
                </m:sSupPr>
                <m:e>
                  <m:r>
                    <m:rPr>
                      <m:sty m:val="bi"/>
                    </m:rPr>
                    <w:rPr>
                      <w:rFonts w:ascii="Cambria Math" w:eastAsia="Times New Roman" w:hAnsi="Cambria Math" w:cs="Times New Roman"/>
                      <w:szCs w:val="28"/>
                      <w:shd w:val="clear" w:color="auto" w:fill="FFFFFF"/>
                      <w:lang w:val="en-US" w:eastAsia="ru-RU"/>
                    </w:rPr>
                    <m:t>P</m:t>
                  </m:r>
                </m:e>
                <m:sup>
                  <m:r>
                    <m:rPr>
                      <m:sty m:val="bi"/>
                    </m:rPr>
                    <w:rPr>
                      <w:rFonts w:ascii="Cambria Math" w:eastAsia="Times New Roman" w:hAnsi="Cambria Math" w:cs="Times New Roman"/>
                      <w:szCs w:val="28"/>
                      <w:shd w:val="clear" w:color="auto" w:fill="FFFFFF"/>
                      <w:lang w:val="uk-UA" w:eastAsia="ru-RU"/>
                    </w:rPr>
                    <m:t>'</m:t>
                  </m:r>
                </m:sup>
              </m:sSup>
            </m:sup>
          </m:sSubSup>
          <m:r>
            <m:rPr>
              <m:sty m:val="bi"/>
            </m:rPr>
            <w:rPr>
              <w:rFonts w:ascii="Cambria Math" w:eastAsia="Times New Roman" w:hAnsi="Cambria Math" w:cs="Times New Roman"/>
              <w:szCs w:val="28"/>
              <w:shd w:val="clear" w:color="auto" w:fill="FFFFFF"/>
              <w:lang w:val="uk-UA" w:eastAsia="ru-RU"/>
            </w:rPr>
            <m:t>=</m:t>
          </m:r>
          <m:nary>
            <m:naryPr>
              <m:chr m:val="∑"/>
              <m:limLoc m:val="undOvr"/>
              <m:ctrlPr>
                <w:rPr>
                  <w:rFonts w:ascii="Cambria Math" w:eastAsia="Times New Roman" w:hAnsi="Cambria Math" w:cs="Times New Roman"/>
                  <w:b/>
                  <w:i/>
                  <w:szCs w:val="28"/>
                  <w:shd w:val="clear" w:color="auto" w:fill="FFFFFF"/>
                  <w:lang w:val="uk-UA" w:eastAsia="ru-RU"/>
                </w:rPr>
              </m:ctrlPr>
            </m:naryPr>
            <m:sub>
              <m:r>
                <m:rPr>
                  <m:sty m:val="bi"/>
                </m:rPr>
                <w:rPr>
                  <w:rFonts w:ascii="Cambria Math" w:eastAsia="Times New Roman" w:hAnsi="Cambria Math" w:cs="Times New Roman"/>
                  <w:szCs w:val="28"/>
                  <w:shd w:val="clear" w:color="auto" w:fill="FFFFFF"/>
                  <w:lang w:val="uk-UA" w:eastAsia="ru-RU"/>
                </w:rPr>
                <m:t>l=1</m:t>
              </m:r>
            </m:sub>
            <m:sup>
              <m:sSub>
                <m:sSubPr>
                  <m:ctrlPr>
                    <w:rPr>
                      <w:rFonts w:ascii="Cambria Math" w:eastAsia="Times New Roman" w:hAnsi="Cambria Math" w:cs="Times New Roman"/>
                      <w:b/>
                      <w:i/>
                      <w:szCs w:val="28"/>
                      <w:shd w:val="clear" w:color="auto" w:fill="FFFFFF"/>
                      <w:lang w:val="uk-UA" w:eastAsia="ru-RU"/>
                    </w:rPr>
                  </m:ctrlPr>
                </m:sSubPr>
                <m:e>
                  <m:r>
                    <m:rPr>
                      <m:sty m:val="bi"/>
                    </m:rPr>
                    <w:rPr>
                      <w:rFonts w:ascii="Cambria Math" w:eastAsia="Times New Roman" w:hAnsi="Cambria Math" w:cs="Times New Roman"/>
                      <w:szCs w:val="28"/>
                      <w:shd w:val="clear" w:color="auto" w:fill="FFFFFF"/>
                      <w:lang w:val="uk-UA" w:eastAsia="ru-RU"/>
                    </w:rPr>
                    <m:t>p</m:t>
                  </m:r>
                </m:e>
                <m:sub>
                  <m:r>
                    <m:rPr>
                      <m:sty m:val="bi"/>
                    </m:rPr>
                    <w:rPr>
                      <w:rFonts w:ascii="Cambria Math" w:eastAsia="Times New Roman" w:hAnsi="Cambria Math" w:cs="Times New Roman"/>
                      <w:szCs w:val="28"/>
                      <w:shd w:val="clear" w:color="auto" w:fill="FFFFFF"/>
                      <w:lang w:val="uk-UA" w:eastAsia="ru-RU"/>
                    </w:rPr>
                    <m:t>l</m:t>
                  </m:r>
                </m:sub>
              </m:sSub>
            </m:sup>
            <m:e>
              <m:nary>
                <m:naryPr>
                  <m:chr m:val="∑"/>
                  <m:limLoc m:val="undOvr"/>
                  <m:ctrlPr>
                    <w:rPr>
                      <w:rFonts w:ascii="Cambria Math" w:eastAsia="Times New Roman" w:hAnsi="Cambria Math" w:cs="Times New Roman"/>
                      <w:b/>
                      <w:i/>
                      <w:szCs w:val="28"/>
                      <w:shd w:val="clear" w:color="auto" w:fill="FFFFFF"/>
                      <w:lang w:val="uk-UA" w:eastAsia="ru-RU"/>
                    </w:rPr>
                  </m:ctrlPr>
                </m:naryPr>
                <m:sub>
                  <m:r>
                    <m:rPr>
                      <m:sty m:val="bi"/>
                    </m:rPr>
                    <w:rPr>
                      <w:rFonts w:ascii="Cambria Math" w:eastAsia="Times New Roman" w:hAnsi="Cambria Math" w:cs="Times New Roman"/>
                      <w:szCs w:val="28"/>
                      <w:shd w:val="clear" w:color="auto" w:fill="FFFFFF"/>
                      <w:lang w:val="uk-UA" w:eastAsia="ru-RU"/>
                    </w:rPr>
                    <m:t>k=1</m:t>
                  </m:r>
                </m:sub>
                <m:sup>
                  <m:sSub>
                    <m:sSubPr>
                      <m:ctrlPr>
                        <w:rPr>
                          <w:rFonts w:ascii="Cambria Math" w:eastAsia="Times New Roman" w:hAnsi="Cambria Math" w:cs="Times New Roman"/>
                          <w:b/>
                          <w:i/>
                          <w:szCs w:val="28"/>
                          <w:shd w:val="clear" w:color="auto" w:fill="FFFFFF"/>
                          <w:lang w:val="uk-UA" w:eastAsia="ru-RU"/>
                        </w:rPr>
                      </m:ctrlPr>
                    </m:sSubPr>
                    <m:e>
                      <m:r>
                        <m:rPr>
                          <m:sty m:val="bi"/>
                        </m:rPr>
                        <w:rPr>
                          <w:rFonts w:ascii="Cambria Math" w:eastAsia="Times New Roman" w:hAnsi="Cambria Math" w:cs="Times New Roman"/>
                          <w:szCs w:val="28"/>
                          <w:shd w:val="clear" w:color="auto" w:fill="FFFFFF"/>
                          <w:lang w:val="uk-UA" w:eastAsia="ru-RU"/>
                        </w:rPr>
                        <m:t>p</m:t>
                      </m:r>
                    </m:e>
                    <m:sub>
                      <m:r>
                        <m:rPr>
                          <m:sty m:val="bi"/>
                        </m:rPr>
                        <w:rPr>
                          <w:rFonts w:ascii="Cambria Math" w:eastAsia="Times New Roman" w:hAnsi="Cambria Math" w:cs="Times New Roman"/>
                          <w:szCs w:val="28"/>
                          <w:shd w:val="clear" w:color="auto" w:fill="FFFFFF"/>
                          <w:lang w:val="uk-UA" w:eastAsia="ru-RU"/>
                        </w:rPr>
                        <m:t>k</m:t>
                      </m:r>
                    </m:sub>
                  </m:sSub>
                </m:sup>
                <m:e>
                  <m:d>
                    <m:dPr>
                      <m:ctrlPr>
                        <w:rPr>
                          <w:rFonts w:ascii="Cambria Math" w:eastAsia="Times New Roman" w:hAnsi="Cambria Math" w:cs="Times New Roman"/>
                          <w:b/>
                          <w:i/>
                          <w:szCs w:val="28"/>
                          <w:shd w:val="clear" w:color="auto" w:fill="FFFFFF"/>
                          <w:lang w:val="uk-UA" w:eastAsia="ru-RU"/>
                        </w:rPr>
                      </m:ctrlPr>
                    </m:dPr>
                    <m:e>
                      <m:sSub>
                        <m:sSubPr>
                          <m:ctrlPr>
                            <w:rPr>
                              <w:rFonts w:ascii="Cambria Math" w:eastAsia="Times New Roman" w:hAnsi="Cambria Math" w:cs="Times New Roman"/>
                              <w:b/>
                              <w:i/>
                              <w:szCs w:val="28"/>
                              <w:shd w:val="clear" w:color="auto" w:fill="FFFFFF"/>
                              <w:lang w:val="uk-UA" w:eastAsia="ru-RU"/>
                            </w:rPr>
                          </m:ctrlPr>
                        </m:sSubPr>
                        <m:e>
                          <m:r>
                            <m:rPr>
                              <m:sty m:val="bi"/>
                            </m:rPr>
                            <w:rPr>
                              <w:rFonts w:ascii="Cambria Math" w:eastAsia="Times New Roman" w:hAnsi="Cambria Math" w:cs="Times New Roman"/>
                              <w:szCs w:val="28"/>
                              <w:shd w:val="clear" w:color="auto" w:fill="FFFFFF"/>
                              <w:lang w:val="uk-UA" w:eastAsia="ru-RU"/>
                            </w:rPr>
                            <m:t>R</m:t>
                          </m:r>
                        </m:e>
                        <m:sub>
                          <m:sSub>
                            <m:sSubPr>
                              <m:ctrlPr>
                                <w:rPr>
                                  <w:rFonts w:ascii="Cambria Math" w:eastAsia="Times New Roman" w:hAnsi="Cambria Math" w:cs="Times New Roman"/>
                                  <w:b/>
                                  <w:i/>
                                  <w:szCs w:val="28"/>
                                  <w:shd w:val="clear" w:color="auto" w:fill="FFFFFF"/>
                                  <w:lang w:val="uk-UA" w:eastAsia="ru-RU"/>
                                </w:rPr>
                              </m:ctrlPr>
                            </m:sSubPr>
                            <m:e>
                              <m:sSub>
                                <m:sSubPr>
                                  <m:ctrlPr>
                                    <w:rPr>
                                      <w:rFonts w:ascii="Cambria Math" w:eastAsia="Times New Roman" w:hAnsi="Cambria Math" w:cs="Times New Roman"/>
                                      <w:b/>
                                      <w:i/>
                                      <w:szCs w:val="28"/>
                                      <w:shd w:val="clear" w:color="auto" w:fill="FFFFFF"/>
                                      <w:lang w:val="uk-UA" w:eastAsia="ru-RU"/>
                                    </w:rPr>
                                  </m:ctrlPr>
                                </m:sSubPr>
                                <m:e>
                                  <m:r>
                                    <m:rPr>
                                      <m:sty m:val="bi"/>
                                    </m:rPr>
                                    <w:rPr>
                                      <w:rFonts w:ascii="Cambria Math" w:eastAsia="Times New Roman" w:hAnsi="Cambria Math" w:cs="Times New Roman"/>
                                      <w:szCs w:val="28"/>
                                      <w:shd w:val="clear" w:color="auto" w:fill="FFFFFF"/>
                                      <w:lang w:val="uk-UA" w:eastAsia="ru-RU"/>
                                    </w:rPr>
                                    <m:t>i</m:t>
                                  </m:r>
                                </m:e>
                                <m:sub>
                                  <m:r>
                                    <m:rPr>
                                      <m:sty m:val="bi"/>
                                    </m:rPr>
                                    <w:rPr>
                                      <w:rFonts w:ascii="Cambria Math" w:eastAsia="Times New Roman" w:hAnsi="Cambria Math" w:cs="Times New Roman"/>
                                      <w:szCs w:val="28"/>
                                      <w:shd w:val="clear" w:color="auto" w:fill="FFFFFF"/>
                                      <w:lang w:val="uk-UA" w:eastAsia="ru-RU"/>
                                    </w:rPr>
                                    <m:t>l</m:t>
                                  </m:r>
                                </m:sub>
                              </m:sSub>
                              <m:r>
                                <m:rPr>
                                  <m:sty m:val="bi"/>
                                </m:rPr>
                                <w:rPr>
                                  <w:rFonts w:ascii="Cambria Math" w:eastAsia="Times New Roman" w:hAnsi="Cambria Math" w:cs="Times New Roman"/>
                                  <w:szCs w:val="28"/>
                                  <w:shd w:val="clear" w:color="auto" w:fill="FFFFFF"/>
                                  <w:lang w:val="uk-UA" w:eastAsia="ru-RU"/>
                                </w:rPr>
                                <m:t>j</m:t>
                              </m:r>
                            </m:e>
                            <m:sub>
                              <m:r>
                                <m:rPr>
                                  <m:sty m:val="bi"/>
                                </m:rPr>
                                <w:rPr>
                                  <w:rFonts w:ascii="Cambria Math" w:eastAsia="Times New Roman" w:hAnsi="Cambria Math" w:cs="Times New Roman"/>
                                  <w:szCs w:val="28"/>
                                  <w:shd w:val="clear" w:color="auto" w:fill="FFFFFF"/>
                                  <w:lang w:val="uk-UA" w:eastAsia="ru-RU"/>
                                </w:rPr>
                                <m:t>k</m:t>
                              </m:r>
                            </m:sub>
                          </m:sSub>
                        </m:sub>
                      </m:sSub>
                      <m:r>
                        <m:rPr>
                          <m:sty m:val="bi"/>
                        </m:rPr>
                        <w:rPr>
                          <w:rFonts w:ascii="Cambria Math" w:eastAsia="Times New Roman" w:hAnsi="Cambria Math" w:cs="Times New Roman"/>
                          <w:szCs w:val="28"/>
                          <w:shd w:val="clear" w:color="auto" w:fill="FFFFFF"/>
                          <w:lang w:val="uk-UA" w:eastAsia="ru-RU"/>
                        </w:rPr>
                        <m:t>⋅</m:t>
                      </m:r>
                      <m:sSup>
                        <m:sSupPr>
                          <m:ctrlPr>
                            <w:rPr>
                              <w:rFonts w:ascii="Cambria Math" w:eastAsia="Times New Roman" w:hAnsi="Cambria Math" w:cs="Times New Roman"/>
                              <w:b/>
                              <w:i/>
                              <w:szCs w:val="28"/>
                              <w:shd w:val="clear" w:color="auto" w:fill="FFFFFF"/>
                              <w:lang w:val="uk-UA" w:eastAsia="ru-RU"/>
                            </w:rPr>
                          </m:ctrlPr>
                        </m:sSupPr>
                        <m:e>
                          <m:r>
                            <m:rPr>
                              <m:sty m:val="bi"/>
                            </m:rPr>
                            <w:rPr>
                              <w:rFonts w:ascii="Cambria Math" w:eastAsia="Times New Roman" w:hAnsi="Cambria Math" w:cs="Times New Roman"/>
                              <w:szCs w:val="28"/>
                              <w:shd w:val="clear" w:color="auto" w:fill="FFFFFF"/>
                              <w:lang w:val="uk-UA" w:eastAsia="ru-RU"/>
                            </w:rPr>
                            <m:t>С</m:t>
                          </m:r>
                        </m:e>
                        <m:sup>
                          <m:sSup>
                            <m:sSupPr>
                              <m:ctrlPr>
                                <w:rPr>
                                  <w:rFonts w:ascii="Cambria Math" w:eastAsia="Times New Roman" w:hAnsi="Cambria Math" w:cs="Times New Roman"/>
                                  <w:b/>
                                  <w:i/>
                                  <w:szCs w:val="28"/>
                                  <w:shd w:val="clear" w:color="auto" w:fill="FFFFFF"/>
                                  <w:lang w:val="en-US" w:eastAsia="ru-RU"/>
                                </w:rPr>
                              </m:ctrlPr>
                            </m:sSupPr>
                            <m:e>
                              <m:r>
                                <m:rPr>
                                  <m:sty m:val="bi"/>
                                </m:rPr>
                                <w:rPr>
                                  <w:rFonts w:ascii="Cambria Math" w:eastAsia="Times New Roman" w:hAnsi="Cambria Math" w:cs="Times New Roman"/>
                                  <w:szCs w:val="28"/>
                                  <w:shd w:val="clear" w:color="auto" w:fill="FFFFFF"/>
                                  <w:lang w:val="en-US" w:eastAsia="ru-RU"/>
                                </w:rPr>
                                <m:t>P</m:t>
                              </m:r>
                            </m:e>
                            <m:sup>
                              <m:r>
                                <m:rPr>
                                  <m:sty m:val="bi"/>
                                </m:rPr>
                                <w:rPr>
                                  <w:rFonts w:ascii="Cambria Math" w:eastAsia="Times New Roman" w:hAnsi="Cambria Math" w:cs="Times New Roman"/>
                                  <w:szCs w:val="28"/>
                                  <w:shd w:val="clear" w:color="auto" w:fill="FFFFFF"/>
                                  <w:lang w:val="uk-UA" w:eastAsia="ru-RU"/>
                                </w:rPr>
                                <m:t>'</m:t>
                              </m:r>
                            </m:sup>
                          </m:sSup>
                        </m:sup>
                      </m:sSup>
                      <m:r>
                        <m:rPr>
                          <m:sty m:val="bi"/>
                        </m:rPr>
                        <w:rPr>
                          <w:rFonts w:ascii="Cambria Math" w:eastAsia="Times New Roman" w:hAnsi="Cambria Math" w:cs="Times New Roman"/>
                          <w:szCs w:val="28"/>
                          <w:shd w:val="clear" w:color="auto" w:fill="FFFFFF"/>
                          <w:lang w:val="uk-UA" w:eastAsia="ru-RU"/>
                        </w:rPr>
                        <m:t>(</m:t>
                      </m:r>
                      <m:sSub>
                        <m:sSubPr>
                          <m:ctrlPr>
                            <w:rPr>
                              <w:rFonts w:ascii="Cambria Math" w:eastAsia="Times New Roman" w:hAnsi="Cambria Math" w:cs="Times New Roman"/>
                              <w:b/>
                              <w:i/>
                              <w:szCs w:val="28"/>
                              <w:shd w:val="clear" w:color="auto" w:fill="FFFFFF"/>
                              <w:lang w:val="en-US" w:eastAsia="ru-RU"/>
                            </w:rPr>
                          </m:ctrlPr>
                        </m:sSubPr>
                        <m:e>
                          <m:r>
                            <m:rPr>
                              <m:sty m:val="bi"/>
                            </m:rPr>
                            <w:rPr>
                              <w:rFonts w:ascii="Cambria Math" w:eastAsia="Times New Roman" w:hAnsi="Cambria Math" w:cs="Times New Roman"/>
                              <w:szCs w:val="28"/>
                              <w:shd w:val="clear" w:color="auto" w:fill="FFFFFF"/>
                              <w:lang w:val="en-US" w:eastAsia="ru-RU"/>
                            </w:rPr>
                            <m:t>F</m:t>
                          </m:r>
                        </m:e>
                        <m:sub>
                          <m:sSub>
                            <m:sSubPr>
                              <m:ctrlPr>
                                <w:rPr>
                                  <w:rFonts w:ascii="Cambria Math" w:eastAsia="Times New Roman" w:hAnsi="Cambria Math" w:cs="Times New Roman"/>
                                  <w:b/>
                                  <w:i/>
                                  <w:szCs w:val="28"/>
                                  <w:shd w:val="clear" w:color="auto" w:fill="FFFFFF"/>
                                  <w:lang w:val="en-US" w:eastAsia="ru-RU"/>
                                </w:rPr>
                              </m:ctrlPr>
                            </m:sSubPr>
                            <m:e>
                              <m:r>
                                <m:rPr>
                                  <m:sty m:val="bi"/>
                                </m:rPr>
                                <w:rPr>
                                  <w:rFonts w:ascii="Cambria Math" w:eastAsia="Times New Roman" w:hAnsi="Cambria Math" w:cs="Times New Roman"/>
                                  <w:szCs w:val="28"/>
                                  <w:shd w:val="clear" w:color="auto" w:fill="FFFFFF"/>
                                  <w:lang w:val="en-US" w:eastAsia="ru-RU"/>
                                </w:rPr>
                                <m:t>i</m:t>
                              </m:r>
                            </m:e>
                            <m:sub>
                              <m:r>
                                <m:rPr>
                                  <m:sty m:val="bi"/>
                                </m:rPr>
                                <w:rPr>
                                  <w:rFonts w:ascii="Cambria Math" w:eastAsia="Times New Roman" w:hAnsi="Cambria Math" w:cs="Times New Roman"/>
                                  <w:szCs w:val="28"/>
                                  <w:shd w:val="clear" w:color="auto" w:fill="FFFFFF"/>
                                  <w:lang w:val="en-US" w:eastAsia="ru-RU"/>
                                </w:rPr>
                                <m:t>l</m:t>
                              </m:r>
                            </m:sub>
                          </m:sSub>
                        </m:sub>
                      </m:sSub>
                      <m:r>
                        <m:rPr>
                          <m:sty m:val="bi"/>
                        </m:rPr>
                        <w:rPr>
                          <w:rFonts w:ascii="Cambria Math" w:eastAsia="Times New Roman" w:hAnsi="Cambria Math" w:cs="Times New Roman"/>
                          <w:szCs w:val="28"/>
                          <w:shd w:val="clear" w:color="auto" w:fill="FFFFFF"/>
                          <w:lang w:val="en-US" w:eastAsia="ru-RU"/>
                        </w:rPr>
                        <m:t>)</m:t>
                      </m:r>
                    </m:e>
                  </m:d>
                </m:e>
              </m:nary>
            </m:e>
          </m:nary>
        </m:oMath>
      </m:oMathPara>
    </w:p>
    <w:p w:rsidR="00646774" w:rsidRDefault="000116AE" w:rsidP="00646774">
      <w:pPr>
        <w:rPr>
          <w:rFonts w:eastAsia="Times New Roman" w:cs="Times New Roman"/>
          <w:szCs w:val="28"/>
          <w:shd w:val="clear" w:color="auto" w:fill="FFFFFF"/>
          <w:lang w:val="uk-UA" w:eastAsia="ru-RU"/>
        </w:rPr>
      </w:pPr>
      <m:oMath>
        <m:sSubSup>
          <m:sSubSupPr>
            <m:ctrlPr>
              <w:rPr>
                <w:rFonts w:ascii="Cambria Math" w:eastAsia="Times New Roman" w:hAnsi="Cambria Math" w:cs="Times New Roman"/>
                <w:b/>
                <w:i/>
                <w:szCs w:val="28"/>
                <w:shd w:val="clear" w:color="auto" w:fill="FFFFFF"/>
                <w:lang w:val="uk-UA" w:eastAsia="ru-RU"/>
              </w:rPr>
            </m:ctrlPr>
          </m:sSubSupPr>
          <m:e>
            <m:r>
              <m:rPr>
                <m:sty m:val="bi"/>
              </m:rPr>
              <w:rPr>
                <w:rFonts w:ascii="Cambria Math" w:eastAsia="Times New Roman" w:hAnsi="Cambria Math" w:cs="Times New Roman"/>
                <w:szCs w:val="28"/>
                <w:shd w:val="clear" w:color="auto" w:fill="FFFFFF"/>
                <w:lang w:val="en-US" w:eastAsia="ru-RU"/>
              </w:rPr>
              <m:t>R</m:t>
            </m:r>
          </m:e>
          <m:sub>
            <m:r>
              <m:rPr>
                <m:sty m:val="bi"/>
              </m:rPr>
              <w:rPr>
                <w:rFonts w:ascii="Cambria Math" w:eastAsia="Times New Roman" w:hAnsi="Cambria Math" w:cs="Times New Roman"/>
                <w:szCs w:val="28"/>
                <w:shd w:val="clear" w:color="auto" w:fill="FFFFFF"/>
                <w:lang w:val="uk-UA" w:eastAsia="ru-RU"/>
              </w:rPr>
              <m:t>ij</m:t>
            </m:r>
          </m:sub>
          <m:sup>
            <m:sSup>
              <m:sSupPr>
                <m:ctrlPr>
                  <w:rPr>
                    <w:rFonts w:ascii="Cambria Math" w:eastAsia="Times New Roman" w:hAnsi="Cambria Math" w:cs="Times New Roman"/>
                    <w:b/>
                    <w:i/>
                    <w:szCs w:val="28"/>
                    <w:shd w:val="clear" w:color="auto" w:fill="FFFFFF"/>
                    <w:lang w:val="en-US" w:eastAsia="ru-RU"/>
                  </w:rPr>
                </m:ctrlPr>
              </m:sSupPr>
              <m:e>
                <m:r>
                  <m:rPr>
                    <m:sty m:val="bi"/>
                  </m:rPr>
                  <w:rPr>
                    <w:rFonts w:ascii="Cambria Math" w:eastAsia="Times New Roman" w:hAnsi="Cambria Math" w:cs="Times New Roman"/>
                    <w:szCs w:val="28"/>
                    <w:shd w:val="clear" w:color="auto" w:fill="FFFFFF"/>
                    <w:lang w:val="en-US" w:eastAsia="ru-RU"/>
                  </w:rPr>
                  <m:t>P</m:t>
                </m:r>
              </m:e>
              <m:sup>
                <m:r>
                  <m:rPr>
                    <m:sty m:val="bi"/>
                  </m:rPr>
                  <w:rPr>
                    <w:rFonts w:ascii="Cambria Math" w:eastAsia="Times New Roman" w:hAnsi="Cambria Math" w:cs="Times New Roman"/>
                    <w:szCs w:val="28"/>
                    <w:shd w:val="clear" w:color="auto" w:fill="FFFFFF"/>
                    <w:lang w:val="uk-UA" w:eastAsia="ru-RU"/>
                  </w:rPr>
                  <m:t>'</m:t>
                </m:r>
              </m:sup>
            </m:sSup>
          </m:sup>
        </m:sSubSup>
        <m:r>
          <m:rPr>
            <m:sty m:val="bi"/>
          </m:rPr>
          <w:rPr>
            <w:rFonts w:ascii="Cambria Math" w:eastAsia="Times New Roman" w:hAnsi="Cambria Math" w:cs="Times New Roman"/>
            <w:szCs w:val="28"/>
            <w:shd w:val="clear" w:color="auto" w:fill="FFFFFF"/>
            <w:lang w:val="uk-UA" w:eastAsia="ru-RU"/>
          </w:rPr>
          <m:t>=0</m:t>
        </m:r>
      </m:oMath>
      <w:r w:rsidR="00646774" w:rsidRPr="006D0954">
        <w:rPr>
          <w:rFonts w:eastAsia="Times New Roman" w:cs="Times New Roman"/>
          <w:szCs w:val="28"/>
          <w:shd w:val="clear" w:color="auto" w:fill="FFFFFF"/>
          <w:lang w:val="uk-UA" w:eastAsia="ru-RU"/>
        </w:rPr>
        <w:t>, тоді і тільки тоді коли або файл</w:t>
      </w:r>
      <w:r w:rsidR="00646774">
        <w:rPr>
          <w:rFonts w:eastAsia="Times New Roman" w:cs="Times New Roman"/>
          <w:b/>
          <w:szCs w:val="28"/>
          <w:shd w:val="clear" w:color="auto" w:fill="FFFFFF"/>
          <w:lang w:val="uk-UA" w:eastAsia="ru-RU"/>
        </w:rPr>
        <w:t xml:space="preserve"> </w:t>
      </w:r>
      <m:oMath>
        <m:sSub>
          <m:sSubPr>
            <m:ctrlPr>
              <w:rPr>
                <w:rFonts w:ascii="Cambria Math" w:eastAsia="Times New Roman" w:hAnsi="Cambria Math" w:cs="Times New Roman"/>
                <w:b/>
                <w:i/>
                <w:szCs w:val="28"/>
                <w:shd w:val="clear" w:color="auto" w:fill="FFFFFF"/>
                <w:lang w:val="en-US" w:eastAsia="ru-RU"/>
              </w:rPr>
            </m:ctrlPr>
          </m:sSubPr>
          <m:e>
            <m:r>
              <m:rPr>
                <m:sty m:val="bi"/>
              </m:rPr>
              <w:rPr>
                <w:rFonts w:ascii="Cambria Math" w:eastAsia="Times New Roman" w:hAnsi="Cambria Math" w:cs="Times New Roman"/>
                <w:szCs w:val="28"/>
                <w:shd w:val="clear" w:color="auto" w:fill="FFFFFF"/>
                <w:lang w:val="en-US" w:eastAsia="ru-RU"/>
              </w:rPr>
              <m:t>F</m:t>
            </m:r>
          </m:e>
          <m:sub>
            <m:sSub>
              <m:sSubPr>
                <m:ctrlPr>
                  <w:rPr>
                    <w:rFonts w:ascii="Cambria Math" w:eastAsia="Times New Roman" w:hAnsi="Cambria Math" w:cs="Times New Roman"/>
                    <w:b/>
                    <w:i/>
                    <w:szCs w:val="28"/>
                    <w:shd w:val="clear" w:color="auto" w:fill="FFFFFF"/>
                    <w:lang w:val="en-US" w:eastAsia="ru-RU"/>
                  </w:rPr>
                </m:ctrlPr>
              </m:sSubPr>
              <m:e>
                <m:r>
                  <m:rPr>
                    <m:sty m:val="bi"/>
                  </m:rPr>
                  <w:rPr>
                    <w:rFonts w:ascii="Cambria Math" w:eastAsia="Times New Roman" w:hAnsi="Cambria Math" w:cs="Times New Roman"/>
                    <w:szCs w:val="28"/>
                    <w:shd w:val="clear" w:color="auto" w:fill="FFFFFF"/>
                    <w:lang w:val="en-US" w:eastAsia="ru-RU"/>
                  </w:rPr>
                  <m:t>j</m:t>
                </m:r>
              </m:e>
              <m:sub>
                <m:r>
                  <m:rPr>
                    <m:sty m:val="bi"/>
                  </m:rPr>
                  <w:rPr>
                    <w:rFonts w:ascii="Cambria Math" w:eastAsia="Times New Roman" w:hAnsi="Cambria Math" w:cs="Times New Roman"/>
                    <w:szCs w:val="28"/>
                    <w:shd w:val="clear" w:color="auto" w:fill="FFFFFF"/>
                    <w:lang w:val="en-US" w:eastAsia="ru-RU"/>
                  </w:rPr>
                  <m:t>k</m:t>
                </m:r>
              </m:sub>
            </m:sSub>
          </m:sub>
        </m:sSub>
      </m:oMath>
      <w:r w:rsidR="00646774">
        <w:rPr>
          <w:rFonts w:eastAsia="Times New Roman" w:cs="Times New Roman"/>
          <w:b/>
          <w:szCs w:val="28"/>
          <w:shd w:val="clear" w:color="auto" w:fill="FFFFFF"/>
          <w:lang w:val="uk-UA" w:eastAsia="ru-RU"/>
        </w:rPr>
        <w:t xml:space="preserve"> </w:t>
      </w:r>
      <w:r w:rsidR="00646774" w:rsidRPr="006D0954">
        <w:rPr>
          <w:rFonts w:eastAsia="Times New Roman" w:cs="Times New Roman"/>
          <w:szCs w:val="28"/>
          <w:shd w:val="clear" w:color="auto" w:fill="FFFFFF"/>
          <w:lang w:val="uk-UA" w:eastAsia="ru-RU"/>
        </w:rPr>
        <w:t>не залежить від</w:t>
      </w:r>
      <w:r w:rsidR="00646774">
        <w:rPr>
          <w:rFonts w:eastAsia="Times New Roman" w:cs="Times New Roman"/>
          <w:b/>
          <w:szCs w:val="28"/>
          <w:shd w:val="clear" w:color="auto" w:fill="FFFFFF"/>
          <w:lang w:val="uk-UA" w:eastAsia="ru-RU"/>
        </w:rPr>
        <w:t xml:space="preserve"> </w:t>
      </w:r>
      <m:oMath>
        <m:sSub>
          <m:sSubPr>
            <m:ctrlPr>
              <w:rPr>
                <w:rFonts w:ascii="Cambria Math" w:eastAsia="Times New Roman" w:hAnsi="Cambria Math" w:cs="Times New Roman"/>
                <w:b/>
                <w:i/>
                <w:szCs w:val="28"/>
                <w:shd w:val="clear" w:color="auto" w:fill="FFFFFF"/>
                <w:lang w:val="en-US" w:eastAsia="ru-RU"/>
              </w:rPr>
            </m:ctrlPr>
          </m:sSubPr>
          <m:e>
            <m:r>
              <m:rPr>
                <m:sty m:val="bi"/>
              </m:rPr>
              <w:rPr>
                <w:rFonts w:ascii="Cambria Math" w:eastAsia="Times New Roman" w:hAnsi="Cambria Math" w:cs="Times New Roman"/>
                <w:szCs w:val="28"/>
                <w:shd w:val="clear" w:color="auto" w:fill="FFFFFF"/>
                <w:lang w:val="en-US" w:eastAsia="ru-RU"/>
              </w:rPr>
              <m:t>F</m:t>
            </m:r>
          </m:e>
          <m:sub>
            <m:sSub>
              <m:sSubPr>
                <m:ctrlPr>
                  <w:rPr>
                    <w:rFonts w:ascii="Cambria Math" w:eastAsia="Times New Roman" w:hAnsi="Cambria Math" w:cs="Times New Roman"/>
                    <w:b/>
                    <w:i/>
                    <w:szCs w:val="28"/>
                    <w:shd w:val="clear" w:color="auto" w:fill="FFFFFF"/>
                    <w:lang w:val="en-US" w:eastAsia="ru-RU"/>
                  </w:rPr>
                </m:ctrlPr>
              </m:sSubPr>
              <m:e>
                <m:r>
                  <m:rPr>
                    <m:sty m:val="bi"/>
                  </m:rPr>
                  <w:rPr>
                    <w:rFonts w:ascii="Cambria Math" w:eastAsia="Times New Roman" w:hAnsi="Cambria Math" w:cs="Times New Roman"/>
                    <w:szCs w:val="28"/>
                    <w:shd w:val="clear" w:color="auto" w:fill="FFFFFF"/>
                    <w:lang w:val="en-US" w:eastAsia="ru-RU"/>
                  </w:rPr>
                  <m:t>i</m:t>
                </m:r>
              </m:e>
              <m:sub>
                <m:r>
                  <m:rPr>
                    <m:sty m:val="bi"/>
                  </m:rPr>
                  <w:rPr>
                    <w:rFonts w:ascii="Cambria Math" w:eastAsia="Times New Roman" w:hAnsi="Cambria Math" w:cs="Times New Roman"/>
                    <w:szCs w:val="28"/>
                    <w:shd w:val="clear" w:color="auto" w:fill="FFFFFF"/>
                    <w:lang w:val="en-US" w:eastAsia="ru-RU"/>
                  </w:rPr>
                  <m:t>l</m:t>
                </m:r>
              </m:sub>
            </m:sSub>
          </m:sub>
        </m:sSub>
      </m:oMath>
      <w:r w:rsidR="00646774" w:rsidRPr="006D0954">
        <w:rPr>
          <w:rFonts w:eastAsia="Times New Roman" w:cs="Times New Roman"/>
          <w:szCs w:val="28"/>
          <w:shd w:val="clear" w:color="auto" w:fill="FFFFFF"/>
          <w:lang w:val="uk-UA" w:eastAsia="ru-RU"/>
        </w:rPr>
        <w:t>, або</w:t>
      </w:r>
      <w:r w:rsidR="00646774">
        <w:rPr>
          <w:rFonts w:eastAsia="Times New Roman" w:cs="Times New Roman"/>
          <w:b/>
          <w:szCs w:val="28"/>
          <w:shd w:val="clear" w:color="auto" w:fill="FFFFFF"/>
          <w:lang w:val="uk-UA" w:eastAsia="ru-RU"/>
        </w:rPr>
        <w:t xml:space="preserve"> </w:t>
      </w:r>
      <m:oMath>
        <m:sSub>
          <m:sSubPr>
            <m:ctrlPr>
              <w:rPr>
                <w:rFonts w:ascii="Cambria Math" w:eastAsia="Times New Roman" w:hAnsi="Cambria Math" w:cs="Times New Roman"/>
                <w:b/>
                <w:i/>
                <w:szCs w:val="28"/>
                <w:shd w:val="clear" w:color="auto" w:fill="FFFFFF"/>
                <w:lang w:val="en-US" w:eastAsia="ru-RU"/>
              </w:rPr>
            </m:ctrlPr>
          </m:sSubPr>
          <m:e>
            <m:r>
              <m:rPr>
                <m:sty m:val="bi"/>
              </m:rPr>
              <w:rPr>
                <w:rFonts w:ascii="Cambria Math" w:eastAsia="Times New Roman" w:hAnsi="Cambria Math" w:cs="Times New Roman"/>
                <w:szCs w:val="28"/>
                <w:shd w:val="clear" w:color="auto" w:fill="FFFFFF"/>
                <w:lang w:val="en-US" w:eastAsia="ru-RU"/>
              </w:rPr>
              <m:t>F</m:t>
            </m:r>
          </m:e>
          <m:sub>
            <m:sSub>
              <m:sSubPr>
                <m:ctrlPr>
                  <w:rPr>
                    <w:rFonts w:ascii="Cambria Math" w:eastAsia="Times New Roman" w:hAnsi="Cambria Math" w:cs="Times New Roman"/>
                    <w:b/>
                    <w:i/>
                    <w:szCs w:val="28"/>
                    <w:shd w:val="clear" w:color="auto" w:fill="FFFFFF"/>
                    <w:lang w:val="en-US" w:eastAsia="ru-RU"/>
                  </w:rPr>
                </m:ctrlPr>
              </m:sSubPr>
              <m:e>
                <m:r>
                  <m:rPr>
                    <m:sty m:val="bi"/>
                  </m:rPr>
                  <w:rPr>
                    <w:rFonts w:ascii="Cambria Math" w:eastAsia="Times New Roman" w:hAnsi="Cambria Math" w:cs="Times New Roman"/>
                    <w:szCs w:val="28"/>
                    <w:shd w:val="clear" w:color="auto" w:fill="FFFFFF"/>
                    <w:lang w:val="en-US" w:eastAsia="ru-RU"/>
                  </w:rPr>
                  <m:t>i</m:t>
                </m:r>
              </m:e>
              <m:sub>
                <m:r>
                  <m:rPr>
                    <m:sty m:val="bi"/>
                  </m:rPr>
                  <w:rPr>
                    <w:rFonts w:ascii="Cambria Math" w:eastAsia="Times New Roman" w:hAnsi="Cambria Math" w:cs="Times New Roman"/>
                    <w:szCs w:val="28"/>
                    <w:shd w:val="clear" w:color="auto" w:fill="FFFFFF"/>
                    <w:lang w:val="en-US" w:eastAsia="ru-RU"/>
                  </w:rPr>
                  <m:t>l</m:t>
                </m:r>
              </m:sub>
            </m:sSub>
          </m:sub>
        </m:sSub>
      </m:oMath>
      <w:r w:rsidR="00646774">
        <w:rPr>
          <w:rFonts w:eastAsia="Times New Roman" w:cs="Times New Roman"/>
          <w:b/>
          <w:szCs w:val="28"/>
          <w:shd w:val="clear" w:color="auto" w:fill="FFFFFF"/>
          <w:lang w:val="uk-UA" w:eastAsia="ru-RU"/>
        </w:rPr>
        <w:t xml:space="preserve"> </w:t>
      </w:r>
      <w:r w:rsidR="00646774" w:rsidRPr="006D0954">
        <w:rPr>
          <w:rFonts w:eastAsia="Times New Roman" w:cs="Times New Roman"/>
          <w:szCs w:val="28"/>
          <w:shd w:val="clear" w:color="auto" w:fill="FFFFFF"/>
          <w:lang w:val="uk-UA" w:eastAsia="ru-RU"/>
        </w:rPr>
        <w:t>не змінювався в версії</w:t>
      </w:r>
      <w:r w:rsidR="00646774">
        <w:rPr>
          <w:rFonts w:eastAsia="Times New Roman" w:cs="Times New Roman"/>
          <w:b/>
          <w:szCs w:val="28"/>
          <w:shd w:val="clear" w:color="auto" w:fill="FFFFFF"/>
          <w:lang w:val="uk-UA" w:eastAsia="ru-RU"/>
        </w:rPr>
        <w:t xml:space="preserve"> </w:t>
      </w:r>
      <m:oMath>
        <m:sSup>
          <m:sSupPr>
            <m:ctrlPr>
              <w:rPr>
                <w:rFonts w:ascii="Cambria Math" w:eastAsia="Times New Roman" w:hAnsi="Cambria Math" w:cs="Times New Roman"/>
                <w:b/>
                <w:i/>
                <w:szCs w:val="28"/>
                <w:shd w:val="clear" w:color="auto" w:fill="FFFFFF"/>
                <w:lang w:val="en-US" w:eastAsia="ru-RU"/>
              </w:rPr>
            </m:ctrlPr>
          </m:sSupPr>
          <m:e>
            <m:r>
              <m:rPr>
                <m:sty m:val="bi"/>
              </m:rPr>
              <w:rPr>
                <w:rFonts w:ascii="Cambria Math" w:eastAsia="Times New Roman" w:hAnsi="Cambria Math" w:cs="Times New Roman"/>
                <w:szCs w:val="28"/>
                <w:shd w:val="clear" w:color="auto" w:fill="FFFFFF"/>
                <w:lang w:val="en-US" w:eastAsia="ru-RU"/>
              </w:rPr>
              <m:t>P</m:t>
            </m:r>
          </m:e>
          <m:sup>
            <m:r>
              <m:rPr>
                <m:sty m:val="bi"/>
              </m:rPr>
              <w:rPr>
                <w:rFonts w:ascii="Cambria Math" w:eastAsia="Times New Roman" w:hAnsi="Cambria Math" w:cs="Times New Roman"/>
                <w:szCs w:val="28"/>
                <w:shd w:val="clear" w:color="auto" w:fill="FFFFFF"/>
                <w:lang w:val="uk-UA" w:eastAsia="ru-RU"/>
              </w:rPr>
              <m:t>'</m:t>
            </m:r>
          </m:sup>
        </m:sSup>
      </m:oMath>
      <w:r w:rsidR="00646774" w:rsidRPr="006D0954">
        <w:rPr>
          <w:rFonts w:eastAsia="Times New Roman" w:cs="Times New Roman"/>
          <w:szCs w:val="28"/>
          <w:shd w:val="clear" w:color="auto" w:fill="FFFFFF"/>
          <w:lang w:val="uk-UA" w:eastAsia="ru-RU"/>
        </w:rPr>
        <w:t>.</w:t>
      </w:r>
    </w:p>
    <w:p w:rsidR="00B0123E" w:rsidRPr="00646774" w:rsidRDefault="000E4B36" w:rsidP="00B0123E">
      <w:pPr>
        <w:rPr>
          <w:rFonts w:eastAsiaTheme="minorEastAsia" w:cs="Times New Roman"/>
          <w:shd w:val="clear" w:color="auto" w:fill="FFFFFF"/>
          <w:lang w:eastAsia="ru-RU"/>
        </w:rPr>
      </w:pPr>
      <w:r>
        <w:rPr>
          <w:rFonts w:eastAsiaTheme="minorEastAsia" w:cs="Times New Roman"/>
          <w:shd w:val="clear" w:color="auto" w:fill="FFFFFF"/>
          <w:lang w:val="uk-UA" w:eastAsia="ru-RU"/>
        </w:rPr>
        <w:t>Т</w:t>
      </w:r>
      <w:r w:rsidR="00AF71AB">
        <w:rPr>
          <w:rFonts w:eastAsiaTheme="minorEastAsia" w:cs="Times New Roman"/>
          <w:shd w:val="clear" w:color="auto" w:fill="FFFFFF"/>
          <w:lang w:val="uk-UA" w:eastAsia="ru-RU"/>
        </w:rPr>
        <w:t xml:space="preserve">акож </w:t>
      </w:r>
      <w:r>
        <w:rPr>
          <w:rFonts w:eastAsiaTheme="minorEastAsia" w:cs="Times New Roman"/>
          <w:shd w:val="clear" w:color="auto" w:fill="FFFFFF"/>
          <w:lang w:val="uk-UA" w:eastAsia="ru-RU"/>
        </w:rPr>
        <w:t xml:space="preserve">можемо побудувати </w:t>
      </w:r>
      <w:r w:rsidR="00AF71AB">
        <w:rPr>
          <w:rFonts w:eastAsiaTheme="minorEastAsia" w:cs="Times New Roman"/>
          <w:shd w:val="clear" w:color="auto" w:fill="FFFFFF"/>
          <w:lang w:val="uk-UA" w:eastAsia="ru-RU"/>
        </w:rPr>
        <w:t xml:space="preserve">когнітивну карту змін у новій версії </w:t>
      </w:r>
      <m:oMath>
        <m:sSup>
          <m:sSupPr>
            <m:ctrlPr>
              <w:rPr>
                <w:rFonts w:ascii="Cambria Math" w:eastAsia="Times New Roman" w:hAnsi="Cambria Math" w:cs="Times New Roman"/>
                <w:b/>
                <w:i/>
                <w:szCs w:val="28"/>
                <w:shd w:val="clear" w:color="auto" w:fill="FFFFFF"/>
                <w:lang w:val="en-US" w:eastAsia="ru-RU"/>
              </w:rPr>
            </m:ctrlPr>
          </m:sSupPr>
          <m:e>
            <m:r>
              <m:rPr>
                <m:sty m:val="bi"/>
              </m:rPr>
              <w:rPr>
                <w:rFonts w:ascii="Cambria Math" w:eastAsia="Times New Roman" w:hAnsi="Cambria Math" w:cs="Times New Roman"/>
                <w:szCs w:val="28"/>
                <w:shd w:val="clear" w:color="auto" w:fill="FFFFFF"/>
                <w:lang w:val="en-US" w:eastAsia="ru-RU"/>
              </w:rPr>
              <m:t>P</m:t>
            </m:r>
          </m:e>
          <m:sup>
            <m:r>
              <m:rPr>
                <m:sty m:val="bi"/>
              </m:rPr>
              <w:rPr>
                <w:rFonts w:ascii="Cambria Math" w:eastAsia="Times New Roman" w:hAnsi="Cambria Math" w:cs="Times New Roman"/>
                <w:szCs w:val="28"/>
                <w:shd w:val="clear" w:color="auto" w:fill="FFFFFF"/>
                <w:lang w:val="uk-UA" w:eastAsia="ru-RU"/>
              </w:rPr>
              <m:t>'</m:t>
            </m:r>
          </m:sup>
        </m:sSup>
      </m:oMath>
      <w:r w:rsidR="00AF71AB">
        <w:rPr>
          <w:rFonts w:eastAsia="Times New Roman" w:cs="Times New Roman"/>
          <w:szCs w:val="28"/>
          <w:shd w:val="clear" w:color="auto" w:fill="FFFFFF"/>
          <w:lang w:val="uk-UA" w:eastAsia="ru-RU"/>
        </w:rPr>
        <w:t xml:space="preserve"> пр</w:t>
      </w:r>
      <w:r w:rsidR="00AF71AB">
        <w:rPr>
          <w:rFonts w:eastAsia="Times New Roman" w:cs="Times New Roman"/>
          <w:szCs w:val="28"/>
          <w:shd w:val="clear" w:color="auto" w:fill="FFFFFF"/>
          <w:lang w:val="uk-UA" w:eastAsia="ru-RU"/>
        </w:rPr>
        <w:t>о</w:t>
      </w:r>
      <w:r w:rsidR="00AF71AB">
        <w:rPr>
          <w:rFonts w:eastAsia="Times New Roman" w:cs="Times New Roman"/>
          <w:szCs w:val="28"/>
          <w:shd w:val="clear" w:color="auto" w:fill="FFFFFF"/>
          <w:lang w:val="uk-UA" w:eastAsia="ru-RU"/>
        </w:rPr>
        <w:t xml:space="preserve">грамного забезпечення: </w:t>
      </w:r>
      <w:r w:rsidR="00AF71AB" w:rsidRPr="00AF71AB">
        <w:rPr>
          <w:rStyle w:val="apple-converted-space"/>
          <w:rFonts w:cs="Times New Roman"/>
          <w:color w:val="000000"/>
          <w:sz w:val="20"/>
          <w:szCs w:val="20"/>
          <w:lang w:val="en-US"/>
        </w:rPr>
        <w:t> </w:t>
      </w:r>
      <m:oMath>
        <m:d>
          <m:dPr>
            <m:ctrlPr>
              <w:rPr>
                <w:rStyle w:val="apple-converted-space"/>
                <w:rFonts w:ascii="Cambria Math" w:hAnsi="Cambria Math" w:cs="Times New Roman"/>
                <w:i/>
                <w:color w:val="000000"/>
                <w:sz w:val="20"/>
                <w:szCs w:val="20"/>
              </w:rPr>
            </m:ctrlPr>
          </m:dPr>
          <m:e>
            <m:d>
              <m:dPr>
                <m:begChr m:val="{"/>
                <m:endChr m:val="}"/>
                <m:ctrlPr>
                  <w:rPr>
                    <w:rFonts w:ascii="Cambria Math" w:hAnsi="Cambria Math" w:cs="Times New Roman"/>
                    <w:b/>
                    <w:i/>
                    <w:shd w:val="clear" w:color="auto" w:fill="FFFFFF"/>
                    <w:lang w:val="uk-UA" w:eastAsia="ru-RU"/>
                  </w:rPr>
                </m:ctrlPr>
              </m:dPr>
              <m:e>
                <m:sSub>
                  <m:sSubPr>
                    <m:ctrlPr>
                      <w:rPr>
                        <w:rFonts w:ascii="Cambria Math" w:hAnsi="Cambria Math" w:cs="Times New Roman"/>
                        <w:b/>
                        <w:i/>
                        <w:shd w:val="clear" w:color="auto" w:fill="FFFFFF"/>
                        <w:lang w:val="uk-UA" w:eastAsia="ru-RU"/>
                      </w:rPr>
                    </m:ctrlPr>
                  </m:sSubPr>
                  <m:e>
                    <m:r>
                      <m:rPr>
                        <m:sty m:val="bi"/>
                      </m:rPr>
                      <w:rPr>
                        <w:rFonts w:ascii="Cambria Math" w:hAnsi="Cambria Math" w:cs="Times New Roman"/>
                        <w:shd w:val="clear" w:color="auto" w:fill="FFFFFF"/>
                        <w:lang w:val="uk-UA" w:eastAsia="ru-RU"/>
                      </w:rPr>
                      <m:t>M</m:t>
                    </m:r>
                  </m:e>
                  <m:sub>
                    <m:r>
                      <m:rPr>
                        <m:sty m:val="bi"/>
                      </m:rPr>
                      <w:rPr>
                        <w:rFonts w:ascii="Cambria Math" w:hAnsi="Cambria Math" w:cs="Times New Roman"/>
                        <w:shd w:val="clear" w:color="auto" w:fill="FFFFFF"/>
                        <w:lang w:val="uk-UA" w:eastAsia="ru-RU"/>
                      </w:rPr>
                      <m:t>i</m:t>
                    </m:r>
                  </m:sub>
                </m:sSub>
              </m:e>
            </m:d>
            <m:r>
              <m:rPr>
                <m:sty m:val="bi"/>
              </m:rPr>
              <w:rPr>
                <w:rFonts w:ascii="Cambria Math" w:hAnsi="Cambria Math" w:cs="Times New Roman"/>
                <w:shd w:val="clear" w:color="auto" w:fill="FFFFFF"/>
                <w:lang w:val="uk-UA" w:eastAsia="ru-RU"/>
              </w:rPr>
              <m:t>,</m:t>
            </m:r>
            <m:d>
              <m:dPr>
                <m:begChr m:val="{"/>
                <m:endChr m:val="}"/>
                <m:ctrlPr>
                  <w:rPr>
                    <w:rFonts w:ascii="Cambria Math" w:hAnsi="Cambria Math" w:cs="Times New Roman"/>
                    <w:b/>
                    <w:i/>
                    <w:shd w:val="clear" w:color="auto" w:fill="FFFFFF"/>
                    <w:lang w:val="en-US" w:eastAsia="ru-RU"/>
                  </w:rPr>
                </m:ctrlPr>
              </m:dPr>
              <m:e>
                <m:sSubSup>
                  <m:sSubSupPr>
                    <m:ctrlPr>
                      <w:rPr>
                        <w:rFonts w:ascii="Cambria Math" w:eastAsia="Times New Roman" w:hAnsi="Cambria Math" w:cs="Times New Roman"/>
                        <w:b/>
                        <w:i/>
                        <w:szCs w:val="28"/>
                        <w:shd w:val="clear" w:color="auto" w:fill="FFFFFF"/>
                        <w:lang w:val="uk-UA" w:eastAsia="ru-RU"/>
                      </w:rPr>
                    </m:ctrlPr>
                  </m:sSubSupPr>
                  <m:e>
                    <m:r>
                      <m:rPr>
                        <m:sty m:val="bi"/>
                      </m:rPr>
                      <w:rPr>
                        <w:rFonts w:ascii="Cambria Math" w:eastAsia="Times New Roman" w:hAnsi="Cambria Math" w:cs="Times New Roman"/>
                        <w:szCs w:val="28"/>
                        <w:shd w:val="clear" w:color="auto" w:fill="FFFFFF"/>
                        <w:lang w:val="en-US" w:eastAsia="ru-RU"/>
                      </w:rPr>
                      <m:t>R</m:t>
                    </m:r>
                  </m:e>
                  <m:sub>
                    <m:r>
                      <m:rPr>
                        <m:sty m:val="bi"/>
                      </m:rPr>
                      <w:rPr>
                        <w:rFonts w:ascii="Cambria Math" w:eastAsia="Times New Roman" w:hAnsi="Cambria Math" w:cs="Times New Roman"/>
                        <w:szCs w:val="28"/>
                        <w:shd w:val="clear" w:color="auto" w:fill="FFFFFF"/>
                        <w:lang w:val="uk-UA" w:eastAsia="ru-RU"/>
                      </w:rPr>
                      <m:t>ij</m:t>
                    </m:r>
                  </m:sub>
                  <m:sup>
                    <m:sSup>
                      <m:sSupPr>
                        <m:ctrlPr>
                          <w:rPr>
                            <w:rFonts w:ascii="Cambria Math" w:eastAsia="Times New Roman" w:hAnsi="Cambria Math" w:cs="Times New Roman"/>
                            <w:b/>
                            <w:i/>
                            <w:szCs w:val="28"/>
                            <w:shd w:val="clear" w:color="auto" w:fill="FFFFFF"/>
                            <w:lang w:val="en-US" w:eastAsia="ru-RU"/>
                          </w:rPr>
                        </m:ctrlPr>
                      </m:sSupPr>
                      <m:e>
                        <m:r>
                          <m:rPr>
                            <m:sty m:val="bi"/>
                          </m:rPr>
                          <w:rPr>
                            <w:rFonts w:ascii="Cambria Math" w:eastAsia="Times New Roman" w:hAnsi="Cambria Math" w:cs="Times New Roman"/>
                            <w:szCs w:val="28"/>
                            <w:shd w:val="clear" w:color="auto" w:fill="FFFFFF"/>
                            <w:lang w:val="en-US" w:eastAsia="ru-RU"/>
                          </w:rPr>
                          <m:t>P</m:t>
                        </m:r>
                      </m:e>
                      <m:sup>
                        <m:r>
                          <m:rPr>
                            <m:sty m:val="bi"/>
                          </m:rPr>
                          <w:rPr>
                            <w:rFonts w:ascii="Cambria Math" w:eastAsia="Times New Roman" w:hAnsi="Cambria Math" w:cs="Times New Roman"/>
                            <w:szCs w:val="28"/>
                            <w:shd w:val="clear" w:color="auto" w:fill="FFFFFF"/>
                            <w:lang w:val="uk-UA" w:eastAsia="ru-RU"/>
                          </w:rPr>
                          <m:t>'</m:t>
                        </m:r>
                      </m:sup>
                    </m:sSup>
                  </m:sup>
                </m:sSubSup>
              </m:e>
            </m:d>
          </m:e>
        </m:d>
      </m:oMath>
      <w:r w:rsidR="00AF71AB">
        <w:rPr>
          <w:rFonts w:eastAsiaTheme="minorEastAsia" w:cs="Times New Roman"/>
          <w:shd w:val="clear" w:color="auto" w:fill="FFFFFF"/>
          <w:lang w:val="uk-UA" w:eastAsia="ru-RU"/>
        </w:rPr>
        <w:t>,</w:t>
      </w:r>
      <w:r w:rsidR="00AF71AB" w:rsidRPr="00AF71AB">
        <w:rPr>
          <w:rFonts w:eastAsiaTheme="minorEastAsia" w:cs="Times New Roman"/>
          <w:shd w:val="clear" w:color="auto" w:fill="FFFFFF"/>
          <w:lang w:val="uk-UA" w:eastAsia="ru-RU"/>
        </w:rPr>
        <w:t xml:space="preserve"> де </w:t>
      </w:r>
      <m:oMath>
        <m:d>
          <m:dPr>
            <m:begChr m:val="{"/>
            <m:endChr m:val="}"/>
            <m:ctrlPr>
              <w:rPr>
                <w:rFonts w:ascii="Cambria Math" w:hAnsi="Cambria Math" w:cs="Times New Roman"/>
                <w:b/>
                <w:i/>
                <w:shd w:val="clear" w:color="auto" w:fill="FFFFFF"/>
                <w:lang w:val="uk-UA" w:eastAsia="ru-RU"/>
              </w:rPr>
            </m:ctrlPr>
          </m:dPr>
          <m:e>
            <m:sSub>
              <m:sSubPr>
                <m:ctrlPr>
                  <w:rPr>
                    <w:rFonts w:ascii="Cambria Math" w:hAnsi="Cambria Math" w:cs="Times New Roman"/>
                    <w:b/>
                    <w:i/>
                    <w:shd w:val="clear" w:color="auto" w:fill="FFFFFF"/>
                    <w:lang w:val="uk-UA" w:eastAsia="ru-RU"/>
                  </w:rPr>
                </m:ctrlPr>
              </m:sSubPr>
              <m:e>
                <m:r>
                  <m:rPr>
                    <m:sty m:val="bi"/>
                  </m:rPr>
                  <w:rPr>
                    <w:rFonts w:ascii="Cambria Math" w:hAnsi="Cambria Math" w:cs="Times New Roman"/>
                    <w:shd w:val="clear" w:color="auto" w:fill="FFFFFF"/>
                    <w:lang w:val="uk-UA" w:eastAsia="ru-RU"/>
                  </w:rPr>
                  <m:t>M</m:t>
                </m:r>
              </m:e>
              <m:sub>
                <m:r>
                  <m:rPr>
                    <m:sty m:val="bi"/>
                  </m:rPr>
                  <w:rPr>
                    <w:rFonts w:ascii="Cambria Math" w:hAnsi="Cambria Math" w:cs="Times New Roman"/>
                    <w:shd w:val="clear" w:color="auto" w:fill="FFFFFF"/>
                    <w:lang w:val="uk-UA" w:eastAsia="ru-RU"/>
                  </w:rPr>
                  <m:t>i</m:t>
                </m:r>
              </m:sub>
            </m:sSub>
          </m:e>
        </m:d>
      </m:oMath>
      <w:r w:rsidR="00AF71AB" w:rsidRPr="00AF71AB">
        <w:rPr>
          <w:rFonts w:eastAsiaTheme="minorEastAsia" w:cs="Times New Roman"/>
          <w:b/>
          <w:shd w:val="clear" w:color="auto" w:fill="FFFFFF"/>
          <w:lang w:val="uk-UA" w:eastAsia="ru-RU"/>
        </w:rPr>
        <w:t xml:space="preserve"> </w:t>
      </w:r>
      <w:r w:rsidR="00AF71AB" w:rsidRPr="00AF71AB">
        <w:rPr>
          <w:rFonts w:eastAsiaTheme="minorEastAsia" w:cs="Times New Roman"/>
          <w:shd w:val="clear" w:color="auto" w:fill="FFFFFF"/>
          <w:lang w:val="uk-UA" w:eastAsia="ru-RU"/>
        </w:rPr>
        <w:t>– множина вершин,</w:t>
      </w:r>
      <w:r w:rsidR="00AF71AB" w:rsidRPr="00AF71AB">
        <w:rPr>
          <w:rFonts w:eastAsiaTheme="minorEastAsia" w:cs="Times New Roman"/>
          <w:b/>
          <w:shd w:val="clear" w:color="auto" w:fill="FFFFFF"/>
          <w:lang w:val="uk-UA" w:eastAsia="ru-RU"/>
        </w:rPr>
        <w:t xml:space="preserve"> </w:t>
      </w:r>
      <m:oMath>
        <m:d>
          <m:dPr>
            <m:begChr m:val="{"/>
            <m:endChr m:val="}"/>
            <m:ctrlPr>
              <w:rPr>
                <w:rFonts w:ascii="Cambria Math" w:hAnsi="Cambria Math" w:cs="Times New Roman"/>
                <w:b/>
                <w:i/>
                <w:shd w:val="clear" w:color="auto" w:fill="FFFFFF"/>
                <w:lang w:val="en-US" w:eastAsia="ru-RU"/>
              </w:rPr>
            </m:ctrlPr>
          </m:dPr>
          <m:e>
            <m:sSubSup>
              <m:sSubSupPr>
                <m:ctrlPr>
                  <w:rPr>
                    <w:rFonts w:ascii="Cambria Math" w:eastAsia="Times New Roman" w:hAnsi="Cambria Math" w:cs="Times New Roman"/>
                    <w:b/>
                    <w:i/>
                    <w:szCs w:val="28"/>
                    <w:shd w:val="clear" w:color="auto" w:fill="FFFFFF"/>
                    <w:lang w:val="uk-UA" w:eastAsia="ru-RU"/>
                  </w:rPr>
                </m:ctrlPr>
              </m:sSubSupPr>
              <m:e>
                <m:r>
                  <m:rPr>
                    <m:sty m:val="bi"/>
                  </m:rPr>
                  <w:rPr>
                    <w:rFonts w:ascii="Cambria Math" w:eastAsia="Times New Roman" w:hAnsi="Cambria Math" w:cs="Times New Roman"/>
                    <w:szCs w:val="28"/>
                    <w:shd w:val="clear" w:color="auto" w:fill="FFFFFF"/>
                    <w:lang w:val="en-US" w:eastAsia="ru-RU"/>
                  </w:rPr>
                  <m:t>R</m:t>
                </m:r>
              </m:e>
              <m:sub>
                <m:r>
                  <m:rPr>
                    <m:sty m:val="bi"/>
                  </m:rPr>
                  <w:rPr>
                    <w:rFonts w:ascii="Cambria Math" w:eastAsia="Times New Roman" w:hAnsi="Cambria Math" w:cs="Times New Roman"/>
                    <w:szCs w:val="28"/>
                    <w:shd w:val="clear" w:color="auto" w:fill="FFFFFF"/>
                    <w:lang w:val="uk-UA" w:eastAsia="ru-RU"/>
                  </w:rPr>
                  <m:t>ij</m:t>
                </m:r>
              </m:sub>
              <m:sup>
                <m:sSup>
                  <m:sSupPr>
                    <m:ctrlPr>
                      <w:rPr>
                        <w:rFonts w:ascii="Cambria Math" w:eastAsia="Times New Roman" w:hAnsi="Cambria Math" w:cs="Times New Roman"/>
                        <w:b/>
                        <w:i/>
                        <w:szCs w:val="28"/>
                        <w:shd w:val="clear" w:color="auto" w:fill="FFFFFF"/>
                        <w:lang w:val="en-US" w:eastAsia="ru-RU"/>
                      </w:rPr>
                    </m:ctrlPr>
                  </m:sSupPr>
                  <m:e>
                    <m:r>
                      <m:rPr>
                        <m:sty m:val="bi"/>
                      </m:rPr>
                      <w:rPr>
                        <w:rFonts w:ascii="Cambria Math" w:eastAsia="Times New Roman" w:hAnsi="Cambria Math" w:cs="Times New Roman"/>
                        <w:szCs w:val="28"/>
                        <w:shd w:val="clear" w:color="auto" w:fill="FFFFFF"/>
                        <w:lang w:val="en-US" w:eastAsia="ru-RU"/>
                      </w:rPr>
                      <m:t>P</m:t>
                    </m:r>
                  </m:e>
                  <m:sup>
                    <m:r>
                      <m:rPr>
                        <m:sty m:val="bi"/>
                      </m:rPr>
                      <w:rPr>
                        <w:rFonts w:ascii="Cambria Math" w:eastAsia="Times New Roman" w:hAnsi="Cambria Math" w:cs="Times New Roman"/>
                        <w:szCs w:val="28"/>
                        <w:shd w:val="clear" w:color="auto" w:fill="FFFFFF"/>
                        <w:lang w:val="uk-UA" w:eastAsia="ru-RU"/>
                      </w:rPr>
                      <m:t>'</m:t>
                    </m:r>
                  </m:sup>
                </m:sSup>
              </m:sup>
            </m:sSubSup>
          </m:e>
        </m:d>
      </m:oMath>
      <w:r w:rsidR="00AF71AB">
        <w:rPr>
          <w:rFonts w:eastAsiaTheme="minorEastAsia" w:cs="Times New Roman"/>
          <w:b/>
          <w:shd w:val="clear" w:color="auto" w:fill="FFFFFF"/>
          <w:lang w:val="uk-UA" w:eastAsia="ru-RU"/>
        </w:rPr>
        <w:t xml:space="preserve"> </w:t>
      </w:r>
      <w:r w:rsidR="00AF71AB" w:rsidRPr="00AF71AB">
        <w:rPr>
          <w:rFonts w:eastAsiaTheme="minorEastAsia" w:cs="Times New Roman"/>
          <w:shd w:val="clear" w:color="auto" w:fill="FFFFFF"/>
          <w:lang w:val="uk-UA" w:eastAsia="ru-RU"/>
        </w:rPr>
        <w:t>–</w:t>
      </w:r>
      <w:r w:rsidR="00AF71AB">
        <w:rPr>
          <w:rFonts w:eastAsiaTheme="minorEastAsia" w:cs="Times New Roman"/>
          <w:shd w:val="clear" w:color="auto" w:fill="FFFFFF"/>
          <w:lang w:val="uk-UA" w:eastAsia="ru-RU"/>
        </w:rPr>
        <w:t xml:space="preserve"> </w:t>
      </w:r>
      <w:r w:rsidR="00AF71AB" w:rsidRPr="00AF71AB">
        <w:rPr>
          <w:rFonts w:eastAsiaTheme="minorEastAsia" w:cs="Times New Roman"/>
          <w:shd w:val="clear" w:color="auto" w:fill="FFFFFF"/>
          <w:lang w:val="uk-UA" w:eastAsia="ru-RU"/>
        </w:rPr>
        <w:t>мн</w:t>
      </w:r>
      <w:r w:rsidR="00AF71AB" w:rsidRPr="00AF71AB">
        <w:rPr>
          <w:rFonts w:eastAsiaTheme="minorEastAsia" w:cs="Times New Roman"/>
          <w:shd w:val="clear" w:color="auto" w:fill="FFFFFF"/>
          <w:lang w:val="uk-UA" w:eastAsia="ru-RU"/>
        </w:rPr>
        <w:t>о</w:t>
      </w:r>
      <w:r w:rsidR="00AF71AB" w:rsidRPr="00AF71AB">
        <w:rPr>
          <w:rFonts w:eastAsiaTheme="minorEastAsia" w:cs="Times New Roman"/>
          <w:shd w:val="clear" w:color="auto" w:fill="FFFFFF"/>
          <w:lang w:val="uk-UA" w:eastAsia="ru-RU"/>
        </w:rPr>
        <w:t>жина зважених ребер</w:t>
      </w:r>
      <w:r w:rsidR="00B0123E">
        <w:rPr>
          <w:rFonts w:eastAsiaTheme="minorEastAsia" w:cs="Times New Roman"/>
          <w:shd w:val="clear" w:color="auto" w:fill="FFFFFF"/>
          <w:lang w:val="uk-UA" w:eastAsia="ru-RU"/>
        </w:rPr>
        <w:t xml:space="preserve"> </w:t>
      </w:r>
      <w:r w:rsidR="00B0123E" w:rsidRPr="00646774">
        <w:rPr>
          <w:rFonts w:eastAsiaTheme="minorEastAsia" w:cs="Times New Roman"/>
          <w:shd w:val="clear" w:color="auto" w:fill="FFFFFF"/>
          <w:lang w:eastAsia="ru-RU"/>
        </w:rPr>
        <w:t>(</w:t>
      </w:r>
      <w:r w:rsidR="00B0123E">
        <w:rPr>
          <w:rFonts w:eastAsiaTheme="minorEastAsia" w:cs="Times New Roman"/>
          <w:shd w:val="clear" w:color="auto" w:fill="FFFFFF"/>
          <w:lang w:eastAsia="ru-RU"/>
        </w:rPr>
        <w:t>Приклад показаний на рисунку 2.</w:t>
      </w:r>
      <w:r w:rsidR="00B0123E">
        <w:rPr>
          <w:rFonts w:eastAsiaTheme="minorEastAsia" w:cs="Times New Roman"/>
          <w:shd w:val="clear" w:color="auto" w:fill="FFFFFF"/>
          <w:lang w:val="uk-UA" w:eastAsia="ru-RU"/>
        </w:rPr>
        <w:t>2</w:t>
      </w:r>
      <w:r w:rsidR="00B0123E">
        <w:rPr>
          <w:rFonts w:eastAsiaTheme="minorEastAsia" w:cs="Times New Roman"/>
          <w:shd w:val="clear" w:color="auto" w:fill="FFFFFF"/>
          <w:lang w:eastAsia="ru-RU"/>
        </w:rPr>
        <w:t>)</w:t>
      </w:r>
      <w:r w:rsidR="00B0123E" w:rsidRPr="00AF71AB">
        <w:rPr>
          <w:rFonts w:eastAsiaTheme="minorEastAsia" w:cs="Times New Roman"/>
          <w:shd w:val="clear" w:color="auto" w:fill="FFFFFF"/>
          <w:lang w:val="uk-UA" w:eastAsia="ru-RU"/>
        </w:rPr>
        <w:t>.</w:t>
      </w:r>
    </w:p>
    <w:p w:rsidR="00AF71AB" w:rsidRDefault="00AF71AB" w:rsidP="00AF71AB">
      <w:pPr>
        <w:rPr>
          <w:rFonts w:eastAsiaTheme="minorEastAsia" w:cs="Times New Roman"/>
          <w:shd w:val="clear" w:color="auto" w:fill="FFFFFF"/>
          <w:lang w:val="uk-UA" w:eastAsia="ru-RU"/>
        </w:rPr>
      </w:pPr>
    </w:p>
    <w:p w:rsidR="00E22D8D" w:rsidRDefault="00E22D8D" w:rsidP="00E22D8D">
      <w:pPr>
        <w:keepNext/>
        <w:jc w:val="center"/>
      </w:pPr>
      <w:r>
        <w:rPr>
          <w:rFonts w:eastAsiaTheme="minorEastAsia" w:cs="Times New Roman"/>
          <w:noProof/>
          <w:shd w:val="clear" w:color="auto" w:fill="FFFFFF"/>
          <w:lang w:eastAsia="ru-RU"/>
        </w:rPr>
        <w:drawing>
          <wp:inline distT="0" distB="0" distL="0" distR="0" wp14:anchorId="3EAE1132" wp14:editId="36D679B1">
            <wp:extent cx="2581275" cy="1782438"/>
            <wp:effectExtent l="0" t="0" r="0" b="8890"/>
            <wp:docPr id="49" name="Рисунок 49" descr="C:\Bakalavr\img\4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C:\Bakalavr\img\4_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81275" cy="1782438"/>
                    </a:xfrm>
                    <a:prstGeom prst="rect">
                      <a:avLst/>
                    </a:prstGeom>
                    <a:noFill/>
                    <a:ln>
                      <a:noFill/>
                    </a:ln>
                  </pic:spPr>
                </pic:pic>
              </a:graphicData>
            </a:graphic>
          </wp:inline>
        </w:drawing>
      </w:r>
    </w:p>
    <w:p w:rsidR="00E22D8D" w:rsidRDefault="00E22D8D" w:rsidP="00E22D8D">
      <w:pPr>
        <w:pStyle w:val="a6"/>
        <w:jc w:val="center"/>
        <w:rPr>
          <w:rFonts w:eastAsiaTheme="minorEastAsia" w:cs="Times New Roman"/>
          <w:shd w:val="clear" w:color="auto" w:fill="FFFFFF"/>
          <w:lang w:val="uk-UA" w:eastAsia="ru-RU"/>
        </w:rPr>
      </w:pPr>
      <w:r>
        <w:t xml:space="preserve">Рисунок </w:t>
      </w:r>
      <w:fldSimple w:instr=" STYLEREF 1 \s ">
        <w:r w:rsidR="000F7489">
          <w:rPr>
            <w:noProof/>
          </w:rPr>
          <w:t>2</w:t>
        </w:r>
      </w:fldSimple>
      <w:r w:rsidR="000F7489">
        <w:t>.</w:t>
      </w:r>
      <w:fldSimple w:instr=" SEQ Рисунок \* ARABIC \s 1 ">
        <w:r w:rsidR="000F7489">
          <w:rPr>
            <w:noProof/>
          </w:rPr>
          <w:t>2</w:t>
        </w:r>
      </w:fldSimple>
      <w:r>
        <w:rPr>
          <w:lang w:val="uk-UA"/>
        </w:rPr>
        <w:t xml:space="preserve"> - </w:t>
      </w:r>
      <w:r w:rsidRPr="001848AE">
        <w:rPr>
          <w:lang w:val="uk-UA"/>
        </w:rPr>
        <w:t xml:space="preserve">Когнітивна карта </w:t>
      </w:r>
      <w:r>
        <w:rPr>
          <w:lang w:val="uk-UA"/>
        </w:rPr>
        <w:t xml:space="preserve">змін </w:t>
      </w:r>
      <w:r>
        <w:rPr>
          <w:rFonts w:eastAsiaTheme="minorEastAsia" w:cs="Times New Roman"/>
          <w:shd w:val="clear" w:color="auto" w:fill="FFFFFF"/>
          <w:lang w:val="uk-UA" w:eastAsia="ru-RU"/>
        </w:rPr>
        <w:t xml:space="preserve">у новій версії </w:t>
      </w:r>
      <m:oMath>
        <m:sSup>
          <m:sSupPr>
            <m:ctrlPr>
              <w:rPr>
                <w:rFonts w:ascii="Cambria Math" w:eastAsia="Times New Roman" w:hAnsi="Cambria Math" w:cs="Times New Roman"/>
                <w:b w:val="0"/>
                <w:bCs w:val="0"/>
                <w:i/>
                <w:color w:val="auto"/>
                <w:szCs w:val="28"/>
                <w:shd w:val="clear" w:color="auto" w:fill="FFFFFF"/>
                <w:lang w:val="en-US" w:eastAsia="ru-RU"/>
              </w:rPr>
            </m:ctrlPr>
          </m:sSupPr>
          <m:e>
            <m:r>
              <m:rPr>
                <m:sty m:val="bi"/>
              </m:rPr>
              <w:rPr>
                <w:rFonts w:ascii="Cambria Math" w:eastAsia="Times New Roman" w:hAnsi="Cambria Math" w:cs="Times New Roman"/>
                <w:szCs w:val="28"/>
                <w:shd w:val="clear" w:color="auto" w:fill="FFFFFF"/>
                <w:lang w:val="en-US" w:eastAsia="ru-RU"/>
              </w:rPr>
              <m:t>P</m:t>
            </m:r>
          </m:e>
          <m:sup>
            <m:r>
              <m:rPr>
                <m:sty m:val="bi"/>
              </m:rPr>
              <w:rPr>
                <w:rFonts w:ascii="Cambria Math" w:eastAsia="Times New Roman" w:hAnsi="Cambria Math" w:cs="Times New Roman"/>
                <w:szCs w:val="28"/>
                <w:shd w:val="clear" w:color="auto" w:fill="FFFFFF"/>
                <w:lang w:val="uk-UA" w:eastAsia="ru-RU"/>
              </w:rPr>
              <m:t>'</m:t>
            </m:r>
          </m:sup>
        </m:sSup>
      </m:oMath>
      <w:r>
        <w:rPr>
          <w:rFonts w:eastAsia="Times New Roman" w:cs="Times New Roman"/>
          <w:szCs w:val="28"/>
          <w:shd w:val="clear" w:color="auto" w:fill="FFFFFF"/>
          <w:lang w:val="uk-UA" w:eastAsia="ru-RU"/>
        </w:rPr>
        <w:t xml:space="preserve"> програмного з</w:t>
      </w:r>
      <w:r>
        <w:rPr>
          <w:rFonts w:eastAsia="Times New Roman" w:cs="Times New Roman"/>
          <w:szCs w:val="28"/>
          <w:shd w:val="clear" w:color="auto" w:fill="FFFFFF"/>
          <w:lang w:val="uk-UA" w:eastAsia="ru-RU"/>
        </w:rPr>
        <w:t>а</w:t>
      </w:r>
      <w:r>
        <w:rPr>
          <w:rFonts w:eastAsia="Times New Roman" w:cs="Times New Roman"/>
          <w:szCs w:val="28"/>
          <w:shd w:val="clear" w:color="auto" w:fill="FFFFFF"/>
          <w:lang w:val="uk-UA" w:eastAsia="ru-RU"/>
        </w:rPr>
        <w:t>безпечення</w:t>
      </w:r>
    </w:p>
    <w:p w:rsidR="00E22D8D" w:rsidRDefault="00E22D8D" w:rsidP="00AF71AB">
      <w:pPr>
        <w:rPr>
          <w:rFonts w:eastAsiaTheme="minorEastAsia" w:cs="Times New Roman"/>
          <w:shd w:val="clear" w:color="auto" w:fill="FFFFFF"/>
          <w:lang w:val="uk-UA" w:eastAsia="ru-RU"/>
        </w:rPr>
      </w:pPr>
    </w:p>
    <w:p w:rsidR="000E4B36" w:rsidRPr="00AF71AB" w:rsidRDefault="000E4B36" w:rsidP="00AF71AB">
      <w:pPr>
        <w:rPr>
          <w:rFonts w:ascii="Cambria Math" w:hAnsi="Cambria Math" w:cs="Times New Roman"/>
          <w:shd w:val="clear" w:color="auto" w:fill="FFFFFF"/>
          <w:lang w:val="uk-UA" w:eastAsia="ru-RU"/>
          <w:oMath/>
        </w:rPr>
      </w:pPr>
      <w:r>
        <w:rPr>
          <w:rFonts w:eastAsiaTheme="minorEastAsia" w:cs="Times New Roman"/>
          <w:shd w:val="clear" w:color="auto" w:fill="FFFFFF"/>
          <w:lang w:val="uk-UA" w:eastAsia="ru-RU"/>
        </w:rPr>
        <w:t>Як вдосконалення даної карти можемо ввести</w:t>
      </w:r>
      <w:r w:rsidR="00B0123E">
        <w:rPr>
          <w:rFonts w:eastAsiaTheme="minorEastAsia" w:cs="Times New Roman"/>
          <w:shd w:val="clear" w:color="auto" w:fill="FFFFFF"/>
          <w:lang w:val="uk-UA" w:eastAsia="ru-RU"/>
        </w:rPr>
        <w:t>:</w:t>
      </w:r>
    </w:p>
    <w:p w:rsidR="00B0123E" w:rsidRDefault="000116AE" w:rsidP="00B0123E">
      <w:pPr>
        <w:rPr>
          <w:lang w:val="uk-UA"/>
        </w:rPr>
      </w:pPr>
      <m:oMath>
        <m:sSubSup>
          <m:sSubSupPr>
            <m:ctrlPr>
              <w:rPr>
                <w:rFonts w:ascii="Cambria Math" w:eastAsia="Times New Roman" w:hAnsi="Cambria Math" w:cs="Times New Roman"/>
                <w:b/>
                <w:i/>
                <w:szCs w:val="28"/>
                <w:shd w:val="clear" w:color="auto" w:fill="FFFFFF"/>
                <w:lang w:val="uk-UA" w:eastAsia="ru-RU"/>
              </w:rPr>
            </m:ctrlPr>
          </m:sSubSupPr>
          <m:e>
            <m:r>
              <m:rPr>
                <m:sty m:val="bi"/>
              </m:rPr>
              <w:rPr>
                <w:rFonts w:ascii="Cambria Math" w:eastAsia="Times New Roman" w:hAnsi="Cambria Math" w:cs="Times New Roman"/>
                <w:szCs w:val="28"/>
                <w:shd w:val="clear" w:color="auto" w:fill="FFFFFF"/>
                <w:lang w:val="uk-UA" w:eastAsia="ru-RU"/>
              </w:rPr>
              <m:t>С</m:t>
            </m:r>
          </m:e>
          <m:sub>
            <m:r>
              <m:rPr>
                <m:sty m:val="bi"/>
              </m:rPr>
              <w:rPr>
                <w:rFonts w:ascii="Cambria Math" w:eastAsia="Times New Roman" w:hAnsi="Cambria Math" w:cs="Times New Roman"/>
                <w:szCs w:val="28"/>
                <w:shd w:val="clear" w:color="auto" w:fill="FFFFFF"/>
                <w:lang w:val="uk-UA" w:eastAsia="ru-RU"/>
              </w:rPr>
              <m:t>2</m:t>
            </m:r>
          </m:sub>
          <m:sup>
            <m:sSup>
              <m:sSupPr>
                <m:ctrlPr>
                  <w:rPr>
                    <w:rFonts w:ascii="Cambria Math" w:eastAsia="Times New Roman" w:hAnsi="Cambria Math" w:cs="Times New Roman"/>
                    <w:b/>
                    <w:i/>
                    <w:szCs w:val="28"/>
                    <w:shd w:val="clear" w:color="auto" w:fill="FFFFFF"/>
                    <w:lang w:val="en-US" w:eastAsia="ru-RU"/>
                  </w:rPr>
                </m:ctrlPr>
              </m:sSupPr>
              <m:e>
                <m:r>
                  <m:rPr>
                    <m:sty m:val="bi"/>
                  </m:rPr>
                  <w:rPr>
                    <w:rFonts w:ascii="Cambria Math" w:eastAsia="Times New Roman" w:hAnsi="Cambria Math" w:cs="Times New Roman"/>
                    <w:szCs w:val="28"/>
                    <w:shd w:val="clear" w:color="auto" w:fill="FFFFFF"/>
                    <w:lang w:val="en-US" w:eastAsia="ru-RU"/>
                  </w:rPr>
                  <m:t>P</m:t>
                </m:r>
              </m:e>
              <m:sup>
                <m:r>
                  <m:rPr>
                    <m:sty m:val="bi"/>
                  </m:rPr>
                  <w:rPr>
                    <w:rFonts w:ascii="Cambria Math" w:eastAsia="Times New Roman" w:hAnsi="Cambria Math" w:cs="Times New Roman"/>
                    <w:szCs w:val="28"/>
                    <w:shd w:val="clear" w:color="auto" w:fill="FFFFFF"/>
                    <w:lang w:val="uk-UA" w:eastAsia="ru-RU"/>
                  </w:rPr>
                  <m:t>'</m:t>
                </m:r>
              </m:sup>
            </m:sSup>
          </m:sup>
        </m:sSubSup>
        <m:r>
          <m:rPr>
            <m:sty m:val="bi"/>
          </m:rPr>
          <w:rPr>
            <w:rFonts w:ascii="Cambria Math" w:eastAsia="Times New Roman" w:hAnsi="Cambria Math" w:cs="Times New Roman"/>
            <w:szCs w:val="28"/>
            <w:shd w:val="clear" w:color="auto" w:fill="FFFFFF"/>
            <w:lang w:val="uk-UA" w:eastAsia="ru-RU"/>
          </w:rPr>
          <m:t>(</m:t>
        </m:r>
        <m:sSub>
          <m:sSubPr>
            <m:ctrlPr>
              <w:rPr>
                <w:rFonts w:ascii="Cambria Math" w:eastAsia="Times New Roman" w:hAnsi="Cambria Math" w:cs="Times New Roman"/>
                <w:b/>
                <w:i/>
                <w:szCs w:val="28"/>
                <w:shd w:val="clear" w:color="auto" w:fill="FFFFFF"/>
                <w:lang w:val="en-US" w:eastAsia="ru-RU"/>
              </w:rPr>
            </m:ctrlPr>
          </m:sSubPr>
          <m:e>
            <m:r>
              <m:rPr>
                <m:sty m:val="bi"/>
              </m:rPr>
              <w:rPr>
                <w:rFonts w:ascii="Cambria Math" w:eastAsia="Times New Roman" w:hAnsi="Cambria Math" w:cs="Times New Roman"/>
                <w:szCs w:val="28"/>
                <w:shd w:val="clear" w:color="auto" w:fill="FFFFFF"/>
                <w:lang w:val="en-US" w:eastAsia="ru-RU"/>
              </w:rPr>
              <m:t>F</m:t>
            </m:r>
          </m:e>
          <m:sub>
            <m:sSub>
              <m:sSubPr>
                <m:ctrlPr>
                  <w:rPr>
                    <w:rFonts w:ascii="Cambria Math" w:eastAsia="Times New Roman" w:hAnsi="Cambria Math" w:cs="Times New Roman"/>
                    <w:b/>
                    <w:i/>
                    <w:szCs w:val="28"/>
                    <w:shd w:val="clear" w:color="auto" w:fill="FFFFFF"/>
                    <w:lang w:val="en-US" w:eastAsia="ru-RU"/>
                  </w:rPr>
                </m:ctrlPr>
              </m:sSubPr>
              <m:e>
                <m:r>
                  <m:rPr>
                    <m:sty m:val="bi"/>
                  </m:rPr>
                  <w:rPr>
                    <w:rFonts w:ascii="Cambria Math" w:eastAsia="Times New Roman" w:hAnsi="Cambria Math" w:cs="Times New Roman"/>
                    <w:szCs w:val="28"/>
                    <w:shd w:val="clear" w:color="auto" w:fill="FFFFFF"/>
                    <w:lang w:val="en-US" w:eastAsia="ru-RU"/>
                  </w:rPr>
                  <m:t>i</m:t>
                </m:r>
              </m:e>
              <m:sub>
                <m:r>
                  <m:rPr>
                    <m:sty m:val="bi"/>
                  </m:rPr>
                  <w:rPr>
                    <w:rFonts w:ascii="Cambria Math" w:eastAsia="Times New Roman" w:hAnsi="Cambria Math" w:cs="Times New Roman"/>
                    <w:szCs w:val="28"/>
                    <w:shd w:val="clear" w:color="auto" w:fill="FFFFFF"/>
                    <w:lang w:val="en-US" w:eastAsia="ru-RU"/>
                  </w:rPr>
                  <m:t>l</m:t>
                </m:r>
              </m:sub>
            </m:sSub>
          </m:sub>
        </m:sSub>
      </m:oMath>
      <w:r w:rsidR="00E22D8D" w:rsidRPr="00972E59">
        <w:rPr>
          <w:rFonts w:eastAsia="Times New Roman" w:cs="Times New Roman"/>
          <w:b/>
          <w:szCs w:val="28"/>
          <w:shd w:val="clear" w:color="auto" w:fill="FFFFFF"/>
          <w:lang w:val="uk-UA" w:eastAsia="ru-RU"/>
        </w:rPr>
        <w:t>)</w:t>
      </w:r>
      <w:r w:rsidR="00E22D8D" w:rsidRPr="00972E59">
        <w:rPr>
          <w:rFonts w:eastAsia="Times New Roman" w:cs="Times New Roman"/>
          <w:szCs w:val="28"/>
          <w:shd w:val="clear" w:color="auto" w:fill="FFFFFF"/>
          <w:lang w:val="uk-UA" w:eastAsia="ru-RU"/>
        </w:rPr>
        <w:t xml:space="preserve"> – функц</w:t>
      </w:r>
      <w:r w:rsidR="00E22D8D">
        <w:rPr>
          <w:rFonts w:eastAsia="Times New Roman" w:cs="Times New Roman"/>
          <w:szCs w:val="28"/>
          <w:shd w:val="clear" w:color="auto" w:fill="FFFFFF"/>
          <w:lang w:val="uk-UA" w:eastAsia="ru-RU"/>
        </w:rPr>
        <w:t xml:space="preserve">ія-індикатор що вказує чи зазнав файл </w:t>
      </w:r>
      <m:oMath>
        <m:sSub>
          <m:sSubPr>
            <m:ctrlPr>
              <w:rPr>
                <w:rFonts w:ascii="Cambria Math" w:eastAsia="Times New Roman" w:hAnsi="Cambria Math" w:cs="Times New Roman"/>
                <w:b/>
                <w:i/>
                <w:szCs w:val="28"/>
                <w:shd w:val="clear" w:color="auto" w:fill="FFFFFF"/>
                <w:lang w:val="en-US" w:eastAsia="ru-RU"/>
              </w:rPr>
            </m:ctrlPr>
          </m:sSubPr>
          <m:e>
            <m:r>
              <m:rPr>
                <m:sty m:val="bi"/>
              </m:rPr>
              <w:rPr>
                <w:rFonts w:ascii="Cambria Math" w:eastAsia="Times New Roman" w:hAnsi="Cambria Math" w:cs="Times New Roman"/>
                <w:szCs w:val="28"/>
                <w:shd w:val="clear" w:color="auto" w:fill="FFFFFF"/>
                <w:lang w:val="en-US" w:eastAsia="ru-RU"/>
              </w:rPr>
              <m:t>F</m:t>
            </m:r>
          </m:e>
          <m:sub>
            <m:sSub>
              <m:sSubPr>
                <m:ctrlPr>
                  <w:rPr>
                    <w:rFonts w:ascii="Cambria Math" w:eastAsia="Times New Roman" w:hAnsi="Cambria Math" w:cs="Times New Roman"/>
                    <w:b/>
                    <w:i/>
                    <w:szCs w:val="28"/>
                    <w:shd w:val="clear" w:color="auto" w:fill="FFFFFF"/>
                    <w:lang w:val="en-US" w:eastAsia="ru-RU"/>
                  </w:rPr>
                </m:ctrlPr>
              </m:sSubPr>
              <m:e>
                <m:r>
                  <m:rPr>
                    <m:sty m:val="bi"/>
                  </m:rPr>
                  <w:rPr>
                    <w:rFonts w:ascii="Cambria Math" w:eastAsia="Times New Roman" w:hAnsi="Cambria Math" w:cs="Times New Roman"/>
                    <w:szCs w:val="28"/>
                    <w:shd w:val="clear" w:color="auto" w:fill="FFFFFF"/>
                    <w:lang w:val="en-US" w:eastAsia="ru-RU"/>
                  </w:rPr>
                  <m:t>i</m:t>
                </m:r>
              </m:e>
              <m:sub>
                <m:r>
                  <m:rPr>
                    <m:sty m:val="bi"/>
                  </m:rPr>
                  <w:rPr>
                    <w:rFonts w:ascii="Cambria Math" w:eastAsia="Times New Roman" w:hAnsi="Cambria Math" w:cs="Times New Roman"/>
                    <w:szCs w:val="28"/>
                    <w:shd w:val="clear" w:color="auto" w:fill="FFFFFF"/>
                    <w:lang w:val="en-US" w:eastAsia="ru-RU"/>
                  </w:rPr>
                  <m:t>l</m:t>
                </m:r>
              </m:sub>
            </m:sSub>
          </m:sub>
        </m:sSub>
      </m:oMath>
      <w:r w:rsidR="00E22D8D">
        <w:rPr>
          <w:rFonts w:eastAsia="Times New Roman" w:cs="Times New Roman"/>
          <w:szCs w:val="28"/>
          <w:shd w:val="clear" w:color="auto" w:fill="FFFFFF"/>
          <w:lang w:val="uk-UA" w:eastAsia="ru-RU"/>
        </w:rPr>
        <w:t xml:space="preserve"> прямого впливу від змін  у версії </w:t>
      </w:r>
      <m:oMath>
        <m:sSup>
          <m:sSupPr>
            <m:ctrlPr>
              <w:rPr>
                <w:rFonts w:ascii="Cambria Math" w:eastAsia="Times New Roman" w:hAnsi="Cambria Math" w:cs="Times New Roman"/>
                <w:b/>
                <w:i/>
                <w:szCs w:val="28"/>
                <w:shd w:val="clear" w:color="auto" w:fill="FFFFFF"/>
                <w:lang w:val="en-US" w:eastAsia="ru-RU"/>
              </w:rPr>
            </m:ctrlPr>
          </m:sSupPr>
          <m:e>
            <m:r>
              <m:rPr>
                <m:sty m:val="bi"/>
              </m:rPr>
              <w:rPr>
                <w:rFonts w:ascii="Cambria Math" w:eastAsia="Times New Roman" w:hAnsi="Cambria Math" w:cs="Times New Roman"/>
                <w:szCs w:val="28"/>
                <w:shd w:val="clear" w:color="auto" w:fill="FFFFFF"/>
                <w:lang w:val="en-US" w:eastAsia="ru-RU"/>
              </w:rPr>
              <m:t>P</m:t>
            </m:r>
          </m:e>
          <m:sup>
            <m:r>
              <m:rPr>
                <m:sty m:val="bi"/>
              </m:rPr>
              <w:rPr>
                <w:rFonts w:ascii="Cambria Math" w:eastAsia="Times New Roman" w:hAnsi="Cambria Math" w:cs="Times New Roman"/>
                <w:szCs w:val="28"/>
                <w:shd w:val="clear" w:color="auto" w:fill="FFFFFF"/>
                <w:lang w:val="uk-UA" w:eastAsia="ru-RU"/>
              </w:rPr>
              <m:t>'</m:t>
            </m:r>
          </m:sup>
        </m:sSup>
      </m:oMath>
      <w:r w:rsidR="00E22D8D">
        <w:rPr>
          <w:rFonts w:eastAsia="Times New Roman" w:cs="Times New Roman"/>
          <w:szCs w:val="28"/>
          <w:shd w:val="clear" w:color="auto" w:fill="FFFFFF"/>
          <w:lang w:val="uk-UA" w:eastAsia="ru-RU"/>
        </w:rPr>
        <w:t xml:space="preserve"> у порівнянні з </w:t>
      </w:r>
      <m:oMath>
        <m:r>
          <m:rPr>
            <m:sty m:val="bi"/>
          </m:rPr>
          <w:rPr>
            <w:rFonts w:ascii="Cambria Math" w:eastAsia="Times New Roman" w:hAnsi="Cambria Math" w:cs="Times New Roman"/>
            <w:szCs w:val="28"/>
            <w:shd w:val="clear" w:color="auto" w:fill="FFFFFF"/>
            <w:lang w:val="uk-UA" w:eastAsia="ru-RU"/>
          </w:rPr>
          <m:t>P</m:t>
        </m:r>
      </m:oMath>
      <w:r w:rsidR="00E22D8D">
        <w:rPr>
          <w:rFonts w:eastAsia="Times New Roman" w:cs="Times New Roman"/>
          <w:szCs w:val="28"/>
          <w:shd w:val="clear" w:color="auto" w:fill="FFFFFF"/>
          <w:lang w:val="uk-UA" w:eastAsia="ru-RU"/>
        </w:rPr>
        <w:t xml:space="preserve">(на рисунку 2.2 прямих змін </w:t>
      </w:r>
      <w:r w:rsidR="00E22D8D" w:rsidRPr="00E22D8D">
        <w:rPr>
          <w:rFonts w:eastAsia="Times New Roman" w:cs="Times New Roman"/>
          <w:szCs w:val="28"/>
          <w:shd w:val="clear" w:color="auto" w:fill="FFFFFF"/>
          <w:lang w:val="uk-UA" w:eastAsia="ru-RU"/>
        </w:rPr>
        <w:t>в</w:t>
      </w:r>
      <w:r w:rsidR="00E22D8D">
        <w:rPr>
          <w:rFonts w:eastAsia="Times New Roman" w:cs="Times New Roman"/>
          <w:szCs w:val="28"/>
          <w:shd w:val="clear" w:color="auto" w:fill="FFFFFF"/>
          <w:lang w:val="uk-UA" w:eastAsia="ru-RU"/>
        </w:rPr>
        <w:t xml:space="preserve">ід зазнали модулі </w:t>
      </w:r>
      <w:r w:rsidR="00E22D8D">
        <w:rPr>
          <w:rFonts w:eastAsia="Times New Roman" w:cs="Times New Roman"/>
          <w:szCs w:val="28"/>
          <w:shd w:val="clear" w:color="auto" w:fill="FFFFFF"/>
          <w:lang w:val="en-US" w:eastAsia="ru-RU"/>
        </w:rPr>
        <w:t>Graph</w:t>
      </w:r>
      <w:r w:rsidR="00E22D8D" w:rsidRPr="00E22D8D">
        <w:rPr>
          <w:rFonts w:eastAsia="Times New Roman" w:cs="Times New Roman"/>
          <w:szCs w:val="28"/>
          <w:shd w:val="clear" w:color="auto" w:fill="FFFFFF"/>
          <w:lang w:val="uk-UA" w:eastAsia="ru-RU"/>
        </w:rPr>
        <w:t xml:space="preserve">, </w:t>
      </w:r>
      <w:r w:rsidR="00E22D8D">
        <w:rPr>
          <w:rFonts w:eastAsia="Times New Roman" w:cs="Times New Roman"/>
          <w:szCs w:val="28"/>
          <w:shd w:val="clear" w:color="auto" w:fill="FFFFFF"/>
          <w:lang w:val="en-US" w:eastAsia="ru-RU"/>
        </w:rPr>
        <w:t>Calc</w:t>
      </w:r>
      <w:r w:rsidR="00E22D8D" w:rsidRPr="00E22D8D">
        <w:rPr>
          <w:rFonts w:eastAsia="Times New Roman" w:cs="Times New Roman"/>
          <w:szCs w:val="28"/>
          <w:shd w:val="clear" w:color="auto" w:fill="FFFFFF"/>
          <w:lang w:val="uk-UA" w:eastAsia="ru-RU"/>
        </w:rPr>
        <w:t xml:space="preserve">, </w:t>
      </w:r>
      <w:r w:rsidR="00E22D8D">
        <w:rPr>
          <w:rFonts w:eastAsia="Times New Roman" w:cs="Times New Roman"/>
          <w:szCs w:val="28"/>
          <w:shd w:val="clear" w:color="auto" w:fill="FFFFFF"/>
          <w:lang w:val="en-US" w:eastAsia="ru-RU"/>
        </w:rPr>
        <w:t>Form</w:t>
      </w:r>
      <w:r w:rsidR="00E22D8D" w:rsidRPr="00E22D8D">
        <w:rPr>
          <w:rFonts w:eastAsia="Times New Roman" w:cs="Times New Roman"/>
          <w:szCs w:val="28"/>
          <w:shd w:val="clear" w:color="auto" w:fill="FFFFFF"/>
          <w:lang w:val="uk-UA" w:eastAsia="ru-RU"/>
        </w:rPr>
        <w:t>)</w:t>
      </w:r>
    </w:p>
    <w:p w:rsidR="00B0123E" w:rsidRPr="00B0123E" w:rsidRDefault="00B0123E" w:rsidP="00B0123E">
      <w:pPr>
        <w:rPr>
          <w:rFonts w:eastAsia="Times New Roman" w:cs="Times New Roman"/>
          <w:b/>
          <w:szCs w:val="28"/>
          <w:shd w:val="clear" w:color="auto" w:fill="FFFFFF"/>
          <w:lang w:val="uk-UA" w:eastAsia="ru-RU"/>
        </w:rPr>
      </w:pPr>
      <w:r w:rsidRPr="006D0954">
        <w:rPr>
          <w:rFonts w:eastAsia="Times New Roman" w:cs="Times New Roman"/>
          <w:szCs w:val="28"/>
          <w:shd w:val="clear" w:color="auto" w:fill="FFFFFF"/>
          <w:lang w:val="uk-UA" w:eastAsia="ru-RU"/>
        </w:rPr>
        <w:t>Тод</w:t>
      </w:r>
      <w:r>
        <w:rPr>
          <w:rFonts w:eastAsia="Times New Roman" w:cs="Times New Roman"/>
          <w:szCs w:val="28"/>
          <w:shd w:val="clear" w:color="auto" w:fill="FFFFFF"/>
          <w:lang w:val="uk-UA" w:eastAsia="ru-RU"/>
        </w:rPr>
        <w:t>і маємо</w:t>
      </w:r>
      <w:r w:rsidRPr="00B0123E">
        <w:rPr>
          <w:rFonts w:eastAsia="Times New Roman" w:cs="Times New Roman"/>
          <w:szCs w:val="28"/>
          <w:shd w:val="clear" w:color="auto" w:fill="FFFFFF"/>
          <w:lang w:val="uk-UA" w:eastAsia="ru-RU"/>
        </w:rPr>
        <w:t xml:space="preserve"> формулу</w:t>
      </w:r>
      <w:r w:rsidRPr="006D0954">
        <w:rPr>
          <w:rFonts w:eastAsia="Times New Roman" w:cs="Times New Roman"/>
          <w:szCs w:val="28"/>
          <w:shd w:val="clear" w:color="auto" w:fill="FFFFFF"/>
          <w:lang w:val="uk-UA" w:eastAsia="ru-RU"/>
        </w:rPr>
        <w:t xml:space="preserve"> </w:t>
      </w:r>
      <m:oMath>
        <m:sSubSup>
          <m:sSubSupPr>
            <m:ctrlPr>
              <w:rPr>
                <w:rFonts w:ascii="Cambria Math" w:eastAsia="Times New Roman" w:hAnsi="Cambria Math" w:cs="Times New Roman"/>
                <w:b/>
                <w:i/>
                <w:szCs w:val="28"/>
                <w:shd w:val="clear" w:color="auto" w:fill="FFFFFF"/>
                <w:lang w:val="uk-UA" w:eastAsia="ru-RU"/>
              </w:rPr>
            </m:ctrlPr>
          </m:sSubSupPr>
          <m:e>
            <m:r>
              <m:rPr>
                <m:sty m:val="bi"/>
              </m:rPr>
              <w:rPr>
                <w:rFonts w:ascii="Cambria Math" w:eastAsia="Times New Roman" w:hAnsi="Cambria Math" w:cs="Times New Roman"/>
                <w:szCs w:val="28"/>
                <w:shd w:val="clear" w:color="auto" w:fill="FFFFFF"/>
                <w:lang w:val="en-US" w:eastAsia="ru-RU"/>
              </w:rPr>
              <m:t>IR</m:t>
            </m:r>
          </m:e>
          <m:sub>
            <m:r>
              <m:rPr>
                <m:sty m:val="bi"/>
              </m:rPr>
              <w:rPr>
                <w:rFonts w:ascii="Cambria Math" w:eastAsia="Times New Roman" w:hAnsi="Cambria Math" w:cs="Times New Roman"/>
                <w:szCs w:val="28"/>
                <w:shd w:val="clear" w:color="auto" w:fill="FFFFFF"/>
                <w:lang w:val="uk-UA" w:eastAsia="ru-RU"/>
              </w:rPr>
              <m:t>i</m:t>
            </m:r>
            <m:r>
              <m:rPr>
                <m:sty m:val="bi"/>
              </m:rPr>
              <w:rPr>
                <w:rFonts w:ascii="Cambria Math" w:eastAsia="Times New Roman" w:hAnsi="Cambria Math" w:cs="Times New Roman"/>
                <w:szCs w:val="28"/>
                <w:shd w:val="clear" w:color="auto" w:fill="FFFFFF"/>
                <w:lang w:val="uk-UA" w:eastAsia="ru-RU"/>
              </w:rPr>
              <m:t>j</m:t>
            </m:r>
          </m:sub>
          <m:sup>
            <m:sSup>
              <m:sSupPr>
                <m:ctrlPr>
                  <w:rPr>
                    <w:rFonts w:ascii="Cambria Math" w:eastAsia="Times New Roman" w:hAnsi="Cambria Math" w:cs="Times New Roman"/>
                    <w:b/>
                    <w:i/>
                    <w:szCs w:val="28"/>
                    <w:shd w:val="clear" w:color="auto" w:fill="FFFFFF"/>
                    <w:lang w:val="en-US" w:eastAsia="ru-RU"/>
                  </w:rPr>
                </m:ctrlPr>
              </m:sSupPr>
              <m:e>
                <m:r>
                  <m:rPr>
                    <m:sty m:val="bi"/>
                  </m:rPr>
                  <w:rPr>
                    <w:rFonts w:ascii="Cambria Math" w:eastAsia="Times New Roman" w:hAnsi="Cambria Math" w:cs="Times New Roman"/>
                    <w:szCs w:val="28"/>
                    <w:shd w:val="clear" w:color="auto" w:fill="FFFFFF"/>
                    <w:lang w:val="en-US" w:eastAsia="ru-RU"/>
                  </w:rPr>
                  <m:t>P</m:t>
                </m:r>
              </m:e>
              <m:sup>
                <m:r>
                  <m:rPr>
                    <m:sty m:val="bi"/>
                  </m:rPr>
                  <w:rPr>
                    <w:rFonts w:ascii="Cambria Math" w:eastAsia="Times New Roman" w:hAnsi="Cambria Math" w:cs="Times New Roman"/>
                    <w:szCs w:val="28"/>
                    <w:shd w:val="clear" w:color="auto" w:fill="FFFFFF"/>
                    <w:lang w:val="uk-UA" w:eastAsia="ru-RU"/>
                  </w:rPr>
                  <m:t>'</m:t>
                </m:r>
              </m:sup>
            </m:sSup>
          </m:sup>
        </m:sSubSup>
      </m:oMath>
      <w:r>
        <w:rPr>
          <w:rFonts w:eastAsia="Times New Roman" w:cs="Times New Roman"/>
          <w:b/>
          <w:szCs w:val="28"/>
          <w:shd w:val="clear" w:color="auto" w:fill="FFFFFF"/>
          <w:lang w:val="uk-UA" w:eastAsia="ru-RU"/>
        </w:rPr>
        <w:t>-</w:t>
      </w:r>
      <w:r w:rsidRPr="00B0123E">
        <w:rPr>
          <w:rFonts w:eastAsia="Times New Roman" w:cs="Times New Roman"/>
          <w:b/>
          <w:szCs w:val="28"/>
          <w:shd w:val="clear" w:color="auto" w:fill="FFFFFF"/>
          <w:lang w:val="uk-UA" w:eastAsia="ru-RU"/>
        </w:rPr>
        <w:t xml:space="preserve"> </w:t>
      </w:r>
      <w:r>
        <w:rPr>
          <w:rFonts w:eastAsia="Times New Roman" w:cs="Times New Roman"/>
          <w:szCs w:val="28"/>
          <w:shd w:val="clear" w:color="auto" w:fill="FFFFFF"/>
          <w:lang w:val="uk-UA" w:eastAsia="ru-RU"/>
        </w:rPr>
        <w:t xml:space="preserve">міри непрямих змін модулю </w:t>
      </w:r>
      <w:r w:rsidRPr="00B0123E">
        <w:rPr>
          <w:rFonts w:eastAsia="Times New Roman" w:cs="Times New Roman"/>
          <w:b/>
          <w:i/>
          <w:szCs w:val="28"/>
          <w:shd w:val="clear" w:color="auto" w:fill="FFFFFF"/>
          <w:lang w:val="en-US" w:eastAsia="ru-RU"/>
        </w:rPr>
        <w:t>j</w:t>
      </w:r>
      <w:r w:rsidRPr="00B0123E">
        <w:rPr>
          <w:rFonts w:eastAsia="Times New Roman" w:cs="Times New Roman"/>
          <w:szCs w:val="28"/>
          <w:shd w:val="clear" w:color="auto" w:fill="FFFFFF"/>
          <w:lang w:val="uk-UA" w:eastAsia="ru-RU"/>
        </w:rPr>
        <w:t xml:space="preserve"> </w:t>
      </w:r>
      <w:r>
        <w:rPr>
          <w:rFonts w:eastAsia="Times New Roman" w:cs="Times New Roman"/>
          <w:szCs w:val="28"/>
          <w:shd w:val="clear" w:color="auto" w:fill="FFFFFF"/>
          <w:lang w:val="uk-UA" w:eastAsia="ru-RU"/>
        </w:rPr>
        <w:t xml:space="preserve">у </w:t>
      </w:r>
      <w:r w:rsidRPr="006D0954">
        <w:rPr>
          <w:rFonts w:eastAsia="Times New Roman" w:cs="Times New Roman"/>
          <w:szCs w:val="28"/>
          <w:shd w:val="clear" w:color="auto" w:fill="FFFFFF"/>
          <w:lang w:val="uk-UA" w:eastAsia="ru-RU"/>
        </w:rPr>
        <w:t>зв’яз</w:t>
      </w:r>
      <w:r>
        <w:rPr>
          <w:rFonts w:eastAsia="Times New Roman" w:cs="Times New Roman"/>
          <w:szCs w:val="28"/>
          <w:shd w:val="clear" w:color="auto" w:fill="FFFFFF"/>
          <w:lang w:val="uk-UA" w:eastAsia="ru-RU"/>
        </w:rPr>
        <w:t>ку</w:t>
      </w:r>
      <w:r w:rsidRPr="006D0954">
        <w:rPr>
          <w:rFonts w:eastAsia="Times New Roman" w:cs="Times New Roman"/>
          <w:szCs w:val="28"/>
          <w:shd w:val="clear" w:color="auto" w:fill="FFFFFF"/>
          <w:lang w:val="uk-UA" w:eastAsia="ru-RU"/>
        </w:rPr>
        <w:t xml:space="preserve"> </w:t>
      </w:r>
      <w:r>
        <w:rPr>
          <w:rFonts w:eastAsia="Times New Roman" w:cs="Times New Roman"/>
          <w:szCs w:val="28"/>
          <w:shd w:val="clear" w:color="auto" w:fill="FFFFFF"/>
          <w:lang w:val="uk-UA" w:eastAsia="ru-RU"/>
        </w:rPr>
        <w:t>зі зм</w:t>
      </w:r>
      <w:r>
        <w:rPr>
          <w:rFonts w:eastAsia="Times New Roman" w:cs="Times New Roman"/>
          <w:szCs w:val="28"/>
          <w:shd w:val="clear" w:color="auto" w:fill="FFFFFF"/>
          <w:lang w:val="uk-UA" w:eastAsia="ru-RU"/>
        </w:rPr>
        <w:t>і</w:t>
      </w:r>
      <w:r>
        <w:rPr>
          <w:rFonts w:eastAsia="Times New Roman" w:cs="Times New Roman"/>
          <w:szCs w:val="28"/>
          <w:shd w:val="clear" w:color="auto" w:fill="FFFFFF"/>
          <w:lang w:val="uk-UA" w:eastAsia="ru-RU"/>
        </w:rPr>
        <w:t xml:space="preserve">нами у модулі </w:t>
      </w:r>
      <w:r w:rsidRPr="00B0123E">
        <w:rPr>
          <w:rFonts w:eastAsia="Times New Roman" w:cs="Times New Roman"/>
          <w:b/>
          <w:i/>
          <w:szCs w:val="28"/>
          <w:shd w:val="clear" w:color="auto" w:fill="FFFFFF"/>
          <w:lang w:val="en-US" w:eastAsia="ru-RU"/>
        </w:rPr>
        <w:t>i</w:t>
      </w:r>
      <w:r w:rsidRPr="00B0123E">
        <w:rPr>
          <w:rFonts w:eastAsia="Times New Roman" w:cs="Times New Roman"/>
          <w:szCs w:val="28"/>
          <w:shd w:val="clear" w:color="auto" w:fill="FFFFFF"/>
          <w:lang w:val="uk-UA" w:eastAsia="ru-RU"/>
        </w:rPr>
        <w:t xml:space="preserve"> </w:t>
      </w:r>
      <w:r>
        <w:rPr>
          <w:rFonts w:eastAsia="Times New Roman" w:cs="Times New Roman"/>
          <w:szCs w:val="28"/>
          <w:shd w:val="clear" w:color="auto" w:fill="FFFFFF"/>
          <w:lang w:val="uk-UA" w:eastAsia="ru-RU"/>
        </w:rPr>
        <w:t xml:space="preserve">у </w:t>
      </w:r>
      <w:r w:rsidRPr="00B0123E">
        <w:rPr>
          <w:rFonts w:eastAsia="Times New Roman" w:cs="Times New Roman"/>
          <w:szCs w:val="28"/>
          <w:shd w:val="clear" w:color="auto" w:fill="FFFFFF"/>
          <w:lang w:val="uk-UA" w:eastAsia="ru-RU"/>
        </w:rPr>
        <w:t>верс</w:t>
      </w:r>
      <w:r>
        <w:rPr>
          <w:rFonts w:eastAsia="Times New Roman" w:cs="Times New Roman"/>
          <w:szCs w:val="28"/>
          <w:shd w:val="clear" w:color="auto" w:fill="FFFFFF"/>
          <w:lang w:val="uk-UA" w:eastAsia="ru-RU"/>
        </w:rPr>
        <w:t xml:space="preserve">ії </w:t>
      </w:r>
      <m:oMath>
        <m:sSup>
          <m:sSupPr>
            <m:ctrlPr>
              <w:rPr>
                <w:rFonts w:ascii="Cambria Math" w:eastAsia="Times New Roman" w:hAnsi="Cambria Math" w:cs="Times New Roman"/>
                <w:b/>
                <w:i/>
                <w:szCs w:val="28"/>
                <w:shd w:val="clear" w:color="auto" w:fill="FFFFFF"/>
                <w:lang w:val="en-US" w:eastAsia="ru-RU"/>
              </w:rPr>
            </m:ctrlPr>
          </m:sSupPr>
          <m:e>
            <m:r>
              <m:rPr>
                <m:sty m:val="bi"/>
              </m:rPr>
              <w:rPr>
                <w:rFonts w:ascii="Cambria Math" w:eastAsia="Times New Roman" w:hAnsi="Cambria Math" w:cs="Times New Roman"/>
                <w:szCs w:val="28"/>
                <w:shd w:val="clear" w:color="auto" w:fill="FFFFFF"/>
                <w:lang w:val="en-US" w:eastAsia="ru-RU"/>
              </w:rPr>
              <m:t>P</m:t>
            </m:r>
          </m:e>
          <m:sup>
            <m:r>
              <m:rPr>
                <m:sty m:val="bi"/>
              </m:rPr>
              <w:rPr>
                <w:rFonts w:ascii="Cambria Math" w:eastAsia="Times New Roman" w:hAnsi="Cambria Math" w:cs="Times New Roman"/>
                <w:szCs w:val="28"/>
                <w:shd w:val="clear" w:color="auto" w:fill="FFFFFF"/>
                <w:lang w:val="uk-UA" w:eastAsia="ru-RU"/>
              </w:rPr>
              <m:t>'</m:t>
            </m:r>
          </m:sup>
        </m:sSup>
      </m:oMath>
      <w:r w:rsidRPr="00B0123E">
        <w:rPr>
          <w:rFonts w:eastAsia="Times New Roman" w:cs="Times New Roman"/>
          <w:szCs w:val="28"/>
          <w:shd w:val="clear" w:color="auto" w:fill="FFFFFF"/>
          <w:lang w:val="uk-UA" w:eastAsia="ru-RU"/>
        </w:rPr>
        <w:t>:</w:t>
      </w:r>
    </w:p>
    <w:p w:rsidR="00B0123E" w:rsidRPr="00E22D8D" w:rsidRDefault="00B0123E" w:rsidP="00B0123E">
      <w:pPr>
        <w:rPr>
          <w:rFonts w:eastAsia="Times New Roman" w:cs="Times New Roman"/>
          <w:b/>
          <w:szCs w:val="28"/>
          <w:shd w:val="clear" w:color="auto" w:fill="FFFFFF"/>
          <w:lang w:val="uk-UA" w:eastAsia="ru-RU"/>
        </w:rPr>
      </w:pPr>
      <m:oMathPara>
        <m:oMath>
          <m:r>
            <m:rPr>
              <m:sty m:val="bi"/>
            </m:rPr>
            <w:rPr>
              <w:rFonts w:ascii="Cambria Math" w:eastAsia="Times New Roman" w:hAnsi="Cambria Math" w:cs="Times New Roman"/>
              <w:szCs w:val="28"/>
              <w:shd w:val="clear" w:color="auto" w:fill="FFFFFF"/>
              <w:lang w:val="uk-UA" w:eastAsia="ru-RU"/>
            </w:rPr>
            <m:t xml:space="preserve"> </m:t>
          </m:r>
          <m:sSubSup>
            <m:sSubSupPr>
              <m:ctrlPr>
                <w:rPr>
                  <w:rFonts w:ascii="Cambria Math" w:eastAsia="Times New Roman" w:hAnsi="Cambria Math" w:cs="Times New Roman"/>
                  <w:b/>
                  <w:i/>
                  <w:szCs w:val="28"/>
                  <w:shd w:val="clear" w:color="auto" w:fill="FFFFFF"/>
                  <w:lang w:val="uk-UA" w:eastAsia="ru-RU"/>
                </w:rPr>
              </m:ctrlPr>
            </m:sSubSupPr>
            <m:e>
              <m:r>
                <m:rPr>
                  <m:sty m:val="bi"/>
                </m:rPr>
                <w:rPr>
                  <w:rFonts w:ascii="Cambria Math" w:eastAsia="Times New Roman" w:hAnsi="Cambria Math" w:cs="Times New Roman"/>
                  <w:szCs w:val="28"/>
                  <w:shd w:val="clear" w:color="auto" w:fill="FFFFFF"/>
                  <w:lang w:val="en-US" w:eastAsia="ru-RU"/>
                </w:rPr>
                <m:t>IR</m:t>
              </m:r>
            </m:e>
            <m:sub>
              <m:r>
                <m:rPr>
                  <m:sty m:val="bi"/>
                </m:rPr>
                <w:rPr>
                  <w:rFonts w:ascii="Cambria Math" w:eastAsia="Times New Roman" w:hAnsi="Cambria Math" w:cs="Times New Roman"/>
                  <w:szCs w:val="28"/>
                  <w:shd w:val="clear" w:color="auto" w:fill="FFFFFF"/>
                  <w:lang w:val="uk-UA" w:eastAsia="ru-RU"/>
                </w:rPr>
                <m:t>ij</m:t>
              </m:r>
            </m:sub>
            <m:sup>
              <m:sSup>
                <m:sSupPr>
                  <m:ctrlPr>
                    <w:rPr>
                      <w:rFonts w:ascii="Cambria Math" w:eastAsia="Times New Roman" w:hAnsi="Cambria Math" w:cs="Times New Roman"/>
                      <w:b/>
                      <w:i/>
                      <w:szCs w:val="28"/>
                      <w:shd w:val="clear" w:color="auto" w:fill="FFFFFF"/>
                      <w:lang w:val="en-US" w:eastAsia="ru-RU"/>
                    </w:rPr>
                  </m:ctrlPr>
                </m:sSupPr>
                <m:e>
                  <m:r>
                    <m:rPr>
                      <m:sty m:val="bi"/>
                    </m:rPr>
                    <w:rPr>
                      <w:rFonts w:ascii="Cambria Math" w:eastAsia="Times New Roman" w:hAnsi="Cambria Math" w:cs="Times New Roman"/>
                      <w:szCs w:val="28"/>
                      <w:shd w:val="clear" w:color="auto" w:fill="FFFFFF"/>
                      <w:lang w:val="en-US" w:eastAsia="ru-RU"/>
                    </w:rPr>
                    <m:t>P</m:t>
                  </m:r>
                </m:e>
                <m:sup>
                  <m:r>
                    <m:rPr>
                      <m:sty m:val="bi"/>
                    </m:rPr>
                    <w:rPr>
                      <w:rFonts w:ascii="Cambria Math" w:eastAsia="Times New Roman" w:hAnsi="Cambria Math" w:cs="Times New Roman"/>
                      <w:szCs w:val="28"/>
                      <w:shd w:val="clear" w:color="auto" w:fill="FFFFFF"/>
                      <w:lang w:val="uk-UA" w:eastAsia="ru-RU"/>
                    </w:rPr>
                    <m:t>'</m:t>
                  </m:r>
                </m:sup>
              </m:sSup>
            </m:sup>
          </m:sSubSup>
          <m:r>
            <m:rPr>
              <m:sty m:val="bi"/>
            </m:rPr>
            <w:rPr>
              <w:rFonts w:ascii="Cambria Math" w:eastAsia="Times New Roman" w:hAnsi="Cambria Math" w:cs="Times New Roman"/>
              <w:szCs w:val="28"/>
              <w:shd w:val="clear" w:color="auto" w:fill="FFFFFF"/>
              <w:lang w:val="uk-UA" w:eastAsia="ru-RU"/>
            </w:rPr>
            <m:t>=</m:t>
          </m:r>
          <m:nary>
            <m:naryPr>
              <m:chr m:val="∑"/>
              <m:limLoc m:val="undOvr"/>
              <m:ctrlPr>
                <w:rPr>
                  <w:rFonts w:ascii="Cambria Math" w:eastAsia="Times New Roman" w:hAnsi="Cambria Math" w:cs="Times New Roman"/>
                  <w:b/>
                  <w:i/>
                  <w:szCs w:val="28"/>
                  <w:shd w:val="clear" w:color="auto" w:fill="FFFFFF"/>
                  <w:lang w:val="uk-UA" w:eastAsia="ru-RU"/>
                </w:rPr>
              </m:ctrlPr>
            </m:naryPr>
            <m:sub>
              <m:r>
                <m:rPr>
                  <m:sty m:val="bi"/>
                </m:rPr>
                <w:rPr>
                  <w:rFonts w:ascii="Cambria Math" w:eastAsia="Times New Roman" w:hAnsi="Cambria Math" w:cs="Times New Roman"/>
                  <w:szCs w:val="28"/>
                  <w:shd w:val="clear" w:color="auto" w:fill="FFFFFF"/>
                  <w:lang w:val="uk-UA" w:eastAsia="ru-RU"/>
                </w:rPr>
                <m:t>l=1</m:t>
              </m:r>
            </m:sub>
            <m:sup>
              <m:sSub>
                <m:sSubPr>
                  <m:ctrlPr>
                    <w:rPr>
                      <w:rFonts w:ascii="Cambria Math" w:eastAsia="Times New Roman" w:hAnsi="Cambria Math" w:cs="Times New Roman"/>
                      <w:b/>
                      <w:i/>
                      <w:szCs w:val="28"/>
                      <w:shd w:val="clear" w:color="auto" w:fill="FFFFFF"/>
                      <w:lang w:val="uk-UA" w:eastAsia="ru-RU"/>
                    </w:rPr>
                  </m:ctrlPr>
                </m:sSubPr>
                <m:e>
                  <m:r>
                    <m:rPr>
                      <m:sty m:val="bi"/>
                    </m:rPr>
                    <w:rPr>
                      <w:rFonts w:ascii="Cambria Math" w:eastAsia="Times New Roman" w:hAnsi="Cambria Math" w:cs="Times New Roman"/>
                      <w:szCs w:val="28"/>
                      <w:shd w:val="clear" w:color="auto" w:fill="FFFFFF"/>
                      <w:lang w:val="uk-UA" w:eastAsia="ru-RU"/>
                    </w:rPr>
                    <m:t>p</m:t>
                  </m:r>
                </m:e>
                <m:sub>
                  <m:r>
                    <m:rPr>
                      <m:sty m:val="bi"/>
                    </m:rPr>
                    <w:rPr>
                      <w:rFonts w:ascii="Cambria Math" w:eastAsia="Times New Roman" w:hAnsi="Cambria Math" w:cs="Times New Roman"/>
                      <w:szCs w:val="28"/>
                      <w:shd w:val="clear" w:color="auto" w:fill="FFFFFF"/>
                      <w:lang w:val="uk-UA" w:eastAsia="ru-RU"/>
                    </w:rPr>
                    <m:t>l</m:t>
                  </m:r>
                </m:sub>
              </m:sSub>
            </m:sup>
            <m:e>
              <m:nary>
                <m:naryPr>
                  <m:chr m:val="∑"/>
                  <m:limLoc m:val="undOvr"/>
                  <m:ctrlPr>
                    <w:rPr>
                      <w:rFonts w:ascii="Cambria Math" w:eastAsia="Times New Roman" w:hAnsi="Cambria Math" w:cs="Times New Roman"/>
                      <w:b/>
                      <w:i/>
                      <w:szCs w:val="28"/>
                      <w:shd w:val="clear" w:color="auto" w:fill="FFFFFF"/>
                      <w:lang w:val="uk-UA" w:eastAsia="ru-RU"/>
                    </w:rPr>
                  </m:ctrlPr>
                </m:naryPr>
                <m:sub>
                  <m:r>
                    <m:rPr>
                      <m:sty m:val="bi"/>
                    </m:rPr>
                    <w:rPr>
                      <w:rFonts w:ascii="Cambria Math" w:eastAsia="Times New Roman" w:hAnsi="Cambria Math" w:cs="Times New Roman"/>
                      <w:szCs w:val="28"/>
                      <w:shd w:val="clear" w:color="auto" w:fill="FFFFFF"/>
                      <w:lang w:val="uk-UA" w:eastAsia="ru-RU"/>
                    </w:rPr>
                    <m:t>k=1</m:t>
                  </m:r>
                </m:sub>
                <m:sup>
                  <m:sSub>
                    <m:sSubPr>
                      <m:ctrlPr>
                        <w:rPr>
                          <w:rFonts w:ascii="Cambria Math" w:eastAsia="Times New Roman" w:hAnsi="Cambria Math" w:cs="Times New Roman"/>
                          <w:b/>
                          <w:i/>
                          <w:szCs w:val="28"/>
                          <w:shd w:val="clear" w:color="auto" w:fill="FFFFFF"/>
                          <w:lang w:val="uk-UA" w:eastAsia="ru-RU"/>
                        </w:rPr>
                      </m:ctrlPr>
                    </m:sSubPr>
                    <m:e>
                      <m:r>
                        <m:rPr>
                          <m:sty m:val="bi"/>
                        </m:rPr>
                        <w:rPr>
                          <w:rFonts w:ascii="Cambria Math" w:eastAsia="Times New Roman" w:hAnsi="Cambria Math" w:cs="Times New Roman"/>
                          <w:szCs w:val="28"/>
                          <w:shd w:val="clear" w:color="auto" w:fill="FFFFFF"/>
                          <w:lang w:val="uk-UA" w:eastAsia="ru-RU"/>
                        </w:rPr>
                        <m:t>p</m:t>
                      </m:r>
                    </m:e>
                    <m:sub>
                      <m:r>
                        <m:rPr>
                          <m:sty m:val="bi"/>
                        </m:rPr>
                        <w:rPr>
                          <w:rFonts w:ascii="Cambria Math" w:eastAsia="Times New Roman" w:hAnsi="Cambria Math" w:cs="Times New Roman"/>
                          <w:szCs w:val="28"/>
                          <w:shd w:val="clear" w:color="auto" w:fill="FFFFFF"/>
                          <w:lang w:val="uk-UA" w:eastAsia="ru-RU"/>
                        </w:rPr>
                        <m:t>k</m:t>
                      </m:r>
                    </m:sub>
                  </m:sSub>
                </m:sup>
                <m:e>
                  <m:d>
                    <m:dPr>
                      <m:ctrlPr>
                        <w:rPr>
                          <w:rFonts w:ascii="Cambria Math" w:eastAsia="Times New Roman" w:hAnsi="Cambria Math" w:cs="Times New Roman"/>
                          <w:b/>
                          <w:i/>
                          <w:szCs w:val="28"/>
                          <w:shd w:val="clear" w:color="auto" w:fill="FFFFFF"/>
                          <w:lang w:val="uk-UA" w:eastAsia="ru-RU"/>
                        </w:rPr>
                      </m:ctrlPr>
                    </m:dPr>
                    <m:e>
                      <m:sSub>
                        <m:sSubPr>
                          <m:ctrlPr>
                            <w:rPr>
                              <w:rFonts w:ascii="Cambria Math" w:eastAsia="Times New Roman" w:hAnsi="Cambria Math" w:cs="Times New Roman"/>
                              <w:b/>
                              <w:i/>
                              <w:szCs w:val="28"/>
                              <w:shd w:val="clear" w:color="auto" w:fill="FFFFFF"/>
                              <w:lang w:val="uk-UA" w:eastAsia="ru-RU"/>
                            </w:rPr>
                          </m:ctrlPr>
                        </m:sSubPr>
                        <m:e>
                          <m:r>
                            <m:rPr>
                              <m:sty m:val="bi"/>
                            </m:rPr>
                            <w:rPr>
                              <w:rFonts w:ascii="Cambria Math" w:eastAsia="Times New Roman" w:hAnsi="Cambria Math" w:cs="Times New Roman"/>
                              <w:szCs w:val="28"/>
                              <w:shd w:val="clear" w:color="auto" w:fill="FFFFFF"/>
                              <w:lang w:val="uk-UA" w:eastAsia="ru-RU"/>
                            </w:rPr>
                            <m:t>R</m:t>
                          </m:r>
                        </m:e>
                        <m:sub>
                          <m:sSub>
                            <m:sSubPr>
                              <m:ctrlPr>
                                <w:rPr>
                                  <w:rFonts w:ascii="Cambria Math" w:eastAsia="Times New Roman" w:hAnsi="Cambria Math" w:cs="Times New Roman"/>
                                  <w:b/>
                                  <w:i/>
                                  <w:szCs w:val="28"/>
                                  <w:shd w:val="clear" w:color="auto" w:fill="FFFFFF"/>
                                  <w:lang w:val="uk-UA" w:eastAsia="ru-RU"/>
                                </w:rPr>
                              </m:ctrlPr>
                            </m:sSubPr>
                            <m:e>
                              <m:sSub>
                                <m:sSubPr>
                                  <m:ctrlPr>
                                    <w:rPr>
                                      <w:rFonts w:ascii="Cambria Math" w:eastAsia="Times New Roman" w:hAnsi="Cambria Math" w:cs="Times New Roman"/>
                                      <w:b/>
                                      <w:i/>
                                      <w:szCs w:val="28"/>
                                      <w:shd w:val="clear" w:color="auto" w:fill="FFFFFF"/>
                                      <w:lang w:val="uk-UA" w:eastAsia="ru-RU"/>
                                    </w:rPr>
                                  </m:ctrlPr>
                                </m:sSubPr>
                                <m:e>
                                  <m:r>
                                    <m:rPr>
                                      <m:sty m:val="bi"/>
                                    </m:rPr>
                                    <w:rPr>
                                      <w:rFonts w:ascii="Cambria Math" w:eastAsia="Times New Roman" w:hAnsi="Cambria Math" w:cs="Times New Roman"/>
                                      <w:szCs w:val="28"/>
                                      <w:shd w:val="clear" w:color="auto" w:fill="FFFFFF"/>
                                      <w:lang w:val="uk-UA" w:eastAsia="ru-RU"/>
                                    </w:rPr>
                                    <m:t>i</m:t>
                                  </m:r>
                                </m:e>
                                <m:sub>
                                  <m:r>
                                    <m:rPr>
                                      <m:sty m:val="bi"/>
                                    </m:rPr>
                                    <w:rPr>
                                      <w:rFonts w:ascii="Cambria Math" w:eastAsia="Times New Roman" w:hAnsi="Cambria Math" w:cs="Times New Roman"/>
                                      <w:szCs w:val="28"/>
                                      <w:shd w:val="clear" w:color="auto" w:fill="FFFFFF"/>
                                      <w:lang w:val="uk-UA" w:eastAsia="ru-RU"/>
                                    </w:rPr>
                                    <m:t>l</m:t>
                                  </m:r>
                                </m:sub>
                              </m:sSub>
                              <m:r>
                                <m:rPr>
                                  <m:sty m:val="bi"/>
                                </m:rPr>
                                <w:rPr>
                                  <w:rFonts w:ascii="Cambria Math" w:eastAsia="Times New Roman" w:hAnsi="Cambria Math" w:cs="Times New Roman"/>
                                  <w:szCs w:val="28"/>
                                  <w:shd w:val="clear" w:color="auto" w:fill="FFFFFF"/>
                                  <w:lang w:val="uk-UA" w:eastAsia="ru-RU"/>
                                </w:rPr>
                                <m:t>j</m:t>
                              </m:r>
                            </m:e>
                            <m:sub>
                              <m:r>
                                <m:rPr>
                                  <m:sty m:val="bi"/>
                                </m:rPr>
                                <w:rPr>
                                  <w:rFonts w:ascii="Cambria Math" w:eastAsia="Times New Roman" w:hAnsi="Cambria Math" w:cs="Times New Roman"/>
                                  <w:szCs w:val="28"/>
                                  <w:shd w:val="clear" w:color="auto" w:fill="FFFFFF"/>
                                  <w:lang w:val="uk-UA" w:eastAsia="ru-RU"/>
                                </w:rPr>
                                <m:t>k</m:t>
                              </m:r>
                            </m:sub>
                          </m:sSub>
                        </m:sub>
                      </m:sSub>
                      <m:r>
                        <m:rPr>
                          <m:sty m:val="bi"/>
                        </m:rPr>
                        <w:rPr>
                          <w:rFonts w:ascii="Cambria Math" w:eastAsia="Times New Roman" w:hAnsi="Cambria Math" w:cs="Times New Roman"/>
                          <w:szCs w:val="28"/>
                          <w:shd w:val="clear" w:color="auto" w:fill="FFFFFF"/>
                          <w:lang w:val="uk-UA" w:eastAsia="ru-RU"/>
                        </w:rPr>
                        <m:t>⋅</m:t>
                      </m:r>
                      <m:sSubSup>
                        <m:sSubSupPr>
                          <m:ctrlPr>
                            <w:rPr>
                              <w:rFonts w:ascii="Cambria Math" w:eastAsia="Times New Roman" w:hAnsi="Cambria Math" w:cs="Times New Roman"/>
                              <w:b/>
                              <w:i/>
                              <w:szCs w:val="28"/>
                              <w:shd w:val="clear" w:color="auto" w:fill="FFFFFF"/>
                              <w:lang w:val="uk-UA" w:eastAsia="ru-RU"/>
                            </w:rPr>
                          </m:ctrlPr>
                        </m:sSubSupPr>
                        <m:e>
                          <m:r>
                            <m:rPr>
                              <m:sty m:val="bi"/>
                            </m:rPr>
                            <w:rPr>
                              <w:rFonts w:ascii="Cambria Math" w:eastAsia="Times New Roman" w:hAnsi="Cambria Math" w:cs="Times New Roman"/>
                              <w:szCs w:val="28"/>
                              <w:shd w:val="clear" w:color="auto" w:fill="FFFFFF"/>
                              <w:lang w:val="uk-UA" w:eastAsia="ru-RU"/>
                            </w:rPr>
                            <m:t>С</m:t>
                          </m:r>
                        </m:e>
                        <m:sub>
                          <m:r>
                            <m:rPr>
                              <m:sty m:val="bi"/>
                            </m:rPr>
                            <w:rPr>
                              <w:rFonts w:ascii="Cambria Math" w:eastAsia="Times New Roman" w:hAnsi="Cambria Math" w:cs="Times New Roman"/>
                              <w:szCs w:val="28"/>
                              <w:shd w:val="clear" w:color="auto" w:fill="FFFFFF"/>
                              <w:lang w:val="uk-UA" w:eastAsia="ru-RU"/>
                            </w:rPr>
                            <m:t>2</m:t>
                          </m:r>
                        </m:sub>
                        <m:sup>
                          <m:sSup>
                            <m:sSupPr>
                              <m:ctrlPr>
                                <w:rPr>
                                  <w:rFonts w:ascii="Cambria Math" w:eastAsia="Times New Roman" w:hAnsi="Cambria Math" w:cs="Times New Roman"/>
                                  <w:b/>
                                  <w:i/>
                                  <w:szCs w:val="28"/>
                                  <w:shd w:val="clear" w:color="auto" w:fill="FFFFFF"/>
                                  <w:lang w:val="en-US" w:eastAsia="ru-RU"/>
                                </w:rPr>
                              </m:ctrlPr>
                            </m:sSupPr>
                            <m:e>
                              <m:r>
                                <m:rPr>
                                  <m:sty m:val="bi"/>
                                </m:rPr>
                                <w:rPr>
                                  <w:rFonts w:ascii="Cambria Math" w:eastAsia="Times New Roman" w:hAnsi="Cambria Math" w:cs="Times New Roman"/>
                                  <w:szCs w:val="28"/>
                                  <w:shd w:val="clear" w:color="auto" w:fill="FFFFFF"/>
                                  <w:lang w:val="en-US" w:eastAsia="ru-RU"/>
                                </w:rPr>
                                <m:t>P</m:t>
                              </m:r>
                            </m:e>
                            <m:sup>
                              <m:r>
                                <m:rPr>
                                  <m:sty m:val="bi"/>
                                </m:rPr>
                                <w:rPr>
                                  <w:rFonts w:ascii="Cambria Math" w:eastAsia="Times New Roman" w:hAnsi="Cambria Math" w:cs="Times New Roman"/>
                                  <w:szCs w:val="28"/>
                                  <w:shd w:val="clear" w:color="auto" w:fill="FFFFFF"/>
                                  <w:lang w:val="uk-UA" w:eastAsia="ru-RU"/>
                                </w:rPr>
                                <m:t>'</m:t>
                              </m:r>
                            </m:sup>
                          </m:sSup>
                        </m:sup>
                      </m:sSubSup>
                      <m:r>
                        <m:rPr>
                          <m:sty m:val="bi"/>
                        </m:rPr>
                        <w:rPr>
                          <w:rFonts w:ascii="Cambria Math" w:eastAsia="Times New Roman" w:hAnsi="Cambria Math" w:cs="Times New Roman"/>
                          <w:szCs w:val="28"/>
                          <w:shd w:val="clear" w:color="auto" w:fill="FFFFFF"/>
                          <w:lang w:val="uk-UA" w:eastAsia="ru-RU"/>
                        </w:rPr>
                        <m:t>(</m:t>
                      </m:r>
                      <m:sSub>
                        <m:sSubPr>
                          <m:ctrlPr>
                            <w:rPr>
                              <w:rFonts w:ascii="Cambria Math" w:eastAsia="Times New Roman" w:hAnsi="Cambria Math" w:cs="Times New Roman"/>
                              <w:b/>
                              <w:i/>
                              <w:szCs w:val="28"/>
                              <w:shd w:val="clear" w:color="auto" w:fill="FFFFFF"/>
                              <w:lang w:val="en-US" w:eastAsia="ru-RU"/>
                            </w:rPr>
                          </m:ctrlPr>
                        </m:sSubPr>
                        <m:e>
                          <m:r>
                            <m:rPr>
                              <m:sty m:val="bi"/>
                            </m:rPr>
                            <w:rPr>
                              <w:rFonts w:ascii="Cambria Math" w:eastAsia="Times New Roman" w:hAnsi="Cambria Math" w:cs="Times New Roman"/>
                              <w:szCs w:val="28"/>
                              <w:shd w:val="clear" w:color="auto" w:fill="FFFFFF"/>
                              <w:lang w:val="en-US" w:eastAsia="ru-RU"/>
                            </w:rPr>
                            <m:t>F</m:t>
                          </m:r>
                        </m:e>
                        <m:sub>
                          <m:sSub>
                            <m:sSubPr>
                              <m:ctrlPr>
                                <w:rPr>
                                  <w:rFonts w:ascii="Cambria Math" w:eastAsia="Times New Roman" w:hAnsi="Cambria Math" w:cs="Times New Roman"/>
                                  <w:b/>
                                  <w:i/>
                                  <w:szCs w:val="28"/>
                                  <w:shd w:val="clear" w:color="auto" w:fill="FFFFFF"/>
                                  <w:lang w:val="en-US" w:eastAsia="ru-RU"/>
                                </w:rPr>
                              </m:ctrlPr>
                            </m:sSubPr>
                            <m:e>
                              <m:r>
                                <m:rPr>
                                  <m:sty m:val="bi"/>
                                </m:rPr>
                                <w:rPr>
                                  <w:rFonts w:ascii="Cambria Math" w:eastAsia="Times New Roman" w:hAnsi="Cambria Math" w:cs="Times New Roman"/>
                                  <w:szCs w:val="28"/>
                                  <w:shd w:val="clear" w:color="auto" w:fill="FFFFFF"/>
                                  <w:lang w:val="en-US" w:eastAsia="ru-RU"/>
                                </w:rPr>
                                <m:t>i</m:t>
                              </m:r>
                            </m:e>
                            <m:sub>
                              <m:r>
                                <m:rPr>
                                  <m:sty m:val="bi"/>
                                </m:rPr>
                                <w:rPr>
                                  <w:rFonts w:ascii="Cambria Math" w:eastAsia="Times New Roman" w:hAnsi="Cambria Math" w:cs="Times New Roman"/>
                                  <w:szCs w:val="28"/>
                                  <w:shd w:val="clear" w:color="auto" w:fill="FFFFFF"/>
                                  <w:lang w:val="en-US" w:eastAsia="ru-RU"/>
                                </w:rPr>
                                <m:t>l</m:t>
                              </m:r>
                            </m:sub>
                          </m:sSub>
                        </m:sub>
                      </m:sSub>
                      <m:r>
                        <m:rPr>
                          <m:sty m:val="bi"/>
                        </m:rPr>
                        <w:rPr>
                          <w:rFonts w:ascii="Cambria Math" w:eastAsia="Times New Roman" w:hAnsi="Cambria Math" w:cs="Times New Roman"/>
                          <w:szCs w:val="28"/>
                          <w:shd w:val="clear" w:color="auto" w:fill="FFFFFF"/>
                          <w:lang w:val="en-US" w:eastAsia="ru-RU"/>
                        </w:rPr>
                        <m:t>)</m:t>
                      </m:r>
                    </m:e>
                  </m:d>
                </m:e>
              </m:nary>
            </m:e>
          </m:nary>
        </m:oMath>
      </m:oMathPara>
    </w:p>
    <w:p w:rsidR="00B0123E" w:rsidRPr="00646774" w:rsidRDefault="00B0123E" w:rsidP="00B0123E">
      <w:pPr>
        <w:rPr>
          <w:rFonts w:eastAsiaTheme="minorEastAsia" w:cs="Times New Roman"/>
          <w:shd w:val="clear" w:color="auto" w:fill="FFFFFF"/>
          <w:lang w:eastAsia="ru-RU"/>
        </w:rPr>
      </w:pPr>
      <w:r>
        <w:rPr>
          <w:rFonts w:eastAsiaTheme="minorEastAsia" w:cs="Times New Roman"/>
          <w:shd w:val="clear" w:color="auto" w:fill="FFFFFF"/>
          <w:lang w:val="uk-UA" w:eastAsia="ru-RU"/>
        </w:rPr>
        <w:lastRenderedPageBreak/>
        <w:t xml:space="preserve">Тепер можемо побудувати когнітивну карту змін у новій версії </w:t>
      </w:r>
      <m:oMath>
        <m:sSup>
          <m:sSupPr>
            <m:ctrlPr>
              <w:rPr>
                <w:rFonts w:ascii="Cambria Math" w:eastAsia="Times New Roman" w:hAnsi="Cambria Math" w:cs="Times New Roman"/>
                <w:b/>
                <w:i/>
                <w:szCs w:val="28"/>
                <w:shd w:val="clear" w:color="auto" w:fill="FFFFFF"/>
                <w:lang w:val="en-US" w:eastAsia="ru-RU"/>
              </w:rPr>
            </m:ctrlPr>
          </m:sSupPr>
          <m:e>
            <m:r>
              <m:rPr>
                <m:sty m:val="bi"/>
              </m:rPr>
              <w:rPr>
                <w:rFonts w:ascii="Cambria Math" w:eastAsia="Times New Roman" w:hAnsi="Cambria Math" w:cs="Times New Roman"/>
                <w:szCs w:val="28"/>
                <w:shd w:val="clear" w:color="auto" w:fill="FFFFFF"/>
                <w:lang w:val="en-US" w:eastAsia="ru-RU"/>
              </w:rPr>
              <m:t>P</m:t>
            </m:r>
          </m:e>
          <m:sup>
            <m:r>
              <m:rPr>
                <m:sty m:val="bi"/>
              </m:rPr>
              <w:rPr>
                <w:rFonts w:ascii="Cambria Math" w:eastAsia="Times New Roman" w:hAnsi="Cambria Math" w:cs="Times New Roman"/>
                <w:szCs w:val="28"/>
                <w:shd w:val="clear" w:color="auto" w:fill="FFFFFF"/>
                <w:lang w:val="uk-UA" w:eastAsia="ru-RU"/>
              </w:rPr>
              <m:t>'</m:t>
            </m:r>
          </m:sup>
        </m:sSup>
      </m:oMath>
      <w:r>
        <w:rPr>
          <w:rFonts w:eastAsia="Times New Roman" w:cs="Times New Roman"/>
          <w:szCs w:val="28"/>
          <w:shd w:val="clear" w:color="auto" w:fill="FFFFFF"/>
          <w:lang w:val="uk-UA" w:eastAsia="ru-RU"/>
        </w:rPr>
        <w:t xml:space="preserve"> пр</w:t>
      </w:r>
      <w:r>
        <w:rPr>
          <w:rFonts w:eastAsia="Times New Roman" w:cs="Times New Roman"/>
          <w:szCs w:val="28"/>
          <w:shd w:val="clear" w:color="auto" w:fill="FFFFFF"/>
          <w:lang w:val="uk-UA" w:eastAsia="ru-RU"/>
        </w:rPr>
        <w:t>о</w:t>
      </w:r>
      <w:r>
        <w:rPr>
          <w:rFonts w:eastAsia="Times New Roman" w:cs="Times New Roman"/>
          <w:szCs w:val="28"/>
          <w:shd w:val="clear" w:color="auto" w:fill="FFFFFF"/>
          <w:lang w:val="uk-UA" w:eastAsia="ru-RU"/>
        </w:rPr>
        <w:t xml:space="preserve">грамного забезпечення, враховуючи непрямі зв’язки: </w:t>
      </w:r>
      <w:r w:rsidRPr="00AF71AB">
        <w:rPr>
          <w:rStyle w:val="apple-converted-space"/>
          <w:rFonts w:cs="Times New Roman"/>
          <w:color w:val="000000"/>
          <w:sz w:val="20"/>
          <w:szCs w:val="20"/>
          <w:lang w:val="en-US"/>
        </w:rPr>
        <w:t> </w:t>
      </w:r>
      <m:oMath>
        <m:d>
          <m:dPr>
            <m:ctrlPr>
              <w:rPr>
                <w:rStyle w:val="apple-converted-space"/>
                <w:rFonts w:ascii="Cambria Math" w:hAnsi="Cambria Math" w:cs="Times New Roman"/>
                <w:i/>
                <w:color w:val="000000"/>
                <w:sz w:val="20"/>
                <w:szCs w:val="20"/>
              </w:rPr>
            </m:ctrlPr>
          </m:dPr>
          <m:e>
            <m:d>
              <m:dPr>
                <m:begChr m:val="{"/>
                <m:endChr m:val="}"/>
                <m:ctrlPr>
                  <w:rPr>
                    <w:rFonts w:ascii="Cambria Math" w:hAnsi="Cambria Math" w:cs="Times New Roman"/>
                    <w:b/>
                    <w:i/>
                    <w:shd w:val="clear" w:color="auto" w:fill="FFFFFF"/>
                    <w:lang w:val="uk-UA" w:eastAsia="ru-RU"/>
                  </w:rPr>
                </m:ctrlPr>
              </m:dPr>
              <m:e>
                <m:sSub>
                  <m:sSubPr>
                    <m:ctrlPr>
                      <w:rPr>
                        <w:rFonts w:ascii="Cambria Math" w:hAnsi="Cambria Math" w:cs="Times New Roman"/>
                        <w:b/>
                        <w:i/>
                        <w:shd w:val="clear" w:color="auto" w:fill="FFFFFF"/>
                        <w:lang w:val="uk-UA" w:eastAsia="ru-RU"/>
                      </w:rPr>
                    </m:ctrlPr>
                  </m:sSubPr>
                  <m:e>
                    <m:r>
                      <m:rPr>
                        <m:sty m:val="bi"/>
                      </m:rPr>
                      <w:rPr>
                        <w:rFonts w:ascii="Cambria Math" w:hAnsi="Cambria Math" w:cs="Times New Roman"/>
                        <w:shd w:val="clear" w:color="auto" w:fill="FFFFFF"/>
                        <w:lang w:val="uk-UA" w:eastAsia="ru-RU"/>
                      </w:rPr>
                      <m:t>M</m:t>
                    </m:r>
                  </m:e>
                  <m:sub>
                    <m:r>
                      <m:rPr>
                        <m:sty m:val="bi"/>
                      </m:rPr>
                      <w:rPr>
                        <w:rFonts w:ascii="Cambria Math" w:hAnsi="Cambria Math" w:cs="Times New Roman"/>
                        <w:shd w:val="clear" w:color="auto" w:fill="FFFFFF"/>
                        <w:lang w:val="uk-UA" w:eastAsia="ru-RU"/>
                      </w:rPr>
                      <m:t>i</m:t>
                    </m:r>
                  </m:sub>
                </m:sSub>
              </m:e>
            </m:d>
            <m:r>
              <m:rPr>
                <m:sty m:val="bi"/>
              </m:rPr>
              <w:rPr>
                <w:rFonts w:ascii="Cambria Math" w:hAnsi="Cambria Math" w:cs="Times New Roman"/>
                <w:shd w:val="clear" w:color="auto" w:fill="FFFFFF"/>
                <w:lang w:val="uk-UA" w:eastAsia="ru-RU"/>
              </w:rPr>
              <m:t>,</m:t>
            </m:r>
            <m:d>
              <m:dPr>
                <m:begChr m:val="{"/>
                <m:endChr m:val="}"/>
                <m:ctrlPr>
                  <w:rPr>
                    <w:rFonts w:ascii="Cambria Math" w:hAnsi="Cambria Math" w:cs="Times New Roman"/>
                    <w:b/>
                    <w:i/>
                    <w:shd w:val="clear" w:color="auto" w:fill="FFFFFF"/>
                    <w:lang w:val="en-US" w:eastAsia="ru-RU"/>
                  </w:rPr>
                </m:ctrlPr>
              </m:dPr>
              <m:e>
                <m:sSubSup>
                  <m:sSubSupPr>
                    <m:ctrlPr>
                      <w:rPr>
                        <w:rFonts w:ascii="Cambria Math" w:eastAsia="Times New Roman" w:hAnsi="Cambria Math" w:cs="Times New Roman"/>
                        <w:b/>
                        <w:i/>
                        <w:szCs w:val="28"/>
                        <w:shd w:val="clear" w:color="auto" w:fill="FFFFFF"/>
                        <w:lang w:val="uk-UA" w:eastAsia="ru-RU"/>
                      </w:rPr>
                    </m:ctrlPr>
                  </m:sSubSupPr>
                  <m:e>
                    <m:r>
                      <m:rPr>
                        <m:sty m:val="bi"/>
                      </m:rPr>
                      <w:rPr>
                        <w:rFonts w:ascii="Cambria Math" w:eastAsia="Times New Roman" w:hAnsi="Cambria Math" w:cs="Times New Roman"/>
                        <w:szCs w:val="28"/>
                        <w:shd w:val="clear" w:color="auto" w:fill="FFFFFF"/>
                        <w:lang w:val="en-US" w:eastAsia="ru-RU"/>
                      </w:rPr>
                      <m:t>R</m:t>
                    </m:r>
                  </m:e>
                  <m:sub>
                    <m:r>
                      <m:rPr>
                        <m:sty m:val="bi"/>
                      </m:rPr>
                      <w:rPr>
                        <w:rFonts w:ascii="Cambria Math" w:eastAsia="Times New Roman" w:hAnsi="Cambria Math" w:cs="Times New Roman"/>
                        <w:szCs w:val="28"/>
                        <w:shd w:val="clear" w:color="auto" w:fill="FFFFFF"/>
                        <w:lang w:val="uk-UA" w:eastAsia="ru-RU"/>
                      </w:rPr>
                      <m:t>ij</m:t>
                    </m:r>
                  </m:sub>
                  <m:sup>
                    <m:sSup>
                      <m:sSupPr>
                        <m:ctrlPr>
                          <w:rPr>
                            <w:rFonts w:ascii="Cambria Math" w:eastAsia="Times New Roman" w:hAnsi="Cambria Math" w:cs="Times New Roman"/>
                            <w:b/>
                            <w:i/>
                            <w:szCs w:val="28"/>
                            <w:shd w:val="clear" w:color="auto" w:fill="FFFFFF"/>
                            <w:lang w:val="en-US" w:eastAsia="ru-RU"/>
                          </w:rPr>
                        </m:ctrlPr>
                      </m:sSupPr>
                      <m:e>
                        <m:r>
                          <m:rPr>
                            <m:sty m:val="bi"/>
                          </m:rPr>
                          <w:rPr>
                            <w:rFonts w:ascii="Cambria Math" w:eastAsia="Times New Roman" w:hAnsi="Cambria Math" w:cs="Times New Roman"/>
                            <w:szCs w:val="28"/>
                            <w:shd w:val="clear" w:color="auto" w:fill="FFFFFF"/>
                            <w:lang w:val="en-US" w:eastAsia="ru-RU"/>
                          </w:rPr>
                          <m:t>P</m:t>
                        </m:r>
                      </m:e>
                      <m:sup>
                        <m:r>
                          <m:rPr>
                            <m:sty m:val="bi"/>
                          </m:rPr>
                          <w:rPr>
                            <w:rFonts w:ascii="Cambria Math" w:eastAsia="Times New Roman" w:hAnsi="Cambria Math" w:cs="Times New Roman"/>
                            <w:szCs w:val="28"/>
                            <w:shd w:val="clear" w:color="auto" w:fill="FFFFFF"/>
                            <w:lang w:val="uk-UA" w:eastAsia="ru-RU"/>
                          </w:rPr>
                          <m:t>'</m:t>
                        </m:r>
                      </m:sup>
                    </m:sSup>
                  </m:sup>
                </m:sSubSup>
              </m:e>
            </m:d>
            <m:r>
              <m:rPr>
                <m:sty m:val="bi"/>
              </m:rPr>
              <w:rPr>
                <w:rFonts w:ascii="Cambria Math" w:hAnsi="Cambria Math" w:cs="Times New Roman"/>
                <w:shd w:val="clear" w:color="auto" w:fill="FFFFFF"/>
                <w:lang w:eastAsia="ru-RU"/>
              </w:rPr>
              <m:t>∪</m:t>
            </m:r>
            <m:d>
              <m:dPr>
                <m:begChr m:val="{"/>
                <m:endChr m:val="}"/>
                <m:ctrlPr>
                  <w:rPr>
                    <w:rFonts w:ascii="Cambria Math" w:hAnsi="Cambria Math" w:cs="Times New Roman"/>
                    <w:b/>
                    <w:i/>
                    <w:shd w:val="clear" w:color="auto" w:fill="FFFFFF"/>
                    <w:lang w:val="en-US" w:eastAsia="ru-RU"/>
                  </w:rPr>
                </m:ctrlPr>
              </m:dPr>
              <m:e>
                <m:sSubSup>
                  <m:sSubSupPr>
                    <m:ctrlPr>
                      <w:rPr>
                        <w:rFonts w:ascii="Cambria Math" w:eastAsia="Times New Roman" w:hAnsi="Cambria Math" w:cs="Times New Roman"/>
                        <w:b/>
                        <w:i/>
                        <w:szCs w:val="28"/>
                        <w:shd w:val="clear" w:color="auto" w:fill="FFFFFF"/>
                        <w:lang w:val="uk-UA" w:eastAsia="ru-RU"/>
                      </w:rPr>
                    </m:ctrlPr>
                  </m:sSubSupPr>
                  <m:e>
                    <m:r>
                      <m:rPr>
                        <m:sty m:val="bi"/>
                      </m:rPr>
                      <w:rPr>
                        <w:rFonts w:ascii="Cambria Math" w:eastAsia="Times New Roman" w:hAnsi="Cambria Math" w:cs="Times New Roman"/>
                        <w:szCs w:val="28"/>
                        <w:shd w:val="clear" w:color="auto" w:fill="FFFFFF"/>
                        <w:lang w:val="en-US" w:eastAsia="ru-RU"/>
                      </w:rPr>
                      <m:t>IR</m:t>
                    </m:r>
                  </m:e>
                  <m:sub>
                    <m:r>
                      <m:rPr>
                        <m:sty m:val="bi"/>
                      </m:rPr>
                      <w:rPr>
                        <w:rFonts w:ascii="Cambria Math" w:eastAsia="Times New Roman" w:hAnsi="Cambria Math" w:cs="Times New Roman"/>
                        <w:szCs w:val="28"/>
                        <w:shd w:val="clear" w:color="auto" w:fill="FFFFFF"/>
                        <w:lang w:val="uk-UA" w:eastAsia="ru-RU"/>
                      </w:rPr>
                      <m:t>ij</m:t>
                    </m:r>
                  </m:sub>
                  <m:sup>
                    <m:sSup>
                      <m:sSupPr>
                        <m:ctrlPr>
                          <w:rPr>
                            <w:rFonts w:ascii="Cambria Math" w:eastAsia="Times New Roman" w:hAnsi="Cambria Math" w:cs="Times New Roman"/>
                            <w:b/>
                            <w:i/>
                            <w:szCs w:val="28"/>
                            <w:shd w:val="clear" w:color="auto" w:fill="FFFFFF"/>
                            <w:lang w:val="en-US" w:eastAsia="ru-RU"/>
                          </w:rPr>
                        </m:ctrlPr>
                      </m:sSupPr>
                      <m:e>
                        <m:r>
                          <m:rPr>
                            <m:sty m:val="bi"/>
                          </m:rPr>
                          <w:rPr>
                            <w:rFonts w:ascii="Cambria Math" w:eastAsia="Times New Roman" w:hAnsi="Cambria Math" w:cs="Times New Roman"/>
                            <w:szCs w:val="28"/>
                            <w:shd w:val="clear" w:color="auto" w:fill="FFFFFF"/>
                            <w:lang w:val="en-US" w:eastAsia="ru-RU"/>
                          </w:rPr>
                          <m:t>P</m:t>
                        </m:r>
                      </m:e>
                      <m:sup>
                        <m:r>
                          <m:rPr>
                            <m:sty m:val="bi"/>
                          </m:rPr>
                          <w:rPr>
                            <w:rFonts w:ascii="Cambria Math" w:eastAsia="Times New Roman" w:hAnsi="Cambria Math" w:cs="Times New Roman"/>
                            <w:szCs w:val="28"/>
                            <w:shd w:val="clear" w:color="auto" w:fill="FFFFFF"/>
                            <w:lang w:val="uk-UA" w:eastAsia="ru-RU"/>
                          </w:rPr>
                          <m:t>'</m:t>
                        </m:r>
                      </m:sup>
                    </m:sSup>
                  </m:sup>
                </m:sSubSup>
              </m:e>
            </m:d>
          </m:e>
        </m:d>
      </m:oMath>
      <w:r>
        <w:rPr>
          <w:rStyle w:val="apple-converted-space"/>
          <w:rFonts w:eastAsiaTheme="minorEastAsia" w:cs="Times New Roman"/>
          <w:color w:val="000000"/>
          <w:sz w:val="20"/>
          <w:szCs w:val="20"/>
          <w:lang w:val="uk-UA"/>
        </w:rPr>
        <w:t xml:space="preserve">. </w:t>
      </w:r>
      <w:r w:rsidRPr="00646774">
        <w:rPr>
          <w:rFonts w:eastAsiaTheme="minorEastAsia" w:cs="Times New Roman"/>
          <w:shd w:val="clear" w:color="auto" w:fill="FFFFFF"/>
          <w:lang w:eastAsia="ru-RU"/>
        </w:rPr>
        <w:t>(</w:t>
      </w:r>
      <w:r>
        <w:rPr>
          <w:rFonts w:eastAsiaTheme="minorEastAsia" w:cs="Times New Roman"/>
          <w:shd w:val="clear" w:color="auto" w:fill="FFFFFF"/>
          <w:lang w:eastAsia="ru-RU"/>
        </w:rPr>
        <w:t>Пр</w:t>
      </w:r>
      <w:r>
        <w:rPr>
          <w:rFonts w:eastAsiaTheme="minorEastAsia" w:cs="Times New Roman"/>
          <w:shd w:val="clear" w:color="auto" w:fill="FFFFFF"/>
          <w:lang w:eastAsia="ru-RU"/>
        </w:rPr>
        <w:t>и</w:t>
      </w:r>
      <w:r w:rsidR="00145E61">
        <w:rPr>
          <w:rFonts w:eastAsiaTheme="minorEastAsia" w:cs="Times New Roman"/>
          <w:shd w:val="clear" w:color="auto" w:fill="FFFFFF"/>
          <w:lang w:eastAsia="ru-RU"/>
        </w:rPr>
        <w:t>клад показаний на рисунку 2</w:t>
      </w:r>
      <w:r w:rsidR="00145E61">
        <w:rPr>
          <w:rFonts w:eastAsiaTheme="minorEastAsia" w:cs="Times New Roman"/>
          <w:shd w:val="clear" w:color="auto" w:fill="FFFFFF"/>
          <w:lang w:val="uk-UA" w:eastAsia="ru-RU"/>
        </w:rPr>
        <w:t>.3</w:t>
      </w:r>
      <w:r>
        <w:rPr>
          <w:rFonts w:eastAsiaTheme="minorEastAsia" w:cs="Times New Roman"/>
          <w:shd w:val="clear" w:color="auto" w:fill="FFFFFF"/>
          <w:lang w:eastAsia="ru-RU"/>
        </w:rPr>
        <w:t>)</w:t>
      </w:r>
      <w:r w:rsidRPr="00AF71AB">
        <w:rPr>
          <w:rFonts w:eastAsiaTheme="minorEastAsia" w:cs="Times New Roman"/>
          <w:shd w:val="clear" w:color="auto" w:fill="FFFFFF"/>
          <w:lang w:val="uk-UA" w:eastAsia="ru-RU"/>
        </w:rPr>
        <w:t>.</w:t>
      </w:r>
    </w:p>
    <w:p w:rsidR="00145E61" w:rsidRDefault="00145E61" w:rsidP="00145E61">
      <w:pPr>
        <w:keepNext/>
        <w:spacing w:after="200" w:line="276" w:lineRule="auto"/>
        <w:ind w:firstLine="0"/>
        <w:jc w:val="center"/>
      </w:pPr>
      <w:r>
        <w:rPr>
          <w:rFonts w:eastAsiaTheme="minorEastAsia" w:cs="Times New Roman"/>
          <w:noProof/>
          <w:shd w:val="clear" w:color="auto" w:fill="FFFFFF"/>
          <w:lang w:eastAsia="ru-RU"/>
        </w:rPr>
        <w:drawing>
          <wp:inline distT="0" distB="0" distL="0" distR="0" wp14:anchorId="5D073C90" wp14:editId="79AB422A">
            <wp:extent cx="1540933" cy="2369917"/>
            <wp:effectExtent l="0" t="0" r="2540" b="0"/>
            <wp:docPr id="50" name="Рисунок 50" descr="C:\Bakalavr\img\4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C:\Bakalavr\img\4_2.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45539" cy="2377002"/>
                    </a:xfrm>
                    <a:prstGeom prst="rect">
                      <a:avLst/>
                    </a:prstGeom>
                    <a:noFill/>
                    <a:ln>
                      <a:noFill/>
                    </a:ln>
                  </pic:spPr>
                </pic:pic>
              </a:graphicData>
            </a:graphic>
          </wp:inline>
        </w:drawing>
      </w:r>
    </w:p>
    <w:p w:rsidR="00E22D8D" w:rsidRDefault="00145E61" w:rsidP="00145E61">
      <w:pPr>
        <w:pStyle w:val="a6"/>
        <w:jc w:val="center"/>
        <w:rPr>
          <w:lang w:val="uk-UA"/>
        </w:rPr>
      </w:pPr>
      <w:r>
        <w:t xml:space="preserve">Рисунок </w:t>
      </w:r>
      <w:fldSimple w:instr=" STYLEREF 1 \s ">
        <w:r w:rsidR="000F7489">
          <w:rPr>
            <w:noProof/>
          </w:rPr>
          <w:t>2</w:t>
        </w:r>
      </w:fldSimple>
      <w:r w:rsidR="000F7489">
        <w:t>.</w:t>
      </w:r>
      <w:fldSimple w:instr=" SEQ Рисунок \* ARABIC \s 1 ">
        <w:r w:rsidR="000F7489">
          <w:rPr>
            <w:noProof/>
          </w:rPr>
          <w:t>3</w:t>
        </w:r>
      </w:fldSimple>
      <w:r>
        <w:rPr>
          <w:lang w:val="uk-UA"/>
        </w:rPr>
        <w:t xml:space="preserve"> - </w:t>
      </w:r>
      <w:r w:rsidRPr="00A00F5A">
        <w:rPr>
          <w:lang w:val="uk-UA"/>
        </w:rPr>
        <w:t xml:space="preserve">Когнітивна карта змін у новій версії </w:t>
      </w:r>
      <m:oMath>
        <m:sSup>
          <m:sSupPr>
            <m:ctrlPr>
              <w:rPr>
                <w:rFonts w:ascii="Cambria Math" w:eastAsia="Times New Roman" w:hAnsi="Cambria Math" w:cs="Times New Roman"/>
                <w:b w:val="0"/>
                <w:bCs w:val="0"/>
                <w:i/>
                <w:color w:val="auto"/>
                <w:szCs w:val="28"/>
                <w:shd w:val="clear" w:color="auto" w:fill="FFFFFF"/>
                <w:lang w:val="en-US" w:eastAsia="ru-RU"/>
              </w:rPr>
            </m:ctrlPr>
          </m:sSupPr>
          <m:e>
            <m:r>
              <m:rPr>
                <m:sty m:val="bi"/>
              </m:rPr>
              <w:rPr>
                <w:rFonts w:ascii="Cambria Math" w:eastAsia="Times New Roman" w:hAnsi="Cambria Math" w:cs="Times New Roman"/>
                <w:szCs w:val="28"/>
                <w:shd w:val="clear" w:color="auto" w:fill="FFFFFF"/>
                <w:lang w:val="en-US" w:eastAsia="ru-RU"/>
              </w:rPr>
              <m:t>P</m:t>
            </m:r>
          </m:e>
          <m:sup>
            <m:r>
              <m:rPr>
                <m:sty m:val="bi"/>
              </m:rPr>
              <w:rPr>
                <w:rFonts w:ascii="Cambria Math" w:eastAsia="Times New Roman" w:hAnsi="Cambria Math" w:cs="Times New Roman"/>
                <w:szCs w:val="28"/>
                <w:shd w:val="clear" w:color="auto" w:fill="FFFFFF"/>
                <w:lang w:val="uk-UA" w:eastAsia="ru-RU"/>
              </w:rPr>
              <m:t>'</m:t>
            </m:r>
          </m:sup>
        </m:sSup>
      </m:oMath>
      <w:r w:rsidRPr="00A00F5A">
        <w:rPr>
          <w:lang w:val="uk-UA"/>
        </w:rPr>
        <w:t xml:space="preserve"> програмного з</w:t>
      </w:r>
      <w:r w:rsidRPr="00A00F5A">
        <w:rPr>
          <w:lang w:val="uk-UA"/>
        </w:rPr>
        <w:t>а</w:t>
      </w:r>
      <w:r w:rsidRPr="00A00F5A">
        <w:rPr>
          <w:lang w:val="uk-UA"/>
        </w:rPr>
        <w:t>безпечення</w:t>
      </w:r>
      <w:r>
        <w:rPr>
          <w:lang w:val="uk-UA"/>
        </w:rPr>
        <w:t>, враховуючи непрямий вплив</w:t>
      </w:r>
    </w:p>
    <w:p w:rsidR="00794E4E" w:rsidRPr="00794E4E" w:rsidRDefault="00794E4E" w:rsidP="00794E4E">
      <w:pPr>
        <w:rPr>
          <w:lang w:val="uk-UA"/>
        </w:rPr>
      </w:pPr>
    </w:p>
    <w:p w:rsidR="00B0123E" w:rsidRDefault="00794E4E" w:rsidP="00794E4E">
      <w:pPr>
        <w:rPr>
          <w:shd w:val="clear" w:color="auto" w:fill="FFFFFF"/>
          <w:lang w:val="uk-UA" w:eastAsia="ru-RU"/>
        </w:rPr>
      </w:pPr>
      <w:r>
        <w:rPr>
          <w:shd w:val="clear" w:color="auto" w:fill="FFFFFF"/>
          <w:lang w:val="uk-UA" w:eastAsia="ru-RU"/>
        </w:rPr>
        <w:t>Таким чином за розробленим методом до тестового набору регресійного тестування слід включати тести що покривають модулі що змінювались у цій версії, модулі, що зазнали прямих змін у зв’язку зі змінами у тих модулях від яких вони залежать, а також модулі, що зазнали непрямих змін.</w:t>
      </w:r>
    </w:p>
    <w:p w:rsidR="00145E61" w:rsidRDefault="00145E61">
      <w:pPr>
        <w:spacing w:after="200" w:line="276" w:lineRule="auto"/>
        <w:ind w:firstLine="0"/>
        <w:rPr>
          <w:rFonts w:eastAsia="Times New Roman" w:cstheme="majorBidi"/>
          <w:b/>
          <w:sz w:val="32"/>
          <w:szCs w:val="26"/>
          <w:shd w:val="clear" w:color="auto" w:fill="FFFFFF"/>
          <w:lang w:val="uk-UA" w:eastAsia="ru-RU"/>
        </w:rPr>
      </w:pPr>
      <w:r>
        <w:br w:type="page"/>
      </w:r>
    </w:p>
    <w:p w:rsidR="00306633" w:rsidRPr="00446D22" w:rsidRDefault="00306D78" w:rsidP="000F7489">
      <w:pPr>
        <w:pStyle w:val="2"/>
        <w:rPr>
          <w:lang w:val="ru-RU"/>
        </w:rPr>
      </w:pPr>
      <w:bookmarkStart w:id="16" w:name="_Toc295815017"/>
      <w:r>
        <w:lastRenderedPageBreak/>
        <w:t>Аналіз переваг та недоліків побудованого методу</w:t>
      </w:r>
      <w:bookmarkEnd w:id="16"/>
      <w:r>
        <w:t xml:space="preserve"> </w:t>
      </w:r>
    </w:p>
    <w:p w:rsidR="006550FF" w:rsidRPr="006550FF" w:rsidRDefault="006550FF" w:rsidP="006550FF">
      <w:pPr>
        <w:rPr>
          <w:lang w:val="uk-UA" w:eastAsia="ru-RU"/>
        </w:rPr>
      </w:pPr>
      <w:r w:rsidRPr="006550FF">
        <w:rPr>
          <w:lang w:val="uk-UA" w:eastAsia="ru-RU"/>
        </w:rPr>
        <w:t>Розглянемо порівняння класичних методів регресійного тестування</w:t>
      </w:r>
      <w:r w:rsidR="00372CC9" w:rsidRPr="00372CC9">
        <w:rPr>
          <w:lang w:eastAsia="ru-RU"/>
        </w:rPr>
        <w:t>[</w:t>
      </w:r>
      <w:r w:rsidR="00372CC9">
        <w:rPr>
          <w:lang w:val="uk-UA" w:eastAsia="ru-RU"/>
        </w:rPr>
        <w:t>5</w:t>
      </w:r>
      <w:r w:rsidR="00372CC9" w:rsidRPr="00372CC9">
        <w:rPr>
          <w:lang w:eastAsia="ru-RU"/>
        </w:rPr>
        <w:t>]</w:t>
      </w:r>
      <w:r w:rsidRPr="006550FF">
        <w:rPr>
          <w:lang w:val="uk-UA" w:eastAsia="ru-RU"/>
        </w:rPr>
        <w:t>:</w:t>
      </w:r>
    </w:p>
    <w:tbl>
      <w:tblPr>
        <w:tblStyle w:val="af6"/>
        <w:tblW w:w="0" w:type="auto"/>
        <w:tblLook w:val="04A0" w:firstRow="1" w:lastRow="0" w:firstColumn="1" w:lastColumn="0" w:noHBand="0" w:noVBand="1"/>
      </w:tblPr>
      <w:tblGrid>
        <w:gridCol w:w="1970"/>
        <w:gridCol w:w="1971"/>
        <w:gridCol w:w="1971"/>
        <w:gridCol w:w="1971"/>
        <w:gridCol w:w="1971"/>
      </w:tblGrid>
      <w:tr w:rsidR="006550FF" w:rsidTr="00794E4E">
        <w:tc>
          <w:tcPr>
            <w:tcW w:w="1970" w:type="dxa"/>
            <w:vAlign w:val="center"/>
          </w:tcPr>
          <w:p w:rsidR="006550FF" w:rsidRDefault="006550FF" w:rsidP="00794E4E">
            <w:pPr>
              <w:ind w:firstLine="0"/>
              <w:jc w:val="center"/>
              <w:rPr>
                <w:lang w:eastAsia="ru-RU"/>
              </w:rPr>
            </w:pPr>
            <w:r>
              <w:rPr>
                <w:lang w:eastAsia="ru-RU"/>
              </w:rPr>
              <w:t>Метод</w:t>
            </w:r>
          </w:p>
        </w:tc>
        <w:tc>
          <w:tcPr>
            <w:tcW w:w="1971" w:type="dxa"/>
            <w:vAlign w:val="center"/>
          </w:tcPr>
          <w:p w:rsidR="006550FF" w:rsidRDefault="006550FF" w:rsidP="00794E4E">
            <w:pPr>
              <w:ind w:firstLine="0"/>
              <w:jc w:val="center"/>
              <w:rPr>
                <w:lang w:eastAsia="ru-RU"/>
              </w:rPr>
            </w:pPr>
            <w:r w:rsidRPr="006550FF">
              <w:t>Випадкові</w:t>
            </w:r>
          </w:p>
        </w:tc>
        <w:tc>
          <w:tcPr>
            <w:tcW w:w="1971" w:type="dxa"/>
            <w:vAlign w:val="center"/>
          </w:tcPr>
          <w:p w:rsidR="006550FF" w:rsidRDefault="006550FF" w:rsidP="00794E4E">
            <w:pPr>
              <w:ind w:firstLine="0"/>
              <w:jc w:val="center"/>
              <w:rPr>
                <w:lang w:eastAsia="ru-RU"/>
              </w:rPr>
            </w:pPr>
            <w:r w:rsidRPr="006550FF">
              <w:t>Безпечні</w:t>
            </w:r>
          </w:p>
        </w:tc>
        <w:tc>
          <w:tcPr>
            <w:tcW w:w="1971" w:type="dxa"/>
            <w:vAlign w:val="center"/>
          </w:tcPr>
          <w:p w:rsidR="006550FF" w:rsidRDefault="006550FF" w:rsidP="00794E4E">
            <w:pPr>
              <w:ind w:firstLine="0"/>
              <w:jc w:val="center"/>
              <w:rPr>
                <w:lang w:eastAsia="ru-RU"/>
              </w:rPr>
            </w:pPr>
            <w:r w:rsidRPr="006550FF">
              <w:t>Мінімізації</w:t>
            </w:r>
          </w:p>
        </w:tc>
        <w:tc>
          <w:tcPr>
            <w:tcW w:w="1971" w:type="dxa"/>
            <w:vAlign w:val="center"/>
          </w:tcPr>
          <w:p w:rsidR="006550FF" w:rsidRDefault="006550FF" w:rsidP="00794E4E">
            <w:pPr>
              <w:ind w:firstLine="0"/>
              <w:jc w:val="center"/>
              <w:rPr>
                <w:lang w:eastAsia="ru-RU"/>
              </w:rPr>
            </w:pPr>
            <w:r w:rsidRPr="006550FF">
              <w:t>Покриття</w:t>
            </w:r>
          </w:p>
        </w:tc>
      </w:tr>
      <w:tr w:rsidR="006550FF" w:rsidTr="00794E4E">
        <w:tc>
          <w:tcPr>
            <w:tcW w:w="1970" w:type="dxa"/>
            <w:vAlign w:val="center"/>
          </w:tcPr>
          <w:p w:rsidR="006550FF" w:rsidRDefault="006550FF" w:rsidP="00794E4E">
            <w:pPr>
              <w:ind w:firstLine="0"/>
              <w:jc w:val="center"/>
              <w:rPr>
                <w:lang w:eastAsia="ru-RU"/>
              </w:rPr>
            </w:pPr>
            <w:r w:rsidRPr="006550FF">
              <w:t>Повнота</w:t>
            </w:r>
          </w:p>
        </w:tc>
        <w:tc>
          <w:tcPr>
            <w:tcW w:w="1971" w:type="dxa"/>
            <w:vAlign w:val="center"/>
          </w:tcPr>
          <w:p w:rsidR="006550FF" w:rsidRDefault="006550FF" w:rsidP="00794E4E">
            <w:pPr>
              <w:ind w:firstLine="0"/>
              <w:jc w:val="center"/>
              <w:rPr>
                <w:lang w:eastAsia="ru-RU"/>
              </w:rPr>
            </w:pPr>
            <w:r w:rsidRPr="006550FF">
              <w:t xml:space="preserve">0% </w:t>
            </w:r>
            <w:r>
              <w:t>-</w:t>
            </w:r>
            <w:r w:rsidRPr="006550FF">
              <w:t xml:space="preserve"> 100%</w:t>
            </w:r>
          </w:p>
        </w:tc>
        <w:tc>
          <w:tcPr>
            <w:tcW w:w="1971" w:type="dxa"/>
            <w:vAlign w:val="center"/>
          </w:tcPr>
          <w:p w:rsidR="006550FF" w:rsidRDefault="006550FF" w:rsidP="00794E4E">
            <w:pPr>
              <w:ind w:firstLine="0"/>
              <w:jc w:val="center"/>
              <w:rPr>
                <w:lang w:eastAsia="ru-RU"/>
              </w:rPr>
            </w:pPr>
            <w:r w:rsidRPr="006550FF">
              <w:t>100%</w:t>
            </w:r>
          </w:p>
        </w:tc>
        <w:tc>
          <w:tcPr>
            <w:tcW w:w="1971" w:type="dxa"/>
            <w:vAlign w:val="center"/>
          </w:tcPr>
          <w:p w:rsidR="006550FF" w:rsidRDefault="006550FF" w:rsidP="00794E4E">
            <w:pPr>
              <w:ind w:firstLine="0"/>
              <w:jc w:val="center"/>
              <w:rPr>
                <w:lang w:eastAsia="ru-RU"/>
              </w:rPr>
            </w:pPr>
            <w:r w:rsidRPr="006550FF">
              <w:t>&lt;100%</w:t>
            </w:r>
          </w:p>
        </w:tc>
        <w:tc>
          <w:tcPr>
            <w:tcW w:w="1971" w:type="dxa"/>
            <w:vAlign w:val="center"/>
          </w:tcPr>
          <w:p w:rsidR="006550FF" w:rsidRDefault="006550FF" w:rsidP="00794E4E">
            <w:pPr>
              <w:ind w:firstLine="0"/>
              <w:jc w:val="center"/>
              <w:rPr>
                <w:lang w:eastAsia="ru-RU"/>
              </w:rPr>
            </w:pPr>
            <w:r w:rsidRPr="006550FF">
              <w:t>&lt;100%</w:t>
            </w:r>
          </w:p>
        </w:tc>
      </w:tr>
      <w:tr w:rsidR="006550FF" w:rsidTr="00372CC9">
        <w:tc>
          <w:tcPr>
            <w:tcW w:w="1970" w:type="dxa"/>
            <w:vAlign w:val="center"/>
          </w:tcPr>
          <w:p w:rsidR="006550FF" w:rsidRDefault="006550FF" w:rsidP="00372CC9">
            <w:pPr>
              <w:ind w:firstLine="0"/>
              <w:rPr>
                <w:lang w:eastAsia="ru-RU"/>
              </w:rPr>
            </w:pPr>
            <w:r w:rsidRPr="006550FF">
              <w:t>Розмір набору тестів</w:t>
            </w:r>
          </w:p>
        </w:tc>
        <w:tc>
          <w:tcPr>
            <w:tcW w:w="1971" w:type="dxa"/>
            <w:vAlign w:val="center"/>
          </w:tcPr>
          <w:p w:rsidR="006550FF" w:rsidRDefault="006550FF" w:rsidP="00372CC9">
            <w:pPr>
              <w:ind w:firstLine="0"/>
              <w:rPr>
                <w:lang w:eastAsia="ru-RU"/>
              </w:rPr>
            </w:pPr>
            <w:r w:rsidRPr="006550FF">
              <w:t>Настроюється</w:t>
            </w:r>
          </w:p>
        </w:tc>
        <w:tc>
          <w:tcPr>
            <w:tcW w:w="1971" w:type="dxa"/>
            <w:vAlign w:val="center"/>
          </w:tcPr>
          <w:p w:rsidR="006550FF" w:rsidRDefault="006550FF" w:rsidP="00372CC9">
            <w:pPr>
              <w:ind w:firstLine="0"/>
              <w:rPr>
                <w:lang w:eastAsia="ru-RU"/>
              </w:rPr>
            </w:pPr>
            <w:r w:rsidRPr="006550FF">
              <w:t>Великий</w:t>
            </w:r>
          </w:p>
        </w:tc>
        <w:tc>
          <w:tcPr>
            <w:tcW w:w="1971" w:type="dxa"/>
            <w:vAlign w:val="center"/>
          </w:tcPr>
          <w:p w:rsidR="006550FF" w:rsidRDefault="006550FF" w:rsidP="00372CC9">
            <w:pPr>
              <w:ind w:firstLine="0"/>
              <w:rPr>
                <w:lang w:eastAsia="ru-RU"/>
              </w:rPr>
            </w:pPr>
            <w:r w:rsidRPr="006550FF">
              <w:t>Невеликий</w:t>
            </w:r>
          </w:p>
        </w:tc>
        <w:tc>
          <w:tcPr>
            <w:tcW w:w="1971" w:type="dxa"/>
            <w:vAlign w:val="center"/>
          </w:tcPr>
          <w:p w:rsidR="006550FF" w:rsidRDefault="006550FF" w:rsidP="00372CC9">
            <w:pPr>
              <w:ind w:firstLine="0"/>
            </w:pPr>
            <w:r w:rsidRPr="006550FF">
              <w:t>Залежить від парамет</w:t>
            </w:r>
            <w:r>
              <w:t>рів методу</w:t>
            </w:r>
          </w:p>
        </w:tc>
      </w:tr>
      <w:tr w:rsidR="006550FF" w:rsidTr="00372CC9">
        <w:tc>
          <w:tcPr>
            <w:tcW w:w="1970" w:type="dxa"/>
            <w:vAlign w:val="center"/>
          </w:tcPr>
          <w:p w:rsidR="006550FF" w:rsidRDefault="006550FF" w:rsidP="00372CC9">
            <w:pPr>
              <w:ind w:firstLine="0"/>
              <w:rPr>
                <w:lang w:eastAsia="ru-RU"/>
              </w:rPr>
            </w:pPr>
            <w:r w:rsidRPr="006550FF">
              <w:t>Час викона</w:t>
            </w:r>
            <w:r w:rsidRPr="006550FF">
              <w:t>н</w:t>
            </w:r>
            <w:r>
              <w:t>ня</w:t>
            </w:r>
            <w:r w:rsidR="00794E4E">
              <w:t xml:space="preserve"> аналізу</w:t>
            </w:r>
          </w:p>
        </w:tc>
        <w:tc>
          <w:tcPr>
            <w:tcW w:w="1971" w:type="dxa"/>
            <w:vAlign w:val="center"/>
          </w:tcPr>
          <w:p w:rsidR="006550FF" w:rsidRDefault="006550FF" w:rsidP="00372CC9">
            <w:pPr>
              <w:ind w:firstLine="0"/>
              <w:rPr>
                <w:lang w:eastAsia="ru-RU"/>
              </w:rPr>
            </w:pPr>
            <w:r>
              <w:t>Д</w:t>
            </w:r>
            <w:r w:rsidRPr="006550FF">
              <w:t>уже малий</w:t>
            </w:r>
          </w:p>
        </w:tc>
        <w:tc>
          <w:tcPr>
            <w:tcW w:w="1971" w:type="dxa"/>
            <w:vAlign w:val="center"/>
          </w:tcPr>
          <w:p w:rsidR="006550FF" w:rsidRDefault="006550FF" w:rsidP="00372CC9">
            <w:pPr>
              <w:ind w:firstLine="0"/>
              <w:rPr>
                <w:lang w:eastAsia="ru-RU"/>
              </w:rPr>
            </w:pPr>
            <w:r w:rsidRPr="006550FF">
              <w:t>Значн</w:t>
            </w:r>
            <w:r>
              <w:t>ий</w:t>
            </w:r>
          </w:p>
        </w:tc>
        <w:tc>
          <w:tcPr>
            <w:tcW w:w="1971" w:type="dxa"/>
            <w:vAlign w:val="center"/>
          </w:tcPr>
          <w:p w:rsidR="006550FF" w:rsidRDefault="00794E4E" w:rsidP="00372CC9">
            <w:pPr>
              <w:ind w:firstLine="0"/>
              <w:rPr>
                <w:lang w:eastAsia="ru-RU"/>
              </w:rPr>
            </w:pPr>
            <w:r>
              <w:t>Середній</w:t>
            </w:r>
          </w:p>
        </w:tc>
        <w:tc>
          <w:tcPr>
            <w:tcW w:w="1971" w:type="dxa"/>
            <w:vAlign w:val="center"/>
          </w:tcPr>
          <w:p w:rsidR="006550FF" w:rsidRDefault="006550FF" w:rsidP="00372CC9">
            <w:pPr>
              <w:ind w:firstLine="0"/>
            </w:pPr>
            <w:r w:rsidRPr="006550FF">
              <w:t>Значн</w:t>
            </w:r>
            <w:r>
              <w:t>ий</w:t>
            </w:r>
          </w:p>
        </w:tc>
      </w:tr>
      <w:tr w:rsidR="006550FF" w:rsidTr="00372CC9">
        <w:tc>
          <w:tcPr>
            <w:tcW w:w="1970" w:type="dxa"/>
            <w:vAlign w:val="center"/>
          </w:tcPr>
          <w:p w:rsidR="006550FF" w:rsidRDefault="006550FF" w:rsidP="00372CC9">
            <w:pPr>
              <w:ind w:firstLine="0"/>
              <w:rPr>
                <w:lang w:eastAsia="ru-RU"/>
              </w:rPr>
            </w:pPr>
            <w:r w:rsidRPr="006550FF">
              <w:t>Перспективні властивості</w:t>
            </w:r>
          </w:p>
        </w:tc>
        <w:tc>
          <w:tcPr>
            <w:tcW w:w="1971" w:type="dxa"/>
            <w:vAlign w:val="center"/>
          </w:tcPr>
          <w:p w:rsidR="006550FF" w:rsidRDefault="006550FF" w:rsidP="00372CC9">
            <w:pPr>
              <w:ind w:firstLine="0"/>
              <w:rPr>
                <w:lang w:eastAsia="ru-RU"/>
              </w:rPr>
            </w:pPr>
            <w:r>
              <w:t>Відсутність засобів</w:t>
            </w:r>
            <w:r w:rsidRPr="006550FF">
              <w:t xml:space="preserve"> під</w:t>
            </w:r>
            <w:r w:rsidRPr="006550FF">
              <w:t>т</w:t>
            </w:r>
            <w:r w:rsidRPr="006550FF">
              <w:t>римки регр</w:t>
            </w:r>
            <w:r w:rsidRPr="006550FF">
              <w:t>е</w:t>
            </w:r>
            <w:r w:rsidRPr="006550FF">
              <w:t>сійного тест</w:t>
            </w:r>
            <w:r w:rsidRPr="006550FF">
              <w:t>у</w:t>
            </w:r>
            <w:r w:rsidRPr="006550FF">
              <w:t>вання</w:t>
            </w:r>
          </w:p>
        </w:tc>
        <w:tc>
          <w:tcPr>
            <w:tcW w:w="1971" w:type="dxa"/>
            <w:vAlign w:val="center"/>
          </w:tcPr>
          <w:p w:rsidR="006550FF" w:rsidRDefault="006550FF" w:rsidP="00372CC9">
            <w:pPr>
              <w:ind w:firstLine="0"/>
              <w:rPr>
                <w:lang w:eastAsia="ru-RU"/>
              </w:rPr>
            </w:pPr>
            <w:r w:rsidRPr="006550FF">
              <w:t>Високі вимоги щодо якості</w:t>
            </w:r>
          </w:p>
        </w:tc>
        <w:tc>
          <w:tcPr>
            <w:tcW w:w="1971" w:type="dxa"/>
            <w:vAlign w:val="center"/>
          </w:tcPr>
          <w:p w:rsidR="006550FF" w:rsidRDefault="006550FF" w:rsidP="00372CC9">
            <w:pPr>
              <w:ind w:firstLine="0"/>
              <w:rPr>
                <w:lang w:eastAsia="ru-RU"/>
              </w:rPr>
            </w:pPr>
            <w:r w:rsidRPr="006550FF">
              <w:t>Вартість пр</w:t>
            </w:r>
            <w:r w:rsidRPr="006550FF">
              <w:t>о</w:t>
            </w:r>
            <w:r w:rsidRPr="006550FF">
              <w:t>пуску поми</w:t>
            </w:r>
            <w:r w:rsidRPr="006550FF">
              <w:t>л</w:t>
            </w:r>
            <w:r w:rsidRPr="006550FF">
              <w:t>ки невелика</w:t>
            </w:r>
          </w:p>
        </w:tc>
        <w:tc>
          <w:tcPr>
            <w:tcW w:w="1971" w:type="dxa"/>
            <w:vAlign w:val="center"/>
          </w:tcPr>
          <w:p w:rsidR="006550FF" w:rsidRDefault="006550FF" w:rsidP="00372CC9">
            <w:pPr>
              <w:ind w:firstLine="0"/>
              <w:rPr>
                <w:lang w:eastAsia="ru-RU"/>
              </w:rPr>
            </w:pPr>
            <w:r w:rsidRPr="006550FF">
              <w:t>Набір вихі</w:t>
            </w:r>
            <w:r w:rsidRPr="006550FF">
              <w:t>д</w:t>
            </w:r>
            <w:r w:rsidRPr="006550FF">
              <w:t>них тестів створюється за критерієм покриття</w:t>
            </w:r>
          </w:p>
        </w:tc>
      </w:tr>
    </w:tbl>
    <w:p w:rsidR="006550FF" w:rsidRPr="006550FF" w:rsidRDefault="006550FF" w:rsidP="006550FF">
      <w:pPr>
        <w:ind w:firstLine="0"/>
        <w:rPr>
          <w:lang w:val="uk-UA"/>
        </w:rPr>
      </w:pPr>
    </w:p>
    <w:p w:rsidR="006550FF" w:rsidRPr="006550FF" w:rsidRDefault="006550FF" w:rsidP="006550FF">
      <w:pPr>
        <w:rPr>
          <w:rFonts w:eastAsiaTheme="majorEastAsia" w:cstheme="majorBidi"/>
          <w:b/>
          <w:bCs/>
          <w:sz w:val="32"/>
          <w:szCs w:val="32"/>
          <w:shd w:val="clear" w:color="auto" w:fill="FFFFFF"/>
          <w:lang w:val="uk-UA" w:eastAsia="ru-RU"/>
        </w:rPr>
      </w:pPr>
      <w:r>
        <w:rPr>
          <w:lang w:val="uk-UA"/>
        </w:rPr>
        <w:t>Розглянемо ті ж самі характеристики для побудованого методу:</w:t>
      </w:r>
    </w:p>
    <w:p w:rsidR="006550FF" w:rsidRDefault="006550FF">
      <w:pPr>
        <w:spacing w:after="200" w:line="276" w:lineRule="auto"/>
        <w:ind w:firstLine="0"/>
        <w:rPr>
          <w:rFonts w:eastAsiaTheme="majorEastAsia" w:cstheme="majorBidi"/>
          <w:b/>
          <w:bCs/>
          <w:sz w:val="32"/>
          <w:szCs w:val="32"/>
          <w:shd w:val="clear" w:color="auto" w:fill="FFFFFF"/>
          <w:lang w:val="uk-UA" w:eastAsia="ru-RU"/>
        </w:rPr>
      </w:pPr>
    </w:p>
    <w:tbl>
      <w:tblPr>
        <w:tblStyle w:val="af6"/>
        <w:tblW w:w="0" w:type="auto"/>
        <w:jc w:val="center"/>
        <w:tblLook w:val="04A0" w:firstRow="1" w:lastRow="0" w:firstColumn="1" w:lastColumn="0" w:noHBand="0" w:noVBand="1"/>
      </w:tblPr>
      <w:tblGrid>
        <w:gridCol w:w="2988"/>
        <w:gridCol w:w="5850"/>
      </w:tblGrid>
      <w:tr w:rsidR="006550FF" w:rsidTr="00794E4E">
        <w:trPr>
          <w:jc w:val="center"/>
        </w:trPr>
        <w:tc>
          <w:tcPr>
            <w:tcW w:w="2988" w:type="dxa"/>
          </w:tcPr>
          <w:p w:rsidR="006550FF" w:rsidRDefault="006550FF" w:rsidP="006550FF">
            <w:pPr>
              <w:ind w:firstLine="0"/>
              <w:rPr>
                <w:lang w:eastAsia="ru-RU"/>
              </w:rPr>
            </w:pPr>
            <w:r>
              <w:rPr>
                <w:lang w:eastAsia="ru-RU"/>
              </w:rPr>
              <w:t>Метод</w:t>
            </w:r>
          </w:p>
        </w:tc>
        <w:tc>
          <w:tcPr>
            <w:tcW w:w="5850" w:type="dxa"/>
          </w:tcPr>
          <w:p w:rsidR="006550FF" w:rsidRDefault="00794E4E" w:rsidP="006550FF">
            <w:pPr>
              <w:ind w:firstLine="0"/>
              <w:rPr>
                <w:lang w:eastAsia="ru-RU"/>
              </w:rPr>
            </w:pPr>
            <w:r>
              <w:t>Оснований на системах управління версіями</w:t>
            </w:r>
          </w:p>
        </w:tc>
      </w:tr>
      <w:tr w:rsidR="006550FF" w:rsidTr="00794E4E">
        <w:trPr>
          <w:jc w:val="center"/>
        </w:trPr>
        <w:tc>
          <w:tcPr>
            <w:tcW w:w="2988" w:type="dxa"/>
          </w:tcPr>
          <w:p w:rsidR="006550FF" w:rsidRDefault="006550FF" w:rsidP="006550FF">
            <w:pPr>
              <w:ind w:firstLine="0"/>
              <w:rPr>
                <w:lang w:eastAsia="ru-RU"/>
              </w:rPr>
            </w:pPr>
            <w:r w:rsidRPr="006550FF">
              <w:t>Повнота</w:t>
            </w:r>
          </w:p>
        </w:tc>
        <w:tc>
          <w:tcPr>
            <w:tcW w:w="5850" w:type="dxa"/>
          </w:tcPr>
          <w:p w:rsidR="006550FF" w:rsidRDefault="00794E4E" w:rsidP="006550FF">
            <w:pPr>
              <w:ind w:firstLine="0"/>
              <w:rPr>
                <w:lang w:eastAsia="ru-RU"/>
              </w:rPr>
            </w:pPr>
            <w:r>
              <w:rPr>
                <w:lang w:val="en-US"/>
              </w:rPr>
              <w:t>&lt;</w:t>
            </w:r>
            <w:r w:rsidR="006550FF" w:rsidRPr="006550FF">
              <w:t>100%</w:t>
            </w:r>
          </w:p>
        </w:tc>
      </w:tr>
      <w:tr w:rsidR="006550FF" w:rsidTr="00794E4E">
        <w:trPr>
          <w:jc w:val="center"/>
        </w:trPr>
        <w:tc>
          <w:tcPr>
            <w:tcW w:w="2988" w:type="dxa"/>
          </w:tcPr>
          <w:p w:rsidR="006550FF" w:rsidRDefault="006550FF" w:rsidP="006550FF">
            <w:pPr>
              <w:ind w:firstLine="0"/>
              <w:rPr>
                <w:lang w:eastAsia="ru-RU"/>
              </w:rPr>
            </w:pPr>
            <w:r w:rsidRPr="006550FF">
              <w:t>Розмір набору тестів</w:t>
            </w:r>
          </w:p>
        </w:tc>
        <w:tc>
          <w:tcPr>
            <w:tcW w:w="5850" w:type="dxa"/>
          </w:tcPr>
          <w:p w:rsidR="006550FF" w:rsidRPr="00794E4E" w:rsidRDefault="00794E4E" w:rsidP="006550FF">
            <w:pPr>
              <w:ind w:firstLine="0"/>
              <w:rPr>
                <w:lang w:val="ru-RU" w:eastAsia="ru-RU"/>
              </w:rPr>
            </w:pPr>
            <w:r w:rsidRPr="006550FF">
              <w:t>Невеликий</w:t>
            </w:r>
          </w:p>
        </w:tc>
      </w:tr>
      <w:tr w:rsidR="006550FF" w:rsidTr="00794E4E">
        <w:trPr>
          <w:jc w:val="center"/>
        </w:trPr>
        <w:tc>
          <w:tcPr>
            <w:tcW w:w="2988" w:type="dxa"/>
          </w:tcPr>
          <w:p w:rsidR="006550FF" w:rsidRDefault="006550FF" w:rsidP="006550FF">
            <w:pPr>
              <w:ind w:firstLine="0"/>
              <w:rPr>
                <w:lang w:eastAsia="ru-RU"/>
              </w:rPr>
            </w:pPr>
            <w:r w:rsidRPr="006550FF">
              <w:t>Час виконан</w:t>
            </w:r>
            <w:r>
              <w:t>ня</w:t>
            </w:r>
            <w:r w:rsidR="00794E4E">
              <w:t xml:space="preserve"> аналізу</w:t>
            </w:r>
          </w:p>
        </w:tc>
        <w:tc>
          <w:tcPr>
            <w:tcW w:w="5850" w:type="dxa"/>
          </w:tcPr>
          <w:p w:rsidR="006550FF" w:rsidRDefault="00794E4E" w:rsidP="006550FF">
            <w:pPr>
              <w:ind w:firstLine="0"/>
              <w:rPr>
                <w:lang w:eastAsia="ru-RU"/>
              </w:rPr>
            </w:pPr>
            <w:r>
              <w:t>Малий</w:t>
            </w:r>
          </w:p>
        </w:tc>
      </w:tr>
      <w:tr w:rsidR="006550FF" w:rsidRPr="00A63FE3" w:rsidTr="00794E4E">
        <w:trPr>
          <w:jc w:val="center"/>
        </w:trPr>
        <w:tc>
          <w:tcPr>
            <w:tcW w:w="2988" w:type="dxa"/>
          </w:tcPr>
          <w:p w:rsidR="006550FF" w:rsidRDefault="006550FF" w:rsidP="006550FF">
            <w:pPr>
              <w:ind w:firstLine="0"/>
              <w:rPr>
                <w:lang w:eastAsia="ru-RU"/>
              </w:rPr>
            </w:pPr>
            <w:r w:rsidRPr="006550FF">
              <w:t>Перспективні власт</w:t>
            </w:r>
            <w:r w:rsidRPr="006550FF">
              <w:t>и</w:t>
            </w:r>
            <w:r w:rsidRPr="006550FF">
              <w:t xml:space="preserve">вості </w:t>
            </w:r>
          </w:p>
        </w:tc>
        <w:tc>
          <w:tcPr>
            <w:tcW w:w="5850" w:type="dxa"/>
          </w:tcPr>
          <w:p w:rsidR="006550FF" w:rsidRDefault="00794E4E" w:rsidP="006550FF">
            <w:pPr>
              <w:ind w:firstLine="0"/>
              <w:rPr>
                <w:lang w:eastAsia="ru-RU"/>
              </w:rPr>
            </w:pPr>
            <w:r>
              <w:rPr>
                <w:lang w:eastAsia="ru-RU"/>
              </w:rPr>
              <w:t>Має графічну інтерпретацію, не потребує людського втручання під час аналізу(повністю піддається автоматизації), може використов</w:t>
            </w:r>
            <w:r>
              <w:rPr>
                <w:lang w:eastAsia="ru-RU"/>
              </w:rPr>
              <w:t>у</w:t>
            </w:r>
            <w:r>
              <w:rPr>
                <w:lang w:eastAsia="ru-RU"/>
              </w:rPr>
              <w:t xml:space="preserve">ватися з будь-якою системою контролю версій </w:t>
            </w:r>
          </w:p>
        </w:tc>
      </w:tr>
    </w:tbl>
    <w:p w:rsidR="006550FF" w:rsidRPr="00794E4E" w:rsidRDefault="006550FF">
      <w:pPr>
        <w:spacing w:after="200" w:line="276" w:lineRule="auto"/>
        <w:ind w:firstLine="0"/>
        <w:rPr>
          <w:rFonts w:eastAsiaTheme="majorEastAsia" w:cstheme="majorBidi"/>
          <w:b/>
          <w:bCs/>
          <w:sz w:val="32"/>
          <w:szCs w:val="32"/>
          <w:shd w:val="clear" w:color="auto" w:fill="FFFFFF"/>
          <w:lang w:val="uk-UA" w:eastAsia="ru-RU"/>
        </w:rPr>
      </w:pPr>
    </w:p>
    <w:p w:rsidR="00446D22" w:rsidRDefault="00446D22">
      <w:pPr>
        <w:spacing w:after="200" w:line="276" w:lineRule="auto"/>
        <w:ind w:firstLine="0"/>
        <w:rPr>
          <w:rFonts w:eastAsiaTheme="majorEastAsia" w:cstheme="majorBidi"/>
          <w:b/>
          <w:bCs/>
          <w:szCs w:val="26"/>
          <w:shd w:val="clear" w:color="auto" w:fill="FFFFFF"/>
          <w:lang w:val="uk-UA" w:eastAsia="ru-RU"/>
        </w:rPr>
      </w:pPr>
      <w:r w:rsidRPr="00446D22">
        <w:rPr>
          <w:lang w:val="uk-UA"/>
        </w:rPr>
        <w:br w:type="page"/>
      </w:r>
    </w:p>
    <w:p w:rsidR="00306D78" w:rsidRDefault="00306D78" w:rsidP="00446D22">
      <w:pPr>
        <w:pStyle w:val="6"/>
        <w:rPr>
          <w:lang w:val="ru-RU"/>
        </w:rPr>
      </w:pPr>
      <w:bookmarkStart w:id="17" w:name="_Toc295815018"/>
      <w:r>
        <w:lastRenderedPageBreak/>
        <w:t>Висновки до розділу</w:t>
      </w:r>
      <w:r w:rsidR="00CD6823">
        <w:rPr>
          <w:lang w:val="ru-RU"/>
        </w:rPr>
        <w:t xml:space="preserve"> 2</w:t>
      </w:r>
      <w:bookmarkEnd w:id="17"/>
    </w:p>
    <w:p w:rsidR="00245A24" w:rsidRPr="00245A24" w:rsidRDefault="00245A24" w:rsidP="00245A24">
      <w:pPr>
        <w:rPr>
          <w:lang w:val="uk-UA" w:eastAsia="ru-RU"/>
        </w:rPr>
      </w:pPr>
      <w:r>
        <w:rPr>
          <w:lang w:val="uk-UA" w:eastAsia="ru-RU"/>
        </w:rPr>
        <w:t>Зробивши аналіз класичних методів і методу основаного на системах управління версіями, можна зробити висновок, що розроблений метод регр</w:t>
      </w:r>
      <w:r>
        <w:rPr>
          <w:lang w:val="uk-UA" w:eastAsia="ru-RU"/>
        </w:rPr>
        <w:t>е</w:t>
      </w:r>
      <w:r>
        <w:rPr>
          <w:lang w:val="uk-UA" w:eastAsia="ru-RU"/>
        </w:rPr>
        <w:t>сійного тестування за розглянутими характеристиками має значні переваги над класичними методами регресійного тестування. Також розроблений метод р</w:t>
      </w:r>
      <w:r>
        <w:rPr>
          <w:lang w:val="uk-UA" w:eastAsia="ru-RU"/>
        </w:rPr>
        <w:t>е</w:t>
      </w:r>
      <w:r>
        <w:rPr>
          <w:lang w:val="uk-UA" w:eastAsia="ru-RU"/>
        </w:rPr>
        <w:t>гресійного тестування має перспективні властивості: м</w:t>
      </w:r>
      <w:r w:rsidRPr="00245A24">
        <w:rPr>
          <w:lang w:val="uk-UA" w:eastAsia="ru-RU"/>
        </w:rPr>
        <w:t>ає графічну інтерпрет</w:t>
      </w:r>
      <w:r w:rsidRPr="00245A24">
        <w:rPr>
          <w:lang w:val="uk-UA" w:eastAsia="ru-RU"/>
        </w:rPr>
        <w:t>а</w:t>
      </w:r>
      <w:r w:rsidRPr="00245A24">
        <w:rPr>
          <w:lang w:val="uk-UA" w:eastAsia="ru-RU"/>
        </w:rPr>
        <w:t>цію, не потребує людського втручання під час аналізу(повністю піддається а</w:t>
      </w:r>
      <w:r w:rsidRPr="00245A24">
        <w:rPr>
          <w:lang w:val="uk-UA" w:eastAsia="ru-RU"/>
        </w:rPr>
        <w:t>в</w:t>
      </w:r>
      <w:r w:rsidRPr="00245A24">
        <w:rPr>
          <w:lang w:val="uk-UA" w:eastAsia="ru-RU"/>
        </w:rPr>
        <w:t>томатизації), може використовуватися з будь-якою системою контролю версій</w:t>
      </w:r>
      <w:r>
        <w:rPr>
          <w:lang w:val="uk-UA" w:eastAsia="ru-RU"/>
        </w:rPr>
        <w:t>.</w:t>
      </w:r>
    </w:p>
    <w:p w:rsidR="00372CC9" w:rsidRPr="00372CC9" w:rsidRDefault="00372CC9" w:rsidP="00372CC9">
      <w:pPr>
        <w:rPr>
          <w:lang w:val="uk-UA" w:eastAsia="ru-RU"/>
        </w:rPr>
      </w:pPr>
    </w:p>
    <w:p w:rsidR="00306D78" w:rsidRDefault="00306D78">
      <w:pPr>
        <w:spacing w:after="200" w:line="276" w:lineRule="auto"/>
        <w:ind w:firstLine="0"/>
        <w:rPr>
          <w:lang w:val="uk-UA"/>
        </w:rPr>
      </w:pPr>
      <w:r>
        <w:rPr>
          <w:lang w:val="uk-UA"/>
        </w:rPr>
        <w:br w:type="page"/>
      </w:r>
    </w:p>
    <w:p w:rsidR="00525C1E" w:rsidRPr="00F82CE3" w:rsidRDefault="00A8612A" w:rsidP="00AB59A5">
      <w:pPr>
        <w:pStyle w:val="1"/>
      </w:pPr>
      <w:bookmarkStart w:id="18" w:name="_Toc295815019"/>
      <w:r w:rsidRPr="00F82CE3">
        <w:lastRenderedPageBreak/>
        <w:t xml:space="preserve">ОПИС ПРОГРАМИ </w:t>
      </w:r>
      <w:r w:rsidR="00CD6823">
        <w:rPr>
          <w:lang w:val="ru-RU"/>
        </w:rPr>
        <w:t>«</w:t>
      </w:r>
      <w:r w:rsidR="00CD6823">
        <w:rPr>
          <w:lang w:val="en-US"/>
        </w:rPr>
        <w:t>REGRESSION VIEWER</w:t>
      </w:r>
      <w:r w:rsidR="00CD6823">
        <w:rPr>
          <w:lang w:val="ru-RU"/>
        </w:rPr>
        <w:t>»</w:t>
      </w:r>
      <w:bookmarkEnd w:id="18"/>
    </w:p>
    <w:p w:rsidR="00F82CE3" w:rsidRPr="00F82CE3" w:rsidRDefault="00F82CE3" w:rsidP="00F82CE3">
      <w:pPr>
        <w:rPr>
          <w:rFonts w:eastAsia="Times New Roman" w:cs="Times New Roman"/>
          <w:szCs w:val="28"/>
          <w:lang w:val="uk-UA" w:eastAsia="ru-RU"/>
        </w:rPr>
      </w:pPr>
      <w:r w:rsidRPr="00F82CE3">
        <w:rPr>
          <w:rFonts w:eastAsia="Times New Roman" w:cs="Times New Roman"/>
          <w:szCs w:val="28"/>
          <w:lang w:val="uk-UA" w:eastAsia="ru-RU"/>
        </w:rPr>
        <w:t>Створений програмний продукт призначений для оцінки потрібних ро</w:t>
      </w:r>
      <w:r w:rsidRPr="00F82CE3">
        <w:rPr>
          <w:rFonts w:eastAsia="Times New Roman" w:cs="Times New Roman"/>
          <w:szCs w:val="28"/>
          <w:lang w:val="uk-UA" w:eastAsia="ru-RU"/>
        </w:rPr>
        <w:t>з</w:t>
      </w:r>
      <w:r w:rsidRPr="00F82CE3">
        <w:rPr>
          <w:rFonts w:eastAsia="Times New Roman" w:cs="Times New Roman"/>
          <w:szCs w:val="28"/>
          <w:lang w:val="uk-UA" w:eastAsia="ru-RU"/>
        </w:rPr>
        <w:t>мірів регресійного тестування для будь-яких проектів що зберігають інформ</w:t>
      </w:r>
      <w:r w:rsidRPr="00F82CE3">
        <w:rPr>
          <w:rFonts w:eastAsia="Times New Roman" w:cs="Times New Roman"/>
          <w:szCs w:val="28"/>
          <w:lang w:val="uk-UA" w:eastAsia="ru-RU"/>
        </w:rPr>
        <w:t>а</w:t>
      </w:r>
      <w:r w:rsidRPr="00F82CE3">
        <w:rPr>
          <w:rFonts w:eastAsia="Times New Roman" w:cs="Times New Roman"/>
          <w:szCs w:val="28"/>
          <w:lang w:val="uk-UA" w:eastAsia="ru-RU"/>
        </w:rPr>
        <w:t>цію в системах контролю версій.</w:t>
      </w:r>
    </w:p>
    <w:p w:rsidR="00F82CE3" w:rsidRDefault="00F82CE3" w:rsidP="00F82CE3">
      <w:pPr>
        <w:rPr>
          <w:rFonts w:eastAsia="Times New Roman" w:cs="Times New Roman"/>
          <w:szCs w:val="28"/>
          <w:lang w:val="uk-UA" w:eastAsia="ru-RU"/>
        </w:rPr>
      </w:pPr>
      <w:r w:rsidRPr="00F82CE3">
        <w:rPr>
          <w:rFonts w:eastAsia="Times New Roman" w:cs="Times New Roman"/>
          <w:szCs w:val="28"/>
          <w:lang w:val="uk-UA" w:eastAsia="ru-RU"/>
        </w:rPr>
        <w:t>Концепція оцінки потрібних розмірів регресійного тестування полягає в тому що б максимально зменшити кількість тестів, що треба запустити, за р</w:t>
      </w:r>
      <w:r w:rsidRPr="00F82CE3">
        <w:rPr>
          <w:rFonts w:eastAsia="Times New Roman" w:cs="Times New Roman"/>
          <w:szCs w:val="28"/>
          <w:lang w:val="uk-UA" w:eastAsia="ru-RU"/>
        </w:rPr>
        <w:t>а</w:t>
      </w:r>
      <w:r w:rsidRPr="00F82CE3">
        <w:rPr>
          <w:rFonts w:eastAsia="Times New Roman" w:cs="Times New Roman"/>
          <w:szCs w:val="28"/>
          <w:lang w:val="uk-UA" w:eastAsia="ru-RU"/>
        </w:rPr>
        <w:t>хунок виключення з тестування тих модулів що не були змінені в даній ве</w:t>
      </w:r>
      <w:r w:rsidRPr="00F82CE3">
        <w:rPr>
          <w:rFonts w:eastAsia="Times New Roman" w:cs="Times New Roman"/>
          <w:szCs w:val="28"/>
          <w:lang w:val="uk-UA" w:eastAsia="ru-RU"/>
        </w:rPr>
        <w:t>р</w:t>
      </w:r>
      <w:r w:rsidRPr="00F82CE3">
        <w:rPr>
          <w:rFonts w:eastAsia="Times New Roman" w:cs="Times New Roman"/>
          <w:szCs w:val="28"/>
          <w:lang w:val="uk-UA" w:eastAsia="ru-RU"/>
        </w:rPr>
        <w:t>сії/патчі.</w:t>
      </w:r>
    </w:p>
    <w:p w:rsidR="00465A4F" w:rsidRDefault="00465A4F">
      <w:pPr>
        <w:spacing w:after="200" w:line="276" w:lineRule="auto"/>
        <w:ind w:firstLine="0"/>
        <w:rPr>
          <w:rFonts w:eastAsia="Times New Roman" w:cstheme="majorBidi"/>
          <w:b/>
          <w:sz w:val="32"/>
          <w:szCs w:val="26"/>
          <w:shd w:val="clear" w:color="auto" w:fill="FFFFFF"/>
          <w:lang w:val="uk-UA" w:eastAsia="ru-RU"/>
        </w:rPr>
      </w:pPr>
      <w:r w:rsidRPr="00DF2893">
        <w:rPr>
          <w:lang w:val="uk-UA"/>
        </w:rPr>
        <w:br w:type="page"/>
      </w:r>
    </w:p>
    <w:p w:rsidR="007E2FF7" w:rsidRPr="00F82CE3" w:rsidRDefault="007E2FF7" w:rsidP="000F7489">
      <w:pPr>
        <w:pStyle w:val="2"/>
      </w:pPr>
      <w:bookmarkStart w:id="19" w:name="_Toc295815020"/>
      <w:r>
        <w:lastRenderedPageBreak/>
        <w:t>Посібник користувача</w:t>
      </w:r>
      <w:bookmarkEnd w:id="19"/>
    </w:p>
    <w:p w:rsidR="00525C1E" w:rsidRDefault="007E2FF7" w:rsidP="007E2FF7">
      <w:pPr>
        <w:rPr>
          <w:shd w:val="clear" w:color="auto" w:fill="FFFFFF"/>
          <w:lang w:val="uk-UA" w:eastAsia="ru-RU"/>
        </w:rPr>
      </w:pPr>
      <w:r>
        <w:rPr>
          <w:shd w:val="clear" w:color="auto" w:fill="FFFFFF"/>
          <w:lang w:val="uk-UA" w:eastAsia="ru-RU"/>
        </w:rPr>
        <w:t>Програма була реалізована за допомогою мови програмування С</w:t>
      </w:r>
      <w:r w:rsidRPr="007E2FF7">
        <w:rPr>
          <w:shd w:val="clear" w:color="auto" w:fill="FFFFFF"/>
          <w:lang w:eastAsia="ru-RU"/>
        </w:rPr>
        <w:t>#</w:t>
      </w:r>
      <w:r>
        <w:rPr>
          <w:shd w:val="clear" w:color="auto" w:fill="FFFFFF"/>
          <w:lang w:val="uk-UA" w:eastAsia="ru-RU"/>
        </w:rPr>
        <w:t xml:space="preserve">. Для зберігання даних використовується база даних </w:t>
      </w:r>
      <w:r>
        <w:rPr>
          <w:shd w:val="clear" w:color="auto" w:fill="FFFFFF"/>
          <w:lang w:val="en-US" w:eastAsia="ru-RU"/>
        </w:rPr>
        <w:t>SQLite</w:t>
      </w:r>
      <w:r w:rsidRPr="007E2FF7">
        <w:rPr>
          <w:shd w:val="clear" w:color="auto" w:fill="FFFFFF"/>
          <w:lang w:eastAsia="ru-RU"/>
        </w:rPr>
        <w:t>3</w:t>
      </w:r>
      <w:r w:rsidR="00AA105D" w:rsidRPr="00AA105D">
        <w:rPr>
          <w:shd w:val="clear" w:color="auto" w:fill="FFFFFF"/>
          <w:lang w:eastAsia="ru-RU"/>
        </w:rPr>
        <w:t>[14]</w:t>
      </w:r>
      <w:r w:rsidRPr="007E2FF7">
        <w:rPr>
          <w:shd w:val="clear" w:color="auto" w:fill="FFFFFF"/>
          <w:lang w:eastAsia="ru-RU"/>
        </w:rPr>
        <w:t xml:space="preserve">. </w:t>
      </w:r>
      <w:r w:rsidR="00CB2B4C">
        <w:rPr>
          <w:shd w:val="clear" w:color="auto" w:fill="FFFFFF"/>
          <w:lang w:eastAsia="ru-RU"/>
        </w:rPr>
        <w:t xml:space="preserve">Для </w:t>
      </w:r>
      <w:r w:rsidR="00CB2B4C">
        <w:rPr>
          <w:shd w:val="clear" w:color="auto" w:fill="FFFFFF"/>
          <w:lang w:val="uk-UA" w:eastAsia="ru-RU"/>
        </w:rPr>
        <w:t>побудови</w:t>
      </w:r>
      <w:r>
        <w:rPr>
          <w:shd w:val="clear" w:color="auto" w:fill="FFFFFF"/>
          <w:lang w:val="uk-UA" w:eastAsia="ru-RU"/>
        </w:rPr>
        <w:t xml:space="preserve"> ко</w:t>
      </w:r>
      <w:r>
        <w:rPr>
          <w:shd w:val="clear" w:color="auto" w:fill="FFFFFF"/>
          <w:lang w:val="uk-UA" w:eastAsia="ru-RU"/>
        </w:rPr>
        <w:t>г</w:t>
      </w:r>
      <w:r>
        <w:rPr>
          <w:shd w:val="clear" w:color="auto" w:fill="FFFFFF"/>
          <w:lang w:val="uk-UA" w:eastAsia="ru-RU"/>
        </w:rPr>
        <w:t>нітивних карт зв’язків використовува</w:t>
      </w:r>
      <w:r w:rsidR="00CB2B4C">
        <w:rPr>
          <w:shd w:val="clear" w:color="auto" w:fill="FFFFFF"/>
          <w:lang w:val="uk-UA" w:eastAsia="ru-RU"/>
        </w:rPr>
        <w:t>лася бібліотека</w:t>
      </w:r>
      <w:r>
        <w:rPr>
          <w:shd w:val="clear" w:color="auto" w:fill="FFFFFF"/>
          <w:lang w:val="uk-UA" w:eastAsia="ru-RU"/>
        </w:rPr>
        <w:t xml:space="preserve"> </w:t>
      </w:r>
      <w:r>
        <w:rPr>
          <w:shd w:val="clear" w:color="auto" w:fill="FFFFFF"/>
          <w:lang w:val="en-US" w:eastAsia="ru-RU"/>
        </w:rPr>
        <w:t>MSAGL</w:t>
      </w:r>
      <w:r w:rsidRPr="007E2FF7">
        <w:rPr>
          <w:shd w:val="clear" w:color="auto" w:fill="FFFFFF"/>
          <w:lang w:eastAsia="ru-RU"/>
        </w:rPr>
        <w:t>(</w:t>
      </w:r>
      <w:r w:rsidRPr="007E2FF7">
        <w:rPr>
          <w:shd w:val="clear" w:color="auto" w:fill="FFFFFF"/>
          <w:lang w:val="en-US" w:eastAsia="ru-RU"/>
        </w:rPr>
        <w:t>Microsoft</w:t>
      </w:r>
      <w:r w:rsidRPr="007E2FF7">
        <w:rPr>
          <w:shd w:val="clear" w:color="auto" w:fill="FFFFFF"/>
          <w:lang w:eastAsia="ru-RU"/>
        </w:rPr>
        <w:t xml:space="preserve"> </w:t>
      </w:r>
      <w:r w:rsidRPr="007E2FF7">
        <w:rPr>
          <w:shd w:val="clear" w:color="auto" w:fill="FFFFFF"/>
          <w:lang w:val="en-US" w:eastAsia="ru-RU"/>
        </w:rPr>
        <w:t>Aut</w:t>
      </w:r>
      <w:r w:rsidRPr="007E2FF7">
        <w:rPr>
          <w:shd w:val="clear" w:color="auto" w:fill="FFFFFF"/>
          <w:lang w:val="en-US" w:eastAsia="ru-RU"/>
        </w:rPr>
        <w:t>o</w:t>
      </w:r>
      <w:r w:rsidRPr="007E2FF7">
        <w:rPr>
          <w:shd w:val="clear" w:color="auto" w:fill="FFFFFF"/>
          <w:lang w:val="en-US" w:eastAsia="ru-RU"/>
        </w:rPr>
        <w:t>matic</w:t>
      </w:r>
      <w:r w:rsidRPr="007E2FF7">
        <w:rPr>
          <w:shd w:val="clear" w:color="auto" w:fill="FFFFFF"/>
          <w:lang w:eastAsia="ru-RU"/>
        </w:rPr>
        <w:t xml:space="preserve"> </w:t>
      </w:r>
      <w:r w:rsidRPr="007E2FF7">
        <w:rPr>
          <w:shd w:val="clear" w:color="auto" w:fill="FFFFFF"/>
          <w:lang w:val="en-US" w:eastAsia="ru-RU"/>
        </w:rPr>
        <w:t>Graph</w:t>
      </w:r>
      <w:r w:rsidRPr="007E2FF7">
        <w:rPr>
          <w:shd w:val="clear" w:color="auto" w:fill="FFFFFF"/>
          <w:lang w:eastAsia="ru-RU"/>
        </w:rPr>
        <w:t xml:space="preserve"> </w:t>
      </w:r>
      <w:r w:rsidRPr="007E2FF7">
        <w:rPr>
          <w:shd w:val="clear" w:color="auto" w:fill="FFFFFF"/>
          <w:lang w:val="en-US" w:eastAsia="ru-RU"/>
        </w:rPr>
        <w:t>Layout</w:t>
      </w:r>
      <w:r w:rsidR="00CB2B4C" w:rsidRPr="00CB2B4C">
        <w:rPr>
          <w:shd w:val="clear" w:color="auto" w:fill="FFFFFF"/>
          <w:lang w:eastAsia="ru-RU"/>
        </w:rPr>
        <w:t>)</w:t>
      </w:r>
      <w:r w:rsidR="00AA105D" w:rsidRPr="00AA105D">
        <w:rPr>
          <w:shd w:val="clear" w:color="auto" w:fill="FFFFFF"/>
          <w:lang w:eastAsia="ru-RU"/>
        </w:rPr>
        <w:t>[15</w:t>
      </w:r>
      <w:r w:rsidR="00D34C72" w:rsidRPr="00AA105D">
        <w:rPr>
          <w:shd w:val="clear" w:color="auto" w:fill="FFFFFF"/>
          <w:lang w:eastAsia="ru-RU"/>
        </w:rPr>
        <w:t>]</w:t>
      </w:r>
      <w:r w:rsidR="00CB2B4C">
        <w:rPr>
          <w:shd w:val="clear" w:color="auto" w:fill="FFFFFF"/>
          <w:lang w:val="uk-UA" w:eastAsia="ru-RU"/>
        </w:rPr>
        <w:t>.</w:t>
      </w:r>
    </w:p>
    <w:p w:rsidR="00CB2B4C" w:rsidRDefault="00CB2B4C" w:rsidP="007E2FF7">
      <w:pPr>
        <w:rPr>
          <w:shd w:val="clear" w:color="auto" w:fill="FFFFFF"/>
          <w:lang w:val="uk-UA" w:eastAsia="ru-RU"/>
        </w:rPr>
      </w:pPr>
      <w:r>
        <w:rPr>
          <w:shd w:val="clear" w:color="auto" w:fill="FFFFFF"/>
          <w:lang w:val="uk-UA" w:eastAsia="ru-RU"/>
        </w:rPr>
        <w:t xml:space="preserve">При відкритті програми доступним є тільки </w:t>
      </w:r>
      <w:r>
        <w:rPr>
          <w:shd w:val="clear" w:color="auto" w:fill="FFFFFF"/>
          <w:lang w:eastAsia="ru-RU"/>
        </w:rPr>
        <w:t xml:space="preserve">пункт </w:t>
      </w:r>
      <w:r>
        <w:rPr>
          <w:shd w:val="clear" w:color="auto" w:fill="FFFFFF"/>
          <w:lang w:val="uk-UA" w:eastAsia="ru-RU"/>
        </w:rPr>
        <w:t>меню</w:t>
      </w:r>
      <w:r w:rsidR="00822EAA">
        <w:rPr>
          <w:shd w:val="clear" w:color="auto" w:fill="FFFFFF"/>
          <w:lang w:val="uk-UA" w:eastAsia="ru-RU"/>
        </w:rPr>
        <w:t xml:space="preserve"> «</w:t>
      </w:r>
      <w:r>
        <w:rPr>
          <w:shd w:val="clear" w:color="auto" w:fill="FFFFFF"/>
          <w:lang w:val="en-US" w:eastAsia="ru-RU"/>
        </w:rPr>
        <w:t>Project</w:t>
      </w:r>
      <w:r w:rsidR="00822EAA">
        <w:rPr>
          <w:shd w:val="clear" w:color="auto" w:fill="FFFFFF"/>
          <w:lang w:val="uk-UA" w:eastAsia="ru-RU"/>
        </w:rPr>
        <w:t>»</w:t>
      </w:r>
      <w:r>
        <w:rPr>
          <w:shd w:val="clear" w:color="auto" w:fill="FFFFFF"/>
          <w:lang w:eastAsia="ru-RU"/>
        </w:rPr>
        <w:t xml:space="preserve">. За </w:t>
      </w:r>
      <w:r>
        <w:rPr>
          <w:shd w:val="clear" w:color="auto" w:fill="FFFFFF"/>
          <w:lang w:val="uk-UA" w:eastAsia="ru-RU"/>
        </w:rPr>
        <w:t>його допомогою можна створити новий проект або відкрити вже існуючий:</w:t>
      </w:r>
    </w:p>
    <w:p w:rsidR="00CB2B4C" w:rsidRDefault="00CB2B4C" w:rsidP="00CB2B4C">
      <w:pPr>
        <w:pStyle w:val="a4"/>
        <w:numPr>
          <w:ilvl w:val="0"/>
          <w:numId w:val="29"/>
        </w:numPr>
        <w:rPr>
          <w:shd w:val="clear" w:color="auto" w:fill="FFFFFF"/>
          <w:lang w:val="uk-UA" w:eastAsia="ru-RU"/>
        </w:rPr>
      </w:pPr>
      <w:r>
        <w:rPr>
          <w:shd w:val="clear" w:color="auto" w:fill="FFFFFF"/>
          <w:lang w:val="uk-UA" w:eastAsia="ru-RU"/>
        </w:rPr>
        <w:t>Для створення нового проекту потрібно вибрати місце де буде зб</w:t>
      </w:r>
      <w:r>
        <w:rPr>
          <w:shd w:val="clear" w:color="auto" w:fill="FFFFFF"/>
          <w:lang w:val="uk-UA" w:eastAsia="ru-RU"/>
        </w:rPr>
        <w:t>е</w:t>
      </w:r>
      <w:r>
        <w:rPr>
          <w:shd w:val="clear" w:color="auto" w:fill="FFFFFF"/>
          <w:lang w:val="uk-UA" w:eastAsia="ru-RU"/>
        </w:rPr>
        <w:t>рігатися база даних і вибрати ім’я проекту, після цього потрібно в</w:t>
      </w:r>
      <w:r>
        <w:rPr>
          <w:shd w:val="clear" w:color="auto" w:fill="FFFFFF"/>
          <w:lang w:val="uk-UA" w:eastAsia="ru-RU"/>
        </w:rPr>
        <w:t>и</w:t>
      </w:r>
      <w:r>
        <w:rPr>
          <w:shd w:val="clear" w:color="auto" w:fill="FFFFFF"/>
          <w:lang w:val="uk-UA" w:eastAsia="ru-RU"/>
        </w:rPr>
        <w:t>брати директорію у яку попередньо вивантажили вихідні коди пр</w:t>
      </w:r>
      <w:r>
        <w:rPr>
          <w:shd w:val="clear" w:color="auto" w:fill="FFFFFF"/>
          <w:lang w:val="uk-UA" w:eastAsia="ru-RU"/>
        </w:rPr>
        <w:t>о</w:t>
      </w:r>
      <w:r>
        <w:rPr>
          <w:shd w:val="clear" w:color="auto" w:fill="FFFFFF"/>
          <w:lang w:val="uk-UA" w:eastAsia="ru-RU"/>
        </w:rPr>
        <w:t>екту з системи контролю версій</w:t>
      </w:r>
    </w:p>
    <w:p w:rsidR="00DB30AA" w:rsidRDefault="00CB2B4C" w:rsidP="00CB2B4C">
      <w:pPr>
        <w:pStyle w:val="a4"/>
        <w:numPr>
          <w:ilvl w:val="0"/>
          <w:numId w:val="29"/>
        </w:numPr>
        <w:rPr>
          <w:shd w:val="clear" w:color="auto" w:fill="FFFFFF"/>
          <w:lang w:val="uk-UA" w:eastAsia="ru-RU"/>
        </w:rPr>
      </w:pPr>
      <w:r>
        <w:rPr>
          <w:shd w:val="clear" w:color="auto" w:fill="FFFFFF"/>
          <w:lang w:val="uk-UA" w:eastAsia="ru-RU"/>
        </w:rPr>
        <w:t>Щоб відкрити проект треба вказати розміщення файлу бази даних</w:t>
      </w:r>
    </w:p>
    <w:p w:rsidR="00DF2893" w:rsidRDefault="00DB30AA" w:rsidP="00DF2893">
      <w:pPr>
        <w:pStyle w:val="a4"/>
        <w:keepNext/>
        <w:ind w:left="0" w:firstLine="0"/>
        <w:jc w:val="center"/>
      </w:pPr>
      <w:r>
        <w:rPr>
          <w:noProof/>
          <w:shd w:val="clear" w:color="auto" w:fill="FFFFFF"/>
          <w:lang w:eastAsia="ru-RU"/>
        </w:rPr>
        <w:drawing>
          <wp:inline distT="0" distB="0" distL="0" distR="0" wp14:anchorId="3A164E01" wp14:editId="04BB42E0">
            <wp:extent cx="4640239" cy="2581440"/>
            <wp:effectExtent l="0" t="0" r="8255" b="9525"/>
            <wp:docPr id="2" name="Рисунок 2" descr="\\192.168.0.140\Bakalavr\img\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192.168.0.140\Bakalavr\img\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40498" cy="2581584"/>
                    </a:xfrm>
                    <a:prstGeom prst="rect">
                      <a:avLst/>
                    </a:prstGeom>
                    <a:noFill/>
                    <a:ln>
                      <a:noFill/>
                    </a:ln>
                  </pic:spPr>
                </pic:pic>
              </a:graphicData>
            </a:graphic>
          </wp:inline>
        </w:drawing>
      </w:r>
    </w:p>
    <w:p w:rsidR="0017782A" w:rsidRDefault="00DF2893" w:rsidP="00DF2893">
      <w:pPr>
        <w:pStyle w:val="a6"/>
        <w:jc w:val="center"/>
      </w:pPr>
      <w:r>
        <w:t>Рис</w:t>
      </w:r>
      <w:r w:rsidR="003E17E2">
        <w:rPr>
          <w:lang w:val="uk-UA"/>
        </w:rPr>
        <w:t>унок</w:t>
      </w:r>
      <w:r>
        <w:t xml:space="preserve"> </w:t>
      </w:r>
      <w:fldSimple w:instr=" STYLEREF 1 \s ">
        <w:r w:rsidR="0088691A">
          <w:rPr>
            <w:noProof/>
          </w:rPr>
          <w:t>3</w:t>
        </w:r>
      </w:fldSimple>
      <w:r w:rsidR="00D72872">
        <w:t>.</w:t>
      </w:r>
      <w:fldSimple w:instr=" SEQ Рис \* ARABIC \s 1 ">
        <w:r w:rsidR="0088691A">
          <w:rPr>
            <w:noProof/>
          </w:rPr>
          <w:t>1</w:t>
        </w:r>
      </w:fldSimple>
      <w:r w:rsidR="003E17E2">
        <w:rPr>
          <w:lang w:val="uk-UA"/>
        </w:rPr>
        <w:t xml:space="preserve"> –</w:t>
      </w:r>
      <w:r>
        <w:rPr>
          <w:lang w:val="uk-UA"/>
        </w:rPr>
        <w:t xml:space="preserve"> </w:t>
      </w:r>
      <w:r w:rsidRPr="00C55E82">
        <w:rPr>
          <w:lang w:val="uk-UA"/>
        </w:rPr>
        <w:t>Основна форма</w:t>
      </w:r>
    </w:p>
    <w:p w:rsidR="00CB2B4C" w:rsidRDefault="00CB2B4C" w:rsidP="00CB2B4C">
      <w:pPr>
        <w:rPr>
          <w:shd w:val="clear" w:color="auto" w:fill="FFFFFF"/>
          <w:lang w:val="uk-UA" w:eastAsia="ru-RU"/>
        </w:rPr>
      </w:pPr>
      <w:r>
        <w:rPr>
          <w:shd w:val="clear" w:color="auto" w:fill="FFFFFF"/>
          <w:lang w:val="uk-UA" w:eastAsia="ru-RU"/>
        </w:rPr>
        <w:t>Після створення або відкриття проекту користувач може</w:t>
      </w:r>
      <w:r w:rsidR="003E17E2">
        <w:rPr>
          <w:shd w:val="clear" w:color="auto" w:fill="FFFFFF"/>
          <w:lang w:val="uk-UA" w:eastAsia="ru-RU"/>
        </w:rPr>
        <w:t>(рисунок 3.1)</w:t>
      </w:r>
      <w:r>
        <w:rPr>
          <w:shd w:val="clear" w:color="auto" w:fill="FFFFFF"/>
          <w:lang w:val="uk-UA" w:eastAsia="ru-RU"/>
        </w:rPr>
        <w:t>: переглянути які файли входять до проекту через дерево файлів і папок, що ро</w:t>
      </w:r>
      <w:r>
        <w:rPr>
          <w:shd w:val="clear" w:color="auto" w:fill="FFFFFF"/>
          <w:lang w:val="uk-UA" w:eastAsia="ru-RU"/>
        </w:rPr>
        <w:t>з</w:t>
      </w:r>
      <w:r>
        <w:rPr>
          <w:shd w:val="clear" w:color="auto" w:fill="FFFFFF"/>
          <w:lang w:val="uk-UA" w:eastAsia="ru-RU"/>
        </w:rPr>
        <w:t xml:space="preserve">міщено на основній формі; додати, видалити або змінити ім’я модуля програми; </w:t>
      </w:r>
      <w:r w:rsidRPr="00CB2B4C">
        <w:rPr>
          <w:shd w:val="clear" w:color="auto" w:fill="FFFFFF"/>
          <w:lang w:val="uk-UA" w:eastAsia="ru-RU"/>
        </w:rPr>
        <w:t>установлювати</w:t>
      </w:r>
      <w:r>
        <w:rPr>
          <w:shd w:val="clear" w:color="auto" w:fill="FFFFFF"/>
          <w:lang w:val="uk-UA" w:eastAsia="ru-RU"/>
        </w:rPr>
        <w:t>, видалити або змінити</w:t>
      </w:r>
      <w:r w:rsidRPr="00CB2B4C">
        <w:rPr>
          <w:shd w:val="clear" w:color="auto" w:fill="FFFFFF"/>
          <w:lang w:val="uk-UA" w:eastAsia="ru-RU"/>
        </w:rPr>
        <w:t xml:space="preserve"> зв'язок</w:t>
      </w:r>
      <w:r>
        <w:rPr>
          <w:shd w:val="clear" w:color="auto" w:fill="FFFFFF"/>
          <w:lang w:val="uk-UA" w:eastAsia="ru-RU"/>
        </w:rPr>
        <w:t xml:space="preserve"> між файлом та модулем.</w:t>
      </w:r>
    </w:p>
    <w:p w:rsidR="00CB2B4C" w:rsidRDefault="00CB2B4C" w:rsidP="00CB2B4C">
      <w:pPr>
        <w:rPr>
          <w:shd w:val="clear" w:color="auto" w:fill="FFFFFF"/>
          <w:lang w:val="uk-UA" w:eastAsia="ru-RU"/>
        </w:rPr>
      </w:pPr>
      <w:r>
        <w:rPr>
          <w:shd w:val="clear" w:color="auto" w:fill="FFFFFF"/>
          <w:lang w:val="uk-UA" w:eastAsia="ru-RU"/>
        </w:rPr>
        <w:t>Після того як необхідні модулі були додані</w:t>
      </w:r>
      <w:r w:rsidR="001C6EA3">
        <w:rPr>
          <w:shd w:val="clear" w:color="auto" w:fill="FFFFFF"/>
          <w:lang w:val="uk-UA" w:eastAsia="ru-RU"/>
        </w:rPr>
        <w:t>, зв’язки установлені,</w:t>
      </w:r>
      <w:r>
        <w:rPr>
          <w:shd w:val="clear" w:color="auto" w:fill="FFFFFF"/>
          <w:lang w:val="uk-UA" w:eastAsia="ru-RU"/>
        </w:rPr>
        <w:t xml:space="preserve"> </w:t>
      </w:r>
      <w:r w:rsidR="001C6EA3">
        <w:rPr>
          <w:shd w:val="clear" w:color="auto" w:fill="FFFFFF"/>
          <w:lang w:val="uk-UA" w:eastAsia="ru-RU"/>
        </w:rPr>
        <w:t>корист</w:t>
      </w:r>
      <w:r w:rsidR="001C6EA3">
        <w:rPr>
          <w:shd w:val="clear" w:color="auto" w:fill="FFFFFF"/>
          <w:lang w:val="uk-UA" w:eastAsia="ru-RU"/>
        </w:rPr>
        <w:t>у</w:t>
      </w:r>
      <w:r w:rsidR="001C6EA3">
        <w:rPr>
          <w:shd w:val="clear" w:color="auto" w:fill="FFFFFF"/>
          <w:lang w:val="uk-UA" w:eastAsia="ru-RU"/>
        </w:rPr>
        <w:t>вач повинен установити зв’язки між файлами проекту. Для цього потрібно в</w:t>
      </w:r>
      <w:r w:rsidR="001C6EA3">
        <w:rPr>
          <w:shd w:val="clear" w:color="auto" w:fill="FFFFFF"/>
          <w:lang w:val="uk-UA" w:eastAsia="ru-RU"/>
        </w:rPr>
        <w:t>и</w:t>
      </w:r>
      <w:r w:rsidR="001C6EA3">
        <w:rPr>
          <w:shd w:val="clear" w:color="auto" w:fill="FFFFFF"/>
          <w:lang w:val="uk-UA" w:eastAsia="ru-RU"/>
        </w:rPr>
        <w:t xml:space="preserve">кликати меню </w:t>
      </w:r>
      <w:r w:rsidR="00822EAA">
        <w:rPr>
          <w:shd w:val="clear" w:color="auto" w:fill="FFFFFF"/>
          <w:lang w:val="uk-UA" w:eastAsia="ru-RU"/>
        </w:rPr>
        <w:t>«</w:t>
      </w:r>
      <w:r w:rsidR="00822EAA">
        <w:rPr>
          <w:shd w:val="clear" w:color="auto" w:fill="FFFFFF"/>
          <w:lang w:val="en-US" w:eastAsia="ru-RU"/>
        </w:rPr>
        <w:t>Relations</w:t>
      </w:r>
      <w:r w:rsidR="00822EAA" w:rsidRPr="00822EAA">
        <w:rPr>
          <w:shd w:val="clear" w:color="auto" w:fill="FFFFFF"/>
          <w:lang w:val="uk-UA" w:eastAsia="ru-RU"/>
        </w:rPr>
        <w:t>-&gt;</w:t>
      </w:r>
      <w:r w:rsidR="00822EAA">
        <w:rPr>
          <w:shd w:val="clear" w:color="auto" w:fill="FFFFFF"/>
          <w:lang w:val="en-US" w:eastAsia="ru-RU"/>
        </w:rPr>
        <w:t>Files</w:t>
      </w:r>
      <w:r w:rsidR="00822EAA" w:rsidRPr="00822EAA">
        <w:rPr>
          <w:shd w:val="clear" w:color="auto" w:fill="FFFFFF"/>
          <w:lang w:val="uk-UA" w:eastAsia="ru-RU"/>
        </w:rPr>
        <w:t xml:space="preserve"> </w:t>
      </w:r>
      <w:r w:rsidR="00822EAA">
        <w:rPr>
          <w:shd w:val="clear" w:color="auto" w:fill="FFFFFF"/>
          <w:lang w:val="en-US" w:eastAsia="ru-RU"/>
        </w:rPr>
        <w:t>Relations</w:t>
      </w:r>
      <w:r w:rsidR="00822EAA">
        <w:rPr>
          <w:shd w:val="clear" w:color="auto" w:fill="FFFFFF"/>
          <w:lang w:val="uk-UA" w:eastAsia="ru-RU"/>
        </w:rPr>
        <w:t>»</w:t>
      </w:r>
      <w:r w:rsidR="00822EAA" w:rsidRPr="00822EAA">
        <w:rPr>
          <w:shd w:val="clear" w:color="auto" w:fill="FFFFFF"/>
          <w:lang w:val="uk-UA" w:eastAsia="ru-RU"/>
        </w:rPr>
        <w:t>. В</w:t>
      </w:r>
      <w:r w:rsidR="00822EAA">
        <w:rPr>
          <w:shd w:val="clear" w:color="auto" w:fill="FFFFFF"/>
          <w:lang w:val="uk-UA" w:eastAsia="ru-RU"/>
        </w:rPr>
        <w:t>ідкриється форма «</w:t>
      </w:r>
      <w:r w:rsidR="00822EAA">
        <w:rPr>
          <w:shd w:val="clear" w:color="auto" w:fill="FFFFFF"/>
          <w:lang w:val="en-US" w:eastAsia="ru-RU"/>
        </w:rPr>
        <w:t>Relations</w:t>
      </w:r>
      <w:r w:rsidR="00822EAA" w:rsidRPr="00822EAA">
        <w:rPr>
          <w:shd w:val="clear" w:color="auto" w:fill="FFFFFF"/>
          <w:lang w:val="uk-UA" w:eastAsia="ru-RU"/>
        </w:rPr>
        <w:t xml:space="preserve"> </w:t>
      </w:r>
      <w:r w:rsidR="00822EAA">
        <w:rPr>
          <w:shd w:val="clear" w:color="auto" w:fill="FFFFFF"/>
          <w:lang w:val="en-US" w:eastAsia="ru-RU"/>
        </w:rPr>
        <w:t>View</w:t>
      </w:r>
      <w:r w:rsidR="00822EAA">
        <w:rPr>
          <w:shd w:val="clear" w:color="auto" w:fill="FFFFFF"/>
          <w:lang w:val="uk-UA" w:eastAsia="ru-RU"/>
        </w:rPr>
        <w:t>»</w:t>
      </w:r>
      <w:r w:rsidR="003E17E2">
        <w:rPr>
          <w:shd w:val="clear" w:color="auto" w:fill="FFFFFF"/>
          <w:lang w:val="uk-UA" w:eastAsia="ru-RU"/>
        </w:rPr>
        <w:t xml:space="preserve"> </w:t>
      </w:r>
      <w:r w:rsidR="003E17E2">
        <w:rPr>
          <w:shd w:val="clear" w:color="auto" w:fill="FFFFFF"/>
          <w:lang w:val="uk-UA" w:eastAsia="ru-RU"/>
        </w:rPr>
        <w:lastRenderedPageBreak/>
        <w:t>(рисунок 3.2)</w:t>
      </w:r>
      <w:r w:rsidR="00822EAA">
        <w:rPr>
          <w:shd w:val="clear" w:color="auto" w:fill="FFFFFF"/>
          <w:lang w:val="uk-UA" w:eastAsia="ru-RU"/>
        </w:rPr>
        <w:t>. Форма показує який файл з якого модулю використовує інший файл, та силу зв’язку. Форма дає можливість додати(для цього використовуєт</w:t>
      </w:r>
      <w:r w:rsidR="00822EAA">
        <w:rPr>
          <w:shd w:val="clear" w:color="auto" w:fill="FFFFFF"/>
          <w:lang w:val="uk-UA" w:eastAsia="ru-RU"/>
        </w:rPr>
        <w:t>ь</w:t>
      </w:r>
      <w:r w:rsidR="00822EAA">
        <w:rPr>
          <w:shd w:val="clear" w:color="auto" w:fill="FFFFFF"/>
          <w:lang w:val="uk-UA" w:eastAsia="ru-RU"/>
        </w:rPr>
        <w:t>ся форма «</w:t>
      </w:r>
      <w:r w:rsidR="00822EAA">
        <w:rPr>
          <w:shd w:val="clear" w:color="auto" w:fill="FFFFFF"/>
          <w:lang w:val="en-US" w:eastAsia="ru-RU"/>
        </w:rPr>
        <w:t>Add</w:t>
      </w:r>
      <w:r w:rsidR="00822EAA" w:rsidRPr="00822EAA">
        <w:rPr>
          <w:shd w:val="clear" w:color="auto" w:fill="FFFFFF"/>
          <w:lang w:val="uk-UA" w:eastAsia="ru-RU"/>
        </w:rPr>
        <w:t xml:space="preserve"> </w:t>
      </w:r>
      <w:r w:rsidR="00822EAA">
        <w:rPr>
          <w:shd w:val="clear" w:color="auto" w:fill="FFFFFF"/>
          <w:lang w:val="en-US" w:eastAsia="ru-RU"/>
        </w:rPr>
        <w:t>Relation</w:t>
      </w:r>
      <w:r w:rsidR="00822EAA" w:rsidRPr="00822EAA">
        <w:rPr>
          <w:shd w:val="clear" w:color="auto" w:fill="FFFFFF"/>
          <w:lang w:val="uk-UA" w:eastAsia="ru-RU"/>
        </w:rPr>
        <w:t>»</w:t>
      </w:r>
      <w:r w:rsidR="003E17E2">
        <w:rPr>
          <w:shd w:val="clear" w:color="auto" w:fill="FFFFFF"/>
          <w:lang w:val="uk-UA" w:eastAsia="ru-RU"/>
        </w:rPr>
        <w:t xml:space="preserve"> (рисунок 3.3)</w:t>
      </w:r>
      <w:r w:rsidR="00822EAA">
        <w:rPr>
          <w:shd w:val="clear" w:color="auto" w:fill="FFFFFF"/>
          <w:lang w:val="uk-UA" w:eastAsia="ru-RU"/>
        </w:rPr>
        <w:t>) та видалити зв'язок між файлами.</w:t>
      </w:r>
    </w:p>
    <w:p w:rsidR="00DF2893" w:rsidRDefault="00DB30AA" w:rsidP="00DF2893">
      <w:pPr>
        <w:keepNext/>
        <w:ind w:firstLine="0"/>
        <w:jc w:val="center"/>
      </w:pPr>
      <w:r>
        <w:rPr>
          <w:noProof/>
          <w:shd w:val="clear" w:color="auto" w:fill="FFFFFF"/>
          <w:lang w:eastAsia="ru-RU"/>
        </w:rPr>
        <w:drawing>
          <wp:inline distT="0" distB="0" distL="0" distR="0" wp14:anchorId="1F013BEE" wp14:editId="0D64E7EA">
            <wp:extent cx="5936615" cy="2825115"/>
            <wp:effectExtent l="0" t="0" r="6985" b="0"/>
            <wp:docPr id="39" name="Рисунок 39" descr="C:\Users\Артем\Desktop\im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Артем\Desktop\img\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6615" cy="2825115"/>
                    </a:xfrm>
                    <a:prstGeom prst="rect">
                      <a:avLst/>
                    </a:prstGeom>
                    <a:noFill/>
                    <a:ln>
                      <a:noFill/>
                    </a:ln>
                  </pic:spPr>
                </pic:pic>
              </a:graphicData>
            </a:graphic>
          </wp:inline>
        </w:drawing>
      </w:r>
    </w:p>
    <w:p w:rsidR="00530E4B" w:rsidRDefault="00DF2893" w:rsidP="00DF2893">
      <w:pPr>
        <w:pStyle w:val="a6"/>
        <w:jc w:val="center"/>
      </w:pPr>
      <w:r>
        <w:t>Рис</w:t>
      </w:r>
      <w:r w:rsidR="003E17E2">
        <w:rPr>
          <w:lang w:val="uk-UA"/>
        </w:rPr>
        <w:t>унок</w:t>
      </w:r>
      <w:r>
        <w:t xml:space="preserve"> </w:t>
      </w:r>
      <w:fldSimple w:instr=" STYLEREF 1 \s ">
        <w:r w:rsidR="0088691A">
          <w:rPr>
            <w:noProof/>
          </w:rPr>
          <w:t>3</w:t>
        </w:r>
      </w:fldSimple>
      <w:r w:rsidR="00D72872">
        <w:t>.</w:t>
      </w:r>
      <w:fldSimple w:instr=" SEQ Рис \* ARABIC \s 1 ">
        <w:r w:rsidR="0088691A">
          <w:rPr>
            <w:noProof/>
          </w:rPr>
          <w:t>2</w:t>
        </w:r>
      </w:fldSimple>
      <w:r w:rsidR="003E17E2">
        <w:rPr>
          <w:lang w:val="uk-UA"/>
        </w:rPr>
        <w:t xml:space="preserve"> –</w:t>
      </w:r>
      <w:r>
        <w:rPr>
          <w:lang w:val="uk-UA"/>
        </w:rPr>
        <w:t xml:space="preserve"> </w:t>
      </w:r>
      <w:r w:rsidRPr="00763046">
        <w:rPr>
          <w:lang w:val="uk-UA"/>
        </w:rPr>
        <w:t>Форма зв’язків</w:t>
      </w:r>
    </w:p>
    <w:p w:rsidR="00DB30AA" w:rsidRDefault="00DB30AA" w:rsidP="00CB2B4C">
      <w:pPr>
        <w:rPr>
          <w:shd w:val="clear" w:color="auto" w:fill="FFFFFF"/>
          <w:lang w:val="uk-UA" w:eastAsia="ru-RU"/>
        </w:rPr>
      </w:pPr>
    </w:p>
    <w:p w:rsidR="00DF2893" w:rsidRDefault="00DB30AA" w:rsidP="00DF2893">
      <w:pPr>
        <w:keepNext/>
        <w:jc w:val="center"/>
      </w:pPr>
      <w:r>
        <w:rPr>
          <w:noProof/>
          <w:shd w:val="clear" w:color="auto" w:fill="FFFFFF"/>
          <w:lang w:eastAsia="ru-RU"/>
        </w:rPr>
        <w:drawing>
          <wp:inline distT="0" distB="0" distL="0" distR="0" wp14:anchorId="7321B64D" wp14:editId="6F5B8DF3">
            <wp:extent cx="3766820" cy="2074545"/>
            <wp:effectExtent l="0" t="0" r="5080" b="1905"/>
            <wp:docPr id="40" name="Рисунок 40" descr="C:\Users\Артем\Desktop\im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Артем\Desktop\img\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66820" cy="2074545"/>
                    </a:xfrm>
                    <a:prstGeom prst="rect">
                      <a:avLst/>
                    </a:prstGeom>
                    <a:noFill/>
                    <a:ln>
                      <a:noFill/>
                    </a:ln>
                  </pic:spPr>
                </pic:pic>
              </a:graphicData>
            </a:graphic>
          </wp:inline>
        </w:drawing>
      </w:r>
    </w:p>
    <w:p w:rsidR="00530E4B" w:rsidRDefault="00DF2893" w:rsidP="00DF2893">
      <w:pPr>
        <w:pStyle w:val="a6"/>
        <w:jc w:val="center"/>
      </w:pPr>
      <w:r>
        <w:t>Рис</w:t>
      </w:r>
      <w:r w:rsidR="003E17E2">
        <w:rPr>
          <w:lang w:val="uk-UA"/>
        </w:rPr>
        <w:t>унок</w:t>
      </w:r>
      <w:r>
        <w:t xml:space="preserve"> </w:t>
      </w:r>
      <w:fldSimple w:instr=" STYLEREF 1 \s ">
        <w:r w:rsidR="0088691A">
          <w:rPr>
            <w:noProof/>
          </w:rPr>
          <w:t>3</w:t>
        </w:r>
      </w:fldSimple>
      <w:r w:rsidR="00D72872">
        <w:t>.</w:t>
      </w:r>
      <w:fldSimple w:instr=" SEQ Рис \* ARABIC \s 1 ">
        <w:r w:rsidR="0088691A">
          <w:rPr>
            <w:noProof/>
          </w:rPr>
          <w:t>3</w:t>
        </w:r>
      </w:fldSimple>
      <w:r w:rsidR="003E17E2">
        <w:rPr>
          <w:lang w:val="uk-UA"/>
        </w:rPr>
        <w:t xml:space="preserve"> –</w:t>
      </w:r>
      <w:r>
        <w:rPr>
          <w:lang w:val="uk-UA"/>
        </w:rPr>
        <w:t xml:space="preserve"> </w:t>
      </w:r>
      <w:r w:rsidRPr="00C546F1">
        <w:rPr>
          <w:lang w:val="uk-UA"/>
        </w:rPr>
        <w:t>Форма додавання звязків</w:t>
      </w:r>
    </w:p>
    <w:p w:rsidR="00822EAA" w:rsidRDefault="00822EAA" w:rsidP="00CB2B4C">
      <w:pPr>
        <w:rPr>
          <w:shd w:val="clear" w:color="auto" w:fill="FFFFFF"/>
          <w:lang w:val="uk-UA" w:eastAsia="ru-RU"/>
        </w:rPr>
      </w:pPr>
      <w:r>
        <w:rPr>
          <w:shd w:val="clear" w:color="auto" w:fill="FFFFFF"/>
          <w:lang w:val="uk-UA" w:eastAsia="ru-RU"/>
        </w:rPr>
        <w:t>Після того як були визначені зв’язки між файлами, можна подивитися на когнітивну карту зв’язків між модулями</w:t>
      </w:r>
      <w:r w:rsidR="003E17E2">
        <w:rPr>
          <w:shd w:val="clear" w:color="auto" w:fill="FFFFFF"/>
          <w:lang w:val="uk-UA" w:eastAsia="ru-RU"/>
        </w:rPr>
        <w:t>(рисунок 3.4)</w:t>
      </w:r>
      <w:r>
        <w:rPr>
          <w:shd w:val="clear" w:color="auto" w:fill="FFFFFF"/>
          <w:lang w:val="uk-UA" w:eastAsia="ru-RU"/>
        </w:rPr>
        <w:t>. Для цього потрібно ви</w:t>
      </w:r>
      <w:r>
        <w:rPr>
          <w:shd w:val="clear" w:color="auto" w:fill="FFFFFF"/>
          <w:lang w:val="uk-UA" w:eastAsia="ru-RU"/>
        </w:rPr>
        <w:t>б</w:t>
      </w:r>
      <w:r>
        <w:rPr>
          <w:shd w:val="clear" w:color="auto" w:fill="FFFFFF"/>
          <w:lang w:val="uk-UA" w:eastAsia="ru-RU"/>
        </w:rPr>
        <w:t xml:space="preserve">рати пункт меню </w:t>
      </w:r>
      <w:r w:rsidRPr="00822EAA">
        <w:rPr>
          <w:shd w:val="clear" w:color="auto" w:fill="FFFFFF"/>
          <w:lang w:val="uk-UA" w:eastAsia="ru-RU"/>
        </w:rPr>
        <w:t>«</w:t>
      </w:r>
      <w:r>
        <w:rPr>
          <w:shd w:val="clear" w:color="auto" w:fill="FFFFFF"/>
          <w:lang w:val="en-US" w:eastAsia="ru-RU"/>
        </w:rPr>
        <w:t>Relations</w:t>
      </w:r>
      <w:r w:rsidRPr="00822EAA">
        <w:rPr>
          <w:shd w:val="clear" w:color="auto" w:fill="FFFFFF"/>
          <w:lang w:val="uk-UA" w:eastAsia="ru-RU"/>
        </w:rPr>
        <w:t>-&gt;</w:t>
      </w:r>
      <w:r>
        <w:rPr>
          <w:shd w:val="clear" w:color="auto" w:fill="FFFFFF"/>
          <w:lang w:val="en-US" w:eastAsia="ru-RU"/>
        </w:rPr>
        <w:t>Modules</w:t>
      </w:r>
      <w:r w:rsidRPr="00822EAA">
        <w:rPr>
          <w:shd w:val="clear" w:color="auto" w:fill="FFFFFF"/>
          <w:lang w:val="uk-UA" w:eastAsia="ru-RU"/>
        </w:rPr>
        <w:t xml:space="preserve"> </w:t>
      </w:r>
      <w:r>
        <w:rPr>
          <w:shd w:val="clear" w:color="auto" w:fill="FFFFFF"/>
          <w:lang w:val="en-US" w:eastAsia="ru-RU"/>
        </w:rPr>
        <w:t>Graph</w:t>
      </w:r>
      <w:r w:rsidRPr="00822EAA">
        <w:rPr>
          <w:shd w:val="clear" w:color="auto" w:fill="FFFFFF"/>
          <w:lang w:val="uk-UA" w:eastAsia="ru-RU"/>
        </w:rPr>
        <w:t>».</w:t>
      </w:r>
    </w:p>
    <w:p w:rsidR="00DF2893" w:rsidRDefault="00DB30AA" w:rsidP="00DF2893">
      <w:pPr>
        <w:keepNext/>
      </w:pPr>
      <w:r>
        <w:rPr>
          <w:noProof/>
          <w:shd w:val="clear" w:color="auto" w:fill="FFFFFF"/>
          <w:lang w:eastAsia="ru-RU"/>
        </w:rPr>
        <w:lastRenderedPageBreak/>
        <w:drawing>
          <wp:inline distT="0" distB="0" distL="0" distR="0" wp14:anchorId="2661855C" wp14:editId="0645EB6C">
            <wp:extent cx="5363845" cy="3152775"/>
            <wp:effectExtent l="0" t="0" r="8255" b="9525"/>
            <wp:docPr id="41" name="Рисунок 41" descr="C:\Users\Артем\Desktop\im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Артем\Desktop\img\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63845" cy="3152775"/>
                    </a:xfrm>
                    <a:prstGeom prst="rect">
                      <a:avLst/>
                    </a:prstGeom>
                    <a:noFill/>
                    <a:ln>
                      <a:noFill/>
                    </a:ln>
                  </pic:spPr>
                </pic:pic>
              </a:graphicData>
            </a:graphic>
          </wp:inline>
        </w:drawing>
      </w:r>
    </w:p>
    <w:p w:rsidR="00530E4B" w:rsidRDefault="00DF2893" w:rsidP="00DF2893">
      <w:pPr>
        <w:pStyle w:val="a6"/>
        <w:jc w:val="center"/>
      </w:pPr>
      <w:r>
        <w:t>Рис</w:t>
      </w:r>
      <w:r w:rsidR="003E17E2">
        <w:rPr>
          <w:lang w:val="uk-UA"/>
        </w:rPr>
        <w:t>унок</w:t>
      </w:r>
      <w:r>
        <w:t xml:space="preserve"> </w:t>
      </w:r>
      <w:fldSimple w:instr=" STYLEREF 1 \s ">
        <w:r w:rsidR="0088691A">
          <w:rPr>
            <w:noProof/>
          </w:rPr>
          <w:t>3</w:t>
        </w:r>
      </w:fldSimple>
      <w:r w:rsidR="00D72872">
        <w:t>.</w:t>
      </w:r>
      <w:fldSimple w:instr=" SEQ Рис \* ARABIC \s 1 ">
        <w:r w:rsidR="0088691A">
          <w:rPr>
            <w:noProof/>
          </w:rPr>
          <w:t>4</w:t>
        </w:r>
      </w:fldSimple>
      <w:r w:rsidR="003E17E2">
        <w:rPr>
          <w:lang w:val="uk-UA"/>
        </w:rPr>
        <w:t xml:space="preserve"> –</w:t>
      </w:r>
      <w:r>
        <w:rPr>
          <w:lang w:val="uk-UA"/>
        </w:rPr>
        <w:t xml:space="preserve"> </w:t>
      </w:r>
      <w:r w:rsidRPr="00345EAD">
        <w:rPr>
          <w:lang w:val="uk-UA"/>
        </w:rPr>
        <w:t>Когнітивна карта зв’язків між модулями</w:t>
      </w:r>
    </w:p>
    <w:p w:rsidR="00D34C72" w:rsidRDefault="00822EAA" w:rsidP="00CB2B4C">
      <w:pPr>
        <w:rPr>
          <w:shd w:val="clear" w:color="auto" w:fill="FFFFFF"/>
          <w:lang w:val="uk-UA" w:eastAsia="ru-RU"/>
        </w:rPr>
      </w:pPr>
      <w:r w:rsidRPr="00822EAA">
        <w:rPr>
          <w:shd w:val="clear" w:color="auto" w:fill="FFFFFF"/>
          <w:lang w:val="uk-UA" w:eastAsia="ru-RU"/>
        </w:rPr>
        <w:t>Меню «</w:t>
      </w:r>
      <w:r>
        <w:rPr>
          <w:shd w:val="clear" w:color="auto" w:fill="FFFFFF"/>
          <w:lang w:val="en-US" w:eastAsia="ru-RU"/>
        </w:rPr>
        <w:t>Patches</w:t>
      </w:r>
      <w:r>
        <w:rPr>
          <w:shd w:val="clear" w:color="auto" w:fill="FFFFFF"/>
          <w:lang w:val="uk-UA" w:eastAsia="ru-RU"/>
        </w:rPr>
        <w:t xml:space="preserve">» </w:t>
      </w:r>
      <w:r w:rsidR="00D34C72">
        <w:rPr>
          <w:shd w:val="clear" w:color="auto" w:fill="FFFFFF"/>
          <w:lang w:val="uk-UA" w:eastAsia="ru-RU"/>
        </w:rPr>
        <w:t>дозволяю створювати, дивитися когнітивну карту патчу, та видаляти патч</w:t>
      </w:r>
    </w:p>
    <w:p w:rsidR="00822EAA" w:rsidRDefault="00D34C72" w:rsidP="00CB2B4C">
      <w:pPr>
        <w:rPr>
          <w:shd w:val="clear" w:color="auto" w:fill="FFFFFF"/>
          <w:lang w:val="uk-UA" w:eastAsia="ru-RU"/>
        </w:rPr>
      </w:pPr>
      <w:r>
        <w:rPr>
          <w:shd w:val="clear" w:color="auto" w:fill="FFFFFF"/>
          <w:lang w:val="uk-UA" w:eastAsia="ru-RU"/>
        </w:rPr>
        <w:t xml:space="preserve">Щоб додати патч потрібно вибрати </w:t>
      </w:r>
      <w:r>
        <w:rPr>
          <w:shd w:val="clear" w:color="auto" w:fill="FFFFFF"/>
          <w:lang w:eastAsia="ru-RU"/>
        </w:rPr>
        <w:t xml:space="preserve">пункт меню </w:t>
      </w:r>
      <w:r w:rsidRPr="00822EAA">
        <w:rPr>
          <w:shd w:val="clear" w:color="auto" w:fill="FFFFFF"/>
          <w:lang w:val="uk-UA" w:eastAsia="ru-RU"/>
        </w:rPr>
        <w:t>«</w:t>
      </w:r>
      <w:r>
        <w:rPr>
          <w:shd w:val="clear" w:color="auto" w:fill="FFFFFF"/>
          <w:lang w:val="en-US" w:eastAsia="ru-RU"/>
        </w:rPr>
        <w:t>Patches</w:t>
      </w:r>
      <w:r>
        <w:rPr>
          <w:shd w:val="clear" w:color="auto" w:fill="FFFFFF"/>
          <w:lang w:val="uk-UA" w:eastAsia="ru-RU"/>
        </w:rPr>
        <w:t>-</w:t>
      </w:r>
      <w:r w:rsidRPr="00D34C72">
        <w:rPr>
          <w:shd w:val="clear" w:color="auto" w:fill="FFFFFF"/>
          <w:lang w:eastAsia="ru-RU"/>
        </w:rPr>
        <w:t>&gt;</w:t>
      </w:r>
      <w:r>
        <w:rPr>
          <w:shd w:val="clear" w:color="auto" w:fill="FFFFFF"/>
          <w:lang w:val="en-US" w:eastAsia="ru-RU"/>
        </w:rPr>
        <w:t>Add</w:t>
      </w:r>
      <w:r w:rsidRPr="00D34C72">
        <w:rPr>
          <w:shd w:val="clear" w:color="auto" w:fill="FFFFFF"/>
          <w:lang w:eastAsia="ru-RU"/>
        </w:rPr>
        <w:t xml:space="preserve"> </w:t>
      </w:r>
      <w:r>
        <w:rPr>
          <w:shd w:val="clear" w:color="auto" w:fill="FFFFFF"/>
          <w:lang w:val="en-US" w:eastAsia="ru-RU"/>
        </w:rPr>
        <w:t>Patch</w:t>
      </w:r>
      <w:r>
        <w:rPr>
          <w:shd w:val="clear" w:color="auto" w:fill="FFFFFF"/>
          <w:lang w:val="uk-UA" w:eastAsia="ru-RU"/>
        </w:rPr>
        <w:t>», в</w:t>
      </w:r>
      <w:r>
        <w:rPr>
          <w:shd w:val="clear" w:color="auto" w:fill="FFFFFF"/>
          <w:lang w:val="uk-UA" w:eastAsia="ru-RU"/>
        </w:rPr>
        <w:t>і</w:t>
      </w:r>
      <w:r>
        <w:rPr>
          <w:shd w:val="clear" w:color="auto" w:fill="FFFFFF"/>
          <w:lang w:val="uk-UA" w:eastAsia="ru-RU"/>
        </w:rPr>
        <w:t>дкриється форма з такою ж назвою</w:t>
      </w:r>
      <w:r w:rsidR="003E17E2">
        <w:rPr>
          <w:shd w:val="clear" w:color="auto" w:fill="FFFFFF"/>
          <w:lang w:val="uk-UA" w:eastAsia="ru-RU"/>
        </w:rPr>
        <w:t xml:space="preserve"> (рисунок 3.5)</w:t>
      </w:r>
      <w:r>
        <w:rPr>
          <w:shd w:val="clear" w:color="auto" w:fill="FFFFFF"/>
          <w:lang w:val="uk-UA" w:eastAsia="ru-RU"/>
        </w:rPr>
        <w:t>. В ній потрібно</w:t>
      </w:r>
      <w:r w:rsidRPr="00D34C72">
        <w:rPr>
          <w:shd w:val="clear" w:color="auto" w:fill="FFFFFF"/>
          <w:lang w:val="uk-UA" w:eastAsia="ru-RU"/>
        </w:rPr>
        <w:t>:</w:t>
      </w:r>
      <w:r>
        <w:rPr>
          <w:shd w:val="clear" w:color="auto" w:fill="FFFFFF"/>
          <w:lang w:val="uk-UA" w:eastAsia="ru-RU"/>
        </w:rPr>
        <w:t xml:space="preserve"> вибрати си</w:t>
      </w:r>
      <w:r>
        <w:rPr>
          <w:shd w:val="clear" w:color="auto" w:fill="FFFFFF"/>
          <w:lang w:val="uk-UA" w:eastAsia="ru-RU"/>
        </w:rPr>
        <w:t>с</w:t>
      </w:r>
      <w:r>
        <w:rPr>
          <w:shd w:val="clear" w:color="auto" w:fill="FFFFFF"/>
          <w:lang w:val="uk-UA" w:eastAsia="ru-RU"/>
        </w:rPr>
        <w:t>тему контролю версій з якою працює користувач(підтримуються найпошир</w:t>
      </w:r>
      <w:r>
        <w:rPr>
          <w:shd w:val="clear" w:color="auto" w:fill="FFFFFF"/>
          <w:lang w:val="uk-UA" w:eastAsia="ru-RU"/>
        </w:rPr>
        <w:t>е</w:t>
      </w:r>
      <w:r>
        <w:rPr>
          <w:shd w:val="clear" w:color="auto" w:fill="FFFFFF"/>
          <w:lang w:val="uk-UA" w:eastAsia="ru-RU"/>
        </w:rPr>
        <w:t xml:space="preserve">ніші системи керування версіями </w:t>
      </w:r>
      <w:r>
        <w:rPr>
          <w:shd w:val="clear" w:color="auto" w:fill="FFFFFF"/>
          <w:lang w:val="en-US" w:eastAsia="ru-RU"/>
        </w:rPr>
        <w:t>SVN</w:t>
      </w:r>
      <w:r w:rsidRPr="00D34C72">
        <w:rPr>
          <w:shd w:val="clear" w:color="auto" w:fill="FFFFFF"/>
          <w:lang w:val="uk-UA" w:eastAsia="ru-RU"/>
        </w:rPr>
        <w:t xml:space="preserve"> </w:t>
      </w:r>
      <w:r>
        <w:rPr>
          <w:shd w:val="clear" w:color="auto" w:fill="FFFFFF"/>
          <w:lang w:val="uk-UA" w:eastAsia="ru-RU"/>
        </w:rPr>
        <w:t xml:space="preserve">і </w:t>
      </w:r>
      <w:r>
        <w:rPr>
          <w:shd w:val="clear" w:color="auto" w:fill="FFFFFF"/>
          <w:lang w:val="en-US" w:eastAsia="ru-RU"/>
        </w:rPr>
        <w:t>GIT</w:t>
      </w:r>
      <w:r>
        <w:rPr>
          <w:shd w:val="clear" w:color="auto" w:fill="FFFFFF"/>
          <w:lang w:val="uk-UA" w:eastAsia="ru-RU"/>
        </w:rPr>
        <w:t xml:space="preserve">), або написати </w:t>
      </w:r>
      <w:r w:rsidRPr="00D34C72">
        <w:rPr>
          <w:shd w:val="clear" w:color="auto" w:fill="FFFFFF"/>
          <w:lang w:val="uk-UA" w:eastAsia="ru-RU"/>
        </w:rPr>
        <w:t>.</w:t>
      </w:r>
      <w:r>
        <w:rPr>
          <w:shd w:val="clear" w:color="auto" w:fill="FFFFFF"/>
          <w:lang w:val="en-US" w:eastAsia="ru-RU"/>
        </w:rPr>
        <w:t>Net</w:t>
      </w:r>
      <w:r w:rsidRPr="00D34C72">
        <w:rPr>
          <w:shd w:val="clear" w:color="auto" w:fill="FFFFFF"/>
          <w:lang w:val="uk-UA" w:eastAsia="ru-RU"/>
        </w:rPr>
        <w:t xml:space="preserve"> </w:t>
      </w:r>
      <w:r>
        <w:rPr>
          <w:shd w:val="clear" w:color="auto" w:fill="FFFFFF"/>
          <w:lang w:val="en-US" w:eastAsia="ru-RU"/>
        </w:rPr>
        <w:t>Regexp</w:t>
      </w:r>
      <w:r w:rsidR="00AA105D" w:rsidRPr="00AA105D">
        <w:rPr>
          <w:shd w:val="clear" w:color="auto" w:fill="FFFFFF"/>
          <w:lang w:val="uk-UA" w:eastAsia="ru-RU"/>
        </w:rPr>
        <w:t>[16</w:t>
      </w:r>
      <w:r w:rsidRPr="00AA105D">
        <w:rPr>
          <w:shd w:val="clear" w:color="auto" w:fill="FFFFFF"/>
          <w:lang w:val="uk-UA" w:eastAsia="ru-RU"/>
        </w:rPr>
        <w:t>]</w:t>
      </w:r>
      <w:r w:rsidRPr="00D34C72">
        <w:rPr>
          <w:color w:val="FF0000"/>
          <w:shd w:val="clear" w:color="auto" w:fill="FFFFFF"/>
          <w:lang w:val="uk-UA" w:eastAsia="ru-RU"/>
        </w:rPr>
        <w:t xml:space="preserve"> </w:t>
      </w:r>
      <w:r w:rsidRPr="00D34C72">
        <w:rPr>
          <w:shd w:val="clear" w:color="auto" w:fill="FFFFFF"/>
          <w:lang w:val="uk-UA" w:eastAsia="ru-RU"/>
        </w:rPr>
        <w:t xml:space="preserve"> для файлу </w:t>
      </w:r>
      <w:r>
        <w:rPr>
          <w:shd w:val="clear" w:color="auto" w:fill="FFFFFF"/>
          <w:lang w:val="uk-UA" w:eastAsia="ru-RU"/>
        </w:rPr>
        <w:t>довільного формату</w:t>
      </w:r>
      <w:r w:rsidRPr="00D34C72">
        <w:rPr>
          <w:shd w:val="clear" w:color="auto" w:fill="FFFFFF"/>
          <w:lang w:val="uk-UA" w:eastAsia="ru-RU"/>
        </w:rPr>
        <w:t>;</w:t>
      </w:r>
      <w:r>
        <w:rPr>
          <w:shd w:val="clear" w:color="auto" w:fill="FFFFFF"/>
          <w:lang w:val="uk-UA" w:eastAsia="ru-RU"/>
        </w:rPr>
        <w:t xml:space="preserve"> вибрати файл що містить вихід певної команди і</w:t>
      </w:r>
      <w:r>
        <w:rPr>
          <w:shd w:val="clear" w:color="auto" w:fill="FFFFFF"/>
          <w:lang w:val="uk-UA" w:eastAsia="ru-RU"/>
        </w:rPr>
        <w:t>с</w:t>
      </w:r>
      <w:r>
        <w:rPr>
          <w:shd w:val="clear" w:color="auto" w:fill="FFFFFF"/>
          <w:lang w:val="uk-UA" w:eastAsia="ru-RU"/>
        </w:rPr>
        <w:t>торії системи керування версіями, вибрати назву для патчу. Після цього у та</w:t>
      </w:r>
      <w:r>
        <w:rPr>
          <w:shd w:val="clear" w:color="auto" w:fill="FFFFFF"/>
          <w:lang w:val="uk-UA" w:eastAsia="ru-RU"/>
        </w:rPr>
        <w:t>б</w:t>
      </w:r>
      <w:r>
        <w:rPr>
          <w:shd w:val="clear" w:color="auto" w:fill="FFFFFF"/>
          <w:lang w:val="uk-UA" w:eastAsia="ru-RU"/>
        </w:rPr>
        <w:t>лиці «</w:t>
      </w:r>
      <w:r>
        <w:rPr>
          <w:shd w:val="clear" w:color="auto" w:fill="FFFFFF"/>
          <w:lang w:val="en-US" w:eastAsia="ru-RU"/>
        </w:rPr>
        <w:t>Preview</w:t>
      </w:r>
      <w:r>
        <w:rPr>
          <w:shd w:val="clear" w:color="auto" w:fill="FFFFFF"/>
          <w:lang w:eastAsia="ru-RU"/>
        </w:rPr>
        <w:t>»</w:t>
      </w:r>
      <w:r>
        <w:rPr>
          <w:shd w:val="clear" w:color="auto" w:fill="FFFFFF"/>
          <w:lang w:val="uk-UA" w:eastAsia="ru-RU"/>
        </w:rPr>
        <w:t xml:space="preserve"> можна переглянути </w:t>
      </w:r>
      <w:r w:rsidR="009C223A">
        <w:rPr>
          <w:shd w:val="clear" w:color="auto" w:fill="FFFFFF"/>
          <w:lang w:val="uk-UA" w:eastAsia="ru-RU"/>
        </w:rPr>
        <w:t>список файлів на які вплинув обраний патч. Щоб зберегти патч потрібно натиснути кнопку «</w:t>
      </w:r>
      <w:r w:rsidR="009C223A">
        <w:rPr>
          <w:shd w:val="clear" w:color="auto" w:fill="FFFFFF"/>
          <w:lang w:val="en-US" w:eastAsia="ru-RU"/>
        </w:rPr>
        <w:t>Add</w:t>
      </w:r>
      <w:r w:rsidR="009C223A">
        <w:rPr>
          <w:shd w:val="clear" w:color="auto" w:fill="FFFFFF"/>
          <w:lang w:val="uk-UA" w:eastAsia="ru-RU"/>
        </w:rPr>
        <w:t>».</w:t>
      </w:r>
    </w:p>
    <w:p w:rsidR="00DF2893" w:rsidRDefault="00DB30AA" w:rsidP="00DF2893">
      <w:pPr>
        <w:keepNext/>
        <w:jc w:val="center"/>
      </w:pPr>
      <w:r>
        <w:rPr>
          <w:noProof/>
          <w:shd w:val="clear" w:color="auto" w:fill="FFFFFF"/>
          <w:lang w:eastAsia="ru-RU"/>
        </w:rPr>
        <w:lastRenderedPageBreak/>
        <w:drawing>
          <wp:inline distT="0" distB="0" distL="0" distR="0" wp14:anchorId="43654F46" wp14:editId="209EFD62">
            <wp:extent cx="2606675" cy="4012565"/>
            <wp:effectExtent l="0" t="0" r="3175" b="6985"/>
            <wp:docPr id="42" name="Рисунок 42" descr="C:\Users\Артем\Desktop\img\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Артем\Desktop\img\5.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06675" cy="4012565"/>
                    </a:xfrm>
                    <a:prstGeom prst="rect">
                      <a:avLst/>
                    </a:prstGeom>
                    <a:noFill/>
                    <a:ln>
                      <a:noFill/>
                    </a:ln>
                  </pic:spPr>
                </pic:pic>
              </a:graphicData>
            </a:graphic>
          </wp:inline>
        </w:drawing>
      </w:r>
    </w:p>
    <w:p w:rsidR="00530E4B" w:rsidRDefault="00DF2893" w:rsidP="00DF2893">
      <w:pPr>
        <w:pStyle w:val="a6"/>
        <w:jc w:val="center"/>
      </w:pPr>
      <w:r>
        <w:t>Рис</w:t>
      </w:r>
      <w:r w:rsidR="003E17E2">
        <w:rPr>
          <w:lang w:val="uk-UA"/>
        </w:rPr>
        <w:t>унок</w:t>
      </w:r>
      <w:r>
        <w:t xml:space="preserve"> </w:t>
      </w:r>
      <w:fldSimple w:instr=" STYLEREF 1 \s ">
        <w:r w:rsidR="0088691A">
          <w:rPr>
            <w:noProof/>
          </w:rPr>
          <w:t>3</w:t>
        </w:r>
      </w:fldSimple>
      <w:r w:rsidR="00D72872">
        <w:t>.</w:t>
      </w:r>
      <w:fldSimple w:instr=" SEQ Рис \* ARABIC \s 1 ">
        <w:r w:rsidR="0088691A">
          <w:rPr>
            <w:noProof/>
          </w:rPr>
          <w:t>5</w:t>
        </w:r>
      </w:fldSimple>
      <w:r w:rsidR="003E17E2">
        <w:rPr>
          <w:lang w:val="uk-UA"/>
        </w:rPr>
        <w:t xml:space="preserve"> –</w:t>
      </w:r>
      <w:r>
        <w:rPr>
          <w:lang w:val="uk-UA"/>
        </w:rPr>
        <w:t xml:space="preserve"> </w:t>
      </w:r>
      <w:r w:rsidRPr="00C25E2C">
        <w:rPr>
          <w:lang w:val="uk-UA"/>
        </w:rPr>
        <w:t>Форма додавання патчу</w:t>
      </w:r>
    </w:p>
    <w:p w:rsidR="009C223A" w:rsidRDefault="009C223A" w:rsidP="00CB2B4C">
      <w:pPr>
        <w:rPr>
          <w:shd w:val="clear" w:color="auto" w:fill="FFFFFF"/>
          <w:lang w:val="uk-UA" w:eastAsia="ru-RU"/>
        </w:rPr>
      </w:pPr>
      <w:r>
        <w:rPr>
          <w:shd w:val="clear" w:color="auto" w:fill="FFFFFF"/>
          <w:lang w:val="uk-UA" w:eastAsia="ru-RU"/>
        </w:rPr>
        <w:t xml:space="preserve">Після додавання патчу можна переглянути його когнітивну карту через </w:t>
      </w:r>
      <w:r>
        <w:rPr>
          <w:shd w:val="clear" w:color="auto" w:fill="FFFFFF"/>
          <w:lang w:eastAsia="ru-RU"/>
        </w:rPr>
        <w:t xml:space="preserve">меню </w:t>
      </w:r>
      <w:r w:rsidRPr="00822EAA">
        <w:rPr>
          <w:shd w:val="clear" w:color="auto" w:fill="FFFFFF"/>
          <w:lang w:val="uk-UA" w:eastAsia="ru-RU"/>
        </w:rPr>
        <w:t>«</w:t>
      </w:r>
      <w:r>
        <w:rPr>
          <w:shd w:val="clear" w:color="auto" w:fill="FFFFFF"/>
          <w:lang w:val="en-US" w:eastAsia="ru-RU"/>
        </w:rPr>
        <w:t>Patches</w:t>
      </w:r>
      <w:r>
        <w:rPr>
          <w:shd w:val="clear" w:color="auto" w:fill="FFFFFF"/>
          <w:lang w:val="uk-UA" w:eastAsia="ru-RU"/>
        </w:rPr>
        <w:t>-</w:t>
      </w:r>
      <w:r w:rsidRPr="00D34C72">
        <w:rPr>
          <w:shd w:val="clear" w:color="auto" w:fill="FFFFFF"/>
          <w:lang w:eastAsia="ru-RU"/>
        </w:rPr>
        <w:t>&gt;</w:t>
      </w:r>
      <w:r>
        <w:rPr>
          <w:shd w:val="clear" w:color="auto" w:fill="FFFFFF"/>
          <w:lang w:val="en-US" w:eastAsia="ru-RU"/>
        </w:rPr>
        <w:t>Show</w:t>
      </w:r>
      <w:r w:rsidRPr="00D34C72">
        <w:rPr>
          <w:shd w:val="clear" w:color="auto" w:fill="FFFFFF"/>
          <w:lang w:eastAsia="ru-RU"/>
        </w:rPr>
        <w:t xml:space="preserve"> </w:t>
      </w:r>
      <w:r>
        <w:rPr>
          <w:shd w:val="clear" w:color="auto" w:fill="FFFFFF"/>
          <w:lang w:val="en-US" w:eastAsia="ru-RU"/>
        </w:rPr>
        <w:t>Patch</w:t>
      </w:r>
      <w:r>
        <w:rPr>
          <w:shd w:val="clear" w:color="auto" w:fill="FFFFFF"/>
          <w:lang w:val="uk-UA" w:eastAsia="ru-RU"/>
        </w:rPr>
        <w:t>»</w:t>
      </w:r>
      <w:r w:rsidR="003E17E2">
        <w:rPr>
          <w:shd w:val="clear" w:color="auto" w:fill="FFFFFF"/>
          <w:lang w:val="uk-UA" w:eastAsia="ru-RU"/>
        </w:rPr>
        <w:t xml:space="preserve"> </w:t>
      </w:r>
      <w:r w:rsidR="00F938EA">
        <w:rPr>
          <w:shd w:val="clear" w:color="auto" w:fill="FFFFFF"/>
          <w:lang w:val="uk-UA" w:eastAsia="ru-RU"/>
        </w:rPr>
        <w:t>(рисунок 3.6)</w:t>
      </w:r>
      <w:r w:rsidRPr="009C223A">
        <w:rPr>
          <w:shd w:val="clear" w:color="auto" w:fill="FFFFFF"/>
          <w:lang w:eastAsia="ru-RU"/>
        </w:rPr>
        <w:t xml:space="preserve">. </w:t>
      </w:r>
      <w:r>
        <w:rPr>
          <w:shd w:val="clear" w:color="auto" w:fill="FFFFFF"/>
          <w:lang w:eastAsia="ru-RU"/>
        </w:rPr>
        <w:t>На карт</w:t>
      </w:r>
      <w:r>
        <w:rPr>
          <w:shd w:val="clear" w:color="auto" w:fill="FFFFFF"/>
          <w:lang w:val="uk-UA" w:eastAsia="ru-RU"/>
        </w:rPr>
        <w:t>і товщина ребер вказує на кількість зв’язків між модулями які порушує певний патч, цифра біля ребра вказує на сумарну вагу всіх зв’язків. Червоним кольором позначено безпосер</w:t>
      </w:r>
      <w:r>
        <w:rPr>
          <w:shd w:val="clear" w:color="auto" w:fill="FFFFFF"/>
          <w:lang w:val="uk-UA" w:eastAsia="ru-RU"/>
        </w:rPr>
        <w:t>е</w:t>
      </w:r>
      <w:r>
        <w:rPr>
          <w:shd w:val="clear" w:color="auto" w:fill="FFFFFF"/>
          <w:lang w:val="uk-UA" w:eastAsia="ru-RU"/>
        </w:rPr>
        <w:t>дні зв’язки між модулями, жовтим – зв’язки що могли бути порушені (зв’язки через один модуль), для таких зв’язків цифра при ребрі поділена на 10.</w:t>
      </w:r>
    </w:p>
    <w:p w:rsidR="00DF2893" w:rsidRDefault="00DB30AA" w:rsidP="00DF2893">
      <w:pPr>
        <w:keepNext/>
        <w:jc w:val="center"/>
      </w:pPr>
      <w:r>
        <w:rPr>
          <w:noProof/>
          <w:shd w:val="clear" w:color="auto" w:fill="FFFFFF"/>
          <w:lang w:eastAsia="ru-RU"/>
        </w:rPr>
        <w:drawing>
          <wp:inline distT="0" distB="0" distL="0" distR="0" wp14:anchorId="0E6B60FC" wp14:editId="487468DB">
            <wp:extent cx="3875964" cy="2278224"/>
            <wp:effectExtent l="0" t="0" r="0" b="8255"/>
            <wp:docPr id="43" name="Рисунок 43" descr="C:\Users\Артем\Desktop\img\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Артем\Desktop\img\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76162" cy="2278341"/>
                    </a:xfrm>
                    <a:prstGeom prst="rect">
                      <a:avLst/>
                    </a:prstGeom>
                    <a:noFill/>
                    <a:ln>
                      <a:noFill/>
                    </a:ln>
                  </pic:spPr>
                </pic:pic>
              </a:graphicData>
            </a:graphic>
          </wp:inline>
        </w:drawing>
      </w:r>
    </w:p>
    <w:p w:rsidR="00EF299C" w:rsidRDefault="00DF2893" w:rsidP="00DF2893">
      <w:pPr>
        <w:pStyle w:val="a6"/>
        <w:jc w:val="center"/>
        <w:rPr>
          <w:lang w:val="uk-UA"/>
        </w:rPr>
      </w:pPr>
      <w:r>
        <w:t>Рис</w:t>
      </w:r>
      <w:r w:rsidR="00F938EA">
        <w:rPr>
          <w:lang w:val="uk-UA"/>
        </w:rPr>
        <w:t>унок</w:t>
      </w:r>
      <w:r>
        <w:t xml:space="preserve"> </w:t>
      </w:r>
      <w:fldSimple w:instr=" STYLEREF 1 \s ">
        <w:r w:rsidR="0088691A">
          <w:rPr>
            <w:noProof/>
          </w:rPr>
          <w:t>3</w:t>
        </w:r>
      </w:fldSimple>
      <w:r w:rsidR="00D72872">
        <w:t>.</w:t>
      </w:r>
      <w:fldSimple w:instr=" SEQ Рис \* ARABIC \s 1 ">
        <w:r w:rsidR="0088691A">
          <w:rPr>
            <w:noProof/>
          </w:rPr>
          <w:t>6</w:t>
        </w:r>
      </w:fldSimple>
      <w:r w:rsidR="00F938EA">
        <w:rPr>
          <w:lang w:val="uk-UA"/>
        </w:rPr>
        <w:t xml:space="preserve"> –</w:t>
      </w:r>
      <w:r>
        <w:rPr>
          <w:lang w:val="uk-UA"/>
        </w:rPr>
        <w:t xml:space="preserve"> </w:t>
      </w:r>
      <w:r w:rsidRPr="00AD687A">
        <w:rPr>
          <w:lang w:val="uk-UA"/>
        </w:rPr>
        <w:t>Когнітивна карта патчу</w:t>
      </w:r>
    </w:p>
    <w:p w:rsidR="00D72872" w:rsidRDefault="00EF299C" w:rsidP="00EF299C">
      <w:pPr>
        <w:rPr>
          <w:lang w:val="uk-UA"/>
        </w:rPr>
        <w:sectPr w:rsidR="00D72872" w:rsidSect="00C24340">
          <w:headerReference w:type="default" r:id="rId20"/>
          <w:headerReference w:type="first" r:id="rId21"/>
          <w:pgSz w:w="11906" w:h="16838" w:code="9"/>
          <w:pgMar w:top="1134" w:right="1134" w:bottom="1134" w:left="1134" w:header="709" w:footer="709" w:gutter="0"/>
          <w:pgNumType w:start="7"/>
          <w:cols w:space="708"/>
          <w:titlePg/>
          <w:docGrid w:linePitch="381"/>
        </w:sectPr>
      </w:pPr>
      <w:r>
        <w:rPr>
          <w:lang w:val="uk-UA"/>
        </w:rPr>
        <w:br w:type="page"/>
      </w:r>
    </w:p>
    <w:p w:rsidR="00EF299C" w:rsidRPr="00EF299C" w:rsidRDefault="00D72872" w:rsidP="000F7489">
      <w:pPr>
        <w:pStyle w:val="2"/>
        <w:rPr>
          <w:bCs/>
          <w:sz w:val="36"/>
          <w:szCs w:val="28"/>
        </w:rPr>
      </w:pPr>
      <w:r>
        <w:lastRenderedPageBreak/>
        <w:t xml:space="preserve"> </w:t>
      </w:r>
      <w:bookmarkStart w:id="20" w:name="_Toc295815021"/>
      <w:r w:rsidR="00EF299C">
        <w:t>Карта переходів програмного забезпечення</w:t>
      </w:r>
      <w:bookmarkEnd w:id="20"/>
    </w:p>
    <w:p w:rsidR="00D72872" w:rsidRDefault="00EF299C" w:rsidP="00D72872">
      <w:pPr>
        <w:jc w:val="center"/>
      </w:pPr>
      <w:r>
        <w:rPr>
          <w:noProof/>
          <w:lang w:eastAsia="ru-RU"/>
        </w:rPr>
        <w:drawing>
          <wp:inline distT="0" distB="0" distL="0" distR="0" wp14:anchorId="34E77413" wp14:editId="2E5CC090">
            <wp:extent cx="7555832" cy="4376020"/>
            <wp:effectExtent l="0" t="0" r="7620" b="5715"/>
            <wp:docPr id="38" name="Рисунок 38" descr="C:\Users\Артем\Downloads\3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C:\Users\Артем\Downloads\30.05.gif"/>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7593151" cy="4397634"/>
                    </a:xfrm>
                    <a:prstGeom prst="rect">
                      <a:avLst/>
                    </a:prstGeom>
                    <a:noFill/>
                    <a:ln>
                      <a:noFill/>
                    </a:ln>
                  </pic:spPr>
                </pic:pic>
              </a:graphicData>
            </a:graphic>
          </wp:inline>
        </w:drawing>
      </w:r>
    </w:p>
    <w:p w:rsidR="00D72872" w:rsidRDefault="00D72872" w:rsidP="00D72872">
      <w:pPr>
        <w:pStyle w:val="a6"/>
        <w:jc w:val="center"/>
      </w:pPr>
      <w:r>
        <w:t>Рис</w:t>
      </w:r>
      <w:r w:rsidR="00F938EA">
        <w:rPr>
          <w:lang w:val="uk-UA"/>
        </w:rPr>
        <w:t>унок</w:t>
      </w:r>
      <w:r>
        <w:rPr>
          <w:lang w:val="uk-UA"/>
        </w:rPr>
        <w:t xml:space="preserve"> 3.7</w:t>
      </w:r>
      <w:r w:rsidR="00F938EA">
        <w:rPr>
          <w:lang w:val="uk-UA"/>
        </w:rPr>
        <w:t xml:space="preserve"> –</w:t>
      </w:r>
      <w:r>
        <w:rPr>
          <w:lang w:val="uk-UA"/>
        </w:rPr>
        <w:t xml:space="preserve"> </w:t>
      </w:r>
      <w:r w:rsidRPr="00AF2605">
        <w:rPr>
          <w:lang w:val="uk-UA"/>
        </w:rPr>
        <w:t>Карта переходів програмного забезпечення</w:t>
      </w:r>
    </w:p>
    <w:p w:rsidR="00D72872" w:rsidRDefault="00D72872" w:rsidP="000F7489">
      <w:pPr>
        <w:pStyle w:val="2"/>
      </w:pPr>
      <w:r>
        <w:br w:type="page"/>
      </w:r>
      <w:bookmarkStart w:id="21" w:name="_Toc295815022"/>
      <w:r w:rsidRPr="00D72872">
        <w:lastRenderedPageBreak/>
        <w:t>ER-модель</w:t>
      </w:r>
      <w:r>
        <w:t xml:space="preserve"> бази даних</w:t>
      </w:r>
      <w:bookmarkEnd w:id="21"/>
    </w:p>
    <w:p w:rsidR="00D72872" w:rsidRDefault="00D72872" w:rsidP="00D72872">
      <w:pPr>
        <w:keepNext/>
        <w:jc w:val="center"/>
      </w:pPr>
      <w:r>
        <w:rPr>
          <w:noProof/>
          <w:lang w:eastAsia="ru-RU"/>
        </w:rPr>
        <w:drawing>
          <wp:inline distT="0" distB="0" distL="0" distR="0" wp14:anchorId="37542EFA" wp14:editId="339AFE6B">
            <wp:extent cx="5308979" cy="4604237"/>
            <wp:effectExtent l="0" t="0" r="6350" b="6350"/>
            <wp:docPr id="47" name="Рисунок 47" descr="C:\Bakalavr\img\ER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C:\Bakalavr\img\ERD.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09066" cy="4604313"/>
                    </a:xfrm>
                    <a:prstGeom prst="rect">
                      <a:avLst/>
                    </a:prstGeom>
                    <a:noFill/>
                    <a:ln>
                      <a:noFill/>
                    </a:ln>
                  </pic:spPr>
                </pic:pic>
              </a:graphicData>
            </a:graphic>
          </wp:inline>
        </w:drawing>
      </w:r>
    </w:p>
    <w:p w:rsidR="00D72872" w:rsidRDefault="00D72872" w:rsidP="00D72872">
      <w:pPr>
        <w:pStyle w:val="a6"/>
        <w:jc w:val="center"/>
        <w:rPr>
          <w:lang w:val="uk-UA" w:eastAsia="ru-RU"/>
        </w:rPr>
      </w:pPr>
      <w:r>
        <w:t>Рис</w:t>
      </w:r>
      <w:r w:rsidR="00F938EA">
        <w:rPr>
          <w:lang w:val="uk-UA"/>
        </w:rPr>
        <w:t>унок</w:t>
      </w:r>
      <w:r>
        <w:rPr>
          <w:lang w:val="uk-UA"/>
        </w:rPr>
        <w:t xml:space="preserve"> 3.8</w:t>
      </w:r>
      <w:r w:rsidR="00F938EA">
        <w:rPr>
          <w:lang w:val="uk-UA"/>
        </w:rPr>
        <w:t xml:space="preserve"> –</w:t>
      </w:r>
      <w:r>
        <w:rPr>
          <w:lang w:val="uk-UA"/>
        </w:rPr>
        <w:t xml:space="preserve"> </w:t>
      </w:r>
      <w:r w:rsidRPr="00E10602">
        <w:rPr>
          <w:lang w:val="uk-UA"/>
        </w:rPr>
        <w:t>ER-модель бази даних</w:t>
      </w:r>
      <w:r>
        <w:rPr>
          <w:lang w:val="uk-UA"/>
        </w:rPr>
        <w:t>, що використовується</w:t>
      </w:r>
    </w:p>
    <w:p w:rsidR="00D72872" w:rsidRDefault="00D72872" w:rsidP="000F7489">
      <w:pPr>
        <w:pStyle w:val="2"/>
      </w:pPr>
      <w:r>
        <w:br w:type="page"/>
      </w:r>
      <w:bookmarkStart w:id="22" w:name="_Toc295815023"/>
      <w:r>
        <w:lastRenderedPageBreak/>
        <w:t>Діаграма залежності класів програми</w:t>
      </w:r>
      <w:bookmarkEnd w:id="22"/>
    </w:p>
    <w:p w:rsidR="00D72872" w:rsidRDefault="00D72872" w:rsidP="00D72872">
      <w:pPr>
        <w:keepNext/>
      </w:pPr>
      <w:r>
        <w:rPr>
          <w:noProof/>
          <w:lang w:eastAsia="ru-RU"/>
        </w:rPr>
        <w:drawing>
          <wp:inline distT="0" distB="0" distL="0" distR="0" wp14:anchorId="5C1F214A" wp14:editId="314D0C98">
            <wp:extent cx="8652510" cy="4258310"/>
            <wp:effectExtent l="0" t="0" r="0" b="8890"/>
            <wp:docPr id="48" name="Рисунок 48" descr="C:\Bakalavr\img\ClassDependenc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C:\Bakalavr\img\ClassDependencies.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652510" cy="4258310"/>
                    </a:xfrm>
                    <a:prstGeom prst="rect">
                      <a:avLst/>
                    </a:prstGeom>
                    <a:noFill/>
                    <a:ln>
                      <a:noFill/>
                    </a:ln>
                  </pic:spPr>
                </pic:pic>
              </a:graphicData>
            </a:graphic>
          </wp:inline>
        </w:drawing>
      </w:r>
    </w:p>
    <w:p w:rsidR="00D72872" w:rsidRDefault="00D72872" w:rsidP="00F938EA">
      <w:pPr>
        <w:pStyle w:val="a6"/>
        <w:jc w:val="center"/>
        <w:rPr>
          <w:lang w:val="uk-UA"/>
        </w:rPr>
      </w:pPr>
      <w:r>
        <w:t>Рис</w:t>
      </w:r>
      <w:r w:rsidR="00F938EA">
        <w:rPr>
          <w:lang w:val="uk-UA"/>
        </w:rPr>
        <w:t>унок</w:t>
      </w:r>
      <w:r>
        <w:t xml:space="preserve"> </w:t>
      </w:r>
      <w:r w:rsidRPr="004F6DEB">
        <w:rPr>
          <w:lang w:val="uk-UA"/>
        </w:rPr>
        <w:t>3.</w:t>
      </w:r>
      <w:r>
        <w:rPr>
          <w:lang w:val="uk-UA"/>
        </w:rPr>
        <w:t>9</w:t>
      </w:r>
      <w:r w:rsidR="00F938EA">
        <w:rPr>
          <w:lang w:val="uk-UA"/>
        </w:rPr>
        <w:t xml:space="preserve"> –</w:t>
      </w:r>
      <w:r w:rsidRPr="004F6DEB">
        <w:rPr>
          <w:lang w:val="uk-UA"/>
        </w:rPr>
        <w:t xml:space="preserve"> Діаграма залежності класів програми</w:t>
      </w:r>
    </w:p>
    <w:p w:rsidR="00306D78" w:rsidRDefault="00306D78">
      <w:pPr>
        <w:spacing w:after="200" w:line="276" w:lineRule="auto"/>
        <w:ind w:firstLine="0"/>
        <w:rPr>
          <w:lang w:val="uk-UA"/>
        </w:rPr>
      </w:pPr>
      <w:r>
        <w:rPr>
          <w:lang w:val="uk-UA"/>
        </w:rPr>
        <w:br w:type="page"/>
      </w:r>
    </w:p>
    <w:p w:rsidR="000F7489" w:rsidRDefault="000F7489" w:rsidP="000F7489">
      <w:pPr>
        <w:pStyle w:val="2"/>
      </w:pPr>
      <w:bookmarkStart w:id="23" w:name="_Toc295815024"/>
      <w:r>
        <w:lastRenderedPageBreak/>
        <w:t>Блок-схема алгоритму програми</w:t>
      </w:r>
      <w:bookmarkEnd w:id="23"/>
    </w:p>
    <w:p w:rsidR="000F7489" w:rsidRDefault="000F7489" w:rsidP="000F7489">
      <w:pPr>
        <w:keepNext/>
        <w:ind w:firstLine="0"/>
        <w:jc w:val="center"/>
      </w:pPr>
      <w:r>
        <w:rPr>
          <w:noProof/>
          <w:lang w:eastAsia="ru-RU"/>
        </w:rPr>
        <w:drawing>
          <wp:inline distT="0" distB="0" distL="0" distR="0" wp14:anchorId="73E8EE98" wp14:editId="4A163315">
            <wp:extent cx="4714652" cy="4524375"/>
            <wp:effectExtent l="0" t="0" r="0" b="0"/>
            <wp:docPr id="51" name="Picture 51" descr="C:\Users\adanilenko.SERENA\Bakalavr\Bakalavr\img\Block-Sch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danilenko.SERENA\Bakalavr\Bakalavr\img\Block-Schema.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14652" cy="4524375"/>
                    </a:xfrm>
                    <a:prstGeom prst="rect">
                      <a:avLst/>
                    </a:prstGeom>
                    <a:noFill/>
                    <a:ln>
                      <a:noFill/>
                    </a:ln>
                  </pic:spPr>
                </pic:pic>
              </a:graphicData>
            </a:graphic>
          </wp:inline>
        </w:drawing>
      </w:r>
    </w:p>
    <w:p w:rsidR="00372CC9" w:rsidRPr="00306D78" w:rsidRDefault="000F7489" w:rsidP="000F7489">
      <w:pPr>
        <w:pStyle w:val="a6"/>
        <w:jc w:val="center"/>
        <w:rPr>
          <w:lang w:val="uk-UA"/>
        </w:rPr>
        <w:sectPr w:rsidR="00372CC9" w:rsidRPr="00306D78" w:rsidSect="00D72872">
          <w:pgSz w:w="16838" w:h="11906" w:orient="landscape"/>
          <w:pgMar w:top="1134" w:right="850" w:bottom="1134" w:left="1701" w:header="708" w:footer="708" w:gutter="0"/>
          <w:cols w:space="708"/>
          <w:titlePg/>
          <w:docGrid w:linePitch="381"/>
        </w:sectPr>
      </w:pPr>
      <w:r>
        <w:t xml:space="preserve">Рисунок </w:t>
      </w:r>
      <w:fldSimple w:instr=" STYLEREF 1 \s ">
        <w:r>
          <w:rPr>
            <w:noProof/>
          </w:rPr>
          <w:t>3</w:t>
        </w:r>
      </w:fldSimple>
      <w:r>
        <w:t>.</w:t>
      </w:r>
      <w:fldSimple w:instr=" SEQ Рисунок \* ARABIC \s 1 ">
        <w:r>
          <w:rPr>
            <w:noProof/>
          </w:rPr>
          <w:t>1</w:t>
        </w:r>
      </w:fldSimple>
      <w:r>
        <w:rPr>
          <w:lang w:val="uk-UA"/>
        </w:rPr>
        <w:t xml:space="preserve">0 - </w:t>
      </w:r>
      <w:r w:rsidRPr="008B02F5">
        <w:rPr>
          <w:lang w:val="uk-UA"/>
        </w:rPr>
        <w:t>Блок-схема алгоритму програми</w:t>
      </w:r>
    </w:p>
    <w:p w:rsidR="00306D78" w:rsidRPr="00CD6823" w:rsidRDefault="00306D78" w:rsidP="00446D22">
      <w:pPr>
        <w:pStyle w:val="6"/>
        <w:rPr>
          <w:lang w:val="ru-RU"/>
        </w:rPr>
      </w:pPr>
      <w:bookmarkStart w:id="24" w:name="_Toc295815025"/>
      <w:r>
        <w:lastRenderedPageBreak/>
        <w:t>Висновки до розділу</w:t>
      </w:r>
      <w:r w:rsidR="00CD6823">
        <w:rPr>
          <w:lang w:val="ru-RU"/>
        </w:rPr>
        <w:t xml:space="preserve"> 3</w:t>
      </w:r>
      <w:bookmarkEnd w:id="24"/>
    </w:p>
    <w:p w:rsidR="00306D78" w:rsidRDefault="00306D78" w:rsidP="00306D78">
      <w:pPr>
        <w:rPr>
          <w:lang w:val="uk-UA"/>
        </w:rPr>
      </w:pPr>
      <w:r>
        <w:rPr>
          <w:lang w:val="uk-UA"/>
        </w:rPr>
        <w:t>У сучасному світі темпи розробки програмного забезпечення кидають виклик можливостям процесів тестування. Мінімізація кількості тестів, що треба зробити, без втрати якості тестування є основною задачею регресійного тестування. Класичні методи регресійного тестування не дають гарних р</w:t>
      </w:r>
      <w:r>
        <w:rPr>
          <w:lang w:val="uk-UA"/>
        </w:rPr>
        <w:t>е</w:t>
      </w:r>
      <w:r>
        <w:rPr>
          <w:lang w:val="uk-UA"/>
        </w:rPr>
        <w:t>зультатів, оскільки або пропонують запустити всі тести, або випадкову їх к</w:t>
      </w:r>
      <w:r>
        <w:rPr>
          <w:lang w:val="uk-UA"/>
        </w:rPr>
        <w:t>і</w:t>
      </w:r>
      <w:r>
        <w:rPr>
          <w:lang w:val="uk-UA"/>
        </w:rPr>
        <w:t xml:space="preserve">лькість, або робити аналіз коду, але не вказують як саме. </w:t>
      </w:r>
    </w:p>
    <w:p w:rsidR="00306D78" w:rsidRDefault="00306D78" w:rsidP="00306D78">
      <w:pPr>
        <w:rPr>
          <w:lang w:val="uk-UA"/>
        </w:rPr>
      </w:pPr>
      <w:r>
        <w:rPr>
          <w:lang w:val="uk-UA"/>
        </w:rPr>
        <w:t>У даній роботі, виходячи з аналізу класичних методів, був запропон</w:t>
      </w:r>
      <w:r>
        <w:rPr>
          <w:lang w:val="uk-UA"/>
        </w:rPr>
        <w:t>о</w:t>
      </w:r>
      <w:r>
        <w:rPr>
          <w:lang w:val="uk-UA"/>
        </w:rPr>
        <w:t>ваний новий метод оснований на аналізі коду за допомогою систем контролю версій. Метод дозволяє побудувати когнітивну карту змін програмного з</w:t>
      </w:r>
      <w:r>
        <w:rPr>
          <w:lang w:val="uk-UA"/>
        </w:rPr>
        <w:t>а</w:t>
      </w:r>
      <w:r>
        <w:rPr>
          <w:lang w:val="uk-UA"/>
        </w:rPr>
        <w:t>безпечення, використовуючи дані з системи контролю версій.</w:t>
      </w:r>
    </w:p>
    <w:p w:rsidR="00306D78" w:rsidRDefault="00306D78" w:rsidP="00306D78">
      <w:pPr>
        <w:rPr>
          <w:lang w:val="uk-UA"/>
        </w:rPr>
      </w:pPr>
      <w:r>
        <w:rPr>
          <w:lang w:val="uk-UA"/>
        </w:rPr>
        <w:t>На основі запропонованого методу було побудоване програмне забе</w:t>
      </w:r>
      <w:r>
        <w:rPr>
          <w:lang w:val="uk-UA"/>
        </w:rPr>
        <w:t>з</w:t>
      </w:r>
      <w:r>
        <w:rPr>
          <w:lang w:val="uk-UA"/>
        </w:rPr>
        <w:t>печення що його реалізовує. Розроблений програмний продукт візуалізує  когнітивні карти зв’язків між модулями програмного забезпечення та когн</w:t>
      </w:r>
      <w:r>
        <w:rPr>
          <w:lang w:val="uk-UA"/>
        </w:rPr>
        <w:t>і</w:t>
      </w:r>
      <w:r>
        <w:rPr>
          <w:lang w:val="uk-UA"/>
        </w:rPr>
        <w:t>тивні карти змін між різними версіями програмного забезпечення.</w:t>
      </w:r>
    </w:p>
    <w:p w:rsidR="00306D78" w:rsidRPr="00306D78" w:rsidRDefault="00306D78" w:rsidP="00306D78">
      <w:pPr>
        <w:rPr>
          <w:lang w:val="uk-UA"/>
        </w:rPr>
      </w:pPr>
      <w:r>
        <w:rPr>
          <w:lang w:val="uk-UA"/>
        </w:rPr>
        <w:t>Таким чином розроблений теоретичний метод був підтверджений ро</w:t>
      </w:r>
      <w:r>
        <w:rPr>
          <w:lang w:val="uk-UA"/>
        </w:rPr>
        <w:t>з</w:t>
      </w:r>
      <w:r>
        <w:rPr>
          <w:lang w:val="uk-UA"/>
        </w:rPr>
        <w:t>робленою програмою. Аналізуючи когнітивні карти особа що планує регр</w:t>
      </w:r>
      <w:r>
        <w:rPr>
          <w:lang w:val="uk-UA"/>
        </w:rPr>
        <w:t>е</w:t>
      </w:r>
      <w:r>
        <w:rPr>
          <w:lang w:val="uk-UA"/>
        </w:rPr>
        <w:t>сійне тестування може бути впевненою, що включає тільки ті модулі, що з</w:t>
      </w:r>
      <w:r>
        <w:rPr>
          <w:lang w:val="uk-UA"/>
        </w:rPr>
        <w:t>а</w:t>
      </w:r>
      <w:r>
        <w:rPr>
          <w:lang w:val="uk-UA"/>
        </w:rPr>
        <w:t>знали змін у новій версії програми, тим самим зменшуючи кількість тестів, що треба виконати.</w:t>
      </w:r>
    </w:p>
    <w:p w:rsidR="00306D78" w:rsidRDefault="00306D78">
      <w:pPr>
        <w:spacing w:after="200" w:line="276" w:lineRule="auto"/>
        <w:ind w:firstLine="0"/>
        <w:rPr>
          <w:rFonts w:eastAsia="Times New Roman" w:cstheme="majorBidi"/>
          <w:b/>
          <w:bCs/>
          <w:sz w:val="36"/>
          <w:szCs w:val="28"/>
          <w:shd w:val="clear" w:color="auto" w:fill="FFFFFF"/>
          <w:lang w:val="uk-UA" w:eastAsia="ru-RU"/>
        </w:rPr>
      </w:pPr>
      <w:r w:rsidRPr="00306D78">
        <w:rPr>
          <w:lang w:val="uk-UA"/>
        </w:rPr>
        <w:br w:type="page"/>
      </w:r>
    </w:p>
    <w:p w:rsidR="00525C1E" w:rsidRPr="00F82CE3" w:rsidRDefault="00525C1E" w:rsidP="00AB59A5">
      <w:pPr>
        <w:pStyle w:val="1"/>
      </w:pPr>
      <w:bookmarkStart w:id="25" w:name="_Toc295815026"/>
      <w:r w:rsidRPr="00F82CE3">
        <w:lastRenderedPageBreak/>
        <w:t>ОРГАНІЗАЦІЙНО-ЕКОНОМІЧНИЙ РОЗДІЛ. ФУНКЦІОНАЛЬНО-ВАРТІСНИЙ АНАЛІЗ ПРОГРАМНОГО ПРОДУКТУ</w:t>
      </w:r>
      <w:bookmarkEnd w:id="25"/>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bookmarkStart w:id="26" w:name="id.4a771a357208"/>
      <w:bookmarkEnd w:id="26"/>
      <w:r w:rsidRPr="00F82CE3">
        <w:rPr>
          <w:rFonts w:eastAsia="Times New Roman" w:cs="Times New Roman"/>
          <w:szCs w:val="28"/>
          <w:lang w:val="uk-UA" w:eastAsia="ru-RU"/>
        </w:rPr>
        <w:t xml:space="preserve">У даній роботі проводиться оцінка програми що здійснює розрахунок оцінки обсягу потрібного регресійного </w:t>
      </w:r>
      <w:r w:rsidR="00F82CE3" w:rsidRPr="00F82CE3">
        <w:rPr>
          <w:rFonts w:eastAsia="Times New Roman" w:cs="Times New Roman"/>
          <w:szCs w:val="28"/>
          <w:lang w:val="uk-UA" w:eastAsia="ru-RU"/>
        </w:rPr>
        <w:t>тестування</w:t>
      </w:r>
      <w:r w:rsidRPr="00F82CE3">
        <w:rPr>
          <w:rFonts w:eastAsia="Times New Roman" w:cs="Times New Roman"/>
          <w:szCs w:val="28"/>
          <w:lang w:val="uk-UA" w:eastAsia="ru-RU"/>
        </w:rPr>
        <w:t xml:space="preserve"> при </w:t>
      </w:r>
      <w:r w:rsidR="00F82CE3" w:rsidRPr="00F82CE3">
        <w:rPr>
          <w:rFonts w:eastAsia="Times New Roman" w:cs="Times New Roman"/>
          <w:szCs w:val="28"/>
          <w:lang w:val="uk-UA" w:eastAsia="ru-RU"/>
        </w:rPr>
        <w:t>процесі</w:t>
      </w:r>
      <w:r w:rsidRPr="00F82CE3">
        <w:rPr>
          <w:rFonts w:eastAsia="Times New Roman" w:cs="Times New Roman"/>
          <w:szCs w:val="28"/>
          <w:lang w:val="uk-UA" w:eastAsia="ru-RU"/>
        </w:rPr>
        <w:t xml:space="preserve"> розроблення програмного забезпечення.</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Програмний продукт призначений для використання на персональних комп’ютерах під управлінням операційної системи Windows, але також може бути використаний під іншими операційними системами, для яких розробл</w:t>
      </w:r>
      <w:r w:rsidRPr="00F82CE3">
        <w:rPr>
          <w:rFonts w:eastAsia="Times New Roman" w:cs="Times New Roman"/>
          <w:szCs w:val="28"/>
          <w:lang w:val="uk-UA" w:eastAsia="ru-RU"/>
        </w:rPr>
        <w:t>е</w:t>
      </w:r>
      <w:r w:rsidRPr="00F82CE3">
        <w:rPr>
          <w:rFonts w:eastAsia="Times New Roman" w:cs="Times New Roman"/>
          <w:szCs w:val="28"/>
          <w:lang w:val="uk-UA" w:eastAsia="ru-RU"/>
        </w:rPr>
        <w:t>на підтримка платформи .Net.</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Нижче наведено аналіз різних варіантів роботи програми з метою в</w:t>
      </w:r>
      <w:r w:rsidRPr="00F82CE3">
        <w:rPr>
          <w:rFonts w:eastAsia="Times New Roman" w:cs="Times New Roman"/>
          <w:szCs w:val="28"/>
          <w:lang w:val="uk-UA" w:eastAsia="ru-RU"/>
        </w:rPr>
        <w:t>и</w:t>
      </w:r>
      <w:r w:rsidRPr="00F82CE3">
        <w:rPr>
          <w:rFonts w:eastAsia="Times New Roman" w:cs="Times New Roman"/>
          <w:szCs w:val="28"/>
          <w:lang w:val="uk-UA" w:eastAsia="ru-RU"/>
        </w:rPr>
        <w:t>бору оптимального, з огляду при цьому як на економічні фактори, так і на характеристики продукту, що впливають на продуктивність роботи і на його сумісність з апаратним забезпеченням. Для цього було використано апарат функціонально-вартісного аналізу.</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Функціонально-вартісний аналіз (ФВА) – це технологія, яка дозволяє оцінити реальну вартість продукту або послуги незалежно від організаційної структури компанії. Як прямі, так і побічні витрати розподіляються по пр</w:t>
      </w:r>
      <w:r w:rsidRPr="00F82CE3">
        <w:rPr>
          <w:rFonts w:eastAsia="Times New Roman" w:cs="Times New Roman"/>
          <w:szCs w:val="28"/>
          <w:lang w:val="uk-UA" w:eastAsia="ru-RU"/>
        </w:rPr>
        <w:t>о</w:t>
      </w:r>
      <w:r w:rsidRPr="00F82CE3">
        <w:rPr>
          <w:rFonts w:eastAsia="Times New Roman" w:cs="Times New Roman"/>
          <w:szCs w:val="28"/>
          <w:lang w:val="uk-UA" w:eastAsia="ru-RU"/>
        </w:rPr>
        <w:t>дуктам та послугам у залежності від потрібних на кожному етапі виробниц</w:t>
      </w:r>
      <w:r w:rsidRPr="00F82CE3">
        <w:rPr>
          <w:rFonts w:eastAsia="Times New Roman" w:cs="Times New Roman"/>
          <w:szCs w:val="28"/>
          <w:lang w:val="uk-UA" w:eastAsia="ru-RU"/>
        </w:rPr>
        <w:t>т</w:t>
      </w:r>
      <w:r w:rsidRPr="00F82CE3">
        <w:rPr>
          <w:rFonts w:eastAsia="Times New Roman" w:cs="Times New Roman"/>
          <w:szCs w:val="28"/>
          <w:lang w:val="uk-UA" w:eastAsia="ru-RU"/>
        </w:rPr>
        <w:t>ва обсягів ресурсів. Виконані на цих етапах дії у контексті метода ФВА наз</w:t>
      </w:r>
      <w:r w:rsidRPr="00F82CE3">
        <w:rPr>
          <w:rFonts w:eastAsia="Times New Roman" w:cs="Times New Roman"/>
          <w:szCs w:val="28"/>
          <w:lang w:val="uk-UA" w:eastAsia="ru-RU"/>
        </w:rPr>
        <w:t>и</w:t>
      </w:r>
      <w:r w:rsidRPr="00F82CE3">
        <w:rPr>
          <w:rFonts w:eastAsia="Times New Roman" w:cs="Times New Roman"/>
          <w:szCs w:val="28"/>
          <w:lang w:val="uk-UA" w:eastAsia="ru-RU"/>
        </w:rPr>
        <w:t>ваються функціями.</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Мета ФВА полягає у забезпеченні правильного розподілу ресурсів, в</w:t>
      </w:r>
      <w:r w:rsidRPr="00F82CE3">
        <w:rPr>
          <w:rFonts w:eastAsia="Times New Roman" w:cs="Times New Roman"/>
          <w:szCs w:val="28"/>
          <w:lang w:val="uk-UA" w:eastAsia="ru-RU"/>
        </w:rPr>
        <w:t>и</w:t>
      </w:r>
      <w:r w:rsidRPr="00F82CE3">
        <w:rPr>
          <w:rFonts w:eastAsia="Times New Roman" w:cs="Times New Roman"/>
          <w:szCs w:val="28"/>
          <w:lang w:val="uk-UA" w:eastAsia="ru-RU"/>
        </w:rPr>
        <w:t>ділених на виробництво продукції або надання послуг, на прямі та непрямі витрати. У даному випадку – аналізу функцій програмного продукту й вия</w:t>
      </w:r>
      <w:r w:rsidRPr="00F82CE3">
        <w:rPr>
          <w:rFonts w:eastAsia="Times New Roman" w:cs="Times New Roman"/>
          <w:szCs w:val="28"/>
          <w:lang w:val="uk-UA" w:eastAsia="ru-RU"/>
        </w:rPr>
        <w:t>в</w:t>
      </w:r>
      <w:r w:rsidRPr="00F82CE3">
        <w:rPr>
          <w:rFonts w:eastAsia="Times New Roman" w:cs="Times New Roman"/>
          <w:szCs w:val="28"/>
          <w:lang w:val="uk-UA" w:eastAsia="ru-RU"/>
        </w:rPr>
        <w:t xml:space="preserve">лення усіх витрат на реалізацію цих функцій. </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Фактично цей метод працює за таким алгоритмом:</w:t>
      </w:r>
    </w:p>
    <w:p w:rsidR="005512E0" w:rsidRPr="00F82CE3" w:rsidRDefault="005512E0" w:rsidP="005512E0">
      <w:pPr>
        <w:widowControl w:val="0"/>
        <w:numPr>
          <w:ilvl w:val="0"/>
          <w:numId w:val="17"/>
        </w:numPr>
        <w:tabs>
          <w:tab w:val="num" w:pos="720"/>
          <w:tab w:val="left" w:pos="1080"/>
        </w:tabs>
        <w:autoSpaceDE w:val="0"/>
        <w:autoSpaceDN w:val="0"/>
        <w:adjustRightInd w:val="0"/>
        <w:ind w:firstLine="709"/>
        <w:jc w:val="both"/>
        <w:rPr>
          <w:rFonts w:eastAsia="Times New Roman" w:cs="Times New Roman"/>
          <w:szCs w:val="28"/>
          <w:lang w:val="uk-UA" w:eastAsia="ru-RU"/>
        </w:rPr>
      </w:pPr>
      <w:r w:rsidRPr="00F82CE3">
        <w:rPr>
          <w:rFonts w:eastAsia="Times New Roman" w:cs="Times New Roman"/>
          <w:szCs w:val="28"/>
          <w:lang w:val="uk-UA" w:eastAsia="ru-RU"/>
        </w:rPr>
        <w:t>визначається послідовність функцій, необхідних для виробниц</w:t>
      </w:r>
      <w:r w:rsidRPr="00F82CE3">
        <w:rPr>
          <w:rFonts w:eastAsia="Times New Roman" w:cs="Times New Roman"/>
          <w:szCs w:val="28"/>
          <w:lang w:val="uk-UA" w:eastAsia="ru-RU"/>
        </w:rPr>
        <w:t>т</w:t>
      </w:r>
      <w:r w:rsidRPr="00F82CE3">
        <w:rPr>
          <w:rFonts w:eastAsia="Times New Roman" w:cs="Times New Roman"/>
          <w:szCs w:val="28"/>
          <w:lang w:val="uk-UA" w:eastAsia="ru-RU"/>
        </w:rPr>
        <w:lastRenderedPageBreak/>
        <w:t>ва продукту (в даному випадку математичного апарату). Спочатку – всі можливі, потім вони розподіляються по двом групам: ті, що впливають на вартість продукту і ті, що не впливають. На цьому ж етапі оптиміз</w:t>
      </w:r>
      <w:r w:rsidRPr="00F82CE3">
        <w:rPr>
          <w:rFonts w:eastAsia="Times New Roman" w:cs="Times New Roman"/>
          <w:szCs w:val="28"/>
          <w:lang w:val="uk-UA" w:eastAsia="ru-RU"/>
        </w:rPr>
        <w:t>у</w:t>
      </w:r>
      <w:r w:rsidRPr="00F82CE3">
        <w:rPr>
          <w:rFonts w:eastAsia="Times New Roman" w:cs="Times New Roman"/>
          <w:szCs w:val="28"/>
          <w:lang w:val="uk-UA" w:eastAsia="ru-RU"/>
        </w:rPr>
        <w:t>ється сама послідовність скороченням кроків, що не впливають на ці</w:t>
      </w:r>
      <w:r w:rsidRPr="00F82CE3">
        <w:rPr>
          <w:rFonts w:eastAsia="Times New Roman" w:cs="Times New Roman"/>
          <w:szCs w:val="28"/>
          <w:lang w:val="uk-UA" w:eastAsia="ru-RU"/>
        </w:rPr>
        <w:t>н</w:t>
      </w:r>
      <w:r w:rsidRPr="00F82CE3">
        <w:rPr>
          <w:rFonts w:eastAsia="Times New Roman" w:cs="Times New Roman"/>
          <w:szCs w:val="28"/>
          <w:lang w:val="uk-UA" w:eastAsia="ru-RU"/>
        </w:rPr>
        <w:t>ність і відповідно витрат.</w:t>
      </w:r>
    </w:p>
    <w:p w:rsidR="005512E0" w:rsidRPr="00F82CE3" w:rsidRDefault="005512E0" w:rsidP="005512E0">
      <w:pPr>
        <w:widowControl w:val="0"/>
        <w:numPr>
          <w:ilvl w:val="0"/>
          <w:numId w:val="17"/>
        </w:numPr>
        <w:tabs>
          <w:tab w:val="num" w:pos="720"/>
          <w:tab w:val="left" w:pos="1080"/>
        </w:tabs>
        <w:autoSpaceDE w:val="0"/>
        <w:autoSpaceDN w:val="0"/>
        <w:adjustRightInd w:val="0"/>
        <w:ind w:firstLine="709"/>
        <w:jc w:val="both"/>
        <w:rPr>
          <w:rFonts w:eastAsia="Times New Roman" w:cs="Times New Roman"/>
          <w:szCs w:val="28"/>
          <w:lang w:val="uk-UA" w:eastAsia="ru-RU"/>
        </w:rPr>
      </w:pPr>
      <w:r w:rsidRPr="00F82CE3">
        <w:rPr>
          <w:rFonts w:eastAsia="Times New Roman" w:cs="Times New Roman"/>
          <w:szCs w:val="28"/>
          <w:lang w:val="uk-UA" w:eastAsia="ru-RU"/>
        </w:rPr>
        <w:t>для кожної функції визначаються повні річні витрати й кількість робочих часів.</w:t>
      </w:r>
    </w:p>
    <w:p w:rsidR="005512E0" w:rsidRPr="00F82CE3" w:rsidRDefault="005512E0" w:rsidP="005512E0">
      <w:pPr>
        <w:widowControl w:val="0"/>
        <w:numPr>
          <w:ilvl w:val="0"/>
          <w:numId w:val="17"/>
        </w:numPr>
        <w:tabs>
          <w:tab w:val="num" w:pos="720"/>
          <w:tab w:val="left" w:pos="1080"/>
        </w:tabs>
        <w:autoSpaceDE w:val="0"/>
        <w:autoSpaceDN w:val="0"/>
        <w:adjustRightInd w:val="0"/>
        <w:ind w:firstLine="709"/>
        <w:jc w:val="both"/>
        <w:rPr>
          <w:rFonts w:eastAsia="Times New Roman" w:cs="Times New Roman"/>
          <w:szCs w:val="28"/>
          <w:lang w:val="uk-UA" w:eastAsia="ru-RU"/>
        </w:rPr>
      </w:pPr>
      <w:r w:rsidRPr="00F82CE3">
        <w:rPr>
          <w:rFonts w:eastAsia="Times New Roman" w:cs="Times New Roman"/>
          <w:szCs w:val="28"/>
          <w:lang w:val="uk-UA" w:eastAsia="ru-RU"/>
        </w:rPr>
        <w:t>для кожної функції на основі оцінок попереднього пункту визн</w:t>
      </w:r>
      <w:r w:rsidRPr="00F82CE3">
        <w:rPr>
          <w:rFonts w:eastAsia="Times New Roman" w:cs="Times New Roman"/>
          <w:szCs w:val="28"/>
          <w:lang w:val="uk-UA" w:eastAsia="ru-RU"/>
        </w:rPr>
        <w:t>а</w:t>
      </w:r>
      <w:r w:rsidRPr="00F82CE3">
        <w:rPr>
          <w:rFonts w:eastAsia="Times New Roman" w:cs="Times New Roman"/>
          <w:szCs w:val="28"/>
          <w:lang w:val="uk-UA" w:eastAsia="ru-RU"/>
        </w:rPr>
        <w:t>чається кількісна характеристика джерел витрат.</w:t>
      </w:r>
    </w:p>
    <w:p w:rsidR="005512E0" w:rsidRPr="00F82CE3" w:rsidRDefault="005512E0" w:rsidP="005512E0">
      <w:pPr>
        <w:widowControl w:val="0"/>
        <w:numPr>
          <w:ilvl w:val="0"/>
          <w:numId w:val="17"/>
        </w:numPr>
        <w:tabs>
          <w:tab w:val="num" w:pos="720"/>
          <w:tab w:val="left" w:pos="1080"/>
        </w:tabs>
        <w:autoSpaceDE w:val="0"/>
        <w:autoSpaceDN w:val="0"/>
        <w:adjustRightInd w:val="0"/>
        <w:ind w:firstLine="709"/>
        <w:jc w:val="both"/>
        <w:rPr>
          <w:rFonts w:eastAsia="Times New Roman" w:cs="Times New Roman"/>
          <w:szCs w:val="28"/>
          <w:lang w:val="uk-UA" w:eastAsia="ru-RU"/>
        </w:rPr>
      </w:pPr>
      <w:r w:rsidRPr="00F82CE3">
        <w:rPr>
          <w:rFonts w:eastAsia="Times New Roman" w:cs="Times New Roman"/>
          <w:szCs w:val="28"/>
          <w:lang w:val="uk-UA" w:eastAsia="ru-RU"/>
        </w:rPr>
        <w:t>після того, як для кожної функції будуть визначені їх джерела витрат, проводиться кінцевий розрахунок витрат на математичний ап</w:t>
      </w:r>
      <w:r w:rsidRPr="00F82CE3">
        <w:rPr>
          <w:rFonts w:eastAsia="Times New Roman" w:cs="Times New Roman"/>
          <w:szCs w:val="28"/>
          <w:lang w:val="uk-UA" w:eastAsia="ru-RU"/>
        </w:rPr>
        <w:t>а</w:t>
      </w:r>
      <w:r w:rsidRPr="00F82CE3">
        <w:rPr>
          <w:rFonts w:eastAsia="Times New Roman" w:cs="Times New Roman"/>
          <w:szCs w:val="28"/>
          <w:lang w:val="uk-UA" w:eastAsia="ru-RU"/>
        </w:rPr>
        <w:t>рат.</w:t>
      </w:r>
      <w:bookmarkStart w:id="27" w:name="id.b50cb82a0e17"/>
      <w:bookmarkEnd w:id="27"/>
    </w:p>
    <w:p w:rsidR="00DF2893" w:rsidRDefault="00DF2893">
      <w:pPr>
        <w:spacing w:after="200" w:line="276" w:lineRule="auto"/>
        <w:ind w:firstLine="0"/>
        <w:rPr>
          <w:rFonts w:eastAsia="Times New Roman" w:cstheme="majorBidi"/>
          <w:b/>
          <w:sz w:val="32"/>
          <w:szCs w:val="26"/>
          <w:shd w:val="clear" w:color="auto" w:fill="FFFFFF"/>
          <w:lang w:val="uk-UA" w:eastAsia="ru-RU"/>
        </w:rPr>
      </w:pPr>
      <w:r>
        <w:br w:type="page"/>
      </w:r>
    </w:p>
    <w:p w:rsidR="005512E0" w:rsidRPr="00F82CE3" w:rsidRDefault="005512E0" w:rsidP="000F7489">
      <w:pPr>
        <w:pStyle w:val="2"/>
      </w:pPr>
      <w:bookmarkStart w:id="28" w:name="_Toc295815027"/>
      <w:r w:rsidRPr="00F82CE3">
        <w:lastRenderedPageBreak/>
        <w:t>Постановка задачі техніко-економічного аналізу</w:t>
      </w:r>
      <w:bookmarkEnd w:id="28"/>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У роботі застосовується метод ФВА для проведення техніко-економічний аналізу розробки математичного апарату. Оскільки основні такі роботи стосуються всієї системи, кожна окрема підсистема має їм задовол</w:t>
      </w:r>
      <w:r w:rsidRPr="00F82CE3">
        <w:rPr>
          <w:rFonts w:eastAsia="Times New Roman" w:cs="Times New Roman"/>
          <w:szCs w:val="28"/>
          <w:lang w:val="uk-UA" w:eastAsia="ru-RU"/>
        </w:rPr>
        <w:t>ь</w:t>
      </w:r>
      <w:r w:rsidRPr="00F82CE3">
        <w:rPr>
          <w:rFonts w:eastAsia="Times New Roman" w:cs="Times New Roman"/>
          <w:szCs w:val="28"/>
          <w:lang w:val="uk-UA" w:eastAsia="ru-RU"/>
        </w:rPr>
        <w:t>няти. Тому фактичний аналіз представляє собою аналіз функцій програмних продуктів, призначених для збору, обробки проміжних математичних резул</w:t>
      </w:r>
      <w:r w:rsidRPr="00F82CE3">
        <w:rPr>
          <w:rFonts w:eastAsia="Times New Roman" w:cs="Times New Roman"/>
          <w:szCs w:val="28"/>
          <w:lang w:val="uk-UA" w:eastAsia="ru-RU"/>
        </w:rPr>
        <w:t>ь</w:t>
      </w:r>
      <w:r w:rsidRPr="00F82CE3">
        <w:rPr>
          <w:rFonts w:eastAsia="Times New Roman" w:cs="Times New Roman"/>
          <w:szCs w:val="28"/>
          <w:lang w:val="uk-UA" w:eastAsia="ru-RU"/>
        </w:rPr>
        <w:t>татів.</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Відповідно цьому варто обирати і систему показників якості програ</w:t>
      </w:r>
      <w:r w:rsidRPr="00F82CE3">
        <w:rPr>
          <w:rFonts w:eastAsia="Times New Roman" w:cs="Times New Roman"/>
          <w:szCs w:val="28"/>
          <w:lang w:val="uk-UA" w:eastAsia="ru-RU"/>
        </w:rPr>
        <w:t>м</w:t>
      </w:r>
      <w:r w:rsidRPr="00F82CE3">
        <w:rPr>
          <w:rFonts w:eastAsia="Times New Roman" w:cs="Times New Roman"/>
          <w:szCs w:val="28"/>
          <w:lang w:val="uk-UA" w:eastAsia="ru-RU"/>
        </w:rPr>
        <w:t xml:space="preserve">них продуктів. </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Технічні вимоги до продукту наступні:</w:t>
      </w:r>
    </w:p>
    <w:p w:rsidR="005512E0" w:rsidRPr="00F82CE3" w:rsidRDefault="005512E0" w:rsidP="005512E0">
      <w:pPr>
        <w:widowControl w:val="0"/>
        <w:numPr>
          <w:ilvl w:val="0"/>
          <w:numId w:val="18"/>
        </w:numPr>
        <w:tabs>
          <w:tab w:val="num" w:pos="720"/>
          <w:tab w:val="left" w:pos="1080"/>
        </w:tabs>
        <w:autoSpaceDE w:val="0"/>
        <w:autoSpaceDN w:val="0"/>
        <w:adjustRightInd w:val="0"/>
        <w:ind w:firstLine="709"/>
        <w:jc w:val="both"/>
        <w:rPr>
          <w:rFonts w:eastAsia="Times New Roman" w:cs="Times New Roman"/>
          <w:szCs w:val="28"/>
          <w:lang w:val="uk-UA" w:eastAsia="ru-RU"/>
        </w:rPr>
      </w:pPr>
      <w:r w:rsidRPr="00F82CE3">
        <w:rPr>
          <w:rFonts w:eastAsia="Times New Roman" w:cs="Times New Roman"/>
          <w:szCs w:val="28"/>
          <w:lang w:val="uk-UA" w:eastAsia="ru-RU"/>
        </w:rPr>
        <w:t>програмні продукти повинні функціонувати на персональних комп’ютерах із стандартним набором компонент;</w:t>
      </w:r>
    </w:p>
    <w:p w:rsidR="005512E0" w:rsidRPr="00F82CE3" w:rsidRDefault="005512E0" w:rsidP="005512E0">
      <w:pPr>
        <w:widowControl w:val="0"/>
        <w:numPr>
          <w:ilvl w:val="0"/>
          <w:numId w:val="18"/>
        </w:numPr>
        <w:tabs>
          <w:tab w:val="num" w:pos="720"/>
          <w:tab w:val="left" w:pos="1080"/>
        </w:tabs>
        <w:autoSpaceDE w:val="0"/>
        <w:autoSpaceDN w:val="0"/>
        <w:adjustRightInd w:val="0"/>
        <w:ind w:firstLine="709"/>
        <w:jc w:val="both"/>
        <w:rPr>
          <w:rFonts w:eastAsia="Times New Roman" w:cs="Times New Roman"/>
          <w:szCs w:val="28"/>
          <w:lang w:val="uk-UA" w:eastAsia="ru-RU"/>
        </w:rPr>
      </w:pPr>
      <w:r w:rsidRPr="00F82CE3">
        <w:rPr>
          <w:rFonts w:eastAsia="Times New Roman" w:cs="Times New Roman"/>
          <w:szCs w:val="28"/>
          <w:lang w:val="uk-UA" w:eastAsia="ru-RU"/>
        </w:rPr>
        <w:t>забезпечувати високу швидкість обробки великих об’ємів даних у реальному часі;</w:t>
      </w:r>
    </w:p>
    <w:p w:rsidR="005512E0" w:rsidRPr="00F82CE3" w:rsidRDefault="005512E0" w:rsidP="005512E0">
      <w:pPr>
        <w:widowControl w:val="0"/>
        <w:numPr>
          <w:ilvl w:val="0"/>
          <w:numId w:val="18"/>
        </w:numPr>
        <w:tabs>
          <w:tab w:val="num" w:pos="720"/>
          <w:tab w:val="left" w:pos="1080"/>
        </w:tabs>
        <w:autoSpaceDE w:val="0"/>
        <w:autoSpaceDN w:val="0"/>
        <w:adjustRightInd w:val="0"/>
        <w:ind w:firstLine="709"/>
        <w:jc w:val="both"/>
        <w:rPr>
          <w:rFonts w:eastAsia="Times New Roman" w:cs="Times New Roman"/>
          <w:szCs w:val="28"/>
          <w:lang w:val="uk-UA" w:eastAsia="ru-RU"/>
        </w:rPr>
      </w:pPr>
      <w:r w:rsidRPr="00F82CE3">
        <w:rPr>
          <w:rFonts w:eastAsia="Times New Roman" w:cs="Times New Roman"/>
          <w:szCs w:val="28"/>
          <w:lang w:val="uk-UA" w:eastAsia="ru-RU"/>
        </w:rPr>
        <w:t>забезпечувати зручність і простоту взаємодії з користувачем або з розробником програмного забезпечення у випадку використовування його як модуля.</w:t>
      </w:r>
    </w:p>
    <w:p w:rsidR="00DF2893" w:rsidRDefault="00DF2893">
      <w:pPr>
        <w:spacing w:after="200" w:line="276" w:lineRule="auto"/>
        <w:ind w:firstLine="0"/>
        <w:rPr>
          <w:rFonts w:eastAsia="Times New Roman" w:cstheme="majorBidi"/>
          <w:b/>
          <w:sz w:val="32"/>
          <w:szCs w:val="26"/>
          <w:shd w:val="clear" w:color="auto" w:fill="FFFFFF"/>
          <w:lang w:val="uk-UA" w:eastAsia="ru-RU"/>
        </w:rPr>
      </w:pPr>
      <w:bookmarkStart w:id="29" w:name="id.bb4219f6af53"/>
      <w:bookmarkEnd w:id="29"/>
      <w:r>
        <w:br w:type="page"/>
      </w:r>
    </w:p>
    <w:p w:rsidR="0090339F" w:rsidRPr="0090339F" w:rsidRDefault="005512E0" w:rsidP="000F7489">
      <w:pPr>
        <w:pStyle w:val="2"/>
      </w:pPr>
      <w:bookmarkStart w:id="30" w:name="_Toc295815028"/>
      <w:r w:rsidRPr="00F82CE3">
        <w:lastRenderedPageBreak/>
        <w:t>Обґрунтування функцій програмного продукту</w:t>
      </w:r>
      <w:bookmarkStart w:id="31" w:name="id.e1402ba33049"/>
      <w:bookmarkEnd w:id="30"/>
      <w:bookmarkEnd w:id="31"/>
    </w:p>
    <w:p w:rsidR="005512E0" w:rsidRPr="0090339F" w:rsidRDefault="005512E0" w:rsidP="00446D22">
      <w:pPr>
        <w:pStyle w:val="4"/>
      </w:pPr>
      <w:r w:rsidRPr="0090339F">
        <w:t>Формування варіантів функцій</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Функції:</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i/>
          <w:iCs/>
          <w:szCs w:val="28"/>
          <w:lang w:val="uk-UA" w:eastAsia="ru-RU"/>
        </w:rPr>
        <w:t>F</w:t>
      </w:r>
      <w:r w:rsidRPr="00F82CE3">
        <w:rPr>
          <w:rFonts w:eastAsia="Times New Roman" w:cs="Times New Roman"/>
          <w:i/>
          <w:iCs/>
          <w:szCs w:val="28"/>
          <w:vertAlign w:val="subscript"/>
          <w:lang w:val="uk-UA" w:eastAsia="ru-RU"/>
        </w:rPr>
        <w:t>0</w:t>
      </w:r>
      <w:r w:rsidRPr="00F82CE3">
        <w:rPr>
          <w:rFonts w:eastAsia="Times New Roman" w:cs="Times New Roman"/>
          <w:szCs w:val="28"/>
          <w:vertAlign w:val="subscript"/>
          <w:lang w:val="uk-UA" w:eastAsia="ru-RU"/>
        </w:rPr>
        <w:t xml:space="preserve">  </w:t>
      </w:r>
      <w:r w:rsidRPr="00F82CE3">
        <w:rPr>
          <w:rFonts w:eastAsia="Times New Roman" w:cs="Times New Roman"/>
          <w:szCs w:val="28"/>
          <w:lang w:val="uk-UA" w:eastAsia="ru-RU"/>
        </w:rPr>
        <w:t>– Введення користувацьких даних про склад програмного продукту</w:t>
      </w:r>
    </w:p>
    <w:p w:rsidR="005512E0" w:rsidRPr="00F82CE3" w:rsidRDefault="005512E0" w:rsidP="005512E0">
      <w:pPr>
        <w:widowControl w:val="0"/>
        <w:autoSpaceDE w:val="0"/>
        <w:autoSpaceDN w:val="0"/>
        <w:adjustRightInd w:val="0"/>
        <w:jc w:val="both"/>
        <w:rPr>
          <w:rFonts w:eastAsia="Times New Roman" w:cs="Times New Roman"/>
          <w:i/>
          <w:iCs/>
          <w:szCs w:val="28"/>
          <w:lang w:val="uk-UA" w:eastAsia="ru-RU"/>
        </w:rPr>
      </w:pPr>
      <w:r w:rsidRPr="00F82CE3">
        <w:rPr>
          <w:rFonts w:eastAsia="Times New Roman" w:cs="Times New Roman"/>
          <w:i/>
          <w:iCs/>
          <w:szCs w:val="28"/>
          <w:lang w:val="uk-UA" w:eastAsia="ru-RU"/>
        </w:rPr>
        <w:t>F</w:t>
      </w:r>
      <w:r w:rsidRPr="00F82CE3">
        <w:rPr>
          <w:rFonts w:eastAsia="Times New Roman" w:cs="Times New Roman"/>
          <w:i/>
          <w:iCs/>
          <w:szCs w:val="28"/>
          <w:vertAlign w:val="subscript"/>
          <w:lang w:val="uk-UA" w:eastAsia="ru-RU"/>
        </w:rPr>
        <w:t>1</w:t>
      </w:r>
      <w:r w:rsidRPr="00F82CE3">
        <w:rPr>
          <w:rFonts w:eastAsia="Times New Roman" w:cs="Times New Roman"/>
          <w:szCs w:val="28"/>
          <w:lang w:val="uk-UA" w:eastAsia="ru-RU"/>
        </w:rPr>
        <w:t xml:space="preserve"> – Збереження користувацьких даних для подальшого користування</w:t>
      </w:r>
    </w:p>
    <w:p w:rsidR="005512E0" w:rsidRPr="00F82CE3" w:rsidRDefault="005512E0" w:rsidP="005512E0">
      <w:pPr>
        <w:widowControl w:val="0"/>
        <w:autoSpaceDE w:val="0"/>
        <w:autoSpaceDN w:val="0"/>
        <w:adjustRightInd w:val="0"/>
        <w:jc w:val="both"/>
        <w:rPr>
          <w:rFonts w:eastAsia="Times New Roman" w:cs="Times New Roman"/>
          <w:i/>
          <w:iCs/>
          <w:szCs w:val="28"/>
          <w:lang w:val="uk-UA" w:eastAsia="ru-RU"/>
        </w:rPr>
      </w:pPr>
      <w:r w:rsidRPr="00F82CE3">
        <w:rPr>
          <w:rFonts w:eastAsia="Times New Roman" w:cs="Times New Roman"/>
          <w:i/>
          <w:iCs/>
          <w:szCs w:val="28"/>
          <w:lang w:val="uk-UA" w:eastAsia="ru-RU"/>
        </w:rPr>
        <w:t>F</w:t>
      </w:r>
      <w:r w:rsidRPr="00F82CE3">
        <w:rPr>
          <w:rFonts w:eastAsia="Times New Roman" w:cs="Times New Roman"/>
          <w:i/>
          <w:iCs/>
          <w:szCs w:val="28"/>
          <w:vertAlign w:val="subscript"/>
          <w:lang w:val="uk-UA" w:eastAsia="ru-RU"/>
        </w:rPr>
        <w:t>2</w:t>
      </w:r>
      <w:r w:rsidRPr="00F82CE3">
        <w:rPr>
          <w:rFonts w:eastAsia="Times New Roman" w:cs="Times New Roman"/>
          <w:szCs w:val="28"/>
          <w:lang w:val="uk-UA" w:eastAsia="ru-RU"/>
        </w:rPr>
        <w:t xml:space="preserve"> – Побудова когнітивної карти змін </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Кожна з основних функцій може мати декілька варіантів реалізації.</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 xml:space="preserve">Функція </w:t>
      </w:r>
      <w:r w:rsidRPr="00F82CE3">
        <w:rPr>
          <w:rFonts w:eastAsia="Times New Roman" w:cs="Times New Roman"/>
          <w:i/>
          <w:iCs/>
          <w:szCs w:val="28"/>
          <w:lang w:val="uk-UA" w:eastAsia="ru-RU"/>
        </w:rPr>
        <w:t>F</w:t>
      </w:r>
      <w:r w:rsidRPr="00F82CE3">
        <w:rPr>
          <w:rFonts w:eastAsia="Times New Roman" w:cs="Times New Roman"/>
          <w:i/>
          <w:iCs/>
          <w:szCs w:val="28"/>
          <w:vertAlign w:val="subscript"/>
          <w:lang w:val="uk-UA" w:eastAsia="ru-RU"/>
        </w:rPr>
        <w:t>0</w:t>
      </w:r>
      <w:r w:rsidRPr="00F82CE3">
        <w:rPr>
          <w:rFonts w:eastAsia="Times New Roman" w:cs="Times New Roman"/>
          <w:szCs w:val="28"/>
          <w:lang w:val="uk-UA" w:eastAsia="ru-RU"/>
        </w:rPr>
        <w:t>:</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1)Розробка діалогів у програмі</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2)Введення даних через сторонні програми(текстові редактори або і</w:t>
      </w:r>
      <w:r w:rsidRPr="00F82CE3">
        <w:rPr>
          <w:rFonts w:eastAsia="Times New Roman" w:cs="Times New Roman"/>
          <w:szCs w:val="28"/>
          <w:lang w:val="uk-UA" w:eastAsia="ru-RU"/>
        </w:rPr>
        <w:t>н</w:t>
      </w:r>
      <w:r w:rsidRPr="00F82CE3">
        <w:rPr>
          <w:rFonts w:eastAsia="Times New Roman" w:cs="Times New Roman"/>
          <w:szCs w:val="28"/>
          <w:lang w:val="uk-UA" w:eastAsia="ru-RU"/>
        </w:rPr>
        <w:t xml:space="preserve">тегроване середовище розробки баз </w:t>
      </w:r>
      <w:r w:rsidR="00F82CE3" w:rsidRPr="00F82CE3">
        <w:rPr>
          <w:rFonts w:eastAsia="Times New Roman" w:cs="Times New Roman"/>
          <w:szCs w:val="28"/>
          <w:lang w:val="uk-UA" w:eastAsia="ru-RU"/>
        </w:rPr>
        <w:t>даних</w:t>
      </w:r>
      <w:r w:rsidRPr="00F82CE3">
        <w:rPr>
          <w:rFonts w:eastAsia="Times New Roman" w:cs="Times New Roman"/>
          <w:szCs w:val="28"/>
          <w:lang w:val="uk-UA" w:eastAsia="ru-RU"/>
        </w:rPr>
        <w:t>)</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 xml:space="preserve">Функція </w:t>
      </w:r>
      <w:r w:rsidRPr="00F82CE3">
        <w:rPr>
          <w:rFonts w:eastAsia="Times New Roman" w:cs="Times New Roman"/>
          <w:i/>
          <w:iCs/>
          <w:szCs w:val="28"/>
          <w:lang w:val="uk-UA" w:eastAsia="ru-RU"/>
        </w:rPr>
        <w:t>F</w:t>
      </w:r>
      <w:r w:rsidRPr="00F82CE3">
        <w:rPr>
          <w:rFonts w:eastAsia="Times New Roman" w:cs="Times New Roman"/>
          <w:i/>
          <w:iCs/>
          <w:szCs w:val="28"/>
          <w:vertAlign w:val="subscript"/>
          <w:lang w:val="uk-UA" w:eastAsia="ru-RU"/>
        </w:rPr>
        <w:t>1</w:t>
      </w:r>
      <w:r w:rsidRPr="00F82CE3">
        <w:rPr>
          <w:rFonts w:eastAsia="Times New Roman" w:cs="Times New Roman"/>
          <w:szCs w:val="28"/>
          <w:lang w:val="uk-UA" w:eastAsia="ru-RU"/>
        </w:rPr>
        <w:t>:</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1)Використання xml формату</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2)Використання бази даних</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 xml:space="preserve">3)Використання ini формату </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 xml:space="preserve">Функція </w:t>
      </w:r>
      <w:r w:rsidRPr="00F82CE3">
        <w:rPr>
          <w:rFonts w:eastAsia="Times New Roman" w:cs="Times New Roman"/>
          <w:i/>
          <w:iCs/>
          <w:szCs w:val="28"/>
          <w:lang w:val="uk-UA" w:eastAsia="ru-RU"/>
        </w:rPr>
        <w:t>F</w:t>
      </w:r>
      <w:r w:rsidRPr="00F82CE3">
        <w:rPr>
          <w:rFonts w:eastAsia="Times New Roman" w:cs="Times New Roman"/>
          <w:szCs w:val="28"/>
          <w:vertAlign w:val="subscript"/>
          <w:lang w:val="uk-UA" w:eastAsia="ru-RU"/>
        </w:rPr>
        <w:t>2</w:t>
      </w:r>
      <w:r w:rsidRPr="00F82CE3">
        <w:rPr>
          <w:rFonts w:eastAsia="Times New Roman" w:cs="Times New Roman"/>
          <w:szCs w:val="28"/>
          <w:lang w:val="uk-UA" w:eastAsia="ru-RU"/>
        </w:rPr>
        <w:t>:</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1)Використання модуля для побудови графів MSAGL</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2)Створення власного модуля для побудови графів</w:t>
      </w:r>
    </w:p>
    <w:p w:rsidR="005512E0" w:rsidRPr="00F82CE3" w:rsidRDefault="005512E0" w:rsidP="005512E0">
      <w:pPr>
        <w:spacing w:after="200" w:line="276" w:lineRule="auto"/>
        <w:ind w:firstLine="0"/>
        <w:rPr>
          <w:rFonts w:eastAsia="Times New Roman" w:cs="Times New Roman"/>
          <w:szCs w:val="28"/>
          <w:lang w:val="uk-UA" w:eastAsia="ru-RU"/>
        </w:rPr>
      </w:pPr>
      <w:bookmarkStart w:id="32" w:name="id.0eb0b4ed252e"/>
      <w:bookmarkEnd w:id="32"/>
      <w:r w:rsidRPr="00F82CE3">
        <w:rPr>
          <w:rFonts w:eastAsia="Times New Roman" w:cs="Times New Roman"/>
          <w:szCs w:val="28"/>
          <w:lang w:val="uk-UA" w:eastAsia="ru-RU"/>
        </w:rPr>
        <w:br w:type="page"/>
      </w:r>
    </w:p>
    <w:p w:rsidR="005512E0" w:rsidRPr="0049433E" w:rsidRDefault="005512E0" w:rsidP="00446D22">
      <w:pPr>
        <w:pStyle w:val="4"/>
        <w:rPr>
          <w:lang w:val="uk-UA"/>
        </w:rPr>
      </w:pPr>
      <w:r w:rsidRPr="0049433E">
        <w:rPr>
          <w:lang w:val="uk-UA"/>
        </w:rPr>
        <w:lastRenderedPageBreak/>
        <w:t xml:space="preserve">Варіанти реалізації основних функцій </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Варіанти реалізації основних функцій  наведені у  морфологічній карті системи (рисунок</w:t>
      </w:r>
      <w:r w:rsidR="00846345">
        <w:rPr>
          <w:rFonts w:eastAsia="Times New Roman" w:cs="Times New Roman"/>
          <w:szCs w:val="28"/>
          <w:lang w:val="uk-UA" w:eastAsia="ru-RU"/>
        </w:rPr>
        <w:t xml:space="preserve"> </w:t>
      </w:r>
      <w:r w:rsidR="00846345">
        <w:rPr>
          <w:lang w:val="uk-UA"/>
        </w:rPr>
        <w:t>4.1</w:t>
      </w:r>
      <w:r w:rsidRPr="00F82CE3">
        <w:rPr>
          <w:rFonts w:eastAsia="Times New Roman" w:cs="Times New Roman"/>
          <w:szCs w:val="28"/>
          <w:lang w:val="uk-UA" w:eastAsia="ru-RU"/>
        </w:rPr>
        <w:t>). На основі цієї карти побудовано позитивно-негативну матрицю варіа</w:t>
      </w:r>
      <w:r w:rsidR="00846345">
        <w:rPr>
          <w:rFonts w:eastAsia="Times New Roman" w:cs="Times New Roman"/>
          <w:szCs w:val="28"/>
          <w:lang w:val="uk-UA" w:eastAsia="ru-RU"/>
        </w:rPr>
        <w:t>нтів основних функцій (таблиця 4.1</w:t>
      </w:r>
      <w:r w:rsidRPr="00F82CE3">
        <w:rPr>
          <w:rFonts w:eastAsia="Times New Roman" w:cs="Times New Roman"/>
          <w:szCs w:val="28"/>
          <w:lang w:val="uk-UA" w:eastAsia="ru-RU"/>
        </w:rPr>
        <w:t xml:space="preserve">). </w:t>
      </w:r>
    </w:p>
    <w:p w:rsidR="005512E0" w:rsidRPr="00F82CE3" w:rsidRDefault="00530E4B" w:rsidP="00530E4B">
      <w:pPr>
        <w:spacing w:line="432" w:lineRule="auto"/>
        <w:jc w:val="center"/>
        <w:rPr>
          <w:sz w:val="32"/>
          <w:szCs w:val="32"/>
          <w:lang w:val="uk-UA"/>
        </w:rPr>
      </w:pPr>
      <w:r>
        <w:rPr>
          <w:noProof/>
          <w:lang w:eastAsia="ru-RU"/>
        </w:rPr>
        <mc:AlternateContent>
          <mc:Choice Requires="wps">
            <w:drawing>
              <wp:anchor distT="0" distB="0" distL="114300" distR="114300" simplePos="0" relativeHeight="251670016" behindDoc="0" locked="0" layoutInCell="1" allowOverlap="1" wp14:anchorId="50B27BD4" wp14:editId="6A454DA1">
                <wp:simplePos x="0" y="0"/>
                <wp:positionH relativeFrom="column">
                  <wp:posOffset>339090</wp:posOffset>
                </wp:positionH>
                <wp:positionV relativeFrom="paragraph">
                  <wp:posOffset>2105025</wp:posOffset>
                </wp:positionV>
                <wp:extent cx="5240655" cy="635"/>
                <wp:effectExtent l="0" t="0" r="0" b="0"/>
                <wp:wrapNone/>
                <wp:docPr id="46" name="Поле 46"/>
                <wp:cNvGraphicFramePr/>
                <a:graphic xmlns:a="http://schemas.openxmlformats.org/drawingml/2006/main">
                  <a:graphicData uri="http://schemas.microsoft.com/office/word/2010/wordprocessingShape">
                    <wps:wsp>
                      <wps:cNvSpPr txBox="1"/>
                      <wps:spPr>
                        <a:xfrm>
                          <a:off x="0" y="0"/>
                          <a:ext cx="5240655" cy="635"/>
                        </a:xfrm>
                        <a:prstGeom prst="rect">
                          <a:avLst/>
                        </a:prstGeom>
                        <a:solidFill>
                          <a:prstClr val="white"/>
                        </a:solidFill>
                        <a:ln>
                          <a:noFill/>
                        </a:ln>
                        <a:effectLst/>
                      </wps:spPr>
                      <wps:txbx>
                        <w:txbxContent>
                          <w:p w:rsidR="000116AE" w:rsidRPr="00530E4B" w:rsidRDefault="000116AE" w:rsidP="00530E4B">
                            <w:pPr>
                              <w:pStyle w:val="a6"/>
                              <w:jc w:val="center"/>
                              <w:rPr>
                                <w:noProof/>
                                <w:szCs w:val="28"/>
                                <w:lang w:val="uk-UA"/>
                              </w:rPr>
                            </w:pPr>
                            <w:r>
                              <w:rPr>
                                <w:szCs w:val="28"/>
                              </w:rPr>
                              <w:t>Рис</w:t>
                            </w:r>
                            <w:r w:rsidRPr="00530E4B">
                              <w:rPr>
                                <w:szCs w:val="28"/>
                              </w:rPr>
                              <w:t xml:space="preserve"> </w:t>
                            </w:r>
                            <w:r>
                              <w:rPr>
                                <w:szCs w:val="28"/>
                                <w:lang w:val="en-US"/>
                              </w:rPr>
                              <w:t>4.3.2.1</w:t>
                            </w:r>
                            <w:r w:rsidRPr="00530E4B">
                              <w:rPr>
                                <w:szCs w:val="28"/>
                                <w:lang w:val="uk-UA"/>
                              </w:rPr>
                              <w:t xml:space="preserve"> Морфологічна карта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Поле 46" o:spid="_x0000_s1038" type="#_x0000_t202" style="position:absolute;left:0;text-align:left;margin-left:26.7pt;margin-top:165.75pt;width:412.65pt;height:.05pt;z-index:251670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" stroked="f">
                <v:textbox style="mso-fit-shape-to-text:t" inset="0,0,0,0">
                  <w:txbxContent>
                    <w:p w:rsidR="000116AE" w:rsidRPr="00530E4B" w:rsidRDefault="000116AE" w:rsidP="00530E4B">
                      <w:pPr>
                        <w:pStyle w:val="a6"/>
                        <w:jc w:val="center"/>
                        <w:rPr>
                          <w:noProof/>
                          <w:szCs w:val="28"/>
                          <w:lang w:val="uk-UA"/>
                        </w:rPr>
                      </w:pPr>
                      <w:r>
                        <w:rPr>
                          <w:szCs w:val="28"/>
                        </w:rPr>
                        <w:t>Рис</w:t>
                      </w:r>
                      <w:r w:rsidRPr="00530E4B">
                        <w:rPr>
                          <w:szCs w:val="28"/>
                        </w:rPr>
                        <w:t xml:space="preserve"> </w:t>
                      </w:r>
                      <w:r>
                        <w:rPr>
                          <w:szCs w:val="28"/>
                          <w:lang w:val="en-US"/>
                        </w:rPr>
                        <w:t>4.3.2.1</w:t>
                      </w:r>
                      <w:r w:rsidRPr="00530E4B">
                        <w:rPr>
                          <w:szCs w:val="28"/>
                          <w:lang w:val="uk-UA"/>
                        </w:rPr>
                        <w:t xml:space="preserve"> Морфологічна карта</w:t>
                      </w:r>
                    </w:p>
                  </w:txbxContent>
                </v:textbox>
              </v:shape>
            </w:pict>
          </mc:Fallback>
        </mc:AlternateContent>
      </w:r>
      <w:r w:rsidR="00DF2893">
        <w:rPr>
          <w:noProof/>
          <w:lang w:eastAsia="ru-RU"/>
        </w:rPr>
        <mc:AlternateContent>
          <mc:Choice Requires="wps">
            <w:drawing>
              <wp:anchor distT="0" distB="0" distL="114300" distR="114300" simplePos="0" relativeHeight="251672064" behindDoc="0" locked="0" layoutInCell="1" allowOverlap="1" wp14:anchorId="7FBFFC9D" wp14:editId="034B1F28">
                <wp:simplePos x="0" y="0"/>
                <wp:positionH relativeFrom="column">
                  <wp:posOffset>339090</wp:posOffset>
                </wp:positionH>
                <wp:positionV relativeFrom="paragraph">
                  <wp:posOffset>2105025</wp:posOffset>
                </wp:positionV>
                <wp:extent cx="5240655" cy="635"/>
                <wp:effectExtent l="0" t="0" r="0" b="0"/>
                <wp:wrapNone/>
                <wp:docPr id="44" name="Поле 44"/>
                <wp:cNvGraphicFramePr/>
                <a:graphic xmlns:a="http://schemas.openxmlformats.org/drawingml/2006/main">
                  <a:graphicData uri="http://schemas.microsoft.com/office/word/2010/wordprocessingShape">
                    <wps:wsp>
                      <wps:cNvSpPr txBox="1"/>
                      <wps:spPr>
                        <a:xfrm>
                          <a:off x="0" y="0"/>
                          <a:ext cx="5240655" cy="635"/>
                        </a:xfrm>
                        <a:prstGeom prst="rect">
                          <a:avLst/>
                        </a:prstGeom>
                        <a:solidFill>
                          <a:prstClr val="white"/>
                        </a:solidFill>
                        <a:ln>
                          <a:noFill/>
                        </a:ln>
                        <a:effectLst/>
                      </wps:spPr>
                      <wps:txbx>
                        <w:txbxContent>
                          <w:p w:rsidR="000116AE" w:rsidRPr="00264FDC" w:rsidRDefault="000116AE" w:rsidP="00DF2893">
                            <w:pPr>
                              <w:pStyle w:val="a6"/>
                              <w:jc w:val="center"/>
                              <w:rPr>
                                <w:noProof/>
                              </w:rPr>
                            </w:pPr>
                            <w:r>
                              <w:t>Рис</w:t>
                            </w:r>
                            <w:r>
                              <w:rPr>
                                <w:lang w:val="uk-UA"/>
                              </w:rPr>
                              <w:t>унок</w:t>
                            </w:r>
                            <w:r>
                              <w:t xml:space="preserve"> </w:t>
                            </w:r>
                            <w:fldSimple w:instr=" STYLEREF 1 \s ">
                              <w:r>
                                <w:rPr>
                                  <w:noProof/>
                                </w:rPr>
                                <w:t>4</w:t>
                              </w:r>
                            </w:fldSimple>
                            <w:r>
                              <w:t>.</w:t>
                            </w:r>
                            <w:fldSimple w:instr=" SEQ Рис \* ARABIC \s 1 ">
                              <w:r>
                                <w:rPr>
                                  <w:noProof/>
                                </w:rPr>
                                <w:t>1</w:t>
                              </w:r>
                            </w:fldSimple>
                            <w:r>
                              <w:rPr>
                                <w:lang w:val="uk-UA"/>
                              </w:rPr>
                              <w:t xml:space="preserve"> –</w:t>
                            </w:r>
                            <w:r>
                              <w:rPr>
                                <w:lang w:val="en-US"/>
                              </w:rPr>
                              <w:t xml:space="preserve"> </w:t>
                            </w:r>
                            <w:r>
                              <w:t>Морфолог</w:t>
                            </w:r>
                            <w:r>
                              <w:rPr>
                                <w:lang w:val="uk-UA"/>
                              </w:rPr>
                              <w:t>ічна карта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Поле 44" o:spid="_x0000_s1039" type="#_x0000_t202" style="position:absolute;left:0;text-align:left;margin-left:26.7pt;margin-top:165.75pt;width:412.65pt;height:.05pt;z-index:251672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" stroked="f">
                <v:textbox style="mso-fit-shape-to-text:t" inset="0,0,0,0">
                  <w:txbxContent>
                    <w:p w:rsidR="000116AE" w:rsidRPr="00264FDC" w:rsidRDefault="000116AE" w:rsidP="00DF2893">
                      <w:pPr>
                        <w:pStyle w:val="a6"/>
                        <w:jc w:val="center"/>
                        <w:rPr>
                          <w:noProof/>
                        </w:rPr>
                      </w:pPr>
                      <w:r>
                        <w:t>Рис</w:t>
                      </w:r>
                      <w:r>
                        <w:rPr>
                          <w:lang w:val="uk-UA"/>
                        </w:rPr>
                        <w:t>унок</w:t>
                      </w:r>
                      <w:r>
                        <w:t xml:space="preserve"> </w:t>
                      </w:r>
                      <w:fldSimple w:instr=" STYLEREF 1 \s ">
                        <w:r>
                          <w:rPr>
                            <w:noProof/>
                          </w:rPr>
                          <w:t>4</w:t>
                        </w:r>
                      </w:fldSimple>
                      <w:r>
                        <w:t>.</w:t>
                      </w:r>
                      <w:fldSimple w:instr=" SEQ Рис \* ARABIC \s 1 ">
                        <w:r>
                          <w:rPr>
                            <w:noProof/>
                          </w:rPr>
                          <w:t>1</w:t>
                        </w:r>
                      </w:fldSimple>
                      <w:r>
                        <w:rPr>
                          <w:lang w:val="uk-UA"/>
                        </w:rPr>
                        <w:t xml:space="preserve"> –</w:t>
                      </w:r>
                      <w:r>
                        <w:rPr>
                          <w:lang w:val="en-US"/>
                        </w:rPr>
                        <w:t xml:space="preserve"> </w:t>
                      </w:r>
                      <w:r>
                        <w:t>Морфолог</w:t>
                      </w:r>
                      <w:r>
                        <w:rPr>
                          <w:lang w:val="uk-UA"/>
                        </w:rPr>
                        <w:t>ічна карта</w:t>
                      </w:r>
                    </w:p>
                  </w:txbxContent>
                </v:textbox>
              </v:shape>
            </w:pict>
          </mc:Fallback>
        </mc:AlternateContent>
      </w:r>
      <w:r>
        <w:rPr>
          <w:noProof/>
          <w:sz w:val="32"/>
          <w:szCs w:val="32"/>
          <w:lang w:eastAsia="ru-RU"/>
        </w:rPr>
        <mc:AlternateContent>
          <mc:Choice Requires="wpg">
            <w:drawing>
              <wp:anchor distT="0" distB="0" distL="114300" distR="114300" simplePos="0" relativeHeight="251666944" behindDoc="0" locked="0" layoutInCell="1" allowOverlap="1" wp14:anchorId="73F6E844" wp14:editId="62397562">
                <wp:simplePos x="0" y="0"/>
                <wp:positionH relativeFrom="column">
                  <wp:posOffset>339232</wp:posOffset>
                </wp:positionH>
                <wp:positionV relativeFrom="paragraph">
                  <wp:posOffset>247508</wp:posOffset>
                </wp:positionV>
                <wp:extent cx="5240684" cy="1801305"/>
                <wp:effectExtent l="0" t="0" r="17145" b="27940"/>
                <wp:wrapNone/>
                <wp:docPr id="45" name="Группа 45"/>
                <wp:cNvGraphicFramePr/>
                <a:graphic xmlns:a="http://schemas.openxmlformats.org/drawingml/2006/main">
                  <a:graphicData uri="http://schemas.microsoft.com/office/word/2010/wordprocessingGroup">
                    <wpg:wgp>
                      <wpg:cNvGrpSpPr/>
                      <wpg:grpSpPr>
                        <a:xfrm>
                          <a:off x="0" y="0"/>
                          <a:ext cx="5240684" cy="1801305"/>
                          <a:chOff x="0" y="0"/>
                          <a:chExt cx="5240684" cy="1801305"/>
                        </a:xfrm>
                      </wpg:grpSpPr>
                      <wps:wsp>
                        <wps:cNvPr id="37" name="Прямоугольник 37"/>
                        <wps:cNvSpPr>
                          <a:spLocks noChangeArrowheads="1"/>
                        </wps:cNvSpPr>
                        <wps:spPr bwMode="auto">
                          <a:xfrm>
                            <a:off x="887105" y="0"/>
                            <a:ext cx="1664970" cy="340995"/>
                          </a:xfrm>
                          <a:prstGeom prst="rect">
                            <a:avLst/>
                          </a:prstGeom>
                          <a:solidFill>
                            <a:srgbClr val="FFFFFF"/>
                          </a:solidFill>
                          <a:ln w="9525">
                            <a:solidFill>
                              <a:srgbClr val="000000"/>
                            </a:solidFill>
                            <a:miter lim="800000"/>
                            <a:headEnd/>
                            <a:tailEnd/>
                          </a:ln>
                        </wps:spPr>
                        <wps:txbx>
                          <w:txbxContent>
                            <w:p w:rsidR="000116AE" w:rsidRPr="00407706" w:rsidRDefault="000116AE" w:rsidP="00530E4B">
                              <w:pPr>
                                <w:ind w:firstLine="0"/>
                                <w:jc w:val="center"/>
                                <w:rPr>
                                  <w:sz w:val="32"/>
                                  <w:szCs w:val="32"/>
                                  <w:lang w:val="en-US"/>
                                </w:rPr>
                              </w:pPr>
                              <w:r w:rsidRPr="00407706">
                                <w:rPr>
                                  <w:sz w:val="32"/>
                                  <w:szCs w:val="32"/>
                                  <w:lang w:val="en-US"/>
                                </w:rPr>
                                <w:t>F</w:t>
                              </w:r>
                              <w:r>
                                <w:rPr>
                                  <w:sz w:val="32"/>
                                  <w:szCs w:val="32"/>
                                  <w:lang w:val="uk-UA"/>
                                </w:rPr>
                                <w:t>1</w:t>
                              </w:r>
                              <w:r w:rsidRPr="00407706">
                                <w:rPr>
                                  <w:sz w:val="32"/>
                                  <w:szCs w:val="32"/>
                                  <w:lang w:val="en-US"/>
                                </w:rPr>
                                <w:t>1</w:t>
                              </w:r>
                            </w:p>
                          </w:txbxContent>
                        </wps:txbx>
                        <wps:bodyPr rot="0" vert="horz" wrap="square" lIns="91440" tIns="45720" rIns="91440" bIns="45720" anchor="t" anchorCtr="0" upright="1">
                          <a:noAutofit/>
                        </wps:bodyPr>
                      </wps:wsp>
                      <wps:wsp>
                        <wps:cNvPr id="36" name="Прямоугольник 36"/>
                        <wps:cNvSpPr>
                          <a:spLocks noChangeArrowheads="1"/>
                        </wps:cNvSpPr>
                        <wps:spPr bwMode="auto">
                          <a:xfrm>
                            <a:off x="2674961" y="0"/>
                            <a:ext cx="1664970" cy="340995"/>
                          </a:xfrm>
                          <a:prstGeom prst="rect">
                            <a:avLst/>
                          </a:prstGeom>
                          <a:solidFill>
                            <a:srgbClr val="FFFFFF"/>
                          </a:solidFill>
                          <a:ln w="9525">
                            <a:solidFill>
                              <a:srgbClr val="000000"/>
                            </a:solidFill>
                            <a:miter lim="800000"/>
                            <a:headEnd/>
                            <a:tailEnd/>
                          </a:ln>
                        </wps:spPr>
                        <wps:txbx>
                          <w:txbxContent>
                            <w:p w:rsidR="000116AE" w:rsidRPr="00407706" w:rsidRDefault="000116AE" w:rsidP="00530E4B">
                              <w:pPr>
                                <w:ind w:firstLine="0"/>
                                <w:jc w:val="center"/>
                                <w:rPr>
                                  <w:sz w:val="32"/>
                                  <w:szCs w:val="32"/>
                                  <w:lang w:val="en-US"/>
                                </w:rPr>
                              </w:pPr>
                              <w:r>
                                <w:rPr>
                                  <w:sz w:val="32"/>
                                  <w:szCs w:val="32"/>
                                  <w:lang w:val="en-US"/>
                                </w:rPr>
                                <w:t>F</w:t>
                              </w:r>
                              <w:r>
                                <w:rPr>
                                  <w:sz w:val="32"/>
                                  <w:szCs w:val="32"/>
                                  <w:lang w:val="uk-UA"/>
                                </w:rPr>
                                <w:t>1</w:t>
                              </w:r>
                              <w:r w:rsidRPr="00407706">
                                <w:rPr>
                                  <w:sz w:val="32"/>
                                  <w:szCs w:val="32"/>
                                  <w:lang w:val="en-US"/>
                                </w:rPr>
                                <w:t>2</w:t>
                              </w:r>
                            </w:p>
                          </w:txbxContent>
                        </wps:txbx>
                        <wps:bodyPr rot="0" vert="horz" wrap="square" lIns="91440" tIns="45720" rIns="91440" bIns="45720" anchor="t" anchorCtr="0" upright="1">
                          <a:noAutofit/>
                        </wps:bodyPr>
                      </wps:wsp>
                      <wps:wsp>
                        <wps:cNvPr id="27" name="Прямоугольник 27"/>
                        <wps:cNvSpPr>
                          <a:spLocks noChangeArrowheads="1"/>
                        </wps:cNvSpPr>
                        <wps:spPr bwMode="auto">
                          <a:xfrm>
                            <a:off x="0" y="696036"/>
                            <a:ext cx="1664970" cy="340995"/>
                          </a:xfrm>
                          <a:prstGeom prst="rect">
                            <a:avLst/>
                          </a:prstGeom>
                          <a:solidFill>
                            <a:srgbClr val="FFFFFF"/>
                          </a:solidFill>
                          <a:ln w="9525">
                            <a:solidFill>
                              <a:srgbClr val="000000"/>
                            </a:solidFill>
                            <a:miter lim="800000"/>
                            <a:headEnd/>
                            <a:tailEnd/>
                          </a:ln>
                        </wps:spPr>
                        <wps:txbx>
                          <w:txbxContent>
                            <w:p w:rsidR="000116AE" w:rsidRPr="00407706" w:rsidRDefault="000116AE" w:rsidP="00530E4B">
                              <w:pPr>
                                <w:ind w:firstLine="0"/>
                                <w:jc w:val="center"/>
                                <w:rPr>
                                  <w:sz w:val="32"/>
                                  <w:szCs w:val="32"/>
                                  <w:lang w:val="en-US"/>
                                </w:rPr>
                              </w:pPr>
                              <w:r>
                                <w:rPr>
                                  <w:sz w:val="32"/>
                                  <w:szCs w:val="32"/>
                                  <w:lang w:val="en-US"/>
                                </w:rPr>
                                <w:t>F</w:t>
                              </w:r>
                              <w:r>
                                <w:rPr>
                                  <w:sz w:val="32"/>
                                  <w:szCs w:val="32"/>
                                  <w:lang w:val="uk-UA"/>
                                </w:rPr>
                                <w:t>2</w:t>
                              </w:r>
                              <w:r w:rsidRPr="00407706">
                                <w:rPr>
                                  <w:sz w:val="32"/>
                                  <w:szCs w:val="32"/>
                                  <w:lang w:val="en-US"/>
                                </w:rPr>
                                <w:t>1</w:t>
                              </w:r>
                            </w:p>
                          </w:txbxContent>
                        </wps:txbx>
                        <wps:bodyPr rot="0" vert="horz" wrap="square" lIns="91440" tIns="45720" rIns="91440" bIns="45720" anchor="t" anchorCtr="0" upright="1">
                          <a:noAutofit/>
                        </wps:bodyPr>
                      </wps:wsp>
                      <wps:wsp>
                        <wps:cNvPr id="28" name="Прямоугольник 28"/>
                        <wps:cNvSpPr>
                          <a:spLocks noChangeArrowheads="1"/>
                        </wps:cNvSpPr>
                        <wps:spPr bwMode="auto">
                          <a:xfrm>
                            <a:off x="1828800" y="696036"/>
                            <a:ext cx="1664970" cy="340995"/>
                          </a:xfrm>
                          <a:prstGeom prst="rect">
                            <a:avLst/>
                          </a:prstGeom>
                          <a:solidFill>
                            <a:srgbClr val="FFFFFF"/>
                          </a:solidFill>
                          <a:ln w="9525">
                            <a:solidFill>
                              <a:srgbClr val="000000"/>
                            </a:solidFill>
                            <a:miter lim="800000"/>
                            <a:headEnd/>
                            <a:tailEnd/>
                          </a:ln>
                        </wps:spPr>
                        <wps:txbx>
                          <w:txbxContent>
                            <w:p w:rsidR="000116AE" w:rsidRPr="00407706" w:rsidRDefault="000116AE" w:rsidP="00530E4B">
                              <w:pPr>
                                <w:ind w:firstLine="0"/>
                                <w:jc w:val="center"/>
                                <w:rPr>
                                  <w:sz w:val="32"/>
                                  <w:szCs w:val="32"/>
                                  <w:lang w:val="en-US"/>
                                </w:rPr>
                              </w:pPr>
                              <w:r>
                                <w:rPr>
                                  <w:sz w:val="32"/>
                                  <w:szCs w:val="32"/>
                                  <w:lang w:val="en-US"/>
                                </w:rPr>
                                <w:t>F</w:t>
                              </w:r>
                              <w:r>
                                <w:rPr>
                                  <w:sz w:val="32"/>
                                  <w:szCs w:val="32"/>
                                  <w:lang w:val="uk-UA"/>
                                </w:rPr>
                                <w:t>2</w:t>
                              </w:r>
                              <w:r w:rsidRPr="00407706">
                                <w:rPr>
                                  <w:sz w:val="32"/>
                                  <w:szCs w:val="32"/>
                                  <w:lang w:val="en-US"/>
                                </w:rPr>
                                <w:t>2</w:t>
                              </w:r>
                            </w:p>
                            <w:p w:rsidR="000116AE" w:rsidRPr="00407706" w:rsidRDefault="000116AE" w:rsidP="005512E0">
                              <w:pPr>
                                <w:rPr>
                                  <w:sz w:val="32"/>
                                  <w:szCs w:val="32"/>
                                  <w:lang w:val="en-US"/>
                                </w:rPr>
                              </w:pPr>
                            </w:p>
                          </w:txbxContent>
                        </wps:txbx>
                        <wps:bodyPr rot="0" vert="horz" wrap="square" lIns="91440" tIns="45720" rIns="91440" bIns="45720" anchor="t" anchorCtr="0" upright="1">
                          <a:noAutofit/>
                        </wps:bodyPr>
                      </wps:wsp>
                      <wps:wsp>
                        <wps:cNvPr id="29" name="Прямоугольник 29"/>
                        <wps:cNvSpPr>
                          <a:spLocks noChangeArrowheads="1"/>
                        </wps:cNvSpPr>
                        <wps:spPr bwMode="auto">
                          <a:xfrm>
                            <a:off x="3575714" y="696036"/>
                            <a:ext cx="1664970" cy="340995"/>
                          </a:xfrm>
                          <a:prstGeom prst="rect">
                            <a:avLst/>
                          </a:prstGeom>
                          <a:solidFill>
                            <a:srgbClr val="FFFFFF"/>
                          </a:solidFill>
                          <a:ln w="9525">
                            <a:solidFill>
                              <a:srgbClr val="000000"/>
                            </a:solidFill>
                            <a:miter lim="800000"/>
                            <a:headEnd/>
                            <a:tailEnd/>
                          </a:ln>
                        </wps:spPr>
                        <wps:txbx>
                          <w:txbxContent>
                            <w:p w:rsidR="000116AE" w:rsidRPr="00407706" w:rsidRDefault="000116AE" w:rsidP="00530E4B">
                              <w:pPr>
                                <w:ind w:firstLine="0"/>
                                <w:jc w:val="center"/>
                                <w:rPr>
                                  <w:sz w:val="32"/>
                                  <w:szCs w:val="32"/>
                                  <w:lang w:val="en-US"/>
                                </w:rPr>
                              </w:pPr>
                              <w:r>
                                <w:rPr>
                                  <w:sz w:val="32"/>
                                  <w:szCs w:val="32"/>
                                  <w:lang w:val="en-US"/>
                                </w:rPr>
                                <w:t>F</w:t>
                              </w:r>
                              <w:r>
                                <w:rPr>
                                  <w:sz w:val="32"/>
                                  <w:szCs w:val="32"/>
                                  <w:lang w:val="uk-UA"/>
                                </w:rPr>
                                <w:t>2</w:t>
                              </w:r>
                              <w:r w:rsidRPr="00407706">
                                <w:rPr>
                                  <w:sz w:val="32"/>
                                  <w:szCs w:val="32"/>
                                  <w:lang w:val="en-US"/>
                                </w:rPr>
                                <w:t>3</w:t>
                              </w:r>
                            </w:p>
                          </w:txbxContent>
                        </wps:txbx>
                        <wps:bodyPr rot="0" vert="horz" wrap="square" lIns="91440" tIns="45720" rIns="91440" bIns="45720" anchor="t" anchorCtr="0" upright="1">
                          <a:noAutofit/>
                        </wps:bodyPr>
                      </wps:wsp>
                      <wps:wsp>
                        <wps:cNvPr id="16" name="Прямоугольник 16"/>
                        <wps:cNvSpPr>
                          <a:spLocks noChangeArrowheads="1"/>
                        </wps:cNvSpPr>
                        <wps:spPr bwMode="auto">
                          <a:xfrm>
                            <a:off x="887105" y="1460310"/>
                            <a:ext cx="1664970" cy="340995"/>
                          </a:xfrm>
                          <a:prstGeom prst="rect">
                            <a:avLst/>
                          </a:prstGeom>
                          <a:solidFill>
                            <a:srgbClr val="FFFFFF"/>
                          </a:solidFill>
                          <a:ln w="9525">
                            <a:solidFill>
                              <a:srgbClr val="000000"/>
                            </a:solidFill>
                            <a:miter lim="800000"/>
                            <a:headEnd/>
                            <a:tailEnd/>
                          </a:ln>
                        </wps:spPr>
                        <wps:txbx>
                          <w:txbxContent>
                            <w:p w:rsidR="000116AE" w:rsidRPr="00407706" w:rsidRDefault="000116AE" w:rsidP="00530E4B">
                              <w:pPr>
                                <w:ind w:firstLine="0"/>
                                <w:jc w:val="center"/>
                                <w:rPr>
                                  <w:sz w:val="32"/>
                                  <w:szCs w:val="32"/>
                                  <w:lang w:val="en-US"/>
                                </w:rPr>
                              </w:pPr>
                              <w:r>
                                <w:rPr>
                                  <w:sz w:val="32"/>
                                  <w:szCs w:val="32"/>
                                  <w:lang w:val="en-US"/>
                                </w:rPr>
                                <w:t>F</w:t>
                              </w:r>
                              <w:r>
                                <w:rPr>
                                  <w:sz w:val="32"/>
                                  <w:szCs w:val="32"/>
                                  <w:lang w:val="uk-UA"/>
                                </w:rPr>
                                <w:t>3</w:t>
                              </w:r>
                              <w:r w:rsidRPr="00407706">
                                <w:rPr>
                                  <w:sz w:val="32"/>
                                  <w:szCs w:val="32"/>
                                  <w:lang w:val="en-US"/>
                                </w:rPr>
                                <w:t>1</w:t>
                              </w:r>
                            </w:p>
                          </w:txbxContent>
                        </wps:txbx>
                        <wps:bodyPr rot="0" vert="horz" wrap="square" lIns="91440" tIns="45720" rIns="91440" bIns="45720" anchor="t" anchorCtr="0" upright="1">
                          <a:noAutofit/>
                        </wps:bodyPr>
                      </wps:wsp>
                      <wps:wsp>
                        <wps:cNvPr id="19" name="Прямоугольник 19"/>
                        <wps:cNvSpPr>
                          <a:spLocks noChangeArrowheads="1"/>
                        </wps:cNvSpPr>
                        <wps:spPr bwMode="auto">
                          <a:xfrm>
                            <a:off x="2674961" y="1460310"/>
                            <a:ext cx="1664970" cy="340995"/>
                          </a:xfrm>
                          <a:prstGeom prst="rect">
                            <a:avLst/>
                          </a:prstGeom>
                          <a:solidFill>
                            <a:srgbClr val="FFFFFF"/>
                          </a:solidFill>
                          <a:ln w="9525">
                            <a:solidFill>
                              <a:srgbClr val="000000"/>
                            </a:solidFill>
                            <a:miter lim="800000"/>
                            <a:headEnd/>
                            <a:tailEnd/>
                          </a:ln>
                        </wps:spPr>
                        <wps:txbx>
                          <w:txbxContent>
                            <w:p w:rsidR="000116AE" w:rsidRPr="00407706" w:rsidRDefault="000116AE" w:rsidP="00530E4B">
                              <w:pPr>
                                <w:ind w:firstLine="0"/>
                                <w:jc w:val="center"/>
                                <w:rPr>
                                  <w:sz w:val="32"/>
                                  <w:lang w:val="en-US"/>
                                </w:rPr>
                              </w:pPr>
                              <w:r>
                                <w:rPr>
                                  <w:sz w:val="32"/>
                                  <w:lang w:val="en-US"/>
                                </w:rPr>
                                <w:t>F</w:t>
                              </w:r>
                              <w:r>
                                <w:rPr>
                                  <w:sz w:val="32"/>
                                  <w:lang w:val="uk-UA"/>
                                </w:rPr>
                                <w:t>3</w:t>
                              </w:r>
                              <w:r w:rsidRPr="00407706">
                                <w:rPr>
                                  <w:sz w:val="32"/>
                                  <w:lang w:val="en-US"/>
                                </w:rPr>
                                <w:t>2</w:t>
                              </w:r>
                            </w:p>
                          </w:txbxContent>
                        </wps:txbx>
                        <wps:bodyPr rot="0" vert="horz" wrap="square" lIns="91440" tIns="45720" rIns="91440" bIns="45720" anchor="t" anchorCtr="0" upright="1">
                          <a:noAutofit/>
                        </wps:bodyPr>
                      </wps:wsp>
                      <wps:wsp>
                        <wps:cNvPr id="32" name="Прямая со стрелкой 32"/>
                        <wps:cNvCnPr>
                          <a:cxnSpLocks noChangeShapeType="1"/>
                        </wps:cNvCnPr>
                        <wps:spPr bwMode="auto">
                          <a:xfrm flipH="1">
                            <a:off x="887105" y="354842"/>
                            <a:ext cx="929640" cy="3390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 name="Прямая со стрелкой 30"/>
                        <wps:cNvCnPr>
                          <a:cxnSpLocks noChangeShapeType="1"/>
                        </wps:cNvCnPr>
                        <wps:spPr bwMode="auto">
                          <a:xfrm>
                            <a:off x="1733266" y="354842"/>
                            <a:ext cx="941705" cy="3390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 name="Прямая со стрелкой 33"/>
                        <wps:cNvCnPr>
                          <a:cxnSpLocks noChangeShapeType="1"/>
                        </wps:cNvCnPr>
                        <wps:spPr bwMode="auto">
                          <a:xfrm>
                            <a:off x="1733266" y="354842"/>
                            <a:ext cx="2606675" cy="3390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 name="Прямая со стрелкой 35"/>
                        <wps:cNvCnPr>
                          <a:cxnSpLocks noChangeShapeType="1"/>
                        </wps:cNvCnPr>
                        <wps:spPr bwMode="auto">
                          <a:xfrm>
                            <a:off x="3480179" y="354842"/>
                            <a:ext cx="858520" cy="3390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 name="Прямая со стрелкой 31"/>
                        <wps:cNvCnPr>
                          <a:cxnSpLocks noChangeShapeType="1"/>
                        </wps:cNvCnPr>
                        <wps:spPr bwMode="auto">
                          <a:xfrm flipH="1">
                            <a:off x="2674961" y="354842"/>
                            <a:ext cx="807085" cy="3390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 name="Прямая со стрелкой 34"/>
                        <wps:cNvCnPr>
                          <a:cxnSpLocks noChangeShapeType="1"/>
                        </wps:cNvCnPr>
                        <wps:spPr bwMode="auto">
                          <a:xfrm flipH="1">
                            <a:off x="887105" y="354842"/>
                            <a:ext cx="2595245" cy="3390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 name="Прямая со стрелкой 20"/>
                        <wps:cNvCnPr>
                          <a:cxnSpLocks noChangeShapeType="1"/>
                        </wps:cNvCnPr>
                        <wps:spPr bwMode="auto">
                          <a:xfrm>
                            <a:off x="887105" y="1037230"/>
                            <a:ext cx="846455" cy="4070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 name="Прямая со стрелкой 21"/>
                        <wps:cNvCnPr>
                          <a:cxnSpLocks noChangeShapeType="1"/>
                        </wps:cNvCnPr>
                        <wps:spPr bwMode="auto">
                          <a:xfrm>
                            <a:off x="887105" y="1037230"/>
                            <a:ext cx="2690495" cy="4070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 name="Прямая со стрелкой 22"/>
                        <wps:cNvCnPr>
                          <a:cxnSpLocks noChangeShapeType="1"/>
                        </wps:cNvCnPr>
                        <wps:spPr bwMode="auto">
                          <a:xfrm flipH="1">
                            <a:off x="1733266" y="1037230"/>
                            <a:ext cx="941705" cy="4070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 name="Прямая со стрелкой 23"/>
                        <wps:cNvCnPr>
                          <a:cxnSpLocks noChangeShapeType="1"/>
                        </wps:cNvCnPr>
                        <wps:spPr bwMode="auto">
                          <a:xfrm>
                            <a:off x="2674961" y="1037230"/>
                            <a:ext cx="902970" cy="4070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 name="Прямая со стрелкой 25"/>
                        <wps:cNvCnPr>
                          <a:cxnSpLocks noChangeShapeType="1"/>
                        </wps:cNvCnPr>
                        <wps:spPr bwMode="auto">
                          <a:xfrm flipH="1">
                            <a:off x="3575714" y="1037230"/>
                            <a:ext cx="762000" cy="4070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 name="Прямая со стрелкой 26"/>
                        <wps:cNvCnPr>
                          <a:cxnSpLocks noChangeShapeType="1"/>
                        </wps:cNvCnPr>
                        <wps:spPr bwMode="auto">
                          <a:xfrm flipH="1">
                            <a:off x="1733266" y="1037230"/>
                            <a:ext cx="2607310" cy="4070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anchor>
            </w:drawing>
          </mc:Choice>
          <mc:Fallback>
            <w:pict>
              <v:group id="Группа 45" o:spid="_x0000_s1040" style="position:absolute;left:0;text-align:left;margin-left:26.7pt;margin-top:19.5pt;width:412.65pt;height:141.85pt;z-index:251666944;mso-position-horizontal-relative:text;mso-position-vertical-relative:text" coordsize="52406,180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">
                <v:rect id="Прямоугольник 37" o:spid="_x0000_s1041" style="position:absolute;left:8871;width:16649;height:34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OJisIA&#10;AADbAAAADwAAAGRycy9kb3ducmV2LnhtbESPQYvCMBSE74L/ITzBm6YqrGs1iijK7lHrxduzebbV&#10;5qU0Uau/3iwIexxm5htmtmhMKe5Uu8KygkE/AkGcWl1wpuCQbHrfIJxH1lhaJgVPcrCYt1szjLV9&#10;8I7ue5+JAGEXo4Lc+yqW0qU5GXR9WxEH72xrgz7IOpO6xkeAm1IOo+hLGiw4LORY0Sqn9Lq/GQWn&#10;YnjA1y7ZRmayGfnfJrncjmulup1mOQXhqfH/4U/7RysYjeH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84mKwgAAANsAAAAPAAAAAAAAAAAAAAAAAJgCAABkcnMvZG93&#10;bnJldi54bWxQSwUGAAAAAAQABAD1AAAAhwMAAAAA&#10;">
                  <v:textbox>
                    <w:txbxContent>
                      <w:p w:rsidR="000116AE" w:rsidRPr="00407706" w:rsidRDefault="000116AE" w:rsidP="00530E4B">
                        <w:pPr>
                          <w:ind w:firstLine="0"/>
                          <w:jc w:val="center"/>
                          <w:rPr>
                            <w:sz w:val="32"/>
                            <w:szCs w:val="32"/>
                            <w:lang w:val="en-US"/>
                          </w:rPr>
                        </w:pPr>
                        <w:r w:rsidRPr="00407706">
                          <w:rPr>
                            <w:sz w:val="32"/>
                            <w:szCs w:val="32"/>
                            <w:lang w:val="en-US"/>
                          </w:rPr>
                          <w:t>F</w:t>
                        </w:r>
                        <w:r>
                          <w:rPr>
                            <w:sz w:val="32"/>
                            <w:szCs w:val="32"/>
                            <w:lang w:val="uk-UA"/>
                          </w:rPr>
                          <w:t>1</w:t>
                        </w:r>
                        <w:r w:rsidRPr="00407706">
                          <w:rPr>
                            <w:sz w:val="32"/>
                            <w:szCs w:val="32"/>
                            <w:lang w:val="en-US"/>
                          </w:rPr>
                          <w:t>1</w:t>
                        </w:r>
                      </w:p>
                    </w:txbxContent>
                  </v:textbox>
                </v:rect>
                <v:rect id="Прямоугольник 36" o:spid="_x0000_s1042" style="position:absolute;left:26749;width:16650;height:34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8sEcQA&#10;AADbAAAADwAAAGRycy9kb3ducmV2LnhtbESPQWvCQBSE74X+h+UVvNWNCYhNswnSotSjxou3Z/Y1&#10;SZt9G7JrTP313YLQ4zAz3zBZMZlOjDS41rKCxTwCQVxZ3XKt4FhunlcgnEfW2FkmBT/koMgfHzJM&#10;tb3ynsaDr0WAsEtRQeN9n0rpqoYMurntiYP3aQeDPsihlnrAa4CbTsZRtJQGWw4LDfb01lD1fbgY&#10;Bec2PuJtX24j87JJ/G4qvy6nd6VmT9P6FYSnyf+H7+0PrSBZwt+X8AN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LBHEAAAA2wAAAA8AAAAAAAAAAAAAAAAAmAIAAGRycy9k&#10;b3ducmV2LnhtbFBLBQYAAAAABAAEAPUAAACJAwAAAAA=&#10;">
                  <v:textbox>
                    <w:txbxContent>
                      <w:p w:rsidR="000116AE" w:rsidRPr="00407706" w:rsidRDefault="000116AE" w:rsidP="00530E4B">
                        <w:pPr>
                          <w:ind w:firstLine="0"/>
                          <w:jc w:val="center"/>
                          <w:rPr>
                            <w:sz w:val="32"/>
                            <w:szCs w:val="32"/>
                            <w:lang w:val="en-US"/>
                          </w:rPr>
                        </w:pPr>
                        <w:r>
                          <w:rPr>
                            <w:sz w:val="32"/>
                            <w:szCs w:val="32"/>
                            <w:lang w:val="en-US"/>
                          </w:rPr>
                          <w:t>F</w:t>
                        </w:r>
                        <w:r>
                          <w:rPr>
                            <w:sz w:val="32"/>
                            <w:szCs w:val="32"/>
                            <w:lang w:val="uk-UA"/>
                          </w:rPr>
                          <w:t>1</w:t>
                        </w:r>
                        <w:r w:rsidRPr="00407706">
                          <w:rPr>
                            <w:sz w:val="32"/>
                            <w:szCs w:val="32"/>
                            <w:lang w:val="en-US"/>
                          </w:rPr>
                          <w:t>2</w:t>
                        </w:r>
                      </w:p>
                    </w:txbxContent>
                  </v:textbox>
                </v:rect>
                <v:rect id="Прямоугольник 27" o:spid="_x0000_s1043" style="position:absolute;top:6960;width:16649;height:3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ofV8QA&#10;AADbAAAADwAAAGRycy9kb3ducmV2LnhtbESPQWvCQBSE7wX/w/IKvTWbpmBrdBVRLPZokktvz+wz&#10;SZt9G7KrSf31bqHgcZiZb5jFajStuFDvGssKXqIYBHFpdcOVgiLfPb+DcB5ZY2uZFPySg9Vy8rDA&#10;VNuBD3TJfCUChF2KCmrvu1RKV9Zk0EW2Iw7eyfYGfZB9JXWPQ4CbViZxPJUGGw4LNXa0qan8yc5G&#10;wbFJCrwe8o/YzHav/nPMv89fW6WeHsf1HISn0d/D/+29VpC8wd+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qH1fEAAAA2wAAAA8AAAAAAAAAAAAAAAAAmAIAAGRycy9k&#10;b3ducmV2LnhtbFBLBQYAAAAABAAEAPUAAACJAwAAAAA=&#10;">
                  <v:textbox>
                    <w:txbxContent>
                      <w:p w:rsidR="000116AE" w:rsidRPr="00407706" w:rsidRDefault="000116AE" w:rsidP="00530E4B">
                        <w:pPr>
                          <w:ind w:firstLine="0"/>
                          <w:jc w:val="center"/>
                          <w:rPr>
                            <w:sz w:val="32"/>
                            <w:szCs w:val="32"/>
                            <w:lang w:val="en-US"/>
                          </w:rPr>
                        </w:pPr>
                        <w:r>
                          <w:rPr>
                            <w:sz w:val="32"/>
                            <w:szCs w:val="32"/>
                            <w:lang w:val="en-US"/>
                          </w:rPr>
                          <w:t>F</w:t>
                        </w:r>
                        <w:r>
                          <w:rPr>
                            <w:sz w:val="32"/>
                            <w:szCs w:val="32"/>
                            <w:lang w:val="uk-UA"/>
                          </w:rPr>
                          <w:t>2</w:t>
                        </w:r>
                        <w:r w:rsidRPr="00407706">
                          <w:rPr>
                            <w:sz w:val="32"/>
                            <w:szCs w:val="32"/>
                            <w:lang w:val="en-US"/>
                          </w:rPr>
                          <w:t>1</w:t>
                        </w:r>
                      </w:p>
                    </w:txbxContent>
                  </v:textbox>
                </v:rect>
                <v:rect id="Прямоугольник 28" o:spid="_x0000_s1044" style="position:absolute;left:18288;top:6960;width:16649;height:3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WLJb8A&#10;AADbAAAADwAAAGRycy9kb3ducmV2LnhtbERPTa/BQBTdv8R/mFyJ3TNViTxliBDCktrYXZ2rLZ07&#10;TWdQfr1ZSN7y5HxP562pxIMaV1pWMOhHIIgzq0vOFRzT9e8fCOeRNVaWScGLHMxnnZ8pJto+eU+P&#10;g89FCGGXoILC+zqR0mUFGXR9WxMH7mIbgz7AJpe6wWcIN5WMo2gkDZYcGgqsaVlQdjvcjYJzGR/x&#10;vU83kRmvh37Xptf7aaVUr9suJiA8tf5f/HVvtYI4jA1fwg+Qs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qtYslvwAAANsAAAAPAAAAAAAAAAAAAAAAAJgCAABkcnMvZG93bnJl&#10;di54bWxQSwUGAAAAAAQABAD1AAAAhAMAAAAA&#10;">
                  <v:textbox>
                    <w:txbxContent>
                      <w:p w:rsidR="000116AE" w:rsidRPr="00407706" w:rsidRDefault="000116AE" w:rsidP="00530E4B">
                        <w:pPr>
                          <w:ind w:firstLine="0"/>
                          <w:jc w:val="center"/>
                          <w:rPr>
                            <w:sz w:val="32"/>
                            <w:szCs w:val="32"/>
                            <w:lang w:val="en-US"/>
                          </w:rPr>
                        </w:pPr>
                        <w:r>
                          <w:rPr>
                            <w:sz w:val="32"/>
                            <w:szCs w:val="32"/>
                            <w:lang w:val="en-US"/>
                          </w:rPr>
                          <w:t>F</w:t>
                        </w:r>
                        <w:r>
                          <w:rPr>
                            <w:sz w:val="32"/>
                            <w:szCs w:val="32"/>
                            <w:lang w:val="uk-UA"/>
                          </w:rPr>
                          <w:t>2</w:t>
                        </w:r>
                        <w:r w:rsidRPr="00407706">
                          <w:rPr>
                            <w:sz w:val="32"/>
                            <w:szCs w:val="32"/>
                            <w:lang w:val="en-US"/>
                          </w:rPr>
                          <w:t>2</w:t>
                        </w:r>
                      </w:p>
                      <w:p w:rsidR="000116AE" w:rsidRPr="00407706" w:rsidRDefault="000116AE" w:rsidP="005512E0">
                        <w:pPr>
                          <w:rPr>
                            <w:sz w:val="32"/>
                            <w:szCs w:val="32"/>
                            <w:lang w:val="en-US"/>
                          </w:rPr>
                        </w:pPr>
                      </w:p>
                    </w:txbxContent>
                  </v:textbox>
                </v:rect>
                <v:rect id="Прямоугольник 29" o:spid="_x0000_s1045" style="position:absolute;left:35757;top:6960;width:16649;height:3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kuvsQA&#10;AADbAAAADwAAAGRycy9kb3ducmV2LnhtbESPQWvCQBSE70L/w/IKvZldU5AmdRVpsdSjJhdvz+xr&#10;kjb7NmRXTfvrXaHgcZiZb5jFarSdONPgW8caZokCQVw503KtoSw20xcQPiAb7ByThl/ysFo+TBaY&#10;G3fhHZ33oRYRwj5HDU0IfS6lrxqy6BPXE0fvyw0WQ5RDLc2Alwi3nUyVmkuLLceFBnt6a6j62Z+s&#10;hmOblvi3Kz6UzTbPYTsW36fDu9ZPj+P6FUSgMdzD/+1PoyHN4PYl/gC5v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5Lr7EAAAA2wAAAA8AAAAAAAAAAAAAAAAAmAIAAGRycy9k&#10;b3ducmV2LnhtbFBLBQYAAAAABAAEAPUAAACJAwAAAAA=&#10;">
                  <v:textbox>
                    <w:txbxContent>
                      <w:p w:rsidR="000116AE" w:rsidRPr="00407706" w:rsidRDefault="000116AE" w:rsidP="00530E4B">
                        <w:pPr>
                          <w:ind w:firstLine="0"/>
                          <w:jc w:val="center"/>
                          <w:rPr>
                            <w:sz w:val="32"/>
                            <w:szCs w:val="32"/>
                            <w:lang w:val="en-US"/>
                          </w:rPr>
                        </w:pPr>
                        <w:r>
                          <w:rPr>
                            <w:sz w:val="32"/>
                            <w:szCs w:val="32"/>
                            <w:lang w:val="en-US"/>
                          </w:rPr>
                          <w:t>F</w:t>
                        </w:r>
                        <w:r>
                          <w:rPr>
                            <w:sz w:val="32"/>
                            <w:szCs w:val="32"/>
                            <w:lang w:val="uk-UA"/>
                          </w:rPr>
                          <w:t>2</w:t>
                        </w:r>
                        <w:r w:rsidRPr="00407706">
                          <w:rPr>
                            <w:sz w:val="32"/>
                            <w:szCs w:val="32"/>
                            <w:lang w:val="en-US"/>
                          </w:rPr>
                          <w:t>3</w:t>
                        </w:r>
                      </w:p>
                    </w:txbxContent>
                  </v:textbox>
                </v:rect>
                <v:rect id="Прямоугольник 16" o:spid="_x0000_s1046" style="position:absolute;left:8871;top:14603;width:16649;height:3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pwccEA&#10;AADbAAAADwAAAGRycy9kb3ducmV2LnhtbERPTWvCQBC9F/wPyxS8NZsqhJq6iihKPcbk4m2aHZNo&#10;djZkV0399d1Cwds83ufMl4NpxY1611hW8B7FIIhLqxuuFBT59u0DhPPIGlvLpOCHHCwXo5c5ptre&#10;OaPbwVcihLBLUUHtfZdK6cqaDLrIdsSBO9neoA+wr6Tu8R7CTSsncZxIgw2Hhho7WtdUXg5Xo+C7&#10;mRT4yPJdbGbbqd8P+fl63Cg1fh1WnyA8Df4p/nd/6TA/gb9fwgFy8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oKcHHBAAAA2wAAAA8AAAAAAAAAAAAAAAAAmAIAAGRycy9kb3du&#10;cmV2LnhtbFBLBQYAAAAABAAEAPUAAACGAwAAAAA=&#10;">
                  <v:textbox>
                    <w:txbxContent>
                      <w:p w:rsidR="000116AE" w:rsidRPr="00407706" w:rsidRDefault="000116AE" w:rsidP="00530E4B">
                        <w:pPr>
                          <w:ind w:firstLine="0"/>
                          <w:jc w:val="center"/>
                          <w:rPr>
                            <w:sz w:val="32"/>
                            <w:szCs w:val="32"/>
                            <w:lang w:val="en-US"/>
                          </w:rPr>
                        </w:pPr>
                        <w:r>
                          <w:rPr>
                            <w:sz w:val="32"/>
                            <w:szCs w:val="32"/>
                            <w:lang w:val="en-US"/>
                          </w:rPr>
                          <w:t>F</w:t>
                        </w:r>
                        <w:r>
                          <w:rPr>
                            <w:sz w:val="32"/>
                            <w:szCs w:val="32"/>
                            <w:lang w:val="uk-UA"/>
                          </w:rPr>
                          <w:t>3</w:t>
                        </w:r>
                        <w:r w:rsidRPr="00407706">
                          <w:rPr>
                            <w:sz w:val="32"/>
                            <w:szCs w:val="32"/>
                            <w:lang w:val="en-US"/>
                          </w:rPr>
                          <w:t>1</w:t>
                        </w:r>
                      </w:p>
                    </w:txbxContent>
                  </v:textbox>
                </v:rect>
                <v:rect id="Прямоугольник 19" o:spid="_x0000_s1047" style="position:absolute;left:26749;top:14603;width:16650;height:3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XkA8IA&#10;AADbAAAADwAAAGRycy9kb3ducmV2LnhtbERPS2vCQBC+F/oflin0VjdVkBrdhNKi1GOMF29jdkzS&#10;ZmdDdvPQX98tFLzNx/ecTTqZRgzUudqygtdZBIK4sLrmUsEx3768gXAeWWNjmRRcyUGaPD5sMNZ2&#10;5IyGgy9FCGEXo4LK+zaW0hUVGXQz2xIH7mI7gz7ArpS6wzGEm0bOo2gpDdYcGips6aOi4ufQGwXn&#10;en7EW5bvIrPaLvx+yr/706dSz0/T+xqEp8nfxf/uLx3mr+Dvl3CATH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leQDwgAAANsAAAAPAAAAAAAAAAAAAAAAAJgCAABkcnMvZG93&#10;bnJldi54bWxQSwUGAAAAAAQABAD1AAAAhwMAAAAA&#10;">
                  <v:textbox>
                    <w:txbxContent>
                      <w:p w:rsidR="000116AE" w:rsidRPr="00407706" w:rsidRDefault="000116AE" w:rsidP="00530E4B">
                        <w:pPr>
                          <w:ind w:firstLine="0"/>
                          <w:jc w:val="center"/>
                          <w:rPr>
                            <w:sz w:val="32"/>
                            <w:lang w:val="en-US"/>
                          </w:rPr>
                        </w:pPr>
                        <w:r>
                          <w:rPr>
                            <w:sz w:val="32"/>
                            <w:lang w:val="en-US"/>
                          </w:rPr>
                          <w:t>F</w:t>
                        </w:r>
                        <w:r>
                          <w:rPr>
                            <w:sz w:val="32"/>
                            <w:lang w:val="uk-UA"/>
                          </w:rPr>
                          <w:t>3</w:t>
                        </w:r>
                        <w:r w:rsidRPr="00407706">
                          <w:rPr>
                            <w:sz w:val="32"/>
                            <w:lang w:val="en-US"/>
                          </w:rPr>
                          <w:t>2</w:t>
                        </w:r>
                      </w:p>
                    </w:txbxContent>
                  </v:textbox>
                </v:rect>
                <v:shape id="Прямая со стрелкой 32" o:spid="_x0000_s1048" type="#_x0000_t32" style="position:absolute;left:8871;top:3548;width:9296;height:339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1F318MAAADbAAAADwAAAGRycy9kb3ducmV2LnhtbESPT2sCMRTE7wW/Q3hCb91sLRZZjVKF&#10;gvRS/AN6fGyeu8HNy7KJm/XbN4LQ4zAzv2EWq8E2oqfOG8cK3rMcBHHptOFKwfHw/TYD4QOyxsYx&#10;KbiTh9Vy9LLAQrvIO+r3oRIJwr5ABXUIbSGlL2uy6DPXEifv4jqLIcmukrrDmOC2kZM8/5QWDaeF&#10;Glva1FRe9zerwMRf07fbTVz/nM5eRzL3qTNKvY6HrzmIQEP4Dz/bW63gYwKPL+kHyO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NRd9fDAAAA2wAAAA8AAAAAAAAAAAAA&#10;AAAAoQIAAGRycy9kb3ducmV2LnhtbFBLBQYAAAAABAAEAPkAAACRAwAAAAA=&#10;">
                  <v:stroke endarrow="block"/>
                </v:shape>
                <v:shape id="Прямая со стрелкой 30" o:spid="_x0000_s1049" type="#_x0000_t32" style="position:absolute;left:17332;top:3548;width:9417;height:33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LS0GcEAAADbAAAADwAAAGRycy9kb3ducmV2LnhtbERPy4rCMBTdC/MP4Q6409QRRKtRhoER&#10;UVz4oOju0txpyzQ3JYla/XqzEFweznu2aE0truR8ZVnBoJ+AIM6trrhQcDz89sYgfEDWWFsmBXfy&#10;sJh/dGaYanvjHV33oRAxhH2KCsoQmlRKn5dk0PdtQxy5P+sMhghdIbXDWww3tfxKkpE0WHFsKLGh&#10;n5Ly//3FKDhtJpfsnm1pnQ0m6zM64x+HpVLdz/Z7CiJQG97il3ulFQzj+vgl/gA5f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UtLQZwQAAANsAAAAPAAAAAAAAAAAAAAAA&#10;AKECAABkcnMvZG93bnJldi54bWxQSwUGAAAAAAQABAD5AAAAjwMAAAAA&#10;">
                  <v:stroke endarrow="block"/>
                </v:shape>
                <v:shape id="Прямая со стрелкой 33" o:spid="_x0000_s1050" type="#_x0000_t32" style="position:absolute;left:17332;top:3548;width:26067;height:33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GYqbsQAAADbAAAADwAAAGRycy9kb3ducmV2LnhtbESPQWvCQBSE74X+h+UVvNWNCqVGVymF&#10;ilg81EjQ2yP7TEKzb8PuqtFf7wqCx2FmvmGm88404kTO15YVDPoJCOLC6ppLBdvs5/0ThA/IGhvL&#10;pOBCHuaz15cpptqe+Y9Om1CKCGGfooIqhDaV0hcVGfR92xJH72CdwRClK6V2eI5w08hhknxIgzXH&#10;hQpb+q6o+N8cjYLd7/iYX/I1rfLBeLVHZ/w1WyjVe+u+JiACdeEZfrSXWsFo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ZipuxAAAANsAAAAPAAAAAAAAAAAA&#10;AAAAAKECAABkcnMvZG93bnJldi54bWxQSwUGAAAAAAQABAD5AAAAkgMAAAAA&#10;">
                  <v:stroke endarrow="block"/>
                </v:shape>
                <v:shape id="Прямая со стрелкой 35" o:spid="_x0000_s1051" type="#_x0000_t32" style="position:absolute;left:34801;top:3548;width:8585;height:33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MXgcYAAADbAAAADwAAAGRycy9kb3ducmV2LnhtbESPT2vCQBTE7wW/w/KE3urGlhaNriJC&#10;S7H04B+C3h7ZZxLMvg27axL76buFgsdhZn7DzJe9qUVLzleWFYxHCQji3OqKCwWH/fvTBIQPyBpr&#10;y6TgRh6Wi8HDHFNtO95SuwuFiBD2KSooQ2hSKX1ekkE/sg1x9M7WGQxRukJqh12Em1o+J8mbNFhx&#10;XCixoXVJ+WV3NQqOX9Nrdsu+aZONp5sTOuN/9h9KPQ771QxEoD7cw//tT63g5RX+vs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TDF4HGAAAA2wAAAA8AAAAAAAAA&#10;AAAAAAAAoQIAAGRycy9kb3ducmV2LnhtbFBLBQYAAAAABAAEAPkAAACUAwAAAAA=&#10;">
                  <v:stroke endarrow="block"/>
                </v:shape>
                <v:shape id="Прямая со стрелкой 31" o:spid="_x0000_s1052" type="#_x0000_t32" style="position:absolute;left:26749;top:3548;width:8071;height:339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4PpoMMAAADbAAAADwAAAGRycy9kb3ducmV2LnhtbESPT2sCMRTE7wW/Q3hCb92slhZZjaJC&#10;QXop/gE9PjbP3eDmZdnEzfrtm4LQ4zAzv2EWq8E2oqfOG8cKJlkOgrh02nCl4HT8epuB8AFZY+OY&#10;FDzIw2o5ellgoV3kPfWHUIkEYV+ggjqEtpDSlzVZ9JlriZN3dZ3FkGRXSd1hTHDbyGmef0qLhtNC&#10;jS1taypvh7tVYOKP6dvdNm6+zxevI5nHhzNKvY6H9RxEoCH8h5/tnVbwPoG/L+kHyO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OD6aDDAAAA2wAAAA8AAAAAAAAAAAAA&#10;AAAAoQIAAGRycy9kb3ducmV2LnhtbFBLBQYAAAAABAAEAPkAAACRAwAAAAA=&#10;">
                  <v:stroke endarrow="block"/>
                </v:shape>
                <v:shape id="Прямая со стрелкой 34" o:spid="_x0000_s1053" type="#_x0000_t32" style="position:absolute;left:8871;top:3548;width:25952;height:339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KOMIAAADbAAAADwAAAGRycy9kb3ducmV2LnhtbESPQWsCMRSE74L/ITyhN81aq8jWKCoI&#10;0ouohXp8bF53g5uXZZNu1n/fCIUeh5n5hllteluLjlpvHCuYTjIQxIXThksFn9fDeAnCB2SNtWNS&#10;8CAPm/VwsMJcu8hn6i6hFAnCPkcFVQhNLqUvKrLoJ64hTt63ay2GJNtS6hZjgttavmbZQlo0nBYq&#10;bGhfUXG//FgFJp5M1xz3cffxdfM6knnMnVHqZdRv30EE6sN/+K991Apmb/D8kn6AX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RKOMIAAADbAAAADwAAAAAAAAAAAAAA&#10;AAChAgAAZHJzL2Rvd25yZXYueG1sUEsFBgAAAAAEAAQA+QAAAJADAAAAAA==&#10;">
                  <v:stroke endarrow="block"/>
                </v:shape>
                <v:shape id="Прямая со стрелкой 20" o:spid="_x0000_s1054" type="#_x0000_t32" style="position:absolute;left:8871;top:10372;width:8464;height:40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0ixMIAAADbAAAADwAAAGRycy9kb3ducmV2LnhtbERPz2vCMBS+D/wfwhN2m6kexuyMIoJj&#10;VHawStluj+atLTYvJYm29a83h8GOH9/v1WYwrbiR841lBfNZAoK4tLrhSsH5tH95A+EDssbWMikY&#10;ycNmPXlaYaptz0e65aESMYR9igrqELpUSl/WZNDPbEccuV/rDIYIXSW1wz6Gm1YukuRVGmw4NtTY&#10;0a6m8pJfjYLvw/JajMUXZcV8mf2gM/5++lDqeTps30EEGsK/+M/9qRUs4vr4Jf4AuX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W0ixMIAAADbAAAADwAAAAAAAAAAAAAA&#10;AAChAgAAZHJzL2Rvd25yZXYueG1sUEsFBgAAAAAEAAQA+QAAAJADAAAAAA==&#10;">
                  <v:stroke endarrow="block"/>
                </v:shape>
                <v:shape id="Прямая со стрелкой 21" o:spid="_x0000_s1055" type="#_x0000_t32" style="position:absolute;left:8871;top:10372;width:26905;height:40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iGHX8QAAADbAAAADwAAAGRycy9kb3ducmV2LnhtbESPQWvCQBSE74L/YXlCb2YTD6VGVymC&#10;pSg9VCXY2yP7moRm34bdVaO/visIHoeZ+YaZL3vTijM531hWkCUpCOLS6oYrBYf9evwGwgdkja1l&#10;UnAlD8vFcDDHXNsLf9N5FyoRIexzVFCH0OVS+rImgz6xHXH0fq0zGKJ0ldQOLxFuWjlJ01dpsOG4&#10;UGNHq5rKv93JKDhup6fiWnzRpsimmx90xt/2H0q9jPr3GYhAfXiGH+1PrWCSwf1L/AFy8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YdfxAAAANsAAAAPAAAAAAAAAAAA&#10;AAAAAKECAABkcnMvZG93bnJldi54bWxQSwUGAAAAAAQABAD5AAAAkgMAAAAA&#10;">
                  <v:stroke endarrow="block"/>
                </v:shape>
                <v:shape id="Прямая со стрелкой 22" o:spid="_x0000_s1056" type="#_x0000_t32" style="position:absolute;left:17332;top:10372;width:9417;height:407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ojhCsIAAADbAAAADwAAAGRycy9kb3ducmV2LnhtbESPT4vCMBTE74LfITxhb5puQZFqFFcQ&#10;xMviH9g9PppnG2xeShOb+u03Cwt7HGbmN8x6O9hG9NR541jB+ywDQVw6bbhScLsepksQPiBrbByT&#10;ghd52G7GozUW2kU+U38JlUgQ9gUqqENoCyl9WZNFP3MtcfLurrMYkuwqqTuMCW4bmWfZQlo0nBZq&#10;bGlfU/m4PK0CEz9N3x738eP09e11JPOaO6PU22TYrUAEGsJ/+K991AryHH6/pB8gN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ojhCsIAAADbAAAADwAAAAAAAAAAAAAA&#10;AAChAgAAZHJzL2Rvd25yZXYueG1sUEsFBgAAAAAEAAQA+QAAAJADAAAAAA==&#10;">
                  <v:stroke endarrow="block"/>
                </v:shape>
                <v:shape id="Прямая со стрелкой 23" o:spid="_x0000_s1057" type="#_x0000_t32" style="position:absolute;left:26749;top:10372;width:9030;height:40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b+8s8QAAADbAAAADwAAAGRycy9kb3ducmV2LnhtbESPQWvCQBSE74X+h+UVvNWNCqVGVymF&#10;ilg81EjQ2yP7TEKzb8PuqtFf7wqCx2FmvmGm88404kTO15YVDPoJCOLC6ppLBdvs5/0ThA/IGhvL&#10;pOBCHuaz15cpptqe+Y9Om1CKCGGfooIqhDaV0hcVGfR92xJH72CdwRClK6V2eI5w08hhknxIgzXH&#10;hQpb+q6o+N8cjYLd7/iYX/I1rfLBeLVHZ/w1WyjVe+u+JiACdeEZfrSXWsFw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v7yzxAAAANsAAAAPAAAAAAAAAAAA&#10;AAAAAKECAABkcnMvZG93bnJldi54bWxQSwUGAAAAAAQABAD5AAAAkgMAAAAA&#10;">
                  <v:stroke endarrow="block"/>
                </v:shape>
                <v:shape id="Прямая со стрелкой 25" o:spid="_x0000_s1058" type="#_x0000_t32" style="position:absolute;left:35757;top:10372;width:7620;height:407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WF5fsIAAADbAAAADwAAAGRycy9kb3ducmV2LnhtbESPwWrDMBBE74H+g9hCb7HcQEpxrYQ2&#10;UAi5lKaB9LhYG1vEWhlJsZy/rwqBHIeZecPU68n2YiQfjGMFz0UJgrhx2nCr4PDzOX8FESKyxt4x&#10;KbhSgPXqYVZjpV3ibxr3sRUZwqFCBV2MQyVlaDqyGAo3EGfv5LzFmKVvpfaYMtz2clGWL9Ki4bzQ&#10;4UCbjprz/mIVmPRlxmG7SR+742/Qicx16YxST4/T+xuISFO8h2/trVawWML/l/wD5O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WF5fsIAAADbAAAADwAAAAAAAAAAAAAA&#10;AAChAgAAZHJzL2Rvd25yZXYueG1sUEsFBgAAAAAEAAQA+QAAAJADAAAAAA==&#10;">
                  <v:stroke endarrow="block"/>
                </v:shape>
                <v:shape id="Прямая со стрелкой 26" o:spid="_x0000_s1059" type="#_x0000_t32" style="position:absolute;left:17332;top:10372;width:26073;height:407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bPnCcEAAADbAAAADwAAAGRycy9kb3ducmV2LnhtbESPT4vCMBTE78J+h/AW9qbpCitSjaLC&#10;gnhZ/AN6fDTPNti8lCY29dtvBMHjMDO/YebL3taio9Ybxwq+RxkI4sJpw6WC0/F3OAXhA7LG2jEp&#10;eJCH5eJjMMdcu8h76g6hFAnCPkcFVQhNLqUvKrLoR64hTt7VtRZDkm0pdYsxwW0tx1k2kRYNp4UK&#10;G9pUVNwOd6vAxD/TNdtNXO/OF68jmcePM0p9ffarGYhAfXiHX+2tVjCewPNL+gFy8Q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Zs+cJwQAAANsAAAAPAAAAAAAAAAAAAAAA&#10;AKECAABkcnMvZG93bnJldi54bWxQSwUGAAAAAAQABAD5AAAAjwMAAAAA&#10;">
                  <v:stroke endarrow="block"/>
                </v:shape>
              </v:group>
            </w:pict>
          </mc:Fallback>
        </mc:AlternateContent>
      </w:r>
    </w:p>
    <w:p w:rsidR="005512E0" w:rsidRPr="00F82CE3" w:rsidRDefault="005512E0" w:rsidP="00530E4B">
      <w:pPr>
        <w:spacing w:line="432" w:lineRule="auto"/>
        <w:jc w:val="center"/>
        <w:rPr>
          <w:sz w:val="32"/>
          <w:szCs w:val="32"/>
          <w:lang w:val="uk-UA"/>
        </w:rPr>
      </w:pPr>
      <w:bookmarkStart w:id="33" w:name="id.3e337235e52e"/>
      <w:bookmarkEnd w:id="33"/>
    </w:p>
    <w:p w:rsidR="005512E0" w:rsidRPr="00F82CE3" w:rsidRDefault="005512E0" w:rsidP="00530E4B">
      <w:pPr>
        <w:spacing w:line="432" w:lineRule="auto"/>
        <w:jc w:val="center"/>
        <w:rPr>
          <w:sz w:val="32"/>
          <w:szCs w:val="32"/>
          <w:lang w:val="uk-UA"/>
        </w:rPr>
      </w:pPr>
    </w:p>
    <w:p w:rsidR="005512E0" w:rsidRPr="00F82CE3" w:rsidRDefault="005512E0" w:rsidP="00530E4B">
      <w:pPr>
        <w:spacing w:line="432" w:lineRule="auto"/>
        <w:jc w:val="center"/>
        <w:rPr>
          <w:sz w:val="32"/>
          <w:szCs w:val="32"/>
          <w:lang w:val="uk-UA"/>
        </w:rPr>
      </w:pPr>
    </w:p>
    <w:p w:rsidR="005512E0" w:rsidRPr="00F82CE3" w:rsidRDefault="005512E0" w:rsidP="00530E4B">
      <w:pPr>
        <w:spacing w:line="432" w:lineRule="auto"/>
        <w:jc w:val="center"/>
        <w:rPr>
          <w:sz w:val="32"/>
          <w:szCs w:val="32"/>
          <w:lang w:val="uk-UA"/>
        </w:rPr>
      </w:pPr>
    </w:p>
    <w:p w:rsidR="005512E0" w:rsidRPr="00F82CE3" w:rsidRDefault="005512E0" w:rsidP="005512E0">
      <w:pPr>
        <w:jc w:val="center"/>
        <w:rPr>
          <w:sz w:val="32"/>
          <w:szCs w:val="32"/>
          <w:lang w:val="uk-UA"/>
        </w:rPr>
      </w:pPr>
    </w:p>
    <w:p w:rsidR="005512E0" w:rsidRPr="00F82CE3" w:rsidRDefault="005512E0" w:rsidP="00530E4B">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Морфологічна карта відображує всі можливі комбінації варіантів реал</w:t>
      </w:r>
      <w:r w:rsidRPr="00F82CE3">
        <w:rPr>
          <w:rFonts w:eastAsia="Times New Roman" w:cs="Times New Roman"/>
          <w:szCs w:val="28"/>
          <w:lang w:val="uk-UA" w:eastAsia="ru-RU"/>
        </w:rPr>
        <w:t>і</w:t>
      </w:r>
      <w:r w:rsidRPr="00F82CE3">
        <w:rPr>
          <w:rFonts w:eastAsia="Times New Roman" w:cs="Times New Roman"/>
          <w:szCs w:val="28"/>
          <w:lang w:val="uk-UA" w:eastAsia="ru-RU"/>
        </w:rPr>
        <w:t>зації функцій, які склада</w:t>
      </w:r>
      <w:r w:rsidR="00530E4B">
        <w:rPr>
          <w:rFonts w:eastAsia="Times New Roman" w:cs="Times New Roman"/>
          <w:szCs w:val="28"/>
          <w:lang w:val="uk-UA" w:eastAsia="ru-RU"/>
        </w:rPr>
        <w:t>ють повну множину варіантів ПП.</w:t>
      </w:r>
    </w:p>
    <w:p w:rsidR="00846345" w:rsidRPr="00846345" w:rsidRDefault="00846345" w:rsidP="00846345">
      <w:pPr>
        <w:pStyle w:val="a6"/>
        <w:keepNext/>
        <w:ind w:firstLine="0"/>
        <w:rPr>
          <w:lang w:val="uk-UA"/>
        </w:rPr>
      </w:pPr>
    </w:p>
    <w:p w:rsidR="00846345" w:rsidRDefault="00846345" w:rsidP="00846345">
      <w:pPr>
        <w:pStyle w:val="a6"/>
        <w:keepNext/>
      </w:pPr>
      <w:r>
        <w:t xml:space="preserve">Таблиця  </w:t>
      </w:r>
      <w:fldSimple w:instr=" STYLEREF 1 \s ">
        <w:r w:rsidR="0088691A">
          <w:rPr>
            <w:noProof/>
          </w:rPr>
          <w:t>4</w:t>
        </w:r>
      </w:fldSimple>
      <w:r>
        <w:t>.</w:t>
      </w:r>
      <w:fldSimple w:instr=" SEQ Таблиця_ \* ARABIC \s 1 ">
        <w:r w:rsidR="0088691A">
          <w:rPr>
            <w:noProof/>
          </w:rPr>
          <w:t>1</w:t>
        </w:r>
      </w:fldSimple>
      <w:r w:rsidR="00F938EA">
        <w:rPr>
          <w:lang w:val="uk-UA"/>
        </w:rPr>
        <w:t xml:space="preserve"> –</w:t>
      </w:r>
      <w:r>
        <w:rPr>
          <w:lang w:val="uk-UA"/>
        </w:rPr>
        <w:t xml:space="preserve"> </w:t>
      </w:r>
      <w:r w:rsidRPr="00160237">
        <w:rPr>
          <w:lang w:val="uk-UA"/>
        </w:rPr>
        <w:t>Позитивно-негативна матриця</w:t>
      </w:r>
    </w:p>
    <w:tbl>
      <w:tblPr>
        <w:tblW w:w="20751" w:type="dxa"/>
        <w:tblLook w:val="0000" w:firstRow="0" w:lastRow="0" w:firstColumn="0" w:lastColumn="0" w:noHBand="0" w:noVBand="0"/>
      </w:tblPr>
      <w:tblGrid>
        <w:gridCol w:w="1347"/>
        <w:gridCol w:w="1357"/>
        <w:gridCol w:w="3827"/>
        <w:gridCol w:w="2844"/>
        <w:gridCol w:w="2844"/>
        <w:gridCol w:w="2844"/>
        <w:gridCol w:w="2844"/>
        <w:gridCol w:w="2844"/>
      </w:tblGrid>
      <w:tr w:rsidR="005512E0" w:rsidRPr="00F82CE3" w:rsidTr="00F82CE3">
        <w:trPr>
          <w:gridAfter w:val="4"/>
          <w:wAfter w:w="11376" w:type="dxa"/>
        </w:trPr>
        <w:tc>
          <w:tcPr>
            <w:tcW w:w="134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b/>
                <w:bCs/>
                <w:sz w:val="24"/>
                <w:szCs w:val="24"/>
                <w:lang w:val="uk-UA" w:eastAsia="ru-RU"/>
              </w:rPr>
              <w:t>Основні функції</w:t>
            </w:r>
          </w:p>
        </w:tc>
        <w:tc>
          <w:tcPr>
            <w:tcW w:w="135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b/>
                <w:bCs/>
                <w:sz w:val="24"/>
                <w:szCs w:val="24"/>
                <w:lang w:val="uk-UA" w:eastAsia="ru-RU"/>
              </w:rPr>
              <w:t>Варіанти реалізації</w:t>
            </w:r>
          </w:p>
        </w:tc>
        <w:tc>
          <w:tcPr>
            <w:tcW w:w="382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b/>
                <w:bCs/>
                <w:sz w:val="24"/>
                <w:szCs w:val="24"/>
                <w:lang w:val="uk-UA" w:eastAsia="ru-RU"/>
              </w:rPr>
              <w:t>Переваги</w:t>
            </w:r>
          </w:p>
        </w:tc>
        <w:tc>
          <w:tcPr>
            <w:tcW w:w="284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b/>
                <w:bCs/>
                <w:sz w:val="24"/>
                <w:szCs w:val="24"/>
                <w:lang w:val="uk-UA" w:eastAsia="ru-RU"/>
              </w:rPr>
              <w:t>Недоліки</w:t>
            </w:r>
          </w:p>
        </w:tc>
      </w:tr>
      <w:tr w:rsidR="005512E0" w:rsidRPr="00F82CE3" w:rsidTr="005512E0">
        <w:trPr>
          <w:gridAfter w:val="4"/>
          <w:wAfter w:w="11376" w:type="dxa"/>
        </w:trPr>
        <w:tc>
          <w:tcPr>
            <w:tcW w:w="134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tabs>
                <w:tab w:val="left" w:pos="851"/>
                <w:tab w:val="left" w:pos="993"/>
              </w:tabs>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i/>
                <w:iCs/>
                <w:sz w:val="24"/>
                <w:szCs w:val="24"/>
                <w:lang w:val="uk-UA" w:eastAsia="ru-RU"/>
              </w:rPr>
              <w:t>F1</w:t>
            </w:r>
          </w:p>
        </w:tc>
        <w:tc>
          <w:tcPr>
            <w:tcW w:w="135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tabs>
                <w:tab w:val="left" w:pos="851"/>
                <w:tab w:val="left" w:pos="993"/>
              </w:tabs>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i/>
                <w:iCs/>
                <w:sz w:val="24"/>
                <w:szCs w:val="24"/>
                <w:lang w:val="uk-UA" w:eastAsia="ru-RU"/>
              </w:rPr>
              <w:t>а</w:t>
            </w:r>
          </w:p>
        </w:tc>
        <w:tc>
          <w:tcPr>
            <w:tcW w:w="382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rPr>
                <w:rFonts w:eastAsia="Times New Roman" w:cs="Times New Roman"/>
                <w:sz w:val="24"/>
                <w:szCs w:val="24"/>
                <w:lang w:val="uk-UA" w:eastAsia="ru-RU"/>
              </w:rPr>
            </w:pPr>
            <w:r w:rsidRPr="00F82CE3">
              <w:rPr>
                <w:rFonts w:eastAsia="Times New Roman" w:cs="Times New Roman"/>
                <w:sz w:val="24"/>
                <w:szCs w:val="24"/>
                <w:lang w:val="uk-UA" w:eastAsia="ru-RU"/>
              </w:rPr>
              <w:t xml:space="preserve">Більш інформативний інтерфейс </w:t>
            </w:r>
          </w:p>
        </w:tc>
        <w:tc>
          <w:tcPr>
            <w:tcW w:w="284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rPr>
                <w:rFonts w:eastAsia="Times New Roman" w:cs="Times New Roman"/>
                <w:sz w:val="24"/>
                <w:szCs w:val="24"/>
                <w:lang w:val="uk-UA" w:eastAsia="ru-RU"/>
              </w:rPr>
            </w:pPr>
            <w:r w:rsidRPr="00F82CE3">
              <w:rPr>
                <w:rFonts w:eastAsia="Times New Roman" w:cs="Times New Roman"/>
                <w:sz w:val="24"/>
                <w:szCs w:val="24"/>
                <w:lang w:val="uk-UA" w:eastAsia="ru-RU"/>
              </w:rPr>
              <w:t>Великі витрати часу</w:t>
            </w:r>
          </w:p>
        </w:tc>
      </w:tr>
      <w:tr w:rsidR="005512E0" w:rsidRPr="00F82CE3" w:rsidTr="005512E0">
        <w:trPr>
          <w:gridAfter w:val="4"/>
          <w:wAfter w:w="11376" w:type="dxa"/>
        </w:trPr>
        <w:tc>
          <w:tcPr>
            <w:tcW w:w="134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C26CC5" w:rsidRDefault="005512E0" w:rsidP="00F82CE3">
            <w:pPr>
              <w:widowControl w:val="0"/>
              <w:tabs>
                <w:tab w:val="left" w:pos="851"/>
                <w:tab w:val="left" w:pos="993"/>
              </w:tabs>
              <w:autoSpaceDE w:val="0"/>
              <w:autoSpaceDN w:val="0"/>
              <w:adjustRightInd w:val="0"/>
              <w:spacing w:line="240" w:lineRule="auto"/>
              <w:ind w:firstLine="0"/>
              <w:jc w:val="center"/>
              <w:rPr>
                <w:rFonts w:eastAsia="Times New Roman" w:cs="Times New Roman"/>
                <w:i/>
                <w:iCs/>
                <w:sz w:val="24"/>
                <w:szCs w:val="24"/>
                <w:lang w:val="uk-UA" w:eastAsia="ru-RU"/>
              </w:rPr>
            </w:pPr>
          </w:p>
        </w:tc>
        <w:tc>
          <w:tcPr>
            <w:tcW w:w="135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tabs>
                <w:tab w:val="left" w:pos="851"/>
                <w:tab w:val="left" w:pos="993"/>
              </w:tabs>
              <w:autoSpaceDE w:val="0"/>
              <w:autoSpaceDN w:val="0"/>
              <w:adjustRightInd w:val="0"/>
              <w:spacing w:line="240" w:lineRule="auto"/>
              <w:ind w:firstLine="0"/>
              <w:jc w:val="center"/>
              <w:rPr>
                <w:rFonts w:eastAsia="Times New Roman" w:cs="Times New Roman"/>
                <w:i/>
                <w:iCs/>
                <w:sz w:val="24"/>
                <w:szCs w:val="24"/>
                <w:lang w:val="uk-UA" w:eastAsia="ru-RU"/>
              </w:rPr>
            </w:pPr>
            <w:r w:rsidRPr="00F82CE3">
              <w:rPr>
                <w:rFonts w:eastAsia="Times New Roman" w:cs="Times New Roman"/>
                <w:i/>
                <w:iCs/>
                <w:sz w:val="24"/>
                <w:szCs w:val="24"/>
                <w:lang w:val="uk-UA" w:eastAsia="ru-RU"/>
              </w:rPr>
              <w:t>б</w:t>
            </w:r>
          </w:p>
        </w:tc>
        <w:tc>
          <w:tcPr>
            <w:tcW w:w="382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tabs>
                <w:tab w:val="left" w:pos="851"/>
                <w:tab w:val="left" w:pos="993"/>
              </w:tabs>
              <w:autoSpaceDE w:val="0"/>
              <w:autoSpaceDN w:val="0"/>
              <w:adjustRightInd w:val="0"/>
              <w:spacing w:line="240" w:lineRule="auto"/>
              <w:ind w:firstLine="0"/>
              <w:rPr>
                <w:rFonts w:eastAsia="Times New Roman" w:cs="Times New Roman"/>
                <w:sz w:val="24"/>
                <w:szCs w:val="24"/>
                <w:lang w:eastAsia="ru-RU"/>
              </w:rPr>
            </w:pPr>
            <w:r w:rsidRPr="00F82CE3">
              <w:rPr>
                <w:rFonts w:eastAsia="Times New Roman" w:cs="Times New Roman"/>
                <w:sz w:val="24"/>
                <w:szCs w:val="24"/>
                <w:lang w:val="uk-UA" w:eastAsia="ru-RU"/>
              </w:rPr>
              <w:t>Займає менше часу при напи</w:t>
            </w:r>
            <w:r w:rsidR="00F82CE3">
              <w:rPr>
                <w:rFonts w:eastAsia="Times New Roman" w:cs="Times New Roman"/>
                <w:sz w:val="24"/>
                <w:szCs w:val="24"/>
                <w:lang w:val="uk-UA" w:eastAsia="ru-RU"/>
              </w:rPr>
              <w:t>санні коду</w:t>
            </w:r>
          </w:p>
        </w:tc>
        <w:tc>
          <w:tcPr>
            <w:tcW w:w="284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tabs>
                <w:tab w:val="left" w:pos="851"/>
                <w:tab w:val="left" w:pos="993"/>
              </w:tabs>
              <w:autoSpaceDE w:val="0"/>
              <w:autoSpaceDN w:val="0"/>
              <w:adjustRightInd w:val="0"/>
              <w:spacing w:line="240" w:lineRule="auto"/>
              <w:ind w:firstLine="0"/>
              <w:rPr>
                <w:rFonts w:eastAsia="Times New Roman" w:cs="Times New Roman"/>
                <w:sz w:val="24"/>
                <w:szCs w:val="24"/>
                <w:lang w:val="uk-UA" w:eastAsia="ru-RU"/>
              </w:rPr>
            </w:pPr>
            <w:r w:rsidRPr="00F82CE3">
              <w:rPr>
                <w:rFonts w:eastAsia="Times New Roman" w:cs="Times New Roman"/>
                <w:sz w:val="24"/>
                <w:szCs w:val="24"/>
                <w:lang w:val="uk-UA" w:eastAsia="ru-RU"/>
              </w:rPr>
              <w:t>Займає більше часу при написанні коду</w:t>
            </w:r>
          </w:p>
        </w:tc>
      </w:tr>
      <w:tr w:rsidR="005512E0" w:rsidRPr="00F82CE3" w:rsidTr="005512E0">
        <w:trPr>
          <w:gridAfter w:val="4"/>
          <w:wAfter w:w="11376" w:type="dxa"/>
        </w:trPr>
        <w:tc>
          <w:tcPr>
            <w:tcW w:w="134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tabs>
                <w:tab w:val="left" w:pos="851"/>
                <w:tab w:val="left" w:pos="993"/>
              </w:tabs>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i/>
                <w:iCs/>
                <w:sz w:val="24"/>
                <w:szCs w:val="24"/>
                <w:lang w:val="uk-UA" w:eastAsia="ru-RU"/>
              </w:rPr>
              <w:t>F2</w:t>
            </w:r>
          </w:p>
        </w:tc>
        <w:tc>
          <w:tcPr>
            <w:tcW w:w="135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tabs>
                <w:tab w:val="left" w:pos="851"/>
                <w:tab w:val="left" w:pos="993"/>
              </w:tabs>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i/>
                <w:iCs/>
                <w:sz w:val="24"/>
                <w:szCs w:val="24"/>
                <w:lang w:val="uk-UA" w:eastAsia="ru-RU"/>
              </w:rPr>
              <w:t>а</w:t>
            </w:r>
          </w:p>
        </w:tc>
        <w:tc>
          <w:tcPr>
            <w:tcW w:w="382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rPr>
                <w:rFonts w:eastAsia="Times New Roman" w:cs="Times New Roman"/>
                <w:sz w:val="24"/>
                <w:szCs w:val="24"/>
                <w:lang w:val="uk-UA" w:eastAsia="ru-RU"/>
              </w:rPr>
            </w:pPr>
            <w:r w:rsidRPr="00F82CE3">
              <w:rPr>
                <w:rFonts w:eastAsia="Times New Roman" w:cs="Times New Roman"/>
                <w:sz w:val="24"/>
                <w:szCs w:val="24"/>
                <w:lang w:val="uk-UA" w:eastAsia="ru-RU"/>
              </w:rPr>
              <w:t>Легкий для розуміння формат</w:t>
            </w:r>
          </w:p>
        </w:tc>
        <w:tc>
          <w:tcPr>
            <w:tcW w:w="284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rPr>
                <w:rFonts w:eastAsia="Times New Roman" w:cs="Times New Roman"/>
                <w:sz w:val="24"/>
                <w:szCs w:val="24"/>
                <w:lang w:val="uk-UA" w:eastAsia="ru-RU"/>
              </w:rPr>
            </w:pPr>
            <w:r w:rsidRPr="00F82CE3">
              <w:rPr>
                <w:rFonts w:eastAsia="Times New Roman" w:cs="Times New Roman"/>
                <w:sz w:val="24"/>
                <w:szCs w:val="24"/>
                <w:lang w:val="uk-UA" w:eastAsia="ru-RU"/>
              </w:rPr>
              <w:t>Складна реалізація ств</w:t>
            </w:r>
            <w:r w:rsidRPr="00F82CE3">
              <w:rPr>
                <w:rFonts w:eastAsia="Times New Roman" w:cs="Times New Roman"/>
                <w:sz w:val="24"/>
                <w:szCs w:val="24"/>
                <w:lang w:val="uk-UA" w:eastAsia="ru-RU"/>
              </w:rPr>
              <w:t>о</w:t>
            </w:r>
            <w:r w:rsidRPr="00F82CE3">
              <w:rPr>
                <w:rFonts w:eastAsia="Times New Roman" w:cs="Times New Roman"/>
                <w:sz w:val="24"/>
                <w:szCs w:val="24"/>
                <w:lang w:val="uk-UA" w:eastAsia="ru-RU"/>
              </w:rPr>
              <w:t>рення і читання файлу</w:t>
            </w:r>
          </w:p>
        </w:tc>
      </w:tr>
      <w:tr w:rsidR="005512E0" w:rsidRPr="00F82CE3" w:rsidTr="005512E0">
        <w:tc>
          <w:tcPr>
            <w:tcW w:w="134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tabs>
                <w:tab w:val="left" w:pos="993"/>
              </w:tabs>
              <w:autoSpaceDE w:val="0"/>
              <w:autoSpaceDN w:val="0"/>
              <w:adjustRightInd w:val="0"/>
              <w:spacing w:line="240" w:lineRule="auto"/>
              <w:ind w:firstLine="0"/>
              <w:jc w:val="center"/>
              <w:rPr>
                <w:rFonts w:eastAsia="Times New Roman" w:cs="Times New Roman"/>
                <w:sz w:val="24"/>
                <w:szCs w:val="24"/>
                <w:lang w:eastAsia="ru-RU"/>
              </w:rPr>
            </w:pPr>
          </w:p>
        </w:tc>
        <w:tc>
          <w:tcPr>
            <w:tcW w:w="135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tabs>
                <w:tab w:val="left" w:pos="993"/>
              </w:tabs>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i/>
                <w:iCs/>
                <w:sz w:val="24"/>
                <w:szCs w:val="24"/>
                <w:lang w:val="uk-UA" w:eastAsia="ru-RU"/>
              </w:rPr>
              <w:t>б</w:t>
            </w:r>
          </w:p>
        </w:tc>
        <w:tc>
          <w:tcPr>
            <w:tcW w:w="382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rPr>
                <w:rFonts w:eastAsia="Times New Roman" w:cs="Times New Roman"/>
                <w:sz w:val="24"/>
                <w:szCs w:val="24"/>
                <w:lang w:val="uk-UA" w:eastAsia="ru-RU"/>
              </w:rPr>
            </w:pPr>
            <w:r w:rsidRPr="00F82CE3">
              <w:rPr>
                <w:rFonts w:eastAsia="Times New Roman" w:cs="Times New Roman"/>
                <w:sz w:val="24"/>
                <w:szCs w:val="24"/>
                <w:lang w:val="uk-UA" w:eastAsia="ru-RU"/>
              </w:rPr>
              <w:t xml:space="preserve">Висока швидкість роботи, можлива легка зміна </w:t>
            </w:r>
            <w:r w:rsidR="00F82CE3">
              <w:rPr>
                <w:rFonts w:eastAsia="Times New Roman" w:cs="Times New Roman"/>
                <w:sz w:val="24"/>
                <w:szCs w:val="24"/>
                <w:lang w:val="uk-UA" w:eastAsia="ru-RU"/>
              </w:rPr>
              <w:t>да</w:t>
            </w:r>
            <w:r w:rsidRPr="00F82CE3">
              <w:rPr>
                <w:rFonts w:eastAsia="Times New Roman" w:cs="Times New Roman"/>
                <w:sz w:val="24"/>
                <w:szCs w:val="24"/>
                <w:lang w:val="uk-UA" w:eastAsia="ru-RU"/>
              </w:rPr>
              <w:t>них, побудова звітів</w:t>
            </w:r>
          </w:p>
        </w:tc>
        <w:tc>
          <w:tcPr>
            <w:tcW w:w="284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rPr>
                <w:rFonts w:eastAsia="Times New Roman" w:cs="Times New Roman"/>
                <w:sz w:val="24"/>
                <w:szCs w:val="24"/>
                <w:lang w:val="uk-UA" w:eastAsia="ru-RU"/>
              </w:rPr>
            </w:pPr>
            <w:r w:rsidRPr="00F82CE3">
              <w:rPr>
                <w:rFonts w:eastAsia="Times New Roman" w:cs="Times New Roman"/>
                <w:sz w:val="24"/>
                <w:szCs w:val="24"/>
                <w:lang w:val="uk-UA" w:eastAsia="ru-RU"/>
              </w:rPr>
              <w:t>Великі витрати часу</w:t>
            </w:r>
          </w:p>
        </w:tc>
        <w:tc>
          <w:tcPr>
            <w:tcW w:w="2844" w:type="dxa"/>
            <w:vAlign w:val="center"/>
          </w:tcPr>
          <w:p w:rsidR="005512E0" w:rsidRPr="00F82CE3" w:rsidRDefault="005512E0" w:rsidP="005512E0">
            <w:pPr>
              <w:widowControl w:val="0"/>
              <w:tabs>
                <w:tab w:val="left" w:pos="851"/>
                <w:tab w:val="left" w:pos="993"/>
              </w:tabs>
              <w:autoSpaceDE w:val="0"/>
              <w:autoSpaceDN w:val="0"/>
              <w:adjustRightInd w:val="0"/>
              <w:spacing w:line="240" w:lineRule="auto"/>
              <w:jc w:val="center"/>
              <w:rPr>
                <w:rFonts w:eastAsia="Times New Roman" w:cs="Times New Roman"/>
                <w:sz w:val="24"/>
                <w:szCs w:val="24"/>
                <w:lang w:val="uk-UA" w:eastAsia="ru-RU"/>
              </w:rPr>
            </w:pPr>
            <w:r w:rsidRPr="00F82CE3">
              <w:rPr>
                <w:rFonts w:eastAsia="Times New Roman" w:cs="Times New Roman"/>
                <w:i/>
                <w:iCs/>
                <w:sz w:val="24"/>
                <w:szCs w:val="24"/>
                <w:lang w:val="uk-UA" w:eastAsia="ru-RU"/>
              </w:rPr>
              <w:t>F2</w:t>
            </w:r>
          </w:p>
        </w:tc>
        <w:tc>
          <w:tcPr>
            <w:tcW w:w="2844" w:type="dxa"/>
            <w:vAlign w:val="center"/>
          </w:tcPr>
          <w:p w:rsidR="005512E0" w:rsidRPr="00F82CE3" w:rsidRDefault="005512E0" w:rsidP="005512E0">
            <w:pPr>
              <w:widowControl w:val="0"/>
              <w:tabs>
                <w:tab w:val="left" w:pos="851"/>
                <w:tab w:val="left" w:pos="993"/>
              </w:tabs>
              <w:autoSpaceDE w:val="0"/>
              <w:autoSpaceDN w:val="0"/>
              <w:adjustRightInd w:val="0"/>
              <w:spacing w:line="240" w:lineRule="auto"/>
              <w:jc w:val="center"/>
              <w:rPr>
                <w:rFonts w:eastAsia="Times New Roman" w:cs="Times New Roman"/>
                <w:sz w:val="24"/>
                <w:szCs w:val="24"/>
                <w:lang w:val="uk-UA" w:eastAsia="ru-RU"/>
              </w:rPr>
            </w:pPr>
            <w:r w:rsidRPr="00F82CE3">
              <w:rPr>
                <w:rFonts w:eastAsia="Times New Roman" w:cs="Times New Roman"/>
                <w:i/>
                <w:iCs/>
                <w:sz w:val="24"/>
                <w:szCs w:val="24"/>
                <w:lang w:val="uk-UA" w:eastAsia="ru-RU"/>
              </w:rPr>
              <w:t>а</w:t>
            </w:r>
          </w:p>
        </w:tc>
        <w:tc>
          <w:tcPr>
            <w:tcW w:w="2844" w:type="dxa"/>
            <w:vAlign w:val="center"/>
          </w:tcPr>
          <w:p w:rsidR="005512E0" w:rsidRPr="00F82CE3" w:rsidRDefault="005512E0" w:rsidP="005512E0">
            <w:pPr>
              <w:widowControl w:val="0"/>
              <w:autoSpaceDE w:val="0"/>
              <w:autoSpaceDN w:val="0"/>
              <w:adjustRightInd w:val="0"/>
              <w:spacing w:line="240" w:lineRule="auto"/>
              <w:rPr>
                <w:rFonts w:eastAsia="Times New Roman" w:cs="Times New Roman"/>
                <w:sz w:val="24"/>
                <w:szCs w:val="24"/>
                <w:lang w:val="uk-UA" w:eastAsia="ru-RU"/>
              </w:rPr>
            </w:pPr>
            <w:r w:rsidRPr="00F82CE3">
              <w:rPr>
                <w:rFonts w:eastAsia="Times New Roman" w:cs="Times New Roman"/>
                <w:sz w:val="24"/>
                <w:szCs w:val="24"/>
                <w:lang w:val="uk-UA" w:eastAsia="ru-RU"/>
              </w:rPr>
              <w:t>Найоптимальн</w:t>
            </w:r>
            <w:r w:rsidRPr="00F82CE3">
              <w:rPr>
                <w:rFonts w:eastAsia="Times New Roman" w:cs="Times New Roman"/>
                <w:sz w:val="24"/>
                <w:szCs w:val="24"/>
                <w:lang w:val="uk-UA" w:eastAsia="ru-RU"/>
              </w:rPr>
              <w:t>і</w:t>
            </w:r>
            <w:r w:rsidRPr="00F82CE3">
              <w:rPr>
                <w:rFonts w:eastAsia="Times New Roman" w:cs="Times New Roman"/>
                <w:sz w:val="24"/>
                <w:szCs w:val="24"/>
                <w:lang w:val="uk-UA" w:eastAsia="ru-RU"/>
              </w:rPr>
              <w:t>ший для паралельних розрахунків</w:t>
            </w:r>
          </w:p>
        </w:tc>
        <w:tc>
          <w:tcPr>
            <w:tcW w:w="2844" w:type="dxa"/>
            <w:vAlign w:val="center"/>
          </w:tcPr>
          <w:p w:rsidR="005512E0" w:rsidRPr="00F82CE3" w:rsidRDefault="005512E0" w:rsidP="005512E0">
            <w:pPr>
              <w:widowControl w:val="0"/>
              <w:autoSpaceDE w:val="0"/>
              <w:autoSpaceDN w:val="0"/>
              <w:adjustRightInd w:val="0"/>
              <w:spacing w:line="240" w:lineRule="auto"/>
              <w:rPr>
                <w:rFonts w:eastAsia="Times New Roman" w:cs="Times New Roman"/>
                <w:sz w:val="24"/>
                <w:szCs w:val="24"/>
                <w:lang w:val="uk-UA" w:eastAsia="ru-RU"/>
              </w:rPr>
            </w:pPr>
            <w:r w:rsidRPr="00F82CE3">
              <w:rPr>
                <w:rFonts w:eastAsia="Times New Roman" w:cs="Times New Roman"/>
                <w:sz w:val="24"/>
                <w:szCs w:val="24"/>
                <w:lang w:val="uk-UA" w:eastAsia="ru-RU"/>
              </w:rPr>
              <w:t>Дорожче</w:t>
            </w:r>
          </w:p>
        </w:tc>
      </w:tr>
      <w:tr w:rsidR="005512E0" w:rsidRPr="00F82CE3" w:rsidTr="005512E0">
        <w:tc>
          <w:tcPr>
            <w:tcW w:w="134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tabs>
                <w:tab w:val="left" w:pos="993"/>
              </w:tabs>
              <w:autoSpaceDE w:val="0"/>
              <w:autoSpaceDN w:val="0"/>
              <w:adjustRightInd w:val="0"/>
              <w:spacing w:line="240" w:lineRule="auto"/>
              <w:ind w:firstLine="0"/>
              <w:jc w:val="center"/>
              <w:rPr>
                <w:rFonts w:eastAsia="Times New Roman" w:cs="Times New Roman"/>
                <w:sz w:val="24"/>
                <w:szCs w:val="24"/>
                <w:lang w:val="en-US" w:eastAsia="ru-RU"/>
              </w:rPr>
            </w:pPr>
          </w:p>
        </w:tc>
        <w:tc>
          <w:tcPr>
            <w:tcW w:w="135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tabs>
                <w:tab w:val="left" w:pos="993"/>
              </w:tabs>
              <w:autoSpaceDE w:val="0"/>
              <w:autoSpaceDN w:val="0"/>
              <w:adjustRightInd w:val="0"/>
              <w:spacing w:line="240" w:lineRule="auto"/>
              <w:ind w:firstLine="0"/>
              <w:jc w:val="center"/>
              <w:rPr>
                <w:rFonts w:eastAsia="Times New Roman" w:cs="Times New Roman"/>
                <w:i/>
                <w:iCs/>
                <w:sz w:val="24"/>
                <w:szCs w:val="24"/>
                <w:lang w:val="uk-UA" w:eastAsia="ru-RU"/>
              </w:rPr>
            </w:pPr>
            <w:r w:rsidRPr="00F82CE3">
              <w:rPr>
                <w:rFonts w:eastAsia="Times New Roman" w:cs="Times New Roman"/>
                <w:i/>
                <w:iCs/>
                <w:sz w:val="24"/>
                <w:szCs w:val="24"/>
                <w:lang w:val="uk-UA" w:eastAsia="ru-RU"/>
              </w:rPr>
              <w:t>в</w:t>
            </w:r>
          </w:p>
        </w:tc>
        <w:tc>
          <w:tcPr>
            <w:tcW w:w="382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rPr>
                <w:rFonts w:eastAsia="Times New Roman" w:cs="Times New Roman"/>
                <w:sz w:val="24"/>
                <w:szCs w:val="24"/>
                <w:lang w:val="uk-UA" w:eastAsia="ru-RU"/>
              </w:rPr>
            </w:pPr>
            <w:r w:rsidRPr="00F82CE3">
              <w:rPr>
                <w:rFonts w:eastAsia="Times New Roman" w:cs="Times New Roman"/>
                <w:sz w:val="24"/>
                <w:szCs w:val="24"/>
                <w:lang w:val="uk-UA" w:eastAsia="ru-RU"/>
              </w:rPr>
              <w:t>Дуже проста реалізація</w:t>
            </w:r>
          </w:p>
        </w:tc>
        <w:tc>
          <w:tcPr>
            <w:tcW w:w="284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rPr>
                <w:rFonts w:eastAsia="Times New Roman" w:cs="Times New Roman"/>
                <w:sz w:val="24"/>
                <w:szCs w:val="24"/>
                <w:lang w:val="uk-UA" w:eastAsia="ru-RU"/>
              </w:rPr>
            </w:pPr>
            <w:r w:rsidRPr="00F82CE3">
              <w:rPr>
                <w:rFonts w:eastAsia="Times New Roman" w:cs="Times New Roman"/>
                <w:sz w:val="24"/>
                <w:szCs w:val="24"/>
                <w:lang w:val="uk-UA" w:eastAsia="ru-RU"/>
              </w:rPr>
              <w:t>Низька швидкодія</w:t>
            </w:r>
          </w:p>
        </w:tc>
        <w:tc>
          <w:tcPr>
            <w:tcW w:w="2844" w:type="dxa"/>
            <w:vAlign w:val="center"/>
          </w:tcPr>
          <w:p w:rsidR="005512E0" w:rsidRPr="00F82CE3" w:rsidRDefault="005512E0" w:rsidP="005512E0">
            <w:pPr>
              <w:widowControl w:val="0"/>
              <w:tabs>
                <w:tab w:val="left" w:pos="993"/>
              </w:tabs>
              <w:autoSpaceDE w:val="0"/>
              <w:autoSpaceDN w:val="0"/>
              <w:adjustRightInd w:val="0"/>
              <w:spacing w:line="240" w:lineRule="auto"/>
              <w:jc w:val="center"/>
              <w:rPr>
                <w:rFonts w:eastAsia="Times New Roman" w:cs="Times New Roman"/>
                <w:sz w:val="24"/>
                <w:szCs w:val="24"/>
                <w:lang w:val="uk-UA" w:eastAsia="ru-RU"/>
              </w:rPr>
            </w:pPr>
          </w:p>
        </w:tc>
        <w:tc>
          <w:tcPr>
            <w:tcW w:w="2844" w:type="dxa"/>
            <w:vAlign w:val="center"/>
          </w:tcPr>
          <w:p w:rsidR="005512E0" w:rsidRPr="00F82CE3" w:rsidRDefault="005512E0" w:rsidP="005512E0">
            <w:pPr>
              <w:widowControl w:val="0"/>
              <w:tabs>
                <w:tab w:val="left" w:pos="993"/>
              </w:tabs>
              <w:autoSpaceDE w:val="0"/>
              <w:autoSpaceDN w:val="0"/>
              <w:adjustRightInd w:val="0"/>
              <w:spacing w:line="240" w:lineRule="auto"/>
              <w:jc w:val="center"/>
              <w:rPr>
                <w:rFonts w:eastAsia="Times New Roman" w:cs="Times New Roman"/>
                <w:sz w:val="24"/>
                <w:szCs w:val="24"/>
                <w:lang w:val="uk-UA" w:eastAsia="ru-RU"/>
              </w:rPr>
            </w:pPr>
            <w:r w:rsidRPr="00F82CE3">
              <w:rPr>
                <w:rFonts w:eastAsia="Times New Roman" w:cs="Times New Roman"/>
                <w:i/>
                <w:iCs/>
                <w:sz w:val="24"/>
                <w:szCs w:val="24"/>
                <w:lang w:val="uk-UA" w:eastAsia="ru-RU"/>
              </w:rPr>
              <w:t>б</w:t>
            </w:r>
          </w:p>
        </w:tc>
        <w:tc>
          <w:tcPr>
            <w:tcW w:w="2844" w:type="dxa"/>
            <w:vAlign w:val="center"/>
          </w:tcPr>
          <w:p w:rsidR="005512E0" w:rsidRPr="00F82CE3" w:rsidRDefault="005512E0" w:rsidP="005512E0">
            <w:pPr>
              <w:widowControl w:val="0"/>
              <w:autoSpaceDE w:val="0"/>
              <w:autoSpaceDN w:val="0"/>
              <w:adjustRightInd w:val="0"/>
              <w:spacing w:line="240" w:lineRule="auto"/>
              <w:rPr>
                <w:rFonts w:eastAsia="Times New Roman" w:cs="Times New Roman"/>
                <w:sz w:val="24"/>
                <w:szCs w:val="24"/>
                <w:lang w:val="uk-UA" w:eastAsia="ru-RU"/>
              </w:rPr>
            </w:pPr>
            <w:r w:rsidRPr="00F82CE3">
              <w:rPr>
                <w:rFonts w:eastAsia="Times New Roman" w:cs="Times New Roman"/>
                <w:sz w:val="24"/>
                <w:szCs w:val="24"/>
                <w:lang w:val="uk-UA" w:eastAsia="ru-RU"/>
              </w:rPr>
              <w:t>Більша сумісність з іншими програмами</w:t>
            </w:r>
          </w:p>
        </w:tc>
        <w:tc>
          <w:tcPr>
            <w:tcW w:w="2844" w:type="dxa"/>
            <w:vAlign w:val="center"/>
          </w:tcPr>
          <w:p w:rsidR="005512E0" w:rsidRPr="00F82CE3" w:rsidRDefault="005512E0" w:rsidP="005512E0">
            <w:pPr>
              <w:widowControl w:val="0"/>
              <w:autoSpaceDE w:val="0"/>
              <w:autoSpaceDN w:val="0"/>
              <w:adjustRightInd w:val="0"/>
              <w:spacing w:line="240" w:lineRule="auto"/>
              <w:rPr>
                <w:rFonts w:eastAsia="Times New Roman" w:cs="Times New Roman"/>
                <w:sz w:val="24"/>
                <w:szCs w:val="24"/>
                <w:lang w:val="uk-UA" w:eastAsia="ru-RU"/>
              </w:rPr>
            </w:pPr>
            <w:r w:rsidRPr="00F82CE3">
              <w:rPr>
                <w:rFonts w:eastAsia="Times New Roman" w:cs="Times New Roman"/>
                <w:sz w:val="24"/>
                <w:szCs w:val="24"/>
                <w:lang w:val="uk-UA" w:eastAsia="ru-RU"/>
              </w:rPr>
              <w:t>Менша швидкодія</w:t>
            </w:r>
          </w:p>
        </w:tc>
      </w:tr>
      <w:tr w:rsidR="005512E0" w:rsidRPr="00F82CE3" w:rsidTr="005512E0">
        <w:trPr>
          <w:gridAfter w:val="4"/>
          <w:wAfter w:w="11376" w:type="dxa"/>
        </w:trPr>
        <w:tc>
          <w:tcPr>
            <w:tcW w:w="134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tabs>
                <w:tab w:val="left" w:pos="851"/>
                <w:tab w:val="left" w:pos="993"/>
              </w:tabs>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i/>
                <w:iCs/>
                <w:sz w:val="24"/>
                <w:szCs w:val="24"/>
                <w:lang w:val="uk-UA" w:eastAsia="ru-RU"/>
              </w:rPr>
              <w:t>F3</w:t>
            </w:r>
          </w:p>
        </w:tc>
        <w:tc>
          <w:tcPr>
            <w:tcW w:w="135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tabs>
                <w:tab w:val="left" w:pos="851"/>
                <w:tab w:val="left" w:pos="993"/>
              </w:tabs>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i/>
                <w:iCs/>
                <w:sz w:val="24"/>
                <w:szCs w:val="24"/>
                <w:lang w:val="uk-UA" w:eastAsia="ru-RU"/>
              </w:rPr>
              <w:t>а</w:t>
            </w:r>
          </w:p>
        </w:tc>
        <w:tc>
          <w:tcPr>
            <w:tcW w:w="382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rPr>
                <w:rFonts w:eastAsia="Times New Roman" w:cs="Times New Roman"/>
                <w:sz w:val="24"/>
                <w:szCs w:val="24"/>
                <w:lang w:val="uk-UA" w:eastAsia="ru-RU"/>
              </w:rPr>
            </w:pPr>
            <w:r w:rsidRPr="00F82CE3">
              <w:rPr>
                <w:rFonts w:eastAsia="Times New Roman" w:cs="Times New Roman"/>
                <w:sz w:val="24"/>
                <w:szCs w:val="24"/>
                <w:lang w:val="uk-UA" w:eastAsia="ru-RU"/>
              </w:rPr>
              <w:t>Гарний інтерфейс</w:t>
            </w:r>
          </w:p>
        </w:tc>
        <w:tc>
          <w:tcPr>
            <w:tcW w:w="284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rPr>
                <w:rFonts w:eastAsia="Times New Roman" w:cs="Times New Roman"/>
                <w:sz w:val="24"/>
                <w:szCs w:val="24"/>
                <w:lang w:val="uk-UA" w:eastAsia="ru-RU"/>
              </w:rPr>
            </w:pPr>
            <w:r w:rsidRPr="00F82CE3">
              <w:rPr>
                <w:rFonts w:eastAsia="Times New Roman" w:cs="Times New Roman"/>
                <w:sz w:val="24"/>
                <w:szCs w:val="24"/>
                <w:lang w:val="uk-UA" w:eastAsia="ru-RU"/>
              </w:rPr>
              <w:t>Платний компонент</w:t>
            </w:r>
          </w:p>
        </w:tc>
      </w:tr>
      <w:tr w:rsidR="005512E0" w:rsidRPr="00F82CE3" w:rsidTr="005512E0">
        <w:trPr>
          <w:gridAfter w:val="4"/>
          <w:wAfter w:w="11376" w:type="dxa"/>
        </w:trPr>
        <w:tc>
          <w:tcPr>
            <w:tcW w:w="134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tabs>
                <w:tab w:val="left" w:pos="851"/>
                <w:tab w:val="left" w:pos="993"/>
              </w:tabs>
              <w:autoSpaceDE w:val="0"/>
              <w:autoSpaceDN w:val="0"/>
              <w:adjustRightInd w:val="0"/>
              <w:spacing w:line="240" w:lineRule="auto"/>
              <w:ind w:firstLine="0"/>
              <w:jc w:val="center"/>
              <w:rPr>
                <w:rFonts w:eastAsia="Times New Roman" w:cs="Times New Roman"/>
                <w:sz w:val="24"/>
                <w:szCs w:val="24"/>
                <w:lang w:val="en-US" w:eastAsia="ru-RU"/>
              </w:rPr>
            </w:pPr>
          </w:p>
        </w:tc>
        <w:tc>
          <w:tcPr>
            <w:tcW w:w="135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tabs>
                <w:tab w:val="left" w:pos="851"/>
                <w:tab w:val="left" w:pos="993"/>
              </w:tabs>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i/>
                <w:iCs/>
                <w:sz w:val="24"/>
                <w:szCs w:val="24"/>
                <w:lang w:val="uk-UA" w:eastAsia="ru-RU"/>
              </w:rPr>
              <w:t>б</w:t>
            </w:r>
          </w:p>
        </w:tc>
        <w:tc>
          <w:tcPr>
            <w:tcW w:w="382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rPr>
                <w:rFonts w:eastAsia="Times New Roman" w:cs="Times New Roman"/>
                <w:sz w:val="24"/>
                <w:szCs w:val="24"/>
                <w:lang w:val="uk-UA" w:eastAsia="ru-RU"/>
              </w:rPr>
            </w:pPr>
            <w:r w:rsidRPr="00F82CE3">
              <w:rPr>
                <w:rFonts w:eastAsia="Times New Roman" w:cs="Times New Roman"/>
                <w:sz w:val="24"/>
                <w:szCs w:val="24"/>
                <w:lang w:val="uk-UA" w:eastAsia="ru-RU"/>
              </w:rPr>
              <w:t>Можливість кастомізувати інте</w:t>
            </w:r>
            <w:r w:rsidRPr="00F82CE3">
              <w:rPr>
                <w:rFonts w:eastAsia="Times New Roman" w:cs="Times New Roman"/>
                <w:sz w:val="24"/>
                <w:szCs w:val="24"/>
                <w:lang w:val="uk-UA" w:eastAsia="ru-RU"/>
              </w:rPr>
              <w:t>р</w:t>
            </w:r>
            <w:r w:rsidRPr="00F82CE3">
              <w:rPr>
                <w:rFonts w:eastAsia="Times New Roman" w:cs="Times New Roman"/>
                <w:sz w:val="24"/>
                <w:szCs w:val="24"/>
                <w:lang w:val="uk-UA" w:eastAsia="ru-RU"/>
              </w:rPr>
              <w:t>фейс</w:t>
            </w:r>
          </w:p>
        </w:tc>
        <w:tc>
          <w:tcPr>
            <w:tcW w:w="284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530E4B">
            <w:pPr>
              <w:keepNext/>
              <w:widowControl w:val="0"/>
              <w:autoSpaceDE w:val="0"/>
              <w:autoSpaceDN w:val="0"/>
              <w:adjustRightInd w:val="0"/>
              <w:spacing w:line="240" w:lineRule="auto"/>
              <w:ind w:firstLine="0"/>
              <w:rPr>
                <w:rFonts w:eastAsia="Times New Roman" w:cs="Times New Roman"/>
                <w:sz w:val="24"/>
                <w:szCs w:val="24"/>
                <w:lang w:val="uk-UA" w:eastAsia="ru-RU"/>
              </w:rPr>
            </w:pPr>
            <w:r w:rsidRPr="00F82CE3">
              <w:rPr>
                <w:rFonts w:eastAsia="Times New Roman" w:cs="Times New Roman"/>
                <w:sz w:val="24"/>
                <w:szCs w:val="24"/>
                <w:lang w:val="uk-UA" w:eastAsia="ru-RU"/>
              </w:rPr>
              <w:t>Займає більше часу при написанні коду</w:t>
            </w:r>
          </w:p>
        </w:tc>
      </w:tr>
    </w:tbl>
    <w:p w:rsidR="005512E0" w:rsidRPr="00F82CE3" w:rsidRDefault="005512E0" w:rsidP="005512E0">
      <w:pPr>
        <w:widowControl w:val="0"/>
        <w:autoSpaceDE w:val="0"/>
        <w:autoSpaceDN w:val="0"/>
        <w:adjustRightInd w:val="0"/>
        <w:spacing w:before="120"/>
        <w:jc w:val="both"/>
        <w:rPr>
          <w:rFonts w:eastAsia="Times New Roman" w:cs="Times New Roman"/>
          <w:szCs w:val="28"/>
          <w:lang w:val="uk-UA" w:eastAsia="ru-RU"/>
        </w:rPr>
      </w:pPr>
      <w:r w:rsidRPr="00F82CE3">
        <w:rPr>
          <w:rFonts w:eastAsia="Times New Roman" w:cs="Times New Roman"/>
          <w:szCs w:val="28"/>
          <w:lang w:val="uk-UA" w:eastAsia="ru-RU"/>
        </w:rPr>
        <w:t>На основі аналізу позитивно-негативної матриці робимо висновок, що при розробці програмного продукту деякі варіанти реалізації функцій варто відкинути, тому, що вони не відповідають поставленим нами цілям. Ці варі</w:t>
      </w:r>
      <w:r w:rsidRPr="00F82CE3">
        <w:rPr>
          <w:rFonts w:eastAsia="Times New Roman" w:cs="Times New Roman"/>
          <w:szCs w:val="28"/>
          <w:lang w:val="uk-UA" w:eastAsia="ru-RU"/>
        </w:rPr>
        <w:t>а</w:t>
      </w:r>
      <w:r w:rsidRPr="00F82CE3">
        <w:rPr>
          <w:rFonts w:eastAsia="Times New Roman" w:cs="Times New Roman"/>
          <w:szCs w:val="28"/>
          <w:lang w:val="uk-UA" w:eastAsia="ru-RU"/>
        </w:rPr>
        <w:t>нти відзначені у морфологічній карті.</w:t>
      </w:r>
    </w:p>
    <w:p w:rsidR="005512E0" w:rsidRPr="00F82CE3" w:rsidRDefault="005512E0" w:rsidP="005512E0">
      <w:pPr>
        <w:widowControl w:val="0"/>
        <w:autoSpaceDE w:val="0"/>
        <w:autoSpaceDN w:val="0"/>
        <w:adjustRightInd w:val="0"/>
        <w:jc w:val="both"/>
        <w:rPr>
          <w:rFonts w:eastAsia="Times New Roman" w:cs="Times New Roman"/>
          <w:i/>
          <w:iCs/>
          <w:szCs w:val="28"/>
          <w:u w:val="single"/>
          <w:lang w:val="uk-UA" w:eastAsia="ru-RU"/>
        </w:rPr>
      </w:pPr>
      <w:r w:rsidRPr="00F82CE3">
        <w:rPr>
          <w:rFonts w:eastAsia="Times New Roman" w:cs="Times New Roman"/>
          <w:szCs w:val="28"/>
          <w:u w:val="single"/>
          <w:lang w:val="uk-UA" w:eastAsia="ru-RU"/>
        </w:rPr>
        <w:lastRenderedPageBreak/>
        <w:t xml:space="preserve">Функція </w:t>
      </w:r>
      <w:r w:rsidRPr="00F82CE3">
        <w:rPr>
          <w:rFonts w:eastAsia="Times New Roman" w:cs="Times New Roman"/>
          <w:i/>
          <w:iCs/>
          <w:szCs w:val="28"/>
          <w:u w:val="single"/>
          <w:lang w:val="uk-UA" w:eastAsia="ru-RU"/>
        </w:rPr>
        <w:t>F1:</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Оскільки інтерфейс програми повинен бути зрозумілим користувачеві, то варіант 2 має бути відкинутий.</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u w:val="single"/>
          <w:lang w:val="uk-UA" w:eastAsia="ru-RU"/>
        </w:rPr>
        <w:t xml:space="preserve">Функція </w:t>
      </w:r>
      <w:r w:rsidRPr="00F82CE3">
        <w:rPr>
          <w:rFonts w:eastAsia="Times New Roman" w:cs="Times New Roman"/>
          <w:i/>
          <w:iCs/>
          <w:szCs w:val="28"/>
          <w:u w:val="single"/>
          <w:lang w:val="uk-UA" w:eastAsia="ru-RU"/>
        </w:rPr>
        <w:t>F2:</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Оскільки час виконання програмного коду є дуже важливим то варіант 3 можна відкинути.</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u w:val="single"/>
          <w:lang w:val="uk-UA" w:eastAsia="ru-RU"/>
        </w:rPr>
        <w:t xml:space="preserve">Функція </w:t>
      </w:r>
      <w:r w:rsidRPr="00F82CE3">
        <w:rPr>
          <w:rFonts w:eastAsia="Times New Roman" w:cs="Times New Roman"/>
          <w:i/>
          <w:iCs/>
          <w:szCs w:val="28"/>
          <w:u w:val="single"/>
          <w:lang w:val="uk-UA" w:eastAsia="ru-RU"/>
        </w:rPr>
        <w:t>F3:</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Оскільки розробка власного модуля побудови графів може зайняти з</w:t>
      </w:r>
      <w:r w:rsidRPr="00F82CE3">
        <w:rPr>
          <w:rFonts w:eastAsia="Times New Roman" w:cs="Times New Roman"/>
          <w:szCs w:val="28"/>
          <w:lang w:val="uk-UA" w:eastAsia="ru-RU"/>
        </w:rPr>
        <w:t>а</w:t>
      </w:r>
      <w:r w:rsidRPr="00F82CE3">
        <w:rPr>
          <w:rFonts w:eastAsia="Times New Roman" w:cs="Times New Roman"/>
          <w:szCs w:val="28"/>
          <w:lang w:val="uk-UA" w:eastAsia="ru-RU"/>
        </w:rPr>
        <w:t>багато часу то варіант 2 можна відкинути.</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Таким чином, будемо розглядати такі варіанти реалізації ПП:</w:t>
      </w:r>
    </w:p>
    <w:p w:rsidR="005512E0" w:rsidRPr="00F82CE3" w:rsidRDefault="005512E0" w:rsidP="005512E0">
      <w:pPr>
        <w:widowControl w:val="0"/>
        <w:numPr>
          <w:ilvl w:val="0"/>
          <w:numId w:val="19"/>
        </w:numPr>
        <w:tabs>
          <w:tab w:val="num" w:pos="1069"/>
        </w:tabs>
        <w:autoSpaceDE w:val="0"/>
        <w:autoSpaceDN w:val="0"/>
        <w:adjustRightInd w:val="0"/>
        <w:ind w:hanging="360"/>
        <w:jc w:val="both"/>
        <w:rPr>
          <w:rFonts w:eastAsia="Times New Roman" w:cs="Times New Roman"/>
          <w:szCs w:val="28"/>
          <w:lang w:val="uk-UA" w:eastAsia="ru-RU"/>
        </w:rPr>
      </w:pPr>
      <w:r w:rsidRPr="00F82CE3">
        <w:rPr>
          <w:rFonts w:eastAsia="Times New Roman" w:cs="Times New Roman"/>
          <w:szCs w:val="28"/>
          <w:lang w:val="uk-UA" w:eastAsia="ru-RU"/>
        </w:rPr>
        <w:t>F11 – F21– F31;</w:t>
      </w:r>
    </w:p>
    <w:p w:rsidR="005512E0" w:rsidRPr="00F82CE3" w:rsidRDefault="005512E0" w:rsidP="005512E0">
      <w:pPr>
        <w:widowControl w:val="0"/>
        <w:numPr>
          <w:ilvl w:val="0"/>
          <w:numId w:val="19"/>
        </w:numPr>
        <w:tabs>
          <w:tab w:val="num" w:pos="1069"/>
        </w:tabs>
        <w:autoSpaceDE w:val="0"/>
        <w:autoSpaceDN w:val="0"/>
        <w:adjustRightInd w:val="0"/>
        <w:ind w:hanging="360"/>
        <w:jc w:val="both"/>
        <w:rPr>
          <w:rFonts w:eastAsia="Times New Roman" w:cs="Times New Roman"/>
          <w:szCs w:val="28"/>
          <w:lang w:val="uk-UA" w:eastAsia="ru-RU"/>
        </w:rPr>
      </w:pPr>
      <w:r w:rsidRPr="00F82CE3">
        <w:rPr>
          <w:rFonts w:eastAsia="Times New Roman" w:cs="Times New Roman"/>
          <w:szCs w:val="28"/>
          <w:lang w:val="uk-UA" w:eastAsia="ru-RU"/>
        </w:rPr>
        <w:t>F11 – F22– F31;</w:t>
      </w:r>
    </w:p>
    <w:p w:rsidR="005512E0" w:rsidRPr="00F82CE3" w:rsidRDefault="005512E0" w:rsidP="005512E0">
      <w:pPr>
        <w:widowControl w:val="0"/>
        <w:autoSpaceDE w:val="0"/>
        <w:autoSpaceDN w:val="0"/>
        <w:adjustRightInd w:val="0"/>
        <w:spacing w:after="120"/>
        <w:jc w:val="both"/>
        <w:rPr>
          <w:rFonts w:eastAsia="Times New Roman" w:cs="Times New Roman"/>
          <w:szCs w:val="28"/>
          <w:lang w:val="uk-UA" w:eastAsia="ru-RU"/>
        </w:rPr>
      </w:pPr>
      <w:r w:rsidRPr="00F82CE3">
        <w:rPr>
          <w:rFonts w:eastAsia="Times New Roman" w:cs="Times New Roman"/>
          <w:szCs w:val="28"/>
          <w:lang w:val="uk-UA" w:eastAsia="ru-RU"/>
        </w:rPr>
        <w:t>Для оцінювання якості розглянутих функцій обрана система параме</w:t>
      </w:r>
      <w:r w:rsidRPr="00F82CE3">
        <w:rPr>
          <w:rFonts w:eastAsia="Times New Roman" w:cs="Times New Roman"/>
          <w:szCs w:val="28"/>
          <w:lang w:val="uk-UA" w:eastAsia="ru-RU"/>
        </w:rPr>
        <w:t>т</w:t>
      </w:r>
      <w:r w:rsidRPr="00F82CE3">
        <w:rPr>
          <w:rFonts w:eastAsia="Times New Roman" w:cs="Times New Roman"/>
          <w:szCs w:val="28"/>
          <w:lang w:val="uk-UA" w:eastAsia="ru-RU"/>
        </w:rPr>
        <w:t>рів, описана нижче.</w:t>
      </w:r>
    </w:p>
    <w:p w:rsidR="00062973" w:rsidRDefault="00062973">
      <w:pPr>
        <w:spacing w:after="200" w:line="276" w:lineRule="auto"/>
        <w:ind w:firstLine="0"/>
        <w:rPr>
          <w:rFonts w:eastAsia="Times New Roman" w:cstheme="majorBidi"/>
          <w:b/>
          <w:sz w:val="32"/>
          <w:szCs w:val="26"/>
          <w:shd w:val="clear" w:color="auto" w:fill="FFFFFF"/>
          <w:lang w:val="uk-UA" w:eastAsia="ru-RU"/>
        </w:rPr>
      </w:pPr>
      <w:bookmarkStart w:id="34" w:name="id.c1e080ea20d7"/>
      <w:bookmarkEnd w:id="34"/>
      <w:r>
        <w:br w:type="page"/>
      </w:r>
    </w:p>
    <w:p w:rsidR="005512E0" w:rsidRPr="00F82CE3" w:rsidRDefault="005512E0" w:rsidP="000F7489">
      <w:pPr>
        <w:pStyle w:val="2"/>
      </w:pPr>
      <w:bookmarkStart w:id="35" w:name="_Toc295815029"/>
      <w:r w:rsidRPr="00F82CE3">
        <w:lastRenderedPageBreak/>
        <w:t>Обґрунтування системи параметрів ПП</w:t>
      </w:r>
      <w:bookmarkStart w:id="36" w:name="id.cb3f6f0df777"/>
      <w:bookmarkEnd w:id="35"/>
      <w:bookmarkEnd w:id="36"/>
    </w:p>
    <w:p w:rsidR="005512E0" w:rsidRPr="00F82CE3" w:rsidRDefault="005512E0" w:rsidP="00446D22">
      <w:pPr>
        <w:pStyle w:val="4"/>
      </w:pPr>
      <w:r w:rsidRPr="00F82CE3">
        <w:t>Опис параметрів</w:t>
      </w:r>
    </w:p>
    <w:p w:rsidR="005512E0" w:rsidRPr="00F82CE3" w:rsidRDefault="005512E0" w:rsidP="005512E0">
      <w:pPr>
        <w:widowControl w:val="0"/>
        <w:autoSpaceDE w:val="0"/>
        <w:autoSpaceDN w:val="0"/>
        <w:adjustRightInd w:val="0"/>
        <w:spacing w:after="120"/>
        <w:jc w:val="both"/>
        <w:rPr>
          <w:rFonts w:eastAsia="Times New Roman" w:cs="Times New Roman"/>
          <w:szCs w:val="28"/>
          <w:lang w:val="uk-UA" w:eastAsia="ru-RU"/>
        </w:rPr>
      </w:pPr>
      <w:r w:rsidRPr="00F82CE3">
        <w:rPr>
          <w:rFonts w:eastAsia="Times New Roman" w:cs="Times New Roman"/>
          <w:szCs w:val="28"/>
          <w:lang w:val="uk-UA" w:eastAsia="ru-RU"/>
        </w:rPr>
        <w:t>На підставі даних про основні функції, що повинен реалізувати пр</w:t>
      </w:r>
      <w:r w:rsidRPr="00F82CE3">
        <w:rPr>
          <w:rFonts w:eastAsia="Times New Roman" w:cs="Times New Roman"/>
          <w:szCs w:val="28"/>
          <w:lang w:val="uk-UA" w:eastAsia="ru-RU"/>
        </w:rPr>
        <w:t>о</w:t>
      </w:r>
      <w:r w:rsidRPr="00F82CE3">
        <w:rPr>
          <w:rFonts w:eastAsia="Times New Roman" w:cs="Times New Roman"/>
          <w:szCs w:val="28"/>
          <w:lang w:val="uk-UA" w:eastAsia="ru-RU"/>
        </w:rPr>
        <w:t>грамний продукт, вимог до нього, визначаються основні параметри виробу, що будуть використані для розрахунку коефіцієнта технічного рівня.</w:t>
      </w:r>
    </w:p>
    <w:p w:rsidR="005512E0" w:rsidRPr="00F82CE3" w:rsidRDefault="005512E0" w:rsidP="005512E0">
      <w:pPr>
        <w:widowControl w:val="0"/>
        <w:autoSpaceDE w:val="0"/>
        <w:autoSpaceDN w:val="0"/>
        <w:adjustRightInd w:val="0"/>
        <w:spacing w:after="120"/>
        <w:jc w:val="both"/>
        <w:rPr>
          <w:rFonts w:eastAsia="Times New Roman" w:cs="Times New Roman"/>
          <w:szCs w:val="28"/>
          <w:lang w:val="uk-UA" w:eastAsia="ru-RU"/>
        </w:rPr>
      </w:pPr>
      <w:r w:rsidRPr="00F82CE3">
        <w:rPr>
          <w:rFonts w:eastAsia="Times New Roman" w:cs="Times New Roman"/>
          <w:szCs w:val="28"/>
          <w:lang w:val="uk-UA" w:eastAsia="ru-RU"/>
        </w:rPr>
        <w:t>Для того, щоб охарактеризувати необхідні складові даної роботи, б</w:t>
      </w:r>
      <w:r w:rsidRPr="00F82CE3">
        <w:rPr>
          <w:rFonts w:eastAsia="Times New Roman" w:cs="Times New Roman"/>
          <w:szCs w:val="28"/>
          <w:lang w:val="uk-UA" w:eastAsia="ru-RU"/>
        </w:rPr>
        <w:t>у</w:t>
      </w:r>
      <w:r w:rsidRPr="00F82CE3">
        <w:rPr>
          <w:rFonts w:eastAsia="Times New Roman" w:cs="Times New Roman"/>
          <w:szCs w:val="28"/>
          <w:lang w:val="uk-UA" w:eastAsia="ru-RU"/>
        </w:rPr>
        <w:t>демо використовувати наступні параметри:</w:t>
      </w:r>
    </w:p>
    <w:p w:rsidR="005512E0" w:rsidRPr="00F82CE3" w:rsidRDefault="005512E0" w:rsidP="005512E0">
      <w:pPr>
        <w:widowControl w:val="0"/>
        <w:numPr>
          <w:ilvl w:val="0"/>
          <w:numId w:val="20"/>
        </w:numPr>
        <w:autoSpaceDE w:val="0"/>
        <w:autoSpaceDN w:val="0"/>
        <w:adjustRightInd w:val="0"/>
        <w:jc w:val="both"/>
        <w:rPr>
          <w:rFonts w:eastAsia="Times New Roman" w:cs="Times New Roman"/>
          <w:i/>
          <w:iCs/>
          <w:szCs w:val="28"/>
          <w:lang w:val="uk-UA" w:eastAsia="ru-RU"/>
        </w:rPr>
      </w:pPr>
      <w:r w:rsidRPr="00F82CE3">
        <w:rPr>
          <w:rFonts w:eastAsia="Times New Roman" w:cs="Times New Roman"/>
          <w:i/>
          <w:iCs/>
          <w:szCs w:val="28"/>
          <w:lang w:val="uk-UA" w:eastAsia="ru-RU"/>
        </w:rPr>
        <w:t>X1</w:t>
      </w:r>
      <w:r w:rsidRPr="00F82CE3">
        <w:rPr>
          <w:rFonts w:eastAsia="Times New Roman" w:cs="Times New Roman"/>
          <w:szCs w:val="28"/>
          <w:lang w:val="uk-UA" w:eastAsia="ru-RU"/>
        </w:rPr>
        <w:t xml:space="preserve"> – максимальна швидкодія програми;</w:t>
      </w:r>
    </w:p>
    <w:p w:rsidR="005512E0" w:rsidRPr="00F82CE3" w:rsidRDefault="005512E0" w:rsidP="005512E0">
      <w:pPr>
        <w:widowControl w:val="0"/>
        <w:numPr>
          <w:ilvl w:val="0"/>
          <w:numId w:val="21"/>
        </w:numPr>
        <w:tabs>
          <w:tab w:val="num" w:pos="1429"/>
        </w:tabs>
        <w:autoSpaceDE w:val="0"/>
        <w:autoSpaceDN w:val="0"/>
        <w:adjustRightInd w:val="0"/>
        <w:jc w:val="both"/>
        <w:rPr>
          <w:rFonts w:eastAsia="Times New Roman" w:cs="Times New Roman"/>
          <w:i/>
          <w:iCs/>
          <w:szCs w:val="28"/>
          <w:lang w:val="uk-UA" w:eastAsia="ru-RU"/>
        </w:rPr>
      </w:pPr>
      <w:r w:rsidRPr="00F82CE3">
        <w:rPr>
          <w:rFonts w:eastAsia="Times New Roman" w:cs="Times New Roman"/>
          <w:i/>
          <w:iCs/>
          <w:szCs w:val="28"/>
          <w:lang w:val="uk-UA" w:eastAsia="ru-RU"/>
        </w:rPr>
        <w:t>X2</w:t>
      </w:r>
      <w:r w:rsidRPr="00F82CE3">
        <w:rPr>
          <w:rFonts w:eastAsia="Times New Roman" w:cs="Times New Roman"/>
          <w:szCs w:val="28"/>
          <w:lang w:val="uk-UA" w:eastAsia="ru-RU"/>
        </w:rPr>
        <w:t xml:space="preserve"> – мінімальний час обробки даних;</w:t>
      </w:r>
    </w:p>
    <w:p w:rsidR="005512E0" w:rsidRPr="00F82CE3" w:rsidRDefault="005512E0" w:rsidP="005512E0">
      <w:pPr>
        <w:widowControl w:val="0"/>
        <w:numPr>
          <w:ilvl w:val="0"/>
          <w:numId w:val="21"/>
        </w:numPr>
        <w:tabs>
          <w:tab w:val="num" w:pos="1429"/>
        </w:tabs>
        <w:autoSpaceDE w:val="0"/>
        <w:autoSpaceDN w:val="0"/>
        <w:adjustRightInd w:val="0"/>
        <w:jc w:val="both"/>
        <w:rPr>
          <w:rFonts w:eastAsia="Times New Roman" w:cs="Times New Roman"/>
          <w:i/>
          <w:iCs/>
          <w:szCs w:val="28"/>
          <w:lang w:val="uk-UA" w:eastAsia="ru-RU"/>
        </w:rPr>
      </w:pPr>
      <w:r w:rsidRPr="00F82CE3">
        <w:rPr>
          <w:rFonts w:eastAsia="Times New Roman" w:cs="Times New Roman"/>
          <w:i/>
          <w:iCs/>
          <w:szCs w:val="28"/>
          <w:lang w:val="uk-UA" w:eastAsia="ru-RU"/>
        </w:rPr>
        <w:t>X3</w:t>
      </w:r>
      <w:r w:rsidRPr="00F82CE3">
        <w:rPr>
          <w:rFonts w:eastAsia="Times New Roman" w:cs="Times New Roman"/>
          <w:szCs w:val="28"/>
          <w:lang w:val="uk-UA" w:eastAsia="ru-RU"/>
        </w:rPr>
        <w:t xml:space="preserve"> – розмір файлу збережених даних;</w:t>
      </w:r>
    </w:p>
    <w:p w:rsidR="005512E0" w:rsidRPr="00F82CE3" w:rsidRDefault="005512E0" w:rsidP="005512E0">
      <w:pPr>
        <w:widowControl w:val="0"/>
        <w:autoSpaceDE w:val="0"/>
        <w:autoSpaceDN w:val="0"/>
        <w:adjustRightInd w:val="0"/>
        <w:spacing w:after="120"/>
        <w:jc w:val="both"/>
        <w:rPr>
          <w:rFonts w:eastAsia="Times New Roman" w:cs="Times New Roman"/>
          <w:i/>
          <w:iCs/>
          <w:szCs w:val="28"/>
          <w:lang w:val="uk-UA" w:eastAsia="ru-RU"/>
        </w:rPr>
      </w:pPr>
      <w:r w:rsidRPr="00F82CE3">
        <w:rPr>
          <w:rFonts w:eastAsia="Times New Roman" w:cs="Times New Roman"/>
          <w:i/>
          <w:iCs/>
          <w:szCs w:val="28"/>
          <w:lang w:val="uk-UA" w:eastAsia="ru-RU"/>
        </w:rPr>
        <w:t>X1</w:t>
      </w:r>
      <w:r w:rsidRPr="00F82CE3">
        <w:rPr>
          <w:rFonts w:eastAsia="Times New Roman" w:cs="Times New Roman"/>
          <w:szCs w:val="28"/>
          <w:lang w:val="uk-UA" w:eastAsia="ru-RU"/>
        </w:rPr>
        <w:t xml:space="preserve">:  Відображає швидкодію операцій залежно від обраного продукту. </w:t>
      </w:r>
    </w:p>
    <w:p w:rsidR="005512E0" w:rsidRPr="00F82CE3" w:rsidRDefault="005512E0" w:rsidP="005512E0">
      <w:pPr>
        <w:widowControl w:val="0"/>
        <w:autoSpaceDE w:val="0"/>
        <w:autoSpaceDN w:val="0"/>
        <w:adjustRightInd w:val="0"/>
        <w:spacing w:after="120"/>
        <w:jc w:val="both"/>
        <w:rPr>
          <w:rFonts w:eastAsia="Times New Roman" w:cs="Times New Roman"/>
          <w:i/>
          <w:iCs/>
          <w:szCs w:val="28"/>
          <w:lang w:val="uk-UA" w:eastAsia="ru-RU"/>
        </w:rPr>
      </w:pPr>
      <w:r w:rsidRPr="00F82CE3">
        <w:rPr>
          <w:rFonts w:eastAsia="Times New Roman" w:cs="Times New Roman"/>
          <w:i/>
          <w:iCs/>
          <w:szCs w:val="28"/>
          <w:lang w:val="uk-UA" w:eastAsia="ru-RU"/>
        </w:rPr>
        <w:t>X2:</w:t>
      </w:r>
      <w:r w:rsidRPr="00F82CE3">
        <w:rPr>
          <w:rFonts w:eastAsia="Times New Roman" w:cs="Times New Roman"/>
          <w:szCs w:val="28"/>
          <w:lang w:val="uk-UA" w:eastAsia="ru-RU"/>
        </w:rPr>
        <w:t xml:space="preserve">  Відображає час, необхідний для збереження та обробки даних під час виконання програми.</w:t>
      </w:r>
    </w:p>
    <w:p w:rsidR="005512E0" w:rsidRPr="00F82CE3" w:rsidRDefault="005512E0" w:rsidP="005512E0">
      <w:pPr>
        <w:widowControl w:val="0"/>
        <w:autoSpaceDE w:val="0"/>
        <w:autoSpaceDN w:val="0"/>
        <w:adjustRightInd w:val="0"/>
        <w:spacing w:after="120"/>
        <w:jc w:val="both"/>
        <w:rPr>
          <w:rFonts w:eastAsia="Times New Roman" w:cs="Times New Roman"/>
          <w:i/>
          <w:iCs/>
          <w:szCs w:val="28"/>
          <w:lang w:val="uk-UA" w:eastAsia="ru-RU"/>
        </w:rPr>
      </w:pPr>
      <w:r w:rsidRPr="00F82CE3">
        <w:rPr>
          <w:rFonts w:eastAsia="Times New Roman" w:cs="Times New Roman"/>
          <w:i/>
          <w:iCs/>
          <w:szCs w:val="28"/>
          <w:lang w:val="uk-UA" w:eastAsia="ru-RU"/>
        </w:rPr>
        <w:t>X3:</w:t>
      </w:r>
      <w:r w:rsidRPr="00F82CE3">
        <w:rPr>
          <w:rFonts w:eastAsia="Times New Roman" w:cs="Times New Roman"/>
          <w:szCs w:val="28"/>
          <w:lang w:val="uk-UA" w:eastAsia="ru-RU"/>
        </w:rPr>
        <w:t xml:space="preserve">  Відображає розмір отриманого файлу даних після введення і зб</w:t>
      </w:r>
      <w:r w:rsidRPr="00F82CE3">
        <w:rPr>
          <w:rFonts w:eastAsia="Times New Roman" w:cs="Times New Roman"/>
          <w:szCs w:val="28"/>
          <w:lang w:val="uk-UA" w:eastAsia="ru-RU"/>
        </w:rPr>
        <w:t>е</w:t>
      </w:r>
      <w:r w:rsidRPr="00F82CE3">
        <w:rPr>
          <w:rFonts w:eastAsia="Times New Roman" w:cs="Times New Roman"/>
          <w:szCs w:val="28"/>
          <w:lang w:val="uk-UA" w:eastAsia="ru-RU"/>
        </w:rPr>
        <w:t>реження даних</w:t>
      </w:r>
    </w:p>
    <w:p w:rsidR="005512E0" w:rsidRPr="0049433E" w:rsidRDefault="005512E0" w:rsidP="00446D22">
      <w:pPr>
        <w:pStyle w:val="4"/>
        <w:rPr>
          <w:lang w:val="uk-UA"/>
        </w:rPr>
      </w:pPr>
      <w:bookmarkStart w:id="37" w:name="id.1abcb235142a"/>
      <w:bookmarkEnd w:id="37"/>
      <w:r w:rsidRPr="0049433E">
        <w:rPr>
          <w:lang w:val="uk-UA"/>
        </w:rPr>
        <w:t>Кількісна оцінка параметрів</w:t>
      </w:r>
    </w:p>
    <w:p w:rsidR="00846345" w:rsidRPr="00846345" w:rsidRDefault="005512E0" w:rsidP="00846345">
      <w:pPr>
        <w:widowControl w:val="0"/>
        <w:autoSpaceDE w:val="0"/>
        <w:autoSpaceDN w:val="0"/>
        <w:adjustRightInd w:val="0"/>
        <w:spacing w:after="120"/>
        <w:jc w:val="both"/>
        <w:rPr>
          <w:rFonts w:eastAsia="Times New Roman" w:cs="Times New Roman"/>
          <w:szCs w:val="28"/>
          <w:lang w:val="uk-UA" w:eastAsia="ru-RU"/>
        </w:rPr>
      </w:pPr>
      <w:r w:rsidRPr="00F82CE3">
        <w:rPr>
          <w:rFonts w:eastAsia="Times New Roman" w:cs="Times New Roman"/>
          <w:szCs w:val="28"/>
          <w:lang w:val="uk-UA" w:eastAsia="ru-RU"/>
        </w:rPr>
        <w:t>Гірші, середні і кращі значення параметрів характеризують експлуат</w:t>
      </w:r>
      <w:r w:rsidRPr="00F82CE3">
        <w:rPr>
          <w:rFonts w:eastAsia="Times New Roman" w:cs="Times New Roman"/>
          <w:szCs w:val="28"/>
          <w:lang w:val="uk-UA" w:eastAsia="ru-RU"/>
        </w:rPr>
        <w:t>а</w:t>
      </w:r>
      <w:r w:rsidRPr="00F82CE3">
        <w:rPr>
          <w:rFonts w:eastAsia="Times New Roman" w:cs="Times New Roman"/>
          <w:szCs w:val="28"/>
          <w:lang w:val="uk-UA" w:eastAsia="ru-RU"/>
        </w:rPr>
        <w:t xml:space="preserve">цію ПП як показано у табл. </w:t>
      </w:r>
      <w:r w:rsidR="00846345">
        <w:rPr>
          <w:rFonts w:eastAsia="Times New Roman" w:cs="Times New Roman"/>
          <w:szCs w:val="28"/>
          <w:lang w:val="uk-UA" w:eastAsia="ru-RU"/>
        </w:rPr>
        <w:t>4.</w:t>
      </w:r>
      <w:r w:rsidRPr="00F82CE3">
        <w:rPr>
          <w:rFonts w:eastAsia="Times New Roman" w:cs="Times New Roman"/>
          <w:szCs w:val="28"/>
          <w:lang w:val="uk-UA" w:eastAsia="ru-RU"/>
        </w:rPr>
        <w:t>2.</w:t>
      </w:r>
    </w:p>
    <w:p w:rsidR="00846345" w:rsidRDefault="00846345" w:rsidP="00846345">
      <w:pPr>
        <w:pStyle w:val="a6"/>
        <w:keepNext/>
      </w:pPr>
      <w:r>
        <w:t xml:space="preserve">Таблиця  </w:t>
      </w:r>
      <w:fldSimple w:instr=" STYLEREF 1 \s ">
        <w:r w:rsidR="0088691A">
          <w:rPr>
            <w:noProof/>
          </w:rPr>
          <w:t>4</w:t>
        </w:r>
      </w:fldSimple>
      <w:r>
        <w:t>.</w:t>
      </w:r>
      <w:fldSimple w:instr=" SEQ Таблиця_ \* ARABIC \s 1 ">
        <w:r w:rsidR="0088691A">
          <w:rPr>
            <w:noProof/>
          </w:rPr>
          <w:t>2</w:t>
        </w:r>
      </w:fldSimple>
      <w:r w:rsidR="00F938EA">
        <w:rPr>
          <w:lang w:val="uk-UA"/>
        </w:rPr>
        <w:t xml:space="preserve"> –</w:t>
      </w:r>
      <w:r>
        <w:rPr>
          <w:lang w:val="uk-UA"/>
        </w:rPr>
        <w:t xml:space="preserve"> </w:t>
      </w:r>
      <w:r w:rsidRPr="00C76EA4">
        <w:rPr>
          <w:lang w:val="uk-UA"/>
        </w:rPr>
        <w:t>Основні параметри ПП</w:t>
      </w:r>
    </w:p>
    <w:tbl>
      <w:tblPr>
        <w:tblW w:w="9791" w:type="dxa"/>
        <w:tblLook w:val="0000" w:firstRow="0" w:lastRow="0" w:firstColumn="0" w:lastColumn="0" w:noHBand="0" w:noVBand="0"/>
      </w:tblPr>
      <w:tblGrid>
        <w:gridCol w:w="3132"/>
        <w:gridCol w:w="1623"/>
        <w:gridCol w:w="1421"/>
        <w:gridCol w:w="1204"/>
        <w:gridCol w:w="1227"/>
        <w:gridCol w:w="1184"/>
      </w:tblGrid>
      <w:tr w:rsidR="005512E0" w:rsidRPr="00F82CE3" w:rsidTr="00530E4B">
        <w:trPr>
          <w:trHeight w:val="577"/>
        </w:trPr>
        <w:tc>
          <w:tcPr>
            <w:tcW w:w="313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7E2FF7" w:rsidRDefault="005512E0" w:rsidP="00530E4B">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b/>
                <w:bCs/>
                <w:sz w:val="24"/>
                <w:szCs w:val="24"/>
                <w:lang w:val="uk-UA" w:eastAsia="ru-RU"/>
              </w:rPr>
              <w:t>Назва</w:t>
            </w:r>
            <w:r w:rsidR="007E2FF7" w:rsidRPr="00C26CC5">
              <w:rPr>
                <w:rFonts w:eastAsia="Times New Roman" w:cs="Times New Roman"/>
                <w:sz w:val="24"/>
                <w:szCs w:val="24"/>
                <w:lang w:eastAsia="ru-RU"/>
              </w:rPr>
              <w:t xml:space="preserve"> </w:t>
            </w:r>
            <w:r w:rsidR="00530E4B">
              <w:rPr>
                <w:rFonts w:eastAsia="Times New Roman" w:cs="Times New Roman"/>
                <w:sz w:val="24"/>
                <w:szCs w:val="24"/>
                <w:lang w:val="uk-UA" w:eastAsia="ru-RU"/>
              </w:rPr>
              <w:t>п</w:t>
            </w:r>
            <w:r w:rsidRPr="00F82CE3">
              <w:rPr>
                <w:rFonts w:eastAsia="Times New Roman" w:cs="Times New Roman"/>
                <w:b/>
                <w:bCs/>
                <w:sz w:val="24"/>
                <w:szCs w:val="24"/>
                <w:lang w:val="uk-UA" w:eastAsia="ru-RU"/>
              </w:rPr>
              <w:t>араметра</w:t>
            </w:r>
          </w:p>
        </w:tc>
        <w:tc>
          <w:tcPr>
            <w:tcW w:w="162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530E4B">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b/>
                <w:bCs/>
                <w:sz w:val="24"/>
                <w:szCs w:val="24"/>
                <w:lang w:val="uk-UA" w:eastAsia="ru-RU"/>
              </w:rPr>
              <w:t>Умовні позн</w:t>
            </w:r>
            <w:r w:rsidRPr="00F82CE3">
              <w:rPr>
                <w:rFonts w:eastAsia="Times New Roman" w:cs="Times New Roman"/>
                <w:b/>
                <w:bCs/>
                <w:sz w:val="24"/>
                <w:szCs w:val="24"/>
                <w:lang w:val="uk-UA" w:eastAsia="ru-RU"/>
              </w:rPr>
              <w:t>а</w:t>
            </w:r>
            <w:r w:rsidRPr="00F82CE3">
              <w:rPr>
                <w:rFonts w:eastAsia="Times New Roman" w:cs="Times New Roman"/>
                <w:b/>
                <w:bCs/>
                <w:sz w:val="24"/>
                <w:szCs w:val="24"/>
                <w:lang w:val="uk-UA" w:eastAsia="ru-RU"/>
              </w:rPr>
              <w:t>чення</w:t>
            </w:r>
          </w:p>
        </w:tc>
        <w:tc>
          <w:tcPr>
            <w:tcW w:w="142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530E4B">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b/>
                <w:bCs/>
                <w:sz w:val="24"/>
                <w:szCs w:val="24"/>
                <w:lang w:val="uk-UA" w:eastAsia="ru-RU"/>
              </w:rPr>
              <w:t>Одиниці виміру</w:t>
            </w:r>
          </w:p>
        </w:tc>
        <w:tc>
          <w:tcPr>
            <w:tcW w:w="3615" w:type="dxa"/>
            <w:gridSpan w:val="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530E4B">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b/>
                <w:bCs/>
                <w:sz w:val="24"/>
                <w:szCs w:val="24"/>
                <w:lang w:val="uk-UA" w:eastAsia="ru-RU"/>
              </w:rPr>
              <w:t>Значення параметра</w:t>
            </w:r>
          </w:p>
        </w:tc>
      </w:tr>
      <w:tr w:rsidR="005512E0" w:rsidRPr="00F82CE3" w:rsidTr="007E2FF7">
        <w:trPr>
          <w:trHeight w:val="288"/>
        </w:trPr>
        <w:tc>
          <w:tcPr>
            <w:tcW w:w="313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5512E0" w:rsidRPr="00F82CE3" w:rsidRDefault="005512E0" w:rsidP="005512E0">
            <w:pPr>
              <w:widowControl w:val="0"/>
              <w:autoSpaceDE w:val="0"/>
              <w:autoSpaceDN w:val="0"/>
              <w:adjustRightInd w:val="0"/>
              <w:spacing w:line="240" w:lineRule="auto"/>
              <w:jc w:val="both"/>
              <w:rPr>
                <w:rFonts w:eastAsia="Times New Roman" w:cs="Times New Roman"/>
                <w:sz w:val="24"/>
                <w:szCs w:val="24"/>
                <w:lang w:val="uk-UA" w:eastAsia="ru-RU"/>
              </w:rPr>
            </w:pPr>
          </w:p>
        </w:tc>
        <w:tc>
          <w:tcPr>
            <w:tcW w:w="162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jc w:val="center"/>
              <w:rPr>
                <w:rFonts w:eastAsia="Times New Roman" w:cs="Times New Roman"/>
                <w:sz w:val="24"/>
                <w:szCs w:val="24"/>
                <w:lang w:val="uk-UA" w:eastAsia="ru-RU"/>
              </w:rPr>
            </w:pPr>
          </w:p>
        </w:tc>
        <w:tc>
          <w:tcPr>
            <w:tcW w:w="142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jc w:val="center"/>
              <w:rPr>
                <w:rFonts w:eastAsia="Times New Roman" w:cs="Times New Roman"/>
                <w:sz w:val="24"/>
                <w:szCs w:val="24"/>
                <w:lang w:val="uk-UA" w:eastAsia="ru-RU"/>
              </w:rPr>
            </w:pPr>
          </w:p>
        </w:tc>
        <w:tc>
          <w:tcPr>
            <w:tcW w:w="120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b/>
                <w:bCs/>
                <w:sz w:val="24"/>
                <w:szCs w:val="24"/>
                <w:lang w:val="uk-UA" w:eastAsia="ru-RU"/>
              </w:rPr>
              <w:t>гірші</w:t>
            </w:r>
          </w:p>
        </w:tc>
        <w:tc>
          <w:tcPr>
            <w:tcW w:w="122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b/>
                <w:bCs/>
                <w:sz w:val="24"/>
                <w:szCs w:val="24"/>
                <w:lang w:val="uk-UA" w:eastAsia="ru-RU"/>
              </w:rPr>
              <w:t>середні</w:t>
            </w:r>
          </w:p>
        </w:tc>
        <w:tc>
          <w:tcPr>
            <w:tcW w:w="118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b/>
                <w:bCs/>
                <w:sz w:val="24"/>
                <w:szCs w:val="24"/>
                <w:lang w:val="uk-UA" w:eastAsia="ru-RU"/>
              </w:rPr>
              <w:t>кращі</w:t>
            </w:r>
          </w:p>
        </w:tc>
      </w:tr>
      <w:tr w:rsidR="005512E0" w:rsidRPr="00F82CE3" w:rsidTr="007E2FF7">
        <w:trPr>
          <w:trHeight w:val="266"/>
        </w:trPr>
        <w:tc>
          <w:tcPr>
            <w:tcW w:w="313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5512E0" w:rsidRPr="00F82CE3" w:rsidRDefault="005512E0" w:rsidP="007E2FF7">
            <w:pPr>
              <w:widowControl w:val="0"/>
              <w:autoSpaceDE w:val="0"/>
              <w:autoSpaceDN w:val="0"/>
              <w:adjustRightInd w:val="0"/>
              <w:spacing w:line="240" w:lineRule="auto"/>
              <w:ind w:firstLine="0"/>
              <w:rPr>
                <w:rFonts w:eastAsia="Times New Roman" w:cs="Times New Roman"/>
                <w:sz w:val="24"/>
                <w:szCs w:val="24"/>
                <w:lang w:val="uk-UA" w:eastAsia="ru-RU"/>
              </w:rPr>
            </w:pPr>
            <w:r w:rsidRPr="00F82CE3">
              <w:rPr>
                <w:rFonts w:eastAsia="Times New Roman" w:cs="Times New Roman"/>
                <w:sz w:val="24"/>
                <w:szCs w:val="24"/>
                <w:lang w:val="uk-UA" w:eastAsia="ru-RU"/>
              </w:rPr>
              <w:t>Швидкодія продукту</w:t>
            </w:r>
          </w:p>
        </w:tc>
        <w:tc>
          <w:tcPr>
            <w:tcW w:w="162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X1</w:t>
            </w:r>
          </w:p>
        </w:tc>
        <w:tc>
          <w:tcPr>
            <w:tcW w:w="142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Оп/мс</w:t>
            </w:r>
          </w:p>
        </w:tc>
        <w:tc>
          <w:tcPr>
            <w:tcW w:w="120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100000</w:t>
            </w:r>
          </w:p>
        </w:tc>
        <w:tc>
          <w:tcPr>
            <w:tcW w:w="122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500000</w:t>
            </w:r>
          </w:p>
        </w:tc>
        <w:tc>
          <w:tcPr>
            <w:tcW w:w="118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800000</w:t>
            </w:r>
          </w:p>
        </w:tc>
      </w:tr>
      <w:tr w:rsidR="005512E0" w:rsidRPr="00F82CE3" w:rsidTr="007E2FF7">
        <w:trPr>
          <w:trHeight w:val="577"/>
        </w:trPr>
        <w:tc>
          <w:tcPr>
            <w:tcW w:w="313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5512E0" w:rsidRPr="00F82CE3" w:rsidRDefault="005512E0" w:rsidP="007E2FF7">
            <w:pPr>
              <w:widowControl w:val="0"/>
              <w:autoSpaceDE w:val="0"/>
              <w:autoSpaceDN w:val="0"/>
              <w:adjustRightInd w:val="0"/>
              <w:spacing w:line="240" w:lineRule="auto"/>
              <w:ind w:firstLine="0"/>
              <w:rPr>
                <w:rFonts w:eastAsia="Times New Roman" w:cs="Times New Roman"/>
                <w:sz w:val="24"/>
                <w:szCs w:val="24"/>
                <w:lang w:val="uk-UA" w:eastAsia="ru-RU"/>
              </w:rPr>
            </w:pPr>
            <w:r w:rsidRPr="00F82CE3">
              <w:rPr>
                <w:rFonts w:eastAsia="Times New Roman" w:cs="Times New Roman"/>
                <w:sz w:val="24"/>
                <w:szCs w:val="24"/>
                <w:lang w:val="uk-UA" w:eastAsia="ru-RU"/>
              </w:rPr>
              <w:t>Час обробки даних алгори</w:t>
            </w:r>
            <w:r w:rsidRPr="00F82CE3">
              <w:rPr>
                <w:rFonts w:eastAsia="Times New Roman" w:cs="Times New Roman"/>
                <w:sz w:val="24"/>
                <w:szCs w:val="24"/>
                <w:lang w:val="uk-UA" w:eastAsia="ru-RU"/>
              </w:rPr>
              <w:t>т</w:t>
            </w:r>
            <w:r w:rsidRPr="00F82CE3">
              <w:rPr>
                <w:rFonts w:eastAsia="Times New Roman" w:cs="Times New Roman"/>
                <w:sz w:val="24"/>
                <w:szCs w:val="24"/>
                <w:lang w:val="uk-UA" w:eastAsia="ru-RU"/>
              </w:rPr>
              <w:t>мом</w:t>
            </w:r>
          </w:p>
        </w:tc>
        <w:tc>
          <w:tcPr>
            <w:tcW w:w="162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X2</w:t>
            </w:r>
          </w:p>
        </w:tc>
        <w:tc>
          <w:tcPr>
            <w:tcW w:w="142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Мс</w:t>
            </w:r>
          </w:p>
        </w:tc>
        <w:tc>
          <w:tcPr>
            <w:tcW w:w="120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8000</w:t>
            </w:r>
          </w:p>
        </w:tc>
        <w:tc>
          <w:tcPr>
            <w:tcW w:w="122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4120</w:t>
            </w:r>
          </w:p>
        </w:tc>
        <w:tc>
          <w:tcPr>
            <w:tcW w:w="118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600</w:t>
            </w:r>
          </w:p>
        </w:tc>
      </w:tr>
      <w:tr w:rsidR="005512E0" w:rsidRPr="00F82CE3" w:rsidTr="007E2FF7">
        <w:trPr>
          <w:trHeight w:val="310"/>
        </w:trPr>
        <w:tc>
          <w:tcPr>
            <w:tcW w:w="313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5512E0" w:rsidRPr="00F82CE3" w:rsidRDefault="005512E0" w:rsidP="007E2FF7">
            <w:pPr>
              <w:widowControl w:val="0"/>
              <w:autoSpaceDE w:val="0"/>
              <w:autoSpaceDN w:val="0"/>
              <w:adjustRightInd w:val="0"/>
              <w:spacing w:line="240" w:lineRule="auto"/>
              <w:ind w:firstLine="0"/>
              <w:rPr>
                <w:rFonts w:eastAsia="Times New Roman" w:cs="Times New Roman"/>
                <w:sz w:val="24"/>
                <w:szCs w:val="24"/>
                <w:lang w:val="uk-UA" w:eastAsia="ru-RU"/>
              </w:rPr>
            </w:pPr>
            <w:r w:rsidRPr="00F82CE3">
              <w:rPr>
                <w:rFonts w:eastAsia="Times New Roman" w:cs="Times New Roman"/>
                <w:sz w:val="24"/>
                <w:szCs w:val="24"/>
                <w:lang w:val="uk-UA" w:eastAsia="ru-RU"/>
              </w:rPr>
              <w:t>Розмір файлу</w:t>
            </w:r>
          </w:p>
        </w:tc>
        <w:tc>
          <w:tcPr>
            <w:tcW w:w="162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X3</w:t>
            </w:r>
          </w:p>
        </w:tc>
        <w:tc>
          <w:tcPr>
            <w:tcW w:w="142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Mb</w:t>
            </w:r>
          </w:p>
        </w:tc>
        <w:tc>
          <w:tcPr>
            <w:tcW w:w="120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10</w:t>
            </w:r>
          </w:p>
        </w:tc>
        <w:tc>
          <w:tcPr>
            <w:tcW w:w="122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1</w:t>
            </w:r>
          </w:p>
        </w:tc>
        <w:tc>
          <w:tcPr>
            <w:tcW w:w="118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7E2FF7" w:rsidRDefault="007E2FF7" w:rsidP="007E2FF7">
            <w:pPr>
              <w:widowControl w:val="0"/>
              <w:autoSpaceDE w:val="0"/>
              <w:autoSpaceDN w:val="0"/>
              <w:adjustRightInd w:val="0"/>
              <w:spacing w:line="240" w:lineRule="auto"/>
              <w:ind w:firstLine="0"/>
              <w:jc w:val="center"/>
              <w:rPr>
                <w:rFonts w:eastAsia="Times New Roman" w:cs="Times New Roman"/>
                <w:sz w:val="24"/>
                <w:szCs w:val="24"/>
                <w:lang w:val="en-US" w:eastAsia="ru-RU"/>
              </w:rPr>
            </w:pPr>
            <w:r>
              <w:rPr>
                <w:rFonts w:eastAsia="Times New Roman" w:cs="Times New Roman"/>
                <w:sz w:val="24"/>
                <w:szCs w:val="24"/>
                <w:lang w:val="uk-UA" w:eastAsia="ru-RU"/>
              </w:rPr>
              <w:t>0,1</w:t>
            </w:r>
          </w:p>
        </w:tc>
      </w:tr>
    </w:tbl>
    <w:p w:rsidR="005512E0" w:rsidRPr="00F82CE3" w:rsidRDefault="005512E0" w:rsidP="005512E0">
      <w:pPr>
        <w:widowControl w:val="0"/>
        <w:autoSpaceDE w:val="0"/>
        <w:autoSpaceDN w:val="0"/>
        <w:adjustRightInd w:val="0"/>
        <w:spacing w:before="120"/>
        <w:jc w:val="both"/>
        <w:rPr>
          <w:rFonts w:eastAsia="Times New Roman" w:cs="Times New Roman"/>
          <w:szCs w:val="28"/>
          <w:lang w:val="uk-UA" w:eastAsia="ru-RU"/>
        </w:rPr>
      </w:pPr>
      <w:r w:rsidRPr="00F82CE3">
        <w:rPr>
          <w:rFonts w:eastAsia="Times New Roman" w:cs="Times New Roman"/>
          <w:szCs w:val="28"/>
          <w:lang w:val="uk-UA" w:eastAsia="ru-RU"/>
        </w:rPr>
        <w:lastRenderedPageBreak/>
        <w:t xml:space="preserve">За даними таблиці </w:t>
      </w:r>
      <w:r w:rsidR="00062973">
        <w:rPr>
          <w:rFonts w:eastAsia="Times New Roman" w:cs="Times New Roman"/>
          <w:szCs w:val="28"/>
          <w:lang w:val="uk-UA" w:eastAsia="ru-RU"/>
        </w:rPr>
        <w:t>4.</w:t>
      </w:r>
      <w:r w:rsidRPr="00F82CE3">
        <w:rPr>
          <w:rFonts w:eastAsia="Times New Roman" w:cs="Times New Roman"/>
          <w:szCs w:val="28"/>
          <w:lang w:val="uk-UA" w:eastAsia="ru-RU"/>
        </w:rPr>
        <w:t>2 будуються графічні характеристики параметрів Гіршому значенню відповідає оцінка 0, середньому одержуваному значенню - 5, кращому значенню параметра – 10. Отже,</w:t>
      </w:r>
    </w:p>
    <w:p w:rsidR="00846345" w:rsidRDefault="005512E0" w:rsidP="00846345">
      <w:pPr>
        <w:keepNext/>
        <w:widowControl w:val="0"/>
        <w:autoSpaceDE w:val="0"/>
        <w:autoSpaceDN w:val="0"/>
        <w:adjustRightInd w:val="0"/>
        <w:spacing w:before="120"/>
        <w:jc w:val="both"/>
      </w:pPr>
      <w:r w:rsidRPr="00F82CE3">
        <w:rPr>
          <w:noProof/>
          <w:lang w:eastAsia="ru-RU"/>
        </w:rPr>
        <w:drawing>
          <wp:inline distT="0" distB="0" distL="0" distR="0" wp14:anchorId="51592AF5" wp14:editId="64D1EA98">
            <wp:extent cx="4517390" cy="2811145"/>
            <wp:effectExtent l="0" t="0" r="0" b="0"/>
            <wp:docPr id="8" name="Рисунок 8" descr="C:\Users\Mahone\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Mahone\Desktop\1.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17390" cy="2811145"/>
                    </a:xfrm>
                    <a:prstGeom prst="rect">
                      <a:avLst/>
                    </a:prstGeom>
                    <a:noFill/>
                    <a:ln>
                      <a:noFill/>
                    </a:ln>
                  </pic:spPr>
                </pic:pic>
              </a:graphicData>
            </a:graphic>
          </wp:inline>
        </w:drawing>
      </w:r>
    </w:p>
    <w:p w:rsidR="00C26CC5" w:rsidRDefault="00846345" w:rsidP="00846345">
      <w:pPr>
        <w:pStyle w:val="a6"/>
        <w:jc w:val="center"/>
      </w:pPr>
      <w:r>
        <w:t>Рис</w:t>
      </w:r>
      <w:r w:rsidR="00F938EA">
        <w:rPr>
          <w:lang w:val="uk-UA"/>
        </w:rPr>
        <w:t>унок</w:t>
      </w:r>
      <w:r>
        <w:t xml:space="preserve"> </w:t>
      </w:r>
      <w:fldSimple w:instr=" STYLEREF 1 \s ">
        <w:r w:rsidR="0088691A">
          <w:rPr>
            <w:noProof/>
          </w:rPr>
          <w:t>4</w:t>
        </w:r>
      </w:fldSimple>
      <w:r w:rsidR="00D72872">
        <w:t>.</w:t>
      </w:r>
      <w:fldSimple w:instr=" SEQ Рис \* ARABIC \s 1 ">
        <w:r w:rsidR="0088691A">
          <w:rPr>
            <w:noProof/>
          </w:rPr>
          <w:t>2</w:t>
        </w:r>
      </w:fldSimple>
      <w:r w:rsidR="00F938EA">
        <w:rPr>
          <w:lang w:val="uk-UA"/>
        </w:rPr>
        <w:t xml:space="preserve"> –</w:t>
      </w:r>
      <w:r>
        <w:rPr>
          <w:lang w:val="uk-UA"/>
        </w:rPr>
        <w:t xml:space="preserve"> </w:t>
      </w:r>
      <w:r w:rsidRPr="000C376E">
        <w:rPr>
          <w:lang w:val="uk-UA"/>
        </w:rPr>
        <w:t>Графічні характеристики для Х1</w:t>
      </w:r>
    </w:p>
    <w:p w:rsidR="00846345" w:rsidRDefault="005512E0" w:rsidP="00846345">
      <w:pPr>
        <w:keepNext/>
        <w:widowControl w:val="0"/>
        <w:autoSpaceDE w:val="0"/>
        <w:autoSpaceDN w:val="0"/>
        <w:adjustRightInd w:val="0"/>
        <w:spacing w:before="120"/>
        <w:jc w:val="both"/>
      </w:pPr>
      <w:r w:rsidRPr="00F82CE3">
        <w:rPr>
          <w:rFonts w:eastAsia="Times New Roman" w:cs="Times New Roman"/>
          <w:noProof/>
          <w:szCs w:val="28"/>
          <w:lang w:eastAsia="ru-RU"/>
        </w:rPr>
        <w:drawing>
          <wp:inline distT="0" distB="0" distL="0" distR="0" wp14:anchorId="6421B124" wp14:editId="7B95AFCE">
            <wp:extent cx="4490085" cy="2783840"/>
            <wp:effectExtent l="0" t="0" r="0" b="0"/>
            <wp:docPr id="10" name="Рисунок 10" descr="C:\Users\Mahone\Desk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Mahone\Desktop\2.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90085" cy="2783840"/>
                    </a:xfrm>
                    <a:prstGeom prst="rect">
                      <a:avLst/>
                    </a:prstGeom>
                    <a:noFill/>
                    <a:ln>
                      <a:noFill/>
                    </a:ln>
                  </pic:spPr>
                </pic:pic>
              </a:graphicData>
            </a:graphic>
          </wp:inline>
        </w:drawing>
      </w:r>
    </w:p>
    <w:p w:rsidR="00C26CC5" w:rsidRDefault="00846345" w:rsidP="00846345">
      <w:pPr>
        <w:pStyle w:val="a6"/>
        <w:jc w:val="center"/>
      </w:pPr>
      <w:r>
        <w:t>Рис</w:t>
      </w:r>
      <w:r w:rsidR="00F938EA">
        <w:rPr>
          <w:lang w:val="uk-UA"/>
        </w:rPr>
        <w:t>унок</w:t>
      </w:r>
      <w:r>
        <w:t xml:space="preserve"> </w:t>
      </w:r>
      <w:fldSimple w:instr=" STYLEREF 1 \s ">
        <w:r w:rsidR="0088691A">
          <w:rPr>
            <w:noProof/>
          </w:rPr>
          <w:t>4</w:t>
        </w:r>
      </w:fldSimple>
      <w:r w:rsidR="00D72872">
        <w:t>.</w:t>
      </w:r>
      <w:fldSimple w:instr=" SEQ Рис \* ARABIC \s 1 ">
        <w:r w:rsidR="0088691A">
          <w:rPr>
            <w:noProof/>
          </w:rPr>
          <w:t>3</w:t>
        </w:r>
      </w:fldSimple>
      <w:r w:rsidR="00F938EA">
        <w:rPr>
          <w:lang w:val="uk-UA"/>
        </w:rPr>
        <w:t xml:space="preserve"> –</w:t>
      </w:r>
      <w:r>
        <w:rPr>
          <w:lang w:val="uk-UA"/>
        </w:rPr>
        <w:t xml:space="preserve"> </w:t>
      </w:r>
      <w:r w:rsidRPr="00E17102">
        <w:rPr>
          <w:lang w:val="uk-UA"/>
        </w:rPr>
        <w:t>Графічні характеристики для Х2</w:t>
      </w:r>
    </w:p>
    <w:p w:rsidR="00846345" w:rsidRDefault="005512E0" w:rsidP="00846345">
      <w:pPr>
        <w:keepNext/>
        <w:widowControl w:val="0"/>
        <w:autoSpaceDE w:val="0"/>
        <w:autoSpaceDN w:val="0"/>
        <w:adjustRightInd w:val="0"/>
        <w:spacing w:before="120"/>
        <w:jc w:val="both"/>
      </w:pPr>
      <w:r w:rsidRPr="00F82CE3">
        <w:rPr>
          <w:noProof/>
          <w:lang w:eastAsia="ru-RU"/>
        </w:rPr>
        <w:lastRenderedPageBreak/>
        <w:drawing>
          <wp:inline distT="0" distB="0" distL="0" distR="0" wp14:anchorId="38866A19" wp14:editId="17A10917">
            <wp:extent cx="4572000" cy="2743200"/>
            <wp:effectExtent l="0" t="0" r="19050" b="19050"/>
            <wp:docPr id="1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C26CC5" w:rsidRDefault="00846345" w:rsidP="00846345">
      <w:pPr>
        <w:pStyle w:val="a6"/>
        <w:jc w:val="center"/>
      </w:pPr>
      <w:r>
        <w:t>Рис</w:t>
      </w:r>
      <w:r w:rsidR="00F938EA">
        <w:rPr>
          <w:lang w:val="uk-UA"/>
        </w:rPr>
        <w:t>унок</w:t>
      </w:r>
      <w:r>
        <w:t xml:space="preserve"> </w:t>
      </w:r>
      <w:fldSimple w:instr=" STYLEREF 1 \s ">
        <w:r w:rsidR="0088691A">
          <w:rPr>
            <w:noProof/>
          </w:rPr>
          <w:t>4</w:t>
        </w:r>
      </w:fldSimple>
      <w:r w:rsidR="00D72872">
        <w:t>.</w:t>
      </w:r>
      <w:fldSimple w:instr=" SEQ Рис \* ARABIC \s 1 ">
        <w:r w:rsidR="0088691A">
          <w:rPr>
            <w:noProof/>
          </w:rPr>
          <w:t>4</w:t>
        </w:r>
      </w:fldSimple>
      <w:r w:rsidR="00F938EA">
        <w:rPr>
          <w:lang w:val="uk-UA"/>
        </w:rPr>
        <w:t xml:space="preserve"> –</w:t>
      </w:r>
      <w:r>
        <w:rPr>
          <w:lang w:val="uk-UA"/>
        </w:rPr>
        <w:t xml:space="preserve"> </w:t>
      </w:r>
      <w:r w:rsidRPr="0090477A">
        <w:rPr>
          <w:lang w:val="uk-UA"/>
        </w:rPr>
        <w:t>Графічні характеристики для Х3</w:t>
      </w:r>
    </w:p>
    <w:p w:rsidR="005512E0" w:rsidRPr="00F82CE3" w:rsidRDefault="005512E0" w:rsidP="00446D22">
      <w:pPr>
        <w:pStyle w:val="4"/>
      </w:pPr>
      <w:r w:rsidRPr="00F82CE3">
        <w:t>Аналіз експертного оцінювання параметрів</w:t>
      </w:r>
    </w:p>
    <w:p w:rsidR="00C26CC5" w:rsidRDefault="005512E0" w:rsidP="00C26CC5">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Після детального обговорення й аналізу кожний експерт оцінює ст</w:t>
      </w:r>
      <w:r w:rsidRPr="00F82CE3">
        <w:rPr>
          <w:rFonts w:eastAsia="Times New Roman" w:cs="Times New Roman"/>
          <w:szCs w:val="28"/>
          <w:lang w:val="uk-UA" w:eastAsia="ru-RU"/>
        </w:rPr>
        <w:t>у</w:t>
      </w:r>
      <w:r w:rsidRPr="00F82CE3">
        <w:rPr>
          <w:rFonts w:eastAsia="Times New Roman" w:cs="Times New Roman"/>
          <w:szCs w:val="28"/>
          <w:lang w:val="uk-UA" w:eastAsia="ru-RU"/>
        </w:rPr>
        <w:t>пінь важливості кожного параметру для конкретно поставленої цілі - розро</w:t>
      </w:r>
      <w:r w:rsidRPr="00F82CE3">
        <w:rPr>
          <w:rFonts w:eastAsia="Times New Roman" w:cs="Times New Roman"/>
          <w:szCs w:val="28"/>
          <w:lang w:val="uk-UA" w:eastAsia="ru-RU"/>
        </w:rPr>
        <w:t>б</w:t>
      </w:r>
      <w:r w:rsidRPr="00F82CE3">
        <w:rPr>
          <w:rFonts w:eastAsia="Times New Roman" w:cs="Times New Roman"/>
          <w:szCs w:val="28"/>
          <w:lang w:val="uk-UA" w:eastAsia="ru-RU"/>
        </w:rPr>
        <w:t>ка програмного продукту, який дає найбільш точні результати при знах</w:t>
      </w:r>
      <w:r w:rsidRPr="00F82CE3">
        <w:rPr>
          <w:rFonts w:eastAsia="Times New Roman" w:cs="Times New Roman"/>
          <w:szCs w:val="28"/>
          <w:lang w:val="uk-UA" w:eastAsia="ru-RU"/>
        </w:rPr>
        <w:t>о</w:t>
      </w:r>
      <w:r w:rsidRPr="00F82CE3">
        <w:rPr>
          <w:rFonts w:eastAsia="Times New Roman" w:cs="Times New Roman"/>
          <w:szCs w:val="28"/>
          <w:lang w:val="uk-UA" w:eastAsia="ru-RU"/>
        </w:rPr>
        <w:t>дженні власних чисел розріджених матриць великої розмірності з найбіл</w:t>
      </w:r>
      <w:r w:rsidRPr="00F82CE3">
        <w:rPr>
          <w:rFonts w:eastAsia="Times New Roman" w:cs="Times New Roman"/>
          <w:szCs w:val="28"/>
          <w:lang w:val="uk-UA" w:eastAsia="ru-RU"/>
        </w:rPr>
        <w:t>ь</w:t>
      </w:r>
      <w:r w:rsidRPr="00F82CE3">
        <w:rPr>
          <w:rFonts w:eastAsia="Times New Roman" w:cs="Times New Roman"/>
          <w:szCs w:val="28"/>
          <w:lang w:val="uk-UA" w:eastAsia="ru-RU"/>
        </w:rPr>
        <w:t xml:space="preserve">шою гнучкістю для подальшого розвитку продукту. Результати експертного ранжування наведені у таблиці </w:t>
      </w:r>
      <w:r w:rsidR="00846345">
        <w:rPr>
          <w:rFonts w:eastAsia="Times New Roman" w:cs="Times New Roman"/>
          <w:szCs w:val="28"/>
          <w:lang w:val="uk-UA" w:eastAsia="ru-RU"/>
        </w:rPr>
        <w:t>4.</w:t>
      </w:r>
      <w:r w:rsidRPr="00F82CE3">
        <w:rPr>
          <w:rFonts w:eastAsia="Times New Roman" w:cs="Times New Roman"/>
          <w:szCs w:val="28"/>
          <w:lang w:val="uk-UA" w:eastAsia="ru-RU"/>
        </w:rPr>
        <w:t>3.</w:t>
      </w:r>
      <w:r w:rsidR="00C26CC5">
        <w:rPr>
          <w:rFonts w:eastAsia="Times New Roman" w:cs="Times New Roman"/>
          <w:szCs w:val="28"/>
          <w:lang w:val="uk-UA" w:eastAsia="ru-RU"/>
        </w:rPr>
        <w:br w:type="page"/>
      </w:r>
    </w:p>
    <w:p w:rsidR="00C26CC5" w:rsidRDefault="00C26CC5" w:rsidP="00C26CC5">
      <w:pPr>
        <w:pStyle w:val="a6"/>
        <w:keepNext/>
      </w:pPr>
    </w:p>
    <w:p w:rsidR="00846345" w:rsidRDefault="00846345" w:rsidP="00846345">
      <w:pPr>
        <w:pStyle w:val="a6"/>
        <w:keepNext/>
      </w:pPr>
      <w:r>
        <w:t xml:space="preserve">Таблиця  </w:t>
      </w:r>
      <w:fldSimple w:instr=" STYLEREF 1 \s ">
        <w:r w:rsidR="0088691A">
          <w:rPr>
            <w:noProof/>
          </w:rPr>
          <w:t>4</w:t>
        </w:r>
      </w:fldSimple>
      <w:r>
        <w:t>.</w:t>
      </w:r>
      <w:fldSimple w:instr=" SEQ Таблиця_ \* ARABIC \s 1 ">
        <w:r w:rsidR="0088691A">
          <w:rPr>
            <w:noProof/>
          </w:rPr>
          <w:t>3</w:t>
        </w:r>
      </w:fldSimple>
      <w:r w:rsidR="00F938EA">
        <w:rPr>
          <w:lang w:val="uk-UA"/>
        </w:rPr>
        <w:t xml:space="preserve"> –</w:t>
      </w:r>
      <w:r>
        <w:rPr>
          <w:lang w:val="uk-UA"/>
        </w:rPr>
        <w:t xml:space="preserve"> </w:t>
      </w:r>
      <w:r w:rsidRPr="00731DA5">
        <w:rPr>
          <w:lang w:val="uk-UA"/>
        </w:rPr>
        <w:t>Результати  ранжування параметрів</w:t>
      </w:r>
    </w:p>
    <w:tbl>
      <w:tblPr>
        <w:tblW w:w="0" w:type="auto"/>
        <w:tblLook w:val="0000" w:firstRow="0" w:lastRow="0" w:firstColumn="0" w:lastColumn="0" w:noHBand="0" w:noVBand="0"/>
      </w:tblPr>
      <w:tblGrid>
        <w:gridCol w:w="1555"/>
        <w:gridCol w:w="440"/>
        <w:gridCol w:w="425"/>
        <w:gridCol w:w="425"/>
        <w:gridCol w:w="426"/>
        <w:gridCol w:w="425"/>
        <w:gridCol w:w="425"/>
        <w:gridCol w:w="1418"/>
        <w:gridCol w:w="1417"/>
        <w:gridCol w:w="1504"/>
        <w:gridCol w:w="915"/>
      </w:tblGrid>
      <w:tr w:rsidR="00F82CE3" w:rsidRPr="00F82CE3" w:rsidTr="00F82CE3">
        <w:tc>
          <w:tcPr>
            <w:tcW w:w="155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F82CE3" w:rsidRPr="00F82CE3" w:rsidRDefault="00F82CE3"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b/>
                <w:bCs/>
                <w:sz w:val="20"/>
                <w:szCs w:val="20"/>
                <w:lang w:val="uk-UA" w:eastAsia="ru-RU"/>
              </w:rPr>
              <w:t>Позн. параметра</w:t>
            </w:r>
          </w:p>
        </w:tc>
        <w:tc>
          <w:tcPr>
            <w:tcW w:w="3984" w:type="dxa"/>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F82CE3" w:rsidRPr="00F82CE3" w:rsidRDefault="00F82CE3"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b/>
                <w:bCs/>
                <w:sz w:val="20"/>
                <w:szCs w:val="20"/>
                <w:lang w:val="uk-UA" w:eastAsia="ru-RU"/>
              </w:rPr>
              <w:t>Ранг параметра за оцінкою експерта</w:t>
            </w:r>
          </w:p>
        </w:tc>
        <w:tc>
          <w:tcPr>
            <w:tcW w:w="141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F82CE3" w:rsidRPr="00F82CE3" w:rsidRDefault="00F82CE3"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b/>
                <w:bCs/>
                <w:sz w:val="20"/>
                <w:szCs w:val="20"/>
                <w:lang w:val="uk-UA" w:eastAsia="ru-RU"/>
              </w:rPr>
              <w:t xml:space="preserve">Сума рангів </w:t>
            </w:r>
            <w:r w:rsidRPr="00F82CE3">
              <w:rPr>
                <w:rFonts w:eastAsia="Times New Roman" w:cs="Times New Roman"/>
                <w:b/>
                <w:bCs/>
                <w:i/>
                <w:iCs/>
                <w:sz w:val="20"/>
                <w:szCs w:val="20"/>
                <w:lang w:val="uk-UA" w:eastAsia="ru-RU"/>
              </w:rPr>
              <w:t>R</w:t>
            </w:r>
            <w:r w:rsidRPr="00F82CE3">
              <w:rPr>
                <w:rFonts w:eastAsia="Times New Roman" w:cs="Times New Roman"/>
                <w:b/>
                <w:bCs/>
                <w:i/>
                <w:iCs/>
                <w:sz w:val="20"/>
                <w:szCs w:val="20"/>
                <w:vertAlign w:val="subscript"/>
                <w:lang w:val="uk-UA" w:eastAsia="ru-RU"/>
              </w:rPr>
              <w:t>i</w:t>
            </w:r>
          </w:p>
        </w:tc>
        <w:tc>
          <w:tcPr>
            <w:tcW w:w="150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F82CE3" w:rsidRPr="00F82CE3" w:rsidRDefault="00F82CE3"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b/>
                <w:bCs/>
                <w:sz w:val="20"/>
                <w:szCs w:val="20"/>
                <w:lang w:val="uk-UA" w:eastAsia="ru-RU"/>
              </w:rPr>
              <w:t xml:space="preserve">Відхилення </w:t>
            </w:r>
            <w:r w:rsidRPr="00F82CE3">
              <w:rPr>
                <w:rFonts w:eastAsia="Times New Roman" w:cs="Times New Roman"/>
                <w:b/>
                <w:bCs/>
                <w:i/>
                <w:iCs/>
                <w:sz w:val="20"/>
                <w:szCs w:val="20"/>
                <w:lang w:val="uk-UA" w:eastAsia="ru-RU"/>
              </w:rPr>
              <w:t>Δ</w:t>
            </w:r>
            <w:r w:rsidRPr="00F82CE3">
              <w:rPr>
                <w:rFonts w:eastAsia="Times New Roman" w:cs="Times New Roman"/>
                <w:b/>
                <w:bCs/>
                <w:i/>
                <w:iCs/>
                <w:sz w:val="20"/>
                <w:szCs w:val="20"/>
                <w:vertAlign w:val="subscript"/>
                <w:lang w:val="uk-UA" w:eastAsia="ru-RU"/>
              </w:rPr>
              <w:t>i</w:t>
            </w:r>
          </w:p>
        </w:tc>
        <w:tc>
          <w:tcPr>
            <w:tcW w:w="91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F82CE3" w:rsidRPr="00F82CE3" w:rsidRDefault="00F82CE3"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b/>
                <w:bCs/>
                <w:i/>
                <w:iCs/>
                <w:sz w:val="20"/>
                <w:szCs w:val="20"/>
                <w:lang w:val="uk-UA" w:eastAsia="ru-RU"/>
              </w:rPr>
              <w:t>Δ</w:t>
            </w:r>
            <w:r w:rsidRPr="00F82CE3">
              <w:rPr>
                <w:rFonts w:eastAsia="Times New Roman" w:cs="Times New Roman"/>
                <w:b/>
                <w:bCs/>
                <w:i/>
                <w:iCs/>
                <w:sz w:val="20"/>
                <w:szCs w:val="20"/>
                <w:vertAlign w:val="subscript"/>
                <w:lang w:val="uk-UA" w:eastAsia="ru-RU"/>
              </w:rPr>
              <w:t>i</w:t>
            </w:r>
            <w:r w:rsidRPr="00F82CE3">
              <w:rPr>
                <w:rFonts w:eastAsia="Times New Roman" w:cs="Times New Roman"/>
                <w:b/>
                <w:bCs/>
                <w:i/>
                <w:iCs/>
                <w:sz w:val="20"/>
                <w:szCs w:val="20"/>
                <w:vertAlign w:val="superscript"/>
                <w:lang w:val="uk-UA" w:eastAsia="ru-RU"/>
              </w:rPr>
              <w:t>2</w:t>
            </w:r>
          </w:p>
        </w:tc>
      </w:tr>
      <w:tr w:rsidR="00F82CE3" w:rsidRPr="00F82CE3" w:rsidTr="00F82CE3">
        <w:tc>
          <w:tcPr>
            <w:tcW w:w="155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5512E0">
            <w:pPr>
              <w:widowControl w:val="0"/>
              <w:autoSpaceDE w:val="0"/>
              <w:autoSpaceDN w:val="0"/>
              <w:adjustRightInd w:val="0"/>
              <w:spacing w:line="240" w:lineRule="auto"/>
              <w:jc w:val="center"/>
              <w:rPr>
                <w:rFonts w:eastAsia="Times New Roman" w:cs="Times New Roman"/>
                <w:sz w:val="20"/>
                <w:szCs w:val="20"/>
                <w:lang w:val="uk-UA" w:eastAsia="ru-RU"/>
              </w:rPr>
            </w:pPr>
          </w:p>
        </w:tc>
        <w:tc>
          <w:tcPr>
            <w:tcW w:w="44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b/>
                <w:bCs/>
                <w:sz w:val="20"/>
                <w:szCs w:val="20"/>
                <w:lang w:val="uk-UA" w:eastAsia="ru-RU"/>
              </w:rPr>
              <w:t>1</w:t>
            </w:r>
          </w:p>
        </w:tc>
        <w:tc>
          <w:tcPr>
            <w:tcW w:w="42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b/>
                <w:bCs/>
                <w:sz w:val="20"/>
                <w:szCs w:val="20"/>
                <w:lang w:val="uk-UA" w:eastAsia="ru-RU"/>
              </w:rPr>
              <w:t>2</w:t>
            </w:r>
          </w:p>
        </w:tc>
        <w:tc>
          <w:tcPr>
            <w:tcW w:w="42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b/>
                <w:bCs/>
                <w:sz w:val="20"/>
                <w:szCs w:val="20"/>
                <w:lang w:val="uk-UA" w:eastAsia="ru-RU"/>
              </w:rPr>
              <w:t>3</w:t>
            </w:r>
          </w:p>
        </w:tc>
        <w:tc>
          <w:tcPr>
            <w:tcW w:w="42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b/>
                <w:bCs/>
                <w:sz w:val="20"/>
                <w:szCs w:val="20"/>
                <w:lang w:val="uk-UA" w:eastAsia="ru-RU"/>
              </w:rPr>
              <w:t>4</w:t>
            </w:r>
          </w:p>
        </w:tc>
        <w:tc>
          <w:tcPr>
            <w:tcW w:w="42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b/>
                <w:bCs/>
                <w:sz w:val="20"/>
                <w:szCs w:val="20"/>
                <w:lang w:val="uk-UA" w:eastAsia="ru-RU"/>
              </w:rPr>
              <w:t>5</w:t>
            </w:r>
          </w:p>
        </w:tc>
        <w:tc>
          <w:tcPr>
            <w:tcW w:w="42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b/>
                <w:bCs/>
                <w:sz w:val="20"/>
                <w:szCs w:val="20"/>
                <w:lang w:val="uk-UA" w:eastAsia="ru-RU"/>
              </w:rPr>
              <w:t>6</w:t>
            </w:r>
          </w:p>
        </w:tc>
        <w:tc>
          <w:tcPr>
            <w:tcW w:w="141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b/>
                <w:bCs/>
                <w:sz w:val="20"/>
                <w:szCs w:val="20"/>
                <w:lang w:val="uk-UA" w:eastAsia="ru-RU"/>
              </w:rPr>
              <w:t>7</w:t>
            </w:r>
          </w:p>
        </w:tc>
        <w:tc>
          <w:tcPr>
            <w:tcW w:w="141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5512E0">
            <w:pPr>
              <w:widowControl w:val="0"/>
              <w:autoSpaceDE w:val="0"/>
              <w:autoSpaceDN w:val="0"/>
              <w:adjustRightInd w:val="0"/>
              <w:spacing w:line="240" w:lineRule="auto"/>
              <w:jc w:val="center"/>
              <w:rPr>
                <w:rFonts w:eastAsia="Times New Roman" w:cs="Times New Roman"/>
                <w:sz w:val="20"/>
                <w:szCs w:val="20"/>
                <w:lang w:val="uk-UA" w:eastAsia="ru-RU"/>
              </w:rPr>
            </w:pPr>
          </w:p>
        </w:tc>
        <w:tc>
          <w:tcPr>
            <w:tcW w:w="150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5512E0">
            <w:pPr>
              <w:widowControl w:val="0"/>
              <w:autoSpaceDE w:val="0"/>
              <w:autoSpaceDN w:val="0"/>
              <w:adjustRightInd w:val="0"/>
              <w:spacing w:line="240" w:lineRule="auto"/>
              <w:jc w:val="center"/>
              <w:rPr>
                <w:rFonts w:eastAsia="Times New Roman" w:cs="Times New Roman"/>
                <w:sz w:val="20"/>
                <w:szCs w:val="20"/>
                <w:lang w:val="uk-UA" w:eastAsia="ru-RU"/>
              </w:rPr>
            </w:pPr>
          </w:p>
        </w:tc>
        <w:tc>
          <w:tcPr>
            <w:tcW w:w="91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5512E0">
            <w:pPr>
              <w:widowControl w:val="0"/>
              <w:autoSpaceDE w:val="0"/>
              <w:autoSpaceDN w:val="0"/>
              <w:adjustRightInd w:val="0"/>
              <w:spacing w:line="240" w:lineRule="auto"/>
              <w:jc w:val="center"/>
              <w:rPr>
                <w:rFonts w:eastAsia="Times New Roman" w:cs="Times New Roman"/>
                <w:sz w:val="20"/>
                <w:szCs w:val="20"/>
                <w:lang w:val="uk-UA" w:eastAsia="ru-RU"/>
              </w:rPr>
            </w:pPr>
          </w:p>
        </w:tc>
      </w:tr>
      <w:tr w:rsidR="00F82CE3" w:rsidRPr="00F82CE3" w:rsidTr="00F82CE3">
        <w:tc>
          <w:tcPr>
            <w:tcW w:w="155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5512E0">
            <w:pPr>
              <w:widowControl w:val="0"/>
              <w:autoSpaceDE w:val="0"/>
              <w:autoSpaceDN w:val="0"/>
              <w:adjustRightInd w:val="0"/>
              <w:spacing w:line="240" w:lineRule="auto"/>
              <w:jc w:val="center"/>
              <w:rPr>
                <w:rFonts w:eastAsia="Times New Roman" w:cs="Times New Roman"/>
                <w:sz w:val="20"/>
                <w:szCs w:val="20"/>
                <w:lang w:val="uk-UA" w:eastAsia="ru-RU"/>
              </w:rPr>
            </w:pPr>
            <w:r w:rsidRPr="00F82CE3">
              <w:rPr>
                <w:rFonts w:eastAsia="Times New Roman" w:cs="Times New Roman"/>
                <w:i/>
                <w:iCs/>
                <w:sz w:val="20"/>
                <w:szCs w:val="20"/>
                <w:lang w:val="uk-UA" w:eastAsia="ru-RU"/>
              </w:rPr>
              <w:t>X1</w:t>
            </w:r>
          </w:p>
        </w:tc>
        <w:tc>
          <w:tcPr>
            <w:tcW w:w="44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sz w:val="20"/>
                <w:szCs w:val="20"/>
                <w:lang w:val="uk-UA" w:eastAsia="ru-RU"/>
              </w:rPr>
              <w:t>3</w:t>
            </w:r>
          </w:p>
        </w:tc>
        <w:tc>
          <w:tcPr>
            <w:tcW w:w="42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sz w:val="20"/>
                <w:szCs w:val="20"/>
                <w:lang w:val="uk-UA" w:eastAsia="ru-RU"/>
              </w:rPr>
              <w:t>1</w:t>
            </w:r>
          </w:p>
        </w:tc>
        <w:tc>
          <w:tcPr>
            <w:tcW w:w="42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sz w:val="20"/>
                <w:szCs w:val="20"/>
                <w:lang w:val="uk-UA" w:eastAsia="ru-RU"/>
              </w:rPr>
              <w:t>2</w:t>
            </w:r>
          </w:p>
        </w:tc>
        <w:tc>
          <w:tcPr>
            <w:tcW w:w="42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sz w:val="20"/>
                <w:szCs w:val="20"/>
                <w:lang w:val="uk-UA" w:eastAsia="ru-RU"/>
              </w:rPr>
              <w:t>1</w:t>
            </w:r>
          </w:p>
        </w:tc>
        <w:tc>
          <w:tcPr>
            <w:tcW w:w="42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sz w:val="20"/>
                <w:szCs w:val="20"/>
                <w:lang w:val="uk-UA" w:eastAsia="ru-RU"/>
              </w:rPr>
              <w:t>1</w:t>
            </w:r>
          </w:p>
        </w:tc>
        <w:tc>
          <w:tcPr>
            <w:tcW w:w="42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sz w:val="20"/>
                <w:szCs w:val="20"/>
                <w:lang w:val="uk-UA" w:eastAsia="ru-RU"/>
              </w:rPr>
              <w:t>3</w:t>
            </w:r>
          </w:p>
        </w:tc>
        <w:tc>
          <w:tcPr>
            <w:tcW w:w="141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sz w:val="20"/>
                <w:szCs w:val="20"/>
                <w:lang w:val="uk-UA" w:eastAsia="ru-RU"/>
              </w:rPr>
              <w:t>2</w:t>
            </w:r>
          </w:p>
        </w:tc>
        <w:tc>
          <w:tcPr>
            <w:tcW w:w="141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5512E0">
            <w:pPr>
              <w:widowControl w:val="0"/>
              <w:autoSpaceDE w:val="0"/>
              <w:autoSpaceDN w:val="0"/>
              <w:adjustRightInd w:val="0"/>
              <w:spacing w:line="240" w:lineRule="auto"/>
              <w:jc w:val="center"/>
              <w:rPr>
                <w:rFonts w:eastAsia="Times New Roman" w:cs="Times New Roman"/>
                <w:sz w:val="20"/>
                <w:szCs w:val="20"/>
                <w:lang w:val="uk-UA" w:eastAsia="ru-RU"/>
              </w:rPr>
            </w:pPr>
            <w:r w:rsidRPr="00F82CE3">
              <w:rPr>
                <w:rFonts w:eastAsia="Times New Roman" w:cs="Times New Roman"/>
                <w:sz w:val="20"/>
                <w:szCs w:val="20"/>
                <w:lang w:val="uk-UA" w:eastAsia="ru-RU"/>
              </w:rPr>
              <w:t>13</w:t>
            </w:r>
          </w:p>
        </w:tc>
        <w:tc>
          <w:tcPr>
            <w:tcW w:w="150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5512E0">
            <w:pPr>
              <w:widowControl w:val="0"/>
              <w:autoSpaceDE w:val="0"/>
              <w:autoSpaceDN w:val="0"/>
              <w:adjustRightInd w:val="0"/>
              <w:spacing w:line="240" w:lineRule="auto"/>
              <w:jc w:val="center"/>
              <w:rPr>
                <w:rFonts w:eastAsia="Times New Roman" w:cs="Times New Roman"/>
                <w:sz w:val="20"/>
                <w:szCs w:val="20"/>
                <w:lang w:val="uk-UA" w:eastAsia="ru-RU"/>
              </w:rPr>
            </w:pPr>
            <w:r w:rsidRPr="00F82CE3">
              <w:rPr>
                <w:rFonts w:eastAsia="Times New Roman" w:cs="Times New Roman"/>
                <w:sz w:val="20"/>
                <w:szCs w:val="20"/>
                <w:lang w:val="uk-UA" w:eastAsia="ru-RU"/>
              </w:rPr>
              <w:t>-1</w:t>
            </w:r>
          </w:p>
        </w:tc>
        <w:tc>
          <w:tcPr>
            <w:tcW w:w="91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5512E0">
            <w:pPr>
              <w:widowControl w:val="0"/>
              <w:autoSpaceDE w:val="0"/>
              <w:autoSpaceDN w:val="0"/>
              <w:adjustRightInd w:val="0"/>
              <w:spacing w:line="240" w:lineRule="auto"/>
              <w:jc w:val="center"/>
              <w:rPr>
                <w:rFonts w:eastAsia="Times New Roman" w:cs="Times New Roman"/>
                <w:sz w:val="20"/>
                <w:szCs w:val="20"/>
                <w:lang w:val="uk-UA" w:eastAsia="ru-RU"/>
              </w:rPr>
            </w:pPr>
            <w:r w:rsidRPr="00F82CE3">
              <w:rPr>
                <w:rFonts w:eastAsia="Times New Roman" w:cs="Times New Roman"/>
                <w:sz w:val="20"/>
                <w:szCs w:val="20"/>
                <w:lang w:val="uk-UA" w:eastAsia="ru-RU"/>
              </w:rPr>
              <w:t>1</w:t>
            </w:r>
          </w:p>
        </w:tc>
      </w:tr>
      <w:tr w:rsidR="00F82CE3" w:rsidRPr="00F82CE3" w:rsidTr="00F82CE3">
        <w:tc>
          <w:tcPr>
            <w:tcW w:w="155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5512E0">
            <w:pPr>
              <w:widowControl w:val="0"/>
              <w:autoSpaceDE w:val="0"/>
              <w:autoSpaceDN w:val="0"/>
              <w:adjustRightInd w:val="0"/>
              <w:spacing w:line="240" w:lineRule="auto"/>
              <w:jc w:val="center"/>
              <w:rPr>
                <w:rFonts w:eastAsia="Times New Roman" w:cs="Times New Roman"/>
                <w:sz w:val="20"/>
                <w:szCs w:val="20"/>
                <w:lang w:val="uk-UA" w:eastAsia="ru-RU"/>
              </w:rPr>
            </w:pPr>
            <w:r w:rsidRPr="00F82CE3">
              <w:rPr>
                <w:rFonts w:eastAsia="Times New Roman" w:cs="Times New Roman"/>
                <w:i/>
                <w:iCs/>
                <w:sz w:val="20"/>
                <w:szCs w:val="20"/>
                <w:lang w:val="uk-UA" w:eastAsia="ru-RU"/>
              </w:rPr>
              <w:t>X2</w:t>
            </w:r>
          </w:p>
        </w:tc>
        <w:tc>
          <w:tcPr>
            <w:tcW w:w="44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sz w:val="20"/>
                <w:szCs w:val="20"/>
                <w:lang w:val="uk-UA" w:eastAsia="ru-RU"/>
              </w:rPr>
              <w:t>1</w:t>
            </w:r>
          </w:p>
        </w:tc>
        <w:tc>
          <w:tcPr>
            <w:tcW w:w="42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sz w:val="20"/>
                <w:szCs w:val="20"/>
                <w:lang w:val="uk-UA" w:eastAsia="ru-RU"/>
              </w:rPr>
              <w:t>2</w:t>
            </w:r>
          </w:p>
        </w:tc>
        <w:tc>
          <w:tcPr>
            <w:tcW w:w="42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sz w:val="20"/>
                <w:szCs w:val="20"/>
                <w:lang w:val="uk-UA" w:eastAsia="ru-RU"/>
              </w:rPr>
              <w:t>3</w:t>
            </w:r>
          </w:p>
        </w:tc>
        <w:tc>
          <w:tcPr>
            <w:tcW w:w="42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sz w:val="20"/>
                <w:szCs w:val="20"/>
                <w:lang w:val="uk-UA" w:eastAsia="ru-RU"/>
              </w:rPr>
              <w:t>2</w:t>
            </w:r>
          </w:p>
        </w:tc>
        <w:tc>
          <w:tcPr>
            <w:tcW w:w="42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sz w:val="20"/>
                <w:szCs w:val="20"/>
                <w:lang w:val="uk-UA" w:eastAsia="ru-RU"/>
              </w:rPr>
              <w:t>3</w:t>
            </w:r>
          </w:p>
        </w:tc>
        <w:tc>
          <w:tcPr>
            <w:tcW w:w="42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sz w:val="20"/>
                <w:szCs w:val="20"/>
                <w:lang w:val="uk-UA" w:eastAsia="ru-RU"/>
              </w:rPr>
              <w:t>1</w:t>
            </w:r>
          </w:p>
        </w:tc>
        <w:tc>
          <w:tcPr>
            <w:tcW w:w="141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sz w:val="20"/>
                <w:szCs w:val="20"/>
                <w:lang w:val="uk-UA" w:eastAsia="ru-RU"/>
              </w:rPr>
              <w:t>3</w:t>
            </w:r>
          </w:p>
        </w:tc>
        <w:tc>
          <w:tcPr>
            <w:tcW w:w="141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5512E0">
            <w:pPr>
              <w:widowControl w:val="0"/>
              <w:autoSpaceDE w:val="0"/>
              <w:autoSpaceDN w:val="0"/>
              <w:adjustRightInd w:val="0"/>
              <w:spacing w:line="240" w:lineRule="auto"/>
              <w:jc w:val="center"/>
              <w:rPr>
                <w:rFonts w:eastAsia="Times New Roman" w:cs="Times New Roman"/>
                <w:sz w:val="20"/>
                <w:szCs w:val="20"/>
                <w:lang w:val="uk-UA" w:eastAsia="ru-RU"/>
              </w:rPr>
            </w:pPr>
            <w:r w:rsidRPr="00F82CE3">
              <w:rPr>
                <w:rFonts w:eastAsia="Times New Roman" w:cs="Times New Roman"/>
                <w:sz w:val="20"/>
                <w:szCs w:val="20"/>
                <w:lang w:val="uk-UA" w:eastAsia="ru-RU"/>
              </w:rPr>
              <w:t>17</w:t>
            </w:r>
          </w:p>
        </w:tc>
        <w:tc>
          <w:tcPr>
            <w:tcW w:w="150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5512E0">
            <w:pPr>
              <w:widowControl w:val="0"/>
              <w:autoSpaceDE w:val="0"/>
              <w:autoSpaceDN w:val="0"/>
              <w:adjustRightInd w:val="0"/>
              <w:spacing w:line="240" w:lineRule="auto"/>
              <w:jc w:val="center"/>
              <w:rPr>
                <w:rFonts w:eastAsia="Times New Roman" w:cs="Times New Roman"/>
                <w:sz w:val="20"/>
                <w:szCs w:val="20"/>
                <w:lang w:val="uk-UA" w:eastAsia="ru-RU"/>
              </w:rPr>
            </w:pPr>
            <w:r w:rsidRPr="00F82CE3">
              <w:rPr>
                <w:rFonts w:eastAsia="Times New Roman" w:cs="Times New Roman"/>
                <w:sz w:val="20"/>
                <w:szCs w:val="20"/>
                <w:lang w:val="uk-UA" w:eastAsia="ru-RU"/>
              </w:rPr>
              <w:t>+3</w:t>
            </w:r>
          </w:p>
        </w:tc>
        <w:tc>
          <w:tcPr>
            <w:tcW w:w="91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5512E0">
            <w:pPr>
              <w:widowControl w:val="0"/>
              <w:autoSpaceDE w:val="0"/>
              <w:autoSpaceDN w:val="0"/>
              <w:adjustRightInd w:val="0"/>
              <w:spacing w:line="240" w:lineRule="auto"/>
              <w:jc w:val="center"/>
              <w:rPr>
                <w:rFonts w:eastAsia="Times New Roman" w:cs="Times New Roman"/>
                <w:sz w:val="20"/>
                <w:szCs w:val="20"/>
                <w:lang w:val="uk-UA" w:eastAsia="ru-RU"/>
              </w:rPr>
            </w:pPr>
            <w:r w:rsidRPr="00F82CE3">
              <w:rPr>
                <w:rFonts w:eastAsia="Times New Roman" w:cs="Times New Roman"/>
                <w:sz w:val="20"/>
                <w:szCs w:val="20"/>
                <w:lang w:val="uk-UA" w:eastAsia="ru-RU"/>
              </w:rPr>
              <w:t>9</w:t>
            </w:r>
          </w:p>
        </w:tc>
      </w:tr>
      <w:tr w:rsidR="00F82CE3" w:rsidRPr="00F82CE3" w:rsidTr="00F82CE3">
        <w:tc>
          <w:tcPr>
            <w:tcW w:w="155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5512E0">
            <w:pPr>
              <w:widowControl w:val="0"/>
              <w:autoSpaceDE w:val="0"/>
              <w:autoSpaceDN w:val="0"/>
              <w:adjustRightInd w:val="0"/>
              <w:spacing w:line="240" w:lineRule="auto"/>
              <w:jc w:val="center"/>
              <w:rPr>
                <w:rFonts w:eastAsia="Times New Roman" w:cs="Times New Roman"/>
                <w:sz w:val="20"/>
                <w:szCs w:val="20"/>
                <w:lang w:val="uk-UA" w:eastAsia="ru-RU"/>
              </w:rPr>
            </w:pPr>
            <w:r w:rsidRPr="00F82CE3">
              <w:rPr>
                <w:rFonts w:eastAsia="Times New Roman" w:cs="Times New Roman"/>
                <w:i/>
                <w:iCs/>
                <w:sz w:val="20"/>
                <w:szCs w:val="20"/>
                <w:lang w:val="uk-UA" w:eastAsia="ru-RU"/>
              </w:rPr>
              <w:t>X3</w:t>
            </w:r>
          </w:p>
        </w:tc>
        <w:tc>
          <w:tcPr>
            <w:tcW w:w="44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sz w:val="20"/>
                <w:szCs w:val="20"/>
                <w:lang w:val="uk-UA" w:eastAsia="ru-RU"/>
              </w:rPr>
              <w:t>2</w:t>
            </w:r>
          </w:p>
        </w:tc>
        <w:tc>
          <w:tcPr>
            <w:tcW w:w="42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sz w:val="20"/>
                <w:szCs w:val="20"/>
                <w:lang w:val="uk-UA" w:eastAsia="ru-RU"/>
              </w:rPr>
              <w:t>3</w:t>
            </w:r>
          </w:p>
        </w:tc>
        <w:tc>
          <w:tcPr>
            <w:tcW w:w="42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sz w:val="20"/>
                <w:szCs w:val="20"/>
                <w:lang w:val="uk-UA" w:eastAsia="ru-RU"/>
              </w:rPr>
              <w:t>1</w:t>
            </w:r>
          </w:p>
        </w:tc>
        <w:tc>
          <w:tcPr>
            <w:tcW w:w="42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sz w:val="20"/>
                <w:szCs w:val="20"/>
                <w:lang w:val="uk-UA" w:eastAsia="ru-RU"/>
              </w:rPr>
              <w:t>3</w:t>
            </w:r>
          </w:p>
        </w:tc>
        <w:tc>
          <w:tcPr>
            <w:tcW w:w="42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sz w:val="20"/>
                <w:szCs w:val="20"/>
                <w:lang w:val="uk-UA" w:eastAsia="ru-RU"/>
              </w:rPr>
              <w:t>2</w:t>
            </w:r>
          </w:p>
        </w:tc>
        <w:tc>
          <w:tcPr>
            <w:tcW w:w="42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sz w:val="20"/>
                <w:szCs w:val="20"/>
                <w:lang w:val="uk-UA" w:eastAsia="ru-RU"/>
              </w:rPr>
              <w:t>2</w:t>
            </w:r>
          </w:p>
        </w:tc>
        <w:tc>
          <w:tcPr>
            <w:tcW w:w="141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sz w:val="20"/>
                <w:szCs w:val="20"/>
                <w:lang w:val="uk-UA" w:eastAsia="ru-RU"/>
              </w:rPr>
              <w:t>1</w:t>
            </w:r>
          </w:p>
        </w:tc>
        <w:tc>
          <w:tcPr>
            <w:tcW w:w="141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5512E0">
            <w:pPr>
              <w:widowControl w:val="0"/>
              <w:autoSpaceDE w:val="0"/>
              <w:autoSpaceDN w:val="0"/>
              <w:adjustRightInd w:val="0"/>
              <w:spacing w:line="240" w:lineRule="auto"/>
              <w:jc w:val="center"/>
              <w:rPr>
                <w:rFonts w:eastAsia="Times New Roman" w:cs="Times New Roman"/>
                <w:sz w:val="20"/>
                <w:szCs w:val="20"/>
                <w:lang w:val="uk-UA" w:eastAsia="ru-RU"/>
              </w:rPr>
            </w:pPr>
            <w:r w:rsidRPr="00F82CE3">
              <w:rPr>
                <w:rFonts w:eastAsia="Times New Roman" w:cs="Times New Roman"/>
                <w:sz w:val="20"/>
                <w:szCs w:val="20"/>
                <w:lang w:val="uk-UA" w:eastAsia="ru-RU"/>
              </w:rPr>
              <w:t>12</w:t>
            </w:r>
          </w:p>
        </w:tc>
        <w:tc>
          <w:tcPr>
            <w:tcW w:w="150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5512E0">
            <w:pPr>
              <w:widowControl w:val="0"/>
              <w:autoSpaceDE w:val="0"/>
              <w:autoSpaceDN w:val="0"/>
              <w:adjustRightInd w:val="0"/>
              <w:spacing w:line="240" w:lineRule="auto"/>
              <w:jc w:val="center"/>
              <w:rPr>
                <w:rFonts w:eastAsia="Times New Roman" w:cs="Times New Roman"/>
                <w:sz w:val="20"/>
                <w:szCs w:val="20"/>
                <w:lang w:val="uk-UA" w:eastAsia="ru-RU"/>
              </w:rPr>
            </w:pPr>
            <w:r w:rsidRPr="00F82CE3">
              <w:rPr>
                <w:rFonts w:eastAsia="Times New Roman" w:cs="Times New Roman"/>
                <w:sz w:val="20"/>
                <w:szCs w:val="20"/>
                <w:lang w:val="uk-UA" w:eastAsia="ru-RU"/>
              </w:rPr>
              <w:t>-2</w:t>
            </w:r>
          </w:p>
        </w:tc>
        <w:tc>
          <w:tcPr>
            <w:tcW w:w="91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5512E0">
            <w:pPr>
              <w:widowControl w:val="0"/>
              <w:autoSpaceDE w:val="0"/>
              <w:autoSpaceDN w:val="0"/>
              <w:adjustRightInd w:val="0"/>
              <w:spacing w:line="240" w:lineRule="auto"/>
              <w:jc w:val="center"/>
              <w:rPr>
                <w:rFonts w:eastAsia="Times New Roman" w:cs="Times New Roman"/>
                <w:sz w:val="20"/>
                <w:szCs w:val="20"/>
                <w:lang w:val="uk-UA" w:eastAsia="ru-RU"/>
              </w:rPr>
            </w:pPr>
            <w:r w:rsidRPr="00F82CE3">
              <w:rPr>
                <w:rFonts w:eastAsia="Times New Roman" w:cs="Times New Roman"/>
                <w:sz w:val="20"/>
                <w:szCs w:val="20"/>
                <w:lang w:val="uk-UA" w:eastAsia="ru-RU"/>
              </w:rPr>
              <w:t>4</w:t>
            </w:r>
          </w:p>
        </w:tc>
      </w:tr>
      <w:tr w:rsidR="00F82CE3" w:rsidRPr="00F82CE3" w:rsidTr="00F82CE3">
        <w:tc>
          <w:tcPr>
            <w:tcW w:w="155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5512E0">
            <w:pPr>
              <w:keepNext/>
              <w:widowControl w:val="0"/>
              <w:autoSpaceDE w:val="0"/>
              <w:autoSpaceDN w:val="0"/>
              <w:adjustRightInd w:val="0"/>
              <w:spacing w:line="240" w:lineRule="auto"/>
              <w:jc w:val="center"/>
              <w:outlineLvl w:val="8"/>
              <w:rPr>
                <w:rFonts w:eastAsia="Times New Roman" w:cs="Times New Roman"/>
                <w:sz w:val="20"/>
                <w:szCs w:val="20"/>
                <w:lang w:val="uk-UA" w:eastAsia="ru-RU"/>
              </w:rPr>
            </w:pPr>
            <w:r w:rsidRPr="00F82CE3">
              <w:rPr>
                <w:rFonts w:eastAsia="Times New Roman" w:cs="Times New Roman"/>
                <w:sz w:val="20"/>
                <w:szCs w:val="20"/>
                <w:lang w:val="uk-UA" w:eastAsia="ru-RU"/>
              </w:rPr>
              <w:t>Разом</w:t>
            </w:r>
          </w:p>
        </w:tc>
        <w:tc>
          <w:tcPr>
            <w:tcW w:w="44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sz w:val="20"/>
                <w:szCs w:val="20"/>
                <w:lang w:val="uk-UA" w:eastAsia="ru-RU"/>
              </w:rPr>
              <w:t>6</w:t>
            </w:r>
          </w:p>
        </w:tc>
        <w:tc>
          <w:tcPr>
            <w:tcW w:w="42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sz w:val="20"/>
                <w:szCs w:val="20"/>
                <w:lang w:val="uk-UA" w:eastAsia="ru-RU"/>
              </w:rPr>
              <w:t>6</w:t>
            </w:r>
          </w:p>
        </w:tc>
        <w:tc>
          <w:tcPr>
            <w:tcW w:w="42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sz w:val="20"/>
                <w:szCs w:val="20"/>
                <w:lang w:val="uk-UA" w:eastAsia="ru-RU"/>
              </w:rPr>
              <w:t>6</w:t>
            </w:r>
          </w:p>
        </w:tc>
        <w:tc>
          <w:tcPr>
            <w:tcW w:w="42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sz w:val="20"/>
                <w:szCs w:val="20"/>
                <w:lang w:val="uk-UA" w:eastAsia="ru-RU"/>
              </w:rPr>
              <w:t>6</w:t>
            </w:r>
          </w:p>
        </w:tc>
        <w:tc>
          <w:tcPr>
            <w:tcW w:w="42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sz w:val="20"/>
                <w:szCs w:val="20"/>
                <w:lang w:val="uk-UA" w:eastAsia="ru-RU"/>
              </w:rPr>
              <w:t>6</w:t>
            </w:r>
          </w:p>
        </w:tc>
        <w:tc>
          <w:tcPr>
            <w:tcW w:w="42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sz w:val="20"/>
                <w:szCs w:val="20"/>
                <w:lang w:val="uk-UA" w:eastAsia="ru-RU"/>
              </w:rPr>
              <w:t>6</w:t>
            </w:r>
          </w:p>
        </w:tc>
        <w:tc>
          <w:tcPr>
            <w:tcW w:w="141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F82CE3">
            <w:pPr>
              <w:widowControl w:val="0"/>
              <w:autoSpaceDE w:val="0"/>
              <w:autoSpaceDN w:val="0"/>
              <w:adjustRightInd w:val="0"/>
              <w:spacing w:line="240" w:lineRule="auto"/>
              <w:ind w:firstLine="0"/>
              <w:jc w:val="center"/>
              <w:rPr>
                <w:rFonts w:eastAsia="Times New Roman" w:cs="Times New Roman"/>
                <w:sz w:val="20"/>
                <w:szCs w:val="20"/>
                <w:lang w:val="uk-UA" w:eastAsia="ru-RU"/>
              </w:rPr>
            </w:pPr>
            <w:r w:rsidRPr="00F82CE3">
              <w:rPr>
                <w:rFonts w:eastAsia="Times New Roman" w:cs="Times New Roman"/>
                <w:sz w:val="20"/>
                <w:szCs w:val="20"/>
                <w:lang w:val="uk-UA" w:eastAsia="ru-RU"/>
              </w:rPr>
              <w:t>6</w:t>
            </w:r>
          </w:p>
        </w:tc>
        <w:tc>
          <w:tcPr>
            <w:tcW w:w="141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5512E0">
            <w:pPr>
              <w:widowControl w:val="0"/>
              <w:autoSpaceDE w:val="0"/>
              <w:autoSpaceDN w:val="0"/>
              <w:adjustRightInd w:val="0"/>
              <w:spacing w:line="240" w:lineRule="auto"/>
              <w:jc w:val="center"/>
              <w:rPr>
                <w:rFonts w:eastAsia="Times New Roman" w:cs="Times New Roman"/>
                <w:sz w:val="20"/>
                <w:szCs w:val="20"/>
                <w:lang w:val="uk-UA" w:eastAsia="ru-RU"/>
              </w:rPr>
            </w:pPr>
            <w:r w:rsidRPr="00F82CE3">
              <w:rPr>
                <w:rFonts w:eastAsia="Times New Roman" w:cs="Times New Roman"/>
                <w:sz w:val="20"/>
                <w:szCs w:val="20"/>
                <w:lang w:val="uk-UA" w:eastAsia="ru-RU"/>
              </w:rPr>
              <w:t>42</w:t>
            </w:r>
          </w:p>
        </w:tc>
        <w:tc>
          <w:tcPr>
            <w:tcW w:w="150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5512E0">
            <w:pPr>
              <w:widowControl w:val="0"/>
              <w:autoSpaceDE w:val="0"/>
              <w:autoSpaceDN w:val="0"/>
              <w:adjustRightInd w:val="0"/>
              <w:spacing w:line="240" w:lineRule="auto"/>
              <w:jc w:val="center"/>
              <w:rPr>
                <w:rFonts w:eastAsia="Times New Roman" w:cs="Times New Roman"/>
                <w:sz w:val="20"/>
                <w:szCs w:val="20"/>
                <w:lang w:val="uk-UA" w:eastAsia="ru-RU"/>
              </w:rPr>
            </w:pPr>
            <w:r w:rsidRPr="00F82CE3">
              <w:rPr>
                <w:rFonts w:eastAsia="Times New Roman" w:cs="Times New Roman"/>
                <w:sz w:val="20"/>
                <w:szCs w:val="20"/>
                <w:lang w:val="uk-UA" w:eastAsia="ru-RU"/>
              </w:rPr>
              <w:t>0</w:t>
            </w:r>
          </w:p>
        </w:tc>
        <w:tc>
          <w:tcPr>
            <w:tcW w:w="91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5512E0">
            <w:pPr>
              <w:widowControl w:val="0"/>
              <w:autoSpaceDE w:val="0"/>
              <w:autoSpaceDN w:val="0"/>
              <w:adjustRightInd w:val="0"/>
              <w:spacing w:line="240" w:lineRule="auto"/>
              <w:jc w:val="center"/>
              <w:rPr>
                <w:rFonts w:eastAsia="Times New Roman" w:cs="Times New Roman"/>
                <w:sz w:val="20"/>
                <w:szCs w:val="20"/>
                <w:lang w:val="uk-UA" w:eastAsia="ru-RU"/>
              </w:rPr>
            </w:pPr>
            <w:r w:rsidRPr="00F82CE3">
              <w:rPr>
                <w:rFonts w:eastAsia="Times New Roman" w:cs="Times New Roman"/>
                <w:sz w:val="20"/>
                <w:szCs w:val="20"/>
                <w:lang w:val="uk-UA" w:eastAsia="ru-RU"/>
              </w:rPr>
              <w:t>14</w:t>
            </w:r>
          </w:p>
        </w:tc>
      </w:tr>
    </w:tbl>
    <w:p w:rsidR="005512E0" w:rsidRPr="00F82CE3" w:rsidRDefault="005512E0" w:rsidP="005512E0">
      <w:pPr>
        <w:widowControl w:val="0"/>
        <w:autoSpaceDE w:val="0"/>
        <w:autoSpaceDN w:val="0"/>
        <w:adjustRightInd w:val="0"/>
        <w:spacing w:before="120"/>
        <w:jc w:val="both"/>
        <w:rPr>
          <w:rFonts w:eastAsia="Times New Roman" w:cs="Times New Roman"/>
          <w:szCs w:val="28"/>
          <w:lang w:val="uk-UA" w:eastAsia="ru-RU"/>
        </w:rPr>
      </w:pPr>
      <w:r w:rsidRPr="00F82CE3">
        <w:rPr>
          <w:rFonts w:eastAsia="Times New Roman" w:cs="Times New Roman"/>
          <w:szCs w:val="28"/>
          <w:lang w:val="uk-UA" w:eastAsia="ru-RU"/>
        </w:rPr>
        <w:t>Для перевірки степені достовірності експертних оцінок, визначимо н</w:t>
      </w:r>
      <w:r w:rsidRPr="00F82CE3">
        <w:rPr>
          <w:rFonts w:eastAsia="Times New Roman" w:cs="Times New Roman"/>
          <w:szCs w:val="28"/>
          <w:lang w:val="uk-UA" w:eastAsia="ru-RU"/>
        </w:rPr>
        <w:t>а</w:t>
      </w:r>
      <w:r w:rsidRPr="00F82CE3">
        <w:rPr>
          <w:rFonts w:eastAsia="Times New Roman" w:cs="Times New Roman"/>
          <w:szCs w:val="28"/>
          <w:lang w:val="uk-UA" w:eastAsia="ru-RU"/>
        </w:rPr>
        <w:t>ступні параметри:</w:t>
      </w:r>
    </w:p>
    <w:p w:rsidR="005512E0" w:rsidRPr="002159BC" w:rsidRDefault="005512E0" w:rsidP="005512E0">
      <w:pPr>
        <w:widowControl w:val="0"/>
        <w:tabs>
          <w:tab w:val="left" w:pos="604"/>
        </w:tabs>
        <w:autoSpaceDE w:val="0"/>
        <w:autoSpaceDN w:val="0"/>
        <w:adjustRightInd w:val="0"/>
        <w:jc w:val="both"/>
        <w:rPr>
          <w:rFonts w:eastAsia="Times New Roman" w:cs="Times New Roman"/>
          <w:szCs w:val="28"/>
          <w:lang w:eastAsia="ru-RU"/>
        </w:rPr>
      </w:pPr>
      <w:r w:rsidRPr="00F82CE3">
        <w:rPr>
          <w:rFonts w:eastAsia="Times New Roman" w:cs="Times New Roman"/>
          <w:szCs w:val="28"/>
          <w:lang w:val="uk-UA" w:eastAsia="ru-RU"/>
        </w:rPr>
        <w:t>а) сума рангів кожного з параметрів і загальна сума рангів:</w:t>
      </w:r>
    </w:p>
    <w:p w:rsidR="00B94B17" w:rsidRPr="002159BC" w:rsidRDefault="00B94B17" w:rsidP="005512E0">
      <w:pPr>
        <w:widowControl w:val="0"/>
        <w:tabs>
          <w:tab w:val="left" w:pos="604"/>
        </w:tabs>
        <w:autoSpaceDE w:val="0"/>
        <w:autoSpaceDN w:val="0"/>
        <w:adjustRightInd w:val="0"/>
        <w:jc w:val="both"/>
        <w:rPr>
          <w:rFonts w:eastAsia="Times New Roman" w:cs="Times New Roman"/>
          <w:szCs w:val="28"/>
          <w:lang w:eastAsia="ru-RU"/>
        </w:rPr>
      </w:pPr>
    </w:p>
    <w:p w:rsidR="00B94B17" w:rsidRDefault="00B94B17" w:rsidP="005512E0">
      <w:pPr>
        <w:widowControl w:val="0"/>
        <w:tabs>
          <w:tab w:val="left" w:pos="604"/>
        </w:tabs>
        <w:autoSpaceDE w:val="0"/>
        <w:autoSpaceDN w:val="0"/>
        <w:adjustRightInd w:val="0"/>
        <w:jc w:val="center"/>
        <w:rPr>
          <w:rFonts w:eastAsia="Times New Roman" w:cs="Times New Roman"/>
          <w:position w:val="-24"/>
          <w:szCs w:val="28"/>
          <w:lang w:val="uk-UA" w:eastAsia="ru-RU"/>
        </w:rPr>
        <w:sectPr w:rsidR="00B94B17" w:rsidSect="00430DC8">
          <w:footerReference w:type="default" r:id="rId29"/>
          <w:pgSz w:w="11906" w:h="16838"/>
          <w:pgMar w:top="1134" w:right="850" w:bottom="1134" w:left="1701" w:header="708" w:footer="708" w:gutter="0"/>
          <w:cols w:space="708"/>
          <w:titlePg/>
          <w:docGrid w:linePitch="360"/>
        </w:sectPr>
      </w:pPr>
    </w:p>
    <w:p w:rsidR="00B94B17" w:rsidRDefault="005512E0" w:rsidP="005512E0">
      <w:pPr>
        <w:widowControl w:val="0"/>
        <w:tabs>
          <w:tab w:val="left" w:pos="604"/>
        </w:tabs>
        <w:autoSpaceDE w:val="0"/>
        <w:autoSpaceDN w:val="0"/>
        <w:adjustRightInd w:val="0"/>
        <w:jc w:val="center"/>
        <w:rPr>
          <w:rFonts w:eastAsia="Times New Roman" w:cs="Times New Roman"/>
          <w:position w:val="-24"/>
          <w:szCs w:val="28"/>
          <w:lang w:val="en-US" w:eastAsia="ru-RU"/>
        </w:rPr>
      </w:pPr>
      <w:r w:rsidRPr="00F82CE3">
        <w:rPr>
          <w:rFonts w:eastAsia="Times New Roman" w:cs="Times New Roman"/>
          <w:position w:val="-24"/>
          <w:szCs w:val="28"/>
          <w:lang w:val="uk-UA" w:eastAsia="ru-RU"/>
        </w:rPr>
        <w:object w:dxaOrig="286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2.75pt;height:31.05pt" o:ole="">
            <v:imagedata r:id="rId30" o:title=""/>
          </v:shape>
          <o:OLEObject Type="Embed" ProgID="Equation.3" ShapeID="_x0000_i1025" DrawAspect="Content" ObjectID="_1369688376" r:id="rId31"/>
        </w:object>
      </w:r>
    </w:p>
    <w:p w:rsidR="005512E0" w:rsidRPr="002159BC" w:rsidRDefault="00B94B17" w:rsidP="005512E0">
      <w:pPr>
        <w:widowControl w:val="0"/>
        <w:tabs>
          <w:tab w:val="left" w:pos="604"/>
        </w:tabs>
        <w:autoSpaceDE w:val="0"/>
        <w:autoSpaceDN w:val="0"/>
        <w:adjustRightInd w:val="0"/>
        <w:jc w:val="center"/>
        <w:rPr>
          <w:rFonts w:eastAsia="Times New Roman" w:cs="Times New Roman"/>
          <w:position w:val="-24"/>
          <w:szCs w:val="28"/>
          <w:lang w:eastAsia="ru-RU"/>
        </w:rPr>
      </w:pPr>
      <w:r w:rsidRPr="002159BC">
        <w:rPr>
          <w:rFonts w:eastAsia="Times New Roman" w:cs="Times New Roman"/>
          <w:position w:val="-24"/>
          <w:szCs w:val="28"/>
          <w:lang w:eastAsia="ru-RU"/>
        </w:rPr>
        <w:lastRenderedPageBreak/>
        <w:t xml:space="preserve"> (4.1)</w:t>
      </w:r>
    </w:p>
    <w:p w:rsidR="00B94B17" w:rsidRPr="002159BC" w:rsidRDefault="00B94B17" w:rsidP="005512E0">
      <w:pPr>
        <w:widowControl w:val="0"/>
        <w:tabs>
          <w:tab w:val="left" w:pos="604"/>
        </w:tabs>
        <w:autoSpaceDE w:val="0"/>
        <w:autoSpaceDN w:val="0"/>
        <w:adjustRightInd w:val="0"/>
        <w:jc w:val="center"/>
        <w:rPr>
          <w:rFonts w:eastAsia="Times New Roman" w:cs="Times New Roman"/>
          <w:szCs w:val="28"/>
          <w:lang w:eastAsia="ru-RU"/>
        </w:rPr>
        <w:sectPr w:rsidR="00B94B17" w:rsidRPr="002159BC" w:rsidSect="00B94B17">
          <w:type w:val="continuous"/>
          <w:pgSz w:w="11906" w:h="16838"/>
          <w:pgMar w:top="1134" w:right="850" w:bottom="1134" w:left="1701" w:header="708" w:footer="708" w:gutter="0"/>
          <w:cols w:num="2" w:space="0" w:equalWidth="0">
            <w:col w:w="7825" w:space="0"/>
            <w:col w:w="1530"/>
          </w:cols>
          <w:titlePg/>
          <w:docGrid w:linePitch="360"/>
        </w:sectPr>
      </w:pPr>
    </w:p>
    <w:p w:rsidR="00B94B17" w:rsidRPr="002159BC" w:rsidRDefault="00B94B17" w:rsidP="005512E0">
      <w:pPr>
        <w:widowControl w:val="0"/>
        <w:tabs>
          <w:tab w:val="left" w:pos="604"/>
        </w:tabs>
        <w:autoSpaceDE w:val="0"/>
        <w:autoSpaceDN w:val="0"/>
        <w:adjustRightInd w:val="0"/>
        <w:jc w:val="center"/>
        <w:rPr>
          <w:rFonts w:eastAsia="Times New Roman" w:cs="Times New Roman"/>
          <w:szCs w:val="28"/>
          <w:lang w:eastAsia="ru-RU"/>
        </w:rPr>
      </w:pPr>
    </w:p>
    <w:p w:rsidR="005512E0" w:rsidRPr="00F82CE3" w:rsidRDefault="005512E0" w:rsidP="005512E0">
      <w:pPr>
        <w:widowControl w:val="0"/>
        <w:tabs>
          <w:tab w:val="left" w:pos="604"/>
        </w:tabs>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 xml:space="preserve">де </w:t>
      </w:r>
      <w:r w:rsidRPr="00F82CE3">
        <w:rPr>
          <w:rFonts w:eastAsia="Times New Roman" w:cs="Times New Roman"/>
          <w:i/>
          <w:iCs/>
          <w:szCs w:val="28"/>
          <w:lang w:val="uk-UA" w:eastAsia="ru-RU"/>
        </w:rPr>
        <w:t xml:space="preserve">N </w:t>
      </w:r>
      <w:r w:rsidRPr="00F82CE3">
        <w:rPr>
          <w:rFonts w:eastAsia="Times New Roman" w:cs="Times New Roman"/>
          <w:szCs w:val="28"/>
          <w:lang w:val="uk-UA" w:eastAsia="ru-RU"/>
        </w:rPr>
        <w:t xml:space="preserve">– число експертів, </w:t>
      </w:r>
      <w:r w:rsidRPr="00F82CE3">
        <w:rPr>
          <w:rFonts w:eastAsia="Times New Roman" w:cs="Times New Roman"/>
          <w:i/>
          <w:iCs/>
          <w:szCs w:val="28"/>
          <w:lang w:val="uk-UA" w:eastAsia="ru-RU"/>
        </w:rPr>
        <w:t>n</w:t>
      </w:r>
      <w:r w:rsidRPr="00F82CE3">
        <w:rPr>
          <w:rFonts w:eastAsia="Times New Roman" w:cs="Times New Roman"/>
          <w:szCs w:val="28"/>
          <w:lang w:val="uk-UA" w:eastAsia="ru-RU"/>
        </w:rPr>
        <w:t xml:space="preserve"> –  кількість параметрів;</w:t>
      </w:r>
    </w:p>
    <w:p w:rsidR="005512E0" w:rsidRPr="002159BC" w:rsidRDefault="005512E0" w:rsidP="005512E0">
      <w:pPr>
        <w:widowControl w:val="0"/>
        <w:tabs>
          <w:tab w:val="left" w:pos="604"/>
        </w:tabs>
        <w:autoSpaceDE w:val="0"/>
        <w:autoSpaceDN w:val="0"/>
        <w:adjustRightInd w:val="0"/>
        <w:jc w:val="both"/>
        <w:rPr>
          <w:rFonts w:eastAsia="Times New Roman" w:cs="Times New Roman"/>
          <w:szCs w:val="28"/>
          <w:lang w:eastAsia="ru-RU"/>
        </w:rPr>
      </w:pPr>
      <w:r w:rsidRPr="00F82CE3">
        <w:rPr>
          <w:rFonts w:eastAsia="Times New Roman" w:cs="Times New Roman"/>
          <w:szCs w:val="28"/>
          <w:lang w:val="uk-UA" w:eastAsia="ru-RU"/>
        </w:rPr>
        <w:t>б) середня сума рангів:</w:t>
      </w:r>
    </w:p>
    <w:p w:rsidR="00B94B17" w:rsidRPr="002159BC" w:rsidRDefault="00B94B17" w:rsidP="005512E0">
      <w:pPr>
        <w:widowControl w:val="0"/>
        <w:tabs>
          <w:tab w:val="left" w:pos="604"/>
        </w:tabs>
        <w:autoSpaceDE w:val="0"/>
        <w:autoSpaceDN w:val="0"/>
        <w:adjustRightInd w:val="0"/>
        <w:jc w:val="both"/>
        <w:rPr>
          <w:rFonts w:eastAsia="Times New Roman" w:cs="Times New Roman"/>
          <w:szCs w:val="28"/>
          <w:lang w:eastAsia="ru-RU"/>
        </w:rPr>
      </w:pPr>
    </w:p>
    <w:p w:rsidR="00B94B17" w:rsidRDefault="00B94B17" w:rsidP="005512E0">
      <w:pPr>
        <w:widowControl w:val="0"/>
        <w:tabs>
          <w:tab w:val="left" w:pos="604"/>
        </w:tabs>
        <w:autoSpaceDE w:val="0"/>
        <w:autoSpaceDN w:val="0"/>
        <w:adjustRightInd w:val="0"/>
        <w:jc w:val="center"/>
        <w:rPr>
          <w:rFonts w:eastAsia="Times New Roman" w:cs="Times New Roman"/>
          <w:position w:val="-12"/>
          <w:szCs w:val="28"/>
          <w:lang w:val="uk-UA" w:eastAsia="ru-RU"/>
        </w:rPr>
        <w:sectPr w:rsidR="00B94B17" w:rsidSect="00B94B17">
          <w:type w:val="continuous"/>
          <w:pgSz w:w="11906" w:h="16838"/>
          <w:pgMar w:top="1134" w:right="850" w:bottom="1134" w:left="1701" w:header="708" w:footer="708" w:gutter="0"/>
          <w:cols w:space="708"/>
          <w:titlePg/>
          <w:docGrid w:linePitch="360"/>
        </w:sectPr>
      </w:pPr>
    </w:p>
    <w:p w:rsidR="00B94B17" w:rsidRPr="002159BC" w:rsidRDefault="005512E0" w:rsidP="005512E0">
      <w:pPr>
        <w:widowControl w:val="0"/>
        <w:tabs>
          <w:tab w:val="left" w:pos="604"/>
        </w:tabs>
        <w:autoSpaceDE w:val="0"/>
        <w:autoSpaceDN w:val="0"/>
        <w:adjustRightInd w:val="0"/>
        <w:jc w:val="center"/>
        <w:rPr>
          <w:rFonts w:eastAsia="Times New Roman" w:cs="Times New Roman"/>
          <w:position w:val="-12"/>
          <w:szCs w:val="28"/>
          <w:lang w:eastAsia="ru-RU"/>
        </w:rPr>
      </w:pPr>
      <w:r w:rsidRPr="00B94B17">
        <w:rPr>
          <w:rFonts w:eastAsia="Times New Roman" w:cs="Times New Roman"/>
          <w:position w:val="-12"/>
          <w:szCs w:val="28"/>
          <w:lang w:val="uk-UA" w:eastAsia="ru-RU"/>
        </w:rPr>
        <w:object w:dxaOrig="1359" w:dyaOrig="620">
          <v:shape id="_x0000_i1026" type="#_x0000_t75" style="width:68.3pt;height:31.05pt" o:ole="">
            <v:imagedata r:id="rId32" o:title=""/>
          </v:shape>
          <o:OLEObject Type="Embed" ProgID="Equation.3" ShapeID="_x0000_i1026" DrawAspect="Content" ObjectID="_1369688377" r:id="rId33"/>
        </w:object>
      </w:r>
      <w:r w:rsidR="00B94B17" w:rsidRPr="00B94B17">
        <w:rPr>
          <w:rFonts w:eastAsia="Times New Roman" w:cs="Times New Roman"/>
          <w:position w:val="-12"/>
          <w:szCs w:val="28"/>
          <w:lang w:val="uk-UA" w:eastAsia="ru-RU"/>
        </w:rPr>
        <w:t xml:space="preserve">   </w:t>
      </w:r>
    </w:p>
    <w:p w:rsidR="005512E0" w:rsidRPr="00B94B17" w:rsidRDefault="00B94B17" w:rsidP="005512E0">
      <w:pPr>
        <w:widowControl w:val="0"/>
        <w:tabs>
          <w:tab w:val="left" w:pos="604"/>
        </w:tabs>
        <w:autoSpaceDE w:val="0"/>
        <w:autoSpaceDN w:val="0"/>
        <w:adjustRightInd w:val="0"/>
        <w:jc w:val="center"/>
        <w:rPr>
          <w:rFonts w:eastAsia="Times New Roman" w:cs="Times New Roman"/>
          <w:position w:val="-12"/>
          <w:szCs w:val="28"/>
          <w:lang w:val="uk-UA" w:eastAsia="ru-RU"/>
        </w:rPr>
      </w:pPr>
      <w:r w:rsidRPr="00B94B17">
        <w:rPr>
          <w:rFonts w:eastAsia="Times New Roman" w:cs="Times New Roman"/>
          <w:position w:val="-12"/>
          <w:szCs w:val="28"/>
          <w:lang w:val="uk-UA" w:eastAsia="ru-RU"/>
        </w:rPr>
        <w:lastRenderedPageBreak/>
        <w:t>(4.2)</w:t>
      </w:r>
    </w:p>
    <w:p w:rsidR="00B94B17" w:rsidRPr="002159BC" w:rsidRDefault="00B94B17" w:rsidP="005512E0">
      <w:pPr>
        <w:widowControl w:val="0"/>
        <w:tabs>
          <w:tab w:val="left" w:pos="604"/>
        </w:tabs>
        <w:autoSpaceDE w:val="0"/>
        <w:autoSpaceDN w:val="0"/>
        <w:adjustRightInd w:val="0"/>
        <w:jc w:val="center"/>
        <w:rPr>
          <w:rFonts w:eastAsia="Times New Roman" w:cs="Times New Roman"/>
          <w:szCs w:val="28"/>
          <w:lang w:eastAsia="ru-RU"/>
        </w:rPr>
        <w:sectPr w:rsidR="00B94B17" w:rsidRPr="002159BC" w:rsidSect="00B94B17">
          <w:type w:val="continuous"/>
          <w:pgSz w:w="11906" w:h="16838"/>
          <w:pgMar w:top="1134" w:right="850" w:bottom="1134" w:left="1701" w:header="708" w:footer="708" w:gutter="0"/>
          <w:cols w:num="2" w:space="0" w:equalWidth="0">
            <w:col w:w="7825" w:space="0"/>
            <w:col w:w="1530"/>
          </w:cols>
          <w:titlePg/>
          <w:docGrid w:linePitch="360"/>
        </w:sectPr>
      </w:pPr>
    </w:p>
    <w:p w:rsidR="00B94B17" w:rsidRPr="002159BC" w:rsidRDefault="00B94B17" w:rsidP="005512E0">
      <w:pPr>
        <w:widowControl w:val="0"/>
        <w:tabs>
          <w:tab w:val="left" w:pos="604"/>
        </w:tabs>
        <w:autoSpaceDE w:val="0"/>
        <w:autoSpaceDN w:val="0"/>
        <w:adjustRightInd w:val="0"/>
        <w:jc w:val="center"/>
        <w:rPr>
          <w:rFonts w:eastAsia="Times New Roman" w:cs="Times New Roman"/>
          <w:szCs w:val="28"/>
          <w:lang w:eastAsia="ru-RU"/>
        </w:rPr>
      </w:pPr>
    </w:p>
    <w:p w:rsidR="005512E0" w:rsidRPr="002159BC" w:rsidRDefault="005512E0" w:rsidP="005512E0">
      <w:pPr>
        <w:widowControl w:val="0"/>
        <w:tabs>
          <w:tab w:val="left" w:pos="604"/>
        </w:tabs>
        <w:autoSpaceDE w:val="0"/>
        <w:autoSpaceDN w:val="0"/>
        <w:adjustRightInd w:val="0"/>
        <w:jc w:val="both"/>
        <w:rPr>
          <w:rFonts w:eastAsia="Times New Roman" w:cs="Times New Roman"/>
          <w:szCs w:val="28"/>
          <w:lang w:eastAsia="ru-RU"/>
        </w:rPr>
      </w:pPr>
      <w:r w:rsidRPr="00F82CE3">
        <w:rPr>
          <w:rFonts w:eastAsia="Times New Roman" w:cs="Times New Roman"/>
          <w:szCs w:val="28"/>
          <w:lang w:val="uk-UA" w:eastAsia="ru-RU"/>
        </w:rPr>
        <w:t>в) відхилення суми рангів кожного параметра від середньої суми ра</w:t>
      </w:r>
      <w:r w:rsidRPr="00F82CE3">
        <w:rPr>
          <w:rFonts w:eastAsia="Times New Roman" w:cs="Times New Roman"/>
          <w:szCs w:val="28"/>
          <w:lang w:val="uk-UA" w:eastAsia="ru-RU"/>
        </w:rPr>
        <w:t>н</w:t>
      </w:r>
      <w:r w:rsidRPr="00F82CE3">
        <w:rPr>
          <w:rFonts w:eastAsia="Times New Roman" w:cs="Times New Roman"/>
          <w:szCs w:val="28"/>
          <w:lang w:val="uk-UA" w:eastAsia="ru-RU"/>
        </w:rPr>
        <w:t>гів:</w:t>
      </w:r>
    </w:p>
    <w:p w:rsidR="00B94B17" w:rsidRPr="002159BC" w:rsidRDefault="00B94B17" w:rsidP="005512E0">
      <w:pPr>
        <w:widowControl w:val="0"/>
        <w:tabs>
          <w:tab w:val="left" w:pos="604"/>
        </w:tabs>
        <w:autoSpaceDE w:val="0"/>
        <w:autoSpaceDN w:val="0"/>
        <w:adjustRightInd w:val="0"/>
        <w:jc w:val="both"/>
        <w:rPr>
          <w:rFonts w:eastAsia="Times New Roman" w:cs="Times New Roman"/>
          <w:szCs w:val="28"/>
          <w:lang w:eastAsia="ru-RU"/>
        </w:rPr>
      </w:pPr>
    </w:p>
    <w:p w:rsidR="00B94B17" w:rsidRDefault="00B94B17" w:rsidP="00B94B17">
      <w:pPr>
        <w:widowControl w:val="0"/>
        <w:tabs>
          <w:tab w:val="left" w:pos="604"/>
        </w:tabs>
        <w:autoSpaceDE w:val="0"/>
        <w:autoSpaceDN w:val="0"/>
        <w:adjustRightInd w:val="0"/>
        <w:jc w:val="center"/>
        <w:rPr>
          <w:rFonts w:eastAsia="Times New Roman" w:cs="Times New Roman"/>
          <w:position w:val="-12"/>
          <w:szCs w:val="28"/>
          <w:lang w:val="uk-UA" w:eastAsia="ru-RU"/>
        </w:rPr>
        <w:sectPr w:rsidR="00B94B17" w:rsidSect="00B94B17">
          <w:type w:val="continuous"/>
          <w:pgSz w:w="11906" w:h="16838"/>
          <w:pgMar w:top="1134" w:right="850" w:bottom="1134" w:left="1701" w:header="708" w:footer="708" w:gutter="0"/>
          <w:cols w:space="708"/>
          <w:titlePg/>
          <w:docGrid w:linePitch="360"/>
        </w:sectPr>
      </w:pPr>
    </w:p>
    <w:p w:rsidR="00B94B17" w:rsidRPr="002159BC" w:rsidRDefault="005512E0" w:rsidP="00B94B17">
      <w:pPr>
        <w:widowControl w:val="0"/>
        <w:tabs>
          <w:tab w:val="left" w:pos="604"/>
        </w:tabs>
        <w:autoSpaceDE w:val="0"/>
        <w:autoSpaceDN w:val="0"/>
        <w:adjustRightInd w:val="0"/>
        <w:jc w:val="center"/>
        <w:rPr>
          <w:rFonts w:eastAsia="Times New Roman" w:cs="Times New Roman"/>
          <w:position w:val="-12"/>
          <w:szCs w:val="28"/>
          <w:lang w:eastAsia="ru-RU"/>
        </w:rPr>
      </w:pPr>
      <w:r w:rsidRPr="00F82CE3">
        <w:rPr>
          <w:rFonts w:eastAsia="Times New Roman" w:cs="Times New Roman"/>
          <w:position w:val="-12"/>
          <w:szCs w:val="28"/>
          <w:lang w:val="uk-UA" w:eastAsia="ru-RU"/>
        </w:rPr>
        <w:object w:dxaOrig="1180" w:dyaOrig="360">
          <v:shape id="_x0000_i1027" type="#_x0000_t75" style="width:59.6pt;height:18.6pt" o:ole="">
            <v:imagedata r:id="rId34" o:title=""/>
          </v:shape>
          <o:OLEObject Type="Embed" ProgID="Equation.3" ShapeID="_x0000_i1027" DrawAspect="Content" ObjectID="_1369688378" r:id="rId35"/>
        </w:object>
      </w:r>
      <w:r w:rsidR="00B94B17" w:rsidRPr="002159BC">
        <w:rPr>
          <w:rFonts w:eastAsia="Times New Roman" w:cs="Times New Roman"/>
          <w:position w:val="-12"/>
          <w:szCs w:val="28"/>
          <w:lang w:eastAsia="ru-RU"/>
        </w:rPr>
        <w:t xml:space="preserve">  </w:t>
      </w:r>
    </w:p>
    <w:p w:rsidR="005512E0" w:rsidRPr="002159BC" w:rsidRDefault="00B94B17" w:rsidP="00B94B17">
      <w:pPr>
        <w:widowControl w:val="0"/>
        <w:tabs>
          <w:tab w:val="left" w:pos="604"/>
        </w:tabs>
        <w:autoSpaceDE w:val="0"/>
        <w:autoSpaceDN w:val="0"/>
        <w:adjustRightInd w:val="0"/>
        <w:jc w:val="center"/>
        <w:rPr>
          <w:rFonts w:eastAsia="Times New Roman" w:cs="Times New Roman"/>
          <w:position w:val="-12"/>
          <w:szCs w:val="28"/>
          <w:lang w:eastAsia="ru-RU"/>
        </w:rPr>
      </w:pPr>
      <w:r w:rsidRPr="002159BC">
        <w:rPr>
          <w:rFonts w:eastAsia="Times New Roman" w:cs="Times New Roman"/>
          <w:position w:val="-12"/>
          <w:szCs w:val="28"/>
          <w:lang w:eastAsia="ru-RU"/>
        </w:rPr>
        <w:lastRenderedPageBreak/>
        <w:t xml:space="preserve">  (4.3)</w:t>
      </w:r>
    </w:p>
    <w:p w:rsidR="00B94B17" w:rsidRPr="002159BC" w:rsidRDefault="00B94B17" w:rsidP="005512E0">
      <w:pPr>
        <w:widowControl w:val="0"/>
        <w:tabs>
          <w:tab w:val="left" w:pos="604"/>
        </w:tabs>
        <w:autoSpaceDE w:val="0"/>
        <w:autoSpaceDN w:val="0"/>
        <w:adjustRightInd w:val="0"/>
        <w:jc w:val="center"/>
        <w:rPr>
          <w:rFonts w:eastAsia="Times New Roman" w:cs="Times New Roman"/>
          <w:szCs w:val="28"/>
          <w:lang w:eastAsia="ru-RU"/>
        </w:rPr>
        <w:sectPr w:rsidR="00B94B17" w:rsidRPr="002159BC" w:rsidSect="00B94B17">
          <w:type w:val="continuous"/>
          <w:pgSz w:w="11906" w:h="16838"/>
          <w:pgMar w:top="1134" w:right="850" w:bottom="1134" w:left="1701" w:header="708" w:footer="708" w:gutter="0"/>
          <w:cols w:num="2" w:space="0" w:equalWidth="0">
            <w:col w:w="7824" w:space="0"/>
            <w:col w:w="1531"/>
          </w:cols>
          <w:titlePg/>
          <w:docGrid w:linePitch="360"/>
        </w:sectPr>
      </w:pPr>
    </w:p>
    <w:p w:rsidR="00B94B17" w:rsidRPr="002159BC" w:rsidRDefault="00B94B17" w:rsidP="005512E0">
      <w:pPr>
        <w:widowControl w:val="0"/>
        <w:tabs>
          <w:tab w:val="left" w:pos="604"/>
        </w:tabs>
        <w:autoSpaceDE w:val="0"/>
        <w:autoSpaceDN w:val="0"/>
        <w:adjustRightInd w:val="0"/>
        <w:jc w:val="center"/>
        <w:rPr>
          <w:rFonts w:eastAsia="Times New Roman" w:cs="Times New Roman"/>
          <w:szCs w:val="28"/>
          <w:lang w:eastAsia="ru-RU"/>
        </w:rPr>
      </w:pPr>
    </w:p>
    <w:p w:rsidR="005512E0" w:rsidRPr="00F82CE3" w:rsidRDefault="005512E0" w:rsidP="005512E0">
      <w:pPr>
        <w:widowControl w:val="0"/>
        <w:tabs>
          <w:tab w:val="left" w:pos="604"/>
        </w:tabs>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Сума відхилень по всім параметрам повинна дорівнювати 0;</w:t>
      </w:r>
    </w:p>
    <w:p w:rsidR="005512E0" w:rsidRPr="002159BC" w:rsidRDefault="005512E0" w:rsidP="005512E0">
      <w:pPr>
        <w:widowControl w:val="0"/>
        <w:tabs>
          <w:tab w:val="left" w:pos="604"/>
        </w:tabs>
        <w:autoSpaceDE w:val="0"/>
        <w:autoSpaceDN w:val="0"/>
        <w:adjustRightInd w:val="0"/>
        <w:jc w:val="both"/>
        <w:rPr>
          <w:rFonts w:eastAsia="Times New Roman" w:cs="Times New Roman"/>
          <w:szCs w:val="28"/>
          <w:lang w:eastAsia="ru-RU"/>
        </w:rPr>
      </w:pPr>
      <w:r w:rsidRPr="00F82CE3">
        <w:rPr>
          <w:rFonts w:eastAsia="Times New Roman" w:cs="Times New Roman"/>
          <w:szCs w:val="28"/>
          <w:lang w:val="uk-UA" w:eastAsia="ru-RU"/>
        </w:rPr>
        <w:t>г)загальна сума квадратів відхилення:</w:t>
      </w:r>
    </w:p>
    <w:p w:rsidR="00B94B17" w:rsidRPr="002159BC" w:rsidRDefault="00B94B17" w:rsidP="005512E0">
      <w:pPr>
        <w:widowControl w:val="0"/>
        <w:tabs>
          <w:tab w:val="left" w:pos="604"/>
        </w:tabs>
        <w:autoSpaceDE w:val="0"/>
        <w:autoSpaceDN w:val="0"/>
        <w:adjustRightInd w:val="0"/>
        <w:jc w:val="both"/>
        <w:rPr>
          <w:rFonts w:eastAsia="Times New Roman" w:cs="Times New Roman"/>
          <w:szCs w:val="28"/>
          <w:lang w:eastAsia="ru-RU"/>
        </w:rPr>
      </w:pPr>
    </w:p>
    <w:p w:rsidR="00B94B17" w:rsidRDefault="00B94B17" w:rsidP="005512E0">
      <w:pPr>
        <w:widowControl w:val="0"/>
        <w:tabs>
          <w:tab w:val="left" w:pos="604"/>
        </w:tabs>
        <w:autoSpaceDE w:val="0"/>
        <w:autoSpaceDN w:val="0"/>
        <w:adjustRightInd w:val="0"/>
        <w:jc w:val="center"/>
        <w:rPr>
          <w:rFonts w:eastAsia="Times New Roman" w:cs="Times New Roman"/>
          <w:position w:val="-28"/>
          <w:szCs w:val="28"/>
          <w:lang w:val="uk-UA" w:eastAsia="ru-RU"/>
        </w:rPr>
        <w:sectPr w:rsidR="00B94B17" w:rsidSect="00B94B17">
          <w:type w:val="continuous"/>
          <w:pgSz w:w="11906" w:h="16838"/>
          <w:pgMar w:top="1134" w:right="850" w:bottom="1134" w:left="1701" w:header="708" w:footer="708" w:gutter="0"/>
          <w:cols w:space="708"/>
          <w:titlePg/>
          <w:docGrid w:linePitch="360"/>
        </w:sectPr>
      </w:pPr>
    </w:p>
    <w:p w:rsidR="00B94B17" w:rsidRDefault="005512E0" w:rsidP="005512E0">
      <w:pPr>
        <w:widowControl w:val="0"/>
        <w:tabs>
          <w:tab w:val="left" w:pos="604"/>
        </w:tabs>
        <w:autoSpaceDE w:val="0"/>
        <w:autoSpaceDN w:val="0"/>
        <w:adjustRightInd w:val="0"/>
        <w:jc w:val="center"/>
        <w:rPr>
          <w:rFonts w:eastAsia="Times New Roman" w:cs="Times New Roman"/>
          <w:position w:val="-28"/>
          <w:szCs w:val="28"/>
          <w:lang w:val="en-US" w:eastAsia="ru-RU"/>
        </w:rPr>
      </w:pPr>
      <w:r w:rsidRPr="00F82CE3">
        <w:rPr>
          <w:rFonts w:eastAsia="Times New Roman" w:cs="Times New Roman"/>
          <w:position w:val="-28"/>
          <w:szCs w:val="28"/>
          <w:lang w:val="uk-UA" w:eastAsia="ru-RU"/>
        </w:rPr>
        <w:object w:dxaOrig="1540" w:dyaOrig="680">
          <v:shape id="_x0000_i1028" type="#_x0000_t75" style="width:76.95pt;height:34.75pt" o:ole="">
            <v:imagedata r:id="rId36" o:title=""/>
          </v:shape>
          <o:OLEObject Type="Embed" ProgID="Equation.3" ShapeID="_x0000_i1028" DrawAspect="Content" ObjectID="_1369688379" r:id="rId37"/>
        </w:object>
      </w:r>
    </w:p>
    <w:p w:rsidR="005512E0" w:rsidRPr="00B94B17" w:rsidRDefault="00B94B17" w:rsidP="005512E0">
      <w:pPr>
        <w:widowControl w:val="0"/>
        <w:tabs>
          <w:tab w:val="left" w:pos="604"/>
        </w:tabs>
        <w:autoSpaceDE w:val="0"/>
        <w:autoSpaceDN w:val="0"/>
        <w:adjustRightInd w:val="0"/>
        <w:jc w:val="center"/>
        <w:rPr>
          <w:rFonts w:eastAsia="Times New Roman" w:cs="Times New Roman"/>
          <w:position w:val="-28"/>
          <w:szCs w:val="28"/>
          <w:lang w:val="en-US" w:eastAsia="ru-RU"/>
        </w:rPr>
      </w:pPr>
      <w:r>
        <w:rPr>
          <w:rFonts w:eastAsia="Times New Roman" w:cs="Times New Roman"/>
          <w:position w:val="-28"/>
          <w:szCs w:val="28"/>
          <w:lang w:val="en-US" w:eastAsia="ru-RU"/>
        </w:rPr>
        <w:lastRenderedPageBreak/>
        <w:t>(4.4)</w:t>
      </w:r>
    </w:p>
    <w:p w:rsidR="00B94B17" w:rsidRDefault="00B94B17" w:rsidP="005512E0">
      <w:pPr>
        <w:widowControl w:val="0"/>
        <w:tabs>
          <w:tab w:val="left" w:pos="604"/>
        </w:tabs>
        <w:autoSpaceDE w:val="0"/>
        <w:autoSpaceDN w:val="0"/>
        <w:adjustRightInd w:val="0"/>
        <w:jc w:val="center"/>
        <w:rPr>
          <w:rFonts w:eastAsia="Times New Roman" w:cs="Times New Roman"/>
          <w:szCs w:val="28"/>
          <w:lang w:val="en-US" w:eastAsia="ru-RU"/>
        </w:rPr>
        <w:sectPr w:rsidR="00B94B17" w:rsidSect="00B94B17">
          <w:type w:val="continuous"/>
          <w:pgSz w:w="11906" w:h="16838"/>
          <w:pgMar w:top="1134" w:right="850" w:bottom="1134" w:left="1701" w:header="708" w:footer="708" w:gutter="0"/>
          <w:cols w:num="2" w:space="0" w:equalWidth="0">
            <w:col w:w="7825" w:space="0"/>
            <w:col w:w="1530"/>
          </w:cols>
          <w:titlePg/>
          <w:docGrid w:linePitch="360"/>
        </w:sectPr>
      </w:pPr>
    </w:p>
    <w:p w:rsidR="00B94B17" w:rsidRPr="00B94B17" w:rsidRDefault="00B94B17" w:rsidP="005512E0">
      <w:pPr>
        <w:widowControl w:val="0"/>
        <w:tabs>
          <w:tab w:val="left" w:pos="604"/>
        </w:tabs>
        <w:autoSpaceDE w:val="0"/>
        <w:autoSpaceDN w:val="0"/>
        <w:adjustRightInd w:val="0"/>
        <w:jc w:val="center"/>
        <w:rPr>
          <w:rFonts w:eastAsia="Times New Roman" w:cs="Times New Roman"/>
          <w:szCs w:val="28"/>
          <w:lang w:val="en-US" w:eastAsia="ru-RU"/>
        </w:rPr>
      </w:pPr>
    </w:p>
    <w:p w:rsidR="005512E0" w:rsidRPr="00F82CE3" w:rsidRDefault="005512E0" w:rsidP="005512E0">
      <w:pPr>
        <w:widowControl w:val="0"/>
        <w:tabs>
          <w:tab w:val="left" w:pos="604"/>
        </w:tabs>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Порахуємо коефіцієнт узгодженості:</w:t>
      </w:r>
    </w:p>
    <w:p w:rsidR="00B94B17" w:rsidRDefault="00B94B17" w:rsidP="005512E0">
      <w:pPr>
        <w:widowControl w:val="0"/>
        <w:tabs>
          <w:tab w:val="left" w:pos="604"/>
        </w:tabs>
        <w:autoSpaceDE w:val="0"/>
        <w:autoSpaceDN w:val="0"/>
        <w:adjustRightInd w:val="0"/>
        <w:jc w:val="center"/>
        <w:rPr>
          <w:rFonts w:eastAsia="Times New Roman" w:cs="Times New Roman"/>
          <w:position w:val="-62"/>
          <w:szCs w:val="28"/>
          <w:lang w:val="uk-UA" w:eastAsia="ru-RU"/>
        </w:rPr>
        <w:sectPr w:rsidR="00B94B17" w:rsidSect="00B94B17">
          <w:type w:val="continuous"/>
          <w:pgSz w:w="11906" w:h="16838"/>
          <w:pgMar w:top="1134" w:right="850" w:bottom="1134" w:left="1701" w:header="708" w:footer="708" w:gutter="0"/>
          <w:cols w:space="708"/>
          <w:titlePg/>
          <w:docGrid w:linePitch="360"/>
        </w:sectPr>
      </w:pPr>
    </w:p>
    <w:p w:rsidR="00B94B17" w:rsidRDefault="005512E0" w:rsidP="005512E0">
      <w:pPr>
        <w:widowControl w:val="0"/>
        <w:tabs>
          <w:tab w:val="left" w:pos="604"/>
        </w:tabs>
        <w:autoSpaceDE w:val="0"/>
        <w:autoSpaceDN w:val="0"/>
        <w:adjustRightInd w:val="0"/>
        <w:jc w:val="center"/>
        <w:rPr>
          <w:rFonts w:eastAsia="Times New Roman" w:cs="Times New Roman"/>
          <w:position w:val="-62"/>
          <w:szCs w:val="28"/>
          <w:lang w:val="en-US" w:eastAsia="ru-RU"/>
        </w:rPr>
      </w:pPr>
      <w:r w:rsidRPr="00F82CE3">
        <w:rPr>
          <w:rFonts w:eastAsia="Times New Roman" w:cs="Times New Roman"/>
          <w:position w:val="-62"/>
          <w:szCs w:val="28"/>
          <w:lang w:val="uk-UA" w:eastAsia="ru-RU"/>
        </w:rPr>
        <w:object w:dxaOrig="3440" w:dyaOrig="1359">
          <v:shape id="_x0000_i1029" type="#_x0000_t75" style="width:171.3pt;height:68.3pt" o:ole="">
            <v:imagedata r:id="rId38" o:title=""/>
          </v:shape>
          <o:OLEObject Type="Embed" ProgID="Equation.3" ShapeID="_x0000_i1029" DrawAspect="Content" ObjectID="_1369688381" r:id="rId39"/>
        </w:object>
      </w:r>
    </w:p>
    <w:p w:rsidR="005512E0" w:rsidRPr="00B94B17" w:rsidRDefault="00B94B17" w:rsidP="005512E0">
      <w:pPr>
        <w:widowControl w:val="0"/>
        <w:tabs>
          <w:tab w:val="left" w:pos="604"/>
        </w:tabs>
        <w:autoSpaceDE w:val="0"/>
        <w:autoSpaceDN w:val="0"/>
        <w:adjustRightInd w:val="0"/>
        <w:jc w:val="center"/>
        <w:rPr>
          <w:rFonts w:eastAsia="Times New Roman" w:cs="Times New Roman"/>
          <w:szCs w:val="28"/>
          <w:lang w:eastAsia="ru-RU"/>
        </w:rPr>
      </w:pPr>
      <w:r>
        <w:rPr>
          <w:rFonts w:eastAsia="Times New Roman" w:cs="Times New Roman"/>
          <w:position w:val="-62"/>
          <w:szCs w:val="28"/>
          <w:lang w:eastAsia="ru-RU"/>
        </w:rPr>
        <w:lastRenderedPageBreak/>
        <w:t>(4</w:t>
      </w:r>
      <w:r w:rsidRPr="002159BC">
        <w:rPr>
          <w:rFonts w:eastAsia="Times New Roman" w:cs="Times New Roman"/>
          <w:position w:val="-62"/>
          <w:szCs w:val="28"/>
          <w:lang w:eastAsia="ru-RU"/>
        </w:rPr>
        <w:t>.</w:t>
      </w:r>
      <w:r w:rsidRPr="00B94B17">
        <w:rPr>
          <w:rFonts w:eastAsia="Times New Roman" w:cs="Times New Roman"/>
          <w:position w:val="-62"/>
          <w:szCs w:val="28"/>
          <w:lang w:eastAsia="ru-RU"/>
        </w:rPr>
        <w:t>5)</w:t>
      </w:r>
    </w:p>
    <w:p w:rsidR="00B94B17" w:rsidRDefault="00B94B17" w:rsidP="005512E0">
      <w:pPr>
        <w:widowControl w:val="0"/>
        <w:tabs>
          <w:tab w:val="left" w:pos="604"/>
        </w:tabs>
        <w:autoSpaceDE w:val="0"/>
        <w:autoSpaceDN w:val="0"/>
        <w:adjustRightInd w:val="0"/>
        <w:jc w:val="both"/>
        <w:rPr>
          <w:rFonts w:eastAsia="Times New Roman" w:cs="Times New Roman"/>
          <w:szCs w:val="28"/>
          <w:lang w:val="uk-UA" w:eastAsia="ru-RU"/>
        </w:rPr>
        <w:sectPr w:rsidR="00B94B17" w:rsidSect="00B94B17">
          <w:type w:val="continuous"/>
          <w:pgSz w:w="11906" w:h="16838"/>
          <w:pgMar w:top="1134" w:right="850" w:bottom="1134" w:left="1701" w:header="708" w:footer="708" w:gutter="0"/>
          <w:cols w:num="2" w:space="0" w:equalWidth="0">
            <w:col w:w="7825" w:space="0"/>
            <w:col w:w="1530"/>
          </w:cols>
          <w:titlePg/>
          <w:docGrid w:linePitch="360"/>
        </w:sectPr>
      </w:pPr>
    </w:p>
    <w:p w:rsidR="005512E0" w:rsidRPr="00F82CE3" w:rsidRDefault="005512E0" w:rsidP="005512E0">
      <w:pPr>
        <w:widowControl w:val="0"/>
        <w:tabs>
          <w:tab w:val="left" w:pos="604"/>
        </w:tabs>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lastRenderedPageBreak/>
        <w:t>Ранжування можна вважати достовірним, тому що знайдений коефіц</w:t>
      </w:r>
      <w:r w:rsidRPr="00F82CE3">
        <w:rPr>
          <w:rFonts w:eastAsia="Times New Roman" w:cs="Times New Roman"/>
          <w:szCs w:val="28"/>
          <w:lang w:val="uk-UA" w:eastAsia="ru-RU"/>
        </w:rPr>
        <w:t>і</w:t>
      </w:r>
      <w:r w:rsidRPr="00F82CE3">
        <w:rPr>
          <w:rFonts w:eastAsia="Times New Roman" w:cs="Times New Roman"/>
          <w:szCs w:val="28"/>
          <w:lang w:val="uk-UA" w:eastAsia="ru-RU"/>
        </w:rPr>
        <w:t>єнт узгодженості перевищує нормативний, котрий дорівнює 0.67.</w:t>
      </w:r>
    </w:p>
    <w:p w:rsidR="005512E0" w:rsidRPr="00F82CE3" w:rsidRDefault="005512E0" w:rsidP="005512E0">
      <w:pPr>
        <w:widowControl w:val="0"/>
        <w:tabs>
          <w:tab w:val="left" w:pos="604"/>
        </w:tabs>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Скориставшись результатами ранжирування, проведемо попарне пор</w:t>
      </w:r>
      <w:r w:rsidRPr="00F82CE3">
        <w:rPr>
          <w:rFonts w:eastAsia="Times New Roman" w:cs="Times New Roman"/>
          <w:szCs w:val="28"/>
          <w:lang w:val="uk-UA" w:eastAsia="ru-RU"/>
        </w:rPr>
        <w:t>і</w:t>
      </w:r>
      <w:r w:rsidRPr="00F82CE3">
        <w:rPr>
          <w:rFonts w:eastAsia="Times New Roman" w:cs="Times New Roman"/>
          <w:szCs w:val="28"/>
          <w:lang w:val="uk-UA" w:eastAsia="ru-RU"/>
        </w:rPr>
        <w:t>вняння всіх параметрів і результати занесемо у таблицю.</w:t>
      </w:r>
    </w:p>
    <w:p w:rsidR="005512E0" w:rsidRPr="00B94B17" w:rsidRDefault="005512E0" w:rsidP="005512E0">
      <w:pPr>
        <w:widowControl w:val="0"/>
        <w:tabs>
          <w:tab w:val="left" w:pos="604"/>
        </w:tabs>
        <w:autoSpaceDE w:val="0"/>
        <w:autoSpaceDN w:val="0"/>
        <w:adjustRightInd w:val="0"/>
        <w:jc w:val="both"/>
        <w:rPr>
          <w:rFonts w:eastAsia="Times New Roman" w:cs="Times New Roman"/>
          <w:szCs w:val="28"/>
          <w:lang w:eastAsia="ru-RU"/>
        </w:rPr>
      </w:pPr>
      <w:r w:rsidRPr="00F82CE3">
        <w:rPr>
          <w:rFonts w:eastAsia="Times New Roman" w:cs="Times New Roman"/>
          <w:szCs w:val="28"/>
          <w:lang w:val="uk-UA" w:eastAsia="ru-RU"/>
        </w:rPr>
        <w:t xml:space="preserve">Числове значення, що визначає ступінь переваги </w:t>
      </w:r>
      <w:r w:rsidRPr="00F82CE3">
        <w:rPr>
          <w:rFonts w:eastAsia="Times New Roman" w:cs="Times New Roman"/>
          <w:i/>
          <w:iCs/>
          <w:szCs w:val="28"/>
          <w:lang w:val="uk-UA" w:eastAsia="ru-RU"/>
        </w:rPr>
        <w:t>i</w:t>
      </w:r>
      <w:r w:rsidRPr="00F82CE3">
        <w:rPr>
          <w:rFonts w:eastAsia="Times New Roman" w:cs="Times New Roman"/>
          <w:szCs w:val="28"/>
          <w:lang w:val="uk-UA" w:eastAsia="ru-RU"/>
        </w:rPr>
        <w:t xml:space="preserve">–го параметра над </w:t>
      </w:r>
      <w:r w:rsidRPr="00F82CE3">
        <w:rPr>
          <w:rFonts w:eastAsia="Times New Roman" w:cs="Times New Roman"/>
          <w:i/>
          <w:iCs/>
          <w:szCs w:val="28"/>
          <w:lang w:val="uk-UA" w:eastAsia="ru-RU"/>
        </w:rPr>
        <w:t>j</w:t>
      </w:r>
      <w:r w:rsidRPr="00F82CE3">
        <w:rPr>
          <w:rFonts w:eastAsia="Times New Roman" w:cs="Times New Roman"/>
          <w:szCs w:val="28"/>
          <w:lang w:val="uk-UA" w:eastAsia="ru-RU"/>
        </w:rPr>
        <w:t xml:space="preserve">–тим, </w:t>
      </w:r>
      <w:r w:rsidRPr="00F82CE3">
        <w:rPr>
          <w:rFonts w:eastAsia="Times New Roman" w:cs="Times New Roman"/>
          <w:i/>
          <w:iCs/>
          <w:szCs w:val="28"/>
          <w:lang w:val="uk-UA" w:eastAsia="ru-RU"/>
        </w:rPr>
        <w:t>a</w:t>
      </w:r>
      <w:r w:rsidRPr="00F82CE3">
        <w:rPr>
          <w:rFonts w:eastAsia="Times New Roman" w:cs="Times New Roman"/>
          <w:i/>
          <w:iCs/>
          <w:szCs w:val="28"/>
          <w:vertAlign w:val="subscript"/>
          <w:lang w:val="uk-UA" w:eastAsia="ru-RU"/>
        </w:rPr>
        <w:t>ij</w:t>
      </w:r>
      <w:r w:rsidRPr="00F82CE3">
        <w:rPr>
          <w:rFonts w:eastAsia="Times New Roman" w:cs="Times New Roman"/>
          <w:i/>
          <w:iCs/>
          <w:szCs w:val="28"/>
          <w:lang w:val="uk-UA" w:eastAsia="ru-RU"/>
        </w:rPr>
        <w:t xml:space="preserve">  </w:t>
      </w:r>
      <w:r w:rsidRPr="00F82CE3">
        <w:rPr>
          <w:rFonts w:eastAsia="Times New Roman" w:cs="Times New Roman"/>
          <w:szCs w:val="28"/>
          <w:lang w:val="uk-UA" w:eastAsia="ru-RU"/>
        </w:rPr>
        <w:t>визначається по формулі:</w:t>
      </w:r>
    </w:p>
    <w:p w:rsidR="00B94B17" w:rsidRPr="00B94B17" w:rsidRDefault="00B94B17" w:rsidP="005512E0">
      <w:pPr>
        <w:widowControl w:val="0"/>
        <w:tabs>
          <w:tab w:val="left" w:pos="604"/>
        </w:tabs>
        <w:autoSpaceDE w:val="0"/>
        <w:autoSpaceDN w:val="0"/>
        <w:adjustRightInd w:val="0"/>
        <w:jc w:val="both"/>
        <w:rPr>
          <w:rFonts w:eastAsia="Times New Roman" w:cs="Times New Roman"/>
          <w:szCs w:val="28"/>
          <w:lang w:eastAsia="ru-RU"/>
        </w:rPr>
      </w:pPr>
      <w:r w:rsidRPr="00F82CE3">
        <w:rPr>
          <w:rFonts w:eastAsia="Times New Roman" w:cs="Times New Roman"/>
          <w:noProof/>
          <w:szCs w:val="28"/>
          <w:lang w:eastAsia="ru-RU"/>
        </w:rPr>
        <mc:AlternateContent>
          <mc:Choice Requires="wps">
            <w:drawing>
              <wp:anchor distT="0" distB="0" distL="114300" distR="114300" simplePos="0" relativeHeight="251649536" behindDoc="0" locked="0" layoutInCell="1" allowOverlap="1" wp14:anchorId="17E68030" wp14:editId="00D07A32">
                <wp:simplePos x="0" y="0"/>
                <wp:positionH relativeFrom="column">
                  <wp:posOffset>3532505</wp:posOffset>
                </wp:positionH>
                <wp:positionV relativeFrom="paragraph">
                  <wp:posOffset>166370</wp:posOffset>
                </wp:positionV>
                <wp:extent cx="76200" cy="1066800"/>
                <wp:effectExtent l="0" t="0" r="19050" b="19050"/>
                <wp:wrapNone/>
                <wp:docPr id="14" name="Левая фигурная скобка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6200" cy="1066800"/>
                        </a:xfrm>
                        <a:prstGeom prst="leftBrace">
                          <a:avLst>
                            <a:gd name="adj1" fmla="val 116667"/>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Левая фигурная скобка 14" o:spid="_x0000_s1026" type="#_x0000_t87" style="position:absolute;margin-left:278.15pt;margin-top:13.1pt;width:6pt;height:84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"/>
            </w:pict>
          </mc:Fallback>
        </mc:AlternateContent>
      </w:r>
    </w:p>
    <w:p w:rsidR="005512E0" w:rsidRPr="00F82CE3" w:rsidRDefault="000116AE" w:rsidP="005512E0">
      <w:pPr>
        <w:widowControl w:val="0"/>
        <w:tabs>
          <w:tab w:val="left" w:pos="604"/>
          <w:tab w:val="left" w:pos="5880"/>
        </w:tabs>
        <w:autoSpaceDE w:val="0"/>
        <w:autoSpaceDN w:val="0"/>
        <w:adjustRightInd w:val="0"/>
        <w:rPr>
          <w:rFonts w:eastAsia="Times New Roman" w:cs="Times New Roman"/>
          <w:szCs w:val="28"/>
          <w:lang w:val="uk-UA" w:eastAsia="ru-RU"/>
        </w:rPr>
      </w:pPr>
      <w:r>
        <w:rPr>
          <w:rFonts w:eastAsia="Times New Roman" w:cs="Times New Roman"/>
          <w:noProof/>
          <w:szCs w:val="28"/>
          <w:lang w:val="uk-UA" w:eastAsia="ru-RU"/>
        </w:rPr>
        <w:pict>
          <v:shape id="_x0000_s1027" type="#_x0000_t75" style="position:absolute;left:0;text-align:left;margin-left:224.15pt;margin-top:19.6pt;width:26.25pt;height:18.75pt;z-index:251667968">
            <v:imagedata r:id="rId40" o:title=""/>
            <w10:wrap type="square" side="right"/>
          </v:shape>
          <o:OLEObject Type="Embed" ProgID="Equation.3" ShapeID="_x0000_s1027" DrawAspect="Content" ObjectID="_1369688390" r:id="rId41"/>
        </w:pict>
      </w:r>
      <w:r w:rsidR="005512E0" w:rsidRPr="00F82CE3">
        <w:rPr>
          <w:rFonts w:eastAsia="Times New Roman" w:cs="Times New Roman"/>
          <w:szCs w:val="28"/>
          <w:lang w:val="uk-UA" w:eastAsia="ru-RU"/>
        </w:rPr>
        <w:t>1,5 при Х</w:t>
      </w:r>
      <w:r w:rsidR="005512E0" w:rsidRPr="00F82CE3">
        <w:rPr>
          <w:rFonts w:eastAsia="Times New Roman" w:cs="Times New Roman"/>
          <w:szCs w:val="28"/>
          <w:vertAlign w:val="subscript"/>
          <w:lang w:val="uk-UA" w:eastAsia="ru-RU"/>
        </w:rPr>
        <w:t>і</w:t>
      </w:r>
      <w:r w:rsidR="005512E0" w:rsidRPr="00F82CE3">
        <w:rPr>
          <w:rFonts w:eastAsia="Times New Roman" w:cs="Times New Roman"/>
          <w:szCs w:val="28"/>
          <w:lang w:val="uk-UA" w:eastAsia="ru-RU"/>
        </w:rPr>
        <w:t>&gt;X</w:t>
      </w:r>
      <w:r w:rsidR="005512E0" w:rsidRPr="00F82CE3">
        <w:rPr>
          <w:rFonts w:eastAsia="Times New Roman" w:cs="Times New Roman"/>
          <w:szCs w:val="28"/>
          <w:vertAlign w:val="subscript"/>
          <w:lang w:val="uk-UA" w:eastAsia="ru-RU"/>
        </w:rPr>
        <w:t>j</w:t>
      </w:r>
    </w:p>
    <w:p w:rsidR="005512E0" w:rsidRPr="002159BC" w:rsidRDefault="005512E0" w:rsidP="005512E0">
      <w:pPr>
        <w:widowControl w:val="0"/>
        <w:tabs>
          <w:tab w:val="left" w:pos="604"/>
          <w:tab w:val="left" w:pos="5880"/>
        </w:tabs>
        <w:autoSpaceDE w:val="0"/>
        <w:autoSpaceDN w:val="0"/>
        <w:adjustRightInd w:val="0"/>
        <w:rPr>
          <w:rFonts w:eastAsia="Times New Roman" w:cs="Times New Roman"/>
          <w:szCs w:val="28"/>
          <w:lang w:eastAsia="ru-RU"/>
        </w:rPr>
      </w:pPr>
      <w:r w:rsidRPr="00F82CE3">
        <w:rPr>
          <w:rFonts w:eastAsia="Times New Roman" w:cs="Times New Roman"/>
          <w:szCs w:val="28"/>
          <w:lang w:val="uk-UA" w:eastAsia="ru-RU"/>
        </w:rPr>
        <w:t>1.0 при Х</w:t>
      </w:r>
      <w:r w:rsidRPr="00F82CE3">
        <w:rPr>
          <w:rFonts w:eastAsia="Times New Roman" w:cs="Times New Roman"/>
          <w:szCs w:val="28"/>
          <w:vertAlign w:val="subscript"/>
          <w:lang w:val="uk-UA" w:eastAsia="ru-RU"/>
        </w:rPr>
        <w:t>і</w:t>
      </w:r>
      <w:r w:rsidRPr="00F82CE3">
        <w:rPr>
          <w:rFonts w:eastAsia="Times New Roman" w:cs="Times New Roman"/>
          <w:szCs w:val="28"/>
          <w:lang w:val="uk-UA" w:eastAsia="ru-RU"/>
        </w:rPr>
        <w:t>= Х</w:t>
      </w:r>
      <w:r w:rsidRPr="00F82CE3">
        <w:rPr>
          <w:rFonts w:eastAsia="Times New Roman" w:cs="Times New Roman"/>
          <w:szCs w:val="28"/>
          <w:vertAlign w:val="subscript"/>
          <w:lang w:val="uk-UA" w:eastAsia="ru-RU"/>
        </w:rPr>
        <w:t>j</w:t>
      </w:r>
      <w:r w:rsidR="00B94B17" w:rsidRPr="002159BC">
        <w:rPr>
          <w:rFonts w:eastAsia="Times New Roman" w:cs="Times New Roman"/>
          <w:szCs w:val="28"/>
          <w:lang w:eastAsia="ru-RU"/>
        </w:rPr>
        <w:t xml:space="preserve">              (4.6)</w:t>
      </w:r>
    </w:p>
    <w:p w:rsidR="005512E0" w:rsidRPr="00F82CE3" w:rsidRDefault="005512E0" w:rsidP="005512E0">
      <w:pPr>
        <w:widowControl w:val="0"/>
        <w:tabs>
          <w:tab w:val="left" w:pos="604"/>
          <w:tab w:val="left" w:pos="5880"/>
        </w:tabs>
        <w:autoSpaceDE w:val="0"/>
        <w:autoSpaceDN w:val="0"/>
        <w:adjustRightInd w:val="0"/>
        <w:ind w:firstLine="5812"/>
        <w:rPr>
          <w:rFonts w:eastAsia="Times New Roman" w:cs="Times New Roman"/>
          <w:szCs w:val="28"/>
          <w:vertAlign w:val="subscript"/>
          <w:lang w:val="uk-UA" w:eastAsia="ru-RU"/>
        </w:rPr>
      </w:pPr>
      <w:r w:rsidRPr="00F82CE3">
        <w:rPr>
          <w:rFonts w:eastAsia="Times New Roman" w:cs="Times New Roman"/>
          <w:szCs w:val="28"/>
          <w:lang w:val="uk-UA" w:eastAsia="ru-RU"/>
        </w:rPr>
        <w:t xml:space="preserve"> 0.5 при Х</w:t>
      </w:r>
      <w:r w:rsidRPr="00F82CE3">
        <w:rPr>
          <w:rFonts w:eastAsia="Times New Roman" w:cs="Times New Roman"/>
          <w:szCs w:val="28"/>
          <w:vertAlign w:val="subscript"/>
          <w:lang w:val="uk-UA" w:eastAsia="ru-RU"/>
        </w:rPr>
        <w:t>і</w:t>
      </w:r>
      <w:r w:rsidRPr="00F82CE3">
        <w:rPr>
          <w:rFonts w:eastAsia="Times New Roman" w:cs="Times New Roman"/>
          <w:szCs w:val="28"/>
          <w:lang w:val="uk-UA" w:eastAsia="ru-RU"/>
        </w:rPr>
        <w:t xml:space="preserve"> &lt; X</w:t>
      </w:r>
      <w:r w:rsidRPr="00F82CE3">
        <w:rPr>
          <w:rFonts w:eastAsia="Times New Roman" w:cs="Times New Roman"/>
          <w:szCs w:val="28"/>
          <w:vertAlign w:val="subscript"/>
          <w:lang w:val="uk-UA" w:eastAsia="ru-RU"/>
        </w:rPr>
        <w:t>j</w:t>
      </w:r>
    </w:p>
    <w:p w:rsidR="005512E0" w:rsidRPr="00F82CE3" w:rsidRDefault="005512E0" w:rsidP="005512E0">
      <w:pPr>
        <w:widowControl w:val="0"/>
        <w:tabs>
          <w:tab w:val="left" w:pos="604"/>
          <w:tab w:val="left" w:pos="5880"/>
        </w:tabs>
        <w:autoSpaceDE w:val="0"/>
        <w:autoSpaceDN w:val="0"/>
        <w:adjustRightInd w:val="0"/>
        <w:ind w:firstLine="5812"/>
        <w:rPr>
          <w:rFonts w:eastAsia="Times New Roman" w:cs="Times New Roman"/>
          <w:szCs w:val="28"/>
          <w:vertAlign w:val="subscript"/>
          <w:lang w:val="uk-UA" w:eastAsia="ru-RU"/>
        </w:rPr>
      </w:pPr>
    </w:p>
    <w:p w:rsidR="005512E0" w:rsidRPr="00F82CE3" w:rsidRDefault="005512E0" w:rsidP="005512E0">
      <w:pPr>
        <w:widowControl w:val="0"/>
        <w:tabs>
          <w:tab w:val="left" w:pos="604"/>
        </w:tabs>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З отриманих числових оцінок переваги складемо матрицю A=║</w:t>
      </w:r>
      <w:r w:rsidRPr="00F82CE3">
        <w:rPr>
          <w:rFonts w:eastAsia="Times New Roman" w:cs="Times New Roman"/>
          <w:i/>
          <w:iCs/>
          <w:szCs w:val="28"/>
          <w:lang w:val="uk-UA" w:eastAsia="ru-RU"/>
        </w:rPr>
        <w:t xml:space="preserve"> a</w:t>
      </w:r>
      <w:r w:rsidRPr="00F82CE3">
        <w:rPr>
          <w:rFonts w:eastAsia="Times New Roman" w:cs="Times New Roman"/>
          <w:i/>
          <w:iCs/>
          <w:szCs w:val="28"/>
          <w:vertAlign w:val="subscript"/>
          <w:lang w:val="uk-UA" w:eastAsia="ru-RU"/>
        </w:rPr>
        <w:t>ij</w:t>
      </w:r>
      <w:r w:rsidRPr="00F82CE3">
        <w:rPr>
          <w:rFonts w:eastAsia="Times New Roman" w:cs="Times New Roman"/>
          <w:szCs w:val="28"/>
          <w:lang w:val="uk-UA" w:eastAsia="ru-RU"/>
        </w:rPr>
        <w:t xml:space="preserve"> ║.</w:t>
      </w:r>
    </w:p>
    <w:p w:rsidR="005512E0" w:rsidRPr="002159BC" w:rsidRDefault="005512E0" w:rsidP="005512E0">
      <w:pPr>
        <w:widowControl w:val="0"/>
        <w:tabs>
          <w:tab w:val="left" w:pos="604"/>
        </w:tabs>
        <w:autoSpaceDE w:val="0"/>
        <w:autoSpaceDN w:val="0"/>
        <w:adjustRightInd w:val="0"/>
        <w:jc w:val="both"/>
        <w:rPr>
          <w:rFonts w:eastAsia="Times New Roman" w:cs="Times New Roman"/>
          <w:szCs w:val="28"/>
          <w:lang w:eastAsia="ru-RU"/>
        </w:rPr>
      </w:pPr>
      <w:r w:rsidRPr="00F82CE3">
        <w:rPr>
          <w:rFonts w:eastAsia="Times New Roman" w:cs="Times New Roman"/>
          <w:szCs w:val="28"/>
          <w:lang w:val="uk-UA" w:eastAsia="ru-RU"/>
        </w:rPr>
        <w:t>Для кожного параметра зробимо розрахунок вагомості K</w:t>
      </w:r>
      <w:r w:rsidRPr="00F82CE3">
        <w:rPr>
          <w:rFonts w:eastAsia="Times New Roman" w:cs="Times New Roman"/>
          <w:szCs w:val="28"/>
          <w:vertAlign w:val="subscript"/>
          <w:lang w:val="uk-UA" w:eastAsia="ru-RU"/>
        </w:rPr>
        <w:t>ві</w:t>
      </w:r>
      <w:r w:rsidRPr="00F82CE3">
        <w:rPr>
          <w:rFonts w:eastAsia="Times New Roman" w:cs="Times New Roman"/>
          <w:szCs w:val="28"/>
          <w:lang w:val="uk-UA" w:eastAsia="ru-RU"/>
        </w:rPr>
        <w:t xml:space="preserve"> за наступн</w:t>
      </w:r>
      <w:r w:rsidRPr="00F82CE3">
        <w:rPr>
          <w:rFonts w:eastAsia="Times New Roman" w:cs="Times New Roman"/>
          <w:szCs w:val="28"/>
          <w:lang w:val="uk-UA" w:eastAsia="ru-RU"/>
        </w:rPr>
        <w:t>и</w:t>
      </w:r>
      <w:r w:rsidRPr="00F82CE3">
        <w:rPr>
          <w:rFonts w:eastAsia="Times New Roman" w:cs="Times New Roman"/>
          <w:szCs w:val="28"/>
          <w:lang w:val="uk-UA" w:eastAsia="ru-RU"/>
        </w:rPr>
        <w:t>ми формулами:</w:t>
      </w:r>
    </w:p>
    <w:p w:rsidR="00B94B17" w:rsidRPr="002159BC" w:rsidRDefault="00B94B17" w:rsidP="005512E0">
      <w:pPr>
        <w:widowControl w:val="0"/>
        <w:tabs>
          <w:tab w:val="left" w:pos="604"/>
        </w:tabs>
        <w:autoSpaceDE w:val="0"/>
        <w:autoSpaceDN w:val="0"/>
        <w:adjustRightInd w:val="0"/>
        <w:jc w:val="both"/>
        <w:rPr>
          <w:rFonts w:eastAsia="Times New Roman" w:cs="Times New Roman"/>
          <w:szCs w:val="28"/>
          <w:lang w:eastAsia="ru-RU"/>
        </w:rPr>
      </w:pPr>
    </w:p>
    <w:p w:rsidR="002159BC" w:rsidRDefault="002159BC" w:rsidP="005512E0">
      <w:pPr>
        <w:widowControl w:val="0"/>
        <w:tabs>
          <w:tab w:val="left" w:pos="604"/>
        </w:tabs>
        <w:autoSpaceDE w:val="0"/>
        <w:autoSpaceDN w:val="0"/>
        <w:adjustRightInd w:val="0"/>
        <w:jc w:val="center"/>
        <w:rPr>
          <w:rFonts w:eastAsia="Times New Roman" w:cs="Times New Roman"/>
          <w:position w:val="-60"/>
          <w:szCs w:val="28"/>
          <w:lang w:val="uk-UA" w:eastAsia="ru-RU"/>
        </w:rPr>
        <w:sectPr w:rsidR="002159BC" w:rsidSect="00B94B17">
          <w:type w:val="continuous"/>
          <w:pgSz w:w="11906" w:h="16838"/>
          <w:pgMar w:top="1134" w:right="850" w:bottom="1134" w:left="1701" w:header="708" w:footer="708" w:gutter="0"/>
          <w:cols w:space="708"/>
          <w:titlePg/>
          <w:docGrid w:linePitch="360"/>
        </w:sectPr>
      </w:pPr>
    </w:p>
    <w:p w:rsidR="002159BC" w:rsidRDefault="005512E0" w:rsidP="005512E0">
      <w:pPr>
        <w:widowControl w:val="0"/>
        <w:tabs>
          <w:tab w:val="left" w:pos="604"/>
        </w:tabs>
        <w:autoSpaceDE w:val="0"/>
        <w:autoSpaceDN w:val="0"/>
        <w:adjustRightInd w:val="0"/>
        <w:jc w:val="center"/>
        <w:rPr>
          <w:rFonts w:eastAsia="Times New Roman" w:cs="Times New Roman"/>
          <w:position w:val="-28"/>
          <w:szCs w:val="28"/>
          <w:lang w:val="en-US" w:eastAsia="ru-RU"/>
        </w:rPr>
      </w:pPr>
      <w:r w:rsidRPr="00F82CE3">
        <w:rPr>
          <w:rFonts w:eastAsia="Times New Roman" w:cs="Times New Roman"/>
          <w:position w:val="-60"/>
          <w:szCs w:val="28"/>
          <w:lang w:val="uk-UA" w:eastAsia="ru-RU"/>
        </w:rPr>
        <w:object w:dxaOrig="1540" w:dyaOrig="999">
          <v:shape id="_x0000_i1030" type="#_x0000_t75" style="width:76.95pt;height:49.65pt" o:ole="">
            <v:imagedata r:id="rId42" o:title=""/>
          </v:shape>
          <o:OLEObject Type="Embed" ProgID="Equation.3" ShapeID="_x0000_i1030" DrawAspect="Content" ObjectID="_1369688382" r:id="rId43"/>
        </w:object>
      </w:r>
      <w:r w:rsidRPr="00F82CE3">
        <w:rPr>
          <w:rFonts w:eastAsia="Times New Roman" w:cs="Times New Roman"/>
          <w:position w:val="-28"/>
          <w:szCs w:val="28"/>
          <w:lang w:val="uk-UA" w:eastAsia="ru-RU"/>
        </w:rPr>
        <w:object w:dxaOrig="1040" w:dyaOrig="680">
          <v:shape id="_x0000_i1031" type="#_x0000_t75" style="width:52.15pt;height:34.75pt" o:ole="">
            <v:imagedata r:id="rId44" o:title=""/>
          </v:shape>
          <o:OLEObject Type="Embed" ProgID="Equation.3" ShapeID="_x0000_i1031" DrawAspect="Content" ObjectID="_1369688383" r:id="rId45"/>
        </w:object>
      </w:r>
    </w:p>
    <w:p w:rsidR="005512E0" w:rsidRPr="002159BC" w:rsidRDefault="002159BC" w:rsidP="005512E0">
      <w:pPr>
        <w:widowControl w:val="0"/>
        <w:tabs>
          <w:tab w:val="left" w:pos="604"/>
        </w:tabs>
        <w:autoSpaceDE w:val="0"/>
        <w:autoSpaceDN w:val="0"/>
        <w:adjustRightInd w:val="0"/>
        <w:jc w:val="center"/>
        <w:rPr>
          <w:rFonts w:eastAsia="Times New Roman" w:cs="Times New Roman"/>
          <w:szCs w:val="28"/>
          <w:lang w:eastAsia="ru-RU"/>
        </w:rPr>
      </w:pPr>
      <w:r w:rsidRPr="002159BC">
        <w:rPr>
          <w:rFonts w:eastAsia="Times New Roman" w:cs="Times New Roman"/>
          <w:position w:val="-28"/>
          <w:szCs w:val="28"/>
          <w:lang w:eastAsia="ru-RU"/>
        </w:rPr>
        <w:lastRenderedPageBreak/>
        <w:t>(4.7)</w:t>
      </w:r>
    </w:p>
    <w:p w:rsidR="002159BC" w:rsidRPr="002159BC" w:rsidRDefault="002159BC" w:rsidP="005512E0">
      <w:pPr>
        <w:widowControl w:val="0"/>
        <w:tabs>
          <w:tab w:val="left" w:pos="604"/>
        </w:tabs>
        <w:autoSpaceDE w:val="0"/>
        <w:autoSpaceDN w:val="0"/>
        <w:adjustRightInd w:val="0"/>
        <w:jc w:val="both"/>
        <w:rPr>
          <w:rFonts w:eastAsia="Times New Roman" w:cs="Times New Roman"/>
          <w:szCs w:val="28"/>
          <w:lang w:eastAsia="ru-RU"/>
        </w:rPr>
        <w:sectPr w:rsidR="002159BC" w:rsidRPr="002159BC" w:rsidSect="002159BC">
          <w:type w:val="continuous"/>
          <w:pgSz w:w="11906" w:h="16838"/>
          <w:pgMar w:top="1134" w:right="850" w:bottom="1134" w:left="1701" w:header="708" w:footer="708" w:gutter="0"/>
          <w:cols w:num="2" w:space="1" w:equalWidth="0">
            <w:col w:w="7825" w:space="1"/>
            <w:col w:w="1529"/>
          </w:cols>
          <w:titlePg/>
          <w:docGrid w:linePitch="360"/>
        </w:sectPr>
      </w:pPr>
    </w:p>
    <w:p w:rsidR="00B94B17" w:rsidRPr="002159BC" w:rsidRDefault="00B94B17" w:rsidP="005512E0">
      <w:pPr>
        <w:widowControl w:val="0"/>
        <w:tabs>
          <w:tab w:val="left" w:pos="604"/>
        </w:tabs>
        <w:autoSpaceDE w:val="0"/>
        <w:autoSpaceDN w:val="0"/>
        <w:adjustRightInd w:val="0"/>
        <w:jc w:val="both"/>
        <w:rPr>
          <w:rFonts w:eastAsia="Times New Roman" w:cs="Times New Roman"/>
          <w:szCs w:val="28"/>
          <w:lang w:eastAsia="ru-RU"/>
        </w:rPr>
      </w:pPr>
    </w:p>
    <w:p w:rsidR="005512E0" w:rsidRPr="002159BC" w:rsidRDefault="005512E0" w:rsidP="005512E0">
      <w:pPr>
        <w:widowControl w:val="0"/>
        <w:tabs>
          <w:tab w:val="left" w:pos="604"/>
        </w:tabs>
        <w:autoSpaceDE w:val="0"/>
        <w:autoSpaceDN w:val="0"/>
        <w:adjustRightInd w:val="0"/>
        <w:jc w:val="both"/>
        <w:rPr>
          <w:rFonts w:eastAsia="Times New Roman" w:cs="Times New Roman"/>
          <w:szCs w:val="28"/>
          <w:lang w:eastAsia="ru-RU"/>
        </w:rPr>
      </w:pPr>
      <w:r w:rsidRPr="00F82CE3">
        <w:rPr>
          <w:rFonts w:eastAsia="Times New Roman" w:cs="Times New Roman"/>
          <w:szCs w:val="28"/>
          <w:lang w:val="uk-UA" w:eastAsia="ru-RU"/>
        </w:rPr>
        <w:t>Відносні оцінки розраховуються декілька разів доти, поки наступні значення не будуть незначно відрізнятися від попередніх (менше 2%).На др</w:t>
      </w:r>
      <w:r w:rsidRPr="00F82CE3">
        <w:rPr>
          <w:rFonts w:eastAsia="Times New Roman" w:cs="Times New Roman"/>
          <w:szCs w:val="28"/>
          <w:lang w:val="uk-UA" w:eastAsia="ru-RU"/>
        </w:rPr>
        <w:t>у</w:t>
      </w:r>
      <w:r w:rsidRPr="00F82CE3">
        <w:rPr>
          <w:rFonts w:eastAsia="Times New Roman" w:cs="Times New Roman"/>
          <w:szCs w:val="28"/>
          <w:lang w:val="uk-UA" w:eastAsia="ru-RU"/>
        </w:rPr>
        <w:t>гому і наступних кроках відносні оцінки розраховуються за наступними ф</w:t>
      </w:r>
      <w:r w:rsidRPr="00F82CE3">
        <w:rPr>
          <w:rFonts w:eastAsia="Times New Roman" w:cs="Times New Roman"/>
          <w:szCs w:val="28"/>
          <w:lang w:val="uk-UA" w:eastAsia="ru-RU"/>
        </w:rPr>
        <w:t>о</w:t>
      </w:r>
      <w:r w:rsidRPr="00F82CE3">
        <w:rPr>
          <w:rFonts w:eastAsia="Times New Roman" w:cs="Times New Roman"/>
          <w:szCs w:val="28"/>
          <w:lang w:val="uk-UA" w:eastAsia="ru-RU"/>
        </w:rPr>
        <w:t>рмулами:</w:t>
      </w:r>
    </w:p>
    <w:p w:rsidR="002159BC" w:rsidRPr="002159BC" w:rsidRDefault="002159BC" w:rsidP="005512E0">
      <w:pPr>
        <w:widowControl w:val="0"/>
        <w:tabs>
          <w:tab w:val="left" w:pos="604"/>
        </w:tabs>
        <w:autoSpaceDE w:val="0"/>
        <w:autoSpaceDN w:val="0"/>
        <w:adjustRightInd w:val="0"/>
        <w:jc w:val="both"/>
        <w:rPr>
          <w:rFonts w:eastAsia="Times New Roman" w:cs="Times New Roman"/>
          <w:szCs w:val="28"/>
          <w:lang w:eastAsia="ru-RU"/>
        </w:rPr>
      </w:pPr>
    </w:p>
    <w:p w:rsidR="002159BC" w:rsidRDefault="002159BC" w:rsidP="00C26CC5">
      <w:pPr>
        <w:widowControl w:val="0"/>
        <w:tabs>
          <w:tab w:val="left" w:pos="604"/>
        </w:tabs>
        <w:autoSpaceDE w:val="0"/>
        <w:autoSpaceDN w:val="0"/>
        <w:adjustRightInd w:val="0"/>
        <w:jc w:val="center"/>
        <w:rPr>
          <w:rFonts w:eastAsia="Times New Roman" w:cs="Times New Roman"/>
          <w:position w:val="-60"/>
          <w:szCs w:val="28"/>
          <w:lang w:val="uk-UA" w:eastAsia="ru-RU"/>
        </w:rPr>
        <w:sectPr w:rsidR="002159BC" w:rsidSect="00B94B17">
          <w:type w:val="continuous"/>
          <w:pgSz w:w="11906" w:h="16838"/>
          <w:pgMar w:top="1134" w:right="850" w:bottom="1134" w:left="1701" w:header="708" w:footer="708" w:gutter="0"/>
          <w:cols w:space="708"/>
          <w:titlePg/>
          <w:docGrid w:linePitch="360"/>
        </w:sectPr>
      </w:pPr>
    </w:p>
    <w:p w:rsidR="002159BC" w:rsidRDefault="005512E0" w:rsidP="00C26CC5">
      <w:pPr>
        <w:widowControl w:val="0"/>
        <w:tabs>
          <w:tab w:val="left" w:pos="604"/>
        </w:tabs>
        <w:autoSpaceDE w:val="0"/>
        <w:autoSpaceDN w:val="0"/>
        <w:adjustRightInd w:val="0"/>
        <w:jc w:val="center"/>
        <w:rPr>
          <w:rFonts w:eastAsia="Times New Roman" w:cs="Times New Roman"/>
          <w:position w:val="-30"/>
          <w:szCs w:val="28"/>
          <w:lang w:val="en-US" w:eastAsia="ru-RU"/>
        </w:rPr>
      </w:pPr>
      <w:r w:rsidRPr="00F82CE3">
        <w:rPr>
          <w:rFonts w:eastAsia="Times New Roman" w:cs="Times New Roman"/>
          <w:position w:val="-60"/>
          <w:szCs w:val="28"/>
          <w:lang w:val="uk-UA" w:eastAsia="ru-RU"/>
        </w:rPr>
        <w:object w:dxaOrig="1500" w:dyaOrig="999">
          <v:shape id="_x0000_i1032" type="#_x0000_t75" style="width:75.7pt;height:49.65pt" o:ole="">
            <v:imagedata r:id="rId46" o:title=""/>
          </v:shape>
          <o:OLEObject Type="Embed" ProgID="Equation.3" ShapeID="_x0000_i1032" DrawAspect="Content" ObjectID="_1369688384" r:id="rId47"/>
        </w:object>
      </w:r>
      <w:r w:rsidRPr="00F82CE3">
        <w:rPr>
          <w:rFonts w:eastAsia="Times New Roman" w:cs="Times New Roman"/>
          <w:szCs w:val="28"/>
          <w:lang w:val="uk-UA" w:eastAsia="ru-RU"/>
        </w:rPr>
        <w:t xml:space="preserve">  </w:t>
      </w:r>
      <w:r w:rsidRPr="00F82CE3">
        <w:rPr>
          <w:rFonts w:eastAsia="Times New Roman" w:cs="Times New Roman"/>
          <w:position w:val="-30"/>
          <w:szCs w:val="28"/>
          <w:lang w:val="uk-UA" w:eastAsia="ru-RU"/>
        </w:rPr>
        <w:object w:dxaOrig="1260" w:dyaOrig="700">
          <v:shape id="_x0000_i1033" type="#_x0000_t75" style="width:63.3pt;height:36pt" o:ole="">
            <v:imagedata r:id="rId48" o:title=""/>
          </v:shape>
          <o:OLEObject Type="Embed" ProgID="Equation.3" ShapeID="_x0000_i1033" DrawAspect="Content" ObjectID="_1369688385" r:id="rId49"/>
        </w:object>
      </w:r>
    </w:p>
    <w:p w:rsidR="005512E0" w:rsidRPr="002159BC" w:rsidRDefault="002159BC" w:rsidP="00C26CC5">
      <w:pPr>
        <w:widowControl w:val="0"/>
        <w:tabs>
          <w:tab w:val="left" w:pos="604"/>
        </w:tabs>
        <w:autoSpaceDE w:val="0"/>
        <w:autoSpaceDN w:val="0"/>
        <w:adjustRightInd w:val="0"/>
        <w:jc w:val="center"/>
        <w:rPr>
          <w:rFonts w:eastAsia="Times New Roman" w:cs="Times New Roman"/>
          <w:szCs w:val="28"/>
          <w:lang w:val="en-US" w:eastAsia="ru-RU"/>
        </w:rPr>
      </w:pPr>
      <w:r>
        <w:rPr>
          <w:rFonts w:eastAsia="Times New Roman" w:cs="Times New Roman"/>
          <w:position w:val="-30"/>
          <w:szCs w:val="28"/>
          <w:lang w:val="en-US" w:eastAsia="ru-RU"/>
        </w:rPr>
        <w:lastRenderedPageBreak/>
        <w:t>(4.8)</w:t>
      </w:r>
    </w:p>
    <w:p w:rsidR="002159BC" w:rsidRDefault="002159BC" w:rsidP="00846345">
      <w:pPr>
        <w:pStyle w:val="a6"/>
        <w:keepNext/>
        <w:sectPr w:rsidR="002159BC" w:rsidSect="002159BC">
          <w:type w:val="continuous"/>
          <w:pgSz w:w="11906" w:h="16838"/>
          <w:pgMar w:top="1134" w:right="850" w:bottom="1134" w:left="1701" w:header="708" w:footer="708" w:gutter="0"/>
          <w:cols w:num="2" w:space="0" w:equalWidth="0">
            <w:col w:w="7825" w:space="0"/>
            <w:col w:w="1530"/>
          </w:cols>
          <w:titlePg/>
          <w:docGrid w:linePitch="360"/>
        </w:sectPr>
      </w:pPr>
    </w:p>
    <w:p w:rsidR="00846345" w:rsidRDefault="00846345" w:rsidP="00846345">
      <w:pPr>
        <w:pStyle w:val="a6"/>
        <w:keepNext/>
      </w:pPr>
      <w:r>
        <w:lastRenderedPageBreak/>
        <w:t xml:space="preserve">Таблиця  </w:t>
      </w:r>
      <w:fldSimple w:instr=" STYLEREF 1 \s ">
        <w:r w:rsidR="0088691A">
          <w:rPr>
            <w:noProof/>
          </w:rPr>
          <w:t>4</w:t>
        </w:r>
      </w:fldSimple>
      <w:r>
        <w:t>.</w:t>
      </w:r>
      <w:fldSimple w:instr=" SEQ Таблиця_ \* ARABIC \s 1 ">
        <w:r w:rsidR="0088691A">
          <w:rPr>
            <w:noProof/>
          </w:rPr>
          <w:t>4</w:t>
        </w:r>
      </w:fldSimple>
      <w:r w:rsidR="00F938EA">
        <w:rPr>
          <w:lang w:val="uk-UA"/>
        </w:rPr>
        <w:t xml:space="preserve"> –</w:t>
      </w:r>
      <w:r>
        <w:rPr>
          <w:lang w:val="uk-UA"/>
        </w:rPr>
        <w:t xml:space="preserve"> </w:t>
      </w:r>
      <w:r w:rsidRPr="00AE5D64">
        <w:rPr>
          <w:lang w:val="uk-UA"/>
        </w:rPr>
        <w:t>Розрахунок вагомості параметрів</w:t>
      </w:r>
    </w:p>
    <w:tbl>
      <w:tblPr>
        <w:tblW w:w="0" w:type="auto"/>
        <w:jc w:val="center"/>
        <w:tblLook w:val="0000" w:firstRow="0" w:lastRow="0" w:firstColumn="0" w:lastColumn="0" w:noHBand="0" w:noVBand="0"/>
      </w:tblPr>
      <w:tblGrid>
        <w:gridCol w:w="1139"/>
        <w:gridCol w:w="1139"/>
        <w:gridCol w:w="993"/>
        <w:gridCol w:w="708"/>
        <w:gridCol w:w="1418"/>
        <w:gridCol w:w="850"/>
        <w:gridCol w:w="1560"/>
        <w:gridCol w:w="850"/>
      </w:tblGrid>
      <w:tr w:rsidR="007E2FF7" w:rsidRPr="00F82CE3" w:rsidTr="007E2FF7">
        <w:trPr>
          <w:jc w:val="center"/>
        </w:trPr>
        <w:tc>
          <w:tcPr>
            <w:tcW w:w="113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7E2FF7" w:rsidRPr="00F82CE3" w:rsidRDefault="007E2FF7" w:rsidP="007E2FF7">
            <w:pPr>
              <w:widowControl w:val="0"/>
              <w:autoSpaceDE w:val="0"/>
              <w:autoSpaceDN w:val="0"/>
              <w:adjustRightInd w:val="0"/>
              <w:spacing w:line="240" w:lineRule="auto"/>
              <w:ind w:firstLine="0"/>
              <w:rPr>
                <w:rFonts w:eastAsia="Times New Roman" w:cs="Times New Roman"/>
                <w:sz w:val="24"/>
                <w:szCs w:val="24"/>
                <w:lang w:val="uk-UA" w:eastAsia="ru-RU"/>
              </w:rPr>
            </w:pPr>
            <w:r w:rsidRPr="00F82CE3">
              <w:rPr>
                <w:rFonts w:eastAsia="Times New Roman" w:cs="Times New Roman"/>
                <w:bCs/>
                <w:sz w:val="24"/>
                <w:szCs w:val="24"/>
                <w:lang w:val="uk-UA" w:eastAsia="ru-RU"/>
              </w:rPr>
              <w:t>Параметри</w:t>
            </w:r>
          </w:p>
        </w:tc>
        <w:tc>
          <w:tcPr>
            <w:tcW w:w="2840" w:type="dxa"/>
            <w:gridSpan w:val="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7E2FF7" w:rsidRPr="00F82CE3" w:rsidRDefault="007E2FF7"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bCs/>
                <w:sz w:val="24"/>
                <w:szCs w:val="24"/>
                <w:lang w:val="uk-UA" w:eastAsia="ru-RU"/>
              </w:rPr>
              <w:t>Параметри</w:t>
            </w:r>
          </w:p>
        </w:tc>
        <w:tc>
          <w:tcPr>
            <w:tcW w:w="141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7E2FF7" w:rsidRPr="00F82CE3" w:rsidRDefault="007E2FF7" w:rsidP="007E2FF7">
            <w:pPr>
              <w:widowControl w:val="0"/>
              <w:autoSpaceDE w:val="0"/>
              <w:autoSpaceDN w:val="0"/>
              <w:adjustRightInd w:val="0"/>
              <w:spacing w:line="240" w:lineRule="auto"/>
              <w:ind w:firstLine="0"/>
              <w:rPr>
                <w:rFonts w:eastAsia="Times New Roman" w:cs="Times New Roman"/>
                <w:sz w:val="24"/>
                <w:szCs w:val="24"/>
                <w:lang w:val="uk-UA" w:eastAsia="ru-RU"/>
              </w:rPr>
            </w:pPr>
            <w:r w:rsidRPr="00F82CE3">
              <w:rPr>
                <w:rFonts w:eastAsia="Times New Roman" w:cs="Times New Roman"/>
                <w:bCs/>
                <w:sz w:val="24"/>
                <w:szCs w:val="24"/>
                <w:lang w:val="uk-UA" w:eastAsia="ru-RU"/>
              </w:rPr>
              <w:t>Перша ітер.</w:t>
            </w:r>
          </w:p>
        </w:tc>
        <w:tc>
          <w:tcPr>
            <w:tcW w:w="85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7E2FF7" w:rsidRPr="00F82CE3" w:rsidRDefault="007E2FF7" w:rsidP="005512E0">
            <w:pPr>
              <w:widowControl w:val="0"/>
              <w:autoSpaceDE w:val="0"/>
              <w:autoSpaceDN w:val="0"/>
              <w:adjustRightInd w:val="0"/>
              <w:spacing w:line="240" w:lineRule="auto"/>
              <w:jc w:val="center"/>
              <w:rPr>
                <w:rFonts w:eastAsia="Times New Roman" w:cs="Times New Roman"/>
                <w:sz w:val="24"/>
                <w:szCs w:val="24"/>
                <w:lang w:val="uk-UA" w:eastAsia="ru-RU"/>
              </w:rPr>
            </w:pPr>
          </w:p>
        </w:tc>
        <w:tc>
          <w:tcPr>
            <w:tcW w:w="156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7E2FF7" w:rsidRPr="00F82CE3" w:rsidRDefault="007E2FF7" w:rsidP="007E2FF7">
            <w:pPr>
              <w:widowControl w:val="0"/>
              <w:autoSpaceDE w:val="0"/>
              <w:autoSpaceDN w:val="0"/>
              <w:adjustRightInd w:val="0"/>
              <w:spacing w:line="240" w:lineRule="auto"/>
              <w:ind w:firstLine="0"/>
              <w:rPr>
                <w:rFonts w:eastAsia="Times New Roman" w:cs="Times New Roman"/>
                <w:sz w:val="24"/>
                <w:szCs w:val="24"/>
                <w:lang w:val="uk-UA" w:eastAsia="ru-RU"/>
              </w:rPr>
            </w:pPr>
            <w:r w:rsidRPr="00F82CE3">
              <w:rPr>
                <w:rFonts w:eastAsia="Times New Roman" w:cs="Times New Roman"/>
                <w:bCs/>
                <w:sz w:val="24"/>
                <w:szCs w:val="24"/>
                <w:lang w:val="uk-UA" w:eastAsia="ru-RU"/>
              </w:rPr>
              <w:t>Друга ітер.</w:t>
            </w:r>
          </w:p>
        </w:tc>
        <w:tc>
          <w:tcPr>
            <w:tcW w:w="85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7E2FF7" w:rsidRPr="00F82CE3" w:rsidRDefault="007E2FF7" w:rsidP="005512E0">
            <w:pPr>
              <w:widowControl w:val="0"/>
              <w:autoSpaceDE w:val="0"/>
              <w:autoSpaceDN w:val="0"/>
              <w:adjustRightInd w:val="0"/>
              <w:spacing w:line="240" w:lineRule="auto"/>
              <w:jc w:val="center"/>
              <w:rPr>
                <w:rFonts w:eastAsia="Times New Roman" w:cs="Times New Roman"/>
                <w:sz w:val="24"/>
                <w:szCs w:val="24"/>
                <w:lang w:val="uk-UA" w:eastAsia="ru-RU"/>
              </w:rPr>
            </w:pPr>
          </w:p>
        </w:tc>
      </w:tr>
      <w:tr w:rsidR="005512E0" w:rsidRPr="00F82CE3" w:rsidTr="007E2FF7">
        <w:trPr>
          <w:jc w:val="center"/>
        </w:trPr>
        <w:tc>
          <w:tcPr>
            <w:tcW w:w="113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jc w:val="center"/>
              <w:rPr>
                <w:rFonts w:eastAsia="Times New Roman" w:cs="Times New Roman"/>
                <w:sz w:val="24"/>
                <w:szCs w:val="24"/>
                <w:lang w:val="uk-UA" w:eastAsia="ru-RU"/>
              </w:rPr>
            </w:pPr>
          </w:p>
        </w:tc>
        <w:tc>
          <w:tcPr>
            <w:tcW w:w="113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bCs/>
                <w:sz w:val="24"/>
                <w:szCs w:val="24"/>
                <w:lang w:val="uk-UA" w:eastAsia="ru-RU"/>
              </w:rPr>
              <w:t>Х1</w:t>
            </w:r>
          </w:p>
        </w:tc>
        <w:tc>
          <w:tcPr>
            <w:tcW w:w="99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bCs/>
                <w:sz w:val="24"/>
                <w:szCs w:val="24"/>
                <w:lang w:val="uk-UA" w:eastAsia="ru-RU"/>
              </w:rPr>
              <w:t>Х2</w:t>
            </w:r>
          </w:p>
        </w:tc>
        <w:tc>
          <w:tcPr>
            <w:tcW w:w="70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bCs/>
                <w:sz w:val="24"/>
                <w:szCs w:val="24"/>
                <w:lang w:val="uk-UA" w:eastAsia="ru-RU"/>
              </w:rPr>
              <w:t>Х3</w:t>
            </w:r>
          </w:p>
        </w:tc>
        <w:tc>
          <w:tcPr>
            <w:tcW w:w="141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bCs/>
                <w:i/>
                <w:iCs/>
                <w:sz w:val="24"/>
                <w:szCs w:val="24"/>
                <w:lang w:val="uk-UA" w:eastAsia="ru-RU"/>
              </w:rPr>
              <w:t>b</w:t>
            </w:r>
            <w:r w:rsidRPr="00F82CE3">
              <w:rPr>
                <w:rFonts w:eastAsia="Times New Roman" w:cs="Times New Roman"/>
                <w:bCs/>
                <w:i/>
                <w:iCs/>
                <w:sz w:val="24"/>
                <w:szCs w:val="24"/>
                <w:vertAlign w:val="subscript"/>
                <w:lang w:val="uk-UA" w:eastAsia="ru-RU"/>
              </w:rPr>
              <w:t>i</w:t>
            </w:r>
          </w:p>
        </w:tc>
        <w:tc>
          <w:tcPr>
            <w:tcW w:w="85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vertAlign w:val="subscript"/>
                <w:lang w:val="uk-UA" w:eastAsia="ru-RU"/>
              </w:rPr>
            </w:pPr>
            <w:r w:rsidRPr="00F82CE3">
              <w:rPr>
                <w:rFonts w:eastAsia="Times New Roman" w:cs="Times New Roman"/>
                <w:sz w:val="24"/>
                <w:szCs w:val="24"/>
                <w:lang w:val="uk-UA" w:eastAsia="ru-RU"/>
              </w:rPr>
              <w:t>К</w:t>
            </w:r>
            <w:r w:rsidRPr="00F82CE3">
              <w:rPr>
                <w:rFonts w:eastAsia="Times New Roman" w:cs="Times New Roman"/>
                <w:sz w:val="24"/>
                <w:szCs w:val="24"/>
                <w:vertAlign w:val="subscript"/>
                <w:lang w:val="uk-UA" w:eastAsia="ru-RU"/>
              </w:rPr>
              <w:t>ві</w:t>
            </w:r>
          </w:p>
        </w:tc>
        <w:tc>
          <w:tcPr>
            <w:tcW w:w="156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position w:val="-12"/>
                <w:sz w:val="24"/>
                <w:szCs w:val="24"/>
                <w:lang w:val="uk-UA" w:eastAsia="ru-RU"/>
              </w:rPr>
              <w:object w:dxaOrig="260" w:dyaOrig="380">
                <v:shape id="_x0000_i1034" type="#_x0000_t75" style="width:12.4pt;height:19.85pt" o:ole="">
                  <v:imagedata r:id="rId50" o:title=""/>
                </v:shape>
                <o:OLEObject Type="Embed" ProgID="Equation.3" ShapeID="_x0000_i1034" DrawAspect="Content" ObjectID="_1369688386" r:id="rId51"/>
              </w:object>
            </w:r>
          </w:p>
        </w:tc>
        <w:tc>
          <w:tcPr>
            <w:tcW w:w="85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position w:val="-12"/>
                <w:sz w:val="24"/>
                <w:szCs w:val="24"/>
                <w:lang w:val="uk-UA" w:eastAsia="ru-RU"/>
              </w:rPr>
              <w:object w:dxaOrig="380" w:dyaOrig="380">
                <v:shape id="_x0000_i1035" type="#_x0000_t75" style="width:19.85pt;height:19.85pt" o:ole="">
                  <v:imagedata r:id="rId52" o:title=""/>
                </v:shape>
                <o:OLEObject Type="Embed" ProgID="Equation.3" ShapeID="_x0000_i1035" DrawAspect="Content" ObjectID="_1369688387" r:id="rId53"/>
              </w:object>
            </w:r>
          </w:p>
        </w:tc>
      </w:tr>
      <w:tr w:rsidR="005512E0" w:rsidRPr="00F82CE3" w:rsidTr="007E2FF7">
        <w:trPr>
          <w:jc w:val="center"/>
        </w:trPr>
        <w:tc>
          <w:tcPr>
            <w:tcW w:w="113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spacing w:line="240" w:lineRule="auto"/>
              <w:ind w:firstLine="0"/>
              <w:jc w:val="center"/>
              <w:rPr>
                <w:rFonts w:eastAsia="Times New Roman" w:cs="Times New Roman"/>
                <w:sz w:val="24"/>
                <w:szCs w:val="24"/>
                <w:lang w:val="uk-UA" w:eastAsia="ru-RU"/>
              </w:rPr>
            </w:pPr>
            <w:bookmarkStart w:id="38" w:name="id.4d80e6a042d6"/>
            <w:bookmarkEnd w:id="38"/>
            <w:r w:rsidRPr="00F82CE3">
              <w:rPr>
                <w:rFonts w:eastAsia="Times New Roman" w:cs="Times New Roman"/>
                <w:sz w:val="24"/>
                <w:szCs w:val="24"/>
                <w:lang w:val="uk-UA" w:eastAsia="ru-RU"/>
              </w:rPr>
              <w:t>Х1</w:t>
            </w:r>
          </w:p>
        </w:tc>
        <w:tc>
          <w:tcPr>
            <w:tcW w:w="113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1,0</w:t>
            </w:r>
          </w:p>
        </w:tc>
        <w:tc>
          <w:tcPr>
            <w:tcW w:w="99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0,5</w:t>
            </w:r>
          </w:p>
        </w:tc>
        <w:tc>
          <w:tcPr>
            <w:tcW w:w="70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1,5</w:t>
            </w:r>
          </w:p>
        </w:tc>
        <w:tc>
          <w:tcPr>
            <w:tcW w:w="141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3</w:t>
            </w:r>
          </w:p>
        </w:tc>
        <w:tc>
          <w:tcPr>
            <w:tcW w:w="85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0,33</w:t>
            </w:r>
          </w:p>
        </w:tc>
        <w:tc>
          <w:tcPr>
            <w:tcW w:w="156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9</w:t>
            </w:r>
          </w:p>
        </w:tc>
        <w:tc>
          <w:tcPr>
            <w:tcW w:w="85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0,32</w:t>
            </w:r>
          </w:p>
        </w:tc>
      </w:tr>
      <w:tr w:rsidR="005512E0" w:rsidRPr="00F82CE3" w:rsidTr="007E2FF7">
        <w:trPr>
          <w:jc w:val="center"/>
        </w:trPr>
        <w:tc>
          <w:tcPr>
            <w:tcW w:w="113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Х2</w:t>
            </w:r>
          </w:p>
        </w:tc>
        <w:tc>
          <w:tcPr>
            <w:tcW w:w="113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1,5</w:t>
            </w:r>
          </w:p>
        </w:tc>
        <w:tc>
          <w:tcPr>
            <w:tcW w:w="99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1,0</w:t>
            </w:r>
          </w:p>
        </w:tc>
        <w:tc>
          <w:tcPr>
            <w:tcW w:w="70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1,5</w:t>
            </w:r>
          </w:p>
        </w:tc>
        <w:tc>
          <w:tcPr>
            <w:tcW w:w="141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4</w:t>
            </w:r>
          </w:p>
        </w:tc>
        <w:tc>
          <w:tcPr>
            <w:tcW w:w="85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0.44</w:t>
            </w:r>
          </w:p>
        </w:tc>
        <w:tc>
          <w:tcPr>
            <w:tcW w:w="156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16</w:t>
            </w:r>
          </w:p>
        </w:tc>
        <w:tc>
          <w:tcPr>
            <w:tcW w:w="85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0,451</w:t>
            </w:r>
          </w:p>
        </w:tc>
      </w:tr>
      <w:tr w:rsidR="005512E0" w:rsidRPr="00F82CE3" w:rsidTr="007E2FF7">
        <w:trPr>
          <w:jc w:val="center"/>
        </w:trPr>
        <w:tc>
          <w:tcPr>
            <w:tcW w:w="113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Х3</w:t>
            </w:r>
          </w:p>
        </w:tc>
        <w:tc>
          <w:tcPr>
            <w:tcW w:w="113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0,5</w:t>
            </w:r>
          </w:p>
        </w:tc>
        <w:tc>
          <w:tcPr>
            <w:tcW w:w="99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0,5</w:t>
            </w:r>
          </w:p>
        </w:tc>
        <w:tc>
          <w:tcPr>
            <w:tcW w:w="70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1,0</w:t>
            </w:r>
          </w:p>
        </w:tc>
        <w:tc>
          <w:tcPr>
            <w:tcW w:w="141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2</w:t>
            </w:r>
          </w:p>
        </w:tc>
        <w:tc>
          <w:tcPr>
            <w:tcW w:w="85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0,23</w:t>
            </w:r>
          </w:p>
        </w:tc>
        <w:tc>
          <w:tcPr>
            <w:tcW w:w="156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4</w:t>
            </w:r>
          </w:p>
        </w:tc>
        <w:tc>
          <w:tcPr>
            <w:tcW w:w="85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0,239</w:t>
            </w:r>
          </w:p>
        </w:tc>
      </w:tr>
      <w:tr w:rsidR="005512E0" w:rsidRPr="00F82CE3" w:rsidTr="007E2FF7">
        <w:trPr>
          <w:jc w:val="center"/>
        </w:trPr>
        <w:tc>
          <w:tcPr>
            <w:tcW w:w="113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bCs/>
                <w:sz w:val="24"/>
                <w:szCs w:val="24"/>
                <w:lang w:val="uk-UA" w:eastAsia="ru-RU"/>
              </w:rPr>
              <w:t>Всього:</w:t>
            </w:r>
          </w:p>
        </w:tc>
        <w:tc>
          <w:tcPr>
            <w:tcW w:w="113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7E2FF7" w:rsidRDefault="005512E0" w:rsidP="007E2FF7">
            <w:pPr>
              <w:widowControl w:val="0"/>
              <w:autoSpaceDE w:val="0"/>
              <w:autoSpaceDN w:val="0"/>
              <w:adjustRightInd w:val="0"/>
              <w:spacing w:line="240" w:lineRule="auto"/>
              <w:ind w:firstLine="0"/>
              <w:jc w:val="center"/>
              <w:rPr>
                <w:rFonts w:eastAsia="Times New Roman" w:cs="Times New Roman"/>
                <w:sz w:val="24"/>
                <w:szCs w:val="24"/>
                <w:lang w:val="en-US" w:eastAsia="ru-RU"/>
              </w:rPr>
            </w:pPr>
          </w:p>
        </w:tc>
        <w:tc>
          <w:tcPr>
            <w:tcW w:w="99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jc w:val="center"/>
              <w:rPr>
                <w:rFonts w:eastAsia="Times New Roman" w:cs="Times New Roman"/>
                <w:sz w:val="24"/>
                <w:szCs w:val="24"/>
                <w:lang w:val="uk-UA" w:eastAsia="ru-RU"/>
              </w:rPr>
            </w:pPr>
          </w:p>
        </w:tc>
        <w:tc>
          <w:tcPr>
            <w:tcW w:w="70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jc w:val="center"/>
              <w:rPr>
                <w:rFonts w:eastAsia="Times New Roman" w:cs="Times New Roman"/>
                <w:sz w:val="24"/>
                <w:szCs w:val="24"/>
                <w:lang w:val="uk-UA" w:eastAsia="ru-RU"/>
              </w:rPr>
            </w:pPr>
          </w:p>
        </w:tc>
        <w:tc>
          <w:tcPr>
            <w:tcW w:w="141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9</w:t>
            </w:r>
          </w:p>
        </w:tc>
        <w:tc>
          <w:tcPr>
            <w:tcW w:w="85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1</w:t>
            </w:r>
          </w:p>
        </w:tc>
        <w:tc>
          <w:tcPr>
            <w:tcW w:w="156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29</w:t>
            </w:r>
          </w:p>
        </w:tc>
        <w:tc>
          <w:tcPr>
            <w:tcW w:w="85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1</w:t>
            </w:r>
          </w:p>
        </w:tc>
      </w:tr>
    </w:tbl>
    <w:p w:rsidR="005512E0" w:rsidRPr="00F82CE3" w:rsidRDefault="005512E0" w:rsidP="005512E0">
      <w:pPr>
        <w:widowControl w:val="0"/>
        <w:tabs>
          <w:tab w:val="left" w:pos="604"/>
        </w:tabs>
        <w:autoSpaceDE w:val="0"/>
        <w:autoSpaceDN w:val="0"/>
        <w:adjustRightInd w:val="0"/>
        <w:spacing w:before="120"/>
        <w:jc w:val="both"/>
        <w:rPr>
          <w:rFonts w:eastAsia="Times New Roman" w:cs="Times New Roman"/>
          <w:szCs w:val="28"/>
          <w:lang w:val="uk-UA" w:eastAsia="ru-RU"/>
        </w:rPr>
      </w:pPr>
      <w:bookmarkStart w:id="39" w:name="id.46555ff7e38a"/>
      <w:bookmarkEnd w:id="39"/>
      <w:r w:rsidRPr="00F82CE3">
        <w:rPr>
          <w:rFonts w:eastAsia="Times New Roman" w:cs="Times New Roman"/>
          <w:szCs w:val="28"/>
          <w:lang w:val="uk-UA" w:eastAsia="ru-RU"/>
        </w:rPr>
        <w:t>Як видно з таблиці, різниця значень коефіцієнтів вагомості не перев</w:t>
      </w:r>
      <w:r w:rsidRPr="00F82CE3">
        <w:rPr>
          <w:rFonts w:eastAsia="Times New Roman" w:cs="Times New Roman"/>
          <w:szCs w:val="28"/>
          <w:lang w:val="uk-UA" w:eastAsia="ru-RU"/>
        </w:rPr>
        <w:t>и</w:t>
      </w:r>
      <w:r w:rsidRPr="00F82CE3">
        <w:rPr>
          <w:rFonts w:eastAsia="Times New Roman" w:cs="Times New Roman"/>
          <w:szCs w:val="28"/>
          <w:lang w:val="uk-UA" w:eastAsia="ru-RU"/>
        </w:rPr>
        <w:t>щує 2%, тому більшої кількості ітерацій не потрібно.</w:t>
      </w:r>
    </w:p>
    <w:p w:rsidR="00846345" w:rsidRDefault="00846345">
      <w:pPr>
        <w:spacing w:after="200" w:line="276" w:lineRule="auto"/>
        <w:ind w:firstLine="0"/>
        <w:rPr>
          <w:rFonts w:eastAsia="Times New Roman" w:cstheme="majorBidi"/>
          <w:b/>
          <w:sz w:val="32"/>
          <w:szCs w:val="26"/>
          <w:shd w:val="clear" w:color="auto" w:fill="FFFFFF"/>
          <w:lang w:val="uk-UA" w:eastAsia="ru-RU"/>
        </w:rPr>
      </w:pPr>
      <w:r>
        <w:br w:type="page"/>
      </w:r>
    </w:p>
    <w:p w:rsidR="005512E0" w:rsidRPr="00F82CE3" w:rsidRDefault="005512E0" w:rsidP="000F7489">
      <w:pPr>
        <w:pStyle w:val="2"/>
      </w:pPr>
      <w:bookmarkStart w:id="40" w:name="_Toc295815030"/>
      <w:r w:rsidRPr="00F82CE3">
        <w:lastRenderedPageBreak/>
        <w:t>Аналіз рівня якості варіантів реалізації функцій</w:t>
      </w:r>
      <w:bookmarkEnd w:id="40"/>
    </w:p>
    <w:p w:rsidR="005512E0" w:rsidRPr="00F82CE3" w:rsidRDefault="005512E0" w:rsidP="005512E0">
      <w:pPr>
        <w:widowControl w:val="0"/>
        <w:tabs>
          <w:tab w:val="left" w:pos="604"/>
        </w:tabs>
        <w:autoSpaceDE w:val="0"/>
        <w:autoSpaceDN w:val="0"/>
        <w:adjustRightInd w:val="0"/>
        <w:spacing w:after="120"/>
        <w:jc w:val="both"/>
        <w:rPr>
          <w:rFonts w:eastAsia="Times New Roman" w:cs="Times New Roman"/>
          <w:szCs w:val="28"/>
          <w:lang w:val="uk-UA" w:eastAsia="ru-RU"/>
        </w:rPr>
      </w:pPr>
      <w:r w:rsidRPr="00F82CE3">
        <w:rPr>
          <w:rFonts w:eastAsia="Times New Roman" w:cs="Times New Roman"/>
          <w:szCs w:val="28"/>
          <w:lang w:val="uk-UA" w:eastAsia="ru-RU"/>
        </w:rPr>
        <w:t>Визначаємо рівень якості  кожного варіанту виконання основних фун</w:t>
      </w:r>
      <w:r w:rsidRPr="00F82CE3">
        <w:rPr>
          <w:rFonts w:eastAsia="Times New Roman" w:cs="Times New Roman"/>
          <w:szCs w:val="28"/>
          <w:lang w:val="uk-UA" w:eastAsia="ru-RU"/>
        </w:rPr>
        <w:t>к</w:t>
      </w:r>
      <w:r w:rsidRPr="00F82CE3">
        <w:rPr>
          <w:rFonts w:eastAsia="Times New Roman" w:cs="Times New Roman"/>
          <w:szCs w:val="28"/>
          <w:lang w:val="uk-UA" w:eastAsia="ru-RU"/>
        </w:rPr>
        <w:t>цій окремо.</w:t>
      </w:r>
    </w:p>
    <w:p w:rsidR="005512E0" w:rsidRPr="00F82CE3" w:rsidRDefault="005512E0" w:rsidP="005512E0">
      <w:pPr>
        <w:widowControl w:val="0"/>
        <w:tabs>
          <w:tab w:val="left" w:pos="604"/>
        </w:tabs>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 xml:space="preserve">Абсолютні значення параметрів </w:t>
      </w:r>
      <w:r w:rsidRPr="00F82CE3">
        <w:rPr>
          <w:rFonts w:eastAsia="Times New Roman" w:cs="Times New Roman"/>
          <w:i/>
          <w:iCs/>
          <w:szCs w:val="28"/>
          <w:lang w:val="uk-UA" w:eastAsia="ru-RU"/>
        </w:rPr>
        <w:t>Х2</w:t>
      </w:r>
      <w:r w:rsidRPr="00F82CE3">
        <w:rPr>
          <w:rFonts w:eastAsia="Times New Roman" w:cs="Times New Roman"/>
          <w:b/>
          <w:bCs/>
          <w:szCs w:val="28"/>
          <w:lang w:val="uk-UA" w:eastAsia="ru-RU"/>
        </w:rPr>
        <w:t xml:space="preserve"> </w:t>
      </w:r>
      <w:r w:rsidRPr="00F82CE3">
        <w:rPr>
          <w:rFonts w:eastAsia="Times New Roman" w:cs="Times New Roman"/>
          <w:szCs w:val="28"/>
          <w:lang w:val="uk-UA" w:eastAsia="ru-RU"/>
        </w:rPr>
        <w:t>(мінімальний час обробки даних а</w:t>
      </w:r>
      <w:r w:rsidRPr="00F82CE3">
        <w:rPr>
          <w:rFonts w:eastAsia="Times New Roman" w:cs="Times New Roman"/>
          <w:szCs w:val="28"/>
          <w:lang w:val="uk-UA" w:eastAsia="ru-RU"/>
        </w:rPr>
        <w:t>л</w:t>
      </w:r>
      <w:r w:rsidRPr="00F82CE3">
        <w:rPr>
          <w:rFonts w:eastAsia="Times New Roman" w:cs="Times New Roman"/>
          <w:szCs w:val="28"/>
          <w:lang w:val="uk-UA" w:eastAsia="ru-RU"/>
        </w:rPr>
        <w:t xml:space="preserve">горитмом) та </w:t>
      </w:r>
      <w:r w:rsidRPr="00F82CE3">
        <w:rPr>
          <w:rFonts w:eastAsia="Times New Roman" w:cs="Times New Roman"/>
          <w:i/>
          <w:iCs/>
          <w:szCs w:val="28"/>
          <w:lang w:val="uk-UA" w:eastAsia="ru-RU"/>
        </w:rPr>
        <w:t xml:space="preserve">X1 </w:t>
      </w:r>
      <w:r w:rsidRPr="00F82CE3">
        <w:rPr>
          <w:rFonts w:eastAsia="Times New Roman" w:cs="Times New Roman"/>
          <w:szCs w:val="28"/>
          <w:lang w:val="uk-UA" w:eastAsia="ru-RU"/>
        </w:rPr>
        <w:t>(максимальна швидкодія продуктів) відповідають технічним вимогам умов функціонування.</w:t>
      </w:r>
    </w:p>
    <w:p w:rsidR="005512E0" w:rsidRPr="00F82CE3" w:rsidRDefault="005512E0" w:rsidP="005512E0">
      <w:pPr>
        <w:widowControl w:val="0"/>
        <w:tabs>
          <w:tab w:val="left" w:pos="604"/>
        </w:tabs>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 xml:space="preserve">Абсолютне значення параметра </w:t>
      </w:r>
      <w:r w:rsidRPr="00F82CE3">
        <w:rPr>
          <w:rFonts w:eastAsia="Times New Roman" w:cs="Times New Roman"/>
          <w:i/>
          <w:iCs/>
          <w:szCs w:val="28"/>
          <w:lang w:val="uk-UA" w:eastAsia="ru-RU"/>
        </w:rPr>
        <w:t>Х3 (</w:t>
      </w:r>
      <w:r w:rsidRPr="00F82CE3">
        <w:rPr>
          <w:rFonts w:eastAsia="Times New Roman" w:cs="Times New Roman"/>
          <w:szCs w:val="28"/>
          <w:lang w:val="uk-UA" w:eastAsia="ru-RU"/>
        </w:rPr>
        <w:t>точність розв’язку) обрано не на</w:t>
      </w:r>
      <w:r w:rsidRPr="00F82CE3">
        <w:rPr>
          <w:rFonts w:eastAsia="Times New Roman" w:cs="Times New Roman"/>
          <w:szCs w:val="28"/>
          <w:lang w:val="uk-UA" w:eastAsia="ru-RU"/>
        </w:rPr>
        <w:t>й</w:t>
      </w:r>
      <w:r w:rsidRPr="00F82CE3">
        <w:rPr>
          <w:rFonts w:eastAsia="Times New Roman" w:cs="Times New Roman"/>
          <w:szCs w:val="28"/>
          <w:lang w:val="uk-UA" w:eastAsia="ru-RU"/>
        </w:rPr>
        <w:t>гіршим (не максимальним), тобто це значення відповідає або варіанту 1Mb  або варіанту 0.1Mb</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Коефіцієнт технічного  рівня для кожного варіанта реалізації ПП ро</w:t>
      </w:r>
      <w:r w:rsidRPr="00F82CE3">
        <w:rPr>
          <w:rFonts w:eastAsia="Times New Roman" w:cs="Times New Roman"/>
          <w:szCs w:val="28"/>
          <w:lang w:val="uk-UA" w:eastAsia="ru-RU"/>
        </w:rPr>
        <w:t>з</w:t>
      </w:r>
      <w:r w:rsidRPr="00F82CE3">
        <w:rPr>
          <w:rFonts w:eastAsia="Times New Roman" w:cs="Times New Roman"/>
          <w:szCs w:val="28"/>
          <w:lang w:val="uk-UA" w:eastAsia="ru-RU"/>
        </w:rPr>
        <w:t xml:space="preserve">раховується так: </w:t>
      </w:r>
    </w:p>
    <w:p w:rsidR="002159BC" w:rsidRDefault="002159BC" w:rsidP="005512E0">
      <w:pPr>
        <w:widowControl w:val="0"/>
        <w:autoSpaceDE w:val="0"/>
        <w:autoSpaceDN w:val="0"/>
        <w:adjustRightInd w:val="0"/>
        <w:jc w:val="center"/>
        <w:rPr>
          <w:rFonts w:eastAsia="Times New Roman" w:cs="Times New Roman"/>
          <w:position w:val="-28"/>
          <w:szCs w:val="28"/>
          <w:lang w:val="uk-UA" w:eastAsia="ru-RU"/>
        </w:rPr>
        <w:sectPr w:rsidR="002159BC" w:rsidSect="00B94B17">
          <w:type w:val="continuous"/>
          <w:pgSz w:w="11906" w:h="16838"/>
          <w:pgMar w:top="1134" w:right="850" w:bottom="1134" w:left="1701" w:header="708" w:footer="708" w:gutter="0"/>
          <w:cols w:space="708"/>
          <w:titlePg/>
          <w:docGrid w:linePitch="360"/>
        </w:sectPr>
      </w:pPr>
    </w:p>
    <w:p w:rsidR="002159BC" w:rsidRDefault="005512E0" w:rsidP="005512E0">
      <w:pPr>
        <w:widowControl w:val="0"/>
        <w:autoSpaceDE w:val="0"/>
        <w:autoSpaceDN w:val="0"/>
        <w:adjustRightInd w:val="0"/>
        <w:jc w:val="center"/>
        <w:rPr>
          <w:rFonts w:eastAsia="Times New Roman" w:cs="Times New Roman"/>
          <w:position w:val="-28"/>
          <w:szCs w:val="28"/>
          <w:lang w:val="en-US" w:eastAsia="ru-RU"/>
        </w:rPr>
      </w:pPr>
      <w:r w:rsidRPr="00F82CE3">
        <w:rPr>
          <w:rFonts w:eastAsia="Times New Roman" w:cs="Times New Roman"/>
          <w:position w:val="-28"/>
          <w:szCs w:val="28"/>
          <w:lang w:val="uk-UA" w:eastAsia="ru-RU"/>
        </w:rPr>
        <w:object w:dxaOrig="2540" w:dyaOrig="540">
          <v:shape id="_x0000_i1036" type="#_x0000_t75" style="width:126.6pt;height:27.3pt" o:ole="">
            <v:imagedata r:id="rId54" o:title=""/>
          </v:shape>
          <o:OLEObject Type="Embed" ProgID="Equation.3" ShapeID="_x0000_i1036" DrawAspect="Content" ObjectID="_1369688388" r:id="rId55"/>
        </w:object>
      </w:r>
    </w:p>
    <w:p w:rsidR="005512E0" w:rsidRPr="002159BC" w:rsidRDefault="002159BC" w:rsidP="005512E0">
      <w:pPr>
        <w:widowControl w:val="0"/>
        <w:autoSpaceDE w:val="0"/>
        <w:autoSpaceDN w:val="0"/>
        <w:adjustRightInd w:val="0"/>
        <w:jc w:val="center"/>
        <w:rPr>
          <w:rFonts w:eastAsia="Times New Roman" w:cs="Times New Roman"/>
          <w:szCs w:val="28"/>
          <w:lang w:val="en-US" w:eastAsia="ru-RU"/>
        </w:rPr>
      </w:pPr>
      <w:r>
        <w:rPr>
          <w:rFonts w:eastAsia="Times New Roman" w:cs="Times New Roman"/>
          <w:position w:val="-28"/>
          <w:szCs w:val="28"/>
          <w:lang w:val="en-US" w:eastAsia="ru-RU"/>
        </w:rPr>
        <w:lastRenderedPageBreak/>
        <w:t>(4.9)</w:t>
      </w:r>
    </w:p>
    <w:p w:rsidR="002159BC" w:rsidRDefault="002159BC" w:rsidP="005512E0">
      <w:pPr>
        <w:widowControl w:val="0"/>
        <w:autoSpaceDE w:val="0"/>
        <w:autoSpaceDN w:val="0"/>
        <w:adjustRightInd w:val="0"/>
        <w:jc w:val="both"/>
        <w:rPr>
          <w:rFonts w:eastAsia="Times New Roman" w:cs="Times New Roman"/>
          <w:szCs w:val="28"/>
          <w:lang w:val="uk-UA" w:eastAsia="ru-RU"/>
        </w:rPr>
        <w:sectPr w:rsidR="002159BC" w:rsidSect="002159BC">
          <w:type w:val="continuous"/>
          <w:pgSz w:w="11906" w:h="16838"/>
          <w:pgMar w:top="1134" w:right="850" w:bottom="1134" w:left="1701" w:header="708" w:footer="708" w:gutter="0"/>
          <w:cols w:num="2" w:space="0" w:equalWidth="0">
            <w:col w:w="7825" w:space="0"/>
            <w:col w:w="1530"/>
          </w:cols>
          <w:titlePg/>
          <w:docGrid w:linePitch="360"/>
        </w:sectPr>
      </w:pP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lastRenderedPageBreak/>
        <w:t xml:space="preserve">де </w:t>
      </w:r>
      <w:r w:rsidRPr="00F82CE3">
        <w:rPr>
          <w:rFonts w:eastAsia="Times New Roman" w:cs="Times New Roman"/>
          <w:i/>
          <w:iCs/>
          <w:szCs w:val="28"/>
          <w:lang w:val="uk-UA" w:eastAsia="ru-RU"/>
        </w:rPr>
        <w:t>n</w:t>
      </w:r>
      <w:r w:rsidRPr="00F82CE3">
        <w:rPr>
          <w:rFonts w:eastAsia="Times New Roman" w:cs="Times New Roman"/>
          <w:szCs w:val="28"/>
          <w:lang w:val="uk-UA" w:eastAsia="ru-RU"/>
        </w:rPr>
        <w:t xml:space="preserve"> – кількість параметрів;</w:t>
      </w:r>
    </w:p>
    <w:p w:rsidR="005512E0" w:rsidRPr="00F82CE3" w:rsidRDefault="005512E0" w:rsidP="005512E0">
      <w:pPr>
        <w:widowControl w:val="0"/>
        <w:autoSpaceDE w:val="0"/>
        <w:autoSpaceDN w:val="0"/>
        <w:adjustRightInd w:val="0"/>
        <w:jc w:val="both"/>
        <w:rPr>
          <w:rFonts w:eastAsia="Times New Roman" w:cs="Times New Roman"/>
          <w:i/>
          <w:iCs/>
          <w:szCs w:val="28"/>
          <w:lang w:val="uk-UA" w:eastAsia="ru-RU"/>
        </w:rPr>
      </w:pPr>
      <w:r w:rsidRPr="00F82CE3">
        <w:rPr>
          <w:rFonts w:eastAsia="Times New Roman" w:cs="Times New Roman"/>
          <w:i/>
          <w:iCs/>
          <w:szCs w:val="28"/>
          <w:lang w:val="uk-UA" w:eastAsia="ru-RU"/>
        </w:rPr>
        <w:t>Кв</w:t>
      </w:r>
      <w:r w:rsidRPr="00F82CE3">
        <w:rPr>
          <w:rFonts w:eastAsia="Times New Roman" w:cs="Times New Roman"/>
          <w:i/>
          <w:iCs/>
          <w:szCs w:val="28"/>
          <w:vertAlign w:val="subscript"/>
          <w:lang w:val="uk-UA" w:eastAsia="ru-RU"/>
        </w:rPr>
        <w:t>i</w:t>
      </w:r>
      <w:r w:rsidRPr="00F82CE3">
        <w:rPr>
          <w:rFonts w:eastAsia="Times New Roman" w:cs="Times New Roman"/>
          <w:szCs w:val="28"/>
          <w:lang w:val="uk-UA" w:eastAsia="ru-RU"/>
        </w:rPr>
        <w:t xml:space="preserve"> – коефіцієнт вагомості </w:t>
      </w:r>
      <w:r w:rsidRPr="00F82CE3">
        <w:rPr>
          <w:rFonts w:eastAsia="Times New Roman" w:cs="Times New Roman"/>
          <w:i/>
          <w:iCs/>
          <w:szCs w:val="28"/>
          <w:lang w:val="uk-UA" w:eastAsia="ru-RU"/>
        </w:rPr>
        <w:t>i</w:t>
      </w:r>
      <w:r w:rsidRPr="00F82CE3">
        <w:rPr>
          <w:rFonts w:eastAsia="Times New Roman" w:cs="Times New Roman"/>
          <w:szCs w:val="28"/>
          <w:lang w:val="uk-UA" w:eastAsia="ru-RU"/>
        </w:rPr>
        <w:t>–го параметра;</w:t>
      </w:r>
    </w:p>
    <w:p w:rsidR="00C26CC5" w:rsidRPr="00846345" w:rsidRDefault="005512E0" w:rsidP="00846345">
      <w:pPr>
        <w:widowControl w:val="0"/>
        <w:autoSpaceDE w:val="0"/>
        <w:autoSpaceDN w:val="0"/>
        <w:adjustRightInd w:val="0"/>
        <w:jc w:val="both"/>
        <w:rPr>
          <w:rFonts w:eastAsia="Times New Roman" w:cs="Times New Roman"/>
          <w:i/>
          <w:iCs/>
          <w:szCs w:val="28"/>
          <w:lang w:val="uk-UA" w:eastAsia="ru-RU"/>
        </w:rPr>
      </w:pPr>
      <w:r w:rsidRPr="00F82CE3">
        <w:rPr>
          <w:rFonts w:eastAsia="Times New Roman" w:cs="Times New Roman"/>
          <w:i/>
          <w:iCs/>
          <w:szCs w:val="28"/>
          <w:lang w:val="uk-UA" w:eastAsia="ru-RU"/>
        </w:rPr>
        <w:t>В</w:t>
      </w:r>
      <w:r w:rsidRPr="00F82CE3">
        <w:rPr>
          <w:rFonts w:eastAsia="Times New Roman" w:cs="Times New Roman"/>
          <w:i/>
          <w:iCs/>
          <w:szCs w:val="28"/>
          <w:vertAlign w:val="subscript"/>
          <w:lang w:val="uk-UA" w:eastAsia="ru-RU"/>
        </w:rPr>
        <w:t>i</w:t>
      </w:r>
      <w:r w:rsidRPr="00F82CE3">
        <w:rPr>
          <w:rFonts w:eastAsia="Times New Roman" w:cs="Times New Roman"/>
          <w:szCs w:val="28"/>
          <w:lang w:val="uk-UA" w:eastAsia="ru-RU"/>
        </w:rPr>
        <w:t xml:space="preserve"> – оцінка </w:t>
      </w:r>
      <w:r w:rsidRPr="00F82CE3">
        <w:rPr>
          <w:rFonts w:eastAsia="Times New Roman" w:cs="Times New Roman"/>
          <w:i/>
          <w:iCs/>
          <w:szCs w:val="28"/>
          <w:lang w:val="uk-UA" w:eastAsia="ru-RU"/>
        </w:rPr>
        <w:t>i</w:t>
      </w:r>
      <w:r w:rsidRPr="00F82CE3">
        <w:rPr>
          <w:rFonts w:eastAsia="Times New Roman" w:cs="Times New Roman"/>
          <w:szCs w:val="28"/>
          <w:lang w:val="uk-UA" w:eastAsia="ru-RU"/>
        </w:rPr>
        <w:t>–го параметра в балах.</w:t>
      </w:r>
    </w:p>
    <w:p w:rsidR="00846345" w:rsidRPr="00846345" w:rsidRDefault="00846345" w:rsidP="00846345">
      <w:pPr>
        <w:pStyle w:val="a6"/>
        <w:keepNext/>
        <w:rPr>
          <w:lang w:val="uk-UA"/>
        </w:rPr>
      </w:pPr>
      <w:r w:rsidRPr="00846345">
        <w:rPr>
          <w:lang w:val="uk-UA"/>
        </w:rPr>
        <w:t xml:space="preserve">Таблиця  </w:t>
      </w:r>
      <w:r>
        <w:fldChar w:fldCharType="begin"/>
      </w:r>
      <w:r w:rsidRPr="00846345">
        <w:rPr>
          <w:lang w:val="uk-UA"/>
        </w:rPr>
        <w:instrText xml:space="preserve"> </w:instrText>
      </w:r>
      <w:r>
        <w:instrText>STYLEREF</w:instrText>
      </w:r>
      <w:r w:rsidRPr="00846345">
        <w:rPr>
          <w:lang w:val="uk-UA"/>
        </w:rPr>
        <w:instrText xml:space="preserve"> 1 \</w:instrText>
      </w:r>
      <w:r>
        <w:instrText>s</w:instrText>
      </w:r>
      <w:r w:rsidRPr="00846345">
        <w:rPr>
          <w:lang w:val="uk-UA"/>
        </w:rPr>
        <w:instrText xml:space="preserve"> </w:instrText>
      </w:r>
      <w:r>
        <w:fldChar w:fldCharType="separate"/>
      </w:r>
      <w:r w:rsidR="0088691A" w:rsidRPr="0088691A">
        <w:rPr>
          <w:noProof/>
          <w:lang w:val="uk-UA"/>
        </w:rPr>
        <w:t>4</w:t>
      </w:r>
      <w:r>
        <w:fldChar w:fldCharType="end"/>
      </w:r>
      <w:r w:rsidRPr="00846345">
        <w:rPr>
          <w:lang w:val="uk-UA"/>
        </w:rPr>
        <w:t>.</w:t>
      </w:r>
      <w:r>
        <w:fldChar w:fldCharType="begin"/>
      </w:r>
      <w:r w:rsidRPr="00846345">
        <w:rPr>
          <w:lang w:val="uk-UA"/>
        </w:rPr>
        <w:instrText xml:space="preserve"> </w:instrText>
      </w:r>
      <w:r>
        <w:instrText>SEQ</w:instrText>
      </w:r>
      <w:r w:rsidRPr="00846345">
        <w:rPr>
          <w:lang w:val="uk-UA"/>
        </w:rPr>
        <w:instrText xml:space="preserve"> Таблиця_ \* </w:instrText>
      </w:r>
      <w:r>
        <w:instrText>ARABIC</w:instrText>
      </w:r>
      <w:r w:rsidRPr="00846345">
        <w:rPr>
          <w:lang w:val="uk-UA"/>
        </w:rPr>
        <w:instrText xml:space="preserve"> \</w:instrText>
      </w:r>
      <w:r>
        <w:instrText>s</w:instrText>
      </w:r>
      <w:r w:rsidRPr="00846345">
        <w:rPr>
          <w:lang w:val="uk-UA"/>
        </w:rPr>
        <w:instrText xml:space="preserve"> 1 </w:instrText>
      </w:r>
      <w:r>
        <w:fldChar w:fldCharType="separate"/>
      </w:r>
      <w:r w:rsidR="0088691A" w:rsidRPr="0088691A">
        <w:rPr>
          <w:noProof/>
          <w:lang w:val="uk-UA"/>
        </w:rPr>
        <w:t>5</w:t>
      </w:r>
      <w:r>
        <w:fldChar w:fldCharType="end"/>
      </w:r>
      <w:r w:rsidR="00F938EA">
        <w:rPr>
          <w:lang w:val="uk-UA"/>
        </w:rPr>
        <w:t xml:space="preserve"> –</w:t>
      </w:r>
      <w:r>
        <w:rPr>
          <w:lang w:val="uk-UA"/>
        </w:rPr>
        <w:t xml:space="preserve"> </w:t>
      </w:r>
      <w:r w:rsidRPr="008A5793">
        <w:rPr>
          <w:lang w:val="uk-UA"/>
        </w:rPr>
        <w:t>Розрахунок показників рівня якості варіантів реал</w:t>
      </w:r>
      <w:r w:rsidRPr="008A5793">
        <w:rPr>
          <w:lang w:val="uk-UA"/>
        </w:rPr>
        <w:t>і</w:t>
      </w:r>
      <w:r w:rsidRPr="008A5793">
        <w:rPr>
          <w:lang w:val="uk-UA"/>
        </w:rPr>
        <w:t>зації основних функцій</w:t>
      </w:r>
    </w:p>
    <w:tbl>
      <w:tblPr>
        <w:tblW w:w="0" w:type="auto"/>
        <w:tblLook w:val="0000" w:firstRow="0" w:lastRow="0" w:firstColumn="0" w:lastColumn="0" w:noHBand="0" w:noVBand="0"/>
      </w:tblPr>
      <w:tblGrid>
        <w:gridCol w:w="1533"/>
        <w:gridCol w:w="1548"/>
        <w:gridCol w:w="1581"/>
        <w:gridCol w:w="1557"/>
        <w:gridCol w:w="1578"/>
        <w:gridCol w:w="1578"/>
      </w:tblGrid>
      <w:tr w:rsidR="005512E0" w:rsidRPr="00F82CE3" w:rsidTr="005512E0">
        <w:tc>
          <w:tcPr>
            <w:tcW w:w="153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b/>
                <w:bCs/>
                <w:sz w:val="24"/>
                <w:szCs w:val="24"/>
                <w:lang w:val="uk-UA" w:eastAsia="ru-RU"/>
              </w:rPr>
              <w:t>Основні фу</w:t>
            </w:r>
            <w:r w:rsidRPr="00F82CE3">
              <w:rPr>
                <w:rFonts w:eastAsia="Times New Roman" w:cs="Times New Roman"/>
                <w:b/>
                <w:bCs/>
                <w:sz w:val="24"/>
                <w:szCs w:val="24"/>
                <w:lang w:val="uk-UA" w:eastAsia="ru-RU"/>
              </w:rPr>
              <w:t>н</w:t>
            </w:r>
            <w:r w:rsidRPr="00F82CE3">
              <w:rPr>
                <w:rFonts w:eastAsia="Times New Roman" w:cs="Times New Roman"/>
                <w:b/>
                <w:bCs/>
                <w:sz w:val="24"/>
                <w:szCs w:val="24"/>
                <w:lang w:val="uk-UA" w:eastAsia="ru-RU"/>
              </w:rPr>
              <w:t>кції</w:t>
            </w:r>
          </w:p>
        </w:tc>
        <w:tc>
          <w:tcPr>
            <w:tcW w:w="154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b/>
                <w:bCs/>
                <w:sz w:val="24"/>
                <w:szCs w:val="24"/>
                <w:lang w:val="uk-UA" w:eastAsia="ru-RU"/>
              </w:rPr>
              <w:t>Варіант ре</w:t>
            </w:r>
            <w:r w:rsidRPr="00F82CE3">
              <w:rPr>
                <w:rFonts w:eastAsia="Times New Roman" w:cs="Times New Roman"/>
                <w:b/>
                <w:bCs/>
                <w:sz w:val="24"/>
                <w:szCs w:val="24"/>
                <w:lang w:val="uk-UA" w:eastAsia="ru-RU"/>
              </w:rPr>
              <w:t>а</w:t>
            </w:r>
            <w:r w:rsidRPr="00F82CE3">
              <w:rPr>
                <w:rFonts w:eastAsia="Times New Roman" w:cs="Times New Roman"/>
                <w:b/>
                <w:bCs/>
                <w:sz w:val="24"/>
                <w:szCs w:val="24"/>
                <w:lang w:val="uk-UA" w:eastAsia="ru-RU"/>
              </w:rPr>
              <w:t>лізації фун</w:t>
            </w:r>
            <w:r w:rsidRPr="00F82CE3">
              <w:rPr>
                <w:rFonts w:eastAsia="Times New Roman" w:cs="Times New Roman"/>
                <w:b/>
                <w:bCs/>
                <w:sz w:val="24"/>
                <w:szCs w:val="24"/>
                <w:lang w:val="uk-UA" w:eastAsia="ru-RU"/>
              </w:rPr>
              <w:t>к</w:t>
            </w:r>
            <w:r w:rsidRPr="00F82CE3">
              <w:rPr>
                <w:rFonts w:eastAsia="Times New Roman" w:cs="Times New Roman"/>
                <w:b/>
                <w:bCs/>
                <w:sz w:val="24"/>
                <w:szCs w:val="24"/>
                <w:lang w:val="uk-UA" w:eastAsia="ru-RU"/>
              </w:rPr>
              <w:t>ції</w:t>
            </w:r>
          </w:p>
        </w:tc>
        <w:tc>
          <w:tcPr>
            <w:tcW w:w="158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b/>
                <w:bCs/>
                <w:sz w:val="24"/>
                <w:szCs w:val="24"/>
                <w:lang w:val="uk-UA" w:eastAsia="ru-RU"/>
              </w:rPr>
              <w:t>Абсолютне значення п</w:t>
            </w:r>
            <w:r w:rsidRPr="00F82CE3">
              <w:rPr>
                <w:rFonts w:eastAsia="Times New Roman" w:cs="Times New Roman"/>
                <w:b/>
                <w:bCs/>
                <w:sz w:val="24"/>
                <w:szCs w:val="24"/>
                <w:lang w:val="uk-UA" w:eastAsia="ru-RU"/>
              </w:rPr>
              <w:t>а</w:t>
            </w:r>
            <w:r w:rsidRPr="00F82CE3">
              <w:rPr>
                <w:rFonts w:eastAsia="Times New Roman" w:cs="Times New Roman"/>
                <w:b/>
                <w:bCs/>
                <w:sz w:val="24"/>
                <w:szCs w:val="24"/>
                <w:lang w:val="uk-UA" w:eastAsia="ru-RU"/>
              </w:rPr>
              <w:t>раметра</w:t>
            </w:r>
          </w:p>
        </w:tc>
        <w:tc>
          <w:tcPr>
            <w:tcW w:w="155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b/>
                <w:bCs/>
                <w:sz w:val="24"/>
                <w:szCs w:val="24"/>
                <w:lang w:val="uk-UA" w:eastAsia="ru-RU"/>
              </w:rPr>
              <w:t>Бальна оці</w:t>
            </w:r>
            <w:r w:rsidRPr="00F82CE3">
              <w:rPr>
                <w:rFonts w:eastAsia="Times New Roman" w:cs="Times New Roman"/>
                <w:b/>
                <w:bCs/>
                <w:sz w:val="24"/>
                <w:szCs w:val="24"/>
                <w:lang w:val="uk-UA" w:eastAsia="ru-RU"/>
              </w:rPr>
              <w:t>н</w:t>
            </w:r>
            <w:r w:rsidRPr="00F82CE3">
              <w:rPr>
                <w:rFonts w:eastAsia="Times New Roman" w:cs="Times New Roman"/>
                <w:b/>
                <w:bCs/>
                <w:sz w:val="24"/>
                <w:szCs w:val="24"/>
                <w:lang w:val="uk-UA" w:eastAsia="ru-RU"/>
              </w:rPr>
              <w:t>ка параметра</w:t>
            </w:r>
          </w:p>
        </w:tc>
        <w:tc>
          <w:tcPr>
            <w:tcW w:w="157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b/>
                <w:bCs/>
                <w:sz w:val="24"/>
                <w:szCs w:val="24"/>
                <w:lang w:val="uk-UA" w:eastAsia="ru-RU"/>
              </w:rPr>
              <w:t>Коефіцієнт вагомості п</w:t>
            </w:r>
            <w:r w:rsidRPr="00F82CE3">
              <w:rPr>
                <w:rFonts w:eastAsia="Times New Roman" w:cs="Times New Roman"/>
                <w:b/>
                <w:bCs/>
                <w:sz w:val="24"/>
                <w:szCs w:val="24"/>
                <w:lang w:val="uk-UA" w:eastAsia="ru-RU"/>
              </w:rPr>
              <w:t>а</w:t>
            </w:r>
            <w:r w:rsidRPr="00F82CE3">
              <w:rPr>
                <w:rFonts w:eastAsia="Times New Roman" w:cs="Times New Roman"/>
                <w:b/>
                <w:bCs/>
                <w:sz w:val="24"/>
                <w:szCs w:val="24"/>
                <w:lang w:val="uk-UA" w:eastAsia="ru-RU"/>
              </w:rPr>
              <w:t>раметра</w:t>
            </w:r>
          </w:p>
        </w:tc>
        <w:tc>
          <w:tcPr>
            <w:tcW w:w="157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b/>
                <w:bCs/>
                <w:sz w:val="24"/>
                <w:szCs w:val="24"/>
                <w:lang w:val="uk-UA" w:eastAsia="ru-RU"/>
              </w:rPr>
              <w:t>Коефіцієнт рівня якості</w:t>
            </w:r>
          </w:p>
        </w:tc>
      </w:tr>
      <w:tr w:rsidR="005512E0" w:rsidRPr="00F82CE3" w:rsidTr="005512E0">
        <w:tc>
          <w:tcPr>
            <w:tcW w:w="153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F1</w:t>
            </w:r>
          </w:p>
        </w:tc>
        <w:tc>
          <w:tcPr>
            <w:tcW w:w="154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846345"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А</w:t>
            </w:r>
          </w:p>
        </w:tc>
        <w:tc>
          <w:tcPr>
            <w:tcW w:w="158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800000</w:t>
            </w:r>
          </w:p>
        </w:tc>
        <w:tc>
          <w:tcPr>
            <w:tcW w:w="155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7</w:t>
            </w:r>
          </w:p>
        </w:tc>
        <w:tc>
          <w:tcPr>
            <w:tcW w:w="157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0,333</w:t>
            </w:r>
          </w:p>
        </w:tc>
        <w:tc>
          <w:tcPr>
            <w:tcW w:w="157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2,331</w:t>
            </w:r>
          </w:p>
        </w:tc>
      </w:tr>
      <w:tr w:rsidR="005512E0" w:rsidRPr="00F82CE3" w:rsidTr="005512E0">
        <w:tc>
          <w:tcPr>
            <w:tcW w:w="153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7E2FF7" w:rsidRDefault="005512E0" w:rsidP="007E2FF7">
            <w:pPr>
              <w:widowControl w:val="0"/>
              <w:autoSpaceDE w:val="0"/>
              <w:autoSpaceDN w:val="0"/>
              <w:adjustRightInd w:val="0"/>
              <w:spacing w:line="240" w:lineRule="auto"/>
              <w:ind w:firstLine="0"/>
              <w:jc w:val="center"/>
              <w:rPr>
                <w:rFonts w:eastAsia="Times New Roman" w:cs="Times New Roman"/>
                <w:sz w:val="24"/>
                <w:szCs w:val="24"/>
                <w:lang w:val="en-US" w:eastAsia="ru-RU"/>
              </w:rPr>
            </w:pPr>
          </w:p>
        </w:tc>
        <w:tc>
          <w:tcPr>
            <w:tcW w:w="154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846345"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В</w:t>
            </w:r>
          </w:p>
        </w:tc>
        <w:tc>
          <w:tcPr>
            <w:tcW w:w="158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500000</w:t>
            </w:r>
          </w:p>
        </w:tc>
        <w:tc>
          <w:tcPr>
            <w:tcW w:w="155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5</w:t>
            </w:r>
          </w:p>
        </w:tc>
        <w:tc>
          <w:tcPr>
            <w:tcW w:w="157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0,238</w:t>
            </w:r>
          </w:p>
        </w:tc>
        <w:tc>
          <w:tcPr>
            <w:tcW w:w="157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1,19</w:t>
            </w:r>
          </w:p>
        </w:tc>
      </w:tr>
      <w:tr w:rsidR="005512E0" w:rsidRPr="00F82CE3" w:rsidTr="005512E0">
        <w:tc>
          <w:tcPr>
            <w:tcW w:w="153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F2</w:t>
            </w:r>
          </w:p>
        </w:tc>
        <w:tc>
          <w:tcPr>
            <w:tcW w:w="154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846345"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А</w:t>
            </w:r>
          </w:p>
        </w:tc>
        <w:tc>
          <w:tcPr>
            <w:tcW w:w="158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700</w:t>
            </w:r>
          </w:p>
        </w:tc>
        <w:tc>
          <w:tcPr>
            <w:tcW w:w="155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9</w:t>
            </w:r>
          </w:p>
        </w:tc>
        <w:tc>
          <w:tcPr>
            <w:tcW w:w="157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0,428</w:t>
            </w:r>
          </w:p>
        </w:tc>
        <w:tc>
          <w:tcPr>
            <w:tcW w:w="157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512E0" w:rsidRPr="00F82CE3" w:rsidRDefault="005512E0" w:rsidP="007E2FF7">
            <w:pPr>
              <w:widowControl w:val="0"/>
              <w:autoSpaceDE w:val="0"/>
              <w:autoSpaceDN w:val="0"/>
              <w:adjustRightInd w:val="0"/>
              <w:spacing w:line="240" w:lineRule="auto"/>
              <w:ind w:firstLine="0"/>
              <w:jc w:val="center"/>
              <w:rPr>
                <w:rFonts w:eastAsia="Times New Roman" w:cs="Times New Roman"/>
                <w:sz w:val="24"/>
                <w:szCs w:val="24"/>
                <w:lang w:val="uk-UA" w:eastAsia="ru-RU"/>
              </w:rPr>
            </w:pPr>
            <w:r w:rsidRPr="00F82CE3">
              <w:rPr>
                <w:rFonts w:eastAsia="Times New Roman" w:cs="Times New Roman"/>
                <w:sz w:val="24"/>
                <w:szCs w:val="24"/>
                <w:lang w:val="uk-UA" w:eastAsia="ru-RU"/>
              </w:rPr>
              <w:t>3,852</w:t>
            </w:r>
          </w:p>
        </w:tc>
      </w:tr>
    </w:tbl>
    <w:p w:rsidR="005512E0" w:rsidRPr="00F82CE3" w:rsidRDefault="005512E0" w:rsidP="005512E0">
      <w:pPr>
        <w:widowControl w:val="0"/>
        <w:autoSpaceDE w:val="0"/>
        <w:autoSpaceDN w:val="0"/>
        <w:adjustRightInd w:val="0"/>
        <w:spacing w:before="120"/>
        <w:jc w:val="both"/>
        <w:rPr>
          <w:rFonts w:eastAsia="Times New Roman" w:cs="Times New Roman"/>
          <w:szCs w:val="28"/>
          <w:lang w:val="uk-UA" w:eastAsia="ru-RU"/>
        </w:rPr>
      </w:pPr>
      <w:r w:rsidRPr="00F82CE3">
        <w:rPr>
          <w:rFonts w:eastAsia="Times New Roman" w:cs="Times New Roman"/>
          <w:szCs w:val="28"/>
          <w:lang w:val="uk-UA" w:eastAsia="ru-RU"/>
        </w:rPr>
        <w:t>За цими даними визначаємо рівень якості кожного з варіантів:</w:t>
      </w:r>
    </w:p>
    <w:p w:rsidR="005512E0" w:rsidRPr="00F82CE3" w:rsidRDefault="005512E0" w:rsidP="005512E0">
      <w:pPr>
        <w:widowControl w:val="0"/>
        <w:autoSpaceDE w:val="0"/>
        <w:autoSpaceDN w:val="0"/>
        <w:adjustRightInd w:val="0"/>
        <w:jc w:val="both"/>
        <w:rPr>
          <w:rFonts w:eastAsia="Times New Roman" w:cs="Times New Roman"/>
          <w:i/>
          <w:iCs/>
          <w:szCs w:val="28"/>
          <w:lang w:val="uk-UA" w:eastAsia="ru-RU"/>
        </w:rPr>
      </w:pPr>
      <w:r w:rsidRPr="00F82CE3">
        <w:rPr>
          <w:rFonts w:eastAsia="Times New Roman" w:cs="Times New Roman"/>
          <w:i/>
          <w:iCs/>
          <w:szCs w:val="28"/>
          <w:lang w:val="uk-UA" w:eastAsia="ru-RU"/>
        </w:rPr>
        <w:t>К</w:t>
      </w:r>
      <w:r w:rsidRPr="00F82CE3">
        <w:rPr>
          <w:rFonts w:eastAsia="Times New Roman" w:cs="Times New Roman"/>
          <w:i/>
          <w:iCs/>
          <w:szCs w:val="28"/>
          <w:vertAlign w:val="subscript"/>
          <w:lang w:val="uk-UA" w:eastAsia="ru-RU"/>
        </w:rPr>
        <w:t xml:space="preserve">ТЕР1 </w:t>
      </w:r>
      <w:r w:rsidRPr="00F82CE3">
        <w:rPr>
          <w:rFonts w:eastAsia="Times New Roman" w:cs="Times New Roman"/>
          <w:szCs w:val="28"/>
          <w:vertAlign w:val="subscript"/>
          <w:lang w:val="uk-UA" w:eastAsia="ru-RU"/>
        </w:rPr>
        <w:t xml:space="preserve"> </w:t>
      </w:r>
      <w:r w:rsidRPr="00F82CE3">
        <w:rPr>
          <w:rFonts w:eastAsia="Times New Roman" w:cs="Times New Roman"/>
          <w:szCs w:val="28"/>
          <w:lang w:val="uk-UA" w:eastAsia="ru-RU"/>
        </w:rPr>
        <w:t>= 2,331 + 3,852= 6,183</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i/>
          <w:iCs/>
          <w:szCs w:val="28"/>
          <w:lang w:val="uk-UA" w:eastAsia="ru-RU"/>
        </w:rPr>
        <w:t>К</w:t>
      </w:r>
      <w:r w:rsidRPr="00F82CE3">
        <w:rPr>
          <w:rFonts w:eastAsia="Times New Roman" w:cs="Times New Roman"/>
          <w:i/>
          <w:iCs/>
          <w:szCs w:val="28"/>
          <w:vertAlign w:val="subscript"/>
          <w:lang w:val="uk-UA" w:eastAsia="ru-RU"/>
        </w:rPr>
        <w:t>ТЕР</w:t>
      </w:r>
      <w:r w:rsidRPr="00F82CE3">
        <w:rPr>
          <w:rFonts w:eastAsia="Times New Roman" w:cs="Times New Roman"/>
          <w:szCs w:val="28"/>
          <w:vertAlign w:val="subscript"/>
          <w:lang w:val="uk-UA" w:eastAsia="ru-RU"/>
        </w:rPr>
        <w:t xml:space="preserve">2 </w:t>
      </w:r>
      <w:r w:rsidRPr="00F82CE3">
        <w:rPr>
          <w:rFonts w:eastAsia="Times New Roman" w:cs="Times New Roman"/>
          <w:szCs w:val="28"/>
          <w:lang w:val="uk-UA" w:eastAsia="ru-RU"/>
        </w:rPr>
        <w:t>= 1,19 + 3,852= 5,042</w:t>
      </w:r>
    </w:p>
    <w:p w:rsidR="005512E0" w:rsidRPr="00F82CE3" w:rsidRDefault="005512E0" w:rsidP="005512E0">
      <w:pPr>
        <w:widowControl w:val="0"/>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Як видно з розрахунків, кращим є перший варіант, для якого коефіцієнт технічного рівня має найбільше значення.</w:t>
      </w:r>
    </w:p>
    <w:p w:rsidR="00846345" w:rsidRDefault="00846345">
      <w:pPr>
        <w:spacing w:after="200" w:line="276" w:lineRule="auto"/>
        <w:ind w:firstLine="0"/>
        <w:rPr>
          <w:rFonts w:eastAsia="Times New Roman" w:cstheme="majorBidi"/>
          <w:b/>
          <w:sz w:val="32"/>
          <w:szCs w:val="26"/>
          <w:shd w:val="clear" w:color="auto" w:fill="FFFFFF"/>
          <w:lang w:val="uk-UA" w:eastAsia="ru-RU"/>
        </w:rPr>
      </w:pPr>
      <w:bookmarkStart w:id="41" w:name="id.4c59ef6b54f7"/>
      <w:bookmarkEnd w:id="41"/>
      <w:r>
        <w:br w:type="page"/>
      </w:r>
    </w:p>
    <w:p w:rsidR="005512E0" w:rsidRPr="00F82CE3" w:rsidRDefault="005512E0" w:rsidP="000F7489">
      <w:pPr>
        <w:pStyle w:val="2"/>
      </w:pPr>
      <w:bookmarkStart w:id="42" w:name="_Toc295815031"/>
      <w:r w:rsidRPr="00F82CE3">
        <w:lastRenderedPageBreak/>
        <w:t>Економічний аналіз варіантів розробки ПП</w:t>
      </w:r>
      <w:bookmarkEnd w:id="42"/>
    </w:p>
    <w:p w:rsidR="005512E0" w:rsidRPr="00F82CE3" w:rsidRDefault="005512E0" w:rsidP="005512E0">
      <w:pPr>
        <w:widowControl w:val="0"/>
        <w:tabs>
          <w:tab w:val="left" w:pos="604"/>
        </w:tabs>
        <w:autoSpaceDE w:val="0"/>
        <w:autoSpaceDN w:val="0"/>
        <w:adjustRightInd w:val="0"/>
        <w:spacing w:after="120"/>
        <w:jc w:val="both"/>
        <w:rPr>
          <w:rFonts w:eastAsia="Times New Roman" w:cs="Times New Roman"/>
          <w:szCs w:val="28"/>
          <w:lang w:val="uk-UA" w:eastAsia="ru-RU"/>
        </w:rPr>
      </w:pPr>
      <w:r w:rsidRPr="00F82CE3">
        <w:rPr>
          <w:rFonts w:eastAsia="Times New Roman" w:cs="Times New Roman"/>
          <w:szCs w:val="28"/>
          <w:lang w:val="uk-UA" w:eastAsia="ru-RU"/>
        </w:rPr>
        <w:t>Визначимо деякі параметри, необхідні для проведення вартісного ан</w:t>
      </w:r>
      <w:r w:rsidRPr="00F82CE3">
        <w:rPr>
          <w:rFonts w:eastAsia="Times New Roman" w:cs="Times New Roman"/>
          <w:szCs w:val="28"/>
          <w:lang w:val="uk-UA" w:eastAsia="ru-RU"/>
        </w:rPr>
        <w:t>а</w:t>
      </w:r>
      <w:r w:rsidRPr="00F82CE3">
        <w:rPr>
          <w:rFonts w:eastAsia="Times New Roman" w:cs="Times New Roman"/>
          <w:szCs w:val="28"/>
          <w:lang w:val="uk-UA" w:eastAsia="ru-RU"/>
        </w:rPr>
        <w:t>лізу розробки програмного продукту.</w:t>
      </w:r>
      <w:bookmarkStart w:id="43" w:name="id.c5f22a1dd5c4"/>
      <w:bookmarkEnd w:id="43"/>
    </w:p>
    <w:p w:rsidR="005512E0" w:rsidRPr="00F82CE3" w:rsidRDefault="005512E0" w:rsidP="005512E0">
      <w:pPr>
        <w:ind w:firstLine="454"/>
        <w:rPr>
          <w:rFonts w:cs="Times New Roman"/>
          <w:szCs w:val="28"/>
          <w:lang w:val="uk-UA"/>
        </w:rPr>
      </w:pPr>
      <w:bookmarkStart w:id="44" w:name="id.495d36ec0b15"/>
      <w:bookmarkEnd w:id="44"/>
      <w:r w:rsidRPr="00F82CE3">
        <w:rPr>
          <w:rFonts w:cs="Times New Roman"/>
          <w:szCs w:val="28"/>
          <w:lang w:val="uk-UA"/>
        </w:rPr>
        <w:t>Всі варіанти включають в себе два окремих завдання:</w:t>
      </w:r>
    </w:p>
    <w:p w:rsidR="005512E0" w:rsidRPr="00F82CE3" w:rsidRDefault="005512E0" w:rsidP="005512E0">
      <w:pPr>
        <w:pStyle w:val="af5"/>
        <w:ind w:left="0" w:right="0" w:firstLine="426"/>
        <w:jc w:val="both"/>
        <w:rPr>
          <w:szCs w:val="28"/>
        </w:rPr>
      </w:pPr>
      <w:r w:rsidRPr="00F82CE3">
        <w:rPr>
          <w:szCs w:val="28"/>
        </w:rPr>
        <w:t>1. Розробка ділогів введення даних</w:t>
      </w:r>
    </w:p>
    <w:p w:rsidR="005512E0" w:rsidRPr="00F82CE3" w:rsidRDefault="005512E0" w:rsidP="005512E0">
      <w:pPr>
        <w:ind w:firstLine="454"/>
        <w:rPr>
          <w:rFonts w:cs="Times New Roman"/>
          <w:szCs w:val="28"/>
          <w:lang w:val="uk-UA"/>
        </w:rPr>
      </w:pPr>
      <w:r w:rsidRPr="00F82CE3">
        <w:rPr>
          <w:rFonts w:cs="Times New Roman"/>
          <w:szCs w:val="28"/>
          <w:lang w:val="uk-UA"/>
        </w:rPr>
        <w:t>2.Створення модулю побудови графа.</w:t>
      </w:r>
    </w:p>
    <w:p w:rsidR="005512E0" w:rsidRPr="00F82CE3" w:rsidRDefault="005512E0" w:rsidP="005512E0">
      <w:pPr>
        <w:pStyle w:val="12"/>
        <w:spacing w:before="0" w:after="0" w:line="360" w:lineRule="auto"/>
        <w:ind w:firstLine="454"/>
        <w:jc w:val="both"/>
        <w:rPr>
          <w:sz w:val="28"/>
          <w:szCs w:val="28"/>
          <w:lang w:val="uk-UA"/>
        </w:rPr>
      </w:pPr>
      <w:r w:rsidRPr="00F82CE3">
        <w:rPr>
          <w:sz w:val="28"/>
          <w:szCs w:val="28"/>
          <w:lang w:val="uk-UA"/>
        </w:rPr>
        <w:t>Завдання 1 за ступенем новизни відноситься до групи А, завдання 2 – до групи Б. За складністю алгоритми, які використовуються в завданні 1 нал</w:t>
      </w:r>
      <w:r w:rsidRPr="00F82CE3">
        <w:rPr>
          <w:sz w:val="28"/>
          <w:szCs w:val="28"/>
          <w:lang w:val="uk-UA"/>
        </w:rPr>
        <w:t>е</w:t>
      </w:r>
      <w:r w:rsidRPr="00F82CE3">
        <w:rPr>
          <w:sz w:val="28"/>
          <w:szCs w:val="28"/>
          <w:lang w:val="uk-UA"/>
        </w:rPr>
        <w:t>жать до групи 1; а в завданні 2 – до групи 3.</w:t>
      </w:r>
    </w:p>
    <w:p w:rsidR="005512E0" w:rsidRPr="00F82CE3" w:rsidRDefault="005512E0" w:rsidP="005512E0">
      <w:pPr>
        <w:pStyle w:val="12"/>
        <w:spacing w:before="0" w:after="0" w:line="360" w:lineRule="auto"/>
        <w:ind w:firstLine="454"/>
        <w:jc w:val="both"/>
        <w:rPr>
          <w:sz w:val="28"/>
          <w:szCs w:val="28"/>
          <w:lang w:val="uk-UA"/>
        </w:rPr>
      </w:pPr>
      <w:r w:rsidRPr="00F82CE3">
        <w:rPr>
          <w:sz w:val="28"/>
          <w:szCs w:val="28"/>
          <w:lang w:val="uk-UA"/>
        </w:rPr>
        <w:t>Для реалізації завдання 1 використовується довідкова інформація, а з</w:t>
      </w:r>
      <w:r w:rsidRPr="00F82CE3">
        <w:rPr>
          <w:sz w:val="28"/>
          <w:szCs w:val="28"/>
          <w:lang w:val="uk-UA"/>
        </w:rPr>
        <w:t>а</w:t>
      </w:r>
      <w:r w:rsidRPr="00F82CE3">
        <w:rPr>
          <w:sz w:val="28"/>
          <w:szCs w:val="28"/>
          <w:lang w:val="uk-UA"/>
        </w:rPr>
        <w:t>вдання 2 використовує інформацію у вигляді даних.</w:t>
      </w:r>
    </w:p>
    <w:p w:rsidR="005512E0" w:rsidRPr="00F82CE3" w:rsidRDefault="005512E0" w:rsidP="005512E0">
      <w:pPr>
        <w:pStyle w:val="12"/>
        <w:spacing w:before="0" w:after="0" w:line="360" w:lineRule="auto"/>
        <w:ind w:firstLine="454"/>
        <w:jc w:val="both"/>
        <w:rPr>
          <w:sz w:val="28"/>
          <w:szCs w:val="28"/>
          <w:lang w:val="uk-UA"/>
        </w:rPr>
      </w:pPr>
      <w:r w:rsidRPr="00F82CE3">
        <w:rPr>
          <w:sz w:val="28"/>
          <w:szCs w:val="28"/>
          <w:lang w:val="uk-UA"/>
        </w:rPr>
        <w:t>Проведемо розрахунок норм часу на розробку та програмування для к</w:t>
      </w:r>
      <w:r w:rsidRPr="00F82CE3">
        <w:rPr>
          <w:sz w:val="28"/>
          <w:szCs w:val="28"/>
          <w:lang w:val="uk-UA"/>
        </w:rPr>
        <w:t>о</w:t>
      </w:r>
      <w:r w:rsidRPr="00F82CE3">
        <w:rPr>
          <w:sz w:val="28"/>
          <w:szCs w:val="28"/>
          <w:lang w:val="uk-UA"/>
        </w:rPr>
        <w:t>жного з завдань.</w:t>
      </w:r>
    </w:p>
    <w:p w:rsidR="005512E0" w:rsidRPr="00F82CE3" w:rsidRDefault="005512E0" w:rsidP="005512E0">
      <w:pPr>
        <w:ind w:firstLine="454"/>
        <w:rPr>
          <w:rFonts w:cs="Times New Roman"/>
          <w:szCs w:val="28"/>
          <w:lang w:val="uk-UA"/>
        </w:rPr>
      </w:pPr>
      <w:r w:rsidRPr="00F82CE3">
        <w:rPr>
          <w:rFonts w:cs="Times New Roman"/>
          <w:szCs w:val="28"/>
          <w:lang w:val="uk-UA"/>
        </w:rPr>
        <w:t>Для першого завдання, виходячи із норм часу для завдань розрахунков</w:t>
      </w:r>
      <w:r w:rsidRPr="00F82CE3">
        <w:rPr>
          <w:rFonts w:cs="Times New Roman"/>
          <w:szCs w:val="28"/>
          <w:lang w:val="uk-UA"/>
        </w:rPr>
        <w:t>о</w:t>
      </w:r>
      <w:r w:rsidRPr="00F82CE3">
        <w:rPr>
          <w:rFonts w:cs="Times New Roman"/>
          <w:szCs w:val="28"/>
          <w:lang w:val="uk-UA"/>
        </w:rPr>
        <w:t>го характеру степеню новизни А та групи складності алгоритму 1, трудоміс</w:t>
      </w:r>
      <w:r w:rsidRPr="00F82CE3">
        <w:rPr>
          <w:rFonts w:cs="Times New Roman"/>
          <w:szCs w:val="28"/>
          <w:lang w:val="uk-UA"/>
        </w:rPr>
        <w:t>т</w:t>
      </w:r>
      <w:r w:rsidRPr="00F82CE3">
        <w:rPr>
          <w:rFonts w:cs="Times New Roman"/>
          <w:szCs w:val="28"/>
          <w:lang w:val="uk-UA"/>
        </w:rPr>
        <w:t>кість дорівнює: Т</w:t>
      </w:r>
      <w:r w:rsidRPr="00F82CE3">
        <w:rPr>
          <w:rFonts w:cs="Times New Roman"/>
          <w:szCs w:val="28"/>
          <w:vertAlign w:val="subscript"/>
          <w:lang w:val="uk-UA"/>
        </w:rPr>
        <w:t>р</w:t>
      </w:r>
      <w:r w:rsidRPr="00F82CE3">
        <w:rPr>
          <w:rFonts w:cs="Times New Roman"/>
          <w:szCs w:val="28"/>
          <w:lang w:val="uk-UA"/>
        </w:rPr>
        <w:t>=90 людино - днів. Поправочний коефіцієнт, який враховує вид довідкової інформації для першого завдання: К</w:t>
      </w:r>
      <w:r w:rsidRPr="00F82CE3">
        <w:rPr>
          <w:rFonts w:cs="Times New Roman"/>
          <w:szCs w:val="28"/>
          <w:vertAlign w:val="subscript"/>
          <w:lang w:val="uk-UA"/>
        </w:rPr>
        <w:t>п</w:t>
      </w:r>
      <w:r w:rsidRPr="00F82CE3">
        <w:rPr>
          <w:rFonts w:cs="Times New Roman"/>
          <w:szCs w:val="28"/>
          <w:lang w:val="uk-UA"/>
        </w:rPr>
        <w:t xml:space="preserve"> = 1.7. Поправочний ко</w:t>
      </w:r>
      <w:r w:rsidRPr="00F82CE3">
        <w:rPr>
          <w:rFonts w:cs="Times New Roman"/>
          <w:szCs w:val="28"/>
          <w:lang w:val="uk-UA"/>
        </w:rPr>
        <w:t>е</w:t>
      </w:r>
      <w:r w:rsidRPr="00F82CE3">
        <w:rPr>
          <w:rFonts w:cs="Times New Roman"/>
          <w:szCs w:val="28"/>
          <w:lang w:val="uk-UA"/>
        </w:rPr>
        <w:t>фіцієнт, який враховує складність контролю вхідної  та  вихідної  інформації  для  всіх  завдань рівний 1: К</w:t>
      </w:r>
      <w:r w:rsidRPr="00F82CE3">
        <w:rPr>
          <w:rFonts w:cs="Times New Roman"/>
          <w:szCs w:val="28"/>
          <w:vertAlign w:val="subscript"/>
          <w:lang w:val="uk-UA"/>
        </w:rPr>
        <w:t>ск</w:t>
      </w:r>
      <w:r w:rsidRPr="00F82CE3">
        <w:rPr>
          <w:rFonts w:cs="Times New Roman"/>
          <w:szCs w:val="28"/>
          <w:lang w:val="uk-UA"/>
        </w:rPr>
        <w:t xml:space="preserve"> = 1. Оскільки при розробці першого завдання використовуються деякі стандартні підходи, врахуємо це за допомогою ко</w:t>
      </w:r>
      <w:r w:rsidRPr="00F82CE3">
        <w:rPr>
          <w:rFonts w:cs="Times New Roman"/>
          <w:szCs w:val="28"/>
          <w:lang w:val="uk-UA"/>
        </w:rPr>
        <w:t>е</w:t>
      </w:r>
      <w:r w:rsidRPr="00F82CE3">
        <w:rPr>
          <w:rFonts w:cs="Times New Roman"/>
          <w:szCs w:val="28"/>
          <w:lang w:val="uk-UA"/>
        </w:rPr>
        <w:t>фіцієнта К</w:t>
      </w:r>
      <w:r w:rsidRPr="00F82CE3">
        <w:rPr>
          <w:rFonts w:cs="Times New Roman"/>
          <w:szCs w:val="28"/>
          <w:vertAlign w:val="subscript"/>
          <w:lang w:val="uk-UA"/>
        </w:rPr>
        <w:t>ст</w:t>
      </w:r>
      <w:r w:rsidRPr="00F82CE3">
        <w:rPr>
          <w:rFonts w:cs="Times New Roman"/>
          <w:szCs w:val="28"/>
          <w:lang w:val="uk-UA"/>
        </w:rPr>
        <w:t xml:space="preserve"> = 0.8. Таким чином, загальна трудомісткість програмування першого завдання дорівнює:</w:t>
      </w:r>
    </w:p>
    <w:p w:rsidR="005512E0" w:rsidRPr="00F82CE3" w:rsidRDefault="005512E0" w:rsidP="005512E0">
      <w:pPr>
        <w:ind w:firstLine="454"/>
        <w:jc w:val="center"/>
        <w:rPr>
          <w:rFonts w:cs="Times New Roman"/>
          <w:szCs w:val="28"/>
          <w:lang w:val="uk-UA"/>
        </w:rPr>
      </w:pPr>
      <w:r w:rsidRPr="00F82CE3">
        <w:rPr>
          <w:rFonts w:cs="Times New Roman"/>
          <w:szCs w:val="28"/>
          <w:lang w:val="uk-UA"/>
        </w:rPr>
        <w:t>Т</w:t>
      </w:r>
      <w:r w:rsidRPr="00F82CE3">
        <w:rPr>
          <w:rFonts w:cs="Times New Roman"/>
          <w:szCs w:val="28"/>
          <w:vertAlign w:val="subscript"/>
          <w:lang w:val="uk-UA"/>
        </w:rPr>
        <w:t>1</w:t>
      </w:r>
      <w:r w:rsidRPr="00F82CE3">
        <w:rPr>
          <w:rFonts w:cs="Times New Roman"/>
          <w:szCs w:val="28"/>
          <w:lang w:val="uk-UA"/>
        </w:rPr>
        <w:t xml:space="preserve"> = 90•1.7•0.8 = 122.4 людино-днів.</w:t>
      </w:r>
    </w:p>
    <w:p w:rsidR="005512E0" w:rsidRPr="00F82CE3" w:rsidRDefault="005512E0" w:rsidP="005512E0">
      <w:pPr>
        <w:ind w:firstLine="454"/>
        <w:rPr>
          <w:rFonts w:cs="Times New Roman"/>
          <w:szCs w:val="28"/>
          <w:lang w:val="uk-UA"/>
        </w:rPr>
      </w:pPr>
      <w:r w:rsidRPr="00F82CE3">
        <w:rPr>
          <w:rFonts w:cs="Times New Roman"/>
          <w:szCs w:val="28"/>
          <w:lang w:val="uk-UA"/>
        </w:rPr>
        <w:t>Проведемо аналогічні розрахунки для подальших завдань.</w:t>
      </w:r>
    </w:p>
    <w:p w:rsidR="005512E0" w:rsidRPr="00F82CE3" w:rsidRDefault="005512E0" w:rsidP="005512E0">
      <w:pPr>
        <w:ind w:firstLine="454"/>
        <w:rPr>
          <w:rFonts w:cs="Times New Roman"/>
          <w:szCs w:val="28"/>
          <w:lang w:val="uk-UA"/>
        </w:rPr>
      </w:pPr>
      <w:r w:rsidRPr="00F82CE3">
        <w:rPr>
          <w:rFonts w:cs="Times New Roman"/>
          <w:szCs w:val="28"/>
          <w:lang w:val="uk-UA"/>
        </w:rPr>
        <w:t>Для другого завдання (використовується алгоритм третьої групи скла</w:t>
      </w:r>
      <w:r w:rsidRPr="00F82CE3">
        <w:rPr>
          <w:rFonts w:cs="Times New Roman"/>
          <w:szCs w:val="28"/>
          <w:lang w:val="uk-UA"/>
        </w:rPr>
        <w:t>д</w:t>
      </w:r>
      <w:r w:rsidRPr="00F82CE3">
        <w:rPr>
          <w:rFonts w:cs="Times New Roman"/>
          <w:szCs w:val="28"/>
          <w:lang w:val="uk-UA"/>
        </w:rPr>
        <w:t>ності, степінь новизни Б), тобто Т</w:t>
      </w:r>
      <w:r w:rsidRPr="00F82CE3">
        <w:rPr>
          <w:rFonts w:cs="Times New Roman"/>
          <w:szCs w:val="28"/>
          <w:vertAlign w:val="subscript"/>
          <w:lang w:val="uk-UA"/>
        </w:rPr>
        <w:t>р</w:t>
      </w:r>
      <w:r w:rsidRPr="00F82CE3">
        <w:rPr>
          <w:rFonts w:cs="Times New Roman"/>
          <w:szCs w:val="28"/>
          <w:lang w:val="uk-UA"/>
        </w:rPr>
        <w:t>=27 людино-днів, К</w:t>
      </w:r>
      <w:r w:rsidRPr="00F82CE3">
        <w:rPr>
          <w:rFonts w:cs="Times New Roman"/>
          <w:szCs w:val="28"/>
          <w:vertAlign w:val="subscript"/>
          <w:lang w:val="uk-UA"/>
        </w:rPr>
        <w:t>п</w:t>
      </w:r>
      <w:r w:rsidRPr="00F82CE3">
        <w:rPr>
          <w:rFonts w:cs="Times New Roman"/>
          <w:szCs w:val="28"/>
          <w:lang w:val="uk-UA"/>
        </w:rPr>
        <w:t>=0.9, К</w:t>
      </w:r>
      <w:r w:rsidRPr="00F82CE3">
        <w:rPr>
          <w:rFonts w:cs="Times New Roman"/>
          <w:szCs w:val="28"/>
          <w:vertAlign w:val="subscript"/>
          <w:lang w:val="uk-UA"/>
        </w:rPr>
        <w:t>ст</w:t>
      </w:r>
      <w:r w:rsidRPr="00F82CE3">
        <w:rPr>
          <w:rFonts w:cs="Times New Roman"/>
          <w:szCs w:val="28"/>
          <w:lang w:val="uk-UA"/>
        </w:rPr>
        <w:t>=0.8:</w:t>
      </w:r>
    </w:p>
    <w:p w:rsidR="005512E0" w:rsidRPr="00F82CE3" w:rsidRDefault="005512E0" w:rsidP="005512E0">
      <w:pPr>
        <w:ind w:firstLine="454"/>
        <w:jc w:val="center"/>
        <w:rPr>
          <w:rFonts w:cs="Times New Roman"/>
          <w:szCs w:val="28"/>
          <w:lang w:val="uk-UA"/>
        </w:rPr>
      </w:pPr>
      <w:r w:rsidRPr="00F82CE3">
        <w:rPr>
          <w:rFonts w:cs="Times New Roman"/>
          <w:szCs w:val="28"/>
          <w:lang w:val="uk-UA"/>
        </w:rPr>
        <w:t>Т</w:t>
      </w:r>
      <w:r w:rsidRPr="00F82CE3">
        <w:rPr>
          <w:rFonts w:cs="Times New Roman"/>
          <w:szCs w:val="28"/>
          <w:vertAlign w:val="subscript"/>
          <w:lang w:val="uk-UA"/>
        </w:rPr>
        <w:t xml:space="preserve">2 </w:t>
      </w:r>
      <w:r w:rsidRPr="00F82CE3">
        <w:rPr>
          <w:rFonts w:cs="Times New Roman"/>
          <w:szCs w:val="28"/>
          <w:lang w:val="uk-UA"/>
        </w:rPr>
        <w:t>= 27 • 0.9 • 0.8 = 19.44 людино-днів.</w:t>
      </w:r>
    </w:p>
    <w:p w:rsidR="005512E0" w:rsidRPr="00F82CE3" w:rsidRDefault="005512E0" w:rsidP="005512E0">
      <w:pPr>
        <w:pStyle w:val="af1"/>
        <w:rPr>
          <w:szCs w:val="28"/>
          <w:lang w:val="uk-UA"/>
        </w:rPr>
      </w:pPr>
      <w:r w:rsidRPr="00F82CE3">
        <w:rPr>
          <w:szCs w:val="28"/>
          <w:lang w:val="uk-UA"/>
        </w:rPr>
        <w:lastRenderedPageBreak/>
        <w:t>Складаємо трудомісткість відповідних завдань для кожного з двох обраних варіантів реалізації, щоб отримати їх трудомісткість:</w:t>
      </w:r>
    </w:p>
    <w:p w:rsidR="005512E0" w:rsidRPr="00F82CE3" w:rsidRDefault="005512E0" w:rsidP="005512E0">
      <w:pPr>
        <w:ind w:firstLine="227"/>
        <w:rPr>
          <w:rFonts w:cs="Times New Roman"/>
          <w:szCs w:val="28"/>
          <w:lang w:val="uk-UA"/>
        </w:rPr>
      </w:pPr>
      <w:r w:rsidRPr="00F82CE3">
        <w:rPr>
          <w:rFonts w:cs="Times New Roman"/>
          <w:szCs w:val="28"/>
          <w:lang w:val="uk-UA"/>
        </w:rPr>
        <w:t>Т</w:t>
      </w:r>
      <w:r w:rsidRPr="00F82CE3">
        <w:rPr>
          <w:rFonts w:cs="Times New Roman"/>
          <w:szCs w:val="28"/>
          <w:vertAlign w:val="subscript"/>
          <w:lang w:val="uk-UA"/>
        </w:rPr>
        <w:t>I</w:t>
      </w:r>
      <w:r w:rsidRPr="00F82CE3">
        <w:rPr>
          <w:rFonts w:cs="Times New Roman"/>
          <w:szCs w:val="28"/>
          <w:lang w:val="uk-UA"/>
        </w:rPr>
        <w:t xml:space="preserve"> = (122.4 + 19.44 + 4.8 + 19.44) • 8 = 1328.55 людино-годин;</w:t>
      </w:r>
    </w:p>
    <w:p w:rsidR="005512E0" w:rsidRPr="00F82CE3" w:rsidRDefault="005512E0" w:rsidP="005512E0">
      <w:pPr>
        <w:ind w:firstLine="227"/>
        <w:rPr>
          <w:rFonts w:cs="Times New Roman"/>
          <w:szCs w:val="28"/>
          <w:lang w:val="uk-UA"/>
        </w:rPr>
      </w:pPr>
      <w:r w:rsidRPr="00F82CE3">
        <w:rPr>
          <w:rFonts w:cs="Times New Roman"/>
          <w:szCs w:val="28"/>
          <w:lang w:val="uk-UA"/>
        </w:rPr>
        <w:t>Т</w:t>
      </w:r>
      <w:r w:rsidRPr="00F82CE3">
        <w:rPr>
          <w:rFonts w:cs="Times New Roman"/>
          <w:szCs w:val="28"/>
          <w:vertAlign w:val="subscript"/>
          <w:lang w:val="uk-UA"/>
        </w:rPr>
        <w:t>II</w:t>
      </w:r>
      <w:r w:rsidRPr="00F82CE3">
        <w:rPr>
          <w:rFonts w:cs="Times New Roman"/>
          <w:szCs w:val="28"/>
          <w:lang w:val="uk-UA"/>
        </w:rPr>
        <w:t xml:space="preserve"> = (122.4 + 19.44 + 6.91 + 19.44) • 8 = 1345.55 людино-годин;</w:t>
      </w:r>
    </w:p>
    <w:p w:rsidR="005512E0" w:rsidRPr="00F82CE3" w:rsidRDefault="005512E0" w:rsidP="005512E0">
      <w:pPr>
        <w:ind w:firstLine="454"/>
        <w:rPr>
          <w:rFonts w:cs="Times New Roman"/>
          <w:szCs w:val="28"/>
          <w:lang w:val="uk-UA"/>
        </w:rPr>
      </w:pPr>
      <w:r w:rsidRPr="00F82CE3">
        <w:rPr>
          <w:rFonts w:cs="Times New Roman"/>
          <w:szCs w:val="28"/>
          <w:lang w:val="uk-UA"/>
        </w:rPr>
        <w:t>Найбільш високу трудомісткість має варіант II.</w:t>
      </w:r>
    </w:p>
    <w:p w:rsidR="005512E0" w:rsidRPr="00F82CE3" w:rsidRDefault="005512E0" w:rsidP="002159BC">
      <w:pPr>
        <w:pStyle w:val="af5"/>
        <w:ind w:left="0" w:right="0"/>
        <w:rPr>
          <w:szCs w:val="28"/>
        </w:rPr>
      </w:pPr>
      <w:r w:rsidRPr="00F82CE3">
        <w:rPr>
          <w:szCs w:val="28"/>
        </w:rPr>
        <w:t>В розробці бере участь один аналітик з окладом 5650 грн., один наук</w:t>
      </w:r>
      <w:r w:rsidRPr="00F82CE3">
        <w:rPr>
          <w:szCs w:val="28"/>
        </w:rPr>
        <w:t>о</w:t>
      </w:r>
      <w:r w:rsidRPr="00F82CE3">
        <w:rPr>
          <w:szCs w:val="28"/>
        </w:rPr>
        <w:t>вий діяч з окладом 9250грн. Визначимо зарплату за годину:</w:t>
      </w:r>
      <w:r w:rsidRPr="00F82CE3">
        <w:rPr>
          <w:position w:val="-24"/>
          <w:szCs w:val="28"/>
        </w:rPr>
        <w:object w:dxaOrig="2680" w:dyaOrig="620">
          <v:shape id="_x0000_i1037" type="#_x0000_t75" style="width:134.05pt;height:31.05pt" o:ole="" fillcolor="window">
            <v:imagedata r:id="rId56" o:title=""/>
          </v:shape>
          <o:OLEObject Type="Embed" ProgID="Equation.3" ShapeID="_x0000_i1037" DrawAspect="Content" ObjectID="_1369688389" r:id="rId57"/>
        </w:object>
      </w:r>
      <w:r w:rsidRPr="00F82CE3">
        <w:rPr>
          <w:szCs w:val="28"/>
        </w:rPr>
        <w:t>грн.</w:t>
      </w:r>
    </w:p>
    <w:p w:rsidR="005512E0" w:rsidRPr="00F82CE3" w:rsidRDefault="005512E0" w:rsidP="005512E0">
      <w:pPr>
        <w:ind w:firstLine="454"/>
        <w:rPr>
          <w:rFonts w:cs="Times New Roman"/>
          <w:szCs w:val="28"/>
          <w:lang w:val="uk-UA"/>
        </w:rPr>
      </w:pPr>
      <w:r w:rsidRPr="00F82CE3">
        <w:rPr>
          <w:rFonts w:cs="Times New Roman"/>
          <w:szCs w:val="28"/>
          <w:lang w:val="uk-UA"/>
        </w:rPr>
        <w:t>Тоді зарплата розробників за варіантами становить</w:t>
      </w:r>
    </w:p>
    <w:p w:rsidR="005512E0" w:rsidRPr="00F82CE3" w:rsidRDefault="005512E0" w:rsidP="005512E0">
      <w:pPr>
        <w:rPr>
          <w:rFonts w:cs="Times New Roman"/>
          <w:szCs w:val="28"/>
          <w:lang w:val="uk-UA"/>
        </w:rPr>
      </w:pPr>
      <w:r w:rsidRPr="00F82CE3">
        <w:rPr>
          <w:rFonts w:cs="Times New Roman"/>
          <w:szCs w:val="28"/>
          <w:lang w:val="uk-UA"/>
        </w:rPr>
        <w:t>I.</w:t>
      </w:r>
      <w:r w:rsidRPr="00F82CE3">
        <w:rPr>
          <w:rFonts w:cs="Times New Roman"/>
          <w:szCs w:val="28"/>
          <w:lang w:val="uk-UA"/>
        </w:rPr>
        <w:tab/>
        <w:t>С</w:t>
      </w:r>
      <w:r w:rsidRPr="00F82CE3">
        <w:rPr>
          <w:rFonts w:cs="Times New Roman"/>
          <w:szCs w:val="28"/>
          <w:vertAlign w:val="subscript"/>
          <w:lang w:val="uk-UA"/>
        </w:rPr>
        <w:t>зп</w:t>
      </w:r>
      <w:r w:rsidRPr="00F82CE3">
        <w:rPr>
          <w:rFonts w:cs="Times New Roman"/>
          <w:szCs w:val="28"/>
          <w:lang w:val="uk-UA"/>
        </w:rPr>
        <w:t xml:space="preserve"> = 29,42 • 1328.55 • 1.2 = 46903,12 грн.</w:t>
      </w:r>
    </w:p>
    <w:p w:rsidR="005512E0" w:rsidRPr="00F82CE3" w:rsidRDefault="005512E0" w:rsidP="005512E0">
      <w:pPr>
        <w:rPr>
          <w:rFonts w:cs="Times New Roman"/>
          <w:szCs w:val="28"/>
          <w:lang w:val="uk-UA"/>
        </w:rPr>
      </w:pPr>
      <w:r w:rsidRPr="00F82CE3">
        <w:rPr>
          <w:rFonts w:cs="Times New Roman"/>
          <w:szCs w:val="28"/>
          <w:lang w:val="uk-UA"/>
        </w:rPr>
        <w:t>II.</w:t>
      </w:r>
      <w:r w:rsidRPr="00F82CE3">
        <w:rPr>
          <w:rFonts w:cs="Times New Roman"/>
          <w:szCs w:val="28"/>
          <w:lang w:val="uk-UA"/>
        </w:rPr>
        <w:tab/>
        <w:t>С</w:t>
      </w:r>
      <w:r w:rsidRPr="00F82CE3">
        <w:rPr>
          <w:rFonts w:cs="Times New Roman"/>
          <w:szCs w:val="28"/>
          <w:vertAlign w:val="subscript"/>
          <w:lang w:val="uk-UA"/>
        </w:rPr>
        <w:t>зп</w:t>
      </w:r>
      <w:r w:rsidRPr="00F82CE3">
        <w:rPr>
          <w:rFonts w:cs="Times New Roman"/>
          <w:szCs w:val="28"/>
          <w:lang w:val="uk-UA"/>
        </w:rPr>
        <w:t xml:space="preserve"> = 29,42 • 1345.55 • 1.2 = 47503,29 грн. </w:t>
      </w:r>
    </w:p>
    <w:p w:rsidR="005512E0" w:rsidRPr="00F82CE3" w:rsidRDefault="005512E0" w:rsidP="005512E0">
      <w:pPr>
        <w:ind w:firstLine="454"/>
        <w:rPr>
          <w:rFonts w:cs="Times New Roman"/>
          <w:szCs w:val="28"/>
          <w:lang w:val="uk-UA"/>
        </w:rPr>
      </w:pPr>
      <w:r w:rsidRPr="00F82CE3">
        <w:rPr>
          <w:rFonts w:cs="Times New Roman"/>
          <w:szCs w:val="28"/>
          <w:lang w:val="uk-UA"/>
        </w:rPr>
        <w:t>Відрахування на єдиний соціальний внесок в залежності від групи проф</w:t>
      </w:r>
      <w:r w:rsidRPr="00F82CE3">
        <w:rPr>
          <w:rFonts w:cs="Times New Roman"/>
          <w:szCs w:val="28"/>
          <w:lang w:val="uk-UA"/>
        </w:rPr>
        <w:t>е</w:t>
      </w:r>
      <w:r w:rsidRPr="00F82CE3">
        <w:rPr>
          <w:rFonts w:cs="Times New Roman"/>
          <w:szCs w:val="28"/>
          <w:lang w:val="uk-UA"/>
        </w:rPr>
        <w:t>сійного ризику (II клас) становить 36,77%:</w:t>
      </w:r>
    </w:p>
    <w:p w:rsidR="005512E0" w:rsidRPr="00F82CE3" w:rsidRDefault="005512E0" w:rsidP="005512E0">
      <w:pPr>
        <w:rPr>
          <w:rFonts w:cs="Times New Roman"/>
          <w:szCs w:val="28"/>
          <w:lang w:val="uk-UA"/>
        </w:rPr>
      </w:pPr>
      <w:r w:rsidRPr="00F82CE3">
        <w:rPr>
          <w:rFonts w:cs="Times New Roman"/>
          <w:szCs w:val="28"/>
          <w:lang w:val="uk-UA"/>
        </w:rPr>
        <w:t>I.</w:t>
      </w:r>
      <w:r w:rsidRPr="00F82CE3">
        <w:rPr>
          <w:rFonts w:cs="Times New Roman"/>
          <w:szCs w:val="28"/>
          <w:lang w:val="uk-UA"/>
        </w:rPr>
        <w:tab/>
        <w:t>С</w:t>
      </w:r>
      <w:r w:rsidRPr="00F82CE3">
        <w:rPr>
          <w:rFonts w:cs="Times New Roman"/>
          <w:szCs w:val="28"/>
          <w:vertAlign w:val="subscript"/>
          <w:lang w:val="uk-UA"/>
        </w:rPr>
        <w:t>от</w:t>
      </w:r>
      <w:r w:rsidRPr="00F82CE3">
        <w:rPr>
          <w:rFonts w:cs="Times New Roman"/>
          <w:szCs w:val="28"/>
          <w:lang w:val="uk-UA"/>
        </w:rPr>
        <w:t xml:space="preserve"> = 46903,12 • 0.3677 = 17246 грн.</w:t>
      </w:r>
    </w:p>
    <w:p w:rsidR="005512E0" w:rsidRPr="00F82CE3" w:rsidRDefault="005512E0" w:rsidP="005512E0">
      <w:pPr>
        <w:rPr>
          <w:rFonts w:cs="Times New Roman"/>
          <w:szCs w:val="28"/>
          <w:lang w:val="uk-UA"/>
        </w:rPr>
      </w:pPr>
      <w:r w:rsidRPr="00F82CE3">
        <w:rPr>
          <w:rFonts w:cs="Times New Roman"/>
          <w:szCs w:val="28"/>
          <w:lang w:val="uk-UA"/>
        </w:rPr>
        <w:t>II.</w:t>
      </w:r>
      <w:r w:rsidRPr="00F82CE3">
        <w:rPr>
          <w:rFonts w:cs="Times New Roman"/>
          <w:szCs w:val="28"/>
          <w:lang w:val="uk-UA"/>
        </w:rPr>
        <w:tab/>
        <w:t>С</w:t>
      </w:r>
      <w:r w:rsidRPr="00F82CE3">
        <w:rPr>
          <w:rFonts w:cs="Times New Roman"/>
          <w:szCs w:val="28"/>
          <w:vertAlign w:val="subscript"/>
          <w:lang w:val="uk-UA"/>
        </w:rPr>
        <w:t>от</w:t>
      </w:r>
      <w:r w:rsidRPr="00F82CE3">
        <w:rPr>
          <w:rFonts w:cs="Times New Roman"/>
          <w:szCs w:val="28"/>
          <w:lang w:val="uk-UA"/>
        </w:rPr>
        <w:t xml:space="preserve"> = 47503,29 • 0.3677 = 17467 грн.</w:t>
      </w:r>
    </w:p>
    <w:p w:rsidR="005512E0" w:rsidRPr="00F82CE3" w:rsidRDefault="005512E0" w:rsidP="005512E0">
      <w:pPr>
        <w:rPr>
          <w:rFonts w:cs="Times New Roman"/>
          <w:szCs w:val="28"/>
          <w:lang w:val="uk-UA"/>
        </w:rPr>
      </w:pPr>
      <w:r w:rsidRPr="00F82CE3">
        <w:rPr>
          <w:rFonts w:cs="Times New Roman"/>
          <w:szCs w:val="28"/>
          <w:lang w:val="uk-UA"/>
        </w:rPr>
        <w:t>Тепер визначимо витрати на оплату однієї машино-години.</w:t>
      </w:r>
    </w:p>
    <w:p w:rsidR="005512E0" w:rsidRPr="002159BC" w:rsidRDefault="005512E0" w:rsidP="005512E0">
      <w:pPr>
        <w:pStyle w:val="12"/>
        <w:spacing w:before="0" w:after="0" w:line="360" w:lineRule="auto"/>
        <w:ind w:firstLine="709"/>
        <w:jc w:val="both"/>
        <w:rPr>
          <w:sz w:val="28"/>
          <w:szCs w:val="28"/>
        </w:rPr>
      </w:pPr>
      <w:r w:rsidRPr="00F82CE3">
        <w:rPr>
          <w:sz w:val="28"/>
          <w:szCs w:val="28"/>
          <w:lang w:val="uk-UA"/>
        </w:rPr>
        <w:t>Так як одна ЕОМ обслуговує одного аналітика з окладом 5650 грн, з коефіцієнтом зайнятості 0,2 то для однієї машини отримаємо:</w:t>
      </w:r>
    </w:p>
    <w:p w:rsidR="005512E0" w:rsidRPr="00F82CE3" w:rsidRDefault="005512E0" w:rsidP="005512E0">
      <w:pPr>
        <w:pStyle w:val="12"/>
        <w:spacing w:before="0" w:after="0" w:line="360" w:lineRule="auto"/>
        <w:ind w:firstLine="454"/>
        <w:jc w:val="center"/>
        <w:rPr>
          <w:sz w:val="28"/>
          <w:szCs w:val="28"/>
          <w:lang w:val="uk-UA"/>
        </w:rPr>
      </w:pPr>
      <w:r w:rsidRPr="00F82CE3">
        <w:rPr>
          <w:sz w:val="28"/>
          <w:szCs w:val="28"/>
          <w:lang w:val="uk-UA"/>
        </w:rPr>
        <w:t>С</w:t>
      </w:r>
      <w:r w:rsidRPr="00F82CE3">
        <w:rPr>
          <w:sz w:val="28"/>
          <w:szCs w:val="28"/>
          <w:vertAlign w:val="subscript"/>
          <w:lang w:val="uk-UA"/>
        </w:rPr>
        <w:t xml:space="preserve">Г </w:t>
      </w:r>
      <w:r w:rsidRPr="00F82CE3">
        <w:rPr>
          <w:sz w:val="28"/>
          <w:szCs w:val="28"/>
          <w:lang w:val="uk-UA"/>
        </w:rPr>
        <w:t>= 12 • 5650• 0,2 = 10360 грн.</w:t>
      </w:r>
    </w:p>
    <w:p w:rsidR="005512E0" w:rsidRPr="002159BC" w:rsidRDefault="005512E0" w:rsidP="005512E0">
      <w:pPr>
        <w:pStyle w:val="12"/>
        <w:spacing w:before="0" w:after="0" w:line="360" w:lineRule="auto"/>
        <w:ind w:firstLine="454"/>
        <w:jc w:val="both"/>
        <w:rPr>
          <w:sz w:val="28"/>
          <w:szCs w:val="28"/>
        </w:rPr>
      </w:pPr>
      <w:r w:rsidRPr="00F82CE3">
        <w:rPr>
          <w:sz w:val="28"/>
          <w:szCs w:val="28"/>
          <w:lang w:val="uk-UA"/>
        </w:rPr>
        <w:t>З урахуванням додаткової заробітної плати</w:t>
      </w:r>
    </w:p>
    <w:p w:rsidR="005512E0" w:rsidRPr="00F82CE3" w:rsidRDefault="005512E0" w:rsidP="005512E0">
      <w:pPr>
        <w:pStyle w:val="12"/>
        <w:spacing w:before="0" w:after="0" w:line="360" w:lineRule="auto"/>
        <w:ind w:firstLine="454"/>
        <w:jc w:val="center"/>
        <w:rPr>
          <w:sz w:val="28"/>
          <w:szCs w:val="28"/>
          <w:lang w:val="uk-UA"/>
        </w:rPr>
      </w:pPr>
      <w:r w:rsidRPr="00F82CE3">
        <w:rPr>
          <w:sz w:val="28"/>
          <w:szCs w:val="28"/>
          <w:lang w:val="uk-UA"/>
        </w:rPr>
        <w:t>С</w:t>
      </w:r>
      <w:r w:rsidRPr="00F82CE3">
        <w:rPr>
          <w:sz w:val="28"/>
          <w:szCs w:val="28"/>
          <w:vertAlign w:val="subscript"/>
          <w:lang w:val="uk-UA"/>
        </w:rPr>
        <w:t xml:space="preserve">ЗП </w:t>
      </w:r>
      <w:r w:rsidRPr="00F82CE3">
        <w:rPr>
          <w:sz w:val="28"/>
          <w:szCs w:val="28"/>
          <w:lang w:val="uk-UA"/>
        </w:rPr>
        <w:t>= 10360 • (1 + 0.2)=12630 грн.</w:t>
      </w:r>
    </w:p>
    <w:p w:rsidR="005512E0" w:rsidRPr="002159BC" w:rsidRDefault="005512E0" w:rsidP="005512E0">
      <w:pPr>
        <w:pStyle w:val="12"/>
        <w:spacing w:before="0" w:after="0" w:line="360" w:lineRule="auto"/>
        <w:ind w:firstLine="454"/>
        <w:jc w:val="both"/>
        <w:rPr>
          <w:sz w:val="28"/>
          <w:szCs w:val="28"/>
        </w:rPr>
      </w:pPr>
      <w:r w:rsidRPr="00F82CE3">
        <w:rPr>
          <w:sz w:val="28"/>
          <w:szCs w:val="28"/>
          <w:lang w:val="uk-UA"/>
        </w:rPr>
        <w:t>Відрахування на єдиний соціальний внесок:</w:t>
      </w:r>
    </w:p>
    <w:p w:rsidR="005512E0" w:rsidRPr="00F82CE3" w:rsidRDefault="005512E0" w:rsidP="005512E0">
      <w:pPr>
        <w:pStyle w:val="12"/>
        <w:spacing w:before="0" w:after="0" w:line="360" w:lineRule="auto"/>
        <w:ind w:firstLine="454"/>
        <w:jc w:val="center"/>
        <w:rPr>
          <w:sz w:val="28"/>
          <w:szCs w:val="28"/>
          <w:lang w:val="uk-UA"/>
        </w:rPr>
      </w:pPr>
      <w:r w:rsidRPr="00F82CE3">
        <w:rPr>
          <w:sz w:val="28"/>
          <w:szCs w:val="28"/>
          <w:lang w:val="uk-UA"/>
        </w:rPr>
        <w:t>С</w:t>
      </w:r>
      <w:r w:rsidRPr="00F82CE3">
        <w:rPr>
          <w:sz w:val="28"/>
          <w:szCs w:val="28"/>
          <w:vertAlign w:val="subscript"/>
          <w:lang w:val="uk-UA"/>
        </w:rPr>
        <w:t xml:space="preserve">ОТ </w:t>
      </w:r>
      <w:r w:rsidRPr="00F82CE3">
        <w:rPr>
          <w:sz w:val="28"/>
          <w:szCs w:val="28"/>
          <w:lang w:val="uk-UA"/>
        </w:rPr>
        <w:t>= С</w:t>
      </w:r>
      <w:r w:rsidRPr="00F82CE3">
        <w:rPr>
          <w:sz w:val="28"/>
          <w:szCs w:val="28"/>
          <w:vertAlign w:val="subscript"/>
          <w:lang w:val="uk-UA"/>
        </w:rPr>
        <w:t xml:space="preserve">ЗП </w:t>
      </w:r>
      <w:r w:rsidRPr="00F82CE3">
        <w:rPr>
          <w:sz w:val="28"/>
          <w:szCs w:val="28"/>
          <w:lang w:val="uk-UA"/>
        </w:rPr>
        <w:t>• 0.3677 = 12630 • 0,362 = 4572,06 грн.</w:t>
      </w:r>
    </w:p>
    <w:p w:rsidR="005512E0" w:rsidRPr="002159BC" w:rsidRDefault="005512E0" w:rsidP="005512E0">
      <w:pPr>
        <w:pStyle w:val="12"/>
        <w:spacing w:before="0" w:after="0" w:line="360" w:lineRule="auto"/>
        <w:ind w:firstLine="454"/>
        <w:jc w:val="both"/>
        <w:rPr>
          <w:sz w:val="28"/>
          <w:szCs w:val="28"/>
        </w:rPr>
      </w:pPr>
      <w:r w:rsidRPr="00F82CE3">
        <w:rPr>
          <w:sz w:val="28"/>
          <w:szCs w:val="28"/>
          <w:lang w:val="uk-UA"/>
        </w:rPr>
        <w:t>Амортизаційні відрахування розраховуємо при амортизації 25% та варт</w:t>
      </w:r>
      <w:r w:rsidRPr="00F82CE3">
        <w:rPr>
          <w:sz w:val="28"/>
          <w:szCs w:val="28"/>
          <w:lang w:val="uk-UA"/>
        </w:rPr>
        <w:t>о</w:t>
      </w:r>
      <w:r w:rsidR="002159BC">
        <w:rPr>
          <w:sz w:val="28"/>
          <w:szCs w:val="28"/>
          <w:lang w:val="uk-UA"/>
        </w:rPr>
        <w:t>сті ЕОМ – 8000 грн</w:t>
      </w:r>
      <w:r w:rsidR="002159BC" w:rsidRPr="002159BC">
        <w:rPr>
          <w:sz w:val="28"/>
          <w:szCs w:val="28"/>
        </w:rPr>
        <w:t>:</w:t>
      </w:r>
    </w:p>
    <w:p w:rsidR="005512E0" w:rsidRPr="00F82CE3" w:rsidRDefault="005512E0" w:rsidP="005512E0">
      <w:pPr>
        <w:pStyle w:val="12"/>
        <w:spacing w:before="0" w:after="0" w:line="360" w:lineRule="auto"/>
        <w:ind w:firstLine="454"/>
        <w:jc w:val="center"/>
        <w:rPr>
          <w:sz w:val="28"/>
          <w:szCs w:val="28"/>
          <w:lang w:val="uk-UA"/>
        </w:rPr>
      </w:pPr>
      <w:r w:rsidRPr="00F82CE3">
        <w:rPr>
          <w:sz w:val="28"/>
          <w:szCs w:val="28"/>
          <w:lang w:val="uk-UA"/>
        </w:rPr>
        <w:t>С</w:t>
      </w:r>
      <w:r w:rsidRPr="00F82CE3">
        <w:rPr>
          <w:sz w:val="28"/>
          <w:szCs w:val="28"/>
          <w:vertAlign w:val="subscript"/>
          <w:lang w:val="uk-UA"/>
        </w:rPr>
        <w:t xml:space="preserve">А </w:t>
      </w:r>
      <w:r w:rsidRPr="00F82CE3">
        <w:rPr>
          <w:sz w:val="28"/>
          <w:szCs w:val="28"/>
          <w:lang w:val="uk-UA"/>
        </w:rPr>
        <w:t>= 1.15 • 0.25 • 8000 = 2300 грн.</w:t>
      </w:r>
    </w:p>
    <w:p w:rsidR="005512E0" w:rsidRPr="002159BC" w:rsidRDefault="005512E0" w:rsidP="005512E0">
      <w:pPr>
        <w:pStyle w:val="12"/>
        <w:spacing w:before="0" w:after="0" w:line="360" w:lineRule="auto"/>
        <w:ind w:firstLine="454"/>
        <w:jc w:val="both"/>
        <w:rPr>
          <w:sz w:val="28"/>
          <w:szCs w:val="28"/>
        </w:rPr>
      </w:pPr>
      <w:r w:rsidRPr="00F82CE3">
        <w:rPr>
          <w:sz w:val="28"/>
          <w:szCs w:val="28"/>
          <w:lang w:val="uk-UA"/>
        </w:rPr>
        <w:t>Витрати на ремонт та профілактику</w:t>
      </w:r>
    </w:p>
    <w:p w:rsidR="005512E0" w:rsidRPr="00F82CE3" w:rsidRDefault="005512E0" w:rsidP="005512E0">
      <w:pPr>
        <w:pStyle w:val="12"/>
        <w:spacing w:before="0" w:after="0" w:line="360" w:lineRule="auto"/>
        <w:ind w:firstLine="454"/>
        <w:jc w:val="center"/>
        <w:rPr>
          <w:sz w:val="28"/>
          <w:szCs w:val="28"/>
          <w:lang w:val="uk-UA"/>
        </w:rPr>
      </w:pPr>
      <w:r w:rsidRPr="00F82CE3">
        <w:rPr>
          <w:sz w:val="28"/>
          <w:szCs w:val="28"/>
          <w:lang w:val="uk-UA"/>
        </w:rPr>
        <w:t>С</w:t>
      </w:r>
      <w:r w:rsidRPr="00F82CE3">
        <w:rPr>
          <w:sz w:val="28"/>
          <w:szCs w:val="28"/>
          <w:vertAlign w:val="subscript"/>
          <w:lang w:val="uk-UA"/>
        </w:rPr>
        <w:t xml:space="preserve">Р </w:t>
      </w:r>
      <w:r w:rsidRPr="00F82CE3">
        <w:rPr>
          <w:sz w:val="28"/>
          <w:szCs w:val="28"/>
          <w:lang w:val="uk-UA"/>
        </w:rPr>
        <w:t>= 1.15 • 8000 • 0.05 = 460 грн.</w:t>
      </w:r>
    </w:p>
    <w:p w:rsidR="005512E0" w:rsidRPr="00F82CE3" w:rsidRDefault="005512E0" w:rsidP="005512E0">
      <w:pPr>
        <w:pStyle w:val="12"/>
        <w:spacing w:before="0" w:after="0" w:line="360" w:lineRule="auto"/>
        <w:ind w:firstLine="454"/>
        <w:jc w:val="both"/>
        <w:rPr>
          <w:sz w:val="28"/>
          <w:szCs w:val="28"/>
          <w:lang w:val="uk-UA"/>
        </w:rPr>
      </w:pPr>
      <w:r w:rsidRPr="00F82CE3">
        <w:rPr>
          <w:sz w:val="28"/>
          <w:szCs w:val="28"/>
          <w:lang w:val="uk-UA"/>
        </w:rPr>
        <w:lastRenderedPageBreak/>
        <w:t>Ефективний годинний фонд часу ПК за рік</w:t>
      </w:r>
    </w:p>
    <w:p w:rsidR="005512E0" w:rsidRPr="00F82CE3" w:rsidRDefault="005512E0" w:rsidP="005512E0">
      <w:pPr>
        <w:pStyle w:val="12"/>
        <w:spacing w:before="0" w:after="0" w:line="360" w:lineRule="auto"/>
        <w:ind w:firstLine="454"/>
        <w:jc w:val="center"/>
        <w:rPr>
          <w:sz w:val="28"/>
          <w:szCs w:val="28"/>
          <w:lang w:val="uk-UA"/>
        </w:rPr>
      </w:pPr>
      <w:r w:rsidRPr="00F82CE3">
        <w:rPr>
          <w:sz w:val="28"/>
          <w:szCs w:val="28"/>
          <w:lang w:val="uk-UA"/>
        </w:rPr>
        <w:t>Т</w:t>
      </w:r>
      <w:r w:rsidRPr="00F82CE3">
        <w:rPr>
          <w:sz w:val="28"/>
          <w:szCs w:val="28"/>
          <w:vertAlign w:val="subscript"/>
          <w:lang w:val="uk-UA"/>
        </w:rPr>
        <w:t xml:space="preserve">ЕФ  </w:t>
      </w:r>
      <w:r w:rsidRPr="00F82CE3">
        <w:rPr>
          <w:sz w:val="28"/>
          <w:szCs w:val="28"/>
          <w:lang w:val="uk-UA"/>
        </w:rPr>
        <w:t>= (365 – 104 – 8 – 16) • 8 • 0.9 = 1706.4 годин</w:t>
      </w:r>
    </w:p>
    <w:p w:rsidR="005512E0" w:rsidRPr="00F82CE3" w:rsidRDefault="005512E0" w:rsidP="005512E0">
      <w:pPr>
        <w:pStyle w:val="12"/>
        <w:spacing w:before="0" w:after="0" w:line="360" w:lineRule="auto"/>
        <w:ind w:firstLine="454"/>
        <w:jc w:val="both"/>
        <w:rPr>
          <w:sz w:val="28"/>
          <w:szCs w:val="28"/>
          <w:lang w:val="uk-UA"/>
        </w:rPr>
      </w:pPr>
      <w:r w:rsidRPr="00F82CE3">
        <w:rPr>
          <w:sz w:val="28"/>
          <w:szCs w:val="28"/>
          <w:lang w:val="uk-UA"/>
        </w:rPr>
        <w:t>Витрати на оплату електроенергії:</w:t>
      </w:r>
    </w:p>
    <w:p w:rsidR="005512E0" w:rsidRPr="00F82CE3" w:rsidRDefault="005512E0" w:rsidP="005512E0">
      <w:pPr>
        <w:pStyle w:val="12"/>
        <w:spacing w:before="0" w:after="0" w:line="360" w:lineRule="auto"/>
        <w:ind w:firstLine="454"/>
        <w:jc w:val="center"/>
        <w:rPr>
          <w:sz w:val="28"/>
          <w:szCs w:val="28"/>
          <w:lang w:val="uk-UA"/>
        </w:rPr>
      </w:pPr>
      <w:r w:rsidRPr="00F82CE3">
        <w:rPr>
          <w:sz w:val="28"/>
          <w:szCs w:val="28"/>
          <w:lang w:val="uk-UA"/>
        </w:rPr>
        <w:t>С</w:t>
      </w:r>
      <w:r w:rsidRPr="00F82CE3">
        <w:rPr>
          <w:sz w:val="28"/>
          <w:szCs w:val="28"/>
          <w:vertAlign w:val="subscript"/>
          <w:lang w:val="uk-UA"/>
        </w:rPr>
        <w:t xml:space="preserve">ЕЛ  </w:t>
      </w:r>
      <w:r w:rsidRPr="00F82CE3">
        <w:rPr>
          <w:sz w:val="28"/>
          <w:szCs w:val="28"/>
          <w:lang w:val="uk-UA"/>
        </w:rPr>
        <w:t>= 1706,4 • 0,156 • 0,2436 • 2 = 129,695 грн.</w:t>
      </w:r>
    </w:p>
    <w:p w:rsidR="005512E0" w:rsidRPr="00F82CE3" w:rsidRDefault="005512E0" w:rsidP="005512E0">
      <w:pPr>
        <w:pStyle w:val="12"/>
        <w:spacing w:before="0" w:after="0" w:line="360" w:lineRule="auto"/>
        <w:ind w:firstLine="454"/>
        <w:jc w:val="both"/>
        <w:rPr>
          <w:sz w:val="28"/>
          <w:szCs w:val="28"/>
          <w:lang w:val="uk-UA"/>
        </w:rPr>
      </w:pPr>
      <w:r w:rsidRPr="00F82CE3">
        <w:rPr>
          <w:sz w:val="28"/>
          <w:szCs w:val="28"/>
          <w:lang w:val="uk-UA"/>
        </w:rPr>
        <w:t>Накладні витрати:</w:t>
      </w:r>
    </w:p>
    <w:p w:rsidR="005512E0" w:rsidRPr="00F82CE3" w:rsidRDefault="005512E0" w:rsidP="005512E0">
      <w:pPr>
        <w:pStyle w:val="12"/>
        <w:spacing w:before="0" w:after="0" w:line="360" w:lineRule="auto"/>
        <w:ind w:firstLine="454"/>
        <w:jc w:val="center"/>
        <w:rPr>
          <w:sz w:val="28"/>
          <w:szCs w:val="28"/>
          <w:lang w:val="uk-UA"/>
        </w:rPr>
      </w:pPr>
      <w:r w:rsidRPr="00F82CE3">
        <w:rPr>
          <w:sz w:val="28"/>
          <w:szCs w:val="28"/>
          <w:lang w:val="uk-UA"/>
        </w:rPr>
        <w:t>С</w:t>
      </w:r>
      <w:r w:rsidRPr="00F82CE3">
        <w:rPr>
          <w:sz w:val="28"/>
          <w:szCs w:val="28"/>
          <w:vertAlign w:val="subscript"/>
          <w:lang w:val="uk-UA"/>
        </w:rPr>
        <w:t>Н</w:t>
      </w:r>
      <w:r w:rsidRPr="00F82CE3">
        <w:rPr>
          <w:sz w:val="28"/>
          <w:szCs w:val="28"/>
          <w:lang w:val="uk-UA"/>
        </w:rPr>
        <w:t xml:space="preserve"> = 6360 • 0,67 =4261,2 грн.</w:t>
      </w:r>
    </w:p>
    <w:p w:rsidR="005512E0" w:rsidRPr="00F82CE3" w:rsidRDefault="005512E0" w:rsidP="005512E0">
      <w:pPr>
        <w:pStyle w:val="12"/>
        <w:spacing w:before="0" w:after="0" w:line="360" w:lineRule="auto"/>
        <w:ind w:firstLine="454"/>
        <w:jc w:val="both"/>
        <w:rPr>
          <w:sz w:val="28"/>
          <w:szCs w:val="28"/>
          <w:lang w:val="uk-UA"/>
        </w:rPr>
      </w:pPr>
      <w:r w:rsidRPr="00F82CE3">
        <w:rPr>
          <w:sz w:val="28"/>
          <w:szCs w:val="28"/>
          <w:lang w:val="uk-UA"/>
        </w:rPr>
        <w:t>Тоді, річні експлуатаційні витрати будуть:</w:t>
      </w:r>
    </w:p>
    <w:p w:rsidR="005512E0" w:rsidRPr="00F82CE3" w:rsidRDefault="005512E0" w:rsidP="005512E0">
      <w:pPr>
        <w:pStyle w:val="12"/>
        <w:spacing w:before="0" w:after="0" w:line="360" w:lineRule="auto"/>
        <w:ind w:firstLine="454"/>
        <w:jc w:val="center"/>
        <w:rPr>
          <w:sz w:val="28"/>
          <w:szCs w:val="28"/>
          <w:lang w:val="uk-UA"/>
        </w:rPr>
      </w:pPr>
      <w:r w:rsidRPr="00F82CE3">
        <w:rPr>
          <w:sz w:val="28"/>
          <w:szCs w:val="28"/>
          <w:lang w:val="uk-UA"/>
        </w:rPr>
        <w:t>С</w:t>
      </w:r>
      <w:r w:rsidRPr="00F82CE3">
        <w:rPr>
          <w:sz w:val="28"/>
          <w:szCs w:val="28"/>
          <w:vertAlign w:val="subscript"/>
          <w:lang w:val="uk-UA"/>
        </w:rPr>
        <w:t xml:space="preserve">ЕКС </w:t>
      </w:r>
      <w:r w:rsidRPr="00F82CE3">
        <w:rPr>
          <w:sz w:val="28"/>
          <w:szCs w:val="28"/>
          <w:lang w:val="uk-UA"/>
        </w:rPr>
        <w:t>= 7632 + 2762,78 + 2300 + 460 + 129,69 + 4261,2 = 17545,67 грн.</w:t>
      </w:r>
    </w:p>
    <w:p w:rsidR="005512E0" w:rsidRPr="00F82CE3" w:rsidRDefault="005512E0" w:rsidP="005512E0">
      <w:pPr>
        <w:pStyle w:val="12"/>
        <w:spacing w:before="0" w:after="0" w:line="360" w:lineRule="auto"/>
        <w:ind w:firstLine="454"/>
        <w:jc w:val="both"/>
        <w:rPr>
          <w:sz w:val="28"/>
          <w:szCs w:val="28"/>
          <w:lang w:val="uk-UA"/>
        </w:rPr>
      </w:pPr>
      <w:r w:rsidRPr="00F82CE3">
        <w:rPr>
          <w:sz w:val="28"/>
          <w:szCs w:val="28"/>
          <w:lang w:val="uk-UA"/>
        </w:rPr>
        <w:t>Собівартість однієї машино-години ЕОМ дорівнюватиме:</w:t>
      </w:r>
    </w:p>
    <w:p w:rsidR="005512E0" w:rsidRPr="00F82CE3" w:rsidRDefault="005512E0" w:rsidP="005512E0">
      <w:pPr>
        <w:pStyle w:val="12"/>
        <w:spacing w:before="0" w:after="0" w:line="360" w:lineRule="auto"/>
        <w:ind w:firstLine="454"/>
        <w:jc w:val="center"/>
        <w:rPr>
          <w:sz w:val="28"/>
          <w:szCs w:val="28"/>
          <w:lang w:val="uk-UA"/>
        </w:rPr>
      </w:pPr>
      <w:r w:rsidRPr="00F82CE3">
        <w:rPr>
          <w:sz w:val="28"/>
          <w:szCs w:val="28"/>
          <w:lang w:val="uk-UA"/>
        </w:rPr>
        <w:t>С</w:t>
      </w:r>
      <w:r w:rsidRPr="00F82CE3">
        <w:rPr>
          <w:sz w:val="28"/>
          <w:szCs w:val="28"/>
          <w:vertAlign w:val="subscript"/>
          <w:lang w:val="uk-UA"/>
        </w:rPr>
        <w:t xml:space="preserve">М-Г </w:t>
      </w:r>
      <w:r w:rsidRPr="00F82CE3">
        <w:rPr>
          <w:noProof/>
          <w:sz w:val="28"/>
          <w:szCs w:val="28"/>
          <w:lang w:val="uk-UA"/>
        </w:rPr>
        <w:t>= С</w:t>
      </w:r>
      <w:r w:rsidRPr="00F82CE3">
        <w:rPr>
          <w:noProof/>
          <w:sz w:val="28"/>
          <w:szCs w:val="28"/>
          <w:vertAlign w:val="subscript"/>
          <w:lang w:val="uk-UA"/>
        </w:rPr>
        <w:t>екс</w:t>
      </w:r>
      <w:r w:rsidRPr="00F82CE3">
        <w:rPr>
          <w:noProof/>
          <w:sz w:val="28"/>
          <w:szCs w:val="28"/>
          <w:lang w:val="uk-UA"/>
        </w:rPr>
        <w:t xml:space="preserve"> / Т</w:t>
      </w:r>
      <w:r w:rsidRPr="00F82CE3">
        <w:rPr>
          <w:noProof/>
          <w:sz w:val="28"/>
          <w:szCs w:val="28"/>
          <w:vertAlign w:val="subscript"/>
          <w:lang w:val="uk-UA"/>
        </w:rPr>
        <w:t>еф</w:t>
      </w:r>
      <w:r w:rsidRPr="00F82CE3">
        <w:rPr>
          <w:noProof/>
          <w:sz w:val="28"/>
          <w:szCs w:val="28"/>
          <w:lang w:val="uk-UA"/>
        </w:rPr>
        <w:t xml:space="preserve"> = 17545,67 /1706,4 = 10,28 грн/час.</w:t>
      </w:r>
    </w:p>
    <w:p w:rsidR="005512E0" w:rsidRPr="00F82CE3" w:rsidRDefault="005512E0" w:rsidP="005512E0">
      <w:pPr>
        <w:pStyle w:val="12"/>
        <w:spacing w:before="0" w:after="0" w:line="360" w:lineRule="auto"/>
        <w:ind w:firstLine="454"/>
        <w:jc w:val="both"/>
        <w:rPr>
          <w:sz w:val="28"/>
          <w:szCs w:val="28"/>
          <w:lang w:val="uk-UA"/>
        </w:rPr>
      </w:pPr>
      <w:r w:rsidRPr="00F82CE3">
        <w:rPr>
          <w:sz w:val="28"/>
          <w:szCs w:val="28"/>
          <w:lang w:val="uk-UA"/>
        </w:rPr>
        <w:t>Оскільки в даному випадку всі роботи, які пов</w:t>
      </w:r>
      <w:r w:rsidRPr="00F82CE3">
        <w:rPr>
          <w:sz w:val="28"/>
          <w:szCs w:val="28"/>
          <w:lang w:val="uk-UA"/>
        </w:rPr>
        <w:sym w:font="Symbol" w:char="F0A2"/>
      </w:r>
      <w:r w:rsidRPr="00F82CE3">
        <w:rPr>
          <w:sz w:val="28"/>
          <w:szCs w:val="28"/>
          <w:lang w:val="uk-UA"/>
        </w:rPr>
        <w:t>язані з розробкою прогр</w:t>
      </w:r>
      <w:r w:rsidRPr="00F82CE3">
        <w:rPr>
          <w:sz w:val="28"/>
          <w:szCs w:val="28"/>
          <w:lang w:val="uk-UA"/>
        </w:rPr>
        <w:t>а</w:t>
      </w:r>
      <w:r w:rsidRPr="00F82CE3">
        <w:rPr>
          <w:sz w:val="28"/>
          <w:szCs w:val="28"/>
          <w:lang w:val="uk-UA"/>
        </w:rPr>
        <w:t>много продукту ведуться на ЕОМ, витрати на оплату машинного часу, в з</w:t>
      </w:r>
      <w:r w:rsidRPr="00F82CE3">
        <w:rPr>
          <w:sz w:val="28"/>
          <w:szCs w:val="28"/>
          <w:lang w:val="uk-UA"/>
        </w:rPr>
        <w:t>а</w:t>
      </w:r>
      <w:r w:rsidRPr="00F82CE3">
        <w:rPr>
          <w:sz w:val="28"/>
          <w:szCs w:val="28"/>
          <w:lang w:val="uk-UA"/>
        </w:rPr>
        <w:t>лежності від обраного варіанта реалізації пакету, складає:</w:t>
      </w:r>
    </w:p>
    <w:p w:rsidR="005512E0" w:rsidRPr="00F82CE3" w:rsidRDefault="005512E0" w:rsidP="005512E0">
      <w:pPr>
        <w:pStyle w:val="12"/>
        <w:spacing w:before="0" w:after="0" w:line="360" w:lineRule="auto"/>
        <w:ind w:firstLine="454"/>
        <w:jc w:val="both"/>
        <w:rPr>
          <w:sz w:val="28"/>
          <w:szCs w:val="28"/>
          <w:lang w:val="uk-UA"/>
        </w:rPr>
      </w:pPr>
      <w:r w:rsidRPr="00F82CE3">
        <w:rPr>
          <w:sz w:val="28"/>
          <w:szCs w:val="28"/>
          <w:lang w:val="uk-UA"/>
        </w:rPr>
        <w:t xml:space="preserve">І. </w:t>
      </w:r>
      <w:r w:rsidRPr="00F82CE3">
        <w:rPr>
          <w:sz w:val="28"/>
          <w:szCs w:val="28"/>
          <w:lang w:val="uk-UA"/>
        </w:rPr>
        <w:tab/>
      </w:r>
      <w:r w:rsidRPr="00F82CE3">
        <w:rPr>
          <w:sz w:val="28"/>
          <w:szCs w:val="28"/>
          <w:lang w:val="uk-UA"/>
        </w:rPr>
        <w:tab/>
        <w:t>С</w:t>
      </w:r>
      <w:r w:rsidRPr="00F82CE3">
        <w:rPr>
          <w:sz w:val="28"/>
          <w:szCs w:val="28"/>
          <w:vertAlign w:val="subscript"/>
          <w:lang w:val="uk-UA"/>
        </w:rPr>
        <w:t>М</w:t>
      </w:r>
      <w:r w:rsidRPr="00F82CE3">
        <w:rPr>
          <w:sz w:val="28"/>
          <w:szCs w:val="28"/>
          <w:lang w:val="uk-UA"/>
        </w:rPr>
        <w:t xml:space="preserve"> = 10,28 • 1328,55 = 13657,50 грн.; </w:t>
      </w:r>
    </w:p>
    <w:p w:rsidR="005512E0" w:rsidRPr="00F82CE3" w:rsidRDefault="005512E0" w:rsidP="005512E0">
      <w:pPr>
        <w:pStyle w:val="12"/>
        <w:spacing w:before="0" w:after="0" w:line="360" w:lineRule="auto"/>
        <w:ind w:firstLine="454"/>
        <w:jc w:val="both"/>
        <w:rPr>
          <w:sz w:val="28"/>
          <w:szCs w:val="28"/>
          <w:lang w:val="uk-UA"/>
        </w:rPr>
      </w:pPr>
      <w:r w:rsidRPr="00F82CE3">
        <w:rPr>
          <w:sz w:val="28"/>
          <w:szCs w:val="28"/>
          <w:lang w:val="uk-UA"/>
        </w:rPr>
        <w:t xml:space="preserve">ІІ. </w:t>
      </w:r>
      <w:r w:rsidRPr="00F82CE3">
        <w:rPr>
          <w:sz w:val="28"/>
          <w:szCs w:val="28"/>
          <w:lang w:val="uk-UA"/>
        </w:rPr>
        <w:tab/>
        <w:t>С</w:t>
      </w:r>
      <w:r w:rsidRPr="00F82CE3">
        <w:rPr>
          <w:sz w:val="28"/>
          <w:szCs w:val="28"/>
          <w:vertAlign w:val="subscript"/>
          <w:lang w:val="uk-UA"/>
        </w:rPr>
        <w:t>М</w:t>
      </w:r>
      <w:r w:rsidRPr="00F82CE3">
        <w:rPr>
          <w:sz w:val="28"/>
          <w:szCs w:val="28"/>
          <w:lang w:val="uk-UA"/>
        </w:rPr>
        <w:t xml:space="preserve"> = 10,28 • 1345.55 = 13832,25 грн.; </w:t>
      </w:r>
    </w:p>
    <w:p w:rsidR="005512E0" w:rsidRPr="00F82CE3" w:rsidRDefault="005512E0" w:rsidP="005512E0">
      <w:pPr>
        <w:pStyle w:val="12"/>
        <w:spacing w:before="0" w:after="0" w:line="360" w:lineRule="auto"/>
        <w:ind w:firstLine="454"/>
        <w:jc w:val="both"/>
        <w:rPr>
          <w:sz w:val="28"/>
          <w:szCs w:val="28"/>
          <w:lang w:val="uk-UA"/>
        </w:rPr>
      </w:pPr>
      <w:r w:rsidRPr="00F82CE3">
        <w:rPr>
          <w:sz w:val="28"/>
          <w:szCs w:val="28"/>
          <w:lang w:val="uk-UA"/>
        </w:rPr>
        <w:t>Накладні витрати складають 67% від заробітної плати:</w:t>
      </w:r>
    </w:p>
    <w:p w:rsidR="005512E0" w:rsidRPr="00F82CE3" w:rsidRDefault="005512E0" w:rsidP="005512E0">
      <w:pPr>
        <w:pStyle w:val="12"/>
        <w:spacing w:before="0" w:after="0" w:line="360" w:lineRule="auto"/>
        <w:ind w:firstLine="454"/>
        <w:jc w:val="both"/>
        <w:rPr>
          <w:sz w:val="28"/>
          <w:szCs w:val="28"/>
          <w:lang w:val="uk-UA"/>
        </w:rPr>
      </w:pPr>
      <w:r w:rsidRPr="00F82CE3">
        <w:rPr>
          <w:sz w:val="28"/>
          <w:szCs w:val="28"/>
          <w:lang w:val="uk-UA"/>
        </w:rPr>
        <w:t xml:space="preserve">І. </w:t>
      </w:r>
      <w:r w:rsidRPr="00F82CE3">
        <w:rPr>
          <w:sz w:val="28"/>
          <w:szCs w:val="28"/>
          <w:lang w:val="uk-UA"/>
        </w:rPr>
        <w:tab/>
      </w:r>
      <w:r w:rsidRPr="00F82CE3">
        <w:rPr>
          <w:sz w:val="28"/>
          <w:szCs w:val="28"/>
          <w:lang w:val="uk-UA"/>
        </w:rPr>
        <w:tab/>
        <w:t>С</w:t>
      </w:r>
      <w:r w:rsidRPr="00F82CE3">
        <w:rPr>
          <w:sz w:val="28"/>
          <w:szCs w:val="28"/>
          <w:vertAlign w:val="subscript"/>
          <w:lang w:val="uk-UA"/>
        </w:rPr>
        <w:t>Н</w:t>
      </w:r>
      <w:r w:rsidRPr="00F82CE3">
        <w:rPr>
          <w:sz w:val="28"/>
          <w:szCs w:val="28"/>
          <w:lang w:val="uk-UA"/>
        </w:rPr>
        <w:t xml:space="preserve"> = 27118,37 • 0,67 = 18169,31 грн.; </w:t>
      </w:r>
    </w:p>
    <w:p w:rsidR="005512E0" w:rsidRPr="00F82CE3" w:rsidRDefault="005512E0" w:rsidP="005512E0">
      <w:pPr>
        <w:pStyle w:val="12"/>
        <w:spacing w:before="0" w:after="0" w:line="360" w:lineRule="auto"/>
        <w:ind w:firstLine="454"/>
        <w:jc w:val="both"/>
        <w:rPr>
          <w:sz w:val="28"/>
          <w:szCs w:val="28"/>
          <w:lang w:val="uk-UA"/>
        </w:rPr>
      </w:pPr>
      <w:r w:rsidRPr="00F82CE3">
        <w:rPr>
          <w:sz w:val="28"/>
          <w:szCs w:val="28"/>
          <w:lang w:val="uk-UA"/>
        </w:rPr>
        <w:t xml:space="preserve">ІІ. </w:t>
      </w:r>
      <w:r w:rsidRPr="00F82CE3">
        <w:rPr>
          <w:sz w:val="28"/>
          <w:szCs w:val="28"/>
          <w:lang w:val="uk-UA"/>
        </w:rPr>
        <w:tab/>
        <w:t>С</w:t>
      </w:r>
      <w:r w:rsidRPr="00F82CE3">
        <w:rPr>
          <w:sz w:val="28"/>
          <w:szCs w:val="28"/>
          <w:vertAlign w:val="subscript"/>
          <w:lang w:val="uk-UA"/>
        </w:rPr>
        <w:t>Н</w:t>
      </w:r>
      <w:r w:rsidRPr="00F82CE3">
        <w:rPr>
          <w:sz w:val="28"/>
          <w:szCs w:val="28"/>
          <w:lang w:val="uk-UA"/>
        </w:rPr>
        <w:t xml:space="preserve"> = 27422 • 0,67 = 18372,74 грн.; </w:t>
      </w:r>
    </w:p>
    <w:p w:rsidR="005512E0" w:rsidRPr="00F82CE3" w:rsidRDefault="005512E0" w:rsidP="005512E0">
      <w:pPr>
        <w:pStyle w:val="12"/>
        <w:spacing w:before="0" w:after="0" w:line="360" w:lineRule="auto"/>
        <w:ind w:firstLine="454"/>
        <w:jc w:val="both"/>
        <w:rPr>
          <w:sz w:val="28"/>
          <w:szCs w:val="28"/>
          <w:lang w:val="uk-UA"/>
        </w:rPr>
      </w:pPr>
      <w:r w:rsidRPr="00F82CE3">
        <w:rPr>
          <w:sz w:val="28"/>
          <w:szCs w:val="28"/>
          <w:lang w:val="uk-UA"/>
        </w:rPr>
        <w:t>Отже, вартість розробки програмного продукту за варіантами становить:</w:t>
      </w:r>
    </w:p>
    <w:p w:rsidR="005512E0" w:rsidRPr="00F82CE3" w:rsidRDefault="005512E0" w:rsidP="005512E0">
      <w:pPr>
        <w:pStyle w:val="12"/>
        <w:spacing w:before="0" w:after="0" w:line="360" w:lineRule="auto"/>
        <w:ind w:firstLine="454"/>
        <w:jc w:val="both"/>
        <w:rPr>
          <w:sz w:val="28"/>
          <w:szCs w:val="28"/>
          <w:lang w:val="uk-UA"/>
        </w:rPr>
      </w:pPr>
      <w:r w:rsidRPr="00F82CE3">
        <w:rPr>
          <w:sz w:val="28"/>
          <w:szCs w:val="28"/>
          <w:lang w:val="uk-UA"/>
        </w:rPr>
        <w:t xml:space="preserve">І. </w:t>
      </w:r>
      <w:r w:rsidRPr="00F82CE3">
        <w:rPr>
          <w:sz w:val="28"/>
          <w:szCs w:val="28"/>
          <w:lang w:val="uk-UA"/>
        </w:rPr>
        <w:tab/>
      </w:r>
      <w:r w:rsidRPr="00F82CE3">
        <w:rPr>
          <w:sz w:val="28"/>
          <w:szCs w:val="28"/>
          <w:lang w:val="uk-UA"/>
        </w:rPr>
        <w:tab/>
        <w:t>С</w:t>
      </w:r>
      <w:r w:rsidRPr="00F82CE3">
        <w:rPr>
          <w:sz w:val="28"/>
          <w:szCs w:val="28"/>
          <w:vertAlign w:val="subscript"/>
          <w:lang w:val="uk-UA"/>
        </w:rPr>
        <w:t>ПП</w:t>
      </w:r>
      <w:r w:rsidRPr="00F82CE3">
        <w:rPr>
          <w:sz w:val="28"/>
          <w:szCs w:val="28"/>
          <w:lang w:val="uk-UA"/>
        </w:rPr>
        <w:t xml:space="preserve"> = 46903,12 + 29549,4 + 13657,50 + 18169,31 = 108279,33 грн.; </w:t>
      </w:r>
    </w:p>
    <w:p w:rsidR="005512E0" w:rsidRPr="00F82CE3" w:rsidRDefault="005512E0" w:rsidP="005512E0">
      <w:pPr>
        <w:pStyle w:val="12"/>
        <w:spacing w:before="0" w:after="0" w:line="360" w:lineRule="auto"/>
        <w:ind w:firstLine="454"/>
        <w:jc w:val="both"/>
        <w:rPr>
          <w:sz w:val="28"/>
          <w:szCs w:val="28"/>
          <w:lang w:val="uk-UA"/>
        </w:rPr>
      </w:pPr>
      <w:r w:rsidRPr="00F82CE3">
        <w:rPr>
          <w:sz w:val="28"/>
          <w:szCs w:val="28"/>
          <w:lang w:val="uk-UA"/>
        </w:rPr>
        <w:t xml:space="preserve">ІІ. </w:t>
      </w:r>
      <w:r w:rsidRPr="00F82CE3">
        <w:rPr>
          <w:sz w:val="28"/>
          <w:szCs w:val="28"/>
          <w:lang w:val="uk-UA"/>
        </w:rPr>
        <w:tab/>
        <w:t>С</w:t>
      </w:r>
      <w:r w:rsidRPr="00F82CE3">
        <w:rPr>
          <w:sz w:val="28"/>
          <w:szCs w:val="28"/>
          <w:vertAlign w:val="subscript"/>
          <w:lang w:val="uk-UA"/>
        </w:rPr>
        <w:t>ПП</w:t>
      </w:r>
      <w:r w:rsidRPr="00F82CE3">
        <w:rPr>
          <w:sz w:val="28"/>
          <w:szCs w:val="28"/>
          <w:lang w:val="uk-UA"/>
        </w:rPr>
        <w:t xml:space="preserve"> = 47503,29 + 29880 + 13832,25 + 18372,74 = 109588,28 грн.; </w:t>
      </w:r>
    </w:p>
    <w:p w:rsidR="00846345" w:rsidRDefault="00846345">
      <w:pPr>
        <w:spacing w:after="200" w:line="276" w:lineRule="auto"/>
        <w:ind w:firstLine="0"/>
        <w:rPr>
          <w:rFonts w:eastAsia="Times New Roman" w:cstheme="majorBidi"/>
          <w:b/>
          <w:sz w:val="32"/>
          <w:szCs w:val="26"/>
          <w:shd w:val="clear" w:color="auto" w:fill="FFFFFF"/>
          <w:lang w:val="uk-UA" w:eastAsia="ru-RU"/>
        </w:rPr>
      </w:pPr>
      <w:r w:rsidRPr="00D72872">
        <w:rPr>
          <w:lang w:val="uk-UA"/>
        </w:rPr>
        <w:br w:type="page"/>
      </w:r>
    </w:p>
    <w:p w:rsidR="005512E0" w:rsidRPr="00F82CE3" w:rsidRDefault="005512E0" w:rsidP="000F7489">
      <w:pPr>
        <w:pStyle w:val="2"/>
      </w:pPr>
      <w:bookmarkStart w:id="45" w:name="_Toc295815032"/>
      <w:r w:rsidRPr="00F82CE3">
        <w:lastRenderedPageBreak/>
        <w:t>Вибір кращого варіанта ПП техніко-економічного рі</w:t>
      </w:r>
      <w:r w:rsidRPr="00F82CE3">
        <w:t>в</w:t>
      </w:r>
      <w:r w:rsidRPr="00F82CE3">
        <w:t>ня</w:t>
      </w:r>
      <w:bookmarkEnd w:id="45"/>
    </w:p>
    <w:p w:rsidR="005512E0" w:rsidRPr="00F82CE3" w:rsidRDefault="005512E0" w:rsidP="005512E0">
      <w:pPr>
        <w:ind w:firstLine="454"/>
        <w:rPr>
          <w:rFonts w:cs="Times New Roman"/>
          <w:snapToGrid w:val="0"/>
          <w:szCs w:val="28"/>
          <w:lang w:val="uk-UA"/>
        </w:rPr>
      </w:pPr>
      <w:r w:rsidRPr="00F82CE3">
        <w:rPr>
          <w:rFonts w:cs="Times New Roman"/>
          <w:snapToGrid w:val="0"/>
          <w:szCs w:val="28"/>
          <w:lang w:val="uk-UA"/>
        </w:rPr>
        <w:t xml:space="preserve">Розрахуємо коефіцієнт техніко-економічного рівня: </w:t>
      </w:r>
    </w:p>
    <w:p w:rsidR="005512E0" w:rsidRPr="00F82CE3" w:rsidRDefault="005512E0" w:rsidP="005512E0">
      <w:pPr>
        <w:ind w:firstLine="454"/>
        <w:rPr>
          <w:rFonts w:cs="Times New Roman"/>
          <w:snapToGrid w:val="0"/>
          <w:szCs w:val="28"/>
          <w:lang w:val="uk-UA"/>
        </w:rPr>
      </w:pPr>
      <w:r w:rsidRPr="00F82CE3">
        <w:rPr>
          <w:rFonts w:cs="Times New Roman"/>
          <w:snapToGrid w:val="0"/>
          <w:szCs w:val="28"/>
          <w:lang w:val="uk-UA"/>
        </w:rPr>
        <w:t xml:space="preserve">Ктер1 = 5,214 </w:t>
      </w:r>
      <w:r w:rsidRPr="00F82CE3">
        <w:rPr>
          <w:rFonts w:cs="Times New Roman"/>
          <w:snapToGrid w:val="0"/>
          <w:color w:val="000000"/>
          <w:szCs w:val="28"/>
          <w:lang w:val="uk-UA"/>
        </w:rPr>
        <w:t xml:space="preserve">/ 144927,72 = 0,481 </w:t>
      </w:r>
      <w:r w:rsidRPr="00F82CE3">
        <w:rPr>
          <w:rFonts w:cs="Times New Roman"/>
          <w:szCs w:val="28"/>
          <w:lang w:val="uk-UA"/>
        </w:rPr>
        <w:t xml:space="preserve">• </w:t>
      </w:r>
      <w:r w:rsidRPr="00F82CE3">
        <w:rPr>
          <w:rFonts w:cs="Times New Roman"/>
          <w:snapToGrid w:val="0"/>
          <w:color w:val="000000"/>
          <w:szCs w:val="28"/>
          <w:lang w:val="uk-UA"/>
        </w:rPr>
        <w:t>10</w:t>
      </w:r>
      <w:r w:rsidRPr="00F82CE3">
        <w:rPr>
          <w:rFonts w:cs="Times New Roman"/>
          <w:snapToGrid w:val="0"/>
          <w:color w:val="000000"/>
          <w:szCs w:val="28"/>
          <w:vertAlign w:val="superscript"/>
          <w:lang w:val="uk-UA"/>
        </w:rPr>
        <w:t>-6</w:t>
      </w:r>
      <w:r w:rsidRPr="00F82CE3">
        <w:rPr>
          <w:rFonts w:cs="Times New Roman"/>
          <w:snapToGrid w:val="0"/>
          <w:szCs w:val="28"/>
          <w:lang w:val="uk-UA"/>
        </w:rPr>
        <w:t>;</w:t>
      </w:r>
    </w:p>
    <w:p w:rsidR="005512E0" w:rsidRPr="00F82CE3" w:rsidRDefault="005512E0" w:rsidP="005512E0">
      <w:pPr>
        <w:ind w:firstLine="454"/>
        <w:rPr>
          <w:rFonts w:cs="Times New Roman"/>
          <w:snapToGrid w:val="0"/>
          <w:szCs w:val="28"/>
          <w:lang w:val="uk-UA"/>
        </w:rPr>
      </w:pPr>
      <w:r w:rsidRPr="00F82CE3">
        <w:rPr>
          <w:rFonts w:cs="Times New Roman"/>
          <w:snapToGrid w:val="0"/>
          <w:szCs w:val="28"/>
          <w:lang w:val="uk-UA"/>
        </w:rPr>
        <w:t xml:space="preserve">Ктер2 = 3,569 </w:t>
      </w:r>
      <w:r w:rsidRPr="00F82CE3">
        <w:rPr>
          <w:rFonts w:cs="Times New Roman"/>
          <w:snapToGrid w:val="0"/>
          <w:color w:val="000000"/>
          <w:szCs w:val="28"/>
          <w:lang w:val="uk-UA"/>
        </w:rPr>
        <w:t xml:space="preserve">/ 146550,14 = 0,243 </w:t>
      </w:r>
      <w:r w:rsidRPr="00F82CE3">
        <w:rPr>
          <w:rFonts w:cs="Times New Roman"/>
          <w:szCs w:val="28"/>
          <w:lang w:val="uk-UA"/>
        </w:rPr>
        <w:t xml:space="preserve">• </w:t>
      </w:r>
      <w:r w:rsidRPr="00F82CE3">
        <w:rPr>
          <w:rFonts w:cs="Times New Roman"/>
          <w:snapToGrid w:val="0"/>
          <w:color w:val="000000"/>
          <w:szCs w:val="28"/>
          <w:lang w:val="uk-UA"/>
        </w:rPr>
        <w:t>10</w:t>
      </w:r>
      <w:r w:rsidRPr="00F82CE3">
        <w:rPr>
          <w:rFonts w:cs="Times New Roman"/>
          <w:snapToGrid w:val="0"/>
          <w:color w:val="000000"/>
          <w:szCs w:val="28"/>
          <w:vertAlign w:val="superscript"/>
          <w:lang w:val="uk-UA"/>
        </w:rPr>
        <w:t>-6</w:t>
      </w:r>
      <w:r w:rsidRPr="00F82CE3">
        <w:rPr>
          <w:rFonts w:cs="Times New Roman"/>
          <w:snapToGrid w:val="0"/>
          <w:szCs w:val="28"/>
          <w:lang w:val="uk-UA"/>
        </w:rPr>
        <w:t>;</w:t>
      </w:r>
    </w:p>
    <w:p w:rsidR="005512E0" w:rsidRPr="00F82CE3" w:rsidRDefault="005512E0" w:rsidP="005512E0">
      <w:pPr>
        <w:pStyle w:val="af3"/>
        <w:ind w:firstLine="454"/>
        <w:rPr>
          <w:snapToGrid w:val="0"/>
          <w:szCs w:val="28"/>
          <w:lang w:val="uk-UA"/>
        </w:rPr>
      </w:pPr>
      <w:r w:rsidRPr="00F82CE3">
        <w:rPr>
          <w:snapToGrid w:val="0"/>
          <w:szCs w:val="28"/>
          <w:lang w:val="uk-UA"/>
        </w:rPr>
        <w:t>Як бачимо, найбільш ефективним є перший варіант реалізації з коефіці</w:t>
      </w:r>
      <w:r w:rsidRPr="00F82CE3">
        <w:rPr>
          <w:snapToGrid w:val="0"/>
          <w:szCs w:val="28"/>
          <w:lang w:val="uk-UA"/>
        </w:rPr>
        <w:t>є</w:t>
      </w:r>
      <w:r w:rsidRPr="00F82CE3">
        <w:rPr>
          <w:snapToGrid w:val="0"/>
          <w:szCs w:val="28"/>
          <w:lang w:val="uk-UA"/>
        </w:rPr>
        <w:t>нтом техніко-економічного рівня К</w:t>
      </w:r>
      <w:r w:rsidRPr="00F82CE3">
        <w:rPr>
          <w:snapToGrid w:val="0"/>
          <w:szCs w:val="28"/>
          <w:vertAlign w:val="subscript"/>
          <w:lang w:val="uk-UA"/>
        </w:rPr>
        <w:t xml:space="preserve">тер3 </w:t>
      </w:r>
      <w:r w:rsidRPr="00F82CE3">
        <w:rPr>
          <w:snapToGrid w:val="0"/>
          <w:szCs w:val="28"/>
          <w:lang w:val="uk-UA"/>
        </w:rPr>
        <w:t xml:space="preserve">= 0,481 </w:t>
      </w:r>
      <w:r w:rsidRPr="00F82CE3">
        <w:rPr>
          <w:i/>
          <w:szCs w:val="28"/>
          <w:lang w:val="uk-UA"/>
        </w:rPr>
        <w:t>• 10</w:t>
      </w:r>
      <w:r w:rsidRPr="00F82CE3">
        <w:rPr>
          <w:i/>
          <w:szCs w:val="28"/>
          <w:vertAlign w:val="superscript"/>
          <w:lang w:val="uk-UA"/>
        </w:rPr>
        <w:t>-6</w:t>
      </w:r>
      <w:r w:rsidRPr="00F82CE3">
        <w:rPr>
          <w:i/>
          <w:szCs w:val="28"/>
          <w:lang w:val="uk-UA"/>
        </w:rPr>
        <w:t>.</w:t>
      </w:r>
    </w:p>
    <w:p w:rsidR="005512E0" w:rsidRPr="00F82CE3" w:rsidRDefault="005512E0">
      <w:pPr>
        <w:rPr>
          <w:rFonts w:eastAsia="Times New Roman" w:cstheme="majorBidi"/>
          <w:b/>
          <w:sz w:val="32"/>
          <w:szCs w:val="26"/>
          <w:shd w:val="clear" w:color="auto" w:fill="FFFFFF"/>
          <w:lang w:val="uk-UA" w:eastAsia="ru-RU"/>
        </w:rPr>
      </w:pPr>
      <w:r w:rsidRPr="00F82CE3">
        <w:rPr>
          <w:lang w:val="uk-UA"/>
        </w:rPr>
        <w:br w:type="page"/>
      </w:r>
    </w:p>
    <w:p w:rsidR="005512E0" w:rsidRPr="00446D22" w:rsidRDefault="005512E0" w:rsidP="00446D22">
      <w:pPr>
        <w:pStyle w:val="6"/>
      </w:pPr>
      <w:bookmarkStart w:id="46" w:name="_Toc295815033"/>
      <w:r w:rsidRPr="00446D22">
        <w:lastRenderedPageBreak/>
        <w:t>Висновки</w:t>
      </w:r>
      <w:r w:rsidR="007E1060" w:rsidRPr="00446D22">
        <w:t xml:space="preserve"> до розділу</w:t>
      </w:r>
      <w:r w:rsidR="00CD6823" w:rsidRPr="00446D22">
        <w:t xml:space="preserve"> 4</w:t>
      </w:r>
      <w:bookmarkEnd w:id="46"/>
    </w:p>
    <w:p w:rsidR="005512E0" w:rsidRPr="00F82CE3" w:rsidRDefault="005512E0" w:rsidP="005512E0">
      <w:pPr>
        <w:widowControl w:val="0"/>
        <w:tabs>
          <w:tab w:val="left" w:pos="604"/>
        </w:tabs>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В результаті виконання економічного розділу були систематизовані і закріплені теоретичні знання в галузі економіки та організації виробництва використанням їх для техніко-економічного обґрунтування розробки мет</w:t>
      </w:r>
      <w:r w:rsidRPr="00F82CE3">
        <w:rPr>
          <w:rFonts w:eastAsia="Times New Roman" w:cs="Times New Roman"/>
          <w:szCs w:val="28"/>
          <w:lang w:val="uk-UA" w:eastAsia="ru-RU"/>
        </w:rPr>
        <w:t>о</w:t>
      </w:r>
      <w:r w:rsidRPr="00F82CE3">
        <w:rPr>
          <w:rFonts w:eastAsia="Times New Roman" w:cs="Times New Roman"/>
          <w:szCs w:val="28"/>
          <w:lang w:val="uk-UA" w:eastAsia="ru-RU"/>
        </w:rPr>
        <w:t>дом ФСА.</w:t>
      </w:r>
    </w:p>
    <w:p w:rsidR="005512E0" w:rsidRPr="00F82CE3" w:rsidRDefault="005512E0" w:rsidP="005512E0">
      <w:pPr>
        <w:widowControl w:val="0"/>
        <w:tabs>
          <w:tab w:val="left" w:pos="604"/>
        </w:tabs>
        <w:autoSpaceDE w:val="0"/>
        <w:autoSpaceDN w:val="0"/>
        <w:adjustRightInd w:val="0"/>
        <w:spacing w:after="120"/>
        <w:jc w:val="both"/>
        <w:rPr>
          <w:rFonts w:eastAsia="Times New Roman" w:cs="Times New Roman"/>
          <w:szCs w:val="28"/>
          <w:lang w:val="uk-UA" w:eastAsia="ru-RU"/>
        </w:rPr>
      </w:pPr>
      <w:r w:rsidRPr="00F82CE3">
        <w:rPr>
          <w:rFonts w:eastAsia="Times New Roman" w:cs="Times New Roman"/>
          <w:szCs w:val="28"/>
          <w:lang w:val="uk-UA" w:eastAsia="ru-RU"/>
        </w:rPr>
        <w:t>На основі даних про зміст основних функцій, які мають бути реалізов</w:t>
      </w:r>
      <w:r w:rsidRPr="00F82CE3">
        <w:rPr>
          <w:rFonts w:eastAsia="Times New Roman" w:cs="Times New Roman"/>
          <w:szCs w:val="28"/>
          <w:lang w:val="uk-UA" w:eastAsia="ru-RU"/>
        </w:rPr>
        <w:t>а</w:t>
      </w:r>
      <w:r w:rsidRPr="00F82CE3">
        <w:rPr>
          <w:rFonts w:eastAsia="Times New Roman" w:cs="Times New Roman"/>
          <w:szCs w:val="28"/>
          <w:lang w:val="uk-UA" w:eastAsia="ru-RU"/>
        </w:rPr>
        <w:t>ні, були визначені два найбільш перспективні варіанти реалізації математи</w:t>
      </w:r>
      <w:r w:rsidRPr="00F82CE3">
        <w:rPr>
          <w:rFonts w:eastAsia="Times New Roman" w:cs="Times New Roman"/>
          <w:szCs w:val="28"/>
          <w:lang w:val="uk-UA" w:eastAsia="ru-RU"/>
        </w:rPr>
        <w:t>ч</w:t>
      </w:r>
      <w:r w:rsidRPr="00F82CE3">
        <w:rPr>
          <w:rFonts w:eastAsia="Times New Roman" w:cs="Times New Roman"/>
          <w:szCs w:val="28"/>
          <w:lang w:val="uk-UA" w:eastAsia="ru-RU"/>
        </w:rPr>
        <w:t>ного апарату. Найбільш ефективним виявився перший варіант як простіший та не менш досконалий.</w:t>
      </w:r>
    </w:p>
    <w:p w:rsidR="005512E0" w:rsidRPr="00F82CE3" w:rsidRDefault="005512E0" w:rsidP="005512E0">
      <w:pPr>
        <w:widowControl w:val="0"/>
        <w:tabs>
          <w:tab w:val="left" w:pos="604"/>
        </w:tabs>
        <w:autoSpaceDE w:val="0"/>
        <w:autoSpaceDN w:val="0"/>
        <w:adjustRightInd w:val="0"/>
        <w:jc w:val="both"/>
        <w:rPr>
          <w:rFonts w:eastAsia="Times New Roman" w:cs="Times New Roman"/>
          <w:szCs w:val="28"/>
          <w:lang w:val="uk-UA" w:eastAsia="ru-RU"/>
        </w:rPr>
      </w:pPr>
      <w:r w:rsidRPr="00F82CE3">
        <w:rPr>
          <w:rFonts w:eastAsia="Times New Roman" w:cs="Times New Roman"/>
          <w:szCs w:val="28"/>
          <w:lang w:val="uk-UA" w:eastAsia="ru-RU"/>
        </w:rPr>
        <w:t>У зв’язку з чим можна зробити висновки, що даний аналіз не потреб</w:t>
      </w:r>
      <w:r w:rsidRPr="00F82CE3">
        <w:rPr>
          <w:rFonts w:eastAsia="Times New Roman" w:cs="Times New Roman"/>
          <w:szCs w:val="28"/>
          <w:lang w:val="uk-UA" w:eastAsia="ru-RU"/>
        </w:rPr>
        <w:t>у</w:t>
      </w:r>
      <w:r w:rsidRPr="00F82CE3">
        <w:rPr>
          <w:rFonts w:eastAsia="Times New Roman" w:cs="Times New Roman"/>
          <w:szCs w:val="28"/>
          <w:lang w:val="uk-UA" w:eastAsia="ru-RU"/>
        </w:rPr>
        <w:t>ватиме значного часу на навчання аналітиків і зможе слугувати хорошою опорою для подальшої наукової діяльності.</w:t>
      </w:r>
    </w:p>
    <w:p w:rsidR="005512E0" w:rsidRPr="00F82CE3" w:rsidRDefault="005512E0" w:rsidP="005512E0">
      <w:pPr>
        <w:widowControl w:val="0"/>
        <w:shd w:val="clear" w:color="auto" w:fill="FFFFFF"/>
        <w:autoSpaceDE w:val="0"/>
        <w:autoSpaceDN w:val="0"/>
        <w:adjustRightInd w:val="0"/>
        <w:ind w:firstLine="720"/>
        <w:jc w:val="center"/>
        <w:rPr>
          <w:rFonts w:eastAsia="Times New Roman" w:cs="Times New Roman"/>
          <w:b/>
          <w:sz w:val="30"/>
          <w:szCs w:val="30"/>
          <w:lang w:val="uk-UA" w:eastAsia="ru-RU"/>
        </w:rPr>
      </w:pPr>
    </w:p>
    <w:p w:rsidR="005512E0" w:rsidRPr="00F82CE3" w:rsidRDefault="005512E0" w:rsidP="005512E0">
      <w:pPr>
        <w:rPr>
          <w:lang w:val="uk-UA"/>
        </w:rPr>
      </w:pPr>
    </w:p>
    <w:p w:rsidR="00525C1E" w:rsidRPr="00F82CE3" w:rsidRDefault="00525C1E">
      <w:pPr>
        <w:rPr>
          <w:rFonts w:eastAsia="Times New Roman" w:cstheme="majorBidi"/>
          <w:b/>
          <w:bCs/>
          <w:sz w:val="36"/>
          <w:szCs w:val="28"/>
          <w:shd w:val="clear" w:color="auto" w:fill="FFFFFF"/>
          <w:lang w:val="uk-UA" w:eastAsia="ru-RU"/>
        </w:rPr>
      </w:pPr>
    </w:p>
    <w:p w:rsidR="005512E0" w:rsidRPr="00F82CE3" w:rsidRDefault="005512E0">
      <w:pPr>
        <w:rPr>
          <w:rFonts w:eastAsia="Times New Roman" w:cstheme="majorBidi"/>
          <w:b/>
          <w:bCs/>
          <w:sz w:val="36"/>
          <w:szCs w:val="28"/>
          <w:shd w:val="clear" w:color="auto" w:fill="FFFFFF"/>
          <w:lang w:val="uk-UA" w:eastAsia="ru-RU"/>
        </w:rPr>
      </w:pPr>
      <w:r w:rsidRPr="00F82CE3">
        <w:rPr>
          <w:lang w:val="uk-UA"/>
        </w:rPr>
        <w:br w:type="page"/>
      </w:r>
    </w:p>
    <w:p w:rsidR="00525C1E" w:rsidRPr="00F82CE3" w:rsidRDefault="00525C1E" w:rsidP="00AB59A5">
      <w:pPr>
        <w:pStyle w:val="1"/>
      </w:pPr>
      <w:bookmarkStart w:id="47" w:name="_Toc295815034"/>
      <w:r w:rsidRPr="00F82CE3">
        <w:lastRenderedPageBreak/>
        <w:t>РОЗДІЛ З ОХОРОНИ ПРАЦІ</w:t>
      </w:r>
      <w:bookmarkEnd w:id="47"/>
    </w:p>
    <w:p w:rsidR="005512E0" w:rsidRPr="00F82CE3" w:rsidRDefault="005512E0" w:rsidP="005512E0">
      <w:pPr>
        <w:rPr>
          <w:rFonts w:cs="Times New Roman"/>
          <w:bCs/>
          <w:szCs w:val="28"/>
          <w:lang w:val="uk-UA"/>
        </w:rPr>
      </w:pPr>
      <w:r w:rsidRPr="00F82CE3">
        <w:rPr>
          <w:rFonts w:cs="Times New Roman"/>
          <w:bCs/>
          <w:szCs w:val="28"/>
          <w:lang w:val="uk-UA"/>
        </w:rPr>
        <w:t>З розвитком науково-технічного прогресу важливу роль відіграє мо</w:t>
      </w:r>
      <w:r w:rsidRPr="00F82CE3">
        <w:rPr>
          <w:rFonts w:cs="Times New Roman"/>
          <w:bCs/>
          <w:szCs w:val="28"/>
          <w:lang w:val="uk-UA"/>
        </w:rPr>
        <w:t>ж</w:t>
      </w:r>
      <w:r w:rsidRPr="00F82CE3">
        <w:rPr>
          <w:rFonts w:cs="Times New Roman"/>
          <w:bCs/>
          <w:szCs w:val="28"/>
          <w:lang w:val="uk-UA"/>
        </w:rPr>
        <w:t>ливість безпечного виконання людьми своїх трудових обов'язків. У зв'язку з цим була створена і розвивається наука про безпеку праці і життєдіяльності людини.</w:t>
      </w:r>
    </w:p>
    <w:p w:rsidR="005512E0" w:rsidRPr="00F82CE3" w:rsidRDefault="005512E0" w:rsidP="007716F2">
      <w:pPr>
        <w:rPr>
          <w:lang w:val="uk-UA" w:eastAsia="uk-UA"/>
        </w:rPr>
      </w:pPr>
      <w:r w:rsidRPr="00F82CE3">
        <w:rPr>
          <w:lang w:val="uk-UA" w:eastAsia="uk-UA"/>
        </w:rPr>
        <w:t>Науково-технічний прогрес вніс серйозні зміни в умови виробничої д</w:t>
      </w:r>
      <w:r w:rsidRPr="00F82CE3">
        <w:rPr>
          <w:lang w:val="uk-UA" w:eastAsia="uk-UA"/>
        </w:rPr>
        <w:t>і</w:t>
      </w:r>
      <w:r w:rsidRPr="00F82CE3">
        <w:rPr>
          <w:lang w:val="uk-UA" w:eastAsia="uk-UA"/>
        </w:rPr>
        <w:t>яльності працівників розумової праці. Їх праця стала більш інтенсивною, н</w:t>
      </w:r>
      <w:r w:rsidRPr="00F82CE3">
        <w:rPr>
          <w:lang w:val="uk-UA" w:eastAsia="uk-UA"/>
        </w:rPr>
        <w:t>а</w:t>
      </w:r>
      <w:r w:rsidRPr="00F82CE3">
        <w:rPr>
          <w:lang w:val="uk-UA" w:eastAsia="uk-UA"/>
        </w:rPr>
        <w:t>пруженою,</w:t>
      </w:r>
      <w:r w:rsidR="007E2FF7" w:rsidRPr="007E2FF7">
        <w:rPr>
          <w:lang w:val="uk-UA" w:eastAsia="uk-UA"/>
        </w:rPr>
        <w:t xml:space="preserve"> що</w:t>
      </w:r>
      <w:r w:rsidRPr="00F82CE3">
        <w:rPr>
          <w:lang w:val="uk-UA" w:eastAsia="uk-UA"/>
        </w:rPr>
        <w:t xml:space="preserve"> вимага</w:t>
      </w:r>
      <w:r w:rsidR="007E2FF7">
        <w:rPr>
          <w:lang w:val="uk-UA" w:eastAsia="uk-UA"/>
        </w:rPr>
        <w:t>є</w:t>
      </w:r>
      <w:r w:rsidRPr="00F82CE3">
        <w:rPr>
          <w:lang w:val="uk-UA" w:eastAsia="uk-UA"/>
        </w:rPr>
        <w:t xml:space="preserve"> значних витрат розумової, емоційної і фізичної ене</w:t>
      </w:r>
      <w:r w:rsidRPr="00F82CE3">
        <w:rPr>
          <w:lang w:val="uk-UA" w:eastAsia="uk-UA"/>
        </w:rPr>
        <w:t>р</w:t>
      </w:r>
      <w:r w:rsidRPr="00F82CE3">
        <w:rPr>
          <w:lang w:val="uk-UA" w:eastAsia="uk-UA"/>
        </w:rPr>
        <w:t>гії. Це зажадало комплексне рішення проблем ергономіки, гігієни і організ</w:t>
      </w:r>
      <w:r w:rsidRPr="00F82CE3">
        <w:rPr>
          <w:lang w:val="uk-UA" w:eastAsia="uk-UA"/>
        </w:rPr>
        <w:t>а</w:t>
      </w:r>
      <w:r w:rsidRPr="00F82CE3">
        <w:rPr>
          <w:lang w:val="uk-UA" w:eastAsia="uk-UA"/>
        </w:rPr>
        <w:t>ції праці, регламентації режимів праці і відпочинку.</w:t>
      </w:r>
    </w:p>
    <w:p w:rsidR="005512E0" w:rsidRPr="00F82CE3" w:rsidRDefault="005512E0" w:rsidP="007716F2">
      <w:pPr>
        <w:rPr>
          <w:lang w:val="uk-UA" w:eastAsia="uk-UA"/>
        </w:rPr>
      </w:pPr>
      <w:r w:rsidRPr="00F82CE3">
        <w:rPr>
          <w:lang w:val="uk-UA" w:eastAsia="uk-UA"/>
        </w:rPr>
        <w:t>В даний час комп'ютерна техніка широко застосовується у всіх обла</w:t>
      </w:r>
      <w:r w:rsidRPr="00F82CE3">
        <w:rPr>
          <w:lang w:val="uk-UA" w:eastAsia="uk-UA"/>
        </w:rPr>
        <w:t>с</w:t>
      </w:r>
      <w:r w:rsidRPr="00F82CE3">
        <w:rPr>
          <w:lang w:val="uk-UA" w:eastAsia="uk-UA"/>
        </w:rPr>
        <w:t>тях діяльності людини. При роботі з комп'ютером людина піддається дії ряду небезпечних і шкідливих виробничих чинників: електромагнітних полів (ді</w:t>
      </w:r>
      <w:r w:rsidRPr="00F82CE3">
        <w:rPr>
          <w:lang w:val="uk-UA" w:eastAsia="uk-UA"/>
        </w:rPr>
        <w:t>а</w:t>
      </w:r>
      <w:r w:rsidRPr="00F82CE3">
        <w:rPr>
          <w:lang w:val="uk-UA" w:eastAsia="uk-UA"/>
        </w:rPr>
        <w:t>пазон радіочастот: ВЧ, УВЧ і СВЧ), інфрачервоного і іонізуючого випром</w:t>
      </w:r>
      <w:r w:rsidRPr="00F82CE3">
        <w:rPr>
          <w:lang w:val="uk-UA" w:eastAsia="uk-UA"/>
        </w:rPr>
        <w:t>і</w:t>
      </w:r>
      <w:r w:rsidRPr="00F82CE3">
        <w:rPr>
          <w:lang w:val="uk-UA" w:eastAsia="uk-UA"/>
        </w:rPr>
        <w:t>нювань, шуму і вібрації, статичної електрики і ін.</w:t>
      </w:r>
    </w:p>
    <w:p w:rsidR="005512E0" w:rsidRPr="00F82CE3" w:rsidRDefault="005512E0" w:rsidP="007716F2">
      <w:pPr>
        <w:rPr>
          <w:lang w:val="uk-UA" w:eastAsia="uk-UA"/>
        </w:rPr>
      </w:pPr>
      <w:r w:rsidRPr="00F82CE3">
        <w:rPr>
          <w:lang w:val="uk-UA" w:eastAsia="uk-UA"/>
        </w:rPr>
        <w:t>Робота з комп'ютером характеризується значною розумовою напругою і нервово-емоційним навантаженням операторів, високою напруженістю з</w:t>
      </w:r>
      <w:r w:rsidRPr="00F82CE3">
        <w:rPr>
          <w:lang w:val="uk-UA" w:eastAsia="uk-UA"/>
        </w:rPr>
        <w:t>о</w:t>
      </w:r>
      <w:r w:rsidRPr="00F82CE3">
        <w:rPr>
          <w:lang w:val="uk-UA" w:eastAsia="uk-UA"/>
        </w:rPr>
        <w:t>рової роботи і достатньо великим навантаженням на м'язи рук при роботі з клавіатурою ЕОМ. Велике значення має раціональна конструкція і розташ</w:t>
      </w:r>
      <w:r w:rsidRPr="00F82CE3">
        <w:rPr>
          <w:lang w:val="uk-UA" w:eastAsia="uk-UA"/>
        </w:rPr>
        <w:t>у</w:t>
      </w:r>
      <w:r w:rsidRPr="00F82CE3">
        <w:rPr>
          <w:lang w:val="uk-UA" w:eastAsia="uk-UA"/>
        </w:rPr>
        <w:t>вання елементів робочого місця, що важливе для підтримки оптимальної р</w:t>
      </w:r>
      <w:r w:rsidRPr="00F82CE3">
        <w:rPr>
          <w:lang w:val="uk-UA" w:eastAsia="uk-UA"/>
        </w:rPr>
        <w:t>о</w:t>
      </w:r>
      <w:r w:rsidRPr="00F82CE3">
        <w:rPr>
          <w:lang w:val="uk-UA" w:eastAsia="uk-UA"/>
        </w:rPr>
        <w:t>бочої пози людини-оператора.</w:t>
      </w:r>
    </w:p>
    <w:p w:rsidR="005512E0" w:rsidRPr="00846345" w:rsidRDefault="005512E0" w:rsidP="00846345">
      <w:pPr>
        <w:rPr>
          <w:lang w:val="uk-UA" w:eastAsia="uk-UA"/>
        </w:rPr>
      </w:pPr>
      <w:r w:rsidRPr="00F82CE3">
        <w:rPr>
          <w:lang w:val="uk-UA" w:eastAsia="uk-UA"/>
        </w:rPr>
        <w:t xml:space="preserve">В процесі роботи з комп'ютером необхідно дотримувати правильний режим праці і відпочинку. Інакше у персоналу </w:t>
      </w:r>
      <w:hyperlink r:id="rId58" w:history="1">
        <w:r w:rsidRPr="00F82CE3">
          <w:rPr>
            <w:lang w:val="uk-UA" w:eastAsia="uk-UA"/>
          </w:rPr>
          <w:t>з'являється</w:t>
        </w:r>
      </w:hyperlink>
      <w:r w:rsidRPr="00F82CE3">
        <w:rPr>
          <w:lang w:val="uk-UA" w:eastAsia="uk-UA"/>
        </w:rPr>
        <w:t xml:space="preserve"> значна напруга з</w:t>
      </w:r>
      <w:r w:rsidRPr="00F82CE3">
        <w:rPr>
          <w:lang w:val="uk-UA" w:eastAsia="uk-UA"/>
        </w:rPr>
        <w:t>о</w:t>
      </w:r>
      <w:r w:rsidRPr="00F82CE3">
        <w:rPr>
          <w:lang w:val="uk-UA" w:eastAsia="uk-UA"/>
        </w:rPr>
        <w:t>рового апарату з появою скарг на незадоволеність роботою, головні болі, дратівливість, порушення сну, утомленість і хворобливі відчуття в очах, в поясниці, в області шиї і руках.</w:t>
      </w:r>
    </w:p>
    <w:p w:rsidR="005512E0" w:rsidRPr="00F82CE3" w:rsidRDefault="005512E0" w:rsidP="000F7489">
      <w:pPr>
        <w:pStyle w:val="2"/>
      </w:pPr>
      <w:bookmarkStart w:id="48" w:name="_Toc295815035"/>
      <w:r w:rsidRPr="00F82CE3">
        <w:lastRenderedPageBreak/>
        <w:t>Аналіз шкідливих та небезпечних факторів</w:t>
      </w:r>
      <w:bookmarkEnd w:id="48"/>
    </w:p>
    <w:p w:rsidR="005512E0" w:rsidRPr="00F82CE3" w:rsidRDefault="005512E0" w:rsidP="007716F2">
      <w:pPr>
        <w:rPr>
          <w:lang w:val="uk-UA" w:eastAsia="uk-UA"/>
        </w:rPr>
      </w:pPr>
      <w:r w:rsidRPr="00F82CE3">
        <w:rPr>
          <w:lang w:val="uk-UA" w:eastAsia="uk-UA"/>
        </w:rPr>
        <w:t>Передбачається, що в приміщенні, в якому працює людина, присутня обчислювальна техніка. До фізичних небезпечних чинників, що діють на л</w:t>
      </w:r>
      <w:r w:rsidRPr="00F82CE3">
        <w:rPr>
          <w:lang w:val="uk-UA" w:eastAsia="uk-UA"/>
        </w:rPr>
        <w:t>ю</w:t>
      </w:r>
      <w:r w:rsidRPr="00F82CE3">
        <w:rPr>
          <w:lang w:val="uk-UA" w:eastAsia="uk-UA"/>
        </w:rPr>
        <w:t>дину, що працює в приміщенні, відносяться:</w:t>
      </w:r>
    </w:p>
    <w:p w:rsidR="005512E0" w:rsidRPr="00F82CE3" w:rsidRDefault="005512E0" w:rsidP="007716F2">
      <w:pPr>
        <w:pStyle w:val="a4"/>
        <w:numPr>
          <w:ilvl w:val="0"/>
          <w:numId w:val="28"/>
        </w:numPr>
        <w:rPr>
          <w:lang w:val="uk-UA" w:eastAsia="uk-UA"/>
        </w:rPr>
      </w:pPr>
      <w:r w:rsidRPr="00F82CE3">
        <w:rPr>
          <w:lang w:val="uk-UA" w:eastAsia="uk-UA"/>
        </w:rPr>
        <w:t>Недостатня вологість повітря</w:t>
      </w:r>
    </w:p>
    <w:p w:rsidR="005512E0" w:rsidRPr="00F82CE3" w:rsidRDefault="005512E0" w:rsidP="007716F2">
      <w:pPr>
        <w:pStyle w:val="a4"/>
        <w:numPr>
          <w:ilvl w:val="0"/>
          <w:numId w:val="28"/>
        </w:numPr>
        <w:rPr>
          <w:lang w:val="uk-UA" w:eastAsia="uk-UA"/>
        </w:rPr>
      </w:pPr>
      <w:r w:rsidRPr="00F82CE3">
        <w:rPr>
          <w:lang w:val="uk-UA" w:eastAsia="uk-UA"/>
        </w:rPr>
        <w:t>Недостатній рівень освітленості робочого місця</w:t>
      </w:r>
    </w:p>
    <w:p w:rsidR="005512E0" w:rsidRPr="00F82CE3" w:rsidRDefault="005512E0" w:rsidP="007716F2">
      <w:pPr>
        <w:pStyle w:val="a4"/>
        <w:numPr>
          <w:ilvl w:val="0"/>
          <w:numId w:val="28"/>
        </w:numPr>
        <w:rPr>
          <w:lang w:val="uk-UA" w:eastAsia="uk-UA"/>
        </w:rPr>
      </w:pPr>
      <w:r w:rsidRPr="00F82CE3">
        <w:rPr>
          <w:lang w:val="uk-UA" w:eastAsia="uk-UA"/>
        </w:rPr>
        <w:t>Наявність шуму від працюючої техніки (принтер, факс)</w:t>
      </w:r>
    </w:p>
    <w:p w:rsidR="005512E0" w:rsidRPr="00F82CE3" w:rsidRDefault="005512E0" w:rsidP="007716F2">
      <w:pPr>
        <w:pStyle w:val="a4"/>
        <w:numPr>
          <w:ilvl w:val="0"/>
          <w:numId w:val="28"/>
        </w:numPr>
        <w:rPr>
          <w:lang w:val="uk-UA" w:eastAsia="uk-UA"/>
        </w:rPr>
      </w:pPr>
      <w:r w:rsidRPr="00F82CE3">
        <w:rPr>
          <w:lang w:val="uk-UA" w:eastAsia="uk-UA"/>
        </w:rPr>
        <w:t>Іонізуючі електромагнітні випромінювання (в приміщенні вик</w:t>
      </w:r>
      <w:r w:rsidRPr="00F82CE3">
        <w:rPr>
          <w:lang w:val="uk-UA" w:eastAsia="uk-UA"/>
        </w:rPr>
        <w:t>о</w:t>
      </w:r>
      <w:r w:rsidRPr="00F82CE3">
        <w:rPr>
          <w:lang w:val="uk-UA" w:eastAsia="uk-UA"/>
        </w:rPr>
        <w:t>ристовуються монітори з електронно-променевою трубкою, р</w:t>
      </w:r>
      <w:r w:rsidRPr="00F82CE3">
        <w:rPr>
          <w:lang w:val="uk-UA" w:eastAsia="uk-UA"/>
        </w:rPr>
        <w:t>і</w:t>
      </w:r>
      <w:r w:rsidRPr="00F82CE3">
        <w:rPr>
          <w:lang w:val="uk-UA" w:eastAsia="uk-UA"/>
        </w:rPr>
        <w:t>вень електромагнітних випромінювань якого досить високий)</w:t>
      </w:r>
    </w:p>
    <w:p w:rsidR="005512E0" w:rsidRPr="00F82CE3" w:rsidRDefault="005512E0" w:rsidP="007716F2">
      <w:pPr>
        <w:pStyle w:val="a4"/>
        <w:numPr>
          <w:ilvl w:val="0"/>
          <w:numId w:val="28"/>
        </w:numPr>
        <w:rPr>
          <w:lang w:val="uk-UA" w:eastAsia="uk-UA"/>
        </w:rPr>
      </w:pPr>
      <w:r w:rsidRPr="00F82CE3">
        <w:rPr>
          <w:lang w:val="uk-UA" w:eastAsia="uk-UA"/>
        </w:rPr>
        <w:t>Небезпека ураження електричним струмом.</w:t>
      </w:r>
      <w:r w:rsidRPr="00F82CE3">
        <w:rPr>
          <w:lang w:val="uk-UA" w:eastAsia="uk-UA"/>
        </w:rPr>
        <w:br/>
        <w:t>Біологічні, хімічно шкідливі виробничі фактори в даному прим</w:t>
      </w:r>
      <w:r w:rsidRPr="00F82CE3">
        <w:rPr>
          <w:lang w:val="uk-UA" w:eastAsia="uk-UA"/>
        </w:rPr>
        <w:t>і</w:t>
      </w:r>
      <w:r w:rsidRPr="00F82CE3">
        <w:rPr>
          <w:lang w:val="uk-UA" w:eastAsia="uk-UA"/>
        </w:rPr>
        <w:t>щенні відсутні.</w:t>
      </w:r>
    </w:p>
    <w:p w:rsidR="005512E0" w:rsidRPr="00F82CE3" w:rsidRDefault="005512E0" w:rsidP="000F7489">
      <w:pPr>
        <w:pStyle w:val="2"/>
      </w:pPr>
      <w:bookmarkStart w:id="49" w:name="_Toc295815036"/>
      <w:r w:rsidRPr="00F82CE3">
        <w:t>Параметри мікроклімату</w:t>
      </w:r>
      <w:bookmarkEnd w:id="49"/>
    </w:p>
    <w:p w:rsidR="005512E0" w:rsidRPr="00F82CE3" w:rsidRDefault="005512E0" w:rsidP="005512E0">
      <w:pPr>
        <w:rPr>
          <w:b/>
          <w:lang w:val="uk-UA"/>
        </w:rPr>
      </w:pPr>
      <w:r w:rsidRPr="00F82CE3">
        <w:rPr>
          <w:lang w:val="uk-UA"/>
        </w:rPr>
        <w:t>Обчислювальна техніка є джерелом істотних тепловиділень, що може привести до підвищення температури і зниження відносної вогкості в прим</w:t>
      </w:r>
      <w:r w:rsidRPr="00F82CE3">
        <w:rPr>
          <w:lang w:val="uk-UA"/>
        </w:rPr>
        <w:t>і</w:t>
      </w:r>
      <w:r w:rsidRPr="00F82CE3">
        <w:rPr>
          <w:lang w:val="uk-UA"/>
        </w:rPr>
        <w:t>щенні. В приміщеннях, де встановлені комп'ютери, повинні дотримуватися певні параметри мікроклімату. Норми мікроклімату встановлюються залежно від пори року, характеру трудового процесу і характеру виробничого прим</w:t>
      </w:r>
      <w:r w:rsidRPr="00F82CE3">
        <w:rPr>
          <w:lang w:val="uk-UA"/>
        </w:rPr>
        <w:t>і</w:t>
      </w:r>
      <w:r w:rsidRPr="00F82CE3">
        <w:rPr>
          <w:lang w:val="uk-UA"/>
        </w:rPr>
        <w:t xml:space="preserve">щення (див. табл. </w:t>
      </w:r>
      <w:r w:rsidR="00846345">
        <w:rPr>
          <w:lang w:val="uk-UA"/>
        </w:rPr>
        <w:t>5.</w:t>
      </w:r>
      <w:r w:rsidRPr="00F82CE3">
        <w:rPr>
          <w:lang w:val="uk-UA"/>
        </w:rPr>
        <w:t>1).</w:t>
      </w:r>
    </w:p>
    <w:p w:rsidR="005512E0" w:rsidRPr="00F82CE3" w:rsidRDefault="005512E0" w:rsidP="005512E0">
      <w:pPr>
        <w:rPr>
          <w:b/>
          <w:lang w:val="uk-UA"/>
        </w:rPr>
      </w:pPr>
      <w:r w:rsidRPr="00F82CE3">
        <w:rPr>
          <w:lang w:val="uk-UA"/>
        </w:rPr>
        <w:t>Об'єм приміщень, в яких розміщені працівники обчислювальних центрів, не повинен бути меншим 19,5м</w:t>
      </w:r>
      <w:r w:rsidRPr="00F82CE3">
        <w:rPr>
          <w:vertAlign w:val="superscript"/>
          <w:lang w:val="uk-UA"/>
        </w:rPr>
        <w:t>3</w:t>
      </w:r>
      <w:r w:rsidRPr="00F82CE3">
        <w:rPr>
          <w:lang w:val="uk-UA"/>
        </w:rPr>
        <w:t>/людина з урахуванням максимал</w:t>
      </w:r>
      <w:r w:rsidRPr="00F82CE3">
        <w:rPr>
          <w:lang w:val="uk-UA"/>
        </w:rPr>
        <w:t>ь</w:t>
      </w:r>
      <w:r w:rsidRPr="00F82CE3">
        <w:rPr>
          <w:lang w:val="uk-UA"/>
        </w:rPr>
        <w:t xml:space="preserve">ного числа одночасно працюючих в зміну. </w:t>
      </w:r>
    </w:p>
    <w:p w:rsidR="005512E0" w:rsidRPr="00F82CE3" w:rsidRDefault="005512E0" w:rsidP="005512E0">
      <w:pPr>
        <w:rPr>
          <w:lang w:val="uk-UA"/>
        </w:rPr>
      </w:pPr>
    </w:p>
    <w:p w:rsidR="005512E0" w:rsidRPr="00F82CE3" w:rsidRDefault="005512E0" w:rsidP="005512E0">
      <w:pPr>
        <w:rPr>
          <w:lang w:val="uk-UA"/>
        </w:rPr>
      </w:pPr>
    </w:p>
    <w:p w:rsidR="005512E0" w:rsidRPr="00F82CE3" w:rsidRDefault="005512E0" w:rsidP="005512E0">
      <w:pPr>
        <w:rPr>
          <w:lang w:val="uk-UA"/>
        </w:rPr>
      </w:pPr>
    </w:p>
    <w:p w:rsidR="00C26CC5" w:rsidRDefault="00C26CC5" w:rsidP="00C26CC5">
      <w:pPr>
        <w:pStyle w:val="a6"/>
        <w:keepNext/>
      </w:pPr>
      <w:r>
        <w:lastRenderedPageBreak/>
        <w:t xml:space="preserve">Таблиця  </w:t>
      </w:r>
      <w:fldSimple w:instr=" STYLEREF 1 \s ">
        <w:r w:rsidR="0088691A">
          <w:rPr>
            <w:noProof/>
          </w:rPr>
          <w:t>5</w:t>
        </w:r>
      </w:fldSimple>
      <w:r w:rsidR="00846345">
        <w:t>.</w:t>
      </w:r>
      <w:fldSimple w:instr=" SEQ Таблиця_ \* ARABIC \s 1 ">
        <w:r w:rsidR="0088691A">
          <w:rPr>
            <w:noProof/>
          </w:rPr>
          <w:t>1</w:t>
        </w:r>
      </w:fldSimple>
      <w:r>
        <w:rPr>
          <w:lang w:val="uk-UA"/>
        </w:rPr>
        <w:t xml:space="preserve"> </w:t>
      </w:r>
      <w:r w:rsidR="00F938EA">
        <w:rPr>
          <w:lang w:val="uk-UA"/>
        </w:rPr>
        <w:t xml:space="preserve"> – </w:t>
      </w:r>
      <w:r w:rsidRPr="00852342">
        <w:rPr>
          <w:lang w:val="uk-UA"/>
        </w:rPr>
        <w:t>Параметри мікроклімату для приміщень, де вст</w:t>
      </w:r>
      <w:r w:rsidRPr="00852342">
        <w:rPr>
          <w:lang w:val="uk-UA"/>
        </w:rPr>
        <w:t>а</w:t>
      </w:r>
      <w:r w:rsidRPr="00852342">
        <w:rPr>
          <w:lang w:val="uk-UA"/>
        </w:rPr>
        <w:t>новлені комп'ютери</w:t>
      </w:r>
    </w:p>
    <w:tbl>
      <w:tblPr>
        <w:tblStyle w:val="af6"/>
        <w:tblW w:w="0" w:type="auto"/>
        <w:jc w:val="center"/>
        <w:tblLook w:val="04A0" w:firstRow="1" w:lastRow="0" w:firstColumn="1" w:lastColumn="0" w:noHBand="0" w:noVBand="1"/>
      </w:tblPr>
      <w:tblGrid>
        <w:gridCol w:w="2457"/>
        <w:gridCol w:w="5164"/>
        <w:gridCol w:w="1444"/>
      </w:tblGrid>
      <w:tr w:rsidR="005512E0" w:rsidRPr="00F82CE3" w:rsidTr="007716F2">
        <w:trPr>
          <w:jc w:val="center"/>
        </w:trPr>
        <w:tc>
          <w:tcPr>
            <w:tcW w:w="2457" w:type="dxa"/>
            <w:hideMark/>
          </w:tcPr>
          <w:p w:rsidR="005512E0" w:rsidRPr="00F82CE3" w:rsidRDefault="005512E0" w:rsidP="007716F2">
            <w:pPr>
              <w:pStyle w:val="a5"/>
              <w:spacing w:before="0" w:beforeAutospacing="0" w:after="0" w:afterAutospacing="0" w:line="360" w:lineRule="auto"/>
              <w:ind w:firstLine="0"/>
              <w:rPr>
                <w:sz w:val="28"/>
                <w:szCs w:val="28"/>
              </w:rPr>
            </w:pPr>
            <w:r w:rsidRPr="00F82CE3">
              <w:rPr>
                <w:sz w:val="28"/>
                <w:szCs w:val="28"/>
              </w:rPr>
              <w:t>Період року</w:t>
            </w:r>
          </w:p>
        </w:tc>
        <w:tc>
          <w:tcPr>
            <w:tcW w:w="0" w:type="auto"/>
            <w:hideMark/>
          </w:tcPr>
          <w:p w:rsidR="005512E0" w:rsidRPr="00F82CE3" w:rsidRDefault="005512E0" w:rsidP="007716F2">
            <w:pPr>
              <w:pStyle w:val="a5"/>
              <w:spacing w:before="0" w:beforeAutospacing="0" w:after="0" w:afterAutospacing="0" w:line="360" w:lineRule="auto"/>
              <w:ind w:firstLine="0"/>
              <w:rPr>
                <w:sz w:val="28"/>
                <w:szCs w:val="28"/>
              </w:rPr>
            </w:pPr>
            <w:r w:rsidRPr="00F82CE3">
              <w:rPr>
                <w:sz w:val="28"/>
                <w:szCs w:val="28"/>
              </w:rPr>
              <w:t>Параметр мікроклімату</w:t>
            </w:r>
          </w:p>
        </w:tc>
        <w:tc>
          <w:tcPr>
            <w:tcW w:w="1444" w:type="dxa"/>
            <w:hideMark/>
          </w:tcPr>
          <w:p w:rsidR="005512E0" w:rsidRPr="00F82CE3" w:rsidRDefault="005512E0" w:rsidP="007716F2">
            <w:pPr>
              <w:pStyle w:val="a5"/>
              <w:spacing w:before="0" w:beforeAutospacing="0" w:after="0" w:afterAutospacing="0" w:line="360" w:lineRule="auto"/>
              <w:ind w:firstLine="0"/>
              <w:rPr>
                <w:sz w:val="28"/>
                <w:szCs w:val="28"/>
              </w:rPr>
            </w:pPr>
            <w:r w:rsidRPr="00F82CE3">
              <w:rPr>
                <w:sz w:val="28"/>
                <w:szCs w:val="28"/>
              </w:rPr>
              <w:t>Величина</w:t>
            </w:r>
          </w:p>
        </w:tc>
      </w:tr>
      <w:tr w:rsidR="005512E0" w:rsidRPr="00F82CE3" w:rsidTr="007716F2">
        <w:trPr>
          <w:jc w:val="center"/>
        </w:trPr>
        <w:tc>
          <w:tcPr>
            <w:tcW w:w="0" w:type="auto"/>
            <w:hideMark/>
          </w:tcPr>
          <w:p w:rsidR="005512E0" w:rsidRPr="00F82CE3" w:rsidRDefault="005512E0" w:rsidP="007716F2">
            <w:pPr>
              <w:pStyle w:val="a5"/>
              <w:spacing w:before="0" w:beforeAutospacing="0" w:after="0" w:afterAutospacing="0" w:line="360" w:lineRule="auto"/>
              <w:ind w:firstLine="0"/>
              <w:rPr>
                <w:sz w:val="28"/>
                <w:szCs w:val="28"/>
              </w:rPr>
            </w:pPr>
            <w:r w:rsidRPr="00F82CE3">
              <w:rPr>
                <w:sz w:val="28"/>
                <w:szCs w:val="28"/>
              </w:rPr>
              <w:t>Холодний</w:t>
            </w:r>
          </w:p>
        </w:tc>
        <w:tc>
          <w:tcPr>
            <w:tcW w:w="5164" w:type="dxa"/>
            <w:hideMark/>
          </w:tcPr>
          <w:p w:rsidR="005512E0" w:rsidRPr="00F82CE3" w:rsidRDefault="005512E0" w:rsidP="007716F2">
            <w:pPr>
              <w:pStyle w:val="a5"/>
              <w:spacing w:before="0" w:beforeAutospacing="0" w:after="0" w:afterAutospacing="0" w:line="360" w:lineRule="auto"/>
              <w:ind w:firstLine="0"/>
              <w:rPr>
                <w:sz w:val="28"/>
                <w:szCs w:val="28"/>
              </w:rPr>
            </w:pPr>
            <w:r w:rsidRPr="00F82CE3">
              <w:rPr>
                <w:sz w:val="28"/>
                <w:szCs w:val="28"/>
              </w:rPr>
              <w:t xml:space="preserve">Температура повітря в приміщенні </w:t>
            </w:r>
          </w:p>
          <w:p w:rsidR="005512E0" w:rsidRPr="00F82CE3" w:rsidRDefault="005512E0" w:rsidP="007716F2">
            <w:pPr>
              <w:pStyle w:val="a5"/>
              <w:spacing w:before="0" w:beforeAutospacing="0" w:after="0" w:afterAutospacing="0" w:line="360" w:lineRule="auto"/>
              <w:ind w:firstLine="0"/>
              <w:rPr>
                <w:sz w:val="28"/>
                <w:szCs w:val="28"/>
              </w:rPr>
            </w:pPr>
            <w:r w:rsidRPr="00F82CE3">
              <w:rPr>
                <w:sz w:val="28"/>
                <w:szCs w:val="28"/>
              </w:rPr>
              <w:t>Відносна вологість</w:t>
            </w:r>
          </w:p>
          <w:p w:rsidR="005512E0" w:rsidRPr="00F82CE3" w:rsidRDefault="005512E0" w:rsidP="007716F2">
            <w:pPr>
              <w:pStyle w:val="a5"/>
              <w:spacing w:before="0" w:beforeAutospacing="0" w:after="0" w:afterAutospacing="0" w:line="360" w:lineRule="auto"/>
              <w:ind w:firstLine="0"/>
              <w:rPr>
                <w:sz w:val="28"/>
                <w:szCs w:val="28"/>
              </w:rPr>
            </w:pPr>
            <w:r w:rsidRPr="00F82CE3">
              <w:rPr>
                <w:sz w:val="28"/>
                <w:szCs w:val="28"/>
              </w:rPr>
              <w:t>Швидкість руху повітря</w:t>
            </w:r>
          </w:p>
        </w:tc>
        <w:tc>
          <w:tcPr>
            <w:tcW w:w="1444" w:type="dxa"/>
            <w:hideMark/>
          </w:tcPr>
          <w:p w:rsidR="005512E0" w:rsidRPr="00F82CE3" w:rsidRDefault="005512E0" w:rsidP="007716F2">
            <w:pPr>
              <w:pStyle w:val="a5"/>
              <w:spacing w:before="0" w:beforeAutospacing="0" w:after="0" w:afterAutospacing="0" w:line="360" w:lineRule="auto"/>
              <w:ind w:firstLine="0"/>
              <w:rPr>
                <w:sz w:val="28"/>
                <w:szCs w:val="28"/>
              </w:rPr>
            </w:pPr>
            <w:r w:rsidRPr="00F82CE3">
              <w:rPr>
                <w:sz w:val="28"/>
                <w:szCs w:val="28"/>
              </w:rPr>
              <w:t>22-24°С</w:t>
            </w:r>
          </w:p>
          <w:p w:rsidR="005512E0" w:rsidRPr="00F82CE3" w:rsidRDefault="005512E0" w:rsidP="007716F2">
            <w:pPr>
              <w:pStyle w:val="a5"/>
              <w:spacing w:before="0" w:beforeAutospacing="0" w:after="0" w:afterAutospacing="0" w:line="360" w:lineRule="auto"/>
              <w:ind w:firstLine="0"/>
              <w:rPr>
                <w:sz w:val="28"/>
                <w:szCs w:val="28"/>
              </w:rPr>
            </w:pPr>
            <w:r w:rsidRPr="00F82CE3">
              <w:rPr>
                <w:sz w:val="28"/>
                <w:szCs w:val="28"/>
              </w:rPr>
              <w:t>40-60%</w:t>
            </w:r>
          </w:p>
          <w:p w:rsidR="005512E0" w:rsidRPr="00F82CE3" w:rsidRDefault="005512E0" w:rsidP="007716F2">
            <w:pPr>
              <w:pStyle w:val="a5"/>
              <w:spacing w:before="0" w:beforeAutospacing="0" w:after="0" w:afterAutospacing="0" w:line="360" w:lineRule="auto"/>
              <w:ind w:firstLine="0"/>
              <w:rPr>
                <w:sz w:val="28"/>
                <w:szCs w:val="28"/>
              </w:rPr>
            </w:pPr>
            <w:r w:rsidRPr="00F82CE3">
              <w:rPr>
                <w:sz w:val="28"/>
                <w:szCs w:val="28"/>
              </w:rPr>
              <w:t>до 0,1м/с</w:t>
            </w:r>
          </w:p>
        </w:tc>
      </w:tr>
      <w:tr w:rsidR="005512E0" w:rsidRPr="00F82CE3" w:rsidTr="007716F2">
        <w:trPr>
          <w:jc w:val="center"/>
        </w:trPr>
        <w:tc>
          <w:tcPr>
            <w:tcW w:w="0" w:type="auto"/>
            <w:hideMark/>
          </w:tcPr>
          <w:p w:rsidR="005512E0" w:rsidRPr="00F82CE3" w:rsidRDefault="005512E0" w:rsidP="007716F2">
            <w:pPr>
              <w:pStyle w:val="a5"/>
              <w:spacing w:before="0" w:beforeAutospacing="0" w:after="0" w:afterAutospacing="0" w:line="360" w:lineRule="auto"/>
              <w:ind w:firstLine="0"/>
              <w:rPr>
                <w:sz w:val="28"/>
                <w:szCs w:val="28"/>
              </w:rPr>
            </w:pPr>
            <w:r w:rsidRPr="00F82CE3">
              <w:rPr>
                <w:sz w:val="28"/>
                <w:szCs w:val="28"/>
              </w:rPr>
              <w:t>Теплий</w:t>
            </w:r>
          </w:p>
        </w:tc>
        <w:tc>
          <w:tcPr>
            <w:tcW w:w="5164" w:type="dxa"/>
            <w:hideMark/>
          </w:tcPr>
          <w:p w:rsidR="005512E0" w:rsidRPr="00F82CE3" w:rsidRDefault="005512E0" w:rsidP="007716F2">
            <w:pPr>
              <w:pStyle w:val="a5"/>
              <w:spacing w:before="0" w:beforeAutospacing="0" w:after="0" w:afterAutospacing="0" w:line="360" w:lineRule="auto"/>
              <w:ind w:firstLine="0"/>
              <w:rPr>
                <w:sz w:val="28"/>
                <w:szCs w:val="28"/>
              </w:rPr>
            </w:pPr>
            <w:r w:rsidRPr="00F82CE3">
              <w:rPr>
                <w:sz w:val="28"/>
                <w:szCs w:val="28"/>
              </w:rPr>
              <w:t xml:space="preserve">Температура повітря в приміщенні </w:t>
            </w:r>
          </w:p>
          <w:p w:rsidR="005512E0" w:rsidRPr="00F82CE3" w:rsidRDefault="005512E0" w:rsidP="007716F2">
            <w:pPr>
              <w:pStyle w:val="a5"/>
              <w:spacing w:before="0" w:beforeAutospacing="0" w:after="0" w:afterAutospacing="0" w:line="360" w:lineRule="auto"/>
              <w:ind w:firstLine="0"/>
              <w:rPr>
                <w:sz w:val="28"/>
                <w:szCs w:val="28"/>
              </w:rPr>
            </w:pPr>
            <w:r w:rsidRPr="00F82CE3">
              <w:rPr>
                <w:sz w:val="28"/>
                <w:szCs w:val="28"/>
              </w:rPr>
              <w:t>Відносна вологість</w:t>
            </w:r>
          </w:p>
          <w:p w:rsidR="005512E0" w:rsidRPr="00F82CE3" w:rsidRDefault="005512E0" w:rsidP="007716F2">
            <w:pPr>
              <w:pStyle w:val="a5"/>
              <w:spacing w:before="0" w:beforeAutospacing="0" w:after="0" w:afterAutospacing="0" w:line="360" w:lineRule="auto"/>
              <w:ind w:firstLine="0"/>
              <w:rPr>
                <w:sz w:val="28"/>
                <w:szCs w:val="28"/>
              </w:rPr>
            </w:pPr>
            <w:r w:rsidRPr="00F82CE3">
              <w:rPr>
                <w:sz w:val="28"/>
                <w:szCs w:val="28"/>
              </w:rPr>
              <w:t>Швидкість руху повітря</w:t>
            </w:r>
          </w:p>
        </w:tc>
        <w:tc>
          <w:tcPr>
            <w:tcW w:w="1444" w:type="dxa"/>
            <w:hideMark/>
          </w:tcPr>
          <w:p w:rsidR="005512E0" w:rsidRPr="00F82CE3" w:rsidRDefault="005512E0" w:rsidP="007716F2">
            <w:pPr>
              <w:pStyle w:val="a5"/>
              <w:spacing w:before="0" w:beforeAutospacing="0" w:after="0" w:afterAutospacing="0" w:line="360" w:lineRule="auto"/>
              <w:ind w:firstLine="0"/>
              <w:rPr>
                <w:sz w:val="28"/>
                <w:szCs w:val="28"/>
              </w:rPr>
            </w:pPr>
            <w:r w:rsidRPr="00F82CE3">
              <w:rPr>
                <w:sz w:val="28"/>
                <w:szCs w:val="28"/>
              </w:rPr>
              <w:t>23-25°С</w:t>
            </w:r>
          </w:p>
          <w:p w:rsidR="005512E0" w:rsidRPr="00F82CE3" w:rsidRDefault="005512E0" w:rsidP="007716F2">
            <w:pPr>
              <w:pStyle w:val="a5"/>
              <w:spacing w:before="0" w:beforeAutospacing="0" w:after="0" w:afterAutospacing="0" w:line="360" w:lineRule="auto"/>
              <w:ind w:firstLine="0"/>
              <w:rPr>
                <w:sz w:val="28"/>
                <w:szCs w:val="28"/>
              </w:rPr>
            </w:pPr>
            <w:r w:rsidRPr="00F82CE3">
              <w:rPr>
                <w:sz w:val="28"/>
                <w:szCs w:val="28"/>
              </w:rPr>
              <w:t>40-60%</w:t>
            </w:r>
          </w:p>
          <w:p w:rsidR="005512E0" w:rsidRPr="00F82CE3" w:rsidRDefault="005512E0" w:rsidP="007716F2">
            <w:pPr>
              <w:pStyle w:val="a5"/>
              <w:spacing w:before="0" w:beforeAutospacing="0" w:after="0" w:afterAutospacing="0" w:line="360" w:lineRule="auto"/>
              <w:ind w:firstLine="0"/>
              <w:rPr>
                <w:sz w:val="28"/>
                <w:szCs w:val="28"/>
              </w:rPr>
            </w:pPr>
            <w:r w:rsidRPr="00F82CE3">
              <w:rPr>
                <w:sz w:val="28"/>
                <w:szCs w:val="28"/>
              </w:rPr>
              <w:t>0,1-0,2м/с</w:t>
            </w:r>
          </w:p>
        </w:tc>
      </w:tr>
      <w:tr w:rsidR="005512E0" w:rsidRPr="00F82CE3" w:rsidTr="007716F2">
        <w:trPr>
          <w:jc w:val="center"/>
        </w:trPr>
        <w:tc>
          <w:tcPr>
            <w:tcW w:w="0" w:type="auto"/>
            <w:hideMark/>
          </w:tcPr>
          <w:p w:rsidR="005512E0" w:rsidRPr="00F82CE3" w:rsidRDefault="005512E0" w:rsidP="005512E0">
            <w:pPr>
              <w:rPr>
                <w:rFonts w:cs="Times New Roman"/>
                <w:szCs w:val="28"/>
              </w:rPr>
            </w:pPr>
          </w:p>
        </w:tc>
        <w:tc>
          <w:tcPr>
            <w:tcW w:w="5164" w:type="dxa"/>
            <w:hideMark/>
          </w:tcPr>
          <w:p w:rsidR="005512E0" w:rsidRPr="00F82CE3" w:rsidRDefault="005512E0" w:rsidP="005512E0">
            <w:pPr>
              <w:rPr>
                <w:rFonts w:cs="Times New Roman"/>
                <w:szCs w:val="28"/>
              </w:rPr>
            </w:pPr>
          </w:p>
        </w:tc>
        <w:tc>
          <w:tcPr>
            <w:tcW w:w="1444" w:type="dxa"/>
            <w:hideMark/>
          </w:tcPr>
          <w:p w:rsidR="005512E0" w:rsidRPr="00F82CE3" w:rsidRDefault="005512E0" w:rsidP="005512E0">
            <w:pPr>
              <w:rPr>
                <w:rFonts w:cs="Times New Roman"/>
                <w:szCs w:val="28"/>
              </w:rPr>
            </w:pPr>
          </w:p>
        </w:tc>
      </w:tr>
    </w:tbl>
    <w:p w:rsidR="005512E0" w:rsidRPr="00F82CE3" w:rsidRDefault="005512E0" w:rsidP="005512E0">
      <w:pPr>
        <w:pStyle w:val="a5"/>
        <w:spacing w:before="0" w:beforeAutospacing="0" w:after="0" w:afterAutospacing="0" w:line="360" w:lineRule="auto"/>
        <w:rPr>
          <w:sz w:val="28"/>
          <w:szCs w:val="28"/>
          <w:lang w:val="uk-UA"/>
        </w:rPr>
      </w:pPr>
      <w:r w:rsidRPr="00F82CE3">
        <w:rPr>
          <w:sz w:val="28"/>
          <w:szCs w:val="28"/>
          <w:lang w:val="uk-UA"/>
        </w:rPr>
        <w:t>Для забезпечення комфортних умов потрібно:</w:t>
      </w:r>
    </w:p>
    <w:p w:rsidR="005512E0" w:rsidRPr="00F82CE3" w:rsidRDefault="005512E0" w:rsidP="005512E0">
      <w:pPr>
        <w:pStyle w:val="a5"/>
        <w:numPr>
          <w:ilvl w:val="0"/>
          <w:numId w:val="25"/>
        </w:numPr>
        <w:spacing w:before="0" w:beforeAutospacing="0" w:after="0" w:afterAutospacing="0" w:line="360" w:lineRule="auto"/>
        <w:ind w:left="0" w:firstLine="709"/>
        <w:rPr>
          <w:sz w:val="28"/>
          <w:szCs w:val="28"/>
          <w:lang w:val="uk-UA"/>
        </w:rPr>
      </w:pPr>
      <w:r w:rsidRPr="00F82CE3">
        <w:rPr>
          <w:sz w:val="28"/>
          <w:szCs w:val="28"/>
          <w:lang w:val="uk-UA"/>
        </w:rPr>
        <w:t>раціонально організовувати проведення робіт залежно від пори року і доби</w:t>
      </w:r>
    </w:p>
    <w:p w:rsidR="005512E0" w:rsidRPr="00F82CE3" w:rsidRDefault="005512E0" w:rsidP="005512E0">
      <w:pPr>
        <w:pStyle w:val="a5"/>
        <w:numPr>
          <w:ilvl w:val="0"/>
          <w:numId w:val="25"/>
        </w:numPr>
        <w:spacing w:before="0" w:beforeAutospacing="0" w:after="0" w:afterAutospacing="0" w:line="360" w:lineRule="auto"/>
        <w:ind w:left="0" w:firstLine="709"/>
        <w:rPr>
          <w:sz w:val="28"/>
          <w:szCs w:val="28"/>
          <w:lang w:val="uk-UA"/>
        </w:rPr>
      </w:pPr>
      <w:r w:rsidRPr="00F82CE3">
        <w:rPr>
          <w:sz w:val="28"/>
          <w:szCs w:val="28"/>
          <w:lang w:val="uk-UA"/>
        </w:rPr>
        <w:t>чергувати працю і відпочинок</w:t>
      </w:r>
    </w:p>
    <w:p w:rsidR="005512E0" w:rsidRPr="00F82CE3" w:rsidRDefault="005512E0" w:rsidP="005512E0">
      <w:pPr>
        <w:pStyle w:val="a5"/>
        <w:numPr>
          <w:ilvl w:val="0"/>
          <w:numId w:val="25"/>
        </w:numPr>
        <w:spacing w:before="0" w:beforeAutospacing="0" w:after="0" w:afterAutospacing="0" w:line="360" w:lineRule="auto"/>
        <w:ind w:left="0" w:firstLine="709"/>
        <w:rPr>
          <w:sz w:val="28"/>
          <w:szCs w:val="28"/>
          <w:lang w:val="uk-UA"/>
        </w:rPr>
      </w:pPr>
      <w:r w:rsidRPr="00F82CE3">
        <w:rPr>
          <w:sz w:val="28"/>
          <w:szCs w:val="28"/>
          <w:lang w:val="uk-UA"/>
        </w:rPr>
        <w:t>встановити вентиляцію</w:t>
      </w:r>
    </w:p>
    <w:p w:rsidR="005512E0" w:rsidRPr="00F82CE3" w:rsidRDefault="005512E0" w:rsidP="005512E0">
      <w:pPr>
        <w:pStyle w:val="a5"/>
        <w:numPr>
          <w:ilvl w:val="0"/>
          <w:numId w:val="25"/>
        </w:numPr>
        <w:spacing w:before="0" w:beforeAutospacing="0" w:after="0" w:afterAutospacing="0" w:line="360" w:lineRule="auto"/>
        <w:ind w:left="0" w:firstLine="709"/>
        <w:rPr>
          <w:sz w:val="28"/>
          <w:szCs w:val="28"/>
          <w:lang w:val="uk-UA"/>
        </w:rPr>
      </w:pPr>
      <w:r w:rsidRPr="00F82CE3">
        <w:rPr>
          <w:sz w:val="28"/>
          <w:szCs w:val="28"/>
          <w:lang w:val="uk-UA"/>
        </w:rPr>
        <w:t>кондиціонувати повітря</w:t>
      </w:r>
    </w:p>
    <w:p w:rsidR="005512E0" w:rsidRPr="00F82CE3" w:rsidRDefault="005512E0" w:rsidP="005512E0">
      <w:pPr>
        <w:pStyle w:val="a5"/>
        <w:numPr>
          <w:ilvl w:val="0"/>
          <w:numId w:val="25"/>
        </w:numPr>
        <w:spacing w:before="0" w:beforeAutospacing="0" w:after="0" w:afterAutospacing="0" w:line="360" w:lineRule="auto"/>
        <w:ind w:left="0" w:firstLine="709"/>
        <w:rPr>
          <w:sz w:val="28"/>
          <w:szCs w:val="28"/>
          <w:lang w:val="uk-UA"/>
        </w:rPr>
      </w:pPr>
      <w:r w:rsidRPr="00F82CE3">
        <w:rPr>
          <w:sz w:val="28"/>
          <w:szCs w:val="28"/>
          <w:lang w:val="uk-UA"/>
        </w:rPr>
        <w:t>регулювати режими опалення</w:t>
      </w:r>
    </w:p>
    <w:p w:rsidR="005512E0" w:rsidRPr="00F82CE3" w:rsidRDefault="005512E0" w:rsidP="005512E0">
      <w:pPr>
        <w:rPr>
          <w:rFonts w:cs="Times New Roman"/>
          <w:szCs w:val="28"/>
          <w:lang w:val="uk-UA"/>
        </w:rPr>
      </w:pPr>
    </w:p>
    <w:p w:rsidR="005512E0" w:rsidRPr="00F82CE3" w:rsidRDefault="005512E0" w:rsidP="00446D22">
      <w:pPr>
        <w:pStyle w:val="4"/>
      </w:pPr>
      <w:r w:rsidRPr="00F82CE3">
        <w:t>Освітлення</w:t>
      </w:r>
    </w:p>
    <w:p w:rsidR="005512E0" w:rsidRPr="00F82CE3" w:rsidRDefault="005512E0" w:rsidP="005512E0">
      <w:pPr>
        <w:rPr>
          <w:rFonts w:cs="Times New Roman"/>
          <w:szCs w:val="28"/>
          <w:lang w:val="uk-UA"/>
        </w:rPr>
      </w:pPr>
      <w:r w:rsidRPr="00F82CE3">
        <w:rPr>
          <w:rFonts w:cs="Times New Roman"/>
          <w:szCs w:val="28"/>
          <w:lang w:val="uk-UA"/>
        </w:rPr>
        <w:t>Недостатність освітлення приводить до напруги зору, ослабляє увагу, приводить до настання передчасної стомленості. Надмірно яскраве освітле</w:t>
      </w:r>
      <w:r w:rsidRPr="00F82CE3">
        <w:rPr>
          <w:rFonts w:cs="Times New Roman"/>
          <w:szCs w:val="28"/>
          <w:lang w:val="uk-UA"/>
        </w:rPr>
        <w:t>н</w:t>
      </w:r>
      <w:r w:rsidRPr="00F82CE3">
        <w:rPr>
          <w:rFonts w:cs="Times New Roman"/>
          <w:szCs w:val="28"/>
          <w:lang w:val="uk-UA"/>
        </w:rPr>
        <w:t>ня викликає засліплення, роздратування і різь в очах.</w:t>
      </w:r>
    </w:p>
    <w:p w:rsidR="005512E0" w:rsidRPr="00F82CE3" w:rsidRDefault="005512E0" w:rsidP="005512E0">
      <w:pPr>
        <w:rPr>
          <w:rFonts w:cs="Times New Roman"/>
          <w:szCs w:val="28"/>
          <w:lang w:val="uk-UA"/>
        </w:rPr>
      </w:pPr>
      <w:r w:rsidRPr="00F82CE3">
        <w:rPr>
          <w:rFonts w:cs="Times New Roman"/>
          <w:szCs w:val="28"/>
          <w:lang w:val="uk-UA"/>
        </w:rPr>
        <w:t>Згідно НПАОП 0.00-1.28-10 в приміщеннях обчислювальних центрів необхідно застосувати систему комбінованого освітлення. При виконанні р</w:t>
      </w:r>
      <w:r w:rsidRPr="00F82CE3">
        <w:rPr>
          <w:rFonts w:cs="Times New Roman"/>
          <w:szCs w:val="28"/>
          <w:lang w:val="uk-UA"/>
        </w:rPr>
        <w:t>о</w:t>
      </w:r>
      <w:r w:rsidRPr="00F82CE3">
        <w:rPr>
          <w:rFonts w:cs="Times New Roman"/>
          <w:szCs w:val="28"/>
          <w:lang w:val="uk-UA"/>
        </w:rPr>
        <w:t>біт категорії високої зорової точності (найменший розмір об'єкту розрізнення 0,3 - 0,5мм) величина коефіцієнта природного освітлення (КЕО) повинна б</w:t>
      </w:r>
      <w:r w:rsidRPr="00F82CE3">
        <w:rPr>
          <w:rFonts w:cs="Times New Roman"/>
          <w:szCs w:val="28"/>
          <w:lang w:val="uk-UA"/>
        </w:rPr>
        <w:t>у</w:t>
      </w:r>
      <w:r w:rsidRPr="00F82CE3">
        <w:rPr>
          <w:rFonts w:cs="Times New Roman"/>
          <w:szCs w:val="28"/>
          <w:lang w:val="uk-UA"/>
        </w:rPr>
        <w:t xml:space="preserve">ти не нижчою 1,5%, а при зоровій роботі середньої точності (якнайменший розмір об'єкту розрізнення 0,5 - 1,0 мм) КЕО повинен бути не нижчим 1,0%. </w:t>
      </w:r>
      <w:r w:rsidRPr="00F82CE3">
        <w:rPr>
          <w:rFonts w:cs="Times New Roman"/>
          <w:szCs w:val="28"/>
          <w:lang w:val="uk-UA"/>
        </w:rPr>
        <w:lastRenderedPageBreak/>
        <w:t>У якості джерела штучного освітлення використовуються люмінесцентні л</w:t>
      </w:r>
      <w:r w:rsidRPr="00F82CE3">
        <w:rPr>
          <w:rFonts w:cs="Times New Roman"/>
          <w:szCs w:val="28"/>
          <w:lang w:val="uk-UA"/>
        </w:rPr>
        <w:t>а</w:t>
      </w:r>
      <w:r w:rsidRPr="00F82CE3">
        <w:rPr>
          <w:rFonts w:cs="Times New Roman"/>
          <w:szCs w:val="28"/>
          <w:lang w:val="uk-UA"/>
        </w:rPr>
        <w:t>мпи типа ЛБ, або ДРЛ, які попарно об'єднуються в світильники, які повинні розташовуватися рівномірно над робочими поверхнями. Вимоги до освітл</w:t>
      </w:r>
      <w:r w:rsidRPr="00F82CE3">
        <w:rPr>
          <w:rFonts w:cs="Times New Roman"/>
          <w:szCs w:val="28"/>
          <w:lang w:val="uk-UA"/>
        </w:rPr>
        <w:t>е</w:t>
      </w:r>
      <w:r w:rsidRPr="00F82CE3">
        <w:rPr>
          <w:rFonts w:cs="Times New Roman"/>
          <w:szCs w:val="28"/>
          <w:lang w:val="uk-UA"/>
        </w:rPr>
        <w:t xml:space="preserve">ності в приміщеннях, де встановлені комп'ютери, наступні: </w:t>
      </w:r>
    </w:p>
    <w:p w:rsidR="005512E0" w:rsidRPr="00F82CE3" w:rsidRDefault="005512E0" w:rsidP="005512E0">
      <w:pPr>
        <w:pStyle w:val="a4"/>
        <w:numPr>
          <w:ilvl w:val="0"/>
          <w:numId w:val="24"/>
        </w:numPr>
        <w:ind w:left="0" w:firstLine="709"/>
        <w:rPr>
          <w:rFonts w:cs="Times New Roman"/>
          <w:szCs w:val="28"/>
          <w:lang w:val="uk-UA"/>
        </w:rPr>
      </w:pPr>
      <w:r w:rsidRPr="00F82CE3">
        <w:rPr>
          <w:rFonts w:cs="Times New Roman"/>
          <w:szCs w:val="28"/>
          <w:lang w:val="uk-UA"/>
        </w:rPr>
        <w:t>при виконанні зорових робіт високої точності загальна освітл</w:t>
      </w:r>
      <w:r w:rsidRPr="00F82CE3">
        <w:rPr>
          <w:rFonts w:cs="Times New Roman"/>
          <w:szCs w:val="28"/>
          <w:lang w:val="uk-UA"/>
        </w:rPr>
        <w:t>е</w:t>
      </w:r>
      <w:r w:rsidRPr="00F82CE3">
        <w:rPr>
          <w:rFonts w:cs="Times New Roman"/>
          <w:szCs w:val="28"/>
          <w:lang w:val="uk-UA"/>
        </w:rPr>
        <w:t xml:space="preserve">ність повинна складати 300лк, </w:t>
      </w:r>
    </w:p>
    <w:p w:rsidR="005512E0" w:rsidRPr="00F82CE3" w:rsidRDefault="005512E0" w:rsidP="005512E0">
      <w:pPr>
        <w:pStyle w:val="a4"/>
        <w:numPr>
          <w:ilvl w:val="0"/>
          <w:numId w:val="24"/>
        </w:numPr>
        <w:ind w:left="0" w:firstLine="709"/>
        <w:rPr>
          <w:rFonts w:cs="Times New Roman"/>
          <w:szCs w:val="28"/>
          <w:lang w:val="uk-UA"/>
        </w:rPr>
      </w:pPr>
      <w:r w:rsidRPr="00F82CE3">
        <w:rPr>
          <w:rFonts w:cs="Times New Roman"/>
          <w:szCs w:val="28"/>
          <w:lang w:val="uk-UA"/>
        </w:rPr>
        <w:t xml:space="preserve">комбінована - 750лк; </w:t>
      </w:r>
    </w:p>
    <w:p w:rsidR="005512E0" w:rsidRPr="00F82CE3" w:rsidRDefault="005512E0" w:rsidP="005512E0">
      <w:pPr>
        <w:pStyle w:val="a4"/>
        <w:numPr>
          <w:ilvl w:val="0"/>
          <w:numId w:val="24"/>
        </w:numPr>
        <w:ind w:left="0" w:firstLine="709"/>
        <w:rPr>
          <w:rFonts w:cs="Times New Roman"/>
          <w:szCs w:val="28"/>
          <w:lang w:val="uk-UA"/>
        </w:rPr>
      </w:pPr>
      <w:r w:rsidRPr="00F82CE3">
        <w:rPr>
          <w:rFonts w:cs="Times New Roman"/>
          <w:szCs w:val="28"/>
          <w:lang w:val="uk-UA"/>
        </w:rPr>
        <w:t>аналогічні вимоги при виконанні робіт середньої точності - 200 і 300лк відповідно.</w:t>
      </w:r>
    </w:p>
    <w:p w:rsidR="005512E0" w:rsidRPr="00F82CE3" w:rsidRDefault="005512E0" w:rsidP="005512E0">
      <w:pPr>
        <w:rPr>
          <w:rFonts w:cs="Times New Roman"/>
          <w:szCs w:val="28"/>
          <w:lang w:val="uk-UA"/>
        </w:rPr>
      </w:pPr>
      <w:r w:rsidRPr="00F82CE3">
        <w:rPr>
          <w:rFonts w:cs="Times New Roman"/>
          <w:szCs w:val="28"/>
          <w:lang w:val="uk-UA"/>
        </w:rPr>
        <w:t>Крім того все поле зору повинне бути освітлено достатньо рівномірно - ця основна гігієнічна вимога. Іншими словами, ступінь освітлення прим</w:t>
      </w:r>
      <w:r w:rsidRPr="00F82CE3">
        <w:rPr>
          <w:rFonts w:cs="Times New Roman"/>
          <w:szCs w:val="28"/>
          <w:lang w:val="uk-UA"/>
        </w:rPr>
        <w:t>і</w:t>
      </w:r>
      <w:r w:rsidRPr="00F82CE3">
        <w:rPr>
          <w:rFonts w:cs="Times New Roman"/>
          <w:szCs w:val="28"/>
          <w:lang w:val="uk-UA"/>
        </w:rPr>
        <w:t>щення і яскравість екрану комп'ютера повинні бути приблизно однаковими, оскільки яскраве світло в районі периферійного зору значно збільшує напр</w:t>
      </w:r>
      <w:r w:rsidRPr="00F82CE3">
        <w:rPr>
          <w:rFonts w:cs="Times New Roman"/>
          <w:szCs w:val="28"/>
          <w:lang w:val="uk-UA"/>
        </w:rPr>
        <w:t>у</w:t>
      </w:r>
      <w:r w:rsidRPr="00F82CE3">
        <w:rPr>
          <w:rFonts w:cs="Times New Roman"/>
          <w:szCs w:val="28"/>
          <w:lang w:val="uk-UA"/>
        </w:rPr>
        <w:t>женість очей і, як наслідок, приводить до їх швидкої стомлюваності.</w:t>
      </w:r>
    </w:p>
    <w:p w:rsidR="005512E0" w:rsidRPr="0049433E" w:rsidRDefault="005512E0" w:rsidP="00446D22">
      <w:pPr>
        <w:pStyle w:val="4"/>
        <w:rPr>
          <w:lang w:val="uk-UA"/>
        </w:rPr>
      </w:pPr>
      <w:r w:rsidRPr="0049433E">
        <w:rPr>
          <w:lang w:val="uk-UA"/>
        </w:rPr>
        <w:t>Шум і вібрація</w:t>
      </w:r>
    </w:p>
    <w:p w:rsidR="005512E0" w:rsidRPr="00F82CE3" w:rsidRDefault="005512E0" w:rsidP="005512E0">
      <w:pPr>
        <w:pStyle w:val="a5"/>
        <w:spacing w:before="0" w:beforeAutospacing="0" w:after="0" w:afterAutospacing="0" w:line="360" w:lineRule="auto"/>
        <w:rPr>
          <w:sz w:val="28"/>
          <w:szCs w:val="28"/>
          <w:lang w:val="uk-UA"/>
        </w:rPr>
      </w:pPr>
      <w:r w:rsidRPr="00F82CE3">
        <w:rPr>
          <w:sz w:val="28"/>
          <w:szCs w:val="28"/>
          <w:lang w:val="uk-UA"/>
        </w:rPr>
        <w:t>Рівень шуму на робочому місці математиків-програмістів і операторів відеоматеріалів не повинен перевищувати 50дБ, а в залах обробки інформації на обчислювальних машинах - 65дБ. Для зниження рівня шуму стіни і стеля приміщень, де встановлені комп'ютери, можуть бути фанеровані звукопогл</w:t>
      </w:r>
      <w:r w:rsidRPr="00F82CE3">
        <w:rPr>
          <w:sz w:val="28"/>
          <w:szCs w:val="28"/>
          <w:lang w:val="uk-UA"/>
        </w:rPr>
        <w:t>и</w:t>
      </w:r>
      <w:r w:rsidRPr="00F82CE3">
        <w:rPr>
          <w:sz w:val="28"/>
          <w:szCs w:val="28"/>
          <w:lang w:val="uk-UA"/>
        </w:rPr>
        <w:t>нальними матеріалами. Рівень вібрації в приміщеннях обчислювальних центрів може бути понижений шляхом встановлення устаткування на спеці</w:t>
      </w:r>
      <w:r w:rsidRPr="00F82CE3">
        <w:rPr>
          <w:sz w:val="28"/>
          <w:szCs w:val="28"/>
          <w:lang w:val="uk-UA"/>
        </w:rPr>
        <w:t>а</w:t>
      </w:r>
      <w:r w:rsidRPr="00F82CE3">
        <w:rPr>
          <w:sz w:val="28"/>
          <w:szCs w:val="28"/>
          <w:lang w:val="uk-UA"/>
        </w:rPr>
        <w:t>льні віброізолятори.</w:t>
      </w:r>
    </w:p>
    <w:p w:rsidR="005512E0" w:rsidRPr="00F82CE3" w:rsidRDefault="005512E0" w:rsidP="00446D22">
      <w:pPr>
        <w:pStyle w:val="4"/>
      </w:pPr>
      <w:r w:rsidRPr="00F82CE3">
        <w:t>Електромагнітне і іонізуюче випромінювання</w:t>
      </w:r>
    </w:p>
    <w:p w:rsidR="005512E0" w:rsidRPr="00F82CE3" w:rsidRDefault="005512E0" w:rsidP="005512E0">
      <w:pPr>
        <w:pStyle w:val="a5"/>
        <w:spacing w:before="0" w:beforeAutospacing="0" w:after="0" w:afterAutospacing="0" w:line="360" w:lineRule="auto"/>
        <w:rPr>
          <w:sz w:val="28"/>
          <w:szCs w:val="28"/>
          <w:lang w:val="uk-UA"/>
        </w:rPr>
      </w:pPr>
      <w:r w:rsidRPr="00F82CE3">
        <w:rPr>
          <w:sz w:val="28"/>
          <w:szCs w:val="28"/>
          <w:lang w:val="uk-UA"/>
        </w:rPr>
        <w:t xml:space="preserve">На електронно-променевій трубці є потенціал близько 20 000 вольт (в 100 разів вище напруги в мережі). Цей потенціал створюється між екраном </w:t>
      </w:r>
      <w:r w:rsidRPr="00F82CE3">
        <w:rPr>
          <w:sz w:val="28"/>
          <w:szCs w:val="28"/>
          <w:lang w:val="uk-UA"/>
        </w:rPr>
        <w:lastRenderedPageBreak/>
        <w:t>дисплея і обличчям оператора, і розганяє порошинки, що осіли на екран, до величезних швидкостей. І ці порошинки, як кулі, врізаються в шкіру того, хто сидить перед екраном.</w:t>
      </w:r>
    </w:p>
    <w:p w:rsidR="005512E0" w:rsidRPr="00F82CE3" w:rsidRDefault="005512E0" w:rsidP="005512E0">
      <w:pPr>
        <w:pStyle w:val="a5"/>
        <w:spacing w:before="0" w:beforeAutospacing="0" w:after="0" w:afterAutospacing="0" w:line="360" w:lineRule="auto"/>
        <w:rPr>
          <w:sz w:val="28"/>
          <w:szCs w:val="28"/>
          <w:lang w:val="uk-UA"/>
        </w:rPr>
      </w:pPr>
      <w:r w:rsidRPr="00F82CE3">
        <w:rPr>
          <w:sz w:val="28"/>
          <w:szCs w:val="28"/>
          <w:lang w:val="uk-UA"/>
        </w:rPr>
        <w:t>Способом боротьби з цим явищем є зниження кількості пилу в прим</w:t>
      </w:r>
      <w:r w:rsidRPr="00F82CE3">
        <w:rPr>
          <w:sz w:val="28"/>
          <w:szCs w:val="28"/>
          <w:lang w:val="uk-UA"/>
        </w:rPr>
        <w:t>і</w:t>
      </w:r>
      <w:r w:rsidRPr="00F82CE3">
        <w:rPr>
          <w:sz w:val="28"/>
          <w:szCs w:val="28"/>
          <w:lang w:val="uk-UA"/>
        </w:rPr>
        <w:t>щенні.</w:t>
      </w:r>
    </w:p>
    <w:p w:rsidR="005512E0" w:rsidRPr="00F82CE3" w:rsidRDefault="005512E0" w:rsidP="005512E0">
      <w:pPr>
        <w:pStyle w:val="a5"/>
        <w:spacing w:before="0" w:beforeAutospacing="0" w:after="0" w:afterAutospacing="0" w:line="360" w:lineRule="auto"/>
        <w:rPr>
          <w:sz w:val="28"/>
          <w:szCs w:val="28"/>
          <w:lang w:val="uk-UA"/>
        </w:rPr>
      </w:pPr>
      <w:r w:rsidRPr="00F82CE3">
        <w:rPr>
          <w:sz w:val="28"/>
          <w:szCs w:val="28"/>
          <w:lang w:val="uk-UA"/>
        </w:rPr>
        <w:t>Максимальний рівень рентгенівського випромінювання на робочому місці оператора комп'ютера звичайно не перевищує 10мкбэр/ч, а інтенси</w:t>
      </w:r>
      <w:r w:rsidRPr="00F82CE3">
        <w:rPr>
          <w:sz w:val="28"/>
          <w:szCs w:val="28"/>
          <w:lang w:val="uk-UA"/>
        </w:rPr>
        <w:t>в</w:t>
      </w:r>
      <w:r w:rsidRPr="00F82CE3">
        <w:rPr>
          <w:sz w:val="28"/>
          <w:szCs w:val="28"/>
          <w:lang w:val="uk-UA"/>
        </w:rPr>
        <w:t>ність ультрафіолетового і інфрачервоного випромінювань від екрану моніт</w:t>
      </w:r>
      <w:r w:rsidRPr="00F82CE3">
        <w:rPr>
          <w:sz w:val="28"/>
          <w:szCs w:val="28"/>
          <w:lang w:val="uk-UA"/>
        </w:rPr>
        <w:t>о</w:t>
      </w:r>
      <w:r w:rsidRPr="00F82CE3">
        <w:rPr>
          <w:sz w:val="28"/>
          <w:szCs w:val="28"/>
          <w:lang w:val="uk-UA"/>
        </w:rPr>
        <w:t>ра лежить в межах 10-100мВт/м2.</w:t>
      </w:r>
    </w:p>
    <w:p w:rsidR="005512E0" w:rsidRPr="0049433E" w:rsidRDefault="005512E0" w:rsidP="00446D22">
      <w:pPr>
        <w:pStyle w:val="4"/>
        <w:rPr>
          <w:lang w:val="uk-UA"/>
        </w:rPr>
      </w:pPr>
      <w:r w:rsidRPr="0049433E">
        <w:rPr>
          <w:lang w:val="uk-UA"/>
        </w:rPr>
        <w:t>Ергономічні вимоги до робочого місця</w:t>
      </w:r>
    </w:p>
    <w:p w:rsidR="005512E0" w:rsidRPr="00F82CE3" w:rsidRDefault="005512E0" w:rsidP="007716F2">
      <w:pPr>
        <w:rPr>
          <w:lang w:val="uk-UA"/>
        </w:rPr>
      </w:pPr>
      <w:r w:rsidRPr="00F82CE3">
        <w:rPr>
          <w:lang w:val="uk-UA"/>
        </w:rPr>
        <w:t>Проектування робочих місць, забезпечених відеотерміналами, відн</w:t>
      </w:r>
      <w:r w:rsidRPr="00F82CE3">
        <w:rPr>
          <w:lang w:val="uk-UA"/>
        </w:rPr>
        <w:t>о</w:t>
      </w:r>
      <w:r w:rsidRPr="00F82CE3">
        <w:rPr>
          <w:lang w:val="uk-UA"/>
        </w:rPr>
        <w:t>ситься до числа важливих проблем ергономічного проектування в області обчислювальної техніки.</w:t>
      </w:r>
    </w:p>
    <w:p w:rsidR="005512E0" w:rsidRPr="00F82CE3" w:rsidRDefault="005512E0" w:rsidP="007716F2">
      <w:pPr>
        <w:rPr>
          <w:lang w:val="uk-UA"/>
        </w:rPr>
      </w:pPr>
      <w:r w:rsidRPr="00F82CE3">
        <w:rPr>
          <w:lang w:val="uk-UA"/>
        </w:rPr>
        <w:t>Робоче місце і взаємне розташування всіх його елементів повинне ві</w:t>
      </w:r>
      <w:r w:rsidRPr="00F82CE3">
        <w:rPr>
          <w:lang w:val="uk-UA"/>
        </w:rPr>
        <w:t>д</w:t>
      </w:r>
      <w:r w:rsidRPr="00F82CE3">
        <w:rPr>
          <w:lang w:val="uk-UA"/>
        </w:rPr>
        <w:t>повідати антропометричним, фізичним і психологічним вимогам. Велике значення має також характер роботи. Зокрема, при організації робочого місця програміста повинні бути дотримані наступні основні умови: оптимальне р</w:t>
      </w:r>
      <w:r w:rsidRPr="00F82CE3">
        <w:rPr>
          <w:lang w:val="uk-UA"/>
        </w:rPr>
        <w:t>о</w:t>
      </w:r>
      <w:r w:rsidRPr="00F82CE3">
        <w:rPr>
          <w:lang w:val="uk-UA"/>
        </w:rPr>
        <w:t>зміщення устаткування, що входить до складу робочого місця і достатній р</w:t>
      </w:r>
      <w:r w:rsidRPr="00F82CE3">
        <w:rPr>
          <w:lang w:val="uk-UA"/>
        </w:rPr>
        <w:t>о</w:t>
      </w:r>
      <w:r w:rsidRPr="00F82CE3">
        <w:rPr>
          <w:lang w:val="uk-UA"/>
        </w:rPr>
        <w:t>бочий простір, що дозволяє здійснювати всі необхідні рухи і переміщення.</w:t>
      </w:r>
    </w:p>
    <w:p w:rsidR="005512E0" w:rsidRPr="00F82CE3" w:rsidRDefault="005512E0" w:rsidP="007716F2">
      <w:pPr>
        <w:rPr>
          <w:lang w:val="uk-UA"/>
        </w:rPr>
      </w:pPr>
      <w:r w:rsidRPr="00F82CE3">
        <w:rPr>
          <w:lang w:val="uk-UA"/>
        </w:rPr>
        <w:t>Ергономічними аспектами проектування відеотермінальних робочих місць, зокрема, є: висота робочої поверхні, розміри простору для ніг, вимоги до того, як розташовані документи на робочому місці (наявність і розміри підставки для документів, можливість різного розміщення документів, від</w:t>
      </w:r>
      <w:r w:rsidRPr="00F82CE3">
        <w:rPr>
          <w:lang w:val="uk-UA"/>
        </w:rPr>
        <w:t>с</w:t>
      </w:r>
      <w:r w:rsidRPr="00F82CE3">
        <w:rPr>
          <w:lang w:val="uk-UA"/>
        </w:rPr>
        <w:t>тань від очей користувача до екрану, документа, клавіатури і т.д.), характ</w:t>
      </w:r>
      <w:r w:rsidRPr="00F82CE3">
        <w:rPr>
          <w:lang w:val="uk-UA"/>
        </w:rPr>
        <w:t>е</w:t>
      </w:r>
      <w:r w:rsidRPr="00F82CE3">
        <w:rPr>
          <w:lang w:val="uk-UA"/>
        </w:rPr>
        <w:t>ристики робочого крісла, вимоги до поверхні робочого столу, можливість регулювання елементів робочого місця. Головними елементами робочого м</w:t>
      </w:r>
      <w:r w:rsidRPr="00F82CE3">
        <w:rPr>
          <w:lang w:val="uk-UA"/>
        </w:rPr>
        <w:t>і</w:t>
      </w:r>
      <w:r w:rsidRPr="00F82CE3">
        <w:rPr>
          <w:lang w:val="uk-UA"/>
        </w:rPr>
        <w:lastRenderedPageBreak/>
        <w:t xml:space="preserve">сця програміста є стіл і крісло. Основним робочим положенням є положення сидячи. </w:t>
      </w:r>
    </w:p>
    <w:p w:rsidR="005512E0" w:rsidRPr="00F82CE3" w:rsidRDefault="005512E0" w:rsidP="007716F2">
      <w:pPr>
        <w:rPr>
          <w:lang w:val="uk-UA"/>
        </w:rPr>
      </w:pPr>
      <w:r w:rsidRPr="00F82CE3">
        <w:rPr>
          <w:lang w:val="uk-UA"/>
        </w:rPr>
        <w:t>Робоча поза сидячи викликає мінімальне стомлення програміста. Рац</w:t>
      </w:r>
      <w:r w:rsidRPr="00F82CE3">
        <w:rPr>
          <w:lang w:val="uk-UA"/>
        </w:rPr>
        <w:t>і</w:t>
      </w:r>
      <w:r w:rsidRPr="00F82CE3">
        <w:rPr>
          <w:lang w:val="uk-UA"/>
        </w:rPr>
        <w:t>ональне планування робочого місця передбачає чіткий порядок і постійність розміщення предметів, засобів праці і документації. Те, що потрібне для в</w:t>
      </w:r>
      <w:r w:rsidRPr="00F82CE3">
        <w:rPr>
          <w:lang w:val="uk-UA"/>
        </w:rPr>
        <w:t>и</w:t>
      </w:r>
      <w:r w:rsidRPr="00F82CE3">
        <w:rPr>
          <w:lang w:val="uk-UA"/>
        </w:rPr>
        <w:t>конання робіт частіше, розташоване в зоні легкої досяжності робочого про</w:t>
      </w:r>
      <w:r w:rsidRPr="00F82CE3">
        <w:rPr>
          <w:lang w:val="uk-UA"/>
        </w:rPr>
        <w:t>с</w:t>
      </w:r>
      <w:r w:rsidRPr="00F82CE3">
        <w:rPr>
          <w:lang w:val="uk-UA"/>
        </w:rPr>
        <w:t>тору.</w:t>
      </w:r>
    </w:p>
    <w:p w:rsidR="005512E0" w:rsidRPr="00F82CE3" w:rsidRDefault="005512E0" w:rsidP="005512E0">
      <w:pPr>
        <w:pStyle w:val="a5"/>
        <w:spacing w:before="0" w:beforeAutospacing="0" w:after="0" w:afterAutospacing="0" w:line="360" w:lineRule="auto"/>
        <w:rPr>
          <w:sz w:val="28"/>
          <w:szCs w:val="28"/>
          <w:lang w:val="uk-UA"/>
        </w:rPr>
      </w:pPr>
      <w:r w:rsidRPr="00F82CE3">
        <w:rPr>
          <w:sz w:val="28"/>
          <w:szCs w:val="28"/>
          <w:lang w:val="uk-UA"/>
        </w:rPr>
        <w:t>Для комфортної роботи стіл повинен задовольняти наступним умовам:</w:t>
      </w:r>
    </w:p>
    <w:p w:rsidR="005512E0" w:rsidRPr="00F82CE3" w:rsidRDefault="005512E0" w:rsidP="005512E0">
      <w:pPr>
        <w:pStyle w:val="a5"/>
        <w:numPr>
          <w:ilvl w:val="0"/>
          <w:numId w:val="26"/>
        </w:numPr>
        <w:spacing w:before="0" w:beforeAutospacing="0" w:after="0" w:afterAutospacing="0" w:line="360" w:lineRule="auto"/>
        <w:ind w:left="0" w:firstLine="709"/>
        <w:rPr>
          <w:sz w:val="28"/>
          <w:szCs w:val="28"/>
          <w:lang w:val="uk-UA"/>
        </w:rPr>
      </w:pPr>
      <w:r w:rsidRPr="00F82CE3">
        <w:rPr>
          <w:sz w:val="28"/>
          <w:szCs w:val="28"/>
          <w:lang w:val="uk-UA"/>
        </w:rPr>
        <w:t>висота столу повинна бути вибрана з урахуванням можливості сидіти вільно, в зручній позі, при необхідності спираючись на підлокітники;</w:t>
      </w:r>
    </w:p>
    <w:p w:rsidR="005512E0" w:rsidRPr="00F82CE3" w:rsidRDefault="005512E0" w:rsidP="005512E0">
      <w:pPr>
        <w:pStyle w:val="a5"/>
        <w:numPr>
          <w:ilvl w:val="0"/>
          <w:numId w:val="26"/>
        </w:numPr>
        <w:spacing w:before="0" w:beforeAutospacing="0" w:after="0" w:afterAutospacing="0" w:line="360" w:lineRule="auto"/>
        <w:ind w:left="0" w:firstLine="709"/>
        <w:rPr>
          <w:sz w:val="28"/>
          <w:szCs w:val="28"/>
          <w:lang w:val="uk-UA"/>
        </w:rPr>
      </w:pPr>
      <w:r w:rsidRPr="00F82CE3">
        <w:rPr>
          <w:sz w:val="28"/>
          <w:szCs w:val="28"/>
          <w:lang w:val="uk-UA"/>
        </w:rPr>
        <w:t>нижня частина столу повинна бути сконструйована так, щоб пр</w:t>
      </w:r>
      <w:r w:rsidRPr="00F82CE3">
        <w:rPr>
          <w:sz w:val="28"/>
          <w:szCs w:val="28"/>
          <w:lang w:val="uk-UA"/>
        </w:rPr>
        <w:t>о</w:t>
      </w:r>
      <w:r w:rsidRPr="00F82CE3">
        <w:rPr>
          <w:sz w:val="28"/>
          <w:szCs w:val="28"/>
          <w:lang w:val="uk-UA"/>
        </w:rPr>
        <w:t xml:space="preserve">граміст міг зручно сидіти, не був вимушений підтискати ноги; </w:t>
      </w:r>
    </w:p>
    <w:p w:rsidR="005512E0" w:rsidRPr="00F82CE3" w:rsidRDefault="005512E0" w:rsidP="005512E0">
      <w:pPr>
        <w:pStyle w:val="a5"/>
        <w:numPr>
          <w:ilvl w:val="0"/>
          <w:numId w:val="26"/>
        </w:numPr>
        <w:spacing w:before="0" w:beforeAutospacing="0" w:after="0" w:afterAutospacing="0" w:line="360" w:lineRule="auto"/>
        <w:ind w:left="0" w:firstLine="709"/>
        <w:rPr>
          <w:sz w:val="28"/>
          <w:szCs w:val="28"/>
          <w:lang w:val="uk-UA"/>
        </w:rPr>
      </w:pPr>
      <w:r w:rsidRPr="00F82CE3">
        <w:rPr>
          <w:sz w:val="28"/>
          <w:szCs w:val="28"/>
          <w:lang w:val="uk-UA"/>
        </w:rPr>
        <w:t>поверхня столу повинна володіти властивостями, що виключають появу відблисків в полі зору програміста;</w:t>
      </w:r>
    </w:p>
    <w:p w:rsidR="005512E0" w:rsidRPr="00F82CE3" w:rsidRDefault="005512E0" w:rsidP="005512E0">
      <w:pPr>
        <w:pStyle w:val="a5"/>
        <w:numPr>
          <w:ilvl w:val="0"/>
          <w:numId w:val="26"/>
        </w:numPr>
        <w:spacing w:before="0" w:beforeAutospacing="0" w:after="0" w:afterAutospacing="0" w:line="360" w:lineRule="auto"/>
        <w:ind w:left="0" w:firstLine="709"/>
        <w:rPr>
          <w:sz w:val="28"/>
          <w:szCs w:val="28"/>
          <w:lang w:val="uk-UA"/>
        </w:rPr>
      </w:pPr>
      <w:r w:rsidRPr="00F82CE3">
        <w:rPr>
          <w:sz w:val="28"/>
          <w:szCs w:val="28"/>
          <w:lang w:val="uk-UA"/>
        </w:rPr>
        <w:t>конструкція столу повинна передбачати наявність висувних ящ</w:t>
      </w:r>
      <w:r w:rsidRPr="00F82CE3">
        <w:rPr>
          <w:sz w:val="28"/>
          <w:szCs w:val="28"/>
          <w:lang w:val="uk-UA"/>
        </w:rPr>
        <w:t>и</w:t>
      </w:r>
      <w:r w:rsidRPr="00F82CE3">
        <w:rPr>
          <w:sz w:val="28"/>
          <w:szCs w:val="28"/>
          <w:lang w:val="uk-UA"/>
        </w:rPr>
        <w:t>ків (не менше 3 для зберігання документації, лістингів, канцелярських обла</w:t>
      </w:r>
      <w:r w:rsidRPr="00F82CE3">
        <w:rPr>
          <w:sz w:val="28"/>
          <w:szCs w:val="28"/>
          <w:lang w:val="uk-UA"/>
        </w:rPr>
        <w:t>д</w:t>
      </w:r>
      <w:r w:rsidRPr="00F82CE3">
        <w:rPr>
          <w:sz w:val="28"/>
          <w:szCs w:val="28"/>
          <w:lang w:val="uk-UA"/>
        </w:rPr>
        <w:t>нань);</w:t>
      </w:r>
    </w:p>
    <w:p w:rsidR="005512E0" w:rsidRPr="00F82CE3" w:rsidRDefault="005512E0" w:rsidP="005512E0">
      <w:pPr>
        <w:pStyle w:val="a5"/>
        <w:numPr>
          <w:ilvl w:val="0"/>
          <w:numId w:val="26"/>
        </w:numPr>
        <w:spacing w:before="0" w:beforeAutospacing="0" w:after="0" w:afterAutospacing="0" w:line="360" w:lineRule="auto"/>
        <w:ind w:left="0" w:firstLine="709"/>
        <w:rPr>
          <w:sz w:val="28"/>
          <w:szCs w:val="28"/>
          <w:lang w:val="uk-UA"/>
        </w:rPr>
      </w:pPr>
      <w:r w:rsidRPr="00F82CE3">
        <w:rPr>
          <w:sz w:val="28"/>
          <w:szCs w:val="28"/>
          <w:lang w:val="uk-UA"/>
        </w:rPr>
        <w:t>висота робочої поверхні рекомендується в межах 680-760мм. В</w:t>
      </w:r>
      <w:r w:rsidRPr="00F82CE3">
        <w:rPr>
          <w:sz w:val="28"/>
          <w:szCs w:val="28"/>
          <w:lang w:val="uk-UA"/>
        </w:rPr>
        <w:t>и</w:t>
      </w:r>
      <w:r w:rsidRPr="00F82CE3">
        <w:rPr>
          <w:sz w:val="28"/>
          <w:szCs w:val="28"/>
          <w:lang w:val="uk-UA"/>
        </w:rPr>
        <w:t>сота поверхні, на яку встановлюється клавіатура, повинна бути біля 650мм.</w:t>
      </w:r>
    </w:p>
    <w:p w:rsidR="005512E0" w:rsidRPr="00F82CE3" w:rsidRDefault="005512E0" w:rsidP="005512E0">
      <w:pPr>
        <w:pStyle w:val="a5"/>
        <w:spacing w:before="0" w:beforeAutospacing="0" w:after="0" w:afterAutospacing="0" w:line="360" w:lineRule="auto"/>
        <w:rPr>
          <w:sz w:val="28"/>
          <w:szCs w:val="28"/>
          <w:lang w:val="uk-UA"/>
        </w:rPr>
      </w:pPr>
      <w:r w:rsidRPr="00F82CE3">
        <w:rPr>
          <w:sz w:val="28"/>
          <w:szCs w:val="28"/>
          <w:lang w:val="uk-UA"/>
        </w:rPr>
        <w:t>Велике значення надається характеристикам робочого крісла. Так, в</w:t>
      </w:r>
      <w:r w:rsidRPr="00F82CE3">
        <w:rPr>
          <w:sz w:val="28"/>
          <w:szCs w:val="28"/>
          <w:lang w:val="uk-UA"/>
        </w:rPr>
        <w:t>и</w:t>
      </w:r>
      <w:r w:rsidRPr="00F82CE3">
        <w:rPr>
          <w:sz w:val="28"/>
          <w:szCs w:val="28"/>
          <w:lang w:val="uk-UA"/>
        </w:rPr>
        <w:t>сота сидіння над рівнем підлоги, що рекомендується, знаходиться в межах 420-550мм. Поверхня сидіння м'яка, передній край закруглений, а кут нахилу спинки - регульований.</w:t>
      </w:r>
    </w:p>
    <w:p w:rsidR="005512E0" w:rsidRPr="00F82CE3" w:rsidRDefault="005512E0" w:rsidP="005512E0">
      <w:pPr>
        <w:pStyle w:val="a5"/>
        <w:spacing w:before="0" w:beforeAutospacing="0" w:after="0" w:afterAutospacing="0" w:line="360" w:lineRule="auto"/>
        <w:rPr>
          <w:bCs/>
          <w:sz w:val="28"/>
          <w:szCs w:val="28"/>
          <w:lang w:val="uk-UA"/>
        </w:rPr>
      </w:pPr>
      <w:r w:rsidRPr="00F82CE3">
        <w:rPr>
          <w:bCs/>
          <w:sz w:val="28"/>
          <w:szCs w:val="28"/>
          <w:lang w:val="uk-UA"/>
        </w:rPr>
        <w:t>Положення екрану визначається:</w:t>
      </w:r>
    </w:p>
    <w:p w:rsidR="005512E0" w:rsidRPr="00F82CE3" w:rsidRDefault="005512E0" w:rsidP="005512E0">
      <w:pPr>
        <w:pStyle w:val="a5"/>
        <w:numPr>
          <w:ilvl w:val="0"/>
          <w:numId w:val="26"/>
        </w:numPr>
        <w:spacing w:before="0" w:beforeAutospacing="0" w:after="0" w:afterAutospacing="0" w:line="360" w:lineRule="auto"/>
        <w:ind w:left="0" w:firstLine="709"/>
        <w:rPr>
          <w:sz w:val="28"/>
          <w:szCs w:val="28"/>
          <w:lang w:val="uk-UA"/>
        </w:rPr>
      </w:pPr>
      <w:r w:rsidRPr="00F82CE3">
        <w:rPr>
          <w:sz w:val="28"/>
          <w:szCs w:val="28"/>
          <w:lang w:val="uk-UA"/>
        </w:rPr>
        <w:t>відстанню прочитування (0,6-0,7м);</w:t>
      </w:r>
    </w:p>
    <w:p w:rsidR="005512E0" w:rsidRPr="00F82CE3" w:rsidRDefault="005512E0" w:rsidP="005512E0">
      <w:pPr>
        <w:pStyle w:val="a5"/>
        <w:numPr>
          <w:ilvl w:val="0"/>
          <w:numId w:val="26"/>
        </w:numPr>
        <w:spacing w:before="0" w:beforeAutospacing="0" w:after="0" w:afterAutospacing="0" w:line="360" w:lineRule="auto"/>
        <w:ind w:left="0" w:firstLine="709"/>
        <w:rPr>
          <w:sz w:val="28"/>
          <w:szCs w:val="28"/>
          <w:lang w:val="uk-UA"/>
        </w:rPr>
      </w:pPr>
      <w:r w:rsidRPr="00F82CE3">
        <w:rPr>
          <w:sz w:val="28"/>
          <w:szCs w:val="28"/>
          <w:lang w:val="uk-UA"/>
        </w:rPr>
        <w:t>кутом прочитування, напрямом погляду на 20 нижче горизонталі до центру екрану, причому екран перпендикулярний цьому напряму.</w:t>
      </w:r>
    </w:p>
    <w:p w:rsidR="005512E0" w:rsidRPr="00F82CE3" w:rsidRDefault="005512E0" w:rsidP="005512E0">
      <w:pPr>
        <w:pStyle w:val="a5"/>
        <w:spacing w:before="0" w:beforeAutospacing="0" w:after="0" w:afterAutospacing="0" w:line="360" w:lineRule="auto"/>
        <w:rPr>
          <w:sz w:val="28"/>
          <w:szCs w:val="28"/>
          <w:lang w:val="uk-UA"/>
        </w:rPr>
      </w:pPr>
      <w:r w:rsidRPr="00F82CE3">
        <w:rPr>
          <w:sz w:val="28"/>
          <w:szCs w:val="28"/>
          <w:lang w:val="uk-UA"/>
        </w:rPr>
        <w:lastRenderedPageBreak/>
        <w:t>Велике значення також надається правильній робочій позі користувача. При незручній робочій позі можуть з'явитися болі в м'язах, суглобах і сух</w:t>
      </w:r>
      <w:r w:rsidRPr="00F82CE3">
        <w:rPr>
          <w:sz w:val="28"/>
          <w:szCs w:val="28"/>
          <w:lang w:val="uk-UA"/>
        </w:rPr>
        <w:t>о</w:t>
      </w:r>
      <w:r w:rsidRPr="00F82CE3">
        <w:rPr>
          <w:sz w:val="28"/>
          <w:szCs w:val="28"/>
          <w:lang w:val="uk-UA"/>
        </w:rPr>
        <w:t>жиллях. Вимоги до робочої пози користувача відеотерміналу наступні:</w:t>
      </w:r>
    </w:p>
    <w:p w:rsidR="005512E0" w:rsidRPr="00F82CE3" w:rsidRDefault="005512E0" w:rsidP="005512E0">
      <w:pPr>
        <w:pStyle w:val="a5"/>
        <w:numPr>
          <w:ilvl w:val="0"/>
          <w:numId w:val="26"/>
        </w:numPr>
        <w:spacing w:before="0" w:beforeAutospacing="0" w:after="0" w:afterAutospacing="0" w:line="360" w:lineRule="auto"/>
        <w:ind w:left="0" w:firstLine="709"/>
        <w:rPr>
          <w:sz w:val="28"/>
          <w:szCs w:val="28"/>
          <w:lang w:val="uk-UA"/>
        </w:rPr>
      </w:pPr>
      <w:r w:rsidRPr="00F82CE3">
        <w:rPr>
          <w:sz w:val="28"/>
          <w:szCs w:val="28"/>
          <w:lang w:val="uk-UA"/>
        </w:rPr>
        <w:t>голова не повинна бути нахилена більш ніж на 20,</w:t>
      </w:r>
    </w:p>
    <w:p w:rsidR="005512E0" w:rsidRPr="00F82CE3" w:rsidRDefault="005512E0" w:rsidP="005512E0">
      <w:pPr>
        <w:pStyle w:val="a5"/>
        <w:numPr>
          <w:ilvl w:val="0"/>
          <w:numId w:val="26"/>
        </w:numPr>
        <w:spacing w:before="0" w:beforeAutospacing="0" w:after="0" w:afterAutospacing="0" w:line="360" w:lineRule="auto"/>
        <w:ind w:left="0" w:firstLine="709"/>
        <w:rPr>
          <w:sz w:val="28"/>
          <w:szCs w:val="28"/>
          <w:lang w:val="uk-UA"/>
        </w:rPr>
      </w:pPr>
      <w:r w:rsidRPr="00F82CE3">
        <w:rPr>
          <w:sz w:val="28"/>
          <w:szCs w:val="28"/>
          <w:lang w:val="uk-UA"/>
        </w:rPr>
        <w:t>плечі повинні бути розслаблені</w:t>
      </w:r>
    </w:p>
    <w:p w:rsidR="005512E0" w:rsidRPr="00F82CE3" w:rsidRDefault="005512E0" w:rsidP="005512E0">
      <w:pPr>
        <w:pStyle w:val="a5"/>
        <w:numPr>
          <w:ilvl w:val="0"/>
          <w:numId w:val="26"/>
        </w:numPr>
        <w:spacing w:before="0" w:beforeAutospacing="0" w:after="0" w:afterAutospacing="0" w:line="360" w:lineRule="auto"/>
        <w:ind w:left="0" w:firstLine="709"/>
        <w:rPr>
          <w:sz w:val="28"/>
          <w:szCs w:val="28"/>
          <w:lang w:val="uk-UA"/>
        </w:rPr>
      </w:pPr>
      <w:r w:rsidRPr="00F82CE3">
        <w:rPr>
          <w:sz w:val="28"/>
          <w:szCs w:val="28"/>
          <w:lang w:val="uk-UA"/>
        </w:rPr>
        <w:t>лікті - під кутом 80-100,</w:t>
      </w:r>
    </w:p>
    <w:p w:rsidR="005512E0" w:rsidRPr="00F82CE3" w:rsidRDefault="005512E0" w:rsidP="005512E0">
      <w:pPr>
        <w:pStyle w:val="a5"/>
        <w:numPr>
          <w:ilvl w:val="0"/>
          <w:numId w:val="26"/>
        </w:numPr>
        <w:spacing w:before="0" w:beforeAutospacing="0" w:after="0" w:afterAutospacing="0" w:line="360" w:lineRule="auto"/>
        <w:ind w:left="0" w:firstLine="709"/>
        <w:rPr>
          <w:sz w:val="28"/>
          <w:szCs w:val="28"/>
          <w:lang w:val="uk-UA"/>
        </w:rPr>
      </w:pPr>
      <w:r w:rsidRPr="00F82CE3">
        <w:rPr>
          <w:sz w:val="28"/>
          <w:szCs w:val="28"/>
          <w:lang w:val="uk-UA"/>
        </w:rPr>
        <w:t>передпліччя і долоні рук - в горизонтальному положенні.</w:t>
      </w:r>
    </w:p>
    <w:p w:rsidR="005512E0" w:rsidRPr="00F82CE3" w:rsidRDefault="005512E0" w:rsidP="005512E0">
      <w:pPr>
        <w:pStyle w:val="a5"/>
        <w:spacing w:before="0" w:beforeAutospacing="0" w:after="0" w:afterAutospacing="0" w:line="360" w:lineRule="auto"/>
        <w:rPr>
          <w:sz w:val="28"/>
          <w:szCs w:val="28"/>
          <w:lang w:val="uk-UA"/>
        </w:rPr>
      </w:pPr>
      <w:r w:rsidRPr="00F82CE3">
        <w:rPr>
          <w:sz w:val="28"/>
          <w:szCs w:val="28"/>
          <w:lang w:val="uk-UA"/>
        </w:rPr>
        <w:t>Під час користування комп'ютером медики радять встановлювати мон</w:t>
      </w:r>
      <w:r w:rsidRPr="00F82CE3">
        <w:rPr>
          <w:sz w:val="28"/>
          <w:szCs w:val="28"/>
          <w:lang w:val="uk-UA"/>
        </w:rPr>
        <w:t>і</w:t>
      </w:r>
      <w:r w:rsidRPr="00F82CE3">
        <w:rPr>
          <w:sz w:val="28"/>
          <w:szCs w:val="28"/>
          <w:lang w:val="uk-UA"/>
        </w:rPr>
        <w:t>тор на відстані 50-60 см від очей. Фахівці також вважають, що верхня част</w:t>
      </w:r>
      <w:r w:rsidRPr="00F82CE3">
        <w:rPr>
          <w:sz w:val="28"/>
          <w:szCs w:val="28"/>
          <w:lang w:val="uk-UA"/>
        </w:rPr>
        <w:t>и</w:t>
      </w:r>
      <w:r w:rsidRPr="00F82CE3">
        <w:rPr>
          <w:sz w:val="28"/>
          <w:szCs w:val="28"/>
          <w:lang w:val="uk-UA"/>
        </w:rPr>
        <w:t>на відеодисплея повинна бути на рівні очей або трохи нижче. Коли людина дивиться прямо перед собою, її очі відкриваються ширше, ніж коли вона д</w:t>
      </w:r>
      <w:r w:rsidRPr="00F82CE3">
        <w:rPr>
          <w:sz w:val="28"/>
          <w:szCs w:val="28"/>
          <w:lang w:val="uk-UA"/>
        </w:rPr>
        <w:t>и</w:t>
      </w:r>
      <w:r w:rsidRPr="00F82CE3">
        <w:rPr>
          <w:sz w:val="28"/>
          <w:szCs w:val="28"/>
          <w:lang w:val="uk-UA"/>
        </w:rPr>
        <w:t>виться вниз. За рахунок цього площа огляду значно збільшується, виклика</w:t>
      </w:r>
      <w:r w:rsidRPr="00F82CE3">
        <w:rPr>
          <w:sz w:val="28"/>
          <w:szCs w:val="28"/>
          <w:lang w:val="uk-UA"/>
        </w:rPr>
        <w:t>ю</w:t>
      </w:r>
      <w:r w:rsidRPr="00F82CE3">
        <w:rPr>
          <w:sz w:val="28"/>
          <w:szCs w:val="28"/>
          <w:lang w:val="uk-UA"/>
        </w:rPr>
        <w:t>чи обезводнення очей. До того ж якщо екран встановлений високо, а очі ш</w:t>
      </w:r>
      <w:r w:rsidRPr="00F82CE3">
        <w:rPr>
          <w:sz w:val="28"/>
          <w:szCs w:val="28"/>
          <w:lang w:val="uk-UA"/>
        </w:rPr>
        <w:t>и</w:t>
      </w:r>
      <w:r w:rsidRPr="00F82CE3">
        <w:rPr>
          <w:sz w:val="28"/>
          <w:szCs w:val="28"/>
          <w:lang w:val="uk-UA"/>
        </w:rPr>
        <w:t>роко відкриті, порушується функція моргання. Це значить, що очі не закр</w:t>
      </w:r>
      <w:r w:rsidRPr="00F82CE3">
        <w:rPr>
          <w:sz w:val="28"/>
          <w:szCs w:val="28"/>
          <w:lang w:val="uk-UA"/>
        </w:rPr>
        <w:t>и</w:t>
      </w:r>
      <w:r w:rsidRPr="00F82CE3">
        <w:rPr>
          <w:sz w:val="28"/>
          <w:szCs w:val="28"/>
          <w:lang w:val="uk-UA"/>
        </w:rPr>
        <w:t>ваються повністю, не омиваються слізною рідиною, не одержують доста</w:t>
      </w:r>
      <w:r w:rsidRPr="00F82CE3">
        <w:rPr>
          <w:sz w:val="28"/>
          <w:szCs w:val="28"/>
          <w:lang w:val="uk-UA"/>
        </w:rPr>
        <w:t>т</w:t>
      </w:r>
      <w:r w:rsidRPr="00F82CE3">
        <w:rPr>
          <w:sz w:val="28"/>
          <w:szCs w:val="28"/>
          <w:lang w:val="uk-UA"/>
        </w:rPr>
        <w:t>нього зволоження, що приводить до їх швидкої стомлюваності.</w:t>
      </w:r>
    </w:p>
    <w:p w:rsidR="005512E0" w:rsidRPr="00F82CE3" w:rsidRDefault="005512E0" w:rsidP="005512E0">
      <w:pPr>
        <w:pStyle w:val="a5"/>
        <w:spacing w:before="0" w:beforeAutospacing="0" w:after="0" w:afterAutospacing="0" w:line="360" w:lineRule="auto"/>
        <w:rPr>
          <w:sz w:val="28"/>
          <w:szCs w:val="28"/>
          <w:lang w:val="uk-UA"/>
        </w:rPr>
      </w:pPr>
      <w:r w:rsidRPr="00F82CE3">
        <w:rPr>
          <w:sz w:val="28"/>
          <w:szCs w:val="28"/>
          <w:lang w:val="uk-UA"/>
        </w:rPr>
        <w:t>Створення сприятливих умов праці і правильне естетичне оформлення робочих місць на виробництві має велике значення як для полегшення праці, так і для підвищення її привабливості, позитивно впливаючи на продукти</w:t>
      </w:r>
      <w:r w:rsidRPr="00F82CE3">
        <w:rPr>
          <w:sz w:val="28"/>
          <w:szCs w:val="28"/>
          <w:lang w:val="uk-UA"/>
        </w:rPr>
        <w:t>в</w:t>
      </w:r>
      <w:r w:rsidRPr="00F82CE3">
        <w:rPr>
          <w:sz w:val="28"/>
          <w:szCs w:val="28"/>
          <w:lang w:val="uk-UA"/>
        </w:rPr>
        <w:t xml:space="preserve">ність праці. </w:t>
      </w:r>
    </w:p>
    <w:p w:rsidR="005512E0" w:rsidRPr="00F82CE3" w:rsidRDefault="005512E0" w:rsidP="000F7489">
      <w:pPr>
        <w:pStyle w:val="2"/>
      </w:pPr>
      <w:bookmarkStart w:id="50" w:name="_Toc295815037"/>
      <w:r w:rsidRPr="00F82CE3">
        <w:t>Правила пожежної безпеки</w:t>
      </w:r>
      <w:bookmarkEnd w:id="50"/>
    </w:p>
    <w:p w:rsidR="005512E0" w:rsidRPr="00F82CE3" w:rsidRDefault="005512E0" w:rsidP="005512E0">
      <w:pPr>
        <w:pStyle w:val="a4"/>
        <w:ind w:left="0"/>
        <w:rPr>
          <w:rFonts w:eastAsia="Times New Roman" w:cs="Times New Roman"/>
          <w:bCs/>
          <w:szCs w:val="28"/>
          <w:lang w:val="uk-UA" w:eastAsia="uk-UA"/>
        </w:rPr>
      </w:pPr>
      <w:r w:rsidRPr="00F82CE3">
        <w:rPr>
          <w:rFonts w:cs="Times New Roman"/>
          <w:szCs w:val="28"/>
          <w:lang w:val="uk-UA"/>
        </w:rPr>
        <w:t>У робочому приміщенні причинами виникнення пожежі можуть бути:</w:t>
      </w:r>
    </w:p>
    <w:p w:rsidR="005512E0" w:rsidRPr="00F82CE3" w:rsidRDefault="005512E0" w:rsidP="005512E0">
      <w:pPr>
        <w:pStyle w:val="a4"/>
        <w:numPr>
          <w:ilvl w:val="0"/>
          <w:numId w:val="27"/>
        </w:numPr>
        <w:ind w:left="0" w:firstLine="709"/>
        <w:rPr>
          <w:rFonts w:eastAsia="Times New Roman" w:cs="Times New Roman"/>
          <w:bCs/>
          <w:szCs w:val="28"/>
          <w:lang w:val="uk-UA" w:eastAsia="uk-UA"/>
        </w:rPr>
      </w:pPr>
      <w:r w:rsidRPr="00F82CE3">
        <w:rPr>
          <w:rFonts w:cs="Times New Roman"/>
          <w:szCs w:val="28"/>
          <w:lang w:val="uk-UA"/>
        </w:rPr>
        <w:t>Несправність електропроводки, розеток вимикачів, а також те</w:t>
      </w:r>
      <w:r w:rsidRPr="00F82CE3">
        <w:rPr>
          <w:rFonts w:cs="Times New Roman"/>
          <w:szCs w:val="28"/>
          <w:lang w:val="uk-UA"/>
        </w:rPr>
        <w:t>х</w:t>
      </w:r>
      <w:r w:rsidRPr="00F82CE3">
        <w:rPr>
          <w:rFonts w:cs="Times New Roman"/>
          <w:szCs w:val="28"/>
          <w:lang w:val="uk-UA"/>
        </w:rPr>
        <w:t>ніки які можуть призвести до короткого замикання або пробою ізоляції;</w:t>
      </w:r>
    </w:p>
    <w:p w:rsidR="005512E0" w:rsidRPr="00F82CE3" w:rsidRDefault="005512E0" w:rsidP="005512E0">
      <w:pPr>
        <w:pStyle w:val="a4"/>
        <w:numPr>
          <w:ilvl w:val="0"/>
          <w:numId w:val="27"/>
        </w:numPr>
        <w:ind w:left="0" w:firstLine="709"/>
        <w:rPr>
          <w:rFonts w:eastAsia="Times New Roman" w:cs="Times New Roman"/>
          <w:bCs/>
          <w:szCs w:val="28"/>
          <w:lang w:val="uk-UA" w:eastAsia="uk-UA"/>
        </w:rPr>
      </w:pPr>
      <w:r w:rsidRPr="00F82CE3">
        <w:rPr>
          <w:rFonts w:cs="Times New Roman"/>
          <w:szCs w:val="28"/>
          <w:lang w:val="uk-UA"/>
        </w:rPr>
        <w:t xml:space="preserve"> Використання пошкоджених (несправних) електроприладів;</w:t>
      </w:r>
    </w:p>
    <w:p w:rsidR="005512E0" w:rsidRPr="00F82CE3" w:rsidRDefault="005512E0" w:rsidP="005512E0">
      <w:pPr>
        <w:pStyle w:val="a4"/>
        <w:numPr>
          <w:ilvl w:val="0"/>
          <w:numId w:val="27"/>
        </w:numPr>
        <w:ind w:left="0" w:firstLine="709"/>
        <w:rPr>
          <w:rFonts w:eastAsia="Times New Roman" w:cs="Times New Roman"/>
          <w:bCs/>
          <w:szCs w:val="28"/>
          <w:lang w:val="uk-UA" w:eastAsia="uk-UA"/>
        </w:rPr>
      </w:pPr>
      <w:r w:rsidRPr="00F82CE3">
        <w:rPr>
          <w:rFonts w:cs="Times New Roman"/>
          <w:szCs w:val="28"/>
          <w:lang w:val="uk-UA"/>
        </w:rPr>
        <w:t>Використання в приміщенні електронагрівальних приладів з ві</w:t>
      </w:r>
      <w:r w:rsidRPr="00F82CE3">
        <w:rPr>
          <w:rFonts w:cs="Times New Roman"/>
          <w:szCs w:val="28"/>
          <w:lang w:val="uk-UA"/>
        </w:rPr>
        <w:t>д</w:t>
      </w:r>
      <w:r w:rsidRPr="00F82CE3">
        <w:rPr>
          <w:rFonts w:cs="Times New Roman"/>
          <w:szCs w:val="28"/>
          <w:lang w:val="uk-UA"/>
        </w:rPr>
        <w:t>критими нагрівальними елементами.</w:t>
      </w:r>
    </w:p>
    <w:p w:rsidR="0090339F" w:rsidRDefault="0090339F">
      <w:pPr>
        <w:spacing w:after="200" w:line="276" w:lineRule="auto"/>
        <w:ind w:firstLine="0"/>
        <w:rPr>
          <w:rFonts w:eastAsiaTheme="majorEastAsia" w:cstheme="majorBidi"/>
          <w:b/>
          <w:bCs/>
          <w:szCs w:val="26"/>
          <w:shd w:val="clear" w:color="auto" w:fill="FFFFFF"/>
          <w:lang w:val="uk-UA" w:eastAsia="ru-RU"/>
        </w:rPr>
      </w:pPr>
      <w:r>
        <w:lastRenderedPageBreak/>
        <w:br w:type="page"/>
      </w:r>
    </w:p>
    <w:p w:rsidR="005512E0" w:rsidRPr="00F82CE3" w:rsidRDefault="005512E0" w:rsidP="00446D22">
      <w:pPr>
        <w:pStyle w:val="4"/>
        <w:rPr>
          <w:rFonts w:eastAsia="Times New Roman"/>
          <w:lang w:eastAsia="uk-UA"/>
        </w:rPr>
      </w:pPr>
      <w:r w:rsidRPr="00F82CE3">
        <w:lastRenderedPageBreak/>
        <w:t>Категорії приміщень за вибухопожежною та пожеж</w:t>
      </w:r>
      <w:r w:rsidR="007716F2" w:rsidRPr="00F82CE3">
        <w:t>ною безпекою</w:t>
      </w:r>
    </w:p>
    <w:p w:rsidR="005512E0" w:rsidRPr="00F82CE3" w:rsidRDefault="005512E0" w:rsidP="005512E0">
      <w:pPr>
        <w:pStyle w:val="a4"/>
        <w:ind w:left="0"/>
        <w:rPr>
          <w:rFonts w:cs="Times New Roman"/>
          <w:szCs w:val="28"/>
          <w:lang w:val="uk-UA"/>
        </w:rPr>
      </w:pPr>
      <w:r w:rsidRPr="00F82CE3">
        <w:rPr>
          <w:rFonts w:cs="Times New Roman"/>
          <w:szCs w:val="28"/>
          <w:lang w:val="uk-UA"/>
        </w:rPr>
        <w:t>Будівля, в якій знаходиться лабораторія з вибухопожежної небезпеки можна віднести до категорії Д (згідно ДНАОП 0.00-1.31-99), оскільки тут присутні горючі (книги, документи, меблі, оргтехніка і т.д.) і важкозгораємі речовини (сейфи, різне обладнання і т.д.), які при взаємодії з вогнем можуть горіти без вибуху.</w:t>
      </w:r>
    </w:p>
    <w:p w:rsidR="005512E0" w:rsidRPr="0049433E" w:rsidRDefault="005512E0" w:rsidP="00446D22">
      <w:pPr>
        <w:pStyle w:val="4"/>
        <w:rPr>
          <w:lang w:val="uk-UA"/>
        </w:rPr>
      </w:pPr>
      <w:r w:rsidRPr="0049433E">
        <w:rPr>
          <w:lang w:val="uk-UA"/>
        </w:rPr>
        <w:t>Класи пожежі, пожежна сигналізація</w:t>
      </w:r>
    </w:p>
    <w:p w:rsidR="005512E0" w:rsidRPr="00F82CE3" w:rsidRDefault="005512E0" w:rsidP="005512E0">
      <w:pPr>
        <w:pStyle w:val="a4"/>
        <w:ind w:left="0"/>
        <w:rPr>
          <w:rFonts w:cs="Times New Roman"/>
          <w:szCs w:val="28"/>
          <w:lang w:val="uk-UA"/>
        </w:rPr>
      </w:pPr>
      <w:r w:rsidRPr="00F82CE3">
        <w:rPr>
          <w:rFonts w:cs="Times New Roman"/>
          <w:szCs w:val="28"/>
          <w:lang w:val="uk-UA"/>
        </w:rPr>
        <w:t>У лабораторії з електронно-обчислювальною технікою можливе вин</w:t>
      </w:r>
      <w:r w:rsidRPr="00F82CE3">
        <w:rPr>
          <w:rFonts w:cs="Times New Roman"/>
          <w:szCs w:val="28"/>
          <w:lang w:val="uk-UA"/>
        </w:rPr>
        <w:t>и</w:t>
      </w:r>
      <w:r w:rsidRPr="00F82CE3">
        <w:rPr>
          <w:rFonts w:cs="Times New Roman"/>
          <w:szCs w:val="28"/>
          <w:lang w:val="uk-UA"/>
        </w:rPr>
        <w:t>кнення пожеж класів А (підкласів А1 і А2), Е, тому що в приміщенні лабор</w:t>
      </w:r>
      <w:r w:rsidRPr="00F82CE3">
        <w:rPr>
          <w:rFonts w:cs="Times New Roman"/>
          <w:szCs w:val="28"/>
          <w:lang w:val="uk-UA"/>
        </w:rPr>
        <w:t>а</w:t>
      </w:r>
      <w:r w:rsidRPr="00F82CE3">
        <w:rPr>
          <w:rFonts w:cs="Times New Roman"/>
          <w:szCs w:val="28"/>
          <w:lang w:val="uk-UA"/>
        </w:rPr>
        <w:t>торії знаходяться системні блоки, монітори, периферійних пристроїв, прое</w:t>
      </w:r>
      <w:r w:rsidRPr="00F82CE3">
        <w:rPr>
          <w:rFonts w:cs="Times New Roman"/>
          <w:szCs w:val="28"/>
          <w:lang w:val="uk-UA"/>
        </w:rPr>
        <w:t>к</w:t>
      </w:r>
      <w:r w:rsidRPr="00F82CE3">
        <w:rPr>
          <w:rFonts w:cs="Times New Roman"/>
          <w:szCs w:val="28"/>
          <w:lang w:val="uk-UA"/>
        </w:rPr>
        <w:t>тори та безліч інших типів техніки, що підключені до електричної мережі і знаходяться під напругою. Також у приміщенні знаходяться книги, предмети меблів, виконані з пластику, текстилю, деревини. Отже, для гасіння пожежі в приміщенні лабораторії я пропоную розмістити вуглекислі ручні вогнегасн</w:t>
      </w:r>
      <w:r w:rsidRPr="00F82CE3">
        <w:rPr>
          <w:rFonts w:cs="Times New Roman"/>
          <w:szCs w:val="28"/>
          <w:lang w:val="uk-UA"/>
        </w:rPr>
        <w:t>и</w:t>
      </w:r>
      <w:r w:rsidRPr="00F82CE3">
        <w:rPr>
          <w:rFonts w:cs="Times New Roman"/>
          <w:szCs w:val="28"/>
          <w:lang w:val="uk-UA"/>
        </w:rPr>
        <w:t>ки ОУ-5 в кількості 2 штук.</w:t>
      </w:r>
    </w:p>
    <w:p w:rsidR="007E1060" w:rsidRDefault="005512E0" w:rsidP="00846345">
      <w:pPr>
        <w:pStyle w:val="a4"/>
        <w:ind w:left="0"/>
        <w:rPr>
          <w:rFonts w:cs="Times New Roman"/>
          <w:szCs w:val="28"/>
          <w:lang w:val="uk-UA"/>
        </w:rPr>
      </w:pPr>
      <w:r w:rsidRPr="00F82CE3">
        <w:rPr>
          <w:rFonts w:cs="Times New Roman"/>
          <w:szCs w:val="28"/>
          <w:lang w:val="uk-UA"/>
        </w:rPr>
        <w:t>Я пропоную встановити в приміщенні пожежну сигналізацію, що вик</w:t>
      </w:r>
      <w:r w:rsidRPr="00F82CE3">
        <w:rPr>
          <w:rFonts w:cs="Times New Roman"/>
          <w:szCs w:val="28"/>
          <w:lang w:val="uk-UA"/>
        </w:rPr>
        <w:t>о</w:t>
      </w:r>
      <w:r w:rsidRPr="00F82CE3">
        <w:rPr>
          <w:rFonts w:cs="Times New Roman"/>
          <w:szCs w:val="28"/>
          <w:lang w:val="uk-UA"/>
        </w:rPr>
        <w:t>ристовує адресні димові сповіщувачі СП 212-45 в кількості 5 штук, що ре</w:t>
      </w:r>
      <w:r w:rsidRPr="00F82CE3">
        <w:rPr>
          <w:rFonts w:cs="Times New Roman"/>
          <w:szCs w:val="28"/>
          <w:lang w:val="uk-UA"/>
        </w:rPr>
        <w:t>а</w:t>
      </w:r>
      <w:r w:rsidRPr="00F82CE3">
        <w:rPr>
          <w:rFonts w:cs="Times New Roman"/>
          <w:szCs w:val="28"/>
          <w:lang w:val="uk-UA"/>
        </w:rPr>
        <w:t>гують на аерозольні продукти горіння в місці їх встановлення і постійно або періодично активно формують сигнал про стан пожежонебезпечності в пр</w:t>
      </w:r>
      <w:r w:rsidRPr="00F82CE3">
        <w:rPr>
          <w:rFonts w:cs="Times New Roman"/>
          <w:szCs w:val="28"/>
          <w:lang w:val="uk-UA"/>
        </w:rPr>
        <w:t>и</w:t>
      </w:r>
      <w:r w:rsidRPr="00F82CE3">
        <w:rPr>
          <w:rFonts w:cs="Times New Roman"/>
          <w:szCs w:val="28"/>
          <w:lang w:val="uk-UA"/>
        </w:rPr>
        <w:t xml:space="preserve">міщенні та власну </w:t>
      </w:r>
      <w:r w:rsidR="007E2FF7" w:rsidRPr="00F82CE3">
        <w:rPr>
          <w:rFonts w:cs="Times New Roman"/>
          <w:szCs w:val="28"/>
          <w:lang w:val="uk-UA"/>
        </w:rPr>
        <w:t>працездатність</w:t>
      </w:r>
      <w:r w:rsidRPr="00F82CE3">
        <w:rPr>
          <w:rFonts w:cs="Times New Roman"/>
          <w:szCs w:val="28"/>
          <w:lang w:val="uk-UA"/>
        </w:rPr>
        <w:t xml:space="preserve"> </w:t>
      </w:r>
      <w:r w:rsidR="007E2FF7" w:rsidRPr="00F82CE3">
        <w:rPr>
          <w:rFonts w:cs="Times New Roman"/>
          <w:szCs w:val="28"/>
          <w:lang w:val="uk-UA"/>
        </w:rPr>
        <w:t>з</w:t>
      </w:r>
      <w:r w:rsidRPr="00F82CE3">
        <w:rPr>
          <w:rFonts w:cs="Times New Roman"/>
          <w:szCs w:val="28"/>
          <w:lang w:val="uk-UA"/>
        </w:rPr>
        <w:t xml:space="preserve"> зазначенням свого номера </w:t>
      </w:r>
      <w:r w:rsidR="007E2FF7">
        <w:rPr>
          <w:rFonts w:cs="Times New Roman"/>
          <w:szCs w:val="28"/>
          <w:lang w:val="uk-UA"/>
        </w:rPr>
        <w:t>(адреси), тому що даний вид пожежної</w:t>
      </w:r>
      <w:r w:rsidRPr="00F82CE3">
        <w:rPr>
          <w:rFonts w:cs="Times New Roman"/>
          <w:szCs w:val="28"/>
          <w:lang w:val="uk-UA"/>
        </w:rPr>
        <w:t xml:space="preserve"> сигналізації дозволяє виявляти пожежу, що почалася на ранній стадії.</w:t>
      </w:r>
    </w:p>
    <w:p w:rsidR="007E1060" w:rsidRDefault="007E1060">
      <w:pPr>
        <w:spacing w:after="200" w:line="276" w:lineRule="auto"/>
        <w:ind w:firstLine="0"/>
        <w:rPr>
          <w:rFonts w:cs="Times New Roman"/>
          <w:szCs w:val="28"/>
          <w:lang w:val="uk-UA"/>
        </w:rPr>
      </w:pPr>
      <w:r>
        <w:rPr>
          <w:rFonts w:cs="Times New Roman"/>
          <w:szCs w:val="28"/>
          <w:lang w:val="uk-UA"/>
        </w:rPr>
        <w:br w:type="page"/>
      </w:r>
    </w:p>
    <w:p w:rsidR="00525C1E" w:rsidRPr="00245A24" w:rsidRDefault="007E1060" w:rsidP="00446D22">
      <w:pPr>
        <w:pStyle w:val="6"/>
      </w:pPr>
      <w:bookmarkStart w:id="51" w:name="_Toc295815038"/>
      <w:r w:rsidRPr="00245A24">
        <w:lastRenderedPageBreak/>
        <w:t>Висновки до розділу</w:t>
      </w:r>
      <w:r w:rsidR="0090339F" w:rsidRPr="00245A24">
        <w:t xml:space="preserve"> 5</w:t>
      </w:r>
      <w:bookmarkEnd w:id="51"/>
    </w:p>
    <w:p w:rsidR="007E1060" w:rsidRPr="007E1060" w:rsidRDefault="007E1060" w:rsidP="00B841E7">
      <w:pPr>
        <w:rPr>
          <w:lang w:val="uk-UA" w:eastAsia="ru-RU"/>
        </w:rPr>
      </w:pPr>
      <w:r>
        <w:rPr>
          <w:lang w:val="uk-UA" w:eastAsia="ru-RU"/>
        </w:rPr>
        <w:t xml:space="preserve">У </w:t>
      </w:r>
      <w:r w:rsidR="00B841E7">
        <w:rPr>
          <w:lang w:val="uk-UA" w:eastAsia="ru-RU"/>
        </w:rPr>
        <w:t>даному розділі був розглянутий аналіз шкідливих та небезпечних ф</w:t>
      </w:r>
      <w:r w:rsidR="00B841E7">
        <w:rPr>
          <w:lang w:val="uk-UA" w:eastAsia="ru-RU"/>
        </w:rPr>
        <w:t>а</w:t>
      </w:r>
      <w:r w:rsidR="00B841E7">
        <w:rPr>
          <w:lang w:val="uk-UA" w:eastAsia="ru-RU"/>
        </w:rPr>
        <w:t>кторів на робочому місці інженера-програміста, були приведені рекоменд</w:t>
      </w:r>
      <w:r w:rsidR="00B841E7">
        <w:rPr>
          <w:lang w:val="uk-UA" w:eastAsia="ru-RU"/>
        </w:rPr>
        <w:t>о</w:t>
      </w:r>
      <w:r w:rsidR="00B841E7">
        <w:rPr>
          <w:lang w:val="uk-UA" w:eastAsia="ru-RU"/>
        </w:rPr>
        <w:t>вані значення основних параметрів мікроклімату та правила пожежної безп</w:t>
      </w:r>
      <w:r w:rsidR="00B841E7">
        <w:rPr>
          <w:lang w:val="uk-UA" w:eastAsia="ru-RU"/>
        </w:rPr>
        <w:t>е</w:t>
      </w:r>
      <w:r w:rsidR="00B841E7">
        <w:rPr>
          <w:lang w:val="uk-UA" w:eastAsia="ru-RU"/>
        </w:rPr>
        <w:t>ки на робочому місці. Були зроблені рекомендації щодо розміщення поже</w:t>
      </w:r>
      <w:r w:rsidR="00B841E7">
        <w:rPr>
          <w:lang w:val="uk-UA" w:eastAsia="ru-RU"/>
        </w:rPr>
        <w:t>ж</w:t>
      </w:r>
      <w:r w:rsidR="00B841E7">
        <w:rPr>
          <w:lang w:val="uk-UA" w:eastAsia="ru-RU"/>
        </w:rPr>
        <w:t>ної сигналізації в робочому приміщенні.</w:t>
      </w:r>
      <w:r w:rsidR="00B841E7" w:rsidRPr="007E1060">
        <w:rPr>
          <w:lang w:val="uk-UA" w:eastAsia="ru-RU"/>
        </w:rPr>
        <w:t xml:space="preserve"> </w:t>
      </w:r>
    </w:p>
    <w:p w:rsidR="000556E9" w:rsidRDefault="000556E9">
      <w:pPr>
        <w:spacing w:after="200" w:line="276" w:lineRule="auto"/>
        <w:ind w:firstLine="0"/>
        <w:rPr>
          <w:rFonts w:eastAsiaTheme="majorEastAsia" w:cstheme="majorBidi"/>
          <w:b/>
          <w:bCs/>
          <w:sz w:val="32"/>
          <w:szCs w:val="32"/>
          <w:shd w:val="clear" w:color="auto" w:fill="FFFFFF"/>
          <w:lang w:val="uk-UA" w:eastAsia="ru-RU"/>
        </w:rPr>
      </w:pPr>
      <w:r>
        <w:rPr>
          <w:rFonts w:eastAsiaTheme="majorEastAsia" w:cstheme="majorBidi"/>
          <w:b/>
          <w:bCs/>
          <w:sz w:val="32"/>
          <w:szCs w:val="32"/>
          <w:shd w:val="clear" w:color="auto" w:fill="FFFFFF"/>
          <w:lang w:val="uk-UA" w:eastAsia="ru-RU"/>
        </w:rPr>
        <w:br w:type="page"/>
      </w:r>
    </w:p>
    <w:p w:rsidR="00B841E7" w:rsidRDefault="00B841E7" w:rsidP="00B841E7">
      <w:pPr>
        <w:pStyle w:val="5"/>
      </w:pPr>
      <w:bookmarkStart w:id="52" w:name="_Toc295815039"/>
      <w:r>
        <w:lastRenderedPageBreak/>
        <w:t>ВИСНОВКИ</w:t>
      </w:r>
      <w:bookmarkEnd w:id="52"/>
    </w:p>
    <w:p w:rsidR="00F51989" w:rsidRDefault="00B841E7" w:rsidP="00B841E7">
      <w:pPr>
        <w:rPr>
          <w:lang w:val="uk-UA"/>
        </w:rPr>
      </w:pPr>
      <w:r>
        <w:rPr>
          <w:lang w:val="uk-UA"/>
        </w:rPr>
        <w:t xml:space="preserve">У сучасному світі темпи розробки програмного забезпечення кидають виклик </w:t>
      </w:r>
      <w:r w:rsidR="00F51989">
        <w:rPr>
          <w:lang w:val="uk-UA"/>
        </w:rPr>
        <w:t>можливостям процесів тестування. Мінімізація кількості тестів, що треба зробити, без втрати якості тестування є основною задачею регресійного тестування. Класичні методи регресійного тестування не дають гарних р</w:t>
      </w:r>
      <w:r w:rsidR="00F51989">
        <w:rPr>
          <w:lang w:val="uk-UA"/>
        </w:rPr>
        <w:t>е</w:t>
      </w:r>
      <w:r w:rsidR="00F51989">
        <w:rPr>
          <w:lang w:val="uk-UA"/>
        </w:rPr>
        <w:t>зультатів, оскільки або пропонують запустити всі тести, або випадкову їх к</w:t>
      </w:r>
      <w:r w:rsidR="00F51989">
        <w:rPr>
          <w:lang w:val="uk-UA"/>
        </w:rPr>
        <w:t>і</w:t>
      </w:r>
      <w:r w:rsidR="00F51989">
        <w:rPr>
          <w:lang w:val="uk-UA"/>
        </w:rPr>
        <w:t xml:space="preserve">лькість, або робити аналіз коду, але не вказують як саме. </w:t>
      </w:r>
      <w:bookmarkStart w:id="53" w:name="_GoBack"/>
      <w:bookmarkEnd w:id="53"/>
    </w:p>
    <w:p w:rsidR="00784450" w:rsidRDefault="00F51989" w:rsidP="00B841E7">
      <w:pPr>
        <w:rPr>
          <w:lang w:val="uk-UA"/>
        </w:rPr>
      </w:pPr>
      <w:r>
        <w:rPr>
          <w:lang w:val="uk-UA"/>
        </w:rPr>
        <w:t>У даній роботі, виходячи з аналізу класичних методів, був запропон</w:t>
      </w:r>
      <w:r>
        <w:rPr>
          <w:lang w:val="uk-UA"/>
        </w:rPr>
        <w:t>о</w:t>
      </w:r>
      <w:r>
        <w:rPr>
          <w:lang w:val="uk-UA"/>
        </w:rPr>
        <w:t>ваний новий метод оснований на аналізі коду за допомогою систем контролю версій. Метод дозволяє побудувати когнітивну карту змін програмного з</w:t>
      </w:r>
      <w:r>
        <w:rPr>
          <w:lang w:val="uk-UA"/>
        </w:rPr>
        <w:t>а</w:t>
      </w:r>
      <w:r>
        <w:rPr>
          <w:lang w:val="uk-UA"/>
        </w:rPr>
        <w:t xml:space="preserve">безпечення, використовуючи дані </w:t>
      </w:r>
      <w:r w:rsidR="00784450">
        <w:rPr>
          <w:lang w:val="uk-UA"/>
        </w:rPr>
        <w:t>з системи контролю версій.</w:t>
      </w:r>
    </w:p>
    <w:p w:rsidR="00784450" w:rsidRDefault="00784450" w:rsidP="00B841E7">
      <w:pPr>
        <w:rPr>
          <w:lang w:val="uk-UA"/>
        </w:rPr>
      </w:pPr>
      <w:r>
        <w:rPr>
          <w:lang w:val="uk-UA"/>
        </w:rPr>
        <w:t>На основі запропонованого методу було побудоване програмне забе</w:t>
      </w:r>
      <w:r>
        <w:rPr>
          <w:lang w:val="uk-UA"/>
        </w:rPr>
        <w:t>з</w:t>
      </w:r>
      <w:r>
        <w:rPr>
          <w:lang w:val="uk-UA"/>
        </w:rPr>
        <w:t xml:space="preserve">печення що його реалізовує. Розроблений програмний продукт візуалізує </w:t>
      </w:r>
      <w:r w:rsidR="00F51989">
        <w:rPr>
          <w:lang w:val="uk-UA"/>
        </w:rPr>
        <w:t xml:space="preserve"> </w:t>
      </w:r>
      <w:r>
        <w:rPr>
          <w:lang w:val="uk-UA"/>
        </w:rPr>
        <w:t>когнітивні карти зв’язків між модулями програмного забезпечення та когн</w:t>
      </w:r>
      <w:r>
        <w:rPr>
          <w:lang w:val="uk-UA"/>
        </w:rPr>
        <w:t>і</w:t>
      </w:r>
      <w:r>
        <w:rPr>
          <w:lang w:val="uk-UA"/>
        </w:rPr>
        <w:t>тивні карти змін між різними версіями програмного забезпечення.</w:t>
      </w:r>
    </w:p>
    <w:p w:rsidR="00B841E7" w:rsidRPr="00F51989" w:rsidRDefault="00784450" w:rsidP="00B841E7">
      <w:pPr>
        <w:rPr>
          <w:shd w:val="clear" w:color="auto" w:fill="FFFFFF"/>
          <w:lang w:val="uk-UA"/>
        </w:rPr>
      </w:pPr>
      <w:r>
        <w:rPr>
          <w:lang w:val="uk-UA"/>
        </w:rPr>
        <w:t>Таким чином розроблений теоретичний метод був підтверджений ро</w:t>
      </w:r>
      <w:r>
        <w:rPr>
          <w:lang w:val="uk-UA"/>
        </w:rPr>
        <w:t>з</w:t>
      </w:r>
      <w:r>
        <w:rPr>
          <w:lang w:val="uk-UA"/>
        </w:rPr>
        <w:t>робленою програмою. Аналізуючи когнітивні карти особа що планує регр</w:t>
      </w:r>
      <w:r>
        <w:rPr>
          <w:lang w:val="uk-UA"/>
        </w:rPr>
        <w:t>е</w:t>
      </w:r>
      <w:r>
        <w:rPr>
          <w:lang w:val="uk-UA"/>
        </w:rPr>
        <w:t>сійне тестування може бути впевненою, що включає тільки ті модулі, що з</w:t>
      </w:r>
      <w:r>
        <w:rPr>
          <w:lang w:val="uk-UA"/>
        </w:rPr>
        <w:t>а</w:t>
      </w:r>
      <w:r>
        <w:rPr>
          <w:lang w:val="uk-UA"/>
        </w:rPr>
        <w:t xml:space="preserve">знали змін у новій версії програми, тим самим зменшуючи </w:t>
      </w:r>
      <w:r w:rsidR="00306D78">
        <w:rPr>
          <w:lang w:val="uk-UA"/>
        </w:rPr>
        <w:t>кількість тестів, що треба виконати.</w:t>
      </w:r>
      <w:r>
        <w:rPr>
          <w:lang w:val="uk-UA"/>
        </w:rPr>
        <w:t xml:space="preserve">   </w:t>
      </w:r>
      <w:r w:rsidR="00B841E7" w:rsidRPr="00F51989">
        <w:rPr>
          <w:lang w:val="uk-UA"/>
        </w:rPr>
        <w:br w:type="page"/>
      </w:r>
    </w:p>
    <w:p w:rsidR="00390DCC" w:rsidRPr="00F82CE3" w:rsidRDefault="008432C7" w:rsidP="00AA105D">
      <w:pPr>
        <w:pStyle w:val="5"/>
      </w:pPr>
      <w:bookmarkStart w:id="54" w:name="_Toc295815040"/>
      <w:r w:rsidRPr="008432C7">
        <w:lastRenderedPageBreak/>
        <w:t>ПЕРЕЛІК ПОСИЛАНЬ</w:t>
      </w:r>
      <w:bookmarkEnd w:id="54"/>
    </w:p>
    <w:p w:rsidR="00390DCC" w:rsidRPr="00F82CE3" w:rsidRDefault="00A96FEB" w:rsidP="00A96FEB">
      <w:pPr>
        <w:pStyle w:val="a4"/>
        <w:numPr>
          <w:ilvl w:val="0"/>
          <w:numId w:val="13"/>
        </w:num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 xml:space="preserve">Software engineering — Product quality </w:t>
      </w:r>
      <w:r>
        <w:rPr>
          <w:rFonts w:eastAsia="Times New Roman" w:cs="Times New Roman"/>
          <w:szCs w:val="28"/>
          <w:shd w:val="clear" w:color="auto" w:fill="FFFFFF"/>
          <w:lang w:val="en-US" w:eastAsia="ru-RU"/>
        </w:rPr>
        <w:t xml:space="preserve">: </w:t>
      </w:r>
      <w:r w:rsidR="00390DCC" w:rsidRPr="00F82CE3">
        <w:rPr>
          <w:rFonts w:eastAsia="Times New Roman" w:cs="Times New Roman"/>
          <w:szCs w:val="28"/>
          <w:shd w:val="clear" w:color="auto" w:fill="FFFFFF"/>
          <w:lang w:val="uk-UA" w:eastAsia="ru-RU"/>
        </w:rPr>
        <w:t xml:space="preserve">ISO/IEC </w:t>
      </w:r>
      <w:r w:rsidRPr="00A96FEB">
        <w:rPr>
          <w:rFonts w:eastAsia="Times New Roman" w:cs="Times New Roman"/>
          <w:szCs w:val="28"/>
          <w:shd w:val="clear" w:color="auto" w:fill="FFFFFF"/>
          <w:lang w:val="uk-UA" w:eastAsia="ru-RU"/>
        </w:rPr>
        <w:t>9126-1:2001</w:t>
      </w:r>
      <w:r w:rsidR="00E53FAC">
        <w:rPr>
          <w:rFonts w:eastAsia="Times New Roman" w:cs="Times New Roman"/>
          <w:szCs w:val="28"/>
          <w:shd w:val="clear" w:color="auto" w:fill="FFFFFF"/>
          <w:lang w:val="en-US" w:eastAsia="ru-RU"/>
        </w:rPr>
        <w:t xml:space="preserve"> [Text]</w:t>
      </w:r>
      <w:r w:rsidR="00E05EBD" w:rsidRPr="00F82CE3">
        <w:rPr>
          <w:rFonts w:eastAsia="Times New Roman" w:cs="Times New Roman"/>
          <w:szCs w:val="28"/>
          <w:shd w:val="clear" w:color="auto" w:fill="FFFFFF"/>
          <w:lang w:val="uk-UA" w:eastAsia="ru-RU"/>
        </w:rPr>
        <w:t>.</w:t>
      </w:r>
      <w:r w:rsidR="00E71628">
        <w:rPr>
          <w:rFonts w:eastAsia="Times New Roman" w:cs="Times New Roman"/>
          <w:szCs w:val="28"/>
          <w:shd w:val="clear" w:color="auto" w:fill="FFFFFF"/>
          <w:lang w:val="en-US" w:eastAsia="ru-RU"/>
        </w:rPr>
        <w:t xml:space="preserve"> </w:t>
      </w:r>
      <w:r w:rsidR="00E05EBD" w:rsidRPr="00F82CE3">
        <w:rPr>
          <w:rFonts w:eastAsia="Times New Roman" w:cs="Times New Roman"/>
          <w:szCs w:val="28"/>
          <w:shd w:val="clear" w:color="auto" w:fill="FFFFFF"/>
          <w:lang w:val="uk-UA" w:eastAsia="ru-RU"/>
        </w:rPr>
        <w:t>— International Standard.</w:t>
      </w:r>
      <w:r w:rsidR="00E71628">
        <w:rPr>
          <w:rFonts w:eastAsia="Times New Roman" w:cs="Times New Roman"/>
          <w:szCs w:val="28"/>
          <w:shd w:val="clear" w:color="auto" w:fill="FFFFFF"/>
          <w:lang w:val="en-US" w:eastAsia="ru-RU"/>
        </w:rPr>
        <w:t xml:space="preserve"> </w:t>
      </w:r>
      <w:r w:rsidR="00E05EBD" w:rsidRPr="00F82CE3">
        <w:rPr>
          <w:rFonts w:eastAsia="Times New Roman" w:cs="Times New Roman"/>
          <w:szCs w:val="28"/>
          <w:shd w:val="clear" w:color="auto" w:fill="FFFFFF"/>
          <w:lang w:val="uk-UA" w:eastAsia="ru-RU"/>
        </w:rPr>
        <w:t xml:space="preserve">— </w:t>
      </w:r>
      <w:r w:rsidR="00623FC9" w:rsidRPr="00F82CE3">
        <w:rPr>
          <w:rFonts w:eastAsia="Times New Roman" w:cs="Times New Roman"/>
          <w:szCs w:val="28"/>
          <w:shd w:val="clear" w:color="auto" w:fill="FFFFFF"/>
          <w:lang w:val="uk-UA" w:eastAsia="ru-RU"/>
        </w:rPr>
        <w:t>2001</w:t>
      </w:r>
      <w:r w:rsidR="00E05EBD" w:rsidRPr="00F82CE3">
        <w:rPr>
          <w:rFonts w:eastAsia="Times New Roman" w:cs="Times New Roman"/>
          <w:szCs w:val="28"/>
          <w:shd w:val="clear" w:color="auto" w:fill="FFFFFF"/>
          <w:lang w:val="uk-UA" w:eastAsia="ru-RU"/>
        </w:rPr>
        <w:t>. — 34 p</w:t>
      </w:r>
      <w:r w:rsidR="00E71628">
        <w:rPr>
          <w:rFonts w:eastAsia="Times New Roman" w:cs="Times New Roman"/>
          <w:szCs w:val="28"/>
          <w:shd w:val="clear" w:color="auto" w:fill="FFFFFF"/>
          <w:lang w:val="en-US" w:eastAsia="ru-RU"/>
        </w:rPr>
        <w:t>.</w:t>
      </w:r>
    </w:p>
    <w:p w:rsidR="00623FC9" w:rsidRPr="00F82CE3" w:rsidRDefault="00A96FEB" w:rsidP="00A96FEB">
      <w:pPr>
        <w:pStyle w:val="a4"/>
        <w:numPr>
          <w:ilvl w:val="0"/>
          <w:numId w:val="13"/>
        </w:num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 xml:space="preserve">Systems and software engineering -- Systems and software Quality Requirements and Evaluation (SQuaRE) </w:t>
      </w:r>
      <w:r>
        <w:rPr>
          <w:rFonts w:eastAsia="Times New Roman" w:cs="Times New Roman"/>
          <w:szCs w:val="28"/>
          <w:shd w:val="clear" w:color="auto" w:fill="FFFFFF"/>
          <w:lang w:val="en-US" w:eastAsia="ru-RU"/>
        </w:rPr>
        <w:t xml:space="preserve">: </w:t>
      </w:r>
      <w:r w:rsidR="00E05EBD" w:rsidRPr="00F82CE3">
        <w:rPr>
          <w:rFonts w:eastAsia="Times New Roman" w:cs="Times New Roman"/>
          <w:szCs w:val="28"/>
          <w:shd w:val="clear" w:color="auto" w:fill="FFFFFF"/>
          <w:lang w:val="uk-UA" w:eastAsia="ru-RU"/>
        </w:rPr>
        <w:t xml:space="preserve">ISO/IEC </w:t>
      </w:r>
      <w:r w:rsidRPr="00A96FEB">
        <w:rPr>
          <w:rFonts w:eastAsia="Times New Roman" w:cs="Times New Roman"/>
          <w:szCs w:val="28"/>
          <w:shd w:val="clear" w:color="auto" w:fill="FFFFFF"/>
          <w:lang w:val="uk-UA" w:eastAsia="ru-RU"/>
        </w:rPr>
        <w:t>25010:2011</w:t>
      </w:r>
      <w:r w:rsidR="00E53FAC">
        <w:rPr>
          <w:rFonts w:eastAsia="Times New Roman" w:cs="Times New Roman"/>
          <w:szCs w:val="28"/>
          <w:shd w:val="clear" w:color="auto" w:fill="FFFFFF"/>
          <w:lang w:val="en-US" w:eastAsia="ru-RU"/>
        </w:rPr>
        <w:t xml:space="preserve"> [Text]</w:t>
      </w:r>
      <w:r>
        <w:rPr>
          <w:rFonts w:eastAsia="Times New Roman" w:cs="Times New Roman"/>
          <w:szCs w:val="28"/>
          <w:shd w:val="clear" w:color="auto" w:fill="FFFFFF"/>
          <w:lang w:val="en-US" w:eastAsia="ru-RU"/>
        </w:rPr>
        <w:t>.</w:t>
      </w:r>
      <w:r w:rsidRPr="00A96FEB">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w:t>
      </w:r>
      <w:r w:rsidR="00E05EBD" w:rsidRPr="00F82CE3">
        <w:rPr>
          <w:rFonts w:eastAsia="Times New Roman" w:cs="Times New Roman"/>
          <w:szCs w:val="28"/>
          <w:shd w:val="clear" w:color="auto" w:fill="FFFFFF"/>
          <w:lang w:val="uk-UA" w:eastAsia="ru-RU"/>
        </w:rPr>
        <w:t xml:space="preserve"> International S</w:t>
      </w:r>
      <w:r w:rsidR="00E71628">
        <w:rPr>
          <w:rFonts w:eastAsia="Times New Roman" w:cs="Times New Roman"/>
          <w:szCs w:val="28"/>
          <w:shd w:val="clear" w:color="auto" w:fill="FFFFFF"/>
          <w:lang w:val="uk-UA" w:eastAsia="ru-RU"/>
        </w:rPr>
        <w:t>tandard. — 2011</w:t>
      </w:r>
      <w:r w:rsidR="00E05EBD" w:rsidRPr="00F82CE3">
        <w:rPr>
          <w:rFonts w:eastAsia="Times New Roman" w:cs="Times New Roman"/>
          <w:szCs w:val="28"/>
          <w:shd w:val="clear" w:color="auto" w:fill="FFFFFF"/>
          <w:lang w:val="uk-UA" w:eastAsia="ru-RU"/>
        </w:rPr>
        <w:t>. — 34 p</w:t>
      </w:r>
      <w:r w:rsidR="00E71628">
        <w:rPr>
          <w:rFonts w:eastAsia="Times New Roman" w:cs="Times New Roman"/>
          <w:szCs w:val="28"/>
          <w:shd w:val="clear" w:color="auto" w:fill="FFFFFF"/>
          <w:lang w:val="en-US" w:eastAsia="ru-RU"/>
        </w:rPr>
        <w:t>.</w:t>
      </w:r>
    </w:p>
    <w:p w:rsidR="008E4BB3" w:rsidRPr="0066725C" w:rsidRDefault="00623FC9" w:rsidP="0066725C">
      <w:pPr>
        <w:pStyle w:val="a4"/>
        <w:numPr>
          <w:ilvl w:val="0"/>
          <w:numId w:val="13"/>
        </w:num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Тестування програмного забезпечення</w:t>
      </w:r>
      <w:r w:rsidR="008E4BB3" w:rsidRPr="008E4BB3">
        <w:rPr>
          <w:rFonts w:eastAsia="Times New Roman" w:cs="Times New Roman"/>
          <w:szCs w:val="28"/>
          <w:shd w:val="clear" w:color="auto" w:fill="FFFFFF"/>
          <w:lang w:eastAsia="ru-RU"/>
        </w:rPr>
        <w:t>[</w:t>
      </w:r>
      <w:r w:rsidR="0066725C" w:rsidRPr="0066725C">
        <w:rPr>
          <w:rFonts w:eastAsia="Times New Roman" w:cs="Times New Roman"/>
          <w:szCs w:val="28"/>
          <w:shd w:val="clear" w:color="auto" w:fill="FFFFFF"/>
          <w:lang w:val="uk-UA" w:eastAsia="ru-RU"/>
        </w:rPr>
        <w:t>Електронний</w:t>
      </w:r>
      <w:r w:rsidR="008E4BB3">
        <w:rPr>
          <w:rFonts w:eastAsia="Times New Roman" w:cs="Times New Roman"/>
          <w:szCs w:val="28"/>
          <w:shd w:val="clear" w:color="auto" w:fill="FFFFFF"/>
          <w:lang w:eastAsia="ru-RU"/>
        </w:rPr>
        <w:t xml:space="preserve"> ресурс</w:t>
      </w:r>
      <w:r w:rsidR="008E4BB3" w:rsidRPr="008E4BB3">
        <w:rPr>
          <w:rFonts w:eastAsia="Times New Roman" w:cs="Times New Roman"/>
          <w:szCs w:val="28"/>
          <w:shd w:val="clear" w:color="auto" w:fill="FFFFFF"/>
          <w:lang w:eastAsia="ru-RU"/>
        </w:rPr>
        <w:t xml:space="preserve">]. </w:t>
      </w:r>
      <w:r w:rsidR="008E4BB3">
        <w:rPr>
          <w:rFonts w:eastAsia="Times New Roman" w:cs="Times New Roman"/>
          <w:szCs w:val="28"/>
          <w:shd w:val="clear" w:color="auto" w:fill="FFFFFF"/>
          <w:lang w:val="uk-UA" w:eastAsia="ru-RU"/>
        </w:rPr>
        <w:t>Режим доступу</w:t>
      </w:r>
      <w:r w:rsidR="0066725C">
        <w:rPr>
          <w:rFonts w:eastAsia="Times New Roman" w:cs="Times New Roman"/>
          <w:szCs w:val="28"/>
          <w:shd w:val="clear" w:color="auto" w:fill="FFFFFF"/>
          <w:lang w:val="uk-UA" w:eastAsia="ru-RU"/>
        </w:rPr>
        <w:t xml:space="preserve">: </w:t>
      </w:r>
      <w:hyperlink r:id="rId59" w:history="1">
        <w:r w:rsidR="008E4BB3" w:rsidRPr="009F4C3D">
          <w:rPr>
            <w:rStyle w:val="a3"/>
            <w:rFonts w:eastAsia="Times New Roman" w:cs="Times New Roman"/>
            <w:szCs w:val="28"/>
            <w:shd w:val="clear" w:color="auto" w:fill="FFFFFF"/>
            <w:lang w:val="uk-UA" w:eastAsia="ru-RU"/>
          </w:rPr>
          <w:t>http://www.uk.wikipedia.org/wiki/Тестування_програмного_забезпечення</w:t>
        </w:r>
      </w:hyperlink>
    </w:p>
    <w:p w:rsidR="00623FC9" w:rsidRPr="00F82CE3" w:rsidRDefault="00623FC9" w:rsidP="00623FC9">
      <w:pPr>
        <w:pStyle w:val="a4"/>
        <w:numPr>
          <w:ilvl w:val="0"/>
          <w:numId w:val="13"/>
        </w:num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 xml:space="preserve">Регрессионное тестирование </w:t>
      </w:r>
      <w:r w:rsidR="0066725C" w:rsidRPr="008E4BB3">
        <w:rPr>
          <w:rFonts w:eastAsia="Times New Roman" w:cs="Times New Roman"/>
          <w:szCs w:val="28"/>
          <w:shd w:val="clear" w:color="auto" w:fill="FFFFFF"/>
          <w:lang w:eastAsia="ru-RU"/>
        </w:rPr>
        <w:t>[</w:t>
      </w:r>
      <w:r w:rsidR="0066725C" w:rsidRPr="0066725C">
        <w:rPr>
          <w:rFonts w:eastAsia="Times New Roman" w:cs="Times New Roman"/>
          <w:szCs w:val="28"/>
          <w:shd w:val="clear" w:color="auto" w:fill="FFFFFF"/>
          <w:lang w:val="uk-UA" w:eastAsia="ru-RU"/>
        </w:rPr>
        <w:t>Електронний</w:t>
      </w:r>
      <w:r w:rsidR="0066725C">
        <w:rPr>
          <w:rFonts w:eastAsia="Times New Roman" w:cs="Times New Roman"/>
          <w:szCs w:val="28"/>
          <w:shd w:val="clear" w:color="auto" w:fill="FFFFFF"/>
          <w:lang w:eastAsia="ru-RU"/>
        </w:rPr>
        <w:t xml:space="preserve"> ресурс</w:t>
      </w:r>
      <w:r w:rsidR="0066725C" w:rsidRPr="008E4BB3">
        <w:rPr>
          <w:rFonts w:eastAsia="Times New Roman" w:cs="Times New Roman"/>
          <w:szCs w:val="28"/>
          <w:shd w:val="clear" w:color="auto" w:fill="FFFFFF"/>
          <w:lang w:eastAsia="ru-RU"/>
        </w:rPr>
        <w:t xml:space="preserve">]. </w:t>
      </w:r>
      <w:r w:rsidR="0066725C">
        <w:rPr>
          <w:rFonts w:eastAsia="Times New Roman" w:cs="Times New Roman"/>
          <w:szCs w:val="28"/>
          <w:shd w:val="clear" w:color="auto" w:fill="FFFFFF"/>
          <w:lang w:val="uk-UA" w:eastAsia="ru-RU"/>
        </w:rPr>
        <w:t xml:space="preserve">Режим доступу: </w:t>
      </w:r>
      <w:r w:rsidRPr="00F82CE3">
        <w:rPr>
          <w:rFonts w:eastAsia="Times New Roman" w:cs="Times New Roman"/>
          <w:szCs w:val="28"/>
          <w:shd w:val="clear" w:color="auto" w:fill="FFFFFF"/>
          <w:lang w:val="uk-UA" w:eastAsia="ru-RU"/>
        </w:rPr>
        <w:t xml:space="preserve"> </w:t>
      </w:r>
      <w:r w:rsidRPr="00F82CE3">
        <w:rPr>
          <w:rFonts w:eastAsia="Times New Roman" w:cs="Times New Roman"/>
          <w:szCs w:val="28"/>
          <w:shd w:val="clear" w:color="auto" w:fill="FFFFFF"/>
          <w:lang w:val="uk-UA" w:eastAsia="ru-RU"/>
        </w:rPr>
        <w:t>h</w:t>
      </w:r>
      <w:r w:rsidRPr="00F82CE3">
        <w:rPr>
          <w:rFonts w:eastAsia="Times New Roman" w:cs="Times New Roman"/>
          <w:szCs w:val="28"/>
          <w:shd w:val="clear" w:color="auto" w:fill="FFFFFF"/>
          <w:lang w:val="uk-UA" w:eastAsia="ru-RU"/>
        </w:rPr>
        <w:t>ttp://www.ru.wikipedia.org/wiki/Регрессионное_тестирование</w:t>
      </w:r>
    </w:p>
    <w:p w:rsidR="00623FC9" w:rsidRPr="00F82CE3" w:rsidRDefault="0066725C" w:rsidP="00623FC9">
      <w:pPr>
        <w:pStyle w:val="a4"/>
        <w:numPr>
          <w:ilvl w:val="0"/>
          <w:numId w:val="13"/>
        </w:numPr>
        <w:rPr>
          <w:rFonts w:eastAsia="Times New Roman" w:cs="Times New Roman"/>
          <w:szCs w:val="28"/>
          <w:shd w:val="clear" w:color="auto" w:fill="FFFFFF"/>
          <w:lang w:val="uk-UA" w:eastAsia="ru-RU"/>
        </w:rPr>
      </w:pPr>
      <w:r w:rsidRPr="00F82CE3">
        <w:rPr>
          <w:rFonts w:eastAsia="Times New Roman" w:cs="Times New Roman"/>
          <w:szCs w:val="28"/>
          <w:shd w:val="clear" w:color="auto" w:fill="FFFFFF"/>
          <w:lang w:val="uk-UA" w:eastAsia="ru-RU"/>
        </w:rPr>
        <w:t>Интернет-Университет Информационных Технологий</w:t>
      </w:r>
      <w:r>
        <w:rPr>
          <w:rFonts w:eastAsia="Times New Roman" w:cs="Times New Roman"/>
          <w:szCs w:val="28"/>
          <w:shd w:val="clear" w:color="auto" w:fill="FFFFFF"/>
          <w:lang w:val="uk-UA" w:eastAsia="ru-RU"/>
        </w:rPr>
        <w:t xml:space="preserve">: </w:t>
      </w:r>
      <w:r w:rsidR="00623FC9" w:rsidRPr="00F82CE3">
        <w:rPr>
          <w:rFonts w:eastAsia="Times New Roman" w:cs="Times New Roman"/>
          <w:szCs w:val="28"/>
          <w:shd w:val="clear" w:color="auto" w:fill="FFFFFF"/>
          <w:lang w:val="uk-UA" w:eastAsia="ru-RU"/>
        </w:rPr>
        <w:t>Регрессионное тестирование: цели и задачи, условия применения, классификация те</w:t>
      </w:r>
      <w:r w:rsidR="00623FC9" w:rsidRPr="00F82CE3">
        <w:rPr>
          <w:rFonts w:eastAsia="Times New Roman" w:cs="Times New Roman"/>
          <w:szCs w:val="28"/>
          <w:shd w:val="clear" w:color="auto" w:fill="FFFFFF"/>
          <w:lang w:val="uk-UA" w:eastAsia="ru-RU"/>
        </w:rPr>
        <w:t>с</w:t>
      </w:r>
      <w:r>
        <w:rPr>
          <w:rFonts w:eastAsia="Times New Roman" w:cs="Times New Roman"/>
          <w:szCs w:val="28"/>
          <w:shd w:val="clear" w:color="auto" w:fill="FFFFFF"/>
          <w:lang w:val="uk-UA" w:eastAsia="ru-RU"/>
        </w:rPr>
        <w:t xml:space="preserve">тов и методов отбора </w:t>
      </w:r>
      <w:r w:rsidRPr="008E4BB3">
        <w:rPr>
          <w:rFonts w:eastAsia="Times New Roman" w:cs="Times New Roman"/>
          <w:szCs w:val="28"/>
          <w:shd w:val="clear" w:color="auto" w:fill="FFFFFF"/>
          <w:lang w:eastAsia="ru-RU"/>
        </w:rPr>
        <w:t>[</w:t>
      </w:r>
      <w:r w:rsidRPr="0066725C">
        <w:rPr>
          <w:rFonts w:eastAsia="Times New Roman" w:cs="Times New Roman"/>
          <w:szCs w:val="28"/>
          <w:shd w:val="clear" w:color="auto" w:fill="FFFFFF"/>
          <w:lang w:val="uk-UA" w:eastAsia="ru-RU"/>
        </w:rPr>
        <w:t>Електронний</w:t>
      </w:r>
      <w:r>
        <w:rPr>
          <w:rFonts w:eastAsia="Times New Roman" w:cs="Times New Roman"/>
          <w:szCs w:val="28"/>
          <w:shd w:val="clear" w:color="auto" w:fill="FFFFFF"/>
          <w:lang w:eastAsia="ru-RU"/>
        </w:rPr>
        <w:t xml:space="preserve"> ресурс</w:t>
      </w:r>
      <w:r w:rsidRPr="008E4BB3">
        <w:rPr>
          <w:rFonts w:eastAsia="Times New Roman" w:cs="Times New Roman"/>
          <w:szCs w:val="28"/>
          <w:shd w:val="clear" w:color="auto" w:fill="FFFFFF"/>
          <w:lang w:eastAsia="ru-RU"/>
        </w:rPr>
        <w:t xml:space="preserve">]. </w:t>
      </w:r>
      <w:r>
        <w:rPr>
          <w:rFonts w:eastAsia="Times New Roman" w:cs="Times New Roman"/>
          <w:szCs w:val="28"/>
          <w:shd w:val="clear" w:color="auto" w:fill="FFFFFF"/>
          <w:lang w:val="uk-UA" w:eastAsia="ru-RU"/>
        </w:rPr>
        <w:t xml:space="preserve">Режим доступу: </w:t>
      </w:r>
      <w:r w:rsidR="00623FC9" w:rsidRPr="00F82CE3">
        <w:rPr>
          <w:rFonts w:eastAsia="Times New Roman" w:cs="Times New Roman"/>
          <w:szCs w:val="28"/>
          <w:shd w:val="clear" w:color="auto" w:fill="FFFFFF"/>
          <w:lang w:val="uk-UA" w:eastAsia="ru-RU"/>
        </w:rPr>
        <w:t>http://www.intuit.ru/department/se/testing/11/testing_11.html</w:t>
      </w:r>
    </w:p>
    <w:p w:rsidR="00A31B22" w:rsidRPr="00A31B22" w:rsidRDefault="00A96FEB" w:rsidP="00A31B22">
      <w:pPr>
        <w:pStyle w:val="a4"/>
        <w:numPr>
          <w:ilvl w:val="0"/>
          <w:numId w:val="13"/>
        </w:numPr>
        <w:rPr>
          <w:rFonts w:eastAsia="Times New Roman" w:cs="Times New Roman"/>
          <w:szCs w:val="28"/>
          <w:shd w:val="clear" w:color="auto" w:fill="FFFFFF"/>
          <w:lang w:val="uk-UA" w:eastAsia="ru-RU"/>
        </w:rPr>
      </w:pPr>
      <w:r w:rsidRPr="00021443">
        <w:rPr>
          <w:rFonts w:eastAsia="Times New Roman" w:cs="Times New Roman"/>
          <w:szCs w:val="28"/>
          <w:shd w:val="clear" w:color="auto" w:fill="FFFFFF"/>
          <w:lang w:val="en-US" w:eastAsia="ru-RU"/>
        </w:rPr>
        <w:t>Mary Jean Harrold</w:t>
      </w:r>
      <w:r>
        <w:rPr>
          <w:rFonts w:eastAsia="Times New Roman" w:cs="Times New Roman"/>
          <w:szCs w:val="28"/>
          <w:shd w:val="clear" w:color="auto" w:fill="FFFFFF"/>
          <w:lang w:val="uk-UA" w:eastAsia="ru-RU"/>
        </w:rPr>
        <w:t xml:space="preserve"> </w:t>
      </w:r>
      <w:r w:rsidR="00021443">
        <w:rPr>
          <w:rFonts w:eastAsia="Times New Roman" w:cs="Times New Roman"/>
          <w:szCs w:val="28"/>
          <w:shd w:val="clear" w:color="auto" w:fill="FFFFFF"/>
          <w:lang w:val="uk-UA" w:eastAsia="ru-RU"/>
        </w:rPr>
        <w:t>Testing Evolving Software</w:t>
      </w:r>
      <w:r w:rsidR="00021443">
        <w:rPr>
          <w:rFonts w:eastAsia="Times New Roman" w:cs="Times New Roman"/>
          <w:szCs w:val="28"/>
          <w:shd w:val="clear" w:color="auto" w:fill="FFFFFF"/>
          <w:lang w:val="en-US" w:eastAsia="ru-RU"/>
        </w:rPr>
        <w:t xml:space="preserve"> </w:t>
      </w:r>
      <w:r w:rsidR="00E53FAC">
        <w:rPr>
          <w:rFonts w:eastAsia="Times New Roman" w:cs="Times New Roman"/>
          <w:szCs w:val="28"/>
          <w:shd w:val="clear" w:color="auto" w:fill="FFFFFF"/>
          <w:lang w:val="en-US" w:eastAsia="ru-RU"/>
        </w:rPr>
        <w:t>[Text]</w:t>
      </w:r>
      <w:r w:rsidR="00021443">
        <w:rPr>
          <w:rFonts w:eastAsia="Times New Roman" w:cs="Times New Roman"/>
          <w:szCs w:val="28"/>
          <w:shd w:val="clear" w:color="auto" w:fill="FFFFFF"/>
          <w:lang w:val="en-US" w:eastAsia="ru-RU"/>
        </w:rPr>
        <w:t xml:space="preserve">/ </w:t>
      </w:r>
      <w:r w:rsidR="00021443" w:rsidRPr="00021443">
        <w:rPr>
          <w:rFonts w:eastAsia="Times New Roman" w:cs="Times New Roman"/>
          <w:szCs w:val="28"/>
          <w:shd w:val="clear" w:color="auto" w:fill="FFFFFF"/>
          <w:lang w:val="en-US" w:eastAsia="ru-RU"/>
        </w:rPr>
        <w:t>Mary Jean Harrold</w:t>
      </w:r>
      <w:r w:rsidR="00021443">
        <w:rPr>
          <w:rFonts w:eastAsia="Times New Roman" w:cs="Times New Roman"/>
          <w:szCs w:val="28"/>
          <w:shd w:val="clear" w:color="auto" w:fill="FFFFFF"/>
          <w:lang w:val="en-US" w:eastAsia="ru-RU"/>
        </w:rPr>
        <w:t>.</w:t>
      </w:r>
      <w:r w:rsidR="00021443" w:rsidRPr="00021443">
        <w:rPr>
          <w:rFonts w:eastAsia="Times New Roman" w:cs="Times New Roman"/>
          <w:szCs w:val="28"/>
          <w:shd w:val="clear" w:color="auto" w:fill="FFFFFF"/>
          <w:lang w:val="uk-UA" w:eastAsia="ru-RU"/>
        </w:rPr>
        <w:t xml:space="preserve"> </w:t>
      </w:r>
      <w:r w:rsidR="00021443" w:rsidRPr="00F82CE3">
        <w:rPr>
          <w:rFonts w:eastAsia="Times New Roman" w:cs="Times New Roman"/>
          <w:szCs w:val="28"/>
          <w:shd w:val="clear" w:color="auto" w:fill="FFFFFF"/>
          <w:lang w:val="uk-UA" w:eastAsia="ru-RU"/>
        </w:rPr>
        <w:t>—</w:t>
      </w:r>
      <w:r w:rsidR="00021443">
        <w:rPr>
          <w:rFonts w:eastAsia="Times New Roman" w:cs="Times New Roman"/>
          <w:szCs w:val="28"/>
          <w:shd w:val="clear" w:color="auto" w:fill="FFFFFF"/>
          <w:lang w:val="en-US" w:eastAsia="ru-RU"/>
        </w:rPr>
        <w:t xml:space="preserve"> </w:t>
      </w:r>
      <w:r w:rsidR="00021443" w:rsidRPr="00021443">
        <w:rPr>
          <w:rFonts w:eastAsia="Times New Roman" w:cs="Times New Roman"/>
          <w:szCs w:val="28"/>
          <w:shd w:val="clear" w:color="auto" w:fill="FFFFFF"/>
          <w:lang w:val="en-US" w:eastAsia="ru-RU"/>
        </w:rPr>
        <w:t>Journal of Systems and Software,</w:t>
      </w:r>
      <w:r w:rsidR="00021443">
        <w:rPr>
          <w:rFonts w:eastAsia="Times New Roman" w:cs="Times New Roman"/>
          <w:szCs w:val="28"/>
          <w:shd w:val="clear" w:color="auto" w:fill="FFFFFF"/>
          <w:lang w:val="en-US" w:eastAsia="ru-RU"/>
        </w:rPr>
        <w:t xml:space="preserve"> 1999.</w:t>
      </w:r>
      <w:r w:rsidR="00021443" w:rsidRPr="00021443">
        <w:rPr>
          <w:rFonts w:eastAsia="Times New Roman" w:cs="Times New Roman"/>
          <w:szCs w:val="28"/>
          <w:shd w:val="clear" w:color="auto" w:fill="FFFFFF"/>
          <w:lang w:val="uk-UA" w:eastAsia="ru-RU"/>
        </w:rPr>
        <w:t xml:space="preserve"> </w:t>
      </w:r>
      <w:r w:rsidR="00021443" w:rsidRPr="00F82CE3">
        <w:rPr>
          <w:rFonts w:eastAsia="Times New Roman" w:cs="Times New Roman"/>
          <w:szCs w:val="28"/>
          <w:shd w:val="clear" w:color="auto" w:fill="FFFFFF"/>
          <w:lang w:val="uk-UA" w:eastAsia="ru-RU"/>
        </w:rPr>
        <w:t>—</w:t>
      </w:r>
      <w:r w:rsidR="00021443">
        <w:rPr>
          <w:rFonts w:eastAsia="Times New Roman" w:cs="Times New Roman"/>
          <w:szCs w:val="28"/>
          <w:shd w:val="clear" w:color="auto" w:fill="FFFFFF"/>
          <w:lang w:val="en-US" w:eastAsia="ru-RU"/>
        </w:rPr>
        <w:t xml:space="preserve"> </w:t>
      </w:r>
      <w:r w:rsidR="00176CBD">
        <w:rPr>
          <w:rFonts w:eastAsia="Times New Roman" w:cs="Times New Roman"/>
          <w:szCs w:val="28"/>
          <w:shd w:val="clear" w:color="auto" w:fill="FFFFFF"/>
          <w:lang w:val="en-US" w:eastAsia="ru-RU"/>
        </w:rPr>
        <w:t>vol. 47, number 2-3.</w:t>
      </w:r>
      <w:r w:rsidR="00021443" w:rsidRPr="00021443">
        <w:rPr>
          <w:rFonts w:eastAsia="Times New Roman" w:cs="Times New Roman"/>
          <w:szCs w:val="28"/>
          <w:shd w:val="clear" w:color="auto" w:fill="FFFFFF"/>
          <w:lang w:val="uk-UA" w:eastAsia="ru-RU"/>
        </w:rPr>
        <w:t xml:space="preserve"> </w:t>
      </w:r>
      <w:r w:rsidR="00021443" w:rsidRPr="00F82CE3">
        <w:rPr>
          <w:rFonts w:eastAsia="Times New Roman" w:cs="Times New Roman"/>
          <w:szCs w:val="28"/>
          <w:shd w:val="clear" w:color="auto" w:fill="FFFFFF"/>
          <w:lang w:val="uk-UA" w:eastAsia="ru-RU"/>
        </w:rPr>
        <w:t>—</w:t>
      </w:r>
      <w:r w:rsidR="00021443" w:rsidRPr="00021443">
        <w:rPr>
          <w:rFonts w:eastAsia="Times New Roman" w:cs="Times New Roman"/>
          <w:szCs w:val="28"/>
          <w:shd w:val="clear" w:color="auto" w:fill="FFFFFF"/>
          <w:lang w:val="en-US" w:eastAsia="ru-RU"/>
        </w:rPr>
        <w:t xml:space="preserve"> pp. 173</w:t>
      </w:r>
      <w:r w:rsidR="00A31B22">
        <w:rPr>
          <w:rFonts w:eastAsia="Times New Roman" w:cs="Times New Roman"/>
          <w:szCs w:val="28"/>
          <w:shd w:val="clear" w:color="auto" w:fill="FFFFFF"/>
          <w:lang w:val="en-US" w:eastAsia="ru-RU"/>
        </w:rPr>
        <w:t>-181</w:t>
      </w:r>
      <w:r w:rsidR="00E71628">
        <w:rPr>
          <w:rFonts w:eastAsia="Times New Roman" w:cs="Times New Roman"/>
          <w:szCs w:val="28"/>
          <w:shd w:val="clear" w:color="auto" w:fill="FFFFFF"/>
          <w:lang w:val="en-US" w:eastAsia="ru-RU"/>
        </w:rPr>
        <w:t>.</w:t>
      </w:r>
    </w:p>
    <w:p w:rsidR="00A31B22" w:rsidRPr="00A31B22" w:rsidRDefault="00A96FEB" w:rsidP="00A31B22">
      <w:pPr>
        <w:pStyle w:val="a4"/>
        <w:numPr>
          <w:ilvl w:val="0"/>
          <w:numId w:val="13"/>
        </w:numPr>
        <w:rPr>
          <w:rFonts w:eastAsia="Times New Roman" w:cs="Times New Roman"/>
          <w:szCs w:val="28"/>
          <w:shd w:val="clear" w:color="auto" w:fill="FFFFFF"/>
          <w:lang w:val="uk-UA" w:eastAsia="ru-RU"/>
        </w:rPr>
      </w:pPr>
      <w:r>
        <w:rPr>
          <w:rFonts w:eastAsia="Times New Roman" w:cs="Times New Roman"/>
          <w:szCs w:val="28"/>
          <w:shd w:val="clear" w:color="auto" w:fill="FFFFFF"/>
          <w:lang w:val="en-US" w:eastAsia="ru-RU"/>
        </w:rPr>
        <w:t>D. Rosenblum</w:t>
      </w:r>
      <w:r w:rsidR="00021443" w:rsidRPr="00A31B22">
        <w:rPr>
          <w:rFonts w:eastAsia="Times New Roman" w:cs="Times New Roman"/>
          <w:szCs w:val="28"/>
          <w:shd w:val="clear" w:color="auto" w:fill="FFFFFF"/>
          <w:lang w:val="en-US" w:eastAsia="ru-RU"/>
        </w:rPr>
        <w:t xml:space="preserve"> An empirical comparison of regression test selection tec</w:t>
      </w:r>
      <w:r w:rsidR="00021443" w:rsidRPr="00A31B22">
        <w:rPr>
          <w:rFonts w:eastAsia="Times New Roman" w:cs="Times New Roman"/>
          <w:szCs w:val="28"/>
          <w:shd w:val="clear" w:color="auto" w:fill="FFFFFF"/>
          <w:lang w:val="en-US" w:eastAsia="ru-RU"/>
        </w:rPr>
        <w:t>h</w:t>
      </w:r>
      <w:r w:rsidR="00021443" w:rsidRPr="00A31B22">
        <w:rPr>
          <w:rFonts w:eastAsia="Times New Roman" w:cs="Times New Roman"/>
          <w:szCs w:val="28"/>
          <w:shd w:val="clear" w:color="auto" w:fill="FFFFFF"/>
          <w:lang w:val="en-US" w:eastAsia="ru-RU"/>
        </w:rPr>
        <w:t>niques</w:t>
      </w:r>
      <w:r>
        <w:rPr>
          <w:rFonts w:eastAsia="Times New Roman" w:cs="Times New Roman"/>
          <w:szCs w:val="28"/>
          <w:shd w:val="clear" w:color="auto" w:fill="FFFFFF"/>
          <w:lang w:val="en-US" w:eastAsia="ru-RU"/>
        </w:rPr>
        <w:t xml:space="preserve"> </w:t>
      </w:r>
      <w:r w:rsidR="00E53FAC">
        <w:rPr>
          <w:rFonts w:eastAsia="Times New Roman" w:cs="Times New Roman"/>
          <w:szCs w:val="28"/>
          <w:shd w:val="clear" w:color="auto" w:fill="FFFFFF"/>
          <w:lang w:val="en-US" w:eastAsia="ru-RU"/>
        </w:rPr>
        <w:t xml:space="preserve">[Text] </w:t>
      </w:r>
      <w:r>
        <w:rPr>
          <w:rFonts w:eastAsia="Times New Roman" w:cs="Times New Roman"/>
          <w:szCs w:val="28"/>
          <w:shd w:val="clear" w:color="auto" w:fill="FFFFFF"/>
          <w:lang w:val="en-US" w:eastAsia="ru-RU"/>
        </w:rPr>
        <w:t>/</w:t>
      </w:r>
      <w:r w:rsidRPr="00A96FEB">
        <w:rPr>
          <w:rFonts w:eastAsia="Times New Roman" w:cs="Times New Roman"/>
          <w:szCs w:val="28"/>
          <w:shd w:val="clear" w:color="auto" w:fill="FFFFFF"/>
          <w:lang w:val="en-US" w:eastAsia="ru-RU"/>
        </w:rPr>
        <w:t xml:space="preserve"> </w:t>
      </w:r>
      <w:r w:rsidR="00E71628">
        <w:rPr>
          <w:rFonts w:eastAsia="Times New Roman" w:cs="Times New Roman"/>
          <w:szCs w:val="28"/>
          <w:shd w:val="clear" w:color="auto" w:fill="FFFFFF"/>
          <w:lang w:val="en-US" w:eastAsia="ru-RU"/>
        </w:rPr>
        <w:t>D. Rosenblum,</w:t>
      </w:r>
      <w:r w:rsidRPr="00A31B22">
        <w:rPr>
          <w:rFonts w:eastAsia="Times New Roman" w:cs="Times New Roman"/>
          <w:szCs w:val="28"/>
          <w:shd w:val="clear" w:color="auto" w:fill="FFFFFF"/>
          <w:lang w:val="en-US" w:eastAsia="ru-RU"/>
        </w:rPr>
        <w:t xml:space="preserve"> G. Rothermel</w:t>
      </w:r>
      <w:r w:rsidR="00021443" w:rsidRPr="00A31B22">
        <w:rPr>
          <w:rFonts w:eastAsia="Times New Roman" w:cs="Times New Roman"/>
          <w:szCs w:val="28"/>
          <w:shd w:val="clear" w:color="auto" w:fill="FFFFFF"/>
          <w:lang w:val="en-US" w:eastAsia="ru-RU"/>
        </w:rPr>
        <w:t>.</w:t>
      </w:r>
      <w:r w:rsidR="00176CBD" w:rsidRPr="00A31B22">
        <w:rPr>
          <w:rFonts w:eastAsia="Times New Roman" w:cs="Times New Roman"/>
          <w:szCs w:val="28"/>
          <w:shd w:val="clear" w:color="auto" w:fill="FFFFFF"/>
          <w:lang w:val="uk-UA" w:eastAsia="ru-RU"/>
        </w:rPr>
        <w:t xml:space="preserve"> —</w:t>
      </w:r>
      <w:r w:rsidR="00021443" w:rsidRPr="00A31B22">
        <w:rPr>
          <w:rFonts w:eastAsia="Times New Roman" w:cs="Times New Roman"/>
          <w:szCs w:val="28"/>
          <w:shd w:val="clear" w:color="auto" w:fill="FFFFFF"/>
          <w:lang w:val="en-US" w:eastAsia="ru-RU"/>
        </w:rPr>
        <w:t xml:space="preserve"> In Proceedings of the Inte</w:t>
      </w:r>
      <w:r w:rsidR="00021443" w:rsidRPr="00A31B22">
        <w:rPr>
          <w:rFonts w:eastAsia="Times New Roman" w:cs="Times New Roman"/>
          <w:szCs w:val="28"/>
          <w:shd w:val="clear" w:color="auto" w:fill="FFFFFF"/>
          <w:lang w:val="en-US" w:eastAsia="ru-RU"/>
        </w:rPr>
        <w:t>r</w:t>
      </w:r>
      <w:r w:rsidR="00021443" w:rsidRPr="00A31B22">
        <w:rPr>
          <w:rFonts w:eastAsia="Times New Roman" w:cs="Times New Roman"/>
          <w:szCs w:val="28"/>
          <w:shd w:val="clear" w:color="auto" w:fill="FFFFFF"/>
          <w:lang w:val="en-US" w:eastAsia="ru-RU"/>
        </w:rPr>
        <w:t>national Workshop for Empirical Studies of Software Maintenance</w:t>
      </w:r>
      <w:r w:rsidR="00176CBD" w:rsidRPr="00A31B22">
        <w:rPr>
          <w:rFonts w:eastAsia="Times New Roman" w:cs="Times New Roman"/>
          <w:szCs w:val="28"/>
          <w:shd w:val="clear" w:color="auto" w:fill="FFFFFF"/>
          <w:lang w:val="en-US" w:eastAsia="ru-RU"/>
        </w:rPr>
        <w:t>.</w:t>
      </w:r>
      <w:r w:rsidR="00176CBD" w:rsidRPr="00A31B22">
        <w:rPr>
          <w:rFonts w:eastAsia="Times New Roman" w:cs="Times New Roman"/>
          <w:szCs w:val="28"/>
          <w:shd w:val="clear" w:color="auto" w:fill="FFFFFF"/>
          <w:lang w:val="uk-UA" w:eastAsia="ru-RU"/>
        </w:rPr>
        <w:t xml:space="preserve"> —</w:t>
      </w:r>
      <w:r w:rsidR="00021443" w:rsidRPr="00A31B22">
        <w:rPr>
          <w:rFonts w:eastAsia="Times New Roman" w:cs="Times New Roman"/>
          <w:szCs w:val="28"/>
          <w:shd w:val="clear" w:color="auto" w:fill="FFFFFF"/>
          <w:lang w:val="en-US" w:eastAsia="ru-RU"/>
        </w:rPr>
        <w:t xml:space="preserve"> O</w:t>
      </w:r>
      <w:r w:rsidR="00021443" w:rsidRPr="00A31B22">
        <w:rPr>
          <w:rFonts w:eastAsia="Times New Roman" w:cs="Times New Roman"/>
          <w:szCs w:val="28"/>
          <w:shd w:val="clear" w:color="auto" w:fill="FFFFFF"/>
          <w:lang w:val="en-US" w:eastAsia="ru-RU"/>
        </w:rPr>
        <w:t>c</w:t>
      </w:r>
      <w:r w:rsidR="00021443" w:rsidRPr="00A31B22">
        <w:rPr>
          <w:rFonts w:eastAsia="Times New Roman" w:cs="Times New Roman"/>
          <w:szCs w:val="28"/>
          <w:shd w:val="clear" w:color="auto" w:fill="FFFFFF"/>
          <w:lang w:val="en-US" w:eastAsia="ru-RU"/>
        </w:rPr>
        <w:t>tober 1997.</w:t>
      </w:r>
    </w:p>
    <w:p w:rsidR="00A31B22" w:rsidRPr="00A31B22" w:rsidRDefault="00021443" w:rsidP="00A31B22">
      <w:pPr>
        <w:pStyle w:val="a4"/>
        <w:numPr>
          <w:ilvl w:val="0"/>
          <w:numId w:val="13"/>
        </w:numPr>
        <w:rPr>
          <w:rFonts w:eastAsia="Times New Roman" w:cs="Times New Roman"/>
          <w:szCs w:val="28"/>
          <w:shd w:val="clear" w:color="auto" w:fill="FFFFFF"/>
          <w:lang w:val="uk-UA" w:eastAsia="ru-RU"/>
        </w:rPr>
      </w:pPr>
      <w:r w:rsidRPr="00A31B22">
        <w:rPr>
          <w:rFonts w:eastAsia="Times New Roman" w:cs="Times New Roman"/>
          <w:szCs w:val="28"/>
          <w:shd w:val="clear" w:color="auto" w:fill="FFFFFF"/>
          <w:lang w:val="en-US" w:eastAsia="ru-RU"/>
        </w:rPr>
        <w:t>G. Roth</w:t>
      </w:r>
      <w:r w:rsidR="00E71628">
        <w:rPr>
          <w:rFonts w:eastAsia="Times New Roman" w:cs="Times New Roman"/>
          <w:szCs w:val="28"/>
          <w:shd w:val="clear" w:color="auto" w:fill="FFFFFF"/>
          <w:lang w:val="en-US" w:eastAsia="ru-RU"/>
        </w:rPr>
        <w:t xml:space="preserve">ermel </w:t>
      </w:r>
      <w:r w:rsidRPr="00A31B22">
        <w:rPr>
          <w:rFonts w:eastAsia="Times New Roman" w:cs="Times New Roman"/>
          <w:szCs w:val="28"/>
          <w:shd w:val="clear" w:color="auto" w:fill="FFFFFF"/>
          <w:lang w:val="en-US" w:eastAsia="ru-RU"/>
        </w:rPr>
        <w:t>Empirical studies of a safe regression test selection tech</w:t>
      </w:r>
      <w:r w:rsidR="00E71628">
        <w:rPr>
          <w:rFonts w:eastAsia="Times New Roman" w:cs="Times New Roman"/>
          <w:szCs w:val="28"/>
          <w:shd w:val="clear" w:color="auto" w:fill="FFFFFF"/>
          <w:lang w:val="en-US" w:eastAsia="ru-RU"/>
        </w:rPr>
        <w:t xml:space="preserve">nique. </w:t>
      </w:r>
      <w:r w:rsidR="00E53FAC">
        <w:rPr>
          <w:rFonts w:eastAsia="Times New Roman" w:cs="Times New Roman"/>
          <w:szCs w:val="28"/>
          <w:shd w:val="clear" w:color="auto" w:fill="FFFFFF"/>
          <w:lang w:val="en-US" w:eastAsia="ru-RU"/>
        </w:rPr>
        <w:t xml:space="preserve">[Text] </w:t>
      </w:r>
      <w:r w:rsidR="00E71628">
        <w:rPr>
          <w:rFonts w:eastAsia="Times New Roman" w:cs="Times New Roman"/>
          <w:szCs w:val="28"/>
          <w:shd w:val="clear" w:color="auto" w:fill="FFFFFF"/>
          <w:lang w:val="en-US" w:eastAsia="ru-RU"/>
        </w:rPr>
        <w:t xml:space="preserve">/ </w:t>
      </w:r>
      <w:r w:rsidR="00E71628" w:rsidRPr="00A31B22">
        <w:rPr>
          <w:rFonts w:eastAsia="Times New Roman" w:cs="Times New Roman"/>
          <w:szCs w:val="28"/>
          <w:shd w:val="clear" w:color="auto" w:fill="FFFFFF"/>
          <w:lang w:val="en-US" w:eastAsia="ru-RU"/>
        </w:rPr>
        <w:t>G. Rothermel</w:t>
      </w:r>
      <w:r w:rsidR="00E71628">
        <w:rPr>
          <w:rFonts w:eastAsia="Times New Roman" w:cs="Times New Roman"/>
          <w:szCs w:val="28"/>
          <w:shd w:val="clear" w:color="auto" w:fill="FFFFFF"/>
          <w:lang w:val="en-US" w:eastAsia="ru-RU"/>
        </w:rPr>
        <w:t>,</w:t>
      </w:r>
      <w:r w:rsidR="00E71628" w:rsidRPr="00A31B22">
        <w:rPr>
          <w:rFonts w:eastAsia="Times New Roman" w:cs="Times New Roman"/>
          <w:szCs w:val="28"/>
          <w:shd w:val="clear" w:color="auto" w:fill="FFFFFF"/>
          <w:lang w:val="en-US" w:eastAsia="ru-RU"/>
        </w:rPr>
        <w:t xml:space="preserve"> M. J. Harrold</w:t>
      </w:r>
      <w:r w:rsidR="00E71628">
        <w:rPr>
          <w:rFonts w:eastAsia="Times New Roman" w:cs="Times New Roman"/>
          <w:szCs w:val="28"/>
          <w:shd w:val="clear" w:color="auto" w:fill="FFFFFF"/>
          <w:lang w:val="en-US" w:eastAsia="ru-RU"/>
        </w:rPr>
        <w:t>.</w:t>
      </w:r>
      <w:r w:rsidR="00A31B22" w:rsidRPr="00A31B22">
        <w:rPr>
          <w:rFonts w:eastAsia="Times New Roman" w:cs="Times New Roman"/>
          <w:szCs w:val="28"/>
          <w:shd w:val="clear" w:color="auto" w:fill="FFFFFF"/>
          <w:lang w:val="uk-UA" w:eastAsia="ru-RU"/>
        </w:rPr>
        <w:t xml:space="preserve"> —</w:t>
      </w:r>
      <w:r w:rsidRPr="00A31B22">
        <w:rPr>
          <w:rFonts w:eastAsia="Times New Roman" w:cs="Times New Roman"/>
          <w:szCs w:val="28"/>
          <w:shd w:val="clear" w:color="auto" w:fill="FFFFFF"/>
          <w:lang w:val="en-US" w:eastAsia="ru-RU"/>
        </w:rPr>
        <w:t xml:space="preserve"> IEEE Trans.</w:t>
      </w:r>
      <w:r w:rsidR="00A31B22" w:rsidRPr="00A31B22">
        <w:rPr>
          <w:rFonts w:eastAsia="Times New Roman" w:cs="Times New Roman"/>
          <w:szCs w:val="28"/>
          <w:shd w:val="clear" w:color="auto" w:fill="FFFFFF"/>
          <w:lang w:val="en-US" w:eastAsia="ru-RU"/>
        </w:rPr>
        <w:t>on Softw. Eng., 24(6)</w:t>
      </w:r>
      <w:r w:rsidR="00E71628">
        <w:rPr>
          <w:rFonts w:eastAsia="Times New Roman" w:cs="Times New Roman"/>
          <w:szCs w:val="28"/>
          <w:shd w:val="clear" w:color="auto" w:fill="FFFFFF"/>
          <w:lang w:val="en-US" w:eastAsia="ru-RU"/>
        </w:rPr>
        <w:t xml:space="preserve">. </w:t>
      </w:r>
      <w:r w:rsidR="00A31B22" w:rsidRPr="00A31B22">
        <w:rPr>
          <w:rFonts w:eastAsia="Times New Roman" w:cs="Times New Roman"/>
          <w:szCs w:val="28"/>
          <w:shd w:val="clear" w:color="auto" w:fill="FFFFFF"/>
          <w:lang w:val="uk-UA" w:eastAsia="ru-RU"/>
        </w:rPr>
        <w:t>—</w:t>
      </w:r>
      <w:r w:rsidRPr="00A31B22">
        <w:rPr>
          <w:rFonts w:eastAsia="Times New Roman" w:cs="Times New Roman"/>
          <w:szCs w:val="28"/>
          <w:shd w:val="clear" w:color="auto" w:fill="FFFFFF"/>
          <w:lang w:val="en-US" w:eastAsia="ru-RU"/>
        </w:rPr>
        <w:t xml:space="preserve"> June 1998.</w:t>
      </w:r>
    </w:p>
    <w:p w:rsidR="00A31B22" w:rsidRPr="00A31B22" w:rsidRDefault="00E71628" w:rsidP="00A31B22">
      <w:pPr>
        <w:pStyle w:val="a4"/>
        <w:numPr>
          <w:ilvl w:val="0"/>
          <w:numId w:val="13"/>
        </w:numPr>
        <w:rPr>
          <w:rFonts w:eastAsia="Times New Roman" w:cs="Times New Roman"/>
          <w:szCs w:val="28"/>
          <w:shd w:val="clear" w:color="auto" w:fill="FFFFFF"/>
          <w:lang w:val="uk-UA" w:eastAsia="ru-RU"/>
        </w:rPr>
      </w:pPr>
      <w:r>
        <w:rPr>
          <w:rFonts w:eastAsia="Times New Roman" w:cs="Times New Roman"/>
          <w:szCs w:val="28"/>
          <w:shd w:val="clear" w:color="auto" w:fill="FFFFFF"/>
          <w:lang w:val="en-US" w:eastAsia="ru-RU"/>
        </w:rPr>
        <w:t>G. Rothermel</w:t>
      </w:r>
      <w:r w:rsidR="00021443" w:rsidRPr="00A31B22">
        <w:rPr>
          <w:rFonts w:eastAsia="Times New Roman" w:cs="Times New Roman"/>
          <w:szCs w:val="28"/>
          <w:shd w:val="clear" w:color="auto" w:fill="FFFFFF"/>
          <w:lang w:val="en-US" w:eastAsia="ru-RU"/>
        </w:rPr>
        <w:t xml:space="preserve"> Selecting tests and identifying test coverage requirements for modified software</w:t>
      </w:r>
      <w:r w:rsidR="00E53FAC">
        <w:rPr>
          <w:rFonts w:eastAsia="Times New Roman" w:cs="Times New Roman"/>
          <w:szCs w:val="28"/>
          <w:shd w:val="clear" w:color="auto" w:fill="FFFFFF"/>
          <w:lang w:val="en-US" w:eastAsia="ru-RU"/>
        </w:rPr>
        <w:t xml:space="preserve"> [Text]</w:t>
      </w:r>
      <w:r>
        <w:rPr>
          <w:rFonts w:eastAsia="Times New Roman" w:cs="Times New Roman"/>
          <w:szCs w:val="28"/>
          <w:shd w:val="clear" w:color="auto" w:fill="FFFFFF"/>
          <w:lang w:val="en-US" w:eastAsia="ru-RU"/>
        </w:rPr>
        <w:t xml:space="preserve"> / G. Rothermel,</w:t>
      </w:r>
      <w:r w:rsidRPr="00A31B22">
        <w:rPr>
          <w:rFonts w:eastAsia="Times New Roman" w:cs="Times New Roman"/>
          <w:szCs w:val="28"/>
          <w:shd w:val="clear" w:color="auto" w:fill="FFFFFF"/>
          <w:lang w:val="en-US" w:eastAsia="ru-RU"/>
        </w:rPr>
        <w:t xml:space="preserve"> M.J. Harrold.</w:t>
      </w:r>
      <w:r>
        <w:rPr>
          <w:rFonts w:eastAsia="Times New Roman" w:cs="Times New Roman"/>
          <w:szCs w:val="28"/>
          <w:shd w:val="clear" w:color="auto" w:fill="FFFFFF"/>
          <w:lang w:val="en-US" w:eastAsia="ru-RU"/>
        </w:rPr>
        <w:t xml:space="preserve"> </w:t>
      </w:r>
      <w:r w:rsidR="00A31B22" w:rsidRPr="00A31B22">
        <w:rPr>
          <w:rFonts w:eastAsia="Times New Roman" w:cs="Times New Roman"/>
          <w:szCs w:val="28"/>
          <w:shd w:val="clear" w:color="auto" w:fill="FFFFFF"/>
          <w:lang w:val="uk-UA" w:eastAsia="ru-RU"/>
        </w:rPr>
        <w:t>—</w:t>
      </w:r>
      <w:r>
        <w:rPr>
          <w:rFonts w:eastAsia="Times New Roman" w:cs="Times New Roman"/>
          <w:szCs w:val="28"/>
          <w:shd w:val="clear" w:color="auto" w:fill="FFFFFF"/>
          <w:lang w:val="en-US" w:eastAsia="ru-RU"/>
        </w:rPr>
        <w:t xml:space="preserve"> </w:t>
      </w:r>
      <w:r w:rsidR="00021443" w:rsidRPr="00A31B22">
        <w:rPr>
          <w:rFonts w:eastAsia="Times New Roman" w:cs="Times New Roman"/>
          <w:szCs w:val="28"/>
          <w:shd w:val="clear" w:color="auto" w:fill="FFFFFF"/>
          <w:lang w:val="en-US" w:eastAsia="ru-RU"/>
        </w:rPr>
        <w:t xml:space="preserve">In Proceedings of </w:t>
      </w:r>
      <w:r w:rsidR="00021443" w:rsidRPr="00A31B22">
        <w:rPr>
          <w:rFonts w:eastAsia="Times New Roman" w:cs="Times New Roman"/>
          <w:szCs w:val="28"/>
          <w:shd w:val="clear" w:color="auto" w:fill="FFFFFF"/>
          <w:lang w:val="en-US" w:eastAsia="ru-RU"/>
        </w:rPr>
        <w:lastRenderedPageBreak/>
        <w:t xml:space="preserve">the 1994 International Symposium on Software </w:t>
      </w:r>
      <w:r>
        <w:rPr>
          <w:rFonts w:eastAsia="Times New Roman" w:cs="Times New Roman"/>
          <w:szCs w:val="28"/>
          <w:shd w:val="clear" w:color="auto" w:fill="FFFFFF"/>
          <w:lang w:val="en-US" w:eastAsia="ru-RU"/>
        </w:rPr>
        <w:t>Testing and Analysis.</w:t>
      </w:r>
      <w:r w:rsidRPr="00E71628">
        <w:rPr>
          <w:rFonts w:eastAsia="Times New Roman" w:cs="Times New Roman"/>
          <w:szCs w:val="28"/>
          <w:shd w:val="clear" w:color="auto" w:fill="FFFFFF"/>
          <w:lang w:val="uk-UA" w:eastAsia="ru-RU"/>
        </w:rPr>
        <w:t xml:space="preserve"> </w:t>
      </w:r>
      <w:r w:rsidRPr="00A31B22">
        <w:rPr>
          <w:rFonts w:eastAsia="Times New Roman" w:cs="Times New Roman"/>
          <w:szCs w:val="28"/>
          <w:shd w:val="clear" w:color="auto" w:fill="FFFFFF"/>
          <w:lang w:val="uk-UA" w:eastAsia="ru-RU"/>
        </w:rPr>
        <w:t>—</w:t>
      </w:r>
      <w:r w:rsidR="00A31B22" w:rsidRPr="00A31B22">
        <w:rPr>
          <w:rFonts w:eastAsia="Times New Roman" w:cs="Times New Roman"/>
          <w:szCs w:val="28"/>
          <w:shd w:val="clear" w:color="auto" w:fill="FFFFFF"/>
          <w:lang w:val="en-US" w:eastAsia="ru-RU"/>
        </w:rPr>
        <w:t xml:space="preserve"> pages 169-</w:t>
      </w:r>
      <w:r w:rsidR="00021443" w:rsidRPr="00A31B22">
        <w:rPr>
          <w:rFonts w:eastAsia="Times New Roman" w:cs="Times New Roman"/>
          <w:szCs w:val="28"/>
          <w:shd w:val="clear" w:color="auto" w:fill="FFFFFF"/>
          <w:lang w:val="en-US" w:eastAsia="ru-RU"/>
        </w:rPr>
        <w:t>184</w:t>
      </w:r>
      <w:r>
        <w:rPr>
          <w:rFonts w:eastAsia="Times New Roman" w:cs="Times New Roman"/>
          <w:szCs w:val="28"/>
          <w:shd w:val="clear" w:color="auto" w:fill="FFFFFF"/>
          <w:lang w:val="en-US" w:eastAsia="ru-RU"/>
        </w:rPr>
        <w:t>.</w:t>
      </w:r>
    </w:p>
    <w:p w:rsidR="00A31B22" w:rsidRPr="00A31B22" w:rsidRDefault="00E71628" w:rsidP="00A31B22">
      <w:pPr>
        <w:pStyle w:val="a4"/>
        <w:numPr>
          <w:ilvl w:val="0"/>
          <w:numId w:val="13"/>
        </w:numPr>
        <w:rPr>
          <w:rFonts w:eastAsia="Times New Roman" w:cs="Times New Roman"/>
          <w:szCs w:val="28"/>
          <w:shd w:val="clear" w:color="auto" w:fill="FFFFFF"/>
          <w:lang w:val="uk-UA" w:eastAsia="ru-RU"/>
        </w:rPr>
      </w:pPr>
      <w:r>
        <w:rPr>
          <w:rFonts w:eastAsia="Times New Roman" w:cs="Times New Roman"/>
          <w:szCs w:val="28"/>
          <w:shd w:val="clear" w:color="auto" w:fill="FFFFFF"/>
          <w:lang w:val="en-US" w:eastAsia="ru-RU"/>
        </w:rPr>
        <w:t xml:space="preserve"> </w:t>
      </w:r>
      <w:r w:rsidR="00A31B22" w:rsidRPr="00A31B22">
        <w:rPr>
          <w:rFonts w:eastAsia="Times New Roman" w:cs="Times New Roman"/>
          <w:szCs w:val="28"/>
          <w:shd w:val="clear" w:color="auto" w:fill="FFFFFF"/>
          <w:lang w:val="en-US" w:eastAsia="ru-RU"/>
        </w:rPr>
        <w:t>J. Staf</w:t>
      </w:r>
      <w:r w:rsidR="00021443" w:rsidRPr="00A31B22">
        <w:rPr>
          <w:rFonts w:eastAsia="Times New Roman" w:cs="Times New Roman"/>
          <w:szCs w:val="28"/>
          <w:shd w:val="clear" w:color="auto" w:fill="FFFFFF"/>
          <w:lang w:val="en-US" w:eastAsia="ru-RU"/>
        </w:rPr>
        <w:t>ord</w:t>
      </w:r>
      <w:r>
        <w:rPr>
          <w:rFonts w:eastAsia="Times New Roman" w:cs="Times New Roman"/>
          <w:szCs w:val="28"/>
          <w:shd w:val="clear" w:color="auto" w:fill="FFFFFF"/>
          <w:lang w:val="en-US" w:eastAsia="ru-RU"/>
        </w:rPr>
        <w:t xml:space="preserve"> </w:t>
      </w:r>
      <w:r w:rsidR="00021443" w:rsidRPr="00A31B22">
        <w:rPr>
          <w:rFonts w:eastAsia="Times New Roman" w:cs="Times New Roman"/>
          <w:szCs w:val="28"/>
          <w:shd w:val="clear" w:color="auto" w:fill="FFFFFF"/>
          <w:lang w:val="en-US" w:eastAsia="ru-RU"/>
        </w:rPr>
        <w:t>Chaining: A dependence analysis technique for software archite</w:t>
      </w:r>
      <w:r w:rsidR="00021443" w:rsidRPr="00A31B22">
        <w:rPr>
          <w:rFonts w:eastAsia="Times New Roman" w:cs="Times New Roman"/>
          <w:szCs w:val="28"/>
          <w:shd w:val="clear" w:color="auto" w:fill="FFFFFF"/>
          <w:lang w:val="en-US" w:eastAsia="ru-RU"/>
        </w:rPr>
        <w:t>c</w:t>
      </w:r>
      <w:r w:rsidR="00A31B22" w:rsidRPr="00A31B22">
        <w:rPr>
          <w:rFonts w:eastAsia="Times New Roman" w:cs="Times New Roman"/>
          <w:szCs w:val="28"/>
          <w:shd w:val="clear" w:color="auto" w:fill="FFFFFF"/>
          <w:lang w:val="en-US" w:eastAsia="ru-RU"/>
        </w:rPr>
        <w:t>ture</w:t>
      </w:r>
      <w:r w:rsidR="00E53FAC">
        <w:rPr>
          <w:rFonts w:eastAsia="Times New Roman" w:cs="Times New Roman"/>
          <w:szCs w:val="28"/>
          <w:shd w:val="clear" w:color="auto" w:fill="FFFFFF"/>
          <w:lang w:val="en-US" w:eastAsia="ru-RU"/>
        </w:rPr>
        <w:t xml:space="preserve"> [Text]</w:t>
      </w:r>
      <w:r>
        <w:rPr>
          <w:rFonts w:eastAsia="Times New Roman" w:cs="Times New Roman"/>
          <w:szCs w:val="28"/>
          <w:shd w:val="clear" w:color="auto" w:fill="FFFFFF"/>
          <w:lang w:val="en-US" w:eastAsia="ru-RU"/>
        </w:rPr>
        <w:t xml:space="preserve"> / </w:t>
      </w:r>
      <w:r w:rsidRPr="00A31B22">
        <w:rPr>
          <w:rFonts w:eastAsia="Times New Roman" w:cs="Times New Roman"/>
          <w:szCs w:val="28"/>
          <w:shd w:val="clear" w:color="auto" w:fill="FFFFFF"/>
          <w:lang w:val="en-US" w:eastAsia="ru-RU"/>
        </w:rPr>
        <w:t xml:space="preserve">J. Staford, D. J. Richardson, </w:t>
      </w:r>
      <w:r>
        <w:rPr>
          <w:rFonts w:eastAsia="Times New Roman" w:cs="Times New Roman"/>
          <w:szCs w:val="28"/>
          <w:shd w:val="clear" w:color="auto" w:fill="FFFFFF"/>
          <w:lang w:val="en-US" w:eastAsia="ru-RU"/>
        </w:rPr>
        <w:t>A. L. Wolf</w:t>
      </w:r>
      <w:r w:rsidR="00A31B22" w:rsidRPr="00A31B22">
        <w:rPr>
          <w:rFonts w:eastAsia="Times New Roman" w:cs="Times New Roman"/>
          <w:szCs w:val="28"/>
          <w:shd w:val="clear" w:color="auto" w:fill="FFFFFF"/>
          <w:lang w:val="en-US" w:eastAsia="ru-RU"/>
        </w:rPr>
        <w:t>.</w:t>
      </w:r>
      <w:r w:rsidR="00A31B22" w:rsidRPr="00A31B22">
        <w:rPr>
          <w:rFonts w:eastAsia="Times New Roman" w:cs="Times New Roman"/>
          <w:szCs w:val="28"/>
          <w:shd w:val="clear" w:color="auto" w:fill="FFFFFF"/>
          <w:lang w:val="uk-UA" w:eastAsia="ru-RU"/>
        </w:rPr>
        <w:t xml:space="preserve"> —</w:t>
      </w:r>
      <w:r w:rsidR="00A31B22" w:rsidRPr="00A31B22">
        <w:rPr>
          <w:rFonts w:eastAsia="Times New Roman" w:cs="Times New Roman"/>
          <w:szCs w:val="28"/>
          <w:shd w:val="clear" w:color="auto" w:fill="FFFFFF"/>
          <w:lang w:val="en-US" w:eastAsia="ru-RU"/>
        </w:rPr>
        <w:t xml:space="preserve"> In Proceedings of the 1994 International Symposium on Software Testing and Analysis, pages 312-325</w:t>
      </w:r>
      <w:r>
        <w:rPr>
          <w:rFonts w:eastAsia="Times New Roman" w:cs="Times New Roman"/>
          <w:szCs w:val="28"/>
          <w:shd w:val="clear" w:color="auto" w:fill="FFFFFF"/>
          <w:lang w:val="en-US" w:eastAsia="ru-RU"/>
        </w:rPr>
        <w:t>.</w:t>
      </w:r>
    </w:p>
    <w:p w:rsidR="00176CBD" w:rsidRPr="00A31B22" w:rsidRDefault="00176CBD" w:rsidP="00A31B22">
      <w:pPr>
        <w:pStyle w:val="a4"/>
        <w:numPr>
          <w:ilvl w:val="0"/>
          <w:numId w:val="13"/>
        </w:numPr>
        <w:rPr>
          <w:rFonts w:eastAsia="Times New Roman" w:cs="Times New Roman"/>
          <w:szCs w:val="28"/>
          <w:shd w:val="clear" w:color="auto" w:fill="FFFFFF"/>
          <w:lang w:val="uk-UA" w:eastAsia="ru-RU"/>
        </w:rPr>
      </w:pPr>
      <w:r w:rsidRPr="00A31B22">
        <w:rPr>
          <w:rFonts w:eastAsia="Times New Roman" w:cs="Times New Roman"/>
          <w:szCs w:val="28"/>
          <w:shd w:val="clear" w:color="auto" w:fill="FFFFFF"/>
          <w:lang w:val="en-US" w:eastAsia="ru-RU"/>
        </w:rPr>
        <w:t xml:space="preserve"> An empirical study of regression test selection techniques</w:t>
      </w:r>
      <w:r w:rsidR="00E71628">
        <w:rPr>
          <w:rFonts w:eastAsia="Times New Roman" w:cs="Times New Roman"/>
          <w:szCs w:val="28"/>
          <w:shd w:val="clear" w:color="auto" w:fill="FFFFFF"/>
          <w:lang w:val="en-US" w:eastAsia="ru-RU"/>
        </w:rPr>
        <w:t xml:space="preserve"> </w:t>
      </w:r>
      <w:r w:rsidR="00E53FAC">
        <w:rPr>
          <w:rFonts w:eastAsia="Times New Roman" w:cs="Times New Roman"/>
          <w:szCs w:val="28"/>
          <w:shd w:val="clear" w:color="auto" w:fill="FFFFFF"/>
          <w:lang w:val="en-US" w:eastAsia="ru-RU"/>
        </w:rPr>
        <w:t xml:space="preserve">[Text] </w:t>
      </w:r>
      <w:r w:rsidR="00E71628">
        <w:rPr>
          <w:rFonts w:eastAsia="Times New Roman" w:cs="Times New Roman"/>
          <w:szCs w:val="28"/>
          <w:shd w:val="clear" w:color="auto" w:fill="FFFFFF"/>
          <w:lang w:val="en-US" w:eastAsia="ru-RU"/>
        </w:rPr>
        <w:t xml:space="preserve">/ </w:t>
      </w:r>
      <w:r w:rsidR="0019796E">
        <w:rPr>
          <w:rFonts w:eastAsia="Times New Roman" w:cs="Times New Roman"/>
          <w:szCs w:val="28"/>
          <w:shd w:val="clear" w:color="auto" w:fill="FFFFFF"/>
          <w:lang w:val="en-US" w:eastAsia="ru-RU"/>
        </w:rPr>
        <w:t>[</w:t>
      </w:r>
      <w:r w:rsidR="00E71628" w:rsidRPr="00A31B22">
        <w:rPr>
          <w:rFonts w:eastAsia="Times New Roman" w:cs="Times New Roman"/>
          <w:szCs w:val="28"/>
          <w:shd w:val="clear" w:color="auto" w:fill="FFFFFF"/>
          <w:lang w:val="en-US" w:eastAsia="ru-RU"/>
        </w:rPr>
        <w:t xml:space="preserve">T. Graves, M. J. Harrold, J.-M. Kim, A. Porter, </w:t>
      </w:r>
      <w:r w:rsidR="00E71628">
        <w:rPr>
          <w:rFonts w:eastAsia="Times New Roman" w:cs="Times New Roman"/>
          <w:szCs w:val="28"/>
          <w:shd w:val="clear" w:color="auto" w:fill="FFFFFF"/>
          <w:lang w:val="en-US" w:eastAsia="ru-RU"/>
        </w:rPr>
        <w:t>G. Rothermel</w:t>
      </w:r>
      <w:r w:rsidR="0019796E">
        <w:rPr>
          <w:rFonts w:eastAsia="Times New Roman" w:cs="Times New Roman"/>
          <w:szCs w:val="28"/>
          <w:shd w:val="clear" w:color="auto" w:fill="FFFFFF"/>
          <w:lang w:val="en-US" w:eastAsia="ru-RU"/>
        </w:rPr>
        <w:t>]</w:t>
      </w:r>
      <w:r w:rsidRPr="00A31B22">
        <w:rPr>
          <w:rFonts w:eastAsia="Times New Roman" w:cs="Times New Roman"/>
          <w:szCs w:val="28"/>
          <w:shd w:val="clear" w:color="auto" w:fill="FFFFFF"/>
          <w:lang w:val="en-US" w:eastAsia="ru-RU"/>
        </w:rPr>
        <w:t>.</w:t>
      </w:r>
      <w:r w:rsidR="00A31B22" w:rsidRPr="00A31B22">
        <w:rPr>
          <w:rFonts w:eastAsia="Times New Roman" w:cs="Times New Roman"/>
          <w:szCs w:val="28"/>
          <w:shd w:val="clear" w:color="auto" w:fill="FFFFFF"/>
          <w:lang w:val="uk-UA" w:eastAsia="ru-RU"/>
        </w:rPr>
        <w:t xml:space="preserve"> —</w:t>
      </w:r>
      <w:r w:rsidRPr="00A31B22">
        <w:rPr>
          <w:rFonts w:eastAsia="Times New Roman" w:cs="Times New Roman"/>
          <w:szCs w:val="28"/>
          <w:shd w:val="clear" w:color="auto" w:fill="FFFFFF"/>
          <w:lang w:val="en-US" w:eastAsia="ru-RU"/>
        </w:rPr>
        <w:t xml:space="preserve"> In Procee</w:t>
      </w:r>
      <w:r w:rsidRPr="00A31B22">
        <w:rPr>
          <w:rFonts w:eastAsia="Times New Roman" w:cs="Times New Roman"/>
          <w:szCs w:val="28"/>
          <w:shd w:val="clear" w:color="auto" w:fill="FFFFFF"/>
          <w:lang w:val="en-US" w:eastAsia="ru-RU"/>
        </w:rPr>
        <w:t>d</w:t>
      </w:r>
      <w:r w:rsidRPr="00A31B22">
        <w:rPr>
          <w:rFonts w:eastAsia="Times New Roman" w:cs="Times New Roman"/>
          <w:szCs w:val="28"/>
          <w:shd w:val="clear" w:color="auto" w:fill="FFFFFF"/>
          <w:lang w:val="en-US" w:eastAsia="ru-RU"/>
        </w:rPr>
        <w:t>ings of the International Conference on Software Engineering</w:t>
      </w:r>
      <w:r w:rsidR="00A31B22" w:rsidRPr="00A31B22">
        <w:rPr>
          <w:rFonts w:eastAsia="Times New Roman" w:cs="Times New Roman"/>
          <w:szCs w:val="28"/>
          <w:shd w:val="clear" w:color="auto" w:fill="FFFFFF"/>
          <w:lang w:val="en-US" w:eastAsia="ru-RU"/>
        </w:rPr>
        <w:t>, Apr. 1998.</w:t>
      </w:r>
      <w:r w:rsidR="00A31B22" w:rsidRPr="00A31B22">
        <w:rPr>
          <w:rFonts w:eastAsia="Times New Roman" w:cs="Times New Roman"/>
          <w:szCs w:val="28"/>
          <w:shd w:val="clear" w:color="auto" w:fill="FFFFFF"/>
          <w:lang w:val="uk-UA" w:eastAsia="ru-RU"/>
        </w:rPr>
        <w:t xml:space="preserve"> —</w:t>
      </w:r>
      <w:r w:rsidRPr="00A31B22">
        <w:rPr>
          <w:rFonts w:eastAsia="Times New Roman" w:cs="Times New Roman"/>
          <w:szCs w:val="28"/>
          <w:shd w:val="clear" w:color="auto" w:fill="FFFFFF"/>
          <w:lang w:val="en-US" w:eastAsia="ru-RU"/>
        </w:rPr>
        <w:t xml:space="preserve"> pages 188-197.</w:t>
      </w:r>
    </w:p>
    <w:p w:rsidR="000556E9" w:rsidRPr="0092138F" w:rsidRDefault="00245A24" w:rsidP="00030841">
      <w:pPr>
        <w:pStyle w:val="a4"/>
        <w:numPr>
          <w:ilvl w:val="0"/>
          <w:numId w:val="13"/>
        </w:numPr>
        <w:rPr>
          <w:rFonts w:eastAsia="Times New Roman" w:cs="Times New Roman"/>
          <w:szCs w:val="28"/>
          <w:shd w:val="clear" w:color="auto" w:fill="FFFFFF"/>
          <w:lang w:val="uk-UA" w:eastAsia="ru-RU"/>
        </w:rPr>
      </w:pPr>
      <w:r>
        <w:rPr>
          <w:rFonts w:eastAsia="Times New Roman" w:cs="Times New Roman"/>
          <w:szCs w:val="28"/>
          <w:shd w:val="clear" w:color="auto" w:fill="FFFFFF"/>
          <w:lang w:val="uk-UA" w:eastAsia="ru-RU"/>
        </w:rPr>
        <w:t xml:space="preserve"> </w:t>
      </w:r>
      <w:r w:rsidR="00030841" w:rsidRPr="00030841">
        <w:rPr>
          <w:rFonts w:eastAsia="Times New Roman" w:cs="Times New Roman"/>
          <w:szCs w:val="28"/>
          <w:shd w:val="clear" w:color="auto" w:fill="FFFFFF"/>
          <w:lang w:val="uk-UA" w:eastAsia="ru-RU"/>
        </w:rPr>
        <w:t xml:space="preserve">Система управления </w:t>
      </w:r>
      <w:r w:rsidR="0019796E">
        <w:rPr>
          <w:rFonts w:eastAsia="Times New Roman" w:cs="Times New Roman"/>
          <w:szCs w:val="28"/>
          <w:shd w:val="clear" w:color="auto" w:fill="FFFFFF"/>
          <w:lang w:val="uk-UA" w:eastAsia="ru-RU"/>
        </w:rPr>
        <w:t>версіями</w:t>
      </w:r>
      <w:r w:rsidR="0019796E" w:rsidRPr="0019796E">
        <w:rPr>
          <w:rFonts w:eastAsia="Times New Roman" w:cs="Times New Roman"/>
          <w:szCs w:val="28"/>
          <w:shd w:val="clear" w:color="auto" w:fill="FFFFFF"/>
          <w:lang w:eastAsia="ru-RU"/>
        </w:rPr>
        <w:t xml:space="preserve"> </w:t>
      </w:r>
      <w:r w:rsidR="00030841" w:rsidRPr="008E4BB3">
        <w:rPr>
          <w:rFonts w:eastAsia="Times New Roman" w:cs="Times New Roman"/>
          <w:szCs w:val="28"/>
          <w:shd w:val="clear" w:color="auto" w:fill="FFFFFF"/>
          <w:lang w:eastAsia="ru-RU"/>
        </w:rPr>
        <w:t>[</w:t>
      </w:r>
      <w:r w:rsidR="00030841" w:rsidRPr="0066725C">
        <w:rPr>
          <w:rFonts w:eastAsia="Times New Roman" w:cs="Times New Roman"/>
          <w:szCs w:val="28"/>
          <w:shd w:val="clear" w:color="auto" w:fill="FFFFFF"/>
          <w:lang w:val="uk-UA" w:eastAsia="ru-RU"/>
        </w:rPr>
        <w:t>Електронний</w:t>
      </w:r>
      <w:r w:rsidR="00030841">
        <w:rPr>
          <w:rFonts w:eastAsia="Times New Roman" w:cs="Times New Roman"/>
          <w:szCs w:val="28"/>
          <w:shd w:val="clear" w:color="auto" w:fill="FFFFFF"/>
          <w:lang w:eastAsia="ru-RU"/>
        </w:rPr>
        <w:t xml:space="preserve"> ресурс</w:t>
      </w:r>
      <w:r w:rsidR="00030841" w:rsidRPr="008E4BB3">
        <w:rPr>
          <w:rFonts w:eastAsia="Times New Roman" w:cs="Times New Roman"/>
          <w:szCs w:val="28"/>
          <w:shd w:val="clear" w:color="auto" w:fill="FFFFFF"/>
          <w:lang w:eastAsia="ru-RU"/>
        </w:rPr>
        <w:t xml:space="preserve">]. </w:t>
      </w:r>
      <w:r w:rsidR="00030841">
        <w:rPr>
          <w:rFonts w:eastAsia="Times New Roman" w:cs="Times New Roman"/>
          <w:szCs w:val="28"/>
          <w:shd w:val="clear" w:color="auto" w:fill="FFFFFF"/>
          <w:lang w:val="uk-UA" w:eastAsia="ru-RU"/>
        </w:rPr>
        <w:t xml:space="preserve">Режим доступу: </w:t>
      </w:r>
      <w:hyperlink r:id="rId60" w:history="1">
        <w:r w:rsidR="0092138F" w:rsidRPr="009F4C3D">
          <w:rPr>
            <w:rStyle w:val="a3"/>
            <w:rFonts w:eastAsia="Times New Roman" w:cs="Times New Roman"/>
            <w:szCs w:val="28"/>
            <w:shd w:val="clear" w:color="auto" w:fill="FFFFFF"/>
            <w:lang w:eastAsia="ru-RU"/>
          </w:rPr>
          <w:t>http://ru.wikipedia.org/wiki/</w:t>
        </w:r>
        <w:r w:rsidR="0092138F" w:rsidRPr="009F4C3D">
          <w:rPr>
            <w:rStyle w:val="a3"/>
            <w:rFonts w:eastAsia="Times New Roman" w:cs="Times New Roman"/>
            <w:szCs w:val="28"/>
            <w:shd w:val="clear" w:color="auto" w:fill="FFFFFF"/>
            <w:lang w:val="uk-UA" w:eastAsia="ru-RU"/>
          </w:rPr>
          <w:t>Система</w:t>
        </w:r>
        <w:r w:rsidR="0092138F" w:rsidRPr="009F4C3D">
          <w:rPr>
            <w:rStyle w:val="a3"/>
            <w:rFonts w:eastAsia="Times New Roman" w:cs="Times New Roman"/>
            <w:szCs w:val="28"/>
            <w:shd w:val="clear" w:color="auto" w:fill="FFFFFF"/>
            <w:lang w:eastAsia="ru-RU"/>
          </w:rPr>
          <w:t>_</w:t>
        </w:r>
        <w:r w:rsidR="0092138F" w:rsidRPr="009F4C3D">
          <w:rPr>
            <w:rStyle w:val="a3"/>
            <w:rFonts w:eastAsia="Times New Roman" w:cs="Times New Roman"/>
            <w:szCs w:val="28"/>
            <w:shd w:val="clear" w:color="auto" w:fill="FFFFFF"/>
            <w:lang w:val="uk-UA" w:eastAsia="ru-RU"/>
          </w:rPr>
          <w:t>управления</w:t>
        </w:r>
        <w:r w:rsidR="0092138F" w:rsidRPr="009F4C3D">
          <w:rPr>
            <w:rStyle w:val="a3"/>
            <w:rFonts w:eastAsia="Times New Roman" w:cs="Times New Roman"/>
            <w:szCs w:val="28"/>
            <w:shd w:val="clear" w:color="auto" w:fill="FFFFFF"/>
            <w:lang w:eastAsia="ru-RU"/>
          </w:rPr>
          <w:t>_</w:t>
        </w:r>
        <w:r w:rsidR="0092138F" w:rsidRPr="009F4C3D">
          <w:rPr>
            <w:rStyle w:val="a3"/>
            <w:rFonts w:eastAsia="Times New Roman" w:cs="Times New Roman"/>
            <w:szCs w:val="28"/>
            <w:shd w:val="clear" w:color="auto" w:fill="FFFFFF"/>
            <w:lang w:val="uk-UA" w:eastAsia="ru-RU"/>
          </w:rPr>
          <w:t>версиями</w:t>
        </w:r>
      </w:hyperlink>
    </w:p>
    <w:p w:rsidR="0092138F" w:rsidRPr="00AA105D" w:rsidRDefault="0092138F" w:rsidP="0092138F">
      <w:pPr>
        <w:pStyle w:val="a4"/>
        <w:numPr>
          <w:ilvl w:val="0"/>
          <w:numId w:val="13"/>
        </w:numPr>
        <w:rPr>
          <w:rFonts w:eastAsia="Times New Roman" w:cs="Times New Roman"/>
          <w:szCs w:val="28"/>
          <w:shd w:val="clear" w:color="auto" w:fill="FFFFFF"/>
          <w:lang w:val="uk-UA" w:eastAsia="ru-RU"/>
        </w:rPr>
      </w:pPr>
      <w:r w:rsidRPr="00503C3D">
        <w:rPr>
          <w:rFonts w:eastAsia="Times New Roman" w:cs="Times New Roman"/>
          <w:szCs w:val="28"/>
          <w:shd w:val="clear" w:color="auto" w:fill="FFFFFF"/>
          <w:lang w:eastAsia="ru-RU"/>
        </w:rPr>
        <w:t xml:space="preserve"> </w:t>
      </w:r>
      <w:r w:rsidRPr="0092138F">
        <w:rPr>
          <w:rFonts w:eastAsia="Times New Roman" w:cs="Times New Roman"/>
          <w:szCs w:val="28"/>
          <w:shd w:val="clear" w:color="auto" w:fill="FFFFFF"/>
          <w:lang w:val="en-US" w:eastAsia="ru-RU"/>
        </w:rPr>
        <w:t>Peer</w:t>
      </w:r>
      <w:r w:rsidRPr="00245A24">
        <w:rPr>
          <w:rFonts w:eastAsia="Times New Roman" w:cs="Times New Roman"/>
          <w:szCs w:val="28"/>
          <w:shd w:val="clear" w:color="auto" w:fill="FFFFFF"/>
          <w:lang w:eastAsia="ru-RU"/>
        </w:rPr>
        <w:t>-</w:t>
      </w:r>
      <w:r w:rsidRPr="0092138F">
        <w:rPr>
          <w:rFonts w:eastAsia="Times New Roman" w:cs="Times New Roman"/>
          <w:szCs w:val="28"/>
          <w:shd w:val="clear" w:color="auto" w:fill="FFFFFF"/>
          <w:lang w:val="en-US" w:eastAsia="ru-RU"/>
        </w:rPr>
        <w:t>to</w:t>
      </w:r>
      <w:r w:rsidRPr="00245A24">
        <w:rPr>
          <w:rFonts w:eastAsia="Times New Roman" w:cs="Times New Roman"/>
          <w:szCs w:val="28"/>
          <w:shd w:val="clear" w:color="auto" w:fill="FFFFFF"/>
          <w:lang w:eastAsia="ru-RU"/>
        </w:rPr>
        <w:t>-</w:t>
      </w:r>
      <w:r w:rsidRPr="0092138F">
        <w:rPr>
          <w:rFonts w:eastAsia="Times New Roman" w:cs="Times New Roman"/>
          <w:szCs w:val="28"/>
          <w:shd w:val="clear" w:color="auto" w:fill="FFFFFF"/>
          <w:lang w:val="en-US" w:eastAsia="ru-RU"/>
        </w:rPr>
        <w:t>peer</w:t>
      </w:r>
      <w:r w:rsidR="0019796E" w:rsidRPr="00245A24">
        <w:rPr>
          <w:rFonts w:eastAsia="Times New Roman" w:cs="Times New Roman"/>
          <w:szCs w:val="28"/>
          <w:shd w:val="clear" w:color="auto" w:fill="FFFFFF"/>
          <w:lang w:eastAsia="ru-RU"/>
        </w:rPr>
        <w:t xml:space="preserve"> </w:t>
      </w:r>
      <w:r w:rsidRPr="00245A24">
        <w:rPr>
          <w:rFonts w:eastAsia="Times New Roman" w:cs="Times New Roman"/>
          <w:szCs w:val="28"/>
          <w:shd w:val="clear" w:color="auto" w:fill="FFFFFF"/>
          <w:lang w:eastAsia="ru-RU"/>
        </w:rPr>
        <w:t>[</w:t>
      </w:r>
      <w:r w:rsidRPr="0066725C">
        <w:rPr>
          <w:rFonts w:eastAsia="Times New Roman" w:cs="Times New Roman"/>
          <w:szCs w:val="28"/>
          <w:shd w:val="clear" w:color="auto" w:fill="FFFFFF"/>
          <w:lang w:val="uk-UA" w:eastAsia="ru-RU"/>
        </w:rPr>
        <w:t>Електронний</w:t>
      </w:r>
      <w:r w:rsidRPr="00245A24">
        <w:rPr>
          <w:rFonts w:eastAsia="Times New Roman" w:cs="Times New Roman"/>
          <w:szCs w:val="28"/>
          <w:shd w:val="clear" w:color="auto" w:fill="FFFFFF"/>
          <w:lang w:eastAsia="ru-RU"/>
        </w:rPr>
        <w:t xml:space="preserve"> </w:t>
      </w:r>
      <w:r>
        <w:rPr>
          <w:rFonts w:eastAsia="Times New Roman" w:cs="Times New Roman"/>
          <w:szCs w:val="28"/>
          <w:shd w:val="clear" w:color="auto" w:fill="FFFFFF"/>
          <w:lang w:eastAsia="ru-RU"/>
        </w:rPr>
        <w:t>ресурс</w:t>
      </w:r>
      <w:r w:rsidRPr="00245A24">
        <w:rPr>
          <w:rFonts w:eastAsia="Times New Roman" w:cs="Times New Roman"/>
          <w:szCs w:val="28"/>
          <w:shd w:val="clear" w:color="auto" w:fill="FFFFFF"/>
          <w:lang w:eastAsia="ru-RU"/>
        </w:rPr>
        <w:t xml:space="preserve">]. </w:t>
      </w:r>
      <w:r>
        <w:rPr>
          <w:rFonts w:eastAsia="Times New Roman" w:cs="Times New Roman"/>
          <w:szCs w:val="28"/>
          <w:shd w:val="clear" w:color="auto" w:fill="FFFFFF"/>
          <w:lang w:val="uk-UA" w:eastAsia="ru-RU"/>
        </w:rPr>
        <w:t xml:space="preserve">Режим доступу: </w:t>
      </w:r>
      <w:hyperlink r:id="rId61" w:history="1">
        <w:r w:rsidR="00AA105D" w:rsidRPr="009F4C3D">
          <w:rPr>
            <w:rStyle w:val="a3"/>
            <w:rFonts w:eastAsia="Times New Roman" w:cs="Times New Roman"/>
            <w:szCs w:val="28"/>
            <w:shd w:val="clear" w:color="auto" w:fill="FFFFFF"/>
            <w:lang w:val="uk-UA" w:eastAsia="ru-RU"/>
          </w:rPr>
          <w:t>http://en.wikipedia.org/wiki/Peer-to-peer</w:t>
        </w:r>
      </w:hyperlink>
    </w:p>
    <w:p w:rsidR="00AA105D" w:rsidRPr="00AA105D" w:rsidRDefault="00AA105D" w:rsidP="00AA105D">
      <w:pPr>
        <w:pStyle w:val="a4"/>
        <w:numPr>
          <w:ilvl w:val="0"/>
          <w:numId w:val="13"/>
        </w:numPr>
        <w:rPr>
          <w:rFonts w:eastAsia="Times New Roman" w:cs="Times New Roman"/>
          <w:szCs w:val="28"/>
          <w:shd w:val="clear" w:color="auto" w:fill="FFFFFF"/>
          <w:lang w:val="uk-UA" w:eastAsia="ru-RU"/>
        </w:rPr>
      </w:pPr>
      <w:r w:rsidRPr="00AA105D">
        <w:rPr>
          <w:rFonts w:eastAsia="Times New Roman" w:cs="Times New Roman"/>
          <w:szCs w:val="28"/>
          <w:shd w:val="clear" w:color="auto" w:fill="FFFFFF"/>
          <w:lang w:eastAsia="ru-RU"/>
        </w:rPr>
        <w:t xml:space="preserve"> </w:t>
      </w:r>
      <w:r w:rsidRPr="00AA105D">
        <w:rPr>
          <w:rFonts w:eastAsia="Times New Roman" w:cs="Times New Roman"/>
          <w:szCs w:val="28"/>
          <w:shd w:val="clear" w:color="auto" w:fill="FFFFFF"/>
          <w:lang w:val="uk-UA" w:eastAsia="ru-RU"/>
        </w:rPr>
        <w:t>SQLite Home Page</w:t>
      </w:r>
      <w:r w:rsidRPr="00AA105D">
        <w:rPr>
          <w:rFonts w:eastAsia="Times New Roman" w:cs="Times New Roman"/>
          <w:szCs w:val="28"/>
          <w:shd w:val="clear" w:color="auto" w:fill="FFFFFF"/>
          <w:lang w:eastAsia="ru-RU"/>
        </w:rPr>
        <w:t>[</w:t>
      </w:r>
      <w:r w:rsidRPr="0066725C">
        <w:rPr>
          <w:rFonts w:eastAsia="Times New Roman" w:cs="Times New Roman"/>
          <w:szCs w:val="28"/>
          <w:shd w:val="clear" w:color="auto" w:fill="FFFFFF"/>
          <w:lang w:val="uk-UA" w:eastAsia="ru-RU"/>
        </w:rPr>
        <w:t>Електронний</w:t>
      </w:r>
      <w:r w:rsidRPr="00AA105D">
        <w:rPr>
          <w:rFonts w:eastAsia="Times New Roman" w:cs="Times New Roman"/>
          <w:szCs w:val="28"/>
          <w:shd w:val="clear" w:color="auto" w:fill="FFFFFF"/>
          <w:lang w:eastAsia="ru-RU"/>
        </w:rPr>
        <w:t xml:space="preserve"> </w:t>
      </w:r>
      <w:r>
        <w:rPr>
          <w:rFonts w:eastAsia="Times New Roman" w:cs="Times New Roman"/>
          <w:szCs w:val="28"/>
          <w:shd w:val="clear" w:color="auto" w:fill="FFFFFF"/>
          <w:lang w:eastAsia="ru-RU"/>
        </w:rPr>
        <w:t>ресурс</w:t>
      </w:r>
      <w:r w:rsidRPr="00AA105D">
        <w:rPr>
          <w:rFonts w:eastAsia="Times New Roman" w:cs="Times New Roman"/>
          <w:szCs w:val="28"/>
          <w:shd w:val="clear" w:color="auto" w:fill="FFFFFF"/>
          <w:lang w:eastAsia="ru-RU"/>
        </w:rPr>
        <w:t xml:space="preserve">]. </w:t>
      </w:r>
      <w:r>
        <w:rPr>
          <w:rFonts w:eastAsia="Times New Roman" w:cs="Times New Roman"/>
          <w:szCs w:val="28"/>
          <w:shd w:val="clear" w:color="auto" w:fill="FFFFFF"/>
          <w:lang w:val="uk-UA" w:eastAsia="ru-RU"/>
        </w:rPr>
        <w:t xml:space="preserve">Режим доступу: </w:t>
      </w:r>
      <w:hyperlink r:id="rId62" w:history="1">
        <w:r w:rsidRPr="009F4C3D">
          <w:rPr>
            <w:rStyle w:val="a3"/>
            <w:rFonts w:eastAsia="Times New Roman" w:cs="Times New Roman"/>
            <w:szCs w:val="28"/>
            <w:shd w:val="clear" w:color="auto" w:fill="FFFFFF"/>
            <w:lang w:val="uk-UA" w:eastAsia="ru-RU"/>
          </w:rPr>
          <w:t>http://www.sqlite.org/</w:t>
        </w:r>
      </w:hyperlink>
    </w:p>
    <w:p w:rsidR="00AA105D" w:rsidRPr="00AA105D" w:rsidRDefault="00245A24" w:rsidP="00AA105D">
      <w:pPr>
        <w:pStyle w:val="a4"/>
        <w:numPr>
          <w:ilvl w:val="0"/>
          <w:numId w:val="13"/>
        </w:numPr>
        <w:rPr>
          <w:rFonts w:eastAsia="Times New Roman" w:cs="Times New Roman"/>
          <w:szCs w:val="28"/>
          <w:shd w:val="clear" w:color="auto" w:fill="FFFFFF"/>
          <w:lang w:val="uk-UA" w:eastAsia="ru-RU"/>
        </w:rPr>
      </w:pPr>
      <w:r>
        <w:rPr>
          <w:rFonts w:eastAsia="Times New Roman" w:cs="Times New Roman"/>
          <w:szCs w:val="28"/>
          <w:shd w:val="clear" w:color="auto" w:fill="FFFFFF"/>
          <w:lang w:val="uk-UA" w:eastAsia="ru-RU"/>
        </w:rPr>
        <w:t xml:space="preserve"> </w:t>
      </w:r>
      <w:r w:rsidR="00AA105D" w:rsidRPr="00AA105D">
        <w:rPr>
          <w:rFonts w:eastAsia="Times New Roman" w:cs="Times New Roman"/>
          <w:szCs w:val="28"/>
          <w:shd w:val="clear" w:color="auto" w:fill="FFFFFF"/>
          <w:lang w:val="uk-UA" w:eastAsia="ru-RU"/>
        </w:rPr>
        <w:t>Microsoft Automatic Graph Layout - Microsoft Research</w:t>
      </w:r>
      <w:r w:rsidR="0019796E">
        <w:rPr>
          <w:rFonts w:eastAsia="Times New Roman" w:cs="Times New Roman"/>
          <w:szCs w:val="28"/>
          <w:shd w:val="clear" w:color="auto" w:fill="FFFFFF"/>
          <w:lang w:val="en-US" w:eastAsia="ru-RU"/>
        </w:rPr>
        <w:t xml:space="preserve"> </w:t>
      </w:r>
      <w:r w:rsidR="00AA105D" w:rsidRPr="00AA105D">
        <w:rPr>
          <w:rFonts w:eastAsia="Times New Roman" w:cs="Times New Roman"/>
          <w:szCs w:val="28"/>
          <w:shd w:val="clear" w:color="auto" w:fill="FFFFFF"/>
          <w:lang w:val="en-US" w:eastAsia="ru-RU"/>
        </w:rPr>
        <w:t>[</w:t>
      </w:r>
      <w:r w:rsidR="00AA105D" w:rsidRPr="0066725C">
        <w:rPr>
          <w:rFonts w:eastAsia="Times New Roman" w:cs="Times New Roman"/>
          <w:szCs w:val="28"/>
          <w:shd w:val="clear" w:color="auto" w:fill="FFFFFF"/>
          <w:lang w:val="uk-UA" w:eastAsia="ru-RU"/>
        </w:rPr>
        <w:t>Електронний</w:t>
      </w:r>
      <w:r w:rsidR="00AA105D" w:rsidRPr="00AA105D">
        <w:rPr>
          <w:rFonts w:eastAsia="Times New Roman" w:cs="Times New Roman"/>
          <w:szCs w:val="28"/>
          <w:shd w:val="clear" w:color="auto" w:fill="FFFFFF"/>
          <w:lang w:val="en-US" w:eastAsia="ru-RU"/>
        </w:rPr>
        <w:t xml:space="preserve"> </w:t>
      </w:r>
      <w:r w:rsidR="00AA105D">
        <w:rPr>
          <w:rFonts w:eastAsia="Times New Roman" w:cs="Times New Roman"/>
          <w:szCs w:val="28"/>
          <w:shd w:val="clear" w:color="auto" w:fill="FFFFFF"/>
          <w:lang w:eastAsia="ru-RU"/>
        </w:rPr>
        <w:t>ресурс</w:t>
      </w:r>
      <w:r w:rsidR="00AA105D" w:rsidRPr="00AA105D">
        <w:rPr>
          <w:rFonts w:eastAsia="Times New Roman" w:cs="Times New Roman"/>
          <w:szCs w:val="28"/>
          <w:shd w:val="clear" w:color="auto" w:fill="FFFFFF"/>
          <w:lang w:val="en-US" w:eastAsia="ru-RU"/>
        </w:rPr>
        <w:t xml:space="preserve">]. </w:t>
      </w:r>
      <w:r w:rsidR="00AA105D">
        <w:rPr>
          <w:rFonts w:eastAsia="Times New Roman" w:cs="Times New Roman"/>
          <w:szCs w:val="28"/>
          <w:shd w:val="clear" w:color="auto" w:fill="FFFFFF"/>
          <w:lang w:val="uk-UA" w:eastAsia="ru-RU"/>
        </w:rPr>
        <w:t xml:space="preserve">Режим доступу: </w:t>
      </w:r>
      <w:hyperlink r:id="rId63" w:history="1">
        <w:r w:rsidR="00AA105D" w:rsidRPr="009F4C3D">
          <w:rPr>
            <w:rStyle w:val="a3"/>
            <w:rFonts w:eastAsia="Times New Roman" w:cs="Times New Roman"/>
            <w:szCs w:val="28"/>
            <w:shd w:val="clear" w:color="auto" w:fill="FFFFFF"/>
            <w:lang w:val="en-US" w:eastAsia="ru-RU"/>
          </w:rPr>
          <w:t>http</w:t>
        </w:r>
        <w:r w:rsidR="00AA105D" w:rsidRPr="009F4C3D">
          <w:rPr>
            <w:rStyle w:val="a3"/>
            <w:rFonts w:eastAsia="Times New Roman" w:cs="Times New Roman"/>
            <w:szCs w:val="28"/>
            <w:shd w:val="clear" w:color="auto" w:fill="FFFFFF"/>
            <w:lang w:eastAsia="ru-RU"/>
          </w:rPr>
          <w:t>://</w:t>
        </w:r>
        <w:r w:rsidR="00AA105D" w:rsidRPr="009F4C3D">
          <w:rPr>
            <w:rStyle w:val="a3"/>
            <w:rFonts w:eastAsia="Times New Roman" w:cs="Times New Roman"/>
            <w:szCs w:val="28"/>
            <w:shd w:val="clear" w:color="auto" w:fill="FFFFFF"/>
            <w:lang w:val="en-US" w:eastAsia="ru-RU"/>
          </w:rPr>
          <w:t>research</w:t>
        </w:r>
        <w:r w:rsidR="00AA105D" w:rsidRPr="009F4C3D">
          <w:rPr>
            <w:rStyle w:val="a3"/>
            <w:rFonts w:eastAsia="Times New Roman" w:cs="Times New Roman"/>
            <w:szCs w:val="28"/>
            <w:shd w:val="clear" w:color="auto" w:fill="FFFFFF"/>
            <w:lang w:eastAsia="ru-RU"/>
          </w:rPr>
          <w:t>.</w:t>
        </w:r>
        <w:r w:rsidR="00AA105D" w:rsidRPr="009F4C3D">
          <w:rPr>
            <w:rStyle w:val="a3"/>
            <w:rFonts w:eastAsia="Times New Roman" w:cs="Times New Roman"/>
            <w:szCs w:val="28"/>
            <w:shd w:val="clear" w:color="auto" w:fill="FFFFFF"/>
            <w:lang w:val="en-US" w:eastAsia="ru-RU"/>
          </w:rPr>
          <w:t>microsoft</w:t>
        </w:r>
        <w:r w:rsidR="00AA105D" w:rsidRPr="009F4C3D">
          <w:rPr>
            <w:rStyle w:val="a3"/>
            <w:rFonts w:eastAsia="Times New Roman" w:cs="Times New Roman"/>
            <w:szCs w:val="28"/>
            <w:shd w:val="clear" w:color="auto" w:fill="FFFFFF"/>
            <w:lang w:eastAsia="ru-RU"/>
          </w:rPr>
          <w:t>.</w:t>
        </w:r>
        <w:r w:rsidR="00AA105D" w:rsidRPr="009F4C3D">
          <w:rPr>
            <w:rStyle w:val="a3"/>
            <w:rFonts w:eastAsia="Times New Roman" w:cs="Times New Roman"/>
            <w:szCs w:val="28"/>
            <w:shd w:val="clear" w:color="auto" w:fill="FFFFFF"/>
            <w:lang w:val="en-US" w:eastAsia="ru-RU"/>
          </w:rPr>
          <w:t>com</w:t>
        </w:r>
        <w:r w:rsidR="00AA105D" w:rsidRPr="009F4C3D">
          <w:rPr>
            <w:rStyle w:val="a3"/>
            <w:rFonts w:eastAsia="Times New Roman" w:cs="Times New Roman"/>
            <w:szCs w:val="28"/>
            <w:shd w:val="clear" w:color="auto" w:fill="FFFFFF"/>
            <w:lang w:eastAsia="ru-RU"/>
          </w:rPr>
          <w:t>/</w:t>
        </w:r>
        <w:r w:rsidR="00AA105D" w:rsidRPr="009F4C3D">
          <w:rPr>
            <w:rStyle w:val="a3"/>
            <w:rFonts w:eastAsia="Times New Roman" w:cs="Times New Roman"/>
            <w:szCs w:val="28"/>
            <w:shd w:val="clear" w:color="auto" w:fill="FFFFFF"/>
            <w:lang w:val="en-US" w:eastAsia="ru-RU"/>
          </w:rPr>
          <w:t>en</w:t>
        </w:r>
        <w:r w:rsidR="00AA105D" w:rsidRPr="009F4C3D">
          <w:rPr>
            <w:rStyle w:val="a3"/>
            <w:rFonts w:eastAsia="Times New Roman" w:cs="Times New Roman"/>
            <w:szCs w:val="28"/>
            <w:shd w:val="clear" w:color="auto" w:fill="FFFFFF"/>
            <w:lang w:eastAsia="ru-RU"/>
          </w:rPr>
          <w:t>-</w:t>
        </w:r>
        <w:r w:rsidR="00AA105D" w:rsidRPr="009F4C3D">
          <w:rPr>
            <w:rStyle w:val="a3"/>
            <w:rFonts w:eastAsia="Times New Roman" w:cs="Times New Roman"/>
            <w:szCs w:val="28"/>
            <w:shd w:val="clear" w:color="auto" w:fill="FFFFFF"/>
            <w:lang w:val="en-US" w:eastAsia="ru-RU"/>
          </w:rPr>
          <w:t>us</w:t>
        </w:r>
        <w:r w:rsidR="00AA105D" w:rsidRPr="009F4C3D">
          <w:rPr>
            <w:rStyle w:val="a3"/>
            <w:rFonts w:eastAsia="Times New Roman" w:cs="Times New Roman"/>
            <w:szCs w:val="28"/>
            <w:shd w:val="clear" w:color="auto" w:fill="FFFFFF"/>
            <w:lang w:eastAsia="ru-RU"/>
          </w:rPr>
          <w:t>/</w:t>
        </w:r>
        <w:r w:rsidR="00AA105D" w:rsidRPr="009F4C3D">
          <w:rPr>
            <w:rStyle w:val="a3"/>
            <w:rFonts w:eastAsia="Times New Roman" w:cs="Times New Roman"/>
            <w:szCs w:val="28"/>
            <w:shd w:val="clear" w:color="auto" w:fill="FFFFFF"/>
            <w:lang w:val="en-US" w:eastAsia="ru-RU"/>
          </w:rPr>
          <w:t>projects</w:t>
        </w:r>
        <w:r w:rsidR="00AA105D" w:rsidRPr="009F4C3D">
          <w:rPr>
            <w:rStyle w:val="a3"/>
            <w:rFonts w:eastAsia="Times New Roman" w:cs="Times New Roman"/>
            <w:szCs w:val="28"/>
            <w:shd w:val="clear" w:color="auto" w:fill="FFFFFF"/>
            <w:lang w:eastAsia="ru-RU"/>
          </w:rPr>
          <w:t>/</w:t>
        </w:r>
        <w:r w:rsidR="00AA105D" w:rsidRPr="009F4C3D">
          <w:rPr>
            <w:rStyle w:val="a3"/>
            <w:rFonts w:eastAsia="Times New Roman" w:cs="Times New Roman"/>
            <w:szCs w:val="28"/>
            <w:shd w:val="clear" w:color="auto" w:fill="FFFFFF"/>
            <w:lang w:val="en-US" w:eastAsia="ru-RU"/>
          </w:rPr>
          <w:t>msagl</w:t>
        </w:r>
        <w:r w:rsidR="00AA105D" w:rsidRPr="009F4C3D">
          <w:rPr>
            <w:rStyle w:val="a3"/>
            <w:rFonts w:eastAsia="Times New Roman" w:cs="Times New Roman"/>
            <w:szCs w:val="28"/>
            <w:shd w:val="clear" w:color="auto" w:fill="FFFFFF"/>
            <w:lang w:eastAsia="ru-RU"/>
          </w:rPr>
          <w:t>/</w:t>
        </w:r>
      </w:hyperlink>
    </w:p>
    <w:p w:rsidR="00AA105D" w:rsidRPr="00AA105D" w:rsidRDefault="00AA105D" w:rsidP="00AA105D">
      <w:pPr>
        <w:pStyle w:val="a4"/>
        <w:numPr>
          <w:ilvl w:val="0"/>
          <w:numId w:val="13"/>
        </w:numPr>
        <w:rPr>
          <w:rFonts w:eastAsia="Times New Roman" w:cs="Times New Roman"/>
          <w:szCs w:val="28"/>
          <w:shd w:val="clear" w:color="auto" w:fill="FFFFFF"/>
          <w:lang w:val="uk-UA" w:eastAsia="ru-RU"/>
        </w:rPr>
      </w:pPr>
      <w:r w:rsidRPr="00503C3D">
        <w:rPr>
          <w:rFonts w:eastAsia="Times New Roman" w:cs="Times New Roman"/>
          <w:szCs w:val="28"/>
          <w:shd w:val="clear" w:color="auto" w:fill="FFFFFF"/>
          <w:lang w:eastAsia="ru-RU"/>
        </w:rPr>
        <w:t xml:space="preserve"> </w:t>
      </w:r>
      <w:r w:rsidRPr="00AA105D">
        <w:rPr>
          <w:rFonts w:eastAsia="Times New Roman" w:cs="Times New Roman"/>
          <w:szCs w:val="28"/>
          <w:shd w:val="clear" w:color="auto" w:fill="FFFFFF"/>
          <w:lang w:val="en-US" w:eastAsia="ru-RU"/>
        </w:rPr>
        <w:t>.NET Framework Regular Expressions</w:t>
      </w:r>
      <w:r w:rsidR="0019796E">
        <w:rPr>
          <w:rFonts w:eastAsia="Times New Roman" w:cs="Times New Roman"/>
          <w:szCs w:val="28"/>
          <w:shd w:val="clear" w:color="auto" w:fill="FFFFFF"/>
          <w:lang w:val="en-US" w:eastAsia="ru-RU"/>
        </w:rPr>
        <w:t xml:space="preserve"> </w:t>
      </w:r>
      <w:r w:rsidRPr="00AA105D">
        <w:rPr>
          <w:rFonts w:eastAsia="Times New Roman" w:cs="Times New Roman"/>
          <w:szCs w:val="28"/>
          <w:shd w:val="clear" w:color="auto" w:fill="FFFFFF"/>
          <w:lang w:val="en-US" w:eastAsia="ru-RU"/>
        </w:rPr>
        <w:t>[</w:t>
      </w:r>
      <w:r w:rsidRPr="0066725C">
        <w:rPr>
          <w:rFonts w:eastAsia="Times New Roman" w:cs="Times New Roman"/>
          <w:szCs w:val="28"/>
          <w:shd w:val="clear" w:color="auto" w:fill="FFFFFF"/>
          <w:lang w:val="uk-UA" w:eastAsia="ru-RU"/>
        </w:rPr>
        <w:t>Електронний</w:t>
      </w:r>
      <w:r w:rsidRPr="00AA105D">
        <w:rPr>
          <w:rFonts w:eastAsia="Times New Roman" w:cs="Times New Roman"/>
          <w:szCs w:val="28"/>
          <w:shd w:val="clear" w:color="auto" w:fill="FFFFFF"/>
          <w:lang w:val="en-US" w:eastAsia="ru-RU"/>
        </w:rPr>
        <w:t xml:space="preserve"> </w:t>
      </w:r>
      <w:r>
        <w:rPr>
          <w:rFonts w:eastAsia="Times New Roman" w:cs="Times New Roman"/>
          <w:szCs w:val="28"/>
          <w:shd w:val="clear" w:color="auto" w:fill="FFFFFF"/>
          <w:lang w:eastAsia="ru-RU"/>
        </w:rPr>
        <w:t>ресурс</w:t>
      </w:r>
      <w:r w:rsidRPr="00AA105D">
        <w:rPr>
          <w:rFonts w:eastAsia="Times New Roman" w:cs="Times New Roman"/>
          <w:szCs w:val="28"/>
          <w:shd w:val="clear" w:color="auto" w:fill="FFFFFF"/>
          <w:lang w:val="en-US" w:eastAsia="ru-RU"/>
        </w:rPr>
        <w:t xml:space="preserve">]. </w:t>
      </w:r>
      <w:r>
        <w:rPr>
          <w:rFonts w:eastAsia="Times New Roman" w:cs="Times New Roman"/>
          <w:szCs w:val="28"/>
          <w:shd w:val="clear" w:color="auto" w:fill="FFFFFF"/>
          <w:lang w:val="uk-UA" w:eastAsia="ru-RU"/>
        </w:rPr>
        <w:t>Режим д</w:t>
      </w:r>
      <w:r>
        <w:rPr>
          <w:rFonts w:eastAsia="Times New Roman" w:cs="Times New Roman"/>
          <w:szCs w:val="28"/>
          <w:shd w:val="clear" w:color="auto" w:fill="FFFFFF"/>
          <w:lang w:val="uk-UA" w:eastAsia="ru-RU"/>
        </w:rPr>
        <w:t>о</w:t>
      </w:r>
      <w:r>
        <w:rPr>
          <w:rFonts w:eastAsia="Times New Roman" w:cs="Times New Roman"/>
          <w:szCs w:val="28"/>
          <w:shd w:val="clear" w:color="auto" w:fill="FFFFFF"/>
          <w:lang w:val="uk-UA" w:eastAsia="ru-RU"/>
        </w:rPr>
        <w:t xml:space="preserve">ступу: </w:t>
      </w:r>
      <w:r w:rsidRPr="00AA105D">
        <w:rPr>
          <w:rFonts w:eastAsia="Times New Roman" w:cs="Times New Roman"/>
          <w:szCs w:val="28"/>
          <w:shd w:val="clear" w:color="auto" w:fill="FFFFFF"/>
          <w:lang w:eastAsia="ru-RU"/>
        </w:rPr>
        <w:t xml:space="preserve"> </w:t>
      </w:r>
      <w:hyperlink r:id="rId64" w:history="1">
        <w:r w:rsidRPr="009F4C3D">
          <w:rPr>
            <w:rStyle w:val="a3"/>
            <w:rFonts w:eastAsia="Times New Roman" w:cs="Times New Roman"/>
            <w:szCs w:val="28"/>
            <w:shd w:val="clear" w:color="auto" w:fill="FFFFFF"/>
            <w:lang w:val="en-US" w:eastAsia="ru-RU"/>
          </w:rPr>
          <w:t>http</w:t>
        </w:r>
        <w:r w:rsidRPr="009F4C3D">
          <w:rPr>
            <w:rStyle w:val="a3"/>
            <w:rFonts w:eastAsia="Times New Roman" w:cs="Times New Roman"/>
            <w:szCs w:val="28"/>
            <w:shd w:val="clear" w:color="auto" w:fill="FFFFFF"/>
            <w:lang w:eastAsia="ru-RU"/>
          </w:rPr>
          <w:t>://</w:t>
        </w:r>
        <w:r w:rsidRPr="009F4C3D">
          <w:rPr>
            <w:rStyle w:val="a3"/>
            <w:rFonts w:eastAsia="Times New Roman" w:cs="Times New Roman"/>
            <w:szCs w:val="28"/>
            <w:shd w:val="clear" w:color="auto" w:fill="FFFFFF"/>
            <w:lang w:val="en-US" w:eastAsia="ru-RU"/>
          </w:rPr>
          <w:t>msdn</w:t>
        </w:r>
        <w:r w:rsidRPr="009F4C3D">
          <w:rPr>
            <w:rStyle w:val="a3"/>
            <w:rFonts w:eastAsia="Times New Roman" w:cs="Times New Roman"/>
            <w:szCs w:val="28"/>
            <w:shd w:val="clear" w:color="auto" w:fill="FFFFFF"/>
            <w:lang w:eastAsia="ru-RU"/>
          </w:rPr>
          <w:t>.</w:t>
        </w:r>
        <w:r w:rsidRPr="009F4C3D">
          <w:rPr>
            <w:rStyle w:val="a3"/>
            <w:rFonts w:eastAsia="Times New Roman" w:cs="Times New Roman"/>
            <w:szCs w:val="28"/>
            <w:shd w:val="clear" w:color="auto" w:fill="FFFFFF"/>
            <w:lang w:val="en-US" w:eastAsia="ru-RU"/>
          </w:rPr>
          <w:t>microsoft</w:t>
        </w:r>
        <w:r w:rsidRPr="009F4C3D">
          <w:rPr>
            <w:rStyle w:val="a3"/>
            <w:rFonts w:eastAsia="Times New Roman" w:cs="Times New Roman"/>
            <w:szCs w:val="28"/>
            <w:shd w:val="clear" w:color="auto" w:fill="FFFFFF"/>
            <w:lang w:eastAsia="ru-RU"/>
          </w:rPr>
          <w:t>.</w:t>
        </w:r>
        <w:r w:rsidRPr="009F4C3D">
          <w:rPr>
            <w:rStyle w:val="a3"/>
            <w:rFonts w:eastAsia="Times New Roman" w:cs="Times New Roman"/>
            <w:szCs w:val="28"/>
            <w:shd w:val="clear" w:color="auto" w:fill="FFFFFF"/>
            <w:lang w:val="en-US" w:eastAsia="ru-RU"/>
          </w:rPr>
          <w:t>com</w:t>
        </w:r>
        <w:r w:rsidRPr="009F4C3D">
          <w:rPr>
            <w:rStyle w:val="a3"/>
            <w:rFonts w:eastAsia="Times New Roman" w:cs="Times New Roman"/>
            <w:szCs w:val="28"/>
            <w:shd w:val="clear" w:color="auto" w:fill="FFFFFF"/>
            <w:lang w:eastAsia="ru-RU"/>
          </w:rPr>
          <w:t>/</w:t>
        </w:r>
        <w:r w:rsidRPr="009F4C3D">
          <w:rPr>
            <w:rStyle w:val="a3"/>
            <w:rFonts w:eastAsia="Times New Roman" w:cs="Times New Roman"/>
            <w:szCs w:val="28"/>
            <w:shd w:val="clear" w:color="auto" w:fill="FFFFFF"/>
            <w:lang w:val="en-US" w:eastAsia="ru-RU"/>
          </w:rPr>
          <w:t>en</w:t>
        </w:r>
        <w:r w:rsidRPr="009F4C3D">
          <w:rPr>
            <w:rStyle w:val="a3"/>
            <w:rFonts w:eastAsia="Times New Roman" w:cs="Times New Roman"/>
            <w:szCs w:val="28"/>
            <w:shd w:val="clear" w:color="auto" w:fill="FFFFFF"/>
            <w:lang w:eastAsia="ru-RU"/>
          </w:rPr>
          <w:t>-</w:t>
        </w:r>
        <w:r w:rsidRPr="009F4C3D">
          <w:rPr>
            <w:rStyle w:val="a3"/>
            <w:rFonts w:eastAsia="Times New Roman" w:cs="Times New Roman"/>
            <w:szCs w:val="28"/>
            <w:shd w:val="clear" w:color="auto" w:fill="FFFFFF"/>
            <w:lang w:val="en-US" w:eastAsia="ru-RU"/>
          </w:rPr>
          <w:t>us</w:t>
        </w:r>
        <w:r w:rsidRPr="009F4C3D">
          <w:rPr>
            <w:rStyle w:val="a3"/>
            <w:rFonts w:eastAsia="Times New Roman" w:cs="Times New Roman"/>
            <w:szCs w:val="28"/>
            <w:shd w:val="clear" w:color="auto" w:fill="FFFFFF"/>
            <w:lang w:eastAsia="ru-RU"/>
          </w:rPr>
          <w:t>/</w:t>
        </w:r>
        <w:r w:rsidRPr="009F4C3D">
          <w:rPr>
            <w:rStyle w:val="a3"/>
            <w:rFonts w:eastAsia="Times New Roman" w:cs="Times New Roman"/>
            <w:szCs w:val="28"/>
            <w:shd w:val="clear" w:color="auto" w:fill="FFFFFF"/>
            <w:lang w:val="en-US" w:eastAsia="ru-RU"/>
          </w:rPr>
          <w:t>library</w:t>
        </w:r>
        <w:r w:rsidRPr="009F4C3D">
          <w:rPr>
            <w:rStyle w:val="a3"/>
            <w:rFonts w:eastAsia="Times New Roman" w:cs="Times New Roman"/>
            <w:szCs w:val="28"/>
            <w:shd w:val="clear" w:color="auto" w:fill="FFFFFF"/>
            <w:lang w:eastAsia="ru-RU"/>
          </w:rPr>
          <w:t>/</w:t>
        </w:r>
        <w:r w:rsidRPr="009F4C3D">
          <w:rPr>
            <w:rStyle w:val="a3"/>
            <w:rFonts w:eastAsia="Times New Roman" w:cs="Times New Roman"/>
            <w:szCs w:val="28"/>
            <w:shd w:val="clear" w:color="auto" w:fill="FFFFFF"/>
            <w:lang w:val="en-US" w:eastAsia="ru-RU"/>
          </w:rPr>
          <w:t>hs</w:t>
        </w:r>
        <w:r w:rsidRPr="009F4C3D">
          <w:rPr>
            <w:rStyle w:val="a3"/>
            <w:rFonts w:eastAsia="Times New Roman" w:cs="Times New Roman"/>
            <w:szCs w:val="28"/>
            <w:shd w:val="clear" w:color="auto" w:fill="FFFFFF"/>
            <w:lang w:eastAsia="ru-RU"/>
          </w:rPr>
          <w:t>600312.</w:t>
        </w:r>
        <w:r w:rsidRPr="009F4C3D">
          <w:rPr>
            <w:rStyle w:val="a3"/>
            <w:rFonts w:eastAsia="Times New Roman" w:cs="Times New Roman"/>
            <w:szCs w:val="28"/>
            <w:shd w:val="clear" w:color="auto" w:fill="FFFFFF"/>
            <w:lang w:val="en-US" w:eastAsia="ru-RU"/>
          </w:rPr>
          <w:t>aspx</w:t>
        </w:r>
      </w:hyperlink>
    </w:p>
    <w:p w:rsidR="00AA105D" w:rsidRPr="002159BC" w:rsidRDefault="00AA105D" w:rsidP="00AA105D">
      <w:pPr>
        <w:ind w:left="360" w:firstLine="0"/>
        <w:rPr>
          <w:rFonts w:eastAsia="Times New Roman" w:cs="Times New Roman"/>
          <w:szCs w:val="28"/>
          <w:shd w:val="clear" w:color="auto" w:fill="FFFFFF"/>
          <w:lang w:eastAsia="ru-RU"/>
        </w:rPr>
      </w:pPr>
    </w:p>
    <w:p w:rsidR="00AA105D" w:rsidRDefault="00AA105D" w:rsidP="00AA105D">
      <w:pPr>
        <w:pStyle w:val="a4"/>
        <w:ind w:firstLine="0"/>
        <w:rPr>
          <w:rFonts w:eastAsia="Times New Roman" w:cs="Times New Roman"/>
          <w:szCs w:val="28"/>
          <w:shd w:val="clear" w:color="auto" w:fill="FFFFFF"/>
          <w:lang w:val="uk-UA" w:eastAsia="ru-RU"/>
        </w:rPr>
      </w:pPr>
    </w:p>
    <w:p w:rsidR="000556E9" w:rsidRDefault="000556E9">
      <w:pPr>
        <w:spacing w:after="200" w:line="276" w:lineRule="auto"/>
        <w:ind w:firstLine="0"/>
        <w:rPr>
          <w:rFonts w:eastAsia="Times New Roman" w:cs="Times New Roman"/>
          <w:szCs w:val="28"/>
          <w:shd w:val="clear" w:color="auto" w:fill="FFFFFF"/>
          <w:lang w:val="uk-UA" w:eastAsia="ru-RU"/>
        </w:rPr>
      </w:pPr>
      <w:r>
        <w:rPr>
          <w:rFonts w:eastAsia="Times New Roman" w:cs="Times New Roman"/>
          <w:szCs w:val="28"/>
          <w:shd w:val="clear" w:color="auto" w:fill="FFFFFF"/>
          <w:lang w:val="uk-UA" w:eastAsia="ru-RU"/>
        </w:rPr>
        <w:br w:type="page"/>
      </w:r>
    </w:p>
    <w:p w:rsidR="00623FC9" w:rsidRDefault="000556E9" w:rsidP="00AB59A5">
      <w:pPr>
        <w:pStyle w:val="5"/>
        <w:rPr>
          <w:rFonts w:eastAsia="Times New Roman"/>
        </w:rPr>
      </w:pPr>
      <w:bookmarkStart w:id="55" w:name="_Toc295815041"/>
      <w:r>
        <w:rPr>
          <w:rFonts w:eastAsia="Times New Roman"/>
        </w:rPr>
        <w:lastRenderedPageBreak/>
        <w:t>ДОДАТКИ</w:t>
      </w:r>
      <w:bookmarkEnd w:id="55"/>
    </w:p>
    <w:p w:rsidR="000556E9" w:rsidRPr="005025A5" w:rsidRDefault="000556E9" w:rsidP="00AB59A5">
      <w:pPr>
        <w:pStyle w:val="5"/>
        <w:rPr>
          <w:rFonts w:eastAsia="Times New Roman"/>
          <w:lang w:val="ru-RU"/>
        </w:rPr>
      </w:pPr>
      <w:bookmarkStart w:id="56" w:name="_Toc295815042"/>
      <w:r>
        <w:rPr>
          <w:rFonts w:eastAsia="Times New Roman"/>
        </w:rPr>
        <w:t>ДОДАТОК А</w:t>
      </w:r>
      <w:bookmarkEnd w:id="56"/>
    </w:p>
    <w:p w:rsidR="00CA293A" w:rsidRPr="00CA293A" w:rsidRDefault="00CA293A" w:rsidP="00CA293A">
      <w:pPr>
        <w:rPr>
          <w:lang w:val="uk-UA"/>
        </w:rPr>
      </w:pPr>
      <w:r w:rsidRPr="00CA293A">
        <w:rPr>
          <w:lang w:val="uk-UA"/>
        </w:rPr>
        <w:t>Код програми:</w:t>
      </w:r>
    </w:p>
    <w:p w:rsidR="00306633" w:rsidRPr="005025A5" w:rsidRDefault="00306633" w:rsidP="00306633">
      <w:pPr>
        <w:rPr>
          <w:lang w:val="en-US" w:eastAsia="ru-RU"/>
        </w:rPr>
      </w:pPr>
      <w:r>
        <w:rPr>
          <w:lang w:val="en-US" w:eastAsia="ru-RU"/>
        </w:rPr>
        <w:t>RegressionViewer</w:t>
      </w:r>
      <w:r w:rsidRPr="005025A5">
        <w:rPr>
          <w:lang w:val="en-US" w:eastAsia="ru-RU"/>
        </w:rPr>
        <w:t>.</w:t>
      </w:r>
      <w:r>
        <w:rPr>
          <w:lang w:val="en-US" w:eastAsia="ru-RU"/>
        </w:rPr>
        <w:t>cs</w:t>
      </w:r>
      <w:r w:rsidRPr="005025A5">
        <w:rPr>
          <w:lang w:val="en-US" w:eastAsia="ru-RU"/>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0000FF"/>
          <w:sz w:val="19"/>
          <w:szCs w:val="19"/>
          <w:lang w:val="en-US"/>
        </w:rPr>
        <w:t>using</w:t>
      </w:r>
      <w:r w:rsidRPr="00306633">
        <w:rPr>
          <w:rFonts w:ascii="Consolas" w:hAnsi="Consolas" w:cs="Consolas"/>
          <w:sz w:val="19"/>
          <w:szCs w:val="19"/>
          <w:lang w:val="en-US"/>
        </w:rPr>
        <w:t xml:space="preserve"> System;</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0000FF"/>
          <w:sz w:val="19"/>
          <w:szCs w:val="19"/>
          <w:lang w:val="en-US"/>
        </w:rPr>
        <w:t>using</w:t>
      </w:r>
      <w:r w:rsidRPr="00306633">
        <w:rPr>
          <w:rFonts w:ascii="Consolas" w:hAnsi="Consolas" w:cs="Consolas"/>
          <w:sz w:val="19"/>
          <w:szCs w:val="19"/>
          <w:lang w:val="en-US"/>
        </w:rPr>
        <w:t xml:space="preserve"> System.Collections.Generic;</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0000FF"/>
          <w:sz w:val="19"/>
          <w:szCs w:val="19"/>
          <w:lang w:val="en-US"/>
        </w:rPr>
        <w:t>using</w:t>
      </w:r>
      <w:r w:rsidRPr="00306633">
        <w:rPr>
          <w:rFonts w:ascii="Consolas" w:hAnsi="Consolas" w:cs="Consolas"/>
          <w:sz w:val="19"/>
          <w:szCs w:val="19"/>
          <w:lang w:val="en-US"/>
        </w:rPr>
        <w:t xml:space="preserve"> System.Linq;</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0000FF"/>
          <w:sz w:val="19"/>
          <w:szCs w:val="19"/>
          <w:lang w:val="en-US"/>
        </w:rPr>
        <w:t>using</w:t>
      </w:r>
      <w:r w:rsidRPr="00306633">
        <w:rPr>
          <w:rFonts w:ascii="Consolas" w:hAnsi="Consolas" w:cs="Consolas"/>
          <w:sz w:val="19"/>
          <w:szCs w:val="19"/>
          <w:lang w:val="en-US"/>
        </w:rPr>
        <w:t xml:space="preserve"> System.Windows.Forms;</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0000FF"/>
          <w:sz w:val="19"/>
          <w:szCs w:val="19"/>
          <w:lang w:val="en-US"/>
        </w:rPr>
        <w:t>using</w:t>
      </w:r>
      <w:r w:rsidRPr="00306633">
        <w:rPr>
          <w:rFonts w:ascii="Consolas" w:hAnsi="Consolas" w:cs="Consolas"/>
          <w:sz w:val="19"/>
          <w:szCs w:val="19"/>
          <w:lang w:val="en-US"/>
        </w:rPr>
        <w:t xml:space="preserve"> RegressionViewer.Forms;</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0000FF"/>
          <w:sz w:val="19"/>
          <w:szCs w:val="19"/>
          <w:lang w:val="en-US"/>
        </w:rPr>
        <w:t>namespace</w:t>
      </w:r>
      <w:r w:rsidRPr="00306633">
        <w:rPr>
          <w:rFonts w:ascii="Consolas" w:hAnsi="Consolas" w:cs="Consolas"/>
          <w:sz w:val="19"/>
          <w:szCs w:val="19"/>
          <w:lang w:val="en-US"/>
        </w:rPr>
        <w:t xml:space="preserve"> RegressionViewer</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static</w:t>
      </w: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class</w:t>
      </w:r>
      <w:r w:rsidRPr="00306633">
        <w:rPr>
          <w:rFonts w:ascii="Consolas" w:hAnsi="Consolas" w:cs="Consolas"/>
          <w:sz w:val="19"/>
          <w:szCs w:val="19"/>
          <w:lang w:val="en-US"/>
        </w:rPr>
        <w:t xml:space="preserve"> </w:t>
      </w:r>
      <w:r w:rsidRPr="00306633">
        <w:rPr>
          <w:rFonts w:ascii="Consolas" w:hAnsi="Consolas" w:cs="Consolas"/>
          <w:color w:val="2B91AF"/>
          <w:sz w:val="19"/>
          <w:szCs w:val="19"/>
          <w:lang w:val="en-US"/>
        </w:rPr>
        <w:t>RegressionViewer</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808080"/>
          <w:sz w:val="19"/>
          <w:szCs w:val="19"/>
          <w:lang w:val="en-US"/>
        </w:rPr>
        <w:t>///</w:t>
      </w:r>
      <w:r w:rsidRPr="00306633">
        <w:rPr>
          <w:rFonts w:ascii="Consolas" w:hAnsi="Consolas" w:cs="Consolas"/>
          <w:color w:val="008000"/>
          <w:sz w:val="19"/>
          <w:szCs w:val="19"/>
          <w:lang w:val="en-US"/>
        </w:rPr>
        <w:t xml:space="preserve"> </w:t>
      </w:r>
      <w:r w:rsidRPr="00306633">
        <w:rPr>
          <w:rFonts w:ascii="Consolas" w:hAnsi="Consolas" w:cs="Consolas"/>
          <w:color w:val="808080"/>
          <w:sz w:val="19"/>
          <w:szCs w:val="19"/>
          <w:lang w:val="en-US"/>
        </w:rPr>
        <w:t>&lt;summary&gt;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808080"/>
          <w:sz w:val="19"/>
          <w:szCs w:val="19"/>
          <w:lang w:val="en-US"/>
        </w:rPr>
        <w:t>///</w:t>
      </w:r>
      <w:r w:rsidRPr="00306633">
        <w:rPr>
          <w:rFonts w:ascii="Consolas" w:hAnsi="Consolas" w:cs="Consolas"/>
          <w:color w:val="008000"/>
          <w:sz w:val="19"/>
          <w:szCs w:val="19"/>
          <w:lang w:val="en-US"/>
        </w:rPr>
        <w:t xml:space="preserve"> The main entry point for the application.</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808080"/>
          <w:sz w:val="19"/>
          <w:szCs w:val="19"/>
          <w:lang w:val="en-US"/>
        </w:rPr>
        <w:t>///</w:t>
      </w:r>
      <w:r w:rsidRPr="00306633">
        <w:rPr>
          <w:rFonts w:ascii="Consolas" w:hAnsi="Consolas" w:cs="Consolas"/>
          <w:color w:val="008000"/>
          <w:sz w:val="19"/>
          <w:szCs w:val="19"/>
          <w:lang w:val="en-US"/>
        </w:rPr>
        <w:t xml:space="preserve"> </w:t>
      </w:r>
      <w:r w:rsidRPr="00306633">
        <w:rPr>
          <w:rFonts w:ascii="Consolas" w:hAnsi="Consolas" w:cs="Consolas"/>
          <w:color w:val="808080"/>
          <w:sz w:val="19"/>
          <w:szCs w:val="19"/>
          <w:lang w:val="en-US"/>
        </w:rPr>
        <w:t>&lt;/summary&gt;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2B91AF"/>
          <w:sz w:val="19"/>
          <w:szCs w:val="19"/>
          <w:lang w:val="en-US"/>
        </w:rPr>
        <w:t>STAThread</w:t>
      </w:r>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static</w:t>
      </w: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void</w:t>
      </w:r>
      <w:r w:rsidRPr="00306633">
        <w:rPr>
          <w:rFonts w:ascii="Consolas" w:hAnsi="Consolas" w:cs="Consolas"/>
          <w:sz w:val="19"/>
          <w:szCs w:val="19"/>
          <w:lang w:val="en-US"/>
        </w:rPr>
        <w:t xml:space="preserve"> Main()</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2B91AF"/>
          <w:sz w:val="19"/>
          <w:szCs w:val="19"/>
          <w:lang w:val="en-US"/>
        </w:rPr>
        <w:t>Application</w:t>
      </w:r>
      <w:r w:rsidRPr="00306633">
        <w:rPr>
          <w:rFonts w:ascii="Consolas" w:hAnsi="Consolas" w:cs="Consolas"/>
          <w:sz w:val="19"/>
          <w:szCs w:val="19"/>
          <w:lang w:val="en-US"/>
        </w:rPr>
        <w:t>.EnableVisualStyles();</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2B91AF"/>
          <w:sz w:val="19"/>
          <w:szCs w:val="19"/>
          <w:lang w:val="en-US"/>
        </w:rPr>
        <w:t>Application</w:t>
      </w:r>
      <w:r w:rsidRPr="00306633">
        <w:rPr>
          <w:rFonts w:ascii="Consolas" w:hAnsi="Consolas" w:cs="Consolas"/>
          <w:sz w:val="19"/>
          <w:szCs w:val="19"/>
          <w:lang w:val="en-US"/>
        </w:rPr>
        <w:t>.SetCompatibleTextRenderingDefault(</w:t>
      </w:r>
      <w:r w:rsidRPr="00306633">
        <w:rPr>
          <w:rFonts w:ascii="Consolas" w:hAnsi="Consolas" w:cs="Consolas"/>
          <w:color w:val="0000FF"/>
          <w:sz w:val="19"/>
          <w:szCs w:val="19"/>
          <w:lang w:val="en-US"/>
        </w:rPr>
        <w:t>false</w:t>
      </w:r>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2B91AF"/>
          <w:sz w:val="19"/>
          <w:szCs w:val="19"/>
          <w:lang w:val="en-US"/>
        </w:rPr>
        <w:t>TreeForm</w:t>
      </w:r>
      <w:r w:rsidRPr="00306633">
        <w:rPr>
          <w:rFonts w:ascii="Consolas" w:hAnsi="Consolas" w:cs="Consolas"/>
          <w:sz w:val="19"/>
          <w:szCs w:val="19"/>
          <w:lang w:val="en-US"/>
        </w:rPr>
        <w:t xml:space="preserve"> f1 = </w:t>
      </w:r>
      <w:r w:rsidRPr="00306633">
        <w:rPr>
          <w:rFonts w:ascii="Consolas" w:hAnsi="Consolas" w:cs="Consolas"/>
          <w:color w:val="0000FF"/>
          <w:sz w:val="19"/>
          <w:szCs w:val="19"/>
          <w:lang w:val="en-US"/>
        </w:rPr>
        <w:t>new</w:t>
      </w:r>
      <w:r w:rsidRPr="00306633">
        <w:rPr>
          <w:rFonts w:ascii="Consolas" w:hAnsi="Consolas" w:cs="Consolas"/>
          <w:sz w:val="19"/>
          <w:szCs w:val="19"/>
          <w:lang w:val="en-US"/>
        </w:rPr>
        <w:t xml:space="preserve"> </w:t>
      </w:r>
      <w:r w:rsidRPr="00306633">
        <w:rPr>
          <w:rFonts w:ascii="Consolas" w:hAnsi="Consolas" w:cs="Consolas"/>
          <w:color w:val="2B91AF"/>
          <w:sz w:val="19"/>
          <w:szCs w:val="19"/>
          <w:lang w:val="en-US"/>
        </w:rPr>
        <w:t>TreeForm</w:t>
      </w:r>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2B91AF"/>
          <w:sz w:val="19"/>
          <w:szCs w:val="19"/>
          <w:lang w:val="en-US"/>
        </w:rPr>
        <w:t>Application</w:t>
      </w:r>
      <w:r w:rsidRPr="00306633">
        <w:rPr>
          <w:rFonts w:ascii="Consolas" w:hAnsi="Consolas" w:cs="Consolas"/>
          <w:sz w:val="19"/>
          <w:szCs w:val="19"/>
          <w:lang w:val="en-US"/>
        </w:rPr>
        <w:t>.Run(f1);</w:t>
      </w:r>
    </w:p>
    <w:p w:rsidR="00306633" w:rsidRPr="00C24340"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C24340">
        <w:rPr>
          <w:rFonts w:ascii="Consolas" w:hAnsi="Consolas" w:cs="Consolas"/>
          <w:color w:val="2B91AF"/>
          <w:sz w:val="19"/>
          <w:szCs w:val="19"/>
          <w:lang w:val="en-US"/>
        </w:rPr>
        <w:t>ConnectionManager</w:t>
      </w:r>
      <w:r w:rsidRPr="00C24340">
        <w:rPr>
          <w:rFonts w:ascii="Consolas" w:hAnsi="Consolas" w:cs="Consolas"/>
          <w:sz w:val="19"/>
          <w:szCs w:val="19"/>
          <w:lang w:val="en-US"/>
        </w:rPr>
        <w:t>.CloseConnection();</w:t>
      </w:r>
    </w:p>
    <w:p w:rsidR="00306633" w:rsidRPr="00C24340" w:rsidRDefault="00306633" w:rsidP="00306633">
      <w:pPr>
        <w:autoSpaceDE w:val="0"/>
        <w:autoSpaceDN w:val="0"/>
        <w:adjustRightInd w:val="0"/>
        <w:spacing w:line="240" w:lineRule="auto"/>
        <w:ind w:firstLine="0"/>
        <w:rPr>
          <w:rFonts w:ascii="Consolas" w:hAnsi="Consolas" w:cs="Consolas"/>
          <w:sz w:val="19"/>
          <w:szCs w:val="19"/>
          <w:lang w:val="en-US"/>
        </w:rPr>
      </w:pPr>
      <w:r w:rsidRPr="00C24340">
        <w:rPr>
          <w:rFonts w:ascii="Consolas" w:hAnsi="Consolas" w:cs="Consolas"/>
          <w:sz w:val="19"/>
          <w:szCs w:val="19"/>
          <w:lang w:val="en-US"/>
        </w:rPr>
        <w:t xml:space="preserve">        }</w:t>
      </w:r>
    </w:p>
    <w:p w:rsidR="00306633" w:rsidRPr="00C24340" w:rsidRDefault="00306633" w:rsidP="00306633">
      <w:pPr>
        <w:autoSpaceDE w:val="0"/>
        <w:autoSpaceDN w:val="0"/>
        <w:adjustRightInd w:val="0"/>
        <w:spacing w:line="240" w:lineRule="auto"/>
        <w:ind w:firstLine="0"/>
        <w:rPr>
          <w:rFonts w:ascii="Consolas" w:hAnsi="Consolas" w:cs="Consolas"/>
          <w:sz w:val="19"/>
          <w:szCs w:val="19"/>
          <w:lang w:val="en-US"/>
        </w:rPr>
      </w:pPr>
      <w:r w:rsidRPr="00C24340">
        <w:rPr>
          <w:rFonts w:ascii="Consolas" w:hAnsi="Consolas" w:cs="Consolas"/>
          <w:sz w:val="19"/>
          <w:szCs w:val="19"/>
          <w:lang w:val="en-US"/>
        </w:rPr>
        <w:t xml:space="preserve">    }</w:t>
      </w:r>
    </w:p>
    <w:p w:rsidR="00306633" w:rsidRPr="00C24340" w:rsidRDefault="00306633" w:rsidP="00306633">
      <w:pPr>
        <w:autoSpaceDE w:val="0"/>
        <w:autoSpaceDN w:val="0"/>
        <w:adjustRightInd w:val="0"/>
        <w:spacing w:line="240" w:lineRule="auto"/>
        <w:ind w:firstLine="0"/>
        <w:rPr>
          <w:rFonts w:ascii="Consolas" w:hAnsi="Consolas" w:cs="Consolas"/>
          <w:sz w:val="19"/>
          <w:szCs w:val="19"/>
          <w:lang w:val="en-US"/>
        </w:rPr>
      </w:pPr>
      <w:r w:rsidRPr="00C24340">
        <w:rPr>
          <w:rFonts w:ascii="Consolas" w:hAnsi="Consolas" w:cs="Consolas"/>
          <w:sz w:val="19"/>
          <w:szCs w:val="19"/>
          <w:lang w:val="en-US"/>
        </w:rPr>
        <w:t>}</w:t>
      </w:r>
    </w:p>
    <w:p w:rsidR="00306633" w:rsidRDefault="00306633" w:rsidP="00306633">
      <w:pPr>
        <w:autoSpaceDE w:val="0"/>
        <w:autoSpaceDN w:val="0"/>
        <w:adjustRightInd w:val="0"/>
        <w:spacing w:line="240" w:lineRule="auto"/>
        <w:ind w:firstLine="0"/>
        <w:rPr>
          <w:rFonts w:ascii="Consolas" w:hAnsi="Consolas" w:cs="Consolas"/>
          <w:sz w:val="19"/>
          <w:szCs w:val="19"/>
          <w:lang w:val="en-US"/>
        </w:rPr>
      </w:pPr>
    </w:p>
    <w:p w:rsidR="00306633" w:rsidRDefault="00306633" w:rsidP="00306633">
      <w:pPr>
        <w:rPr>
          <w:lang w:val="en-US"/>
        </w:rPr>
      </w:pPr>
      <w:r>
        <w:rPr>
          <w:lang w:val="en-US"/>
        </w:rPr>
        <w:t>ConnectionManager.cs:</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0000FF"/>
          <w:sz w:val="19"/>
          <w:szCs w:val="19"/>
          <w:lang w:val="en-US"/>
        </w:rPr>
        <w:t>using</w:t>
      </w:r>
      <w:r w:rsidRPr="00306633">
        <w:rPr>
          <w:rFonts w:ascii="Consolas" w:hAnsi="Consolas" w:cs="Consolas"/>
          <w:sz w:val="19"/>
          <w:szCs w:val="19"/>
          <w:lang w:val="en-US"/>
        </w:rPr>
        <w:t xml:space="preserve"> System;</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0000FF"/>
          <w:sz w:val="19"/>
          <w:szCs w:val="19"/>
          <w:lang w:val="en-US"/>
        </w:rPr>
        <w:t>using</w:t>
      </w:r>
      <w:r w:rsidRPr="00306633">
        <w:rPr>
          <w:rFonts w:ascii="Consolas" w:hAnsi="Consolas" w:cs="Consolas"/>
          <w:sz w:val="19"/>
          <w:szCs w:val="19"/>
          <w:lang w:val="en-US"/>
        </w:rPr>
        <w:t xml:space="preserve"> System.Collections.Generic;</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0000FF"/>
          <w:sz w:val="19"/>
          <w:szCs w:val="19"/>
          <w:lang w:val="en-US"/>
        </w:rPr>
        <w:t>using</w:t>
      </w:r>
      <w:r w:rsidRPr="00306633">
        <w:rPr>
          <w:rFonts w:ascii="Consolas" w:hAnsi="Consolas" w:cs="Consolas"/>
          <w:sz w:val="19"/>
          <w:szCs w:val="19"/>
          <w:lang w:val="en-US"/>
        </w:rPr>
        <w:t xml:space="preserve"> System.Linq;</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0000FF"/>
          <w:sz w:val="19"/>
          <w:szCs w:val="19"/>
          <w:lang w:val="en-US"/>
        </w:rPr>
        <w:t>using</w:t>
      </w:r>
      <w:r w:rsidRPr="00306633">
        <w:rPr>
          <w:rFonts w:ascii="Consolas" w:hAnsi="Consolas" w:cs="Consolas"/>
          <w:sz w:val="19"/>
          <w:szCs w:val="19"/>
          <w:lang w:val="en-US"/>
        </w:rPr>
        <w:t xml:space="preserve"> System.Text;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0000FF"/>
          <w:sz w:val="19"/>
          <w:szCs w:val="19"/>
          <w:lang w:val="en-US"/>
        </w:rPr>
        <w:t>using</w:t>
      </w:r>
      <w:r w:rsidRPr="00306633">
        <w:rPr>
          <w:rFonts w:ascii="Consolas" w:hAnsi="Consolas" w:cs="Consolas"/>
          <w:sz w:val="19"/>
          <w:szCs w:val="19"/>
          <w:lang w:val="en-US"/>
        </w:rPr>
        <w:t xml:space="preserve"> System.Data.Common;</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0000FF"/>
          <w:sz w:val="19"/>
          <w:szCs w:val="19"/>
          <w:lang w:val="en-US"/>
        </w:rPr>
        <w:t>using</w:t>
      </w:r>
      <w:r w:rsidRPr="00306633">
        <w:rPr>
          <w:rFonts w:ascii="Consolas" w:hAnsi="Consolas" w:cs="Consolas"/>
          <w:sz w:val="19"/>
          <w:szCs w:val="19"/>
          <w:lang w:val="en-US"/>
        </w:rPr>
        <w:t xml:space="preserve"> System.Data.SQLite;</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0000FF"/>
          <w:sz w:val="19"/>
          <w:szCs w:val="19"/>
          <w:lang w:val="en-US"/>
        </w:rPr>
        <w:t>namespace</w:t>
      </w:r>
      <w:r w:rsidRPr="00306633">
        <w:rPr>
          <w:rFonts w:ascii="Consolas" w:hAnsi="Consolas" w:cs="Consolas"/>
          <w:sz w:val="19"/>
          <w:szCs w:val="19"/>
          <w:lang w:val="en-US"/>
        </w:rPr>
        <w:t xml:space="preserve"> RegressionViewer</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static</w:t>
      </w: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class</w:t>
      </w:r>
      <w:r w:rsidRPr="00306633">
        <w:rPr>
          <w:rFonts w:ascii="Consolas" w:hAnsi="Consolas" w:cs="Consolas"/>
          <w:sz w:val="19"/>
          <w:szCs w:val="19"/>
          <w:lang w:val="en-US"/>
        </w:rPr>
        <w:t xml:space="preserve"> </w:t>
      </w:r>
      <w:r w:rsidRPr="00306633">
        <w:rPr>
          <w:rFonts w:ascii="Consolas" w:hAnsi="Consolas" w:cs="Consolas"/>
          <w:color w:val="2B91AF"/>
          <w:sz w:val="19"/>
          <w:szCs w:val="19"/>
          <w:lang w:val="en-US"/>
        </w:rPr>
        <w:t>ConnectionManager</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private</w:t>
      </w: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static</w:t>
      </w: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string</w:t>
      </w:r>
      <w:r w:rsidRPr="00306633">
        <w:rPr>
          <w:rFonts w:ascii="Consolas" w:hAnsi="Consolas" w:cs="Consolas"/>
          <w:sz w:val="19"/>
          <w:szCs w:val="19"/>
          <w:lang w:val="en-US"/>
        </w:rPr>
        <w:t xml:space="preserve"> _filename;</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public</w:t>
      </w: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static</w:t>
      </w: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string</w:t>
      </w:r>
      <w:r w:rsidRPr="00306633">
        <w:rPr>
          <w:rFonts w:ascii="Consolas" w:hAnsi="Consolas" w:cs="Consolas"/>
          <w:sz w:val="19"/>
          <w:szCs w:val="19"/>
          <w:lang w:val="en-US"/>
        </w:rPr>
        <w:t xml:space="preserve"> ConnectionString</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get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return</w:t>
      </w:r>
      <w:r w:rsidRPr="00306633">
        <w:rPr>
          <w:rFonts w:ascii="Consolas" w:hAnsi="Consolas" w:cs="Consolas"/>
          <w:sz w:val="19"/>
          <w:szCs w:val="19"/>
          <w:lang w:val="en-US"/>
        </w:rPr>
        <w:t xml:space="preserve"> </w:t>
      </w:r>
      <w:r w:rsidRPr="00306633">
        <w:rPr>
          <w:rFonts w:ascii="Consolas" w:hAnsi="Consolas" w:cs="Consolas"/>
          <w:color w:val="A31515"/>
          <w:sz w:val="19"/>
          <w:szCs w:val="19"/>
          <w:lang w:val="en-US"/>
        </w:rPr>
        <w:t>"data source="</w:t>
      </w:r>
      <w:r w:rsidRPr="00306633">
        <w:rPr>
          <w:rFonts w:ascii="Consolas" w:hAnsi="Consolas" w:cs="Consolas"/>
          <w:sz w:val="19"/>
          <w:szCs w:val="19"/>
          <w:lang w:val="en-US"/>
        </w:rPr>
        <w:t xml:space="preserve"> + _filename;</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private</w:t>
      </w: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static</w:t>
      </w:r>
      <w:r w:rsidRPr="00306633">
        <w:rPr>
          <w:rFonts w:ascii="Consolas" w:hAnsi="Consolas" w:cs="Consolas"/>
          <w:sz w:val="19"/>
          <w:szCs w:val="19"/>
          <w:lang w:val="en-US"/>
        </w:rPr>
        <w:t xml:space="preserve"> </w:t>
      </w:r>
      <w:r w:rsidRPr="00306633">
        <w:rPr>
          <w:rFonts w:ascii="Consolas" w:hAnsi="Consolas" w:cs="Consolas"/>
          <w:color w:val="2B91AF"/>
          <w:sz w:val="19"/>
          <w:szCs w:val="19"/>
          <w:lang w:val="en-US"/>
        </w:rPr>
        <w:t>SQLiteConnection</w:t>
      </w:r>
      <w:r w:rsidRPr="00306633">
        <w:rPr>
          <w:rFonts w:ascii="Consolas" w:hAnsi="Consolas" w:cs="Consolas"/>
          <w:sz w:val="19"/>
          <w:szCs w:val="19"/>
          <w:lang w:val="en-US"/>
        </w:rPr>
        <w:t xml:space="preserve"> _connection;</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public</w:t>
      </w: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static</w:t>
      </w:r>
      <w:r w:rsidRPr="00306633">
        <w:rPr>
          <w:rFonts w:ascii="Consolas" w:hAnsi="Consolas" w:cs="Consolas"/>
          <w:sz w:val="19"/>
          <w:szCs w:val="19"/>
          <w:lang w:val="en-US"/>
        </w:rPr>
        <w:t xml:space="preserve"> </w:t>
      </w:r>
      <w:r w:rsidRPr="00306633">
        <w:rPr>
          <w:rFonts w:ascii="Consolas" w:hAnsi="Consolas" w:cs="Consolas"/>
          <w:color w:val="2B91AF"/>
          <w:sz w:val="19"/>
          <w:szCs w:val="19"/>
          <w:lang w:val="en-US"/>
        </w:rPr>
        <w:t>SQLiteConnection</w:t>
      </w:r>
      <w:r w:rsidRPr="00306633">
        <w:rPr>
          <w:rFonts w:ascii="Consolas" w:hAnsi="Consolas" w:cs="Consolas"/>
          <w:sz w:val="19"/>
          <w:szCs w:val="19"/>
          <w:lang w:val="en-US"/>
        </w:rPr>
        <w:t xml:space="preserve"> connection</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lastRenderedPageBreak/>
        <w:t xml:space="preserve">            </w:t>
      </w:r>
      <w:r w:rsidRPr="00306633">
        <w:rPr>
          <w:rFonts w:ascii="Consolas" w:hAnsi="Consolas" w:cs="Consolas"/>
          <w:color w:val="0000FF"/>
          <w:sz w:val="19"/>
          <w:szCs w:val="19"/>
          <w:lang w:val="en-US"/>
        </w:rPr>
        <w:t>get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if</w:t>
      </w:r>
      <w:r w:rsidRPr="00306633">
        <w:rPr>
          <w:rFonts w:ascii="Consolas" w:hAnsi="Consolas" w:cs="Consolas"/>
          <w:sz w:val="19"/>
          <w:szCs w:val="19"/>
          <w:lang w:val="en-US"/>
        </w:rPr>
        <w:t xml:space="preserve"> (_connection==</w:t>
      </w:r>
      <w:r w:rsidRPr="00306633">
        <w:rPr>
          <w:rFonts w:ascii="Consolas" w:hAnsi="Consolas" w:cs="Consolas"/>
          <w:color w:val="0000FF"/>
          <w:sz w:val="19"/>
          <w:szCs w:val="19"/>
          <w:lang w:val="en-US"/>
        </w:rPr>
        <w:t>null</w:t>
      </w: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_connection = </w:t>
      </w:r>
      <w:r w:rsidRPr="00306633">
        <w:rPr>
          <w:rFonts w:ascii="Consolas" w:hAnsi="Consolas" w:cs="Consolas"/>
          <w:color w:val="0000FF"/>
          <w:sz w:val="19"/>
          <w:szCs w:val="19"/>
          <w:lang w:val="en-US"/>
        </w:rPr>
        <w:t>new</w:t>
      </w:r>
      <w:r w:rsidRPr="00306633">
        <w:rPr>
          <w:rFonts w:ascii="Consolas" w:hAnsi="Consolas" w:cs="Consolas"/>
          <w:sz w:val="19"/>
          <w:szCs w:val="19"/>
          <w:lang w:val="en-US"/>
        </w:rPr>
        <w:t xml:space="preserve"> </w:t>
      </w:r>
      <w:r w:rsidRPr="00306633">
        <w:rPr>
          <w:rFonts w:ascii="Consolas" w:hAnsi="Consolas" w:cs="Consolas"/>
          <w:color w:val="2B91AF"/>
          <w:sz w:val="19"/>
          <w:szCs w:val="19"/>
          <w:lang w:val="en-US"/>
        </w:rPr>
        <w:t>SQLiteConnection</w:t>
      </w:r>
      <w:r w:rsidRPr="00306633">
        <w:rPr>
          <w:rFonts w:ascii="Consolas" w:hAnsi="Consolas" w:cs="Consolas"/>
          <w:sz w:val="19"/>
          <w:szCs w:val="19"/>
          <w:lang w:val="en-US"/>
        </w:rPr>
        <w:t>(</w:t>
      </w:r>
      <w:r w:rsidRPr="00306633">
        <w:rPr>
          <w:rFonts w:ascii="Consolas" w:hAnsi="Consolas" w:cs="Consolas"/>
          <w:color w:val="A31515"/>
          <w:sz w:val="19"/>
          <w:szCs w:val="19"/>
          <w:lang w:val="en-US"/>
        </w:rPr>
        <w:t>"Data Source = "</w:t>
      </w:r>
      <w:r w:rsidRPr="00306633">
        <w:rPr>
          <w:rFonts w:ascii="Consolas" w:hAnsi="Consolas" w:cs="Consolas"/>
          <w:sz w:val="19"/>
          <w:szCs w:val="19"/>
          <w:lang w:val="en-US"/>
        </w:rPr>
        <w:t xml:space="preserve"> + filename);</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_connection.Open();</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return</w:t>
      </w:r>
      <w:r w:rsidRPr="00306633">
        <w:rPr>
          <w:rFonts w:ascii="Consolas" w:hAnsi="Consolas" w:cs="Consolas"/>
          <w:sz w:val="19"/>
          <w:szCs w:val="19"/>
          <w:lang w:val="en-US"/>
        </w:rPr>
        <w:t xml:space="preserve"> _connection;</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public</w:t>
      </w: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static</w:t>
      </w: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string</w:t>
      </w:r>
      <w:r w:rsidRPr="00306633">
        <w:rPr>
          <w:rFonts w:ascii="Consolas" w:hAnsi="Consolas" w:cs="Consolas"/>
          <w:sz w:val="19"/>
          <w:szCs w:val="19"/>
          <w:lang w:val="en-US"/>
        </w:rPr>
        <w:t xml:space="preserve"> filename</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get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return</w:t>
      </w:r>
      <w:r w:rsidRPr="00306633">
        <w:rPr>
          <w:rFonts w:ascii="Consolas" w:hAnsi="Consolas" w:cs="Consolas"/>
          <w:sz w:val="19"/>
          <w:szCs w:val="19"/>
          <w:lang w:val="en-US"/>
        </w:rPr>
        <w:t xml:space="preserve"> _filename;</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set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_filename = </w:t>
      </w:r>
      <w:r w:rsidRPr="00306633">
        <w:rPr>
          <w:rFonts w:ascii="Consolas" w:hAnsi="Consolas" w:cs="Consolas"/>
          <w:color w:val="0000FF"/>
          <w:sz w:val="19"/>
          <w:szCs w:val="19"/>
          <w:lang w:val="en-US"/>
        </w:rPr>
        <w:t>value</w:t>
      </w:r>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if</w:t>
      </w:r>
      <w:r w:rsidRPr="00306633">
        <w:rPr>
          <w:rFonts w:ascii="Consolas" w:hAnsi="Consolas" w:cs="Consolas"/>
          <w:sz w:val="19"/>
          <w:szCs w:val="19"/>
          <w:lang w:val="en-US"/>
        </w:rPr>
        <w:t xml:space="preserve"> (_connection!=</w:t>
      </w:r>
      <w:r w:rsidRPr="00306633">
        <w:rPr>
          <w:rFonts w:ascii="Consolas" w:hAnsi="Consolas" w:cs="Consolas"/>
          <w:color w:val="0000FF"/>
          <w:sz w:val="19"/>
          <w:szCs w:val="19"/>
          <w:lang w:val="en-US"/>
        </w:rPr>
        <w:t>null</w:t>
      </w:r>
      <w:r w:rsidRPr="00306633">
        <w:rPr>
          <w:rFonts w:ascii="Consolas" w:hAnsi="Consolas" w:cs="Consolas"/>
          <w:sz w:val="19"/>
          <w:szCs w:val="19"/>
          <w:lang w:val="en-US"/>
        </w:rPr>
        <w:t>) _connection.Close();</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_connection = </w:t>
      </w:r>
      <w:r w:rsidRPr="00306633">
        <w:rPr>
          <w:rFonts w:ascii="Consolas" w:hAnsi="Consolas" w:cs="Consolas"/>
          <w:color w:val="0000FF"/>
          <w:sz w:val="19"/>
          <w:szCs w:val="19"/>
          <w:lang w:val="en-US"/>
        </w:rPr>
        <w:t>null</w:t>
      </w:r>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public</w:t>
      </w: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static</w:t>
      </w: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void</w:t>
      </w:r>
      <w:r w:rsidRPr="00306633">
        <w:rPr>
          <w:rFonts w:ascii="Consolas" w:hAnsi="Consolas" w:cs="Consolas"/>
          <w:sz w:val="19"/>
          <w:szCs w:val="19"/>
          <w:lang w:val="en-US"/>
        </w:rPr>
        <w:t xml:space="preserve"> CloseConnection()</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if</w:t>
      </w:r>
      <w:r w:rsidRPr="00306633">
        <w:rPr>
          <w:rFonts w:ascii="Consolas" w:hAnsi="Consolas" w:cs="Consolas"/>
          <w:sz w:val="19"/>
          <w:szCs w:val="19"/>
          <w:lang w:val="en-US"/>
        </w:rPr>
        <w:t xml:space="preserve"> (_connection!=</w:t>
      </w:r>
      <w:r w:rsidRPr="00306633">
        <w:rPr>
          <w:rFonts w:ascii="Consolas" w:hAnsi="Consolas" w:cs="Consolas"/>
          <w:color w:val="0000FF"/>
          <w:sz w:val="19"/>
          <w:szCs w:val="19"/>
          <w:lang w:val="en-US"/>
        </w:rPr>
        <w:t>null</w:t>
      </w:r>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_connection.Close();</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_connection = </w:t>
      </w:r>
      <w:r w:rsidRPr="00306633">
        <w:rPr>
          <w:rFonts w:ascii="Consolas" w:hAnsi="Consolas" w:cs="Consolas"/>
          <w:color w:val="0000FF"/>
          <w:sz w:val="19"/>
          <w:szCs w:val="19"/>
          <w:lang w:val="en-US"/>
        </w:rPr>
        <w:t>null</w:t>
      </w:r>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public</w:t>
      </w: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static</w:t>
      </w: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void</w:t>
      </w:r>
      <w:r w:rsidRPr="00306633">
        <w:rPr>
          <w:rFonts w:ascii="Consolas" w:hAnsi="Consolas" w:cs="Consolas"/>
          <w:sz w:val="19"/>
          <w:szCs w:val="19"/>
          <w:lang w:val="en-US"/>
        </w:rPr>
        <w:t xml:space="preserve"> ExecuteNonQuery(</w:t>
      </w:r>
      <w:r w:rsidRPr="00306633">
        <w:rPr>
          <w:rFonts w:ascii="Consolas" w:hAnsi="Consolas" w:cs="Consolas"/>
          <w:color w:val="0000FF"/>
          <w:sz w:val="19"/>
          <w:szCs w:val="19"/>
          <w:lang w:val="en-US"/>
        </w:rPr>
        <w:t>string</w:t>
      </w:r>
      <w:r w:rsidRPr="00306633">
        <w:rPr>
          <w:rFonts w:ascii="Consolas" w:hAnsi="Consolas" w:cs="Consolas"/>
          <w:sz w:val="19"/>
          <w:szCs w:val="19"/>
          <w:lang w:val="en-US"/>
        </w:rPr>
        <w:t xml:space="preserve"> sql)</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using</w:t>
      </w:r>
      <w:r w:rsidRPr="00306633">
        <w:rPr>
          <w:rFonts w:ascii="Consolas" w:hAnsi="Consolas" w:cs="Consolas"/>
          <w:sz w:val="19"/>
          <w:szCs w:val="19"/>
          <w:lang w:val="en-US"/>
        </w:rPr>
        <w:t xml:space="preserve"> (</w:t>
      </w:r>
      <w:r w:rsidRPr="00306633">
        <w:rPr>
          <w:rFonts w:ascii="Consolas" w:hAnsi="Consolas" w:cs="Consolas"/>
          <w:color w:val="2B91AF"/>
          <w:sz w:val="19"/>
          <w:szCs w:val="19"/>
          <w:lang w:val="en-US"/>
        </w:rPr>
        <w:t>SQLiteCommand</w:t>
      </w:r>
      <w:r w:rsidRPr="00306633">
        <w:rPr>
          <w:rFonts w:ascii="Consolas" w:hAnsi="Consolas" w:cs="Consolas"/>
          <w:sz w:val="19"/>
          <w:szCs w:val="19"/>
          <w:lang w:val="en-US"/>
        </w:rPr>
        <w:t xml:space="preserve"> command = </w:t>
      </w:r>
      <w:r w:rsidRPr="00306633">
        <w:rPr>
          <w:rFonts w:ascii="Consolas" w:hAnsi="Consolas" w:cs="Consolas"/>
          <w:color w:val="0000FF"/>
          <w:sz w:val="19"/>
          <w:szCs w:val="19"/>
          <w:lang w:val="en-US"/>
        </w:rPr>
        <w:t>new</w:t>
      </w:r>
      <w:r w:rsidRPr="00306633">
        <w:rPr>
          <w:rFonts w:ascii="Consolas" w:hAnsi="Consolas" w:cs="Consolas"/>
          <w:sz w:val="19"/>
          <w:szCs w:val="19"/>
          <w:lang w:val="en-US"/>
        </w:rPr>
        <w:t xml:space="preserve"> </w:t>
      </w:r>
      <w:r w:rsidRPr="00306633">
        <w:rPr>
          <w:rFonts w:ascii="Consolas" w:hAnsi="Consolas" w:cs="Consolas"/>
          <w:color w:val="2B91AF"/>
          <w:sz w:val="19"/>
          <w:szCs w:val="19"/>
          <w:lang w:val="en-US"/>
        </w:rPr>
        <w:t>SQLiteCommand</w:t>
      </w:r>
      <w:r w:rsidRPr="00306633">
        <w:rPr>
          <w:rFonts w:ascii="Consolas" w:hAnsi="Consolas" w:cs="Consolas"/>
          <w:sz w:val="19"/>
          <w:szCs w:val="19"/>
          <w:lang w:val="en-US"/>
        </w:rPr>
        <w:t>(sql,connection))</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command.ExecuteNonQuery();</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public</w:t>
      </w: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static</w:t>
      </w: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void</w:t>
      </w:r>
      <w:r w:rsidRPr="00306633">
        <w:rPr>
          <w:rFonts w:ascii="Consolas" w:hAnsi="Consolas" w:cs="Consolas"/>
          <w:sz w:val="19"/>
          <w:szCs w:val="19"/>
          <w:lang w:val="en-US"/>
        </w:rPr>
        <w:t xml:space="preserve"> CreateDB()</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ExecuteNonQuery(</w:t>
      </w:r>
      <w:r w:rsidRPr="00306633">
        <w:rPr>
          <w:rFonts w:ascii="Consolas" w:hAnsi="Consolas" w:cs="Consolas"/>
          <w:color w:val="A31515"/>
          <w:sz w:val="19"/>
          <w:szCs w:val="19"/>
          <w:lang w:val="en-US"/>
        </w:rPr>
        <w:t>@"CREATE TABLE [folders]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[id] integer PRIMARY KEY AUTOINCREMENT NOT NULL,</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[p_id] integer,</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[name] char(255) NOT NULL</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w:t>
      </w:r>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8000"/>
          <w:sz w:val="19"/>
          <w:szCs w:val="19"/>
          <w:lang w:val="en-US"/>
        </w:rPr>
        <w:t>// CONSTRAINT FK_folders_folders FOREIGN KEY (p_id) REFERENCES folders (id) on delete cascade</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ExecuteNonQuery(</w:t>
      </w:r>
      <w:r w:rsidRPr="00306633">
        <w:rPr>
          <w:rFonts w:ascii="Consolas" w:hAnsi="Consolas" w:cs="Consolas"/>
          <w:color w:val="A31515"/>
          <w:sz w:val="19"/>
          <w:szCs w:val="19"/>
          <w:lang w:val="en-US"/>
        </w:rPr>
        <w:t>@"CREATE TABLE [modules]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[id] integer PRIMARY KEY AUTOINCREMENT NOT NULL,</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[name] char(255) NOT NULL</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w:t>
      </w:r>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ExecuteNonQuery(</w:t>
      </w:r>
      <w:r w:rsidRPr="00306633">
        <w:rPr>
          <w:rFonts w:ascii="Consolas" w:hAnsi="Consolas" w:cs="Consolas"/>
          <w:color w:val="A31515"/>
          <w:sz w:val="19"/>
          <w:szCs w:val="19"/>
          <w:lang w:val="en-US"/>
        </w:rPr>
        <w:t>@"CREATE TABLE [files]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[id] integer PRIMARY KEY AUTOINCREMENT NOT NULL,</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[p_id] integer NOT NULL,</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[name] char(255) NOT NULL,</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[module_id] integer,</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CONSTRAINT FK_files_folders FOREIGN KEY (p_id) REFERENCES folders (id) on delete cascade</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CONSTRAINT FK_files_modules FOREIGN KEY (module_id) REFERENCES mo</w:t>
      </w:r>
      <w:r w:rsidRPr="00306633">
        <w:rPr>
          <w:rFonts w:ascii="Consolas" w:hAnsi="Consolas" w:cs="Consolas"/>
          <w:color w:val="A31515"/>
          <w:sz w:val="19"/>
          <w:szCs w:val="19"/>
          <w:lang w:val="en-US"/>
        </w:rPr>
        <w:t>d</w:t>
      </w:r>
      <w:r w:rsidRPr="00306633">
        <w:rPr>
          <w:rFonts w:ascii="Consolas" w:hAnsi="Consolas" w:cs="Consolas"/>
          <w:color w:val="A31515"/>
          <w:sz w:val="19"/>
          <w:szCs w:val="19"/>
          <w:lang w:val="en-US"/>
        </w:rPr>
        <w:t>ules (id) on delete set NULL</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w:t>
      </w:r>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ExecuteNonQuery(</w:t>
      </w:r>
      <w:r w:rsidRPr="00306633">
        <w:rPr>
          <w:rFonts w:ascii="Consolas" w:hAnsi="Consolas" w:cs="Consolas"/>
          <w:color w:val="A31515"/>
          <w:sz w:val="19"/>
          <w:szCs w:val="19"/>
          <w:lang w:val="en-US"/>
        </w:rPr>
        <w:t>@"CREATE TABLE [relationships]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[id]  INTEGER PRIMARY KEY AUTOINCREMENT NOT NULL,</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[uses]  INTEGER NOT NULL,</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[used]  INTEGER NOT NULL,</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[rate]  INTEGER NOT NULL,</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lastRenderedPageBreak/>
        <w:t xml:space="preserve">                    CONSTRAINT FK_relationships_files FOREIGN KEY (uses,used) REFERENCES files (id,id) ON DELETE CASCADE</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w:t>
      </w:r>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ExecuteNonQuery(</w:t>
      </w:r>
      <w:r w:rsidRPr="00306633">
        <w:rPr>
          <w:rFonts w:ascii="Consolas" w:hAnsi="Consolas" w:cs="Consolas"/>
          <w:color w:val="A31515"/>
          <w:sz w:val="19"/>
          <w:szCs w:val="19"/>
          <w:lang w:val="en-US"/>
        </w:rPr>
        <w:t xml:space="preserve">@"CREATE VIEW [rels] AS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SELECT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f1.name AS uses,</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m1.name AS uses_module,</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f2.name AS used,</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m2.name AS used_module,</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relationships.rate AS rate,</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relationships.id AS id</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FROM</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modules AS m1</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INNER JOIN files AS f1 ON m1.id = f1.module_id</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INNER JOIN relationships ON f1.id = relationships.uses</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INNER JOIN files AS f2 ON relationships.used = f2.id</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INNER JOIN modules AS m2 ON f2.module_id = m2.id"</w:t>
      </w:r>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ExecuteNonQuery(</w:t>
      </w:r>
      <w:r w:rsidRPr="00306633">
        <w:rPr>
          <w:rFonts w:ascii="Consolas" w:hAnsi="Consolas" w:cs="Consolas"/>
          <w:color w:val="A31515"/>
          <w:sz w:val="19"/>
          <w:szCs w:val="19"/>
          <w:lang w:val="en-US"/>
        </w:rPr>
        <w:t xml:space="preserve">@"CREATE VIEW moddeps AS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SELECT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m1.name AS uses,</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m2.name AS used,</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Count(relationships.rate) AS count,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Sum(relationships.rate) AS rate</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FROM</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files AS f1</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INNER JOIN modules AS m1 ON m1.id = f1.module_id</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INNER JOIN relationships ON f1.id = relationships.uses</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INNER JOIN files AS f2 ON relationships.used = f2.id</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INNER JOIN modules AS m2 ON f2.module_id = m2.id</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WHERE</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m1.id &lt;&gt; m2.id</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GROUP BY</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m1.name,</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m2.name;"</w:t>
      </w:r>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ExecuteNonQuery(</w:t>
      </w:r>
      <w:r w:rsidRPr="00306633">
        <w:rPr>
          <w:rFonts w:ascii="Consolas" w:hAnsi="Consolas" w:cs="Consolas"/>
          <w:color w:val="A31515"/>
          <w:sz w:val="19"/>
          <w:szCs w:val="19"/>
          <w:lang w:val="en-US"/>
        </w:rPr>
        <w:t>@"CREATE TABLE patches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id  INTEGER PRIMARY KEY AUTOINCREMENT NOT NULL,</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name  TEXT NOT NULL);"</w:t>
      </w:r>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ExecuteNonQuery(</w:t>
      </w:r>
      <w:r w:rsidRPr="00306633">
        <w:rPr>
          <w:rFonts w:ascii="Consolas" w:hAnsi="Consolas" w:cs="Consolas"/>
          <w:color w:val="A31515"/>
          <w:sz w:val="19"/>
          <w:szCs w:val="19"/>
          <w:lang w:val="en-US"/>
        </w:rPr>
        <w:t>@"CREATE TABLE patchdetails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id  INTEGER PRIMARY KEY AUTOINCREMENT NOT NULL,</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file_id  INTEGER NOT NULL,</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patch_id  INTEGER NOT NULL,</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CONSTRAINT FK_patchdetails_files FOREIGN KEY (file_id) REFERENCES files (id) ON DELETE CASCADE,</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CONSTRAINT FK_patchdetails_patches FOREIGN KEY (patch_id) REFERENCES patches (id) ON DELETE CASCADE);"</w:t>
      </w:r>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ExecuteNonQuery(</w:t>
      </w:r>
      <w:r w:rsidRPr="00306633">
        <w:rPr>
          <w:rFonts w:ascii="Consolas" w:hAnsi="Consolas" w:cs="Consolas"/>
          <w:color w:val="A31515"/>
          <w:sz w:val="19"/>
          <w:szCs w:val="19"/>
          <w:lang w:val="en-US"/>
        </w:rPr>
        <w:t xml:space="preserve">@"CREATE VIEW patchview AS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SELECT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patchdetails.patch_id,</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m2.name AS used,</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m1.name AS uses,</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Count(relationships.rate) AS count,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Sum(relationships.rate) AS rate</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FROM</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modules AS m1</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INNER JOIN files AS f1 ON m1.id = f1.module_id</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INNER JOIN relationships ON f1.id = relationships.uses</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INNER JOIN files AS f2 ON relationships.used = f2.id</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INNER JOIN modules AS m2 ON f2.module_id = m2.id</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INNER JOIN patchdetails ON patchdetails.file_id = relationships.used</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GROUP BY</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patchdetails.patch_id,</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m2.name,</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m1.name;"</w:t>
      </w:r>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lastRenderedPageBreak/>
        <w:t xml:space="preserve">            ExecuteNonQuery(</w:t>
      </w:r>
      <w:r w:rsidRPr="00306633">
        <w:rPr>
          <w:rFonts w:ascii="Consolas" w:hAnsi="Consolas" w:cs="Consolas"/>
          <w:color w:val="A31515"/>
          <w:sz w:val="19"/>
          <w:szCs w:val="19"/>
          <w:lang w:val="en-US"/>
        </w:rPr>
        <w:t xml:space="preserve">@"CREATE VIEW patchview2 AS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SELECT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patchview.patch_id,</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m1.name AS uses,</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m2.name AS used,</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Count(relationships.rate) AS count,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Sum(relationships.rate) AS rate</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FROM</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modules AS m1</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INNER JOIN files AS f1 ON m1.id = f1.module_id</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INNER JOIN relationships ON f1.id = relationships.uses</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INNER JOIN files AS f2 ON relationships.used = f2.id</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INNER JOIN modules AS m2 ON f2.module_id = m2.id</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INNER JOIN patchview ON m2.name = patchview.uses</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WHERE</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m1.id &lt;&gt; m2.id AND</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patchview.used &lt;&gt; m1.name</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GROUP BY</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m1.name,</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m2.name,</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A31515"/>
          <w:sz w:val="19"/>
          <w:szCs w:val="19"/>
          <w:lang w:val="en-US"/>
        </w:rPr>
        <w:t xml:space="preserve">                    patchview.patch_id;"</w:t>
      </w:r>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p>
    <w:p w:rsidR="00306633" w:rsidRDefault="00306633" w:rsidP="00306633">
      <w:pPr>
        <w:rPr>
          <w:lang w:val="en-US"/>
        </w:rPr>
      </w:pPr>
      <w:r>
        <w:rPr>
          <w:lang w:val="en-US"/>
        </w:rPr>
        <w:t>AddPatch.cs:</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0000FF"/>
          <w:sz w:val="19"/>
          <w:szCs w:val="19"/>
          <w:lang w:val="en-US"/>
        </w:rPr>
        <w:t>using</w:t>
      </w:r>
      <w:r w:rsidRPr="00306633">
        <w:rPr>
          <w:rFonts w:ascii="Consolas" w:hAnsi="Consolas" w:cs="Consolas"/>
          <w:sz w:val="19"/>
          <w:szCs w:val="19"/>
          <w:lang w:val="en-US"/>
        </w:rPr>
        <w:t xml:space="preserve"> System;</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0000FF"/>
          <w:sz w:val="19"/>
          <w:szCs w:val="19"/>
          <w:lang w:val="en-US"/>
        </w:rPr>
        <w:t>using</w:t>
      </w:r>
      <w:r w:rsidRPr="00306633">
        <w:rPr>
          <w:rFonts w:ascii="Consolas" w:hAnsi="Consolas" w:cs="Consolas"/>
          <w:sz w:val="19"/>
          <w:szCs w:val="19"/>
          <w:lang w:val="en-US"/>
        </w:rPr>
        <w:t xml:space="preserve"> System.Collections.Generic;</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0000FF"/>
          <w:sz w:val="19"/>
          <w:szCs w:val="19"/>
          <w:lang w:val="en-US"/>
        </w:rPr>
        <w:t>using</w:t>
      </w:r>
      <w:r w:rsidRPr="00306633">
        <w:rPr>
          <w:rFonts w:ascii="Consolas" w:hAnsi="Consolas" w:cs="Consolas"/>
          <w:sz w:val="19"/>
          <w:szCs w:val="19"/>
          <w:lang w:val="en-US"/>
        </w:rPr>
        <w:t xml:space="preserve"> System.ComponentModel;</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0000FF"/>
          <w:sz w:val="19"/>
          <w:szCs w:val="19"/>
          <w:lang w:val="en-US"/>
        </w:rPr>
        <w:t>using</w:t>
      </w:r>
      <w:r w:rsidRPr="00306633">
        <w:rPr>
          <w:rFonts w:ascii="Consolas" w:hAnsi="Consolas" w:cs="Consolas"/>
          <w:sz w:val="19"/>
          <w:szCs w:val="19"/>
          <w:lang w:val="en-US"/>
        </w:rPr>
        <w:t xml:space="preserve"> System.Data;</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0000FF"/>
          <w:sz w:val="19"/>
          <w:szCs w:val="19"/>
          <w:lang w:val="en-US"/>
        </w:rPr>
        <w:t>using</w:t>
      </w:r>
      <w:r w:rsidRPr="00306633">
        <w:rPr>
          <w:rFonts w:ascii="Consolas" w:hAnsi="Consolas" w:cs="Consolas"/>
          <w:sz w:val="19"/>
          <w:szCs w:val="19"/>
          <w:lang w:val="en-US"/>
        </w:rPr>
        <w:t xml:space="preserve"> System.Drawing;</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0000FF"/>
          <w:sz w:val="19"/>
          <w:szCs w:val="19"/>
          <w:lang w:val="en-US"/>
        </w:rPr>
        <w:t>using</w:t>
      </w:r>
      <w:r w:rsidRPr="00306633">
        <w:rPr>
          <w:rFonts w:ascii="Consolas" w:hAnsi="Consolas" w:cs="Consolas"/>
          <w:sz w:val="19"/>
          <w:szCs w:val="19"/>
          <w:lang w:val="en-US"/>
        </w:rPr>
        <w:t xml:space="preserve"> System.Linq;</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0000FF"/>
          <w:sz w:val="19"/>
          <w:szCs w:val="19"/>
          <w:lang w:val="en-US"/>
        </w:rPr>
        <w:t>using</w:t>
      </w:r>
      <w:r w:rsidRPr="00306633">
        <w:rPr>
          <w:rFonts w:ascii="Consolas" w:hAnsi="Consolas" w:cs="Consolas"/>
          <w:sz w:val="19"/>
          <w:szCs w:val="19"/>
          <w:lang w:val="en-US"/>
        </w:rPr>
        <w:t xml:space="preserve"> System.Text;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0000FF"/>
          <w:sz w:val="19"/>
          <w:szCs w:val="19"/>
          <w:lang w:val="en-US"/>
        </w:rPr>
        <w:t>using</w:t>
      </w:r>
      <w:r w:rsidRPr="00306633">
        <w:rPr>
          <w:rFonts w:ascii="Consolas" w:hAnsi="Consolas" w:cs="Consolas"/>
          <w:sz w:val="19"/>
          <w:szCs w:val="19"/>
          <w:lang w:val="en-US"/>
        </w:rPr>
        <w:t xml:space="preserve"> System.Windows.Forms;</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0000FF"/>
          <w:sz w:val="19"/>
          <w:szCs w:val="19"/>
          <w:lang w:val="en-US"/>
        </w:rPr>
        <w:t>using</w:t>
      </w:r>
      <w:r w:rsidRPr="00306633">
        <w:rPr>
          <w:rFonts w:ascii="Consolas" w:hAnsi="Consolas" w:cs="Consolas"/>
          <w:sz w:val="19"/>
          <w:szCs w:val="19"/>
          <w:lang w:val="en-US"/>
        </w:rPr>
        <w:t xml:space="preserve"> System.IO;</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0000FF"/>
          <w:sz w:val="19"/>
          <w:szCs w:val="19"/>
          <w:lang w:val="en-US"/>
        </w:rPr>
        <w:t>using</w:t>
      </w:r>
      <w:r w:rsidRPr="00306633">
        <w:rPr>
          <w:rFonts w:ascii="Consolas" w:hAnsi="Consolas" w:cs="Consolas"/>
          <w:sz w:val="19"/>
          <w:szCs w:val="19"/>
          <w:lang w:val="en-US"/>
        </w:rPr>
        <w:t xml:space="preserve"> System.Text.RegularExpressions;</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0000FF"/>
          <w:sz w:val="19"/>
          <w:szCs w:val="19"/>
          <w:lang w:val="en-US"/>
        </w:rPr>
        <w:t>using</w:t>
      </w:r>
      <w:r w:rsidRPr="00306633">
        <w:rPr>
          <w:rFonts w:ascii="Consolas" w:hAnsi="Consolas" w:cs="Consolas"/>
          <w:sz w:val="19"/>
          <w:szCs w:val="19"/>
          <w:lang w:val="en-US"/>
        </w:rPr>
        <w:t xml:space="preserve"> System.Data.SQLite;</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0000FF"/>
          <w:sz w:val="19"/>
          <w:szCs w:val="19"/>
          <w:lang w:val="en-US"/>
        </w:rPr>
        <w:t>namespace</w:t>
      </w:r>
      <w:r w:rsidRPr="00306633">
        <w:rPr>
          <w:rFonts w:ascii="Consolas" w:hAnsi="Consolas" w:cs="Consolas"/>
          <w:sz w:val="19"/>
          <w:szCs w:val="19"/>
          <w:lang w:val="en-US"/>
        </w:rPr>
        <w:t xml:space="preserve"> RegressionViewer.Forms</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public</w:t>
      </w: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partial</w:t>
      </w: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class</w:t>
      </w:r>
      <w:r w:rsidRPr="00306633">
        <w:rPr>
          <w:rFonts w:ascii="Consolas" w:hAnsi="Consolas" w:cs="Consolas"/>
          <w:sz w:val="19"/>
          <w:szCs w:val="19"/>
          <w:lang w:val="en-US"/>
        </w:rPr>
        <w:t xml:space="preserve"> </w:t>
      </w:r>
      <w:r w:rsidRPr="00306633">
        <w:rPr>
          <w:rFonts w:ascii="Consolas" w:hAnsi="Consolas" w:cs="Consolas"/>
          <w:color w:val="2B91AF"/>
          <w:sz w:val="19"/>
          <w:szCs w:val="19"/>
          <w:lang w:val="en-US"/>
        </w:rPr>
        <w:t>AddPatch</w:t>
      </w:r>
      <w:r w:rsidRPr="00306633">
        <w:rPr>
          <w:rFonts w:ascii="Consolas" w:hAnsi="Consolas" w:cs="Consolas"/>
          <w:sz w:val="19"/>
          <w:szCs w:val="19"/>
          <w:lang w:val="en-US"/>
        </w:rPr>
        <w:t xml:space="preserve"> : </w:t>
      </w:r>
      <w:r w:rsidRPr="00306633">
        <w:rPr>
          <w:rFonts w:ascii="Consolas" w:hAnsi="Consolas" w:cs="Consolas"/>
          <w:color w:val="2B91AF"/>
          <w:sz w:val="19"/>
          <w:szCs w:val="19"/>
          <w:lang w:val="en-US"/>
        </w:rPr>
        <w:t>Form</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public</w:t>
      </w:r>
      <w:r w:rsidRPr="00306633">
        <w:rPr>
          <w:rFonts w:ascii="Consolas" w:hAnsi="Consolas" w:cs="Consolas"/>
          <w:sz w:val="19"/>
          <w:szCs w:val="19"/>
          <w:lang w:val="en-US"/>
        </w:rPr>
        <w:t xml:space="preserve"> AddPatch()</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InitializeComponent();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private</w:t>
      </w: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void</w:t>
      </w:r>
      <w:r w:rsidRPr="00306633">
        <w:rPr>
          <w:rFonts w:ascii="Consolas" w:hAnsi="Consolas" w:cs="Consolas"/>
          <w:sz w:val="19"/>
          <w:szCs w:val="19"/>
          <w:lang w:val="en-US"/>
        </w:rPr>
        <w:t xml:space="preserve"> OtherRadioButton_CheckedChanged(</w:t>
      </w:r>
      <w:r w:rsidRPr="00306633">
        <w:rPr>
          <w:rFonts w:ascii="Consolas" w:hAnsi="Consolas" w:cs="Consolas"/>
          <w:color w:val="0000FF"/>
          <w:sz w:val="19"/>
          <w:szCs w:val="19"/>
          <w:lang w:val="en-US"/>
        </w:rPr>
        <w:t>object</w:t>
      </w:r>
      <w:r w:rsidRPr="00306633">
        <w:rPr>
          <w:rFonts w:ascii="Consolas" w:hAnsi="Consolas" w:cs="Consolas"/>
          <w:sz w:val="19"/>
          <w:szCs w:val="19"/>
          <w:lang w:val="en-US"/>
        </w:rPr>
        <w:t xml:space="preserve"> sender, </w:t>
      </w:r>
      <w:r w:rsidRPr="00306633">
        <w:rPr>
          <w:rFonts w:ascii="Consolas" w:hAnsi="Consolas" w:cs="Consolas"/>
          <w:color w:val="2B91AF"/>
          <w:sz w:val="19"/>
          <w:szCs w:val="19"/>
          <w:lang w:val="en-US"/>
        </w:rPr>
        <w:t>EventArgs</w:t>
      </w:r>
      <w:r w:rsidRPr="00306633">
        <w:rPr>
          <w:rFonts w:ascii="Consolas" w:hAnsi="Consolas" w:cs="Consolas"/>
          <w:sz w:val="19"/>
          <w:szCs w:val="19"/>
          <w:lang w:val="en-US"/>
        </w:rPr>
        <w:t xml:space="preserve"> e)</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if</w:t>
      </w:r>
      <w:r w:rsidRPr="00306633">
        <w:rPr>
          <w:rFonts w:ascii="Consolas" w:hAnsi="Consolas" w:cs="Consolas"/>
          <w:sz w:val="19"/>
          <w:szCs w:val="19"/>
          <w:lang w:val="en-US"/>
        </w:rPr>
        <w:t xml:space="preserve"> (OtherRadioButton.Checked == </w:t>
      </w:r>
      <w:r w:rsidRPr="00306633">
        <w:rPr>
          <w:rFonts w:ascii="Consolas" w:hAnsi="Consolas" w:cs="Consolas"/>
          <w:color w:val="0000FF"/>
          <w:sz w:val="19"/>
          <w:szCs w:val="19"/>
          <w:lang w:val="en-US"/>
        </w:rPr>
        <w:t>true</w:t>
      </w:r>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regexTextBox.Enabled = </w:t>
      </w:r>
      <w:r w:rsidRPr="00306633">
        <w:rPr>
          <w:rFonts w:ascii="Consolas" w:hAnsi="Consolas" w:cs="Consolas"/>
          <w:color w:val="0000FF"/>
          <w:sz w:val="19"/>
          <w:szCs w:val="19"/>
          <w:lang w:val="en-US"/>
        </w:rPr>
        <w:t>true</w:t>
      </w:r>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else</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regexTextBox.Enabled = </w:t>
      </w:r>
      <w:r w:rsidRPr="00306633">
        <w:rPr>
          <w:rFonts w:ascii="Consolas" w:hAnsi="Consolas" w:cs="Consolas"/>
          <w:color w:val="0000FF"/>
          <w:sz w:val="19"/>
          <w:szCs w:val="19"/>
          <w:lang w:val="en-US"/>
        </w:rPr>
        <w:t>false</w:t>
      </w:r>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private</w:t>
      </w: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void</w:t>
      </w:r>
      <w:r w:rsidRPr="00306633">
        <w:rPr>
          <w:rFonts w:ascii="Consolas" w:hAnsi="Consolas" w:cs="Consolas"/>
          <w:sz w:val="19"/>
          <w:szCs w:val="19"/>
          <w:lang w:val="en-US"/>
        </w:rPr>
        <w:t xml:space="preserve"> selectFileButton_Click(</w:t>
      </w:r>
      <w:r w:rsidRPr="00306633">
        <w:rPr>
          <w:rFonts w:ascii="Consolas" w:hAnsi="Consolas" w:cs="Consolas"/>
          <w:color w:val="0000FF"/>
          <w:sz w:val="19"/>
          <w:szCs w:val="19"/>
          <w:lang w:val="en-US"/>
        </w:rPr>
        <w:t>object</w:t>
      </w:r>
      <w:r w:rsidRPr="00306633">
        <w:rPr>
          <w:rFonts w:ascii="Consolas" w:hAnsi="Consolas" w:cs="Consolas"/>
          <w:sz w:val="19"/>
          <w:szCs w:val="19"/>
          <w:lang w:val="en-US"/>
        </w:rPr>
        <w:t xml:space="preserve"> sender, </w:t>
      </w:r>
      <w:r w:rsidRPr="00306633">
        <w:rPr>
          <w:rFonts w:ascii="Consolas" w:hAnsi="Consolas" w:cs="Consolas"/>
          <w:color w:val="2B91AF"/>
          <w:sz w:val="19"/>
          <w:szCs w:val="19"/>
          <w:lang w:val="en-US"/>
        </w:rPr>
        <w:t>EventArgs</w:t>
      </w:r>
      <w:r w:rsidRPr="00306633">
        <w:rPr>
          <w:rFonts w:ascii="Consolas" w:hAnsi="Consolas" w:cs="Consolas"/>
          <w:sz w:val="19"/>
          <w:szCs w:val="19"/>
          <w:lang w:val="en-US"/>
        </w:rPr>
        <w:t xml:space="preserve"> e)</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string</w:t>
      </w:r>
      <w:r w:rsidRPr="00306633">
        <w:rPr>
          <w:rFonts w:ascii="Consolas" w:hAnsi="Consolas" w:cs="Consolas"/>
          <w:sz w:val="19"/>
          <w:szCs w:val="19"/>
          <w:lang w:val="en-US"/>
        </w:rPr>
        <w:t xml:space="preserve"> pattern;</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if</w:t>
      </w:r>
      <w:r w:rsidRPr="00306633">
        <w:rPr>
          <w:rFonts w:ascii="Consolas" w:hAnsi="Consolas" w:cs="Consolas"/>
          <w:sz w:val="19"/>
          <w:szCs w:val="19"/>
          <w:lang w:val="en-US"/>
        </w:rPr>
        <w:t xml:space="preserve"> (GITRadioButton.Checked == </w:t>
      </w:r>
      <w:r w:rsidRPr="00306633">
        <w:rPr>
          <w:rFonts w:ascii="Consolas" w:hAnsi="Consolas" w:cs="Consolas"/>
          <w:color w:val="0000FF"/>
          <w:sz w:val="19"/>
          <w:szCs w:val="19"/>
          <w:lang w:val="en-US"/>
        </w:rPr>
        <w:t>true</w:t>
      </w:r>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lastRenderedPageBreak/>
        <w:t xml:space="preserve">                pattern = </w:t>
      </w:r>
      <w:r w:rsidRPr="00306633">
        <w:rPr>
          <w:rFonts w:ascii="Consolas" w:hAnsi="Consolas" w:cs="Consolas"/>
          <w:color w:val="A31515"/>
          <w:sz w:val="19"/>
          <w:szCs w:val="19"/>
          <w:lang w:val="en-US"/>
        </w:rPr>
        <w:t>@"M\s*(.+)"</w:t>
      </w:r>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else</w:t>
      </w: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if</w:t>
      </w:r>
      <w:r w:rsidRPr="00306633">
        <w:rPr>
          <w:rFonts w:ascii="Consolas" w:hAnsi="Consolas" w:cs="Consolas"/>
          <w:sz w:val="19"/>
          <w:szCs w:val="19"/>
          <w:lang w:val="en-US"/>
        </w:rPr>
        <w:t xml:space="preserve"> (SVNRadioButton.Checked == </w:t>
      </w:r>
      <w:r w:rsidRPr="00306633">
        <w:rPr>
          <w:rFonts w:ascii="Consolas" w:hAnsi="Consolas" w:cs="Consolas"/>
          <w:color w:val="0000FF"/>
          <w:sz w:val="19"/>
          <w:szCs w:val="19"/>
          <w:lang w:val="en-US"/>
        </w:rPr>
        <w:t>true</w:t>
      </w:r>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pattern = </w:t>
      </w:r>
      <w:r w:rsidRPr="00306633">
        <w:rPr>
          <w:rFonts w:ascii="Consolas" w:hAnsi="Consolas" w:cs="Consolas"/>
          <w:color w:val="A31515"/>
          <w:sz w:val="19"/>
          <w:szCs w:val="19"/>
          <w:lang w:val="en-US"/>
        </w:rPr>
        <w:t>@"\s\s\sM\s(.+)"</w:t>
      </w:r>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else</w:t>
      </w:r>
      <w:r w:rsidRPr="00306633">
        <w:rPr>
          <w:rFonts w:ascii="Consolas" w:hAnsi="Consolas" w:cs="Consolas"/>
          <w:sz w:val="19"/>
          <w:szCs w:val="19"/>
          <w:lang w:val="en-US"/>
        </w:rPr>
        <w:t xml:space="preserve"> pattern = regexTextBox.Text;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2B91AF"/>
          <w:sz w:val="19"/>
          <w:szCs w:val="19"/>
          <w:lang w:val="en-US"/>
        </w:rPr>
        <w:t>OpenFileDialog</w:t>
      </w:r>
      <w:r w:rsidRPr="00306633">
        <w:rPr>
          <w:rFonts w:ascii="Consolas" w:hAnsi="Consolas" w:cs="Consolas"/>
          <w:sz w:val="19"/>
          <w:szCs w:val="19"/>
          <w:lang w:val="en-US"/>
        </w:rPr>
        <w:t xml:space="preserve"> ofp = </w:t>
      </w:r>
      <w:r w:rsidRPr="00306633">
        <w:rPr>
          <w:rFonts w:ascii="Consolas" w:hAnsi="Consolas" w:cs="Consolas"/>
          <w:color w:val="0000FF"/>
          <w:sz w:val="19"/>
          <w:szCs w:val="19"/>
          <w:lang w:val="en-US"/>
        </w:rPr>
        <w:t>new</w:t>
      </w:r>
      <w:r w:rsidRPr="00306633">
        <w:rPr>
          <w:rFonts w:ascii="Consolas" w:hAnsi="Consolas" w:cs="Consolas"/>
          <w:sz w:val="19"/>
          <w:szCs w:val="19"/>
          <w:lang w:val="en-US"/>
        </w:rPr>
        <w:t xml:space="preserve"> </w:t>
      </w:r>
      <w:r w:rsidRPr="00306633">
        <w:rPr>
          <w:rFonts w:ascii="Consolas" w:hAnsi="Consolas" w:cs="Consolas"/>
          <w:color w:val="2B91AF"/>
          <w:sz w:val="19"/>
          <w:szCs w:val="19"/>
          <w:lang w:val="en-US"/>
        </w:rPr>
        <w:t>OpenFileDialog</w:t>
      </w:r>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ofp.Multiselect = </w:t>
      </w:r>
      <w:r w:rsidRPr="00306633">
        <w:rPr>
          <w:rFonts w:ascii="Consolas" w:hAnsi="Consolas" w:cs="Consolas"/>
          <w:color w:val="0000FF"/>
          <w:sz w:val="19"/>
          <w:szCs w:val="19"/>
          <w:lang w:val="en-US"/>
        </w:rPr>
        <w:t>false</w:t>
      </w:r>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ofp.Filter = </w:t>
      </w:r>
      <w:r w:rsidRPr="00306633">
        <w:rPr>
          <w:rFonts w:ascii="Consolas" w:hAnsi="Consolas" w:cs="Consolas"/>
          <w:color w:val="A31515"/>
          <w:sz w:val="19"/>
          <w:szCs w:val="19"/>
          <w:lang w:val="en-US"/>
        </w:rPr>
        <w:t>"txt files (*.txt)|*.txt|All files (*.*)|*.*"</w:t>
      </w:r>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ofp.FilterIndex = 2;</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ofp.RestoreDirectory = </w:t>
      </w:r>
      <w:r w:rsidRPr="00306633">
        <w:rPr>
          <w:rFonts w:ascii="Consolas" w:hAnsi="Consolas" w:cs="Consolas"/>
          <w:color w:val="0000FF"/>
          <w:sz w:val="19"/>
          <w:szCs w:val="19"/>
          <w:lang w:val="en-US"/>
        </w:rPr>
        <w:t>true</w:t>
      </w:r>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if</w:t>
      </w:r>
      <w:r w:rsidRPr="00306633">
        <w:rPr>
          <w:rFonts w:ascii="Consolas" w:hAnsi="Consolas" w:cs="Consolas"/>
          <w:sz w:val="19"/>
          <w:szCs w:val="19"/>
          <w:lang w:val="en-US"/>
        </w:rPr>
        <w:t xml:space="preserve"> (ofp.ShowDialog() == </w:t>
      </w:r>
      <w:r w:rsidRPr="00306633">
        <w:rPr>
          <w:rFonts w:ascii="Consolas" w:hAnsi="Consolas" w:cs="Consolas"/>
          <w:color w:val="2B91AF"/>
          <w:sz w:val="19"/>
          <w:szCs w:val="19"/>
          <w:lang w:val="en-US"/>
        </w:rPr>
        <w:t>DialogResult</w:t>
      </w:r>
      <w:r w:rsidRPr="00306633">
        <w:rPr>
          <w:rFonts w:ascii="Consolas" w:hAnsi="Consolas" w:cs="Consolas"/>
          <w:sz w:val="19"/>
          <w:szCs w:val="19"/>
          <w:lang w:val="en-US"/>
        </w:rPr>
        <w:t>.OK)</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2B91AF"/>
          <w:sz w:val="19"/>
          <w:szCs w:val="19"/>
          <w:lang w:val="en-US"/>
        </w:rPr>
        <w:t>FileInfo</w:t>
      </w:r>
      <w:r w:rsidRPr="00306633">
        <w:rPr>
          <w:rFonts w:ascii="Consolas" w:hAnsi="Consolas" w:cs="Consolas"/>
          <w:sz w:val="19"/>
          <w:szCs w:val="19"/>
          <w:lang w:val="en-US"/>
        </w:rPr>
        <w:t xml:space="preserve"> input = </w:t>
      </w:r>
      <w:r w:rsidRPr="00306633">
        <w:rPr>
          <w:rFonts w:ascii="Consolas" w:hAnsi="Consolas" w:cs="Consolas"/>
          <w:color w:val="0000FF"/>
          <w:sz w:val="19"/>
          <w:szCs w:val="19"/>
          <w:lang w:val="en-US"/>
        </w:rPr>
        <w:t>new</w:t>
      </w:r>
      <w:r w:rsidRPr="00306633">
        <w:rPr>
          <w:rFonts w:ascii="Consolas" w:hAnsi="Consolas" w:cs="Consolas"/>
          <w:sz w:val="19"/>
          <w:szCs w:val="19"/>
          <w:lang w:val="en-US"/>
        </w:rPr>
        <w:t xml:space="preserve"> </w:t>
      </w:r>
      <w:r w:rsidRPr="00306633">
        <w:rPr>
          <w:rFonts w:ascii="Consolas" w:hAnsi="Consolas" w:cs="Consolas"/>
          <w:color w:val="2B91AF"/>
          <w:sz w:val="19"/>
          <w:szCs w:val="19"/>
          <w:lang w:val="en-US"/>
        </w:rPr>
        <w:t>FileInfo</w:t>
      </w:r>
      <w:r w:rsidRPr="00306633">
        <w:rPr>
          <w:rFonts w:ascii="Consolas" w:hAnsi="Consolas" w:cs="Consolas"/>
          <w:sz w:val="19"/>
          <w:szCs w:val="19"/>
          <w:lang w:val="en-US"/>
        </w:rPr>
        <w:t>(ofp.FileName);</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if</w:t>
      </w:r>
      <w:r w:rsidRPr="00306633">
        <w:rPr>
          <w:rFonts w:ascii="Consolas" w:hAnsi="Consolas" w:cs="Consolas"/>
          <w:sz w:val="19"/>
          <w:szCs w:val="19"/>
          <w:lang w:val="en-US"/>
        </w:rPr>
        <w:t xml:space="preserve"> (input.Exists)</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2B91AF"/>
          <w:sz w:val="19"/>
          <w:szCs w:val="19"/>
          <w:lang w:val="en-US"/>
        </w:rPr>
        <w:t>StreamReader</w:t>
      </w:r>
      <w:r w:rsidRPr="00306633">
        <w:rPr>
          <w:rFonts w:ascii="Consolas" w:hAnsi="Consolas" w:cs="Consolas"/>
          <w:sz w:val="19"/>
          <w:szCs w:val="19"/>
          <w:lang w:val="en-US"/>
        </w:rPr>
        <w:t xml:space="preserve"> SR;</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try</w:t>
      </w:r>
      <w:r w:rsidRPr="00306633">
        <w:rPr>
          <w:rFonts w:ascii="Consolas" w:hAnsi="Consolas" w:cs="Consolas"/>
          <w:sz w:val="19"/>
          <w:szCs w:val="19"/>
          <w:lang w:val="en-US"/>
        </w:rPr>
        <w:t xml:space="preserve"> { SR = input.OpenText();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catch</w:t>
      </w:r>
      <w:r w:rsidRPr="00306633">
        <w:rPr>
          <w:rFonts w:ascii="Consolas" w:hAnsi="Consolas" w:cs="Consolas"/>
          <w:sz w:val="19"/>
          <w:szCs w:val="19"/>
          <w:lang w:val="en-US"/>
        </w:rPr>
        <w:t xml:space="preserve"> { </w:t>
      </w:r>
      <w:r w:rsidRPr="00306633">
        <w:rPr>
          <w:rFonts w:ascii="Consolas" w:hAnsi="Consolas" w:cs="Consolas"/>
          <w:color w:val="2B91AF"/>
          <w:sz w:val="19"/>
          <w:szCs w:val="19"/>
          <w:lang w:val="en-US"/>
        </w:rPr>
        <w:t>MessageBox</w:t>
      </w:r>
      <w:r w:rsidRPr="00306633">
        <w:rPr>
          <w:rFonts w:ascii="Consolas" w:hAnsi="Consolas" w:cs="Consolas"/>
          <w:sz w:val="19"/>
          <w:szCs w:val="19"/>
          <w:lang w:val="en-US"/>
        </w:rPr>
        <w:t>.Show(</w:t>
      </w:r>
      <w:r w:rsidRPr="00306633">
        <w:rPr>
          <w:rFonts w:ascii="Consolas" w:hAnsi="Consolas" w:cs="Consolas"/>
          <w:color w:val="A31515"/>
          <w:sz w:val="19"/>
          <w:szCs w:val="19"/>
          <w:lang w:val="en-US"/>
        </w:rPr>
        <w:t>"Cannot open File for reading"</w:t>
      </w: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return</w:t>
      </w:r>
      <w:r w:rsidRPr="00306633">
        <w:rPr>
          <w:rFonts w:ascii="Consolas" w:hAnsi="Consolas" w:cs="Consolas"/>
          <w:sz w:val="19"/>
          <w:szCs w:val="19"/>
          <w:lang w:val="en-US"/>
        </w:rPr>
        <w:t>;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string</w:t>
      </w:r>
      <w:r w:rsidRPr="00306633">
        <w:rPr>
          <w:rFonts w:ascii="Consolas" w:hAnsi="Consolas" w:cs="Consolas"/>
          <w:sz w:val="19"/>
          <w:szCs w:val="19"/>
          <w:lang w:val="en-US"/>
        </w:rPr>
        <w:t xml:space="preserve"> s;</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changesDataGridView.Rows.Clear();</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while</w:t>
      </w:r>
      <w:r w:rsidRPr="00306633">
        <w:rPr>
          <w:rFonts w:ascii="Consolas" w:hAnsi="Consolas" w:cs="Consolas"/>
          <w:sz w:val="19"/>
          <w:szCs w:val="19"/>
          <w:lang w:val="en-US"/>
        </w:rPr>
        <w:t xml:space="preserve"> (!SR.EndOfStream)</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s = SR.ReadLine();</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foreach</w:t>
      </w:r>
      <w:r w:rsidRPr="00306633">
        <w:rPr>
          <w:rFonts w:ascii="Consolas" w:hAnsi="Consolas" w:cs="Consolas"/>
          <w:sz w:val="19"/>
          <w:szCs w:val="19"/>
          <w:lang w:val="en-US"/>
        </w:rPr>
        <w:t xml:space="preserve"> (</w:t>
      </w:r>
      <w:r w:rsidRPr="00306633">
        <w:rPr>
          <w:rFonts w:ascii="Consolas" w:hAnsi="Consolas" w:cs="Consolas"/>
          <w:color w:val="2B91AF"/>
          <w:sz w:val="19"/>
          <w:szCs w:val="19"/>
          <w:lang w:val="en-US"/>
        </w:rPr>
        <w:t>Match</w:t>
      </w:r>
      <w:r w:rsidRPr="00306633">
        <w:rPr>
          <w:rFonts w:ascii="Consolas" w:hAnsi="Consolas" w:cs="Consolas"/>
          <w:sz w:val="19"/>
          <w:szCs w:val="19"/>
          <w:lang w:val="en-US"/>
        </w:rPr>
        <w:t xml:space="preserve"> match </w:t>
      </w:r>
      <w:r w:rsidRPr="00306633">
        <w:rPr>
          <w:rFonts w:ascii="Consolas" w:hAnsi="Consolas" w:cs="Consolas"/>
          <w:color w:val="0000FF"/>
          <w:sz w:val="19"/>
          <w:szCs w:val="19"/>
          <w:lang w:val="en-US"/>
        </w:rPr>
        <w:t>in</w:t>
      </w:r>
      <w:r w:rsidRPr="00306633">
        <w:rPr>
          <w:rFonts w:ascii="Consolas" w:hAnsi="Consolas" w:cs="Consolas"/>
          <w:sz w:val="19"/>
          <w:szCs w:val="19"/>
          <w:lang w:val="en-US"/>
        </w:rPr>
        <w:t xml:space="preserve"> </w:t>
      </w:r>
      <w:r w:rsidRPr="00306633">
        <w:rPr>
          <w:rFonts w:ascii="Consolas" w:hAnsi="Consolas" w:cs="Consolas"/>
          <w:color w:val="2B91AF"/>
          <w:sz w:val="19"/>
          <w:szCs w:val="19"/>
          <w:lang w:val="en-US"/>
        </w:rPr>
        <w:t>Regex</w:t>
      </w:r>
      <w:r w:rsidRPr="00306633">
        <w:rPr>
          <w:rFonts w:ascii="Consolas" w:hAnsi="Consolas" w:cs="Consolas"/>
          <w:sz w:val="19"/>
          <w:szCs w:val="19"/>
          <w:lang w:val="en-US"/>
        </w:rPr>
        <w:t xml:space="preserve">.Matches(s, pattern, </w:t>
      </w:r>
      <w:r w:rsidRPr="00306633">
        <w:rPr>
          <w:rFonts w:ascii="Consolas" w:hAnsi="Consolas" w:cs="Consolas"/>
          <w:color w:val="2B91AF"/>
          <w:sz w:val="19"/>
          <w:szCs w:val="19"/>
          <w:lang w:val="en-US"/>
        </w:rPr>
        <w:t>Rege</w:t>
      </w:r>
      <w:r w:rsidRPr="00306633">
        <w:rPr>
          <w:rFonts w:ascii="Consolas" w:hAnsi="Consolas" w:cs="Consolas"/>
          <w:color w:val="2B91AF"/>
          <w:sz w:val="19"/>
          <w:szCs w:val="19"/>
          <w:lang w:val="en-US"/>
        </w:rPr>
        <w:t>x</w:t>
      </w:r>
      <w:r w:rsidRPr="00306633">
        <w:rPr>
          <w:rFonts w:ascii="Consolas" w:hAnsi="Consolas" w:cs="Consolas"/>
          <w:color w:val="2B91AF"/>
          <w:sz w:val="19"/>
          <w:szCs w:val="19"/>
          <w:lang w:val="en-US"/>
        </w:rPr>
        <w:t>Options</w:t>
      </w:r>
      <w:r w:rsidRPr="00306633">
        <w:rPr>
          <w:rFonts w:ascii="Consolas" w:hAnsi="Consolas" w:cs="Consolas"/>
          <w:sz w:val="19"/>
          <w:szCs w:val="19"/>
          <w:lang w:val="en-US"/>
        </w:rPr>
        <w:t>.IgnoreCase))</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changesDataGridView.Rows.Add();</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bool</w:t>
      </w:r>
      <w:r w:rsidRPr="00306633">
        <w:rPr>
          <w:rFonts w:ascii="Consolas" w:hAnsi="Consolas" w:cs="Consolas"/>
          <w:sz w:val="19"/>
          <w:szCs w:val="19"/>
          <w:lang w:val="en-US"/>
        </w:rPr>
        <w:t xml:space="preserve"> found = FindFile(match.Groups[1].Value)!=0;</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changesDataGridView.Rows[changesDataGridView.Rows.Count - 1].Cells[0].Value = match.Groups[1].Value;</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if</w:t>
      </w:r>
      <w:r w:rsidRPr="00306633">
        <w:rPr>
          <w:rFonts w:ascii="Consolas" w:hAnsi="Consolas" w:cs="Consolas"/>
          <w:sz w:val="19"/>
          <w:szCs w:val="19"/>
          <w:lang w:val="en-US"/>
        </w:rPr>
        <w:t xml:space="preserve"> (!found)</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changesDataGridView.Rows[changesDataGridView.Rows.Count - 1].Cells[0].Style.ForeColor = </w:t>
      </w:r>
      <w:r w:rsidRPr="00306633">
        <w:rPr>
          <w:rFonts w:ascii="Consolas" w:hAnsi="Consolas" w:cs="Consolas"/>
          <w:color w:val="2B91AF"/>
          <w:sz w:val="19"/>
          <w:szCs w:val="19"/>
          <w:lang w:val="en-US"/>
        </w:rPr>
        <w:t>Color</w:t>
      </w:r>
      <w:r w:rsidRPr="00306633">
        <w:rPr>
          <w:rFonts w:ascii="Consolas" w:hAnsi="Consolas" w:cs="Consolas"/>
          <w:sz w:val="19"/>
          <w:szCs w:val="19"/>
          <w:lang w:val="en-US"/>
        </w:rPr>
        <w:t>.Purple;</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patchNameTextBox.Text = </w:t>
      </w:r>
      <w:r w:rsidRPr="00306633">
        <w:rPr>
          <w:rFonts w:ascii="Consolas" w:hAnsi="Consolas" w:cs="Consolas"/>
          <w:color w:val="2B91AF"/>
          <w:sz w:val="19"/>
          <w:szCs w:val="19"/>
          <w:lang w:val="en-US"/>
        </w:rPr>
        <w:t>Path</w:t>
      </w:r>
      <w:r w:rsidRPr="00306633">
        <w:rPr>
          <w:rFonts w:ascii="Consolas" w:hAnsi="Consolas" w:cs="Consolas"/>
          <w:sz w:val="19"/>
          <w:szCs w:val="19"/>
          <w:lang w:val="en-US"/>
        </w:rPr>
        <w:t>.GetFileNameWithoutExtension(ofp.FileName);</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patchFileTextBox.Text = input.Name;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OKButton.Enabled = </w:t>
      </w:r>
      <w:r w:rsidRPr="00306633">
        <w:rPr>
          <w:rFonts w:ascii="Consolas" w:hAnsi="Consolas" w:cs="Consolas"/>
          <w:color w:val="0000FF"/>
          <w:sz w:val="19"/>
          <w:szCs w:val="19"/>
          <w:lang w:val="en-US"/>
        </w:rPr>
        <w:t>true</w:t>
      </w:r>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else</w:t>
      </w:r>
      <w:r w:rsidRPr="00306633">
        <w:rPr>
          <w:rFonts w:ascii="Consolas" w:hAnsi="Consolas" w:cs="Consolas"/>
          <w:sz w:val="19"/>
          <w:szCs w:val="19"/>
          <w:lang w:val="en-US"/>
        </w:rPr>
        <w:t xml:space="preserve"> </w:t>
      </w:r>
      <w:r w:rsidRPr="00306633">
        <w:rPr>
          <w:rFonts w:ascii="Consolas" w:hAnsi="Consolas" w:cs="Consolas"/>
          <w:color w:val="2B91AF"/>
          <w:sz w:val="19"/>
          <w:szCs w:val="19"/>
          <w:lang w:val="en-US"/>
        </w:rPr>
        <w:t>MessageBox</w:t>
      </w:r>
      <w:r w:rsidRPr="00306633">
        <w:rPr>
          <w:rFonts w:ascii="Consolas" w:hAnsi="Consolas" w:cs="Consolas"/>
          <w:sz w:val="19"/>
          <w:szCs w:val="19"/>
          <w:lang w:val="en-US"/>
        </w:rPr>
        <w:t>.Show(</w:t>
      </w:r>
      <w:r w:rsidRPr="00306633">
        <w:rPr>
          <w:rFonts w:ascii="Consolas" w:hAnsi="Consolas" w:cs="Consolas"/>
          <w:color w:val="A31515"/>
          <w:sz w:val="19"/>
          <w:szCs w:val="19"/>
          <w:lang w:val="en-US"/>
        </w:rPr>
        <w:t>"File doesn't exist"</w:t>
      </w:r>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private</w:t>
      </w: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void</w:t>
      </w:r>
      <w:r w:rsidRPr="00306633">
        <w:rPr>
          <w:rFonts w:ascii="Consolas" w:hAnsi="Consolas" w:cs="Consolas"/>
          <w:sz w:val="19"/>
          <w:szCs w:val="19"/>
          <w:lang w:val="en-US"/>
        </w:rPr>
        <w:t xml:space="preserve"> OKButton_Click(</w:t>
      </w:r>
      <w:r w:rsidRPr="00306633">
        <w:rPr>
          <w:rFonts w:ascii="Consolas" w:hAnsi="Consolas" w:cs="Consolas"/>
          <w:color w:val="0000FF"/>
          <w:sz w:val="19"/>
          <w:szCs w:val="19"/>
          <w:lang w:val="en-US"/>
        </w:rPr>
        <w:t>object</w:t>
      </w:r>
      <w:r w:rsidRPr="00306633">
        <w:rPr>
          <w:rFonts w:ascii="Consolas" w:hAnsi="Consolas" w:cs="Consolas"/>
          <w:sz w:val="19"/>
          <w:szCs w:val="19"/>
          <w:lang w:val="en-US"/>
        </w:rPr>
        <w:t xml:space="preserve"> sender, </w:t>
      </w:r>
      <w:r w:rsidRPr="00306633">
        <w:rPr>
          <w:rFonts w:ascii="Consolas" w:hAnsi="Consolas" w:cs="Consolas"/>
          <w:color w:val="2B91AF"/>
          <w:sz w:val="19"/>
          <w:szCs w:val="19"/>
          <w:lang w:val="en-US"/>
        </w:rPr>
        <w:t>EventArgs</w:t>
      </w:r>
      <w:r w:rsidRPr="00306633">
        <w:rPr>
          <w:rFonts w:ascii="Consolas" w:hAnsi="Consolas" w:cs="Consolas"/>
          <w:sz w:val="19"/>
          <w:szCs w:val="19"/>
          <w:lang w:val="en-US"/>
        </w:rPr>
        <w:t xml:space="preserve"> e)</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string</w:t>
      </w:r>
      <w:r w:rsidRPr="00306633">
        <w:rPr>
          <w:rFonts w:ascii="Consolas" w:hAnsi="Consolas" w:cs="Consolas"/>
          <w:sz w:val="19"/>
          <w:szCs w:val="19"/>
          <w:lang w:val="en-US"/>
        </w:rPr>
        <w:t xml:space="preserve"> patchname = patchNameTextBox.Text;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int</w:t>
      </w:r>
      <w:r w:rsidRPr="00306633">
        <w:rPr>
          <w:rFonts w:ascii="Consolas" w:hAnsi="Consolas" w:cs="Consolas"/>
          <w:sz w:val="19"/>
          <w:szCs w:val="19"/>
          <w:lang w:val="en-US"/>
        </w:rPr>
        <w:t xml:space="preserve"> patch_id;</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using</w:t>
      </w:r>
      <w:r w:rsidRPr="00306633">
        <w:rPr>
          <w:rFonts w:ascii="Consolas" w:hAnsi="Consolas" w:cs="Consolas"/>
          <w:sz w:val="19"/>
          <w:szCs w:val="19"/>
          <w:lang w:val="en-US"/>
        </w:rPr>
        <w:t xml:space="preserve"> (</w:t>
      </w:r>
      <w:r w:rsidRPr="00306633">
        <w:rPr>
          <w:rFonts w:ascii="Consolas" w:hAnsi="Consolas" w:cs="Consolas"/>
          <w:color w:val="2B91AF"/>
          <w:sz w:val="19"/>
          <w:szCs w:val="19"/>
          <w:lang w:val="en-US"/>
        </w:rPr>
        <w:t>SQLiteCommand</w:t>
      </w:r>
      <w:r w:rsidRPr="00306633">
        <w:rPr>
          <w:rFonts w:ascii="Consolas" w:hAnsi="Consolas" w:cs="Consolas"/>
          <w:sz w:val="19"/>
          <w:szCs w:val="19"/>
          <w:lang w:val="en-US"/>
        </w:rPr>
        <w:t xml:space="preserve"> command = </w:t>
      </w:r>
      <w:r w:rsidRPr="00306633">
        <w:rPr>
          <w:rFonts w:ascii="Consolas" w:hAnsi="Consolas" w:cs="Consolas"/>
          <w:color w:val="0000FF"/>
          <w:sz w:val="19"/>
          <w:szCs w:val="19"/>
          <w:lang w:val="en-US"/>
        </w:rPr>
        <w:t>new</w:t>
      </w:r>
      <w:r w:rsidRPr="00306633">
        <w:rPr>
          <w:rFonts w:ascii="Consolas" w:hAnsi="Consolas" w:cs="Consolas"/>
          <w:sz w:val="19"/>
          <w:szCs w:val="19"/>
          <w:lang w:val="en-US"/>
        </w:rPr>
        <w:t xml:space="preserve"> </w:t>
      </w:r>
      <w:r w:rsidRPr="00306633">
        <w:rPr>
          <w:rFonts w:ascii="Consolas" w:hAnsi="Consolas" w:cs="Consolas"/>
          <w:color w:val="2B91AF"/>
          <w:sz w:val="19"/>
          <w:szCs w:val="19"/>
          <w:lang w:val="en-US"/>
        </w:rPr>
        <w:t>SQLiteCo</w:t>
      </w:r>
      <w:r w:rsidRPr="00306633">
        <w:rPr>
          <w:rFonts w:ascii="Consolas" w:hAnsi="Consolas" w:cs="Consolas"/>
          <w:color w:val="2B91AF"/>
          <w:sz w:val="19"/>
          <w:szCs w:val="19"/>
          <w:lang w:val="en-US"/>
        </w:rPr>
        <w:t>m</w:t>
      </w:r>
      <w:r w:rsidRPr="00306633">
        <w:rPr>
          <w:rFonts w:ascii="Consolas" w:hAnsi="Consolas" w:cs="Consolas"/>
          <w:color w:val="2B91AF"/>
          <w:sz w:val="19"/>
          <w:szCs w:val="19"/>
          <w:lang w:val="en-US"/>
        </w:rPr>
        <w:t>mand</w:t>
      </w:r>
      <w:r w:rsidRPr="00306633">
        <w:rPr>
          <w:rFonts w:ascii="Consolas" w:hAnsi="Consolas" w:cs="Consolas"/>
          <w:sz w:val="19"/>
          <w:szCs w:val="19"/>
          <w:lang w:val="en-US"/>
        </w:rPr>
        <w:t>(</w:t>
      </w:r>
      <w:r w:rsidRPr="00306633">
        <w:rPr>
          <w:rFonts w:ascii="Consolas" w:hAnsi="Consolas" w:cs="Consolas"/>
          <w:color w:val="2B91AF"/>
          <w:sz w:val="19"/>
          <w:szCs w:val="19"/>
          <w:lang w:val="en-US"/>
        </w:rPr>
        <w:t>ConnectionManager</w:t>
      </w:r>
      <w:r w:rsidRPr="00306633">
        <w:rPr>
          <w:rFonts w:ascii="Consolas" w:hAnsi="Consolas" w:cs="Consolas"/>
          <w:sz w:val="19"/>
          <w:szCs w:val="19"/>
          <w:lang w:val="en-US"/>
        </w:rPr>
        <w:t>.connection))</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command.CommandText = </w:t>
      </w:r>
      <w:r w:rsidRPr="00306633">
        <w:rPr>
          <w:rFonts w:ascii="Consolas" w:hAnsi="Consolas" w:cs="Consolas"/>
          <w:color w:val="A31515"/>
          <w:sz w:val="19"/>
          <w:szCs w:val="19"/>
          <w:lang w:val="en-US"/>
        </w:rPr>
        <w:t>@"insert into patches (name) values (@name); SELECT last_insert_rowid() AS [ID]"</w:t>
      </w:r>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command.Parameters.Add(</w:t>
      </w:r>
      <w:r w:rsidRPr="00306633">
        <w:rPr>
          <w:rFonts w:ascii="Consolas" w:hAnsi="Consolas" w:cs="Consolas"/>
          <w:color w:val="0000FF"/>
          <w:sz w:val="19"/>
          <w:szCs w:val="19"/>
          <w:lang w:val="en-US"/>
        </w:rPr>
        <w:t>new</w:t>
      </w:r>
      <w:r w:rsidRPr="00306633">
        <w:rPr>
          <w:rFonts w:ascii="Consolas" w:hAnsi="Consolas" w:cs="Consolas"/>
          <w:sz w:val="19"/>
          <w:szCs w:val="19"/>
          <w:lang w:val="en-US"/>
        </w:rPr>
        <w:t xml:space="preserve"> </w:t>
      </w:r>
      <w:r w:rsidRPr="00306633">
        <w:rPr>
          <w:rFonts w:ascii="Consolas" w:hAnsi="Consolas" w:cs="Consolas"/>
          <w:color w:val="2B91AF"/>
          <w:sz w:val="19"/>
          <w:szCs w:val="19"/>
          <w:lang w:val="en-US"/>
        </w:rPr>
        <w:t>SQLiteParameter</w:t>
      </w:r>
      <w:r w:rsidRPr="00306633">
        <w:rPr>
          <w:rFonts w:ascii="Consolas" w:hAnsi="Consolas" w:cs="Consolas"/>
          <w:sz w:val="19"/>
          <w:szCs w:val="19"/>
          <w:lang w:val="en-US"/>
        </w:rPr>
        <w:t>(</w:t>
      </w:r>
      <w:r w:rsidRPr="00306633">
        <w:rPr>
          <w:rFonts w:ascii="Consolas" w:hAnsi="Consolas" w:cs="Consolas"/>
          <w:color w:val="A31515"/>
          <w:sz w:val="19"/>
          <w:szCs w:val="19"/>
          <w:lang w:val="en-US"/>
        </w:rPr>
        <w:t>"@name"</w:t>
      </w:r>
      <w:r w:rsidRPr="00306633">
        <w:rPr>
          <w:rFonts w:ascii="Consolas" w:hAnsi="Consolas" w:cs="Consolas"/>
          <w:sz w:val="19"/>
          <w:szCs w:val="19"/>
          <w:lang w:val="en-US"/>
        </w:rPr>
        <w:t>, patchname));</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patch_id = </w:t>
      </w:r>
      <w:r w:rsidRPr="00306633">
        <w:rPr>
          <w:rFonts w:ascii="Consolas" w:hAnsi="Consolas" w:cs="Consolas"/>
          <w:color w:val="0000FF"/>
          <w:sz w:val="19"/>
          <w:szCs w:val="19"/>
          <w:lang w:val="en-US"/>
        </w:rPr>
        <w:t>int</w:t>
      </w:r>
      <w:r w:rsidRPr="00306633">
        <w:rPr>
          <w:rFonts w:ascii="Consolas" w:hAnsi="Consolas" w:cs="Consolas"/>
          <w:sz w:val="19"/>
          <w:szCs w:val="19"/>
          <w:lang w:val="en-US"/>
        </w:rPr>
        <w:t>.Parse(command.ExecuteScalar().ToString());</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foreach</w:t>
      </w:r>
      <w:r w:rsidRPr="00306633">
        <w:rPr>
          <w:rFonts w:ascii="Consolas" w:hAnsi="Consolas" w:cs="Consolas"/>
          <w:sz w:val="19"/>
          <w:szCs w:val="19"/>
          <w:lang w:val="en-US"/>
        </w:rPr>
        <w:t xml:space="preserve"> (</w:t>
      </w:r>
      <w:r w:rsidRPr="00306633">
        <w:rPr>
          <w:rFonts w:ascii="Consolas" w:hAnsi="Consolas" w:cs="Consolas"/>
          <w:color w:val="2B91AF"/>
          <w:sz w:val="19"/>
          <w:szCs w:val="19"/>
          <w:lang w:val="en-US"/>
        </w:rPr>
        <w:t>DataGridViewRow</w:t>
      </w:r>
      <w:r w:rsidRPr="00306633">
        <w:rPr>
          <w:rFonts w:ascii="Consolas" w:hAnsi="Consolas" w:cs="Consolas"/>
          <w:sz w:val="19"/>
          <w:szCs w:val="19"/>
          <w:lang w:val="en-US"/>
        </w:rPr>
        <w:t xml:space="preserve"> dgvr </w:t>
      </w:r>
      <w:r w:rsidRPr="00306633">
        <w:rPr>
          <w:rFonts w:ascii="Consolas" w:hAnsi="Consolas" w:cs="Consolas"/>
          <w:color w:val="0000FF"/>
          <w:sz w:val="19"/>
          <w:szCs w:val="19"/>
          <w:lang w:val="en-US"/>
        </w:rPr>
        <w:t>in</w:t>
      </w:r>
      <w:r w:rsidRPr="00306633">
        <w:rPr>
          <w:rFonts w:ascii="Consolas" w:hAnsi="Consolas" w:cs="Consolas"/>
          <w:sz w:val="19"/>
          <w:szCs w:val="19"/>
          <w:lang w:val="en-US"/>
        </w:rPr>
        <w:t xml:space="preserve"> changesDataGridView.Rows)</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string</w:t>
      </w:r>
      <w:r w:rsidRPr="00306633">
        <w:rPr>
          <w:rFonts w:ascii="Consolas" w:hAnsi="Consolas" w:cs="Consolas"/>
          <w:sz w:val="19"/>
          <w:szCs w:val="19"/>
          <w:lang w:val="en-US"/>
        </w:rPr>
        <w:t xml:space="preserve"> file = dgvr.Cells[0].Value.ToString();</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int</w:t>
      </w:r>
      <w:r w:rsidRPr="00306633">
        <w:rPr>
          <w:rFonts w:ascii="Consolas" w:hAnsi="Consolas" w:cs="Consolas"/>
          <w:sz w:val="19"/>
          <w:szCs w:val="19"/>
          <w:lang w:val="en-US"/>
        </w:rPr>
        <w:t xml:space="preserve"> file_id = FindFile(file);</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if</w:t>
      </w:r>
      <w:r w:rsidRPr="00306633">
        <w:rPr>
          <w:rFonts w:ascii="Consolas" w:hAnsi="Consolas" w:cs="Consolas"/>
          <w:sz w:val="19"/>
          <w:szCs w:val="19"/>
          <w:lang w:val="en-US"/>
        </w:rPr>
        <w:t xml:space="preserve"> (file_id!=0)</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lastRenderedPageBreak/>
        <w:t xml:space="preserve">                    </w:t>
      </w:r>
      <w:r w:rsidRPr="00306633">
        <w:rPr>
          <w:rFonts w:ascii="Consolas" w:hAnsi="Consolas" w:cs="Consolas"/>
          <w:color w:val="0000FF"/>
          <w:sz w:val="19"/>
          <w:szCs w:val="19"/>
          <w:lang w:val="en-US"/>
        </w:rPr>
        <w:t>using</w:t>
      </w:r>
      <w:r w:rsidRPr="00306633">
        <w:rPr>
          <w:rFonts w:ascii="Consolas" w:hAnsi="Consolas" w:cs="Consolas"/>
          <w:sz w:val="19"/>
          <w:szCs w:val="19"/>
          <w:lang w:val="en-US"/>
        </w:rPr>
        <w:t xml:space="preserve"> (</w:t>
      </w:r>
      <w:r w:rsidRPr="00306633">
        <w:rPr>
          <w:rFonts w:ascii="Consolas" w:hAnsi="Consolas" w:cs="Consolas"/>
          <w:color w:val="2B91AF"/>
          <w:sz w:val="19"/>
          <w:szCs w:val="19"/>
          <w:lang w:val="en-US"/>
        </w:rPr>
        <w:t>SQLiteCommand</w:t>
      </w:r>
      <w:r w:rsidRPr="00306633">
        <w:rPr>
          <w:rFonts w:ascii="Consolas" w:hAnsi="Consolas" w:cs="Consolas"/>
          <w:sz w:val="19"/>
          <w:szCs w:val="19"/>
          <w:lang w:val="en-US"/>
        </w:rPr>
        <w:t xml:space="preserve"> command = </w:t>
      </w:r>
      <w:r w:rsidRPr="00306633">
        <w:rPr>
          <w:rFonts w:ascii="Consolas" w:hAnsi="Consolas" w:cs="Consolas"/>
          <w:color w:val="0000FF"/>
          <w:sz w:val="19"/>
          <w:szCs w:val="19"/>
          <w:lang w:val="en-US"/>
        </w:rPr>
        <w:t>new</w:t>
      </w:r>
      <w:r w:rsidRPr="00306633">
        <w:rPr>
          <w:rFonts w:ascii="Consolas" w:hAnsi="Consolas" w:cs="Consolas"/>
          <w:sz w:val="19"/>
          <w:szCs w:val="19"/>
          <w:lang w:val="en-US"/>
        </w:rPr>
        <w:t xml:space="preserve"> </w:t>
      </w:r>
      <w:r w:rsidRPr="00306633">
        <w:rPr>
          <w:rFonts w:ascii="Consolas" w:hAnsi="Consolas" w:cs="Consolas"/>
          <w:color w:val="2B91AF"/>
          <w:sz w:val="19"/>
          <w:szCs w:val="19"/>
          <w:lang w:val="en-US"/>
        </w:rPr>
        <w:t>SQLiteCo</w:t>
      </w:r>
      <w:r w:rsidRPr="00306633">
        <w:rPr>
          <w:rFonts w:ascii="Consolas" w:hAnsi="Consolas" w:cs="Consolas"/>
          <w:color w:val="2B91AF"/>
          <w:sz w:val="19"/>
          <w:szCs w:val="19"/>
          <w:lang w:val="en-US"/>
        </w:rPr>
        <w:t>m</w:t>
      </w:r>
      <w:r w:rsidRPr="00306633">
        <w:rPr>
          <w:rFonts w:ascii="Consolas" w:hAnsi="Consolas" w:cs="Consolas"/>
          <w:color w:val="2B91AF"/>
          <w:sz w:val="19"/>
          <w:szCs w:val="19"/>
          <w:lang w:val="en-US"/>
        </w:rPr>
        <w:t>mand</w:t>
      </w:r>
      <w:r w:rsidRPr="00306633">
        <w:rPr>
          <w:rFonts w:ascii="Consolas" w:hAnsi="Consolas" w:cs="Consolas"/>
          <w:sz w:val="19"/>
          <w:szCs w:val="19"/>
          <w:lang w:val="en-US"/>
        </w:rPr>
        <w:t>(</w:t>
      </w:r>
      <w:r w:rsidRPr="00306633">
        <w:rPr>
          <w:rFonts w:ascii="Consolas" w:hAnsi="Consolas" w:cs="Consolas"/>
          <w:color w:val="2B91AF"/>
          <w:sz w:val="19"/>
          <w:szCs w:val="19"/>
          <w:lang w:val="en-US"/>
        </w:rPr>
        <w:t>ConnectionManager</w:t>
      </w:r>
      <w:r w:rsidRPr="00306633">
        <w:rPr>
          <w:rFonts w:ascii="Consolas" w:hAnsi="Consolas" w:cs="Consolas"/>
          <w:sz w:val="19"/>
          <w:szCs w:val="19"/>
          <w:lang w:val="en-US"/>
        </w:rPr>
        <w:t>.connection))</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command.CommandText = </w:t>
      </w:r>
      <w:r w:rsidRPr="00306633">
        <w:rPr>
          <w:rFonts w:ascii="Consolas" w:hAnsi="Consolas" w:cs="Consolas"/>
          <w:color w:val="A31515"/>
          <w:sz w:val="19"/>
          <w:szCs w:val="19"/>
          <w:lang w:val="en-US"/>
        </w:rPr>
        <w:t>@"insert into patchdetails (patch_id,file_id) values (@patch_id,@file_id)"</w:t>
      </w:r>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command.Parameters.Add(</w:t>
      </w:r>
      <w:r w:rsidRPr="00306633">
        <w:rPr>
          <w:rFonts w:ascii="Consolas" w:hAnsi="Consolas" w:cs="Consolas"/>
          <w:color w:val="0000FF"/>
          <w:sz w:val="19"/>
          <w:szCs w:val="19"/>
          <w:lang w:val="en-US"/>
        </w:rPr>
        <w:t>new</w:t>
      </w:r>
      <w:r w:rsidRPr="00306633">
        <w:rPr>
          <w:rFonts w:ascii="Consolas" w:hAnsi="Consolas" w:cs="Consolas"/>
          <w:sz w:val="19"/>
          <w:szCs w:val="19"/>
          <w:lang w:val="en-US"/>
        </w:rPr>
        <w:t xml:space="preserve"> </w:t>
      </w:r>
      <w:r w:rsidRPr="00306633">
        <w:rPr>
          <w:rFonts w:ascii="Consolas" w:hAnsi="Consolas" w:cs="Consolas"/>
          <w:color w:val="2B91AF"/>
          <w:sz w:val="19"/>
          <w:szCs w:val="19"/>
          <w:lang w:val="en-US"/>
        </w:rPr>
        <w:t>SQLiteParameter</w:t>
      </w:r>
      <w:r w:rsidRPr="00306633">
        <w:rPr>
          <w:rFonts w:ascii="Consolas" w:hAnsi="Consolas" w:cs="Consolas"/>
          <w:sz w:val="19"/>
          <w:szCs w:val="19"/>
          <w:lang w:val="en-US"/>
        </w:rPr>
        <w:t>(</w:t>
      </w:r>
      <w:r w:rsidRPr="00306633">
        <w:rPr>
          <w:rFonts w:ascii="Consolas" w:hAnsi="Consolas" w:cs="Consolas"/>
          <w:color w:val="A31515"/>
          <w:sz w:val="19"/>
          <w:szCs w:val="19"/>
          <w:lang w:val="en-US"/>
        </w:rPr>
        <w:t>"@patch_id"</w:t>
      </w:r>
      <w:r w:rsidRPr="00306633">
        <w:rPr>
          <w:rFonts w:ascii="Consolas" w:hAnsi="Consolas" w:cs="Consolas"/>
          <w:sz w:val="19"/>
          <w:szCs w:val="19"/>
          <w:lang w:val="en-US"/>
        </w:rPr>
        <w:t>, patch_id));</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command.Parameters.Add(</w:t>
      </w:r>
      <w:r w:rsidRPr="00306633">
        <w:rPr>
          <w:rFonts w:ascii="Consolas" w:hAnsi="Consolas" w:cs="Consolas"/>
          <w:color w:val="0000FF"/>
          <w:sz w:val="19"/>
          <w:szCs w:val="19"/>
          <w:lang w:val="en-US"/>
        </w:rPr>
        <w:t>new</w:t>
      </w:r>
      <w:r w:rsidRPr="00306633">
        <w:rPr>
          <w:rFonts w:ascii="Consolas" w:hAnsi="Consolas" w:cs="Consolas"/>
          <w:sz w:val="19"/>
          <w:szCs w:val="19"/>
          <w:lang w:val="en-US"/>
        </w:rPr>
        <w:t xml:space="preserve"> </w:t>
      </w:r>
      <w:r w:rsidRPr="00306633">
        <w:rPr>
          <w:rFonts w:ascii="Consolas" w:hAnsi="Consolas" w:cs="Consolas"/>
          <w:color w:val="2B91AF"/>
          <w:sz w:val="19"/>
          <w:szCs w:val="19"/>
          <w:lang w:val="en-US"/>
        </w:rPr>
        <w:t>SQLiteParameter</w:t>
      </w:r>
      <w:r w:rsidRPr="00306633">
        <w:rPr>
          <w:rFonts w:ascii="Consolas" w:hAnsi="Consolas" w:cs="Consolas"/>
          <w:sz w:val="19"/>
          <w:szCs w:val="19"/>
          <w:lang w:val="en-US"/>
        </w:rPr>
        <w:t>(</w:t>
      </w:r>
      <w:r w:rsidRPr="00306633">
        <w:rPr>
          <w:rFonts w:ascii="Consolas" w:hAnsi="Consolas" w:cs="Consolas"/>
          <w:color w:val="A31515"/>
          <w:sz w:val="19"/>
          <w:szCs w:val="19"/>
          <w:lang w:val="en-US"/>
        </w:rPr>
        <w:t>"@file_id"</w:t>
      </w:r>
      <w:r w:rsidRPr="00306633">
        <w:rPr>
          <w:rFonts w:ascii="Consolas" w:hAnsi="Consolas" w:cs="Consolas"/>
          <w:sz w:val="19"/>
          <w:szCs w:val="19"/>
          <w:lang w:val="en-US"/>
        </w:rPr>
        <w:t>, file_id));</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command.ExecuteNonQuery();</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this</w:t>
      </w:r>
      <w:r w:rsidRPr="00306633">
        <w:rPr>
          <w:rFonts w:ascii="Consolas" w:hAnsi="Consolas" w:cs="Consolas"/>
          <w:sz w:val="19"/>
          <w:szCs w:val="19"/>
          <w:lang w:val="en-US"/>
        </w:rPr>
        <w:t>.Close();</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private</w:t>
      </w: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int</w:t>
      </w:r>
      <w:r w:rsidRPr="00306633">
        <w:rPr>
          <w:rFonts w:ascii="Consolas" w:hAnsi="Consolas" w:cs="Consolas"/>
          <w:sz w:val="19"/>
          <w:szCs w:val="19"/>
          <w:lang w:val="en-US"/>
        </w:rPr>
        <w:t xml:space="preserve"> FindFile(</w:t>
      </w:r>
      <w:r w:rsidRPr="00306633">
        <w:rPr>
          <w:rFonts w:ascii="Consolas" w:hAnsi="Consolas" w:cs="Consolas"/>
          <w:color w:val="0000FF"/>
          <w:sz w:val="19"/>
          <w:szCs w:val="19"/>
          <w:lang w:val="en-US"/>
        </w:rPr>
        <w:t>string</w:t>
      </w:r>
      <w:r w:rsidRPr="00306633">
        <w:rPr>
          <w:rFonts w:ascii="Consolas" w:hAnsi="Consolas" w:cs="Consolas"/>
          <w:sz w:val="19"/>
          <w:szCs w:val="19"/>
          <w:lang w:val="en-US"/>
        </w:rPr>
        <w:t xml:space="preserve"> file)</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if</w:t>
      </w:r>
      <w:r w:rsidRPr="00306633">
        <w:rPr>
          <w:rFonts w:ascii="Consolas" w:hAnsi="Consolas" w:cs="Consolas"/>
          <w:sz w:val="19"/>
          <w:szCs w:val="19"/>
          <w:lang w:val="en-US"/>
        </w:rPr>
        <w:t xml:space="preserve"> (file.StartsWith(</w:t>
      </w:r>
      <w:r w:rsidRPr="00306633">
        <w:rPr>
          <w:rFonts w:ascii="Consolas" w:hAnsi="Consolas" w:cs="Consolas"/>
          <w:color w:val="A31515"/>
          <w:sz w:val="19"/>
          <w:szCs w:val="19"/>
          <w:lang w:val="en-US"/>
        </w:rPr>
        <w:t>"/"</w:t>
      </w:r>
      <w:r w:rsidRPr="00306633">
        <w:rPr>
          <w:rFonts w:ascii="Consolas" w:hAnsi="Consolas" w:cs="Consolas"/>
          <w:sz w:val="19"/>
          <w:szCs w:val="19"/>
          <w:lang w:val="en-US"/>
        </w:rPr>
        <w:t>) || file.StartsWith(</w:t>
      </w:r>
      <w:r w:rsidRPr="00306633">
        <w:rPr>
          <w:rFonts w:ascii="Consolas" w:hAnsi="Consolas" w:cs="Consolas"/>
          <w:color w:val="A31515"/>
          <w:sz w:val="19"/>
          <w:szCs w:val="19"/>
          <w:lang w:val="en-US"/>
        </w:rPr>
        <w:t>"\\"</w:t>
      </w:r>
      <w:r w:rsidRPr="00306633">
        <w:rPr>
          <w:rFonts w:ascii="Consolas" w:hAnsi="Consolas" w:cs="Consolas"/>
          <w:sz w:val="19"/>
          <w:szCs w:val="19"/>
          <w:lang w:val="en-US"/>
        </w:rPr>
        <w:t>)) file = file.Substring(1);</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string</w:t>
      </w:r>
      <w:r w:rsidRPr="00306633">
        <w:rPr>
          <w:rFonts w:ascii="Consolas" w:hAnsi="Consolas" w:cs="Consolas"/>
          <w:sz w:val="19"/>
          <w:szCs w:val="19"/>
          <w:lang w:val="en-US"/>
        </w:rPr>
        <w:t>[] parts = file.Split(</w:t>
      </w:r>
      <w:r w:rsidRPr="00306633">
        <w:rPr>
          <w:rFonts w:ascii="Consolas" w:hAnsi="Consolas" w:cs="Consolas"/>
          <w:color w:val="0000FF"/>
          <w:sz w:val="19"/>
          <w:szCs w:val="19"/>
          <w:lang w:val="en-US"/>
        </w:rPr>
        <w:t>new</w:t>
      </w: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char</w:t>
      </w:r>
      <w:r w:rsidRPr="00306633">
        <w:rPr>
          <w:rFonts w:ascii="Consolas" w:hAnsi="Consolas" w:cs="Consolas"/>
          <w:sz w:val="19"/>
          <w:szCs w:val="19"/>
          <w:lang w:val="en-US"/>
        </w:rPr>
        <w:t xml:space="preserve">[2] { </w:t>
      </w:r>
      <w:r w:rsidRPr="00306633">
        <w:rPr>
          <w:rFonts w:ascii="Consolas" w:hAnsi="Consolas" w:cs="Consolas"/>
          <w:color w:val="A31515"/>
          <w:sz w:val="19"/>
          <w:szCs w:val="19"/>
          <w:lang w:val="en-US"/>
        </w:rPr>
        <w:t>'/'</w:t>
      </w:r>
      <w:r w:rsidRPr="00306633">
        <w:rPr>
          <w:rFonts w:ascii="Consolas" w:hAnsi="Consolas" w:cs="Consolas"/>
          <w:sz w:val="19"/>
          <w:szCs w:val="19"/>
          <w:lang w:val="en-US"/>
        </w:rPr>
        <w:t xml:space="preserve">, </w:t>
      </w:r>
      <w:r w:rsidRPr="00306633">
        <w:rPr>
          <w:rFonts w:ascii="Consolas" w:hAnsi="Consolas" w:cs="Consolas"/>
          <w:color w:val="A31515"/>
          <w:sz w:val="19"/>
          <w:szCs w:val="19"/>
          <w:lang w:val="en-US"/>
        </w:rPr>
        <w:t>'\\'</w:t>
      </w: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int</w:t>
      </w:r>
      <w:r w:rsidRPr="00306633">
        <w:rPr>
          <w:rFonts w:ascii="Consolas" w:hAnsi="Consolas" w:cs="Consolas"/>
          <w:sz w:val="19"/>
          <w:szCs w:val="19"/>
          <w:lang w:val="en-US"/>
        </w:rPr>
        <w:t xml:space="preserve"> id=0;</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int</w:t>
      </w:r>
      <w:r w:rsidRPr="00306633">
        <w:rPr>
          <w:rFonts w:ascii="Consolas" w:hAnsi="Consolas" w:cs="Consolas"/>
          <w:sz w:val="19"/>
          <w:szCs w:val="19"/>
          <w:lang w:val="en-US"/>
        </w:rPr>
        <w:t xml:space="preserve"> index = 0;</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if</w:t>
      </w:r>
      <w:r w:rsidRPr="00306633">
        <w:rPr>
          <w:rFonts w:ascii="Consolas" w:hAnsi="Consolas" w:cs="Consolas"/>
          <w:sz w:val="19"/>
          <w:szCs w:val="19"/>
          <w:lang w:val="en-US"/>
        </w:rPr>
        <w:t xml:space="preserve"> (parts.Length &gt; 1)</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using</w:t>
      </w:r>
      <w:r w:rsidRPr="00306633">
        <w:rPr>
          <w:rFonts w:ascii="Consolas" w:hAnsi="Consolas" w:cs="Consolas"/>
          <w:sz w:val="19"/>
          <w:szCs w:val="19"/>
          <w:lang w:val="en-US"/>
        </w:rPr>
        <w:t xml:space="preserve"> (</w:t>
      </w:r>
      <w:r w:rsidRPr="00306633">
        <w:rPr>
          <w:rFonts w:ascii="Consolas" w:hAnsi="Consolas" w:cs="Consolas"/>
          <w:color w:val="2B91AF"/>
          <w:sz w:val="19"/>
          <w:szCs w:val="19"/>
          <w:lang w:val="en-US"/>
        </w:rPr>
        <w:t>SQLiteCommand</w:t>
      </w:r>
      <w:r w:rsidRPr="00306633">
        <w:rPr>
          <w:rFonts w:ascii="Consolas" w:hAnsi="Consolas" w:cs="Consolas"/>
          <w:sz w:val="19"/>
          <w:szCs w:val="19"/>
          <w:lang w:val="en-US"/>
        </w:rPr>
        <w:t xml:space="preserve"> command = </w:t>
      </w:r>
      <w:r w:rsidRPr="00306633">
        <w:rPr>
          <w:rFonts w:ascii="Consolas" w:hAnsi="Consolas" w:cs="Consolas"/>
          <w:color w:val="0000FF"/>
          <w:sz w:val="19"/>
          <w:szCs w:val="19"/>
          <w:lang w:val="en-US"/>
        </w:rPr>
        <w:t>new</w:t>
      </w:r>
      <w:r w:rsidRPr="00306633">
        <w:rPr>
          <w:rFonts w:ascii="Consolas" w:hAnsi="Consolas" w:cs="Consolas"/>
          <w:sz w:val="19"/>
          <w:szCs w:val="19"/>
          <w:lang w:val="en-US"/>
        </w:rPr>
        <w:t xml:space="preserve"> </w:t>
      </w:r>
      <w:r w:rsidRPr="00306633">
        <w:rPr>
          <w:rFonts w:ascii="Consolas" w:hAnsi="Consolas" w:cs="Consolas"/>
          <w:color w:val="2B91AF"/>
          <w:sz w:val="19"/>
          <w:szCs w:val="19"/>
          <w:lang w:val="en-US"/>
        </w:rPr>
        <w:t>SQLiteCo</w:t>
      </w:r>
      <w:r w:rsidRPr="00306633">
        <w:rPr>
          <w:rFonts w:ascii="Consolas" w:hAnsi="Consolas" w:cs="Consolas"/>
          <w:color w:val="2B91AF"/>
          <w:sz w:val="19"/>
          <w:szCs w:val="19"/>
          <w:lang w:val="en-US"/>
        </w:rPr>
        <w:t>m</w:t>
      </w:r>
      <w:r w:rsidRPr="00306633">
        <w:rPr>
          <w:rFonts w:ascii="Consolas" w:hAnsi="Consolas" w:cs="Consolas"/>
          <w:color w:val="2B91AF"/>
          <w:sz w:val="19"/>
          <w:szCs w:val="19"/>
          <w:lang w:val="en-US"/>
        </w:rPr>
        <w:t>mand</w:t>
      </w:r>
      <w:r w:rsidRPr="00306633">
        <w:rPr>
          <w:rFonts w:ascii="Consolas" w:hAnsi="Consolas" w:cs="Consolas"/>
          <w:sz w:val="19"/>
          <w:szCs w:val="19"/>
          <w:lang w:val="en-US"/>
        </w:rPr>
        <w:t>(</w:t>
      </w:r>
      <w:r w:rsidRPr="00306633">
        <w:rPr>
          <w:rFonts w:ascii="Consolas" w:hAnsi="Consolas" w:cs="Consolas"/>
          <w:color w:val="2B91AF"/>
          <w:sz w:val="19"/>
          <w:szCs w:val="19"/>
          <w:lang w:val="en-US"/>
        </w:rPr>
        <w:t>ConnectionManager</w:t>
      </w:r>
      <w:r w:rsidRPr="00306633">
        <w:rPr>
          <w:rFonts w:ascii="Consolas" w:hAnsi="Consolas" w:cs="Consolas"/>
          <w:sz w:val="19"/>
          <w:szCs w:val="19"/>
          <w:lang w:val="en-US"/>
        </w:rPr>
        <w:t>.connection))</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command.CommandText = </w:t>
      </w:r>
      <w:r w:rsidRPr="00306633">
        <w:rPr>
          <w:rFonts w:ascii="Consolas" w:hAnsi="Consolas" w:cs="Consolas"/>
          <w:color w:val="A31515"/>
          <w:sz w:val="19"/>
          <w:szCs w:val="19"/>
          <w:lang w:val="en-US"/>
        </w:rPr>
        <w:t>@"select id from folders where name=@name and p_id='null'"</w:t>
      </w:r>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command.Parameters.Add(</w:t>
      </w:r>
      <w:r w:rsidRPr="00306633">
        <w:rPr>
          <w:rFonts w:ascii="Consolas" w:hAnsi="Consolas" w:cs="Consolas"/>
          <w:color w:val="0000FF"/>
          <w:sz w:val="19"/>
          <w:szCs w:val="19"/>
          <w:lang w:val="en-US"/>
        </w:rPr>
        <w:t>new</w:t>
      </w:r>
      <w:r w:rsidRPr="00306633">
        <w:rPr>
          <w:rFonts w:ascii="Consolas" w:hAnsi="Consolas" w:cs="Consolas"/>
          <w:sz w:val="19"/>
          <w:szCs w:val="19"/>
          <w:lang w:val="en-US"/>
        </w:rPr>
        <w:t xml:space="preserve"> </w:t>
      </w:r>
      <w:r w:rsidRPr="00306633">
        <w:rPr>
          <w:rFonts w:ascii="Consolas" w:hAnsi="Consolas" w:cs="Consolas"/>
          <w:color w:val="2B91AF"/>
          <w:sz w:val="19"/>
          <w:szCs w:val="19"/>
          <w:lang w:val="en-US"/>
        </w:rPr>
        <w:t>SQLiteParameter</w:t>
      </w:r>
      <w:r w:rsidRPr="00306633">
        <w:rPr>
          <w:rFonts w:ascii="Consolas" w:hAnsi="Consolas" w:cs="Consolas"/>
          <w:sz w:val="19"/>
          <w:szCs w:val="19"/>
          <w:lang w:val="en-US"/>
        </w:rPr>
        <w:t>(</w:t>
      </w:r>
      <w:r w:rsidRPr="00306633">
        <w:rPr>
          <w:rFonts w:ascii="Consolas" w:hAnsi="Consolas" w:cs="Consolas"/>
          <w:color w:val="A31515"/>
          <w:sz w:val="19"/>
          <w:szCs w:val="19"/>
          <w:lang w:val="en-US"/>
        </w:rPr>
        <w:t>"@name"</w:t>
      </w:r>
      <w:r w:rsidRPr="00306633">
        <w:rPr>
          <w:rFonts w:ascii="Consolas" w:hAnsi="Consolas" w:cs="Consolas"/>
          <w:sz w:val="19"/>
          <w:szCs w:val="19"/>
          <w:lang w:val="en-US"/>
        </w:rPr>
        <w:t>, parts[index]));</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id = </w:t>
      </w:r>
      <w:r w:rsidRPr="00306633">
        <w:rPr>
          <w:rFonts w:ascii="Consolas" w:hAnsi="Consolas" w:cs="Consolas"/>
          <w:color w:val="2B91AF"/>
          <w:sz w:val="19"/>
          <w:szCs w:val="19"/>
          <w:lang w:val="en-US"/>
        </w:rPr>
        <w:t>Convert</w:t>
      </w:r>
      <w:r w:rsidRPr="00306633">
        <w:rPr>
          <w:rFonts w:ascii="Consolas" w:hAnsi="Consolas" w:cs="Consolas"/>
          <w:sz w:val="19"/>
          <w:szCs w:val="19"/>
          <w:lang w:val="en-US"/>
        </w:rPr>
        <w:t>.ToInt32(command.ExecuteScalar());</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if</w:t>
      </w:r>
      <w:r w:rsidRPr="00306633">
        <w:rPr>
          <w:rFonts w:ascii="Consolas" w:hAnsi="Consolas" w:cs="Consolas"/>
          <w:sz w:val="19"/>
          <w:szCs w:val="19"/>
          <w:lang w:val="en-US"/>
        </w:rPr>
        <w:t xml:space="preserve"> (id == 0)</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if</w:t>
      </w:r>
      <w:r w:rsidRPr="00306633">
        <w:rPr>
          <w:rFonts w:ascii="Consolas" w:hAnsi="Consolas" w:cs="Consolas"/>
          <w:sz w:val="19"/>
          <w:szCs w:val="19"/>
          <w:lang w:val="en-US"/>
        </w:rPr>
        <w:t xml:space="preserve"> (parts.Length &gt; 2)</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index++;</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command.Parameters.Add(</w:t>
      </w:r>
      <w:r w:rsidRPr="00306633">
        <w:rPr>
          <w:rFonts w:ascii="Consolas" w:hAnsi="Consolas" w:cs="Consolas"/>
          <w:color w:val="0000FF"/>
          <w:sz w:val="19"/>
          <w:szCs w:val="19"/>
          <w:lang w:val="en-US"/>
        </w:rPr>
        <w:t>new</w:t>
      </w:r>
      <w:r w:rsidRPr="00306633">
        <w:rPr>
          <w:rFonts w:ascii="Consolas" w:hAnsi="Consolas" w:cs="Consolas"/>
          <w:sz w:val="19"/>
          <w:szCs w:val="19"/>
          <w:lang w:val="en-US"/>
        </w:rPr>
        <w:t xml:space="preserve"> </w:t>
      </w:r>
      <w:r w:rsidRPr="00306633">
        <w:rPr>
          <w:rFonts w:ascii="Consolas" w:hAnsi="Consolas" w:cs="Consolas"/>
          <w:color w:val="2B91AF"/>
          <w:sz w:val="19"/>
          <w:szCs w:val="19"/>
          <w:lang w:val="en-US"/>
        </w:rPr>
        <w:t>SQLiteParameter</w:t>
      </w:r>
      <w:r w:rsidRPr="00306633">
        <w:rPr>
          <w:rFonts w:ascii="Consolas" w:hAnsi="Consolas" w:cs="Consolas"/>
          <w:sz w:val="19"/>
          <w:szCs w:val="19"/>
          <w:lang w:val="en-US"/>
        </w:rPr>
        <w:t>(</w:t>
      </w:r>
      <w:r w:rsidRPr="00306633">
        <w:rPr>
          <w:rFonts w:ascii="Consolas" w:hAnsi="Consolas" w:cs="Consolas"/>
          <w:color w:val="A31515"/>
          <w:sz w:val="19"/>
          <w:szCs w:val="19"/>
          <w:lang w:val="en-US"/>
        </w:rPr>
        <w:t>"@name"</w:t>
      </w:r>
      <w:r w:rsidRPr="00306633">
        <w:rPr>
          <w:rFonts w:ascii="Consolas" w:hAnsi="Consolas" w:cs="Consolas"/>
          <w:sz w:val="19"/>
          <w:szCs w:val="19"/>
          <w:lang w:val="en-US"/>
        </w:rPr>
        <w:t>, parts[index]));</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id = </w:t>
      </w:r>
      <w:r w:rsidRPr="00306633">
        <w:rPr>
          <w:rFonts w:ascii="Consolas" w:hAnsi="Consolas" w:cs="Consolas"/>
          <w:color w:val="2B91AF"/>
          <w:sz w:val="19"/>
          <w:szCs w:val="19"/>
          <w:lang w:val="en-US"/>
        </w:rPr>
        <w:t>Convert</w:t>
      </w:r>
      <w:r w:rsidRPr="00306633">
        <w:rPr>
          <w:rFonts w:ascii="Consolas" w:hAnsi="Consolas" w:cs="Consolas"/>
          <w:sz w:val="19"/>
          <w:szCs w:val="19"/>
          <w:lang w:val="en-US"/>
        </w:rPr>
        <w:t>.ToInt32(command.ExecuteScalar());</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if</w:t>
      </w:r>
      <w:r w:rsidRPr="00306633">
        <w:rPr>
          <w:rFonts w:ascii="Consolas" w:hAnsi="Consolas" w:cs="Consolas"/>
          <w:sz w:val="19"/>
          <w:szCs w:val="19"/>
          <w:lang w:val="en-US"/>
        </w:rPr>
        <w:t xml:space="preserve"> (id == 0)</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using</w:t>
      </w:r>
      <w:r w:rsidRPr="00306633">
        <w:rPr>
          <w:rFonts w:ascii="Consolas" w:hAnsi="Consolas" w:cs="Consolas"/>
          <w:sz w:val="19"/>
          <w:szCs w:val="19"/>
          <w:lang w:val="en-US"/>
        </w:rPr>
        <w:t xml:space="preserve"> (</w:t>
      </w:r>
      <w:r w:rsidRPr="00306633">
        <w:rPr>
          <w:rFonts w:ascii="Consolas" w:hAnsi="Consolas" w:cs="Consolas"/>
          <w:color w:val="2B91AF"/>
          <w:sz w:val="19"/>
          <w:szCs w:val="19"/>
          <w:lang w:val="en-US"/>
        </w:rPr>
        <w:t>SQLiteCommand</w:t>
      </w:r>
      <w:r w:rsidRPr="00306633">
        <w:rPr>
          <w:rFonts w:ascii="Consolas" w:hAnsi="Consolas" w:cs="Consolas"/>
          <w:sz w:val="19"/>
          <w:szCs w:val="19"/>
          <w:lang w:val="en-US"/>
        </w:rPr>
        <w:t xml:space="preserve"> command = </w:t>
      </w:r>
      <w:r w:rsidRPr="00306633">
        <w:rPr>
          <w:rFonts w:ascii="Consolas" w:hAnsi="Consolas" w:cs="Consolas"/>
          <w:color w:val="0000FF"/>
          <w:sz w:val="19"/>
          <w:szCs w:val="19"/>
          <w:lang w:val="en-US"/>
        </w:rPr>
        <w:t>new</w:t>
      </w:r>
      <w:r w:rsidRPr="00306633">
        <w:rPr>
          <w:rFonts w:ascii="Consolas" w:hAnsi="Consolas" w:cs="Consolas"/>
          <w:sz w:val="19"/>
          <w:szCs w:val="19"/>
          <w:lang w:val="en-US"/>
        </w:rPr>
        <w:t xml:space="preserve"> </w:t>
      </w:r>
      <w:r w:rsidRPr="00306633">
        <w:rPr>
          <w:rFonts w:ascii="Consolas" w:hAnsi="Consolas" w:cs="Consolas"/>
          <w:color w:val="2B91AF"/>
          <w:sz w:val="19"/>
          <w:szCs w:val="19"/>
          <w:lang w:val="en-US"/>
        </w:rPr>
        <w:t>SQLiteCo</w:t>
      </w:r>
      <w:r w:rsidRPr="00306633">
        <w:rPr>
          <w:rFonts w:ascii="Consolas" w:hAnsi="Consolas" w:cs="Consolas"/>
          <w:color w:val="2B91AF"/>
          <w:sz w:val="19"/>
          <w:szCs w:val="19"/>
          <w:lang w:val="en-US"/>
        </w:rPr>
        <w:t>m</w:t>
      </w:r>
      <w:r w:rsidRPr="00306633">
        <w:rPr>
          <w:rFonts w:ascii="Consolas" w:hAnsi="Consolas" w:cs="Consolas"/>
          <w:color w:val="2B91AF"/>
          <w:sz w:val="19"/>
          <w:szCs w:val="19"/>
          <w:lang w:val="en-US"/>
        </w:rPr>
        <w:t>mand</w:t>
      </w:r>
      <w:r w:rsidRPr="00306633">
        <w:rPr>
          <w:rFonts w:ascii="Consolas" w:hAnsi="Consolas" w:cs="Consolas"/>
          <w:sz w:val="19"/>
          <w:szCs w:val="19"/>
          <w:lang w:val="en-US"/>
        </w:rPr>
        <w:t>(</w:t>
      </w:r>
      <w:r w:rsidRPr="00306633">
        <w:rPr>
          <w:rFonts w:ascii="Consolas" w:hAnsi="Consolas" w:cs="Consolas"/>
          <w:color w:val="2B91AF"/>
          <w:sz w:val="19"/>
          <w:szCs w:val="19"/>
          <w:lang w:val="en-US"/>
        </w:rPr>
        <w:t>ConnectionManager</w:t>
      </w:r>
      <w:r w:rsidRPr="00306633">
        <w:rPr>
          <w:rFonts w:ascii="Consolas" w:hAnsi="Consolas" w:cs="Consolas"/>
          <w:sz w:val="19"/>
          <w:szCs w:val="19"/>
          <w:lang w:val="en-US"/>
        </w:rPr>
        <w:t>.connection))</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command.CommandText = </w:t>
      </w:r>
      <w:r w:rsidRPr="00306633">
        <w:rPr>
          <w:rFonts w:ascii="Consolas" w:hAnsi="Consolas" w:cs="Consolas"/>
          <w:color w:val="A31515"/>
          <w:sz w:val="19"/>
          <w:szCs w:val="19"/>
          <w:lang w:val="en-US"/>
        </w:rPr>
        <w:t>@"select id from folders where name=@name and p_id=(select id from folders where p_id='null')"</w:t>
      </w:r>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command.Parameters.Add(</w:t>
      </w:r>
      <w:r w:rsidRPr="00306633">
        <w:rPr>
          <w:rFonts w:ascii="Consolas" w:hAnsi="Consolas" w:cs="Consolas"/>
          <w:color w:val="0000FF"/>
          <w:sz w:val="19"/>
          <w:szCs w:val="19"/>
          <w:lang w:val="en-US"/>
        </w:rPr>
        <w:t>new</w:t>
      </w:r>
      <w:r w:rsidRPr="00306633">
        <w:rPr>
          <w:rFonts w:ascii="Consolas" w:hAnsi="Consolas" w:cs="Consolas"/>
          <w:sz w:val="19"/>
          <w:szCs w:val="19"/>
          <w:lang w:val="en-US"/>
        </w:rPr>
        <w:t xml:space="preserve"> </w:t>
      </w:r>
      <w:r w:rsidRPr="00306633">
        <w:rPr>
          <w:rFonts w:ascii="Consolas" w:hAnsi="Consolas" w:cs="Consolas"/>
          <w:color w:val="2B91AF"/>
          <w:sz w:val="19"/>
          <w:szCs w:val="19"/>
          <w:lang w:val="en-US"/>
        </w:rPr>
        <w:t>SQLiteParameter</w:t>
      </w:r>
      <w:r w:rsidRPr="00306633">
        <w:rPr>
          <w:rFonts w:ascii="Consolas" w:hAnsi="Consolas" w:cs="Consolas"/>
          <w:sz w:val="19"/>
          <w:szCs w:val="19"/>
          <w:lang w:val="en-US"/>
        </w:rPr>
        <w:t>(</w:t>
      </w:r>
      <w:r w:rsidRPr="00306633">
        <w:rPr>
          <w:rFonts w:ascii="Consolas" w:hAnsi="Consolas" w:cs="Consolas"/>
          <w:color w:val="A31515"/>
          <w:sz w:val="19"/>
          <w:szCs w:val="19"/>
          <w:lang w:val="en-US"/>
        </w:rPr>
        <w:t>"@name"</w:t>
      </w:r>
      <w:r w:rsidRPr="00306633">
        <w:rPr>
          <w:rFonts w:ascii="Consolas" w:hAnsi="Consolas" w:cs="Consolas"/>
          <w:sz w:val="19"/>
          <w:szCs w:val="19"/>
          <w:lang w:val="en-US"/>
        </w:rPr>
        <w:t>, parts[index]));</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id = </w:t>
      </w:r>
      <w:r w:rsidRPr="00306633">
        <w:rPr>
          <w:rFonts w:ascii="Consolas" w:hAnsi="Consolas" w:cs="Consolas"/>
          <w:color w:val="2B91AF"/>
          <w:sz w:val="19"/>
          <w:szCs w:val="19"/>
          <w:lang w:val="en-US"/>
        </w:rPr>
        <w:t>Convert</w:t>
      </w:r>
      <w:r w:rsidRPr="00306633">
        <w:rPr>
          <w:rFonts w:ascii="Consolas" w:hAnsi="Consolas" w:cs="Consolas"/>
          <w:sz w:val="19"/>
          <w:szCs w:val="19"/>
          <w:lang w:val="en-US"/>
        </w:rPr>
        <w:t>.ToInt32(command.ExecuteScalar());</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if</w:t>
      </w:r>
      <w:r w:rsidRPr="00306633">
        <w:rPr>
          <w:rFonts w:ascii="Consolas" w:hAnsi="Consolas" w:cs="Consolas"/>
          <w:sz w:val="19"/>
          <w:szCs w:val="19"/>
          <w:lang w:val="en-US"/>
        </w:rPr>
        <w:t xml:space="preserve"> (id == 0)</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if</w:t>
      </w:r>
      <w:r w:rsidRPr="00306633">
        <w:rPr>
          <w:rFonts w:ascii="Consolas" w:hAnsi="Consolas" w:cs="Consolas"/>
          <w:sz w:val="19"/>
          <w:szCs w:val="19"/>
          <w:lang w:val="en-US"/>
        </w:rPr>
        <w:t xml:space="preserve"> (index == parts.Length - 1)</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using</w:t>
      </w:r>
      <w:r w:rsidRPr="00306633">
        <w:rPr>
          <w:rFonts w:ascii="Consolas" w:hAnsi="Consolas" w:cs="Consolas"/>
          <w:sz w:val="19"/>
          <w:szCs w:val="19"/>
          <w:lang w:val="en-US"/>
        </w:rPr>
        <w:t xml:space="preserve"> (</w:t>
      </w:r>
      <w:r w:rsidRPr="00306633">
        <w:rPr>
          <w:rFonts w:ascii="Consolas" w:hAnsi="Consolas" w:cs="Consolas"/>
          <w:color w:val="2B91AF"/>
          <w:sz w:val="19"/>
          <w:szCs w:val="19"/>
          <w:lang w:val="en-US"/>
        </w:rPr>
        <w:t>SQLiteCommand</w:t>
      </w:r>
      <w:r w:rsidRPr="00306633">
        <w:rPr>
          <w:rFonts w:ascii="Consolas" w:hAnsi="Consolas" w:cs="Consolas"/>
          <w:sz w:val="19"/>
          <w:szCs w:val="19"/>
          <w:lang w:val="en-US"/>
        </w:rPr>
        <w:t xml:space="preserve"> command = </w:t>
      </w:r>
      <w:r w:rsidRPr="00306633">
        <w:rPr>
          <w:rFonts w:ascii="Consolas" w:hAnsi="Consolas" w:cs="Consolas"/>
          <w:color w:val="0000FF"/>
          <w:sz w:val="19"/>
          <w:szCs w:val="19"/>
          <w:lang w:val="en-US"/>
        </w:rPr>
        <w:t>new</w:t>
      </w:r>
      <w:r w:rsidRPr="00306633">
        <w:rPr>
          <w:rFonts w:ascii="Consolas" w:hAnsi="Consolas" w:cs="Consolas"/>
          <w:sz w:val="19"/>
          <w:szCs w:val="19"/>
          <w:lang w:val="en-US"/>
        </w:rPr>
        <w:t xml:space="preserve"> </w:t>
      </w:r>
      <w:r w:rsidRPr="00306633">
        <w:rPr>
          <w:rFonts w:ascii="Consolas" w:hAnsi="Consolas" w:cs="Consolas"/>
          <w:color w:val="2B91AF"/>
          <w:sz w:val="19"/>
          <w:szCs w:val="19"/>
          <w:lang w:val="en-US"/>
        </w:rPr>
        <w:t>SQLiteCo</w:t>
      </w:r>
      <w:r w:rsidRPr="00306633">
        <w:rPr>
          <w:rFonts w:ascii="Consolas" w:hAnsi="Consolas" w:cs="Consolas"/>
          <w:color w:val="2B91AF"/>
          <w:sz w:val="19"/>
          <w:szCs w:val="19"/>
          <w:lang w:val="en-US"/>
        </w:rPr>
        <w:t>m</w:t>
      </w:r>
      <w:r w:rsidRPr="00306633">
        <w:rPr>
          <w:rFonts w:ascii="Consolas" w:hAnsi="Consolas" w:cs="Consolas"/>
          <w:color w:val="2B91AF"/>
          <w:sz w:val="19"/>
          <w:szCs w:val="19"/>
          <w:lang w:val="en-US"/>
        </w:rPr>
        <w:t>mand</w:t>
      </w:r>
      <w:r w:rsidRPr="00306633">
        <w:rPr>
          <w:rFonts w:ascii="Consolas" w:hAnsi="Consolas" w:cs="Consolas"/>
          <w:sz w:val="19"/>
          <w:szCs w:val="19"/>
          <w:lang w:val="en-US"/>
        </w:rPr>
        <w:t>(</w:t>
      </w:r>
      <w:r w:rsidRPr="00306633">
        <w:rPr>
          <w:rFonts w:ascii="Consolas" w:hAnsi="Consolas" w:cs="Consolas"/>
          <w:color w:val="2B91AF"/>
          <w:sz w:val="19"/>
          <w:szCs w:val="19"/>
          <w:lang w:val="en-US"/>
        </w:rPr>
        <w:t>ConnectionManager</w:t>
      </w:r>
      <w:r w:rsidRPr="00306633">
        <w:rPr>
          <w:rFonts w:ascii="Consolas" w:hAnsi="Consolas" w:cs="Consolas"/>
          <w:sz w:val="19"/>
          <w:szCs w:val="19"/>
          <w:lang w:val="en-US"/>
        </w:rPr>
        <w:t>.connection))</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command.CommandText = </w:t>
      </w:r>
      <w:r w:rsidRPr="00306633">
        <w:rPr>
          <w:rFonts w:ascii="Consolas" w:hAnsi="Consolas" w:cs="Consolas"/>
          <w:color w:val="A31515"/>
          <w:sz w:val="19"/>
          <w:szCs w:val="19"/>
          <w:lang w:val="en-US"/>
        </w:rPr>
        <w:t>@"select id from files where name=@name and p_id=(select id from folders where p_id='null')"</w:t>
      </w:r>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command.Parameters.Add(</w:t>
      </w:r>
      <w:r w:rsidRPr="00306633">
        <w:rPr>
          <w:rFonts w:ascii="Consolas" w:hAnsi="Consolas" w:cs="Consolas"/>
          <w:color w:val="0000FF"/>
          <w:sz w:val="19"/>
          <w:szCs w:val="19"/>
          <w:lang w:val="en-US"/>
        </w:rPr>
        <w:t>new</w:t>
      </w:r>
      <w:r w:rsidRPr="00306633">
        <w:rPr>
          <w:rFonts w:ascii="Consolas" w:hAnsi="Consolas" w:cs="Consolas"/>
          <w:sz w:val="19"/>
          <w:szCs w:val="19"/>
          <w:lang w:val="en-US"/>
        </w:rPr>
        <w:t xml:space="preserve"> </w:t>
      </w:r>
      <w:r w:rsidRPr="00306633">
        <w:rPr>
          <w:rFonts w:ascii="Consolas" w:hAnsi="Consolas" w:cs="Consolas"/>
          <w:color w:val="2B91AF"/>
          <w:sz w:val="19"/>
          <w:szCs w:val="19"/>
          <w:lang w:val="en-US"/>
        </w:rPr>
        <w:t>SQLiteParameter</w:t>
      </w:r>
      <w:r w:rsidRPr="00306633">
        <w:rPr>
          <w:rFonts w:ascii="Consolas" w:hAnsi="Consolas" w:cs="Consolas"/>
          <w:sz w:val="19"/>
          <w:szCs w:val="19"/>
          <w:lang w:val="en-US"/>
        </w:rPr>
        <w:t>(</w:t>
      </w:r>
      <w:r w:rsidRPr="00306633">
        <w:rPr>
          <w:rFonts w:ascii="Consolas" w:hAnsi="Consolas" w:cs="Consolas"/>
          <w:color w:val="A31515"/>
          <w:sz w:val="19"/>
          <w:szCs w:val="19"/>
          <w:lang w:val="en-US"/>
        </w:rPr>
        <w:t>"@name"</w:t>
      </w:r>
      <w:r w:rsidRPr="00306633">
        <w:rPr>
          <w:rFonts w:ascii="Consolas" w:hAnsi="Consolas" w:cs="Consolas"/>
          <w:sz w:val="19"/>
          <w:szCs w:val="19"/>
          <w:lang w:val="en-US"/>
        </w:rPr>
        <w:t>, parts[index]));</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id = </w:t>
      </w:r>
      <w:r w:rsidRPr="00306633">
        <w:rPr>
          <w:rFonts w:ascii="Consolas" w:hAnsi="Consolas" w:cs="Consolas"/>
          <w:color w:val="2B91AF"/>
          <w:sz w:val="19"/>
          <w:szCs w:val="19"/>
          <w:lang w:val="en-US"/>
        </w:rPr>
        <w:t>Convert</w:t>
      </w:r>
      <w:r w:rsidRPr="00306633">
        <w:rPr>
          <w:rFonts w:ascii="Consolas" w:hAnsi="Consolas" w:cs="Consolas"/>
          <w:sz w:val="19"/>
          <w:szCs w:val="19"/>
          <w:lang w:val="en-US"/>
        </w:rPr>
        <w:t>.ToInt32(command.ExecuteScalar());</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lastRenderedPageBreak/>
        <w:t xml:space="preserve">                        </w:t>
      </w:r>
      <w:r w:rsidRPr="00306633">
        <w:rPr>
          <w:rFonts w:ascii="Consolas" w:hAnsi="Consolas" w:cs="Consolas"/>
          <w:color w:val="0000FF"/>
          <w:sz w:val="19"/>
          <w:szCs w:val="19"/>
          <w:lang w:val="en-US"/>
        </w:rPr>
        <w:t>if</w:t>
      </w:r>
      <w:r w:rsidRPr="00306633">
        <w:rPr>
          <w:rFonts w:ascii="Consolas" w:hAnsi="Consolas" w:cs="Consolas"/>
          <w:sz w:val="19"/>
          <w:szCs w:val="19"/>
          <w:lang w:val="en-US"/>
        </w:rPr>
        <w:t xml:space="preserve"> (id != 0) </w:t>
      </w:r>
      <w:r w:rsidRPr="00306633">
        <w:rPr>
          <w:rFonts w:ascii="Consolas" w:hAnsi="Consolas" w:cs="Consolas"/>
          <w:color w:val="0000FF"/>
          <w:sz w:val="19"/>
          <w:szCs w:val="19"/>
          <w:lang w:val="en-US"/>
        </w:rPr>
        <w:t>return</w:t>
      </w:r>
      <w:r w:rsidRPr="00306633">
        <w:rPr>
          <w:rFonts w:ascii="Consolas" w:hAnsi="Consolas" w:cs="Consolas"/>
          <w:sz w:val="19"/>
          <w:szCs w:val="19"/>
          <w:lang w:val="en-US"/>
        </w:rPr>
        <w:t xml:space="preserve"> id;</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else</w:t>
      </w: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return</w:t>
      </w:r>
      <w:r w:rsidRPr="00306633">
        <w:rPr>
          <w:rFonts w:ascii="Consolas" w:hAnsi="Consolas" w:cs="Consolas"/>
          <w:sz w:val="19"/>
          <w:szCs w:val="19"/>
          <w:lang w:val="en-US"/>
        </w:rPr>
        <w:t xml:space="preserve"> 0;</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8000"/>
          <w:sz w:val="19"/>
          <w:szCs w:val="19"/>
          <w:lang w:val="en-US"/>
        </w:rPr>
        <w:t>//Parent folder found</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for</w:t>
      </w:r>
      <w:r w:rsidRPr="00306633">
        <w:rPr>
          <w:rFonts w:ascii="Consolas" w:hAnsi="Consolas" w:cs="Consolas"/>
          <w:sz w:val="19"/>
          <w:szCs w:val="19"/>
          <w:lang w:val="en-US"/>
        </w:rPr>
        <w:t xml:space="preserve"> (; index &lt; parts.Length - 2;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index++;</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using</w:t>
      </w:r>
      <w:r w:rsidRPr="00306633">
        <w:rPr>
          <w:rFonts w:ascii="Consolas" w:hAnsi="Consolas" w:cs="Consolas"/>
          <w:sz w:val="19"/>
          <w:szCs w:val="19"/>
          <w:lang w:val="en-US"/>
        </w:rPr>
        <w:t xml:space="preserve"> (</w:t>
      </w:r>
      <w:r w:rsidRPr="00306633">
        <w:rPr>
          <w:rFonts w:ascii="Consolas" w:hAnsi="Consolas" w:cs="Consolas"/>
          <w:color w:val="2B91AF"/>
          <w:sz w:val="19"/>
          <w:szCs w:val="19"/>
          <w:lang w:val="en-US"/>
        </w:rPr>
        <w:t>SQLiteCommand</w:t>
      </w:r>
      <w:r w:rsidRPr="00306633">
        <w:rPr>
          <w:rFonts w:ascii="Consolas" w:hAnsi="Consolas" w:cs="Consolas"/>
          <w:sz w:val="19"/>
          <w:szCs w:val="19"/>
          <w:lang w:val="en-US"/>
        </w:rPr>
        <w:t xml:space="preserve"> command = </w:t>
      </w:r>
      <w:r w:rsidRPr="00306633">
        <w:rPr>
          <w:rFonts w:ascii="Consolas" w:hAnsi="Consolas" w:cs="Consolas"/>
          <w:color w:val="0000FF"/>
          <w:sz w:val="19"/>
          <w:szCs w:val="19"/>
          <w:lang w:val="en-US"/>
        </w:rPr>
        <w:t>new</w:t>
      </w:r>
      <w:r w:rsidRPr="00306633">
        <w:rPr>
          <w:rFonts w:ascii="Consolas" w:hAnsi="Consolas" w:cs="Consolas"/>
          <w:sz w:val="19"/>
          <w:szCs w:val="19"/>
          <w:lang w:val="en-US"/>
        </w:rPr>
        <w:t xml:space="preserve"> </w:t>
      </w:r>
      <w:r w:rsidRPr="00306633">
        <w:rPr>
          <w:rFonts w:ascii="Consolas" w:hAnsi="Consolas" w:cs="Consolas"/>
          <w:color w:val="2B91AF"/>
          <w:sz w:val="19"/>
          <w:szCs w:val="19"/>
          <w:lang w:val="en-US"/>
        </w:rPr>
        <w:t>SQLiteCo</w:t>
      </w:r>
      <w:r w:rsidRPr="00306633">
        <w:rPr>
          <w:rFonts w:ascii="Consolas" w:hAnsi="Consolas" w:cs="Consolas"/>
          <w:color w:val="2B91AF"/>
          <w:sz w:val="19"/>
          <w:szCs w:val="19"/>
          <w:lang w:val="en-US"/>
        </w:rPr>
        <w:t>m</w:t>
      </w:r>
      <w:r w:rsidRPr="00306633">
        <w:rPr>
          <w:rFonts w:ascii="Consolas" w:hAnsi="Consolas" w:cs="Consolas"/>
          <w:color w:val="2B91AF"/>
          <w:sz w:val="19"/>
          <w:szCs w:val="19"/>
          <w:lang w:val="en-US"/>
        </w:rPr>
        <w:t>mand</w:t>
      </w:r>
      <w:r w:rsidRPr="00306633">
        <w:rPr>
          <w:rFonts w:ascii="Consolas" w:hAnsi="Consolas" w:cs="Consolas"/>
          <w:sz w:val="19"/>
          <w:szCs w:val="19"/>
          <w:lang w:val="en-US"/>
        </w:rPr>
        <w:t>(</w:t>
      </w:r>
      <w:r w:rsidRPr="00306633">
        <w:rPr>
          <w:rFonts w:ascii="Consolas" w:hAnsi="Consolas" w:cs="Consolas"/>
          <w:color w:val="2B91AF"/>
          <w:sz w:val="19"/>
          <w:szCs w:val="19"/>
          <w:lang w:val="en-US"/>
        </w:rPr>
        <w:t>ConnectionManager</w:t>
      </w:r>
      <w:r w:rsidRPr="00306633">
        <w:rPr>
          <w:rFonts w:ascii="Consolas" w:hAnsi="Consolas" w:cs="Consolas"/>
          <w:sz w:val="19"/>
          <w:szCs w:val="19"/>
          <w:lang w:val="en-US"/>
        </w:rPr>
        <w:t>.connection))</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command.CommandText = </w:t>
      </w:r>
      <w:r w:rsidRPr="00306633">
        <w:rPr>
          <w:rFonts w:ascii="Consolas" w:hAnsi="Consolas" w:cs="Consolas"/>
          <w:color w:val="A31515"/>
          <w:sz w:val="19"/>
          <w:szCs w:val="19"/>
          <w:lang w:val="en-US"/>
        </w:rPr>
        <w:t>@"select id from folders where name=@name and p_id=@id"</w:t>
      </w:r>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command.Parameters.Add(</w:t>
      </w:r>
      <w:r w:rsidRPr="00306633">
        <w:rPr>
          <w:rFonts w:ascii="Consolas" w:hAnsi="Consolas" w:cs="Consolas"/>
          <w:color w:val="0000FF"/>
          <w:sz w:val="19"/>
          <w:szCs w:val="19"/>
          <w:lang w:val="en-US"/>
        </w:rPr>
        <w:t>new</w:t>
      </w:r>
      <w:r w:rsidRPr="00306633">
        <w:rPr>
          <w:rFonts w:ascii="Consolas" w:hAnsi="Consolas" w:cs="Consolas"/>
          <w:sz w:val="19"/>
          <w:szCs w:val="19"/>
          <w:lang w:val="en-US"/>
        </w:rPr>
        <w:t xml:space="preserve"> </w:t>
      </w:r>
      <w:r w:rsidRPr="00306633">
        <w:rPr>
          <w:rFonts w:ascii="Consolas" w:hAnsi="Consolas" w:cs="Consolas"/>
          <w:color w:val="2B91AF"/>
          <w:sz w:val="19"/>
          <w:szCs w:val="19"/>
          <w:lang w:val="en-US"/>
        </w:rPr>
        <w:t>SQLiteParameter</w:t>
      </w:r>
      <w:r w:rsidRPr="00306633">
        <w:rPr>
          <w:rFonts w:ascii="Consolas" w:hAnsi="Consolas" w:cs="Consolas"/>
          <w:sz w:val="19"/>
          <w:szCs w:val="19"/>
          <w:lang w:val="en-US"/>
        </w:rPr>
        <w:t>(</w:t>
      </w:r>
      <w:r w:rsidRPr="00306633">
        <w:rPr>
          <w:rFonts w:ascii="Consolas" w:hAnsi="Consolas" w:cs="Consolas"/>
          <w:color w:val="A31515"/>
          <w:sz w:val="19"/>
          <w:szCs w:val="19"/>
          <w:lang w:val="en-US"/>
        </w:rPr>
        <w:t>"@name"</w:t>
      </w:r>
      <w:r w:rsidRPr="00306633">
        <w:rPr>
          <w:rFonts w:ascii="Consolas" w:hAnsi="Consolas" w:cs="Consolas"/>
          <w:sz w:val="19"/>
          <w:szCs w:val="19"/>
          <w:lang w:val="en-US"/>
        </w:rPr>
        <w:t>, parts[index]));</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command.Parameters.Add(</w:t>
      </w:r>
      <w:r w:rsidRPr="00306633">
        <w:rPr>
          <w:rFonts w:ascii="Consolas" w:hAnsi="Consolas" w:cs="Consolas"/>
          <w:color w:val="0000FF"/>
          <w:sz w:val="19"/>
          <w:szCs w:val="19"/>
          <w:lang w:val="en-US"/>
        </w:rPr>
        <w:t>new</w:t>
      </w:r>
      <w:r w:rsidRPr="00306633">
        <w:rPr>
          <w:rFonts w:ascii="Consolas" w:hAnsi="Consolas" w:cs="Consolas"/>
          <w:sz w:val="19"/>
          <w:szCs w:val="19"/>
          <w:lang w:val="en-US"/>
        </w:rPr>
        <w:t xml:space="preserve"> </w:t>
      </w:r>
      <w:r w:rsidRPr="00306633">
        <w:rPr>
          <w:rFonts w:ascii="Consolas" w:hAnsi="Consolas" w:cs="Consolas"/>
          <w:color w:val="2B91AF"/>
          <w:sz w:val="19"/>
          <w:szCs w:val="19"/>
          <w:lang w:val="en-US"/>
        </w:rPr>
        <w:t>SQLiteParameter</w:t>
      </w:r>
      <w:r w:rsidRPr="00306633">
        <w:rPr>
          <w:rFonts w:ascii="Consolas" w:hAnsi="Consolas" w:cs="Consolas"/>
          <w:sz w:val="19"/>
          <w:szCs w:val="19"/>
          <w:lang w:val="en-US"/>
        </w:rPr>
        <w:t>(</w:t>
      </w:r>
      <w:r w:rsidRPr="00306633">
        <w:rPr>
          <w:rFonts w:ascii="Consolas" w:hAnsi="Consolas" w:cs="Consolas"/>
          <w:color w:val="A31515"/>
          <w:sz w:val="19"/>
          <w:szCs w:val="19"/>
          <w:lang w:val="en-US"/>
        </w:rPr>
        <w:t>"@id"</w:t>
      </w:r>
      <w:r w:rsidRPr="00306633">
        <w:rPr>
          <w:rFonts w:ascii="Consolas" w:hAnsi="Consolas" w:cs="Consolas"/>
          <w:sz w:val="19"/>
          <w:szCs w:val="19"/>
          <w:lang w:val="en-US"/>
        </w:rPr>
        <w:t>, id));</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id = </w:t>
      </w:r>
      <w:r w:rsidRPr="00306633">
        <w:rPr>
          <w:rFonts w:ascii="Consolas" w:hAnsi="Consolas" w:cs="Consolas"/>
          <w:color w:val="2B91AF"/>
          <w:sz w:val="19"/>
          <w:szCs w:val="19"/>
          <w:lang w:val="en-US"/>
        </w:rPr>
        <w:t>Convert</w:t>
      </w:r>
      <w:r w:rsidRPr="00306633">
        <w:rPr>
          <w:rFonts w:ascii="Consolas" w:hAnsi="Consolas" w:cs="Consolas"/>
          <w:sz w:val="19"/>
          <w:szCs w:val="19"/>
          <w:lang w:val="en-US"/>
        </w:rPr>
        <w:t>.ToInt32(command.ExecuteScalar());</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if</w:t>
      </w:r>
      <w:r w:rsidRPr="00306633">
        <w:rPr>
          <w:rFonts w:ascii="Consolas" w:hAnsi="Consolas" w:cs="Consolas"/>
          <w:sz w:val="19"/>
          <w:szCs w:val="19"/>
          <w:lang w:val="en-US"/>
        </w:rPr>
        <w:t xml:space="preserve"> (id == 0) </w:t>
      </w:r>
      <w:r w:rsidRPr="00306633">
        <w:rPr>
          <w:rFonts w:ascii="Consolas" w:hAnsi="Consolas" w:cs="Consolas"/>
          <w:color w:val="0000FF"/>
          <w:sz w:val="19"/>
          <w:szCs w:val="19"/>
          <w:lang w:val="en-US"/>
        </w:rPr>
        <w:t>return</w:t>
      </w:r>
      <w:r w:rsidRPr="00306633">
        <w:rPr>
          <w:rFonts w:ascii="Consolas" w:hAnsi="Consolas" w:cs="Consolas"/>
          <w:sz w:val="19"/>
          <w:szCs w:val="19"/>
          <w:lang w:val="en-US"/>
        </w:rPr>
        <w:t xml:space="preserve"> 0;</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index++;</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using</w:t>
      </w:r>
      <w:r w:rsidRPr="00306633">
        <w:rPr>
          <w:rFonts w:ascii="Consolas" w:hAnsi="Consolas" w:cs="Consolas"/>
          <w:sz w:val="19"/>
          <w:szCs w:val="19"/>
          <w:lang w:val="en-US"/>
        </w:rPr>
        <w:t xml:space="preserve"> (</w:t>
      </w:r>
      <w:r w:rsidRPr="00306633">
        <w:rPr>
          <w:rFonts w:ascii="Consolas" w:hAnsi="Consolas" w:cs="Consolas"/>
          <w:color w:val="2B91AF"/>
          <w:sz w:val="19"/>
          <w:szCs w:val="19"/>
          <w:lang w:val="en-US"/>
        </w:rPr>
        <w:t>SQLiteCommand</w:t>
      </w:r>
      <w:r w:rsidRPr="00306633">
        <w:rPr>
          <w:rFonts w:ascii="Consolas" w:hAnsi="Consolas" w:cs="Consolas"/>
          <w:sz w:val="19"/>
          <w:szCs w:val="19"/>
          <w:lang w:val="en-US"/>
        </w:rPr>
        <w:t xml:space="preserve"> command = </w:t>
      </w:r>
      <w:r w:rsidRPr="00306633">
        <w:rPr>
          <w:rFonts w:ascii="Consolas" w:hAnsi="Consolas" w:cs="Consolas"/>
          <w:color w:val="0000FF"/>
          <w:sz w:val="19"/>
          <w:szCs w:val="19"/>
          <w:lang w:val="en-US"/>
        </w:rPr>
        <w:t>new</w:t>
      </w:r>
      <w:r w:rsidRPr="00306633">
        <w:rPr>
          <w:rFonts w:ascii="Consolas" w:hAnsi="Consolas" w:cs="Consolas"/>
          <w:sz w:val="19"/>
          <w:szCs w:val="19"/>
          <w:lang w:val="en-US"/>
        </w:rPr>
        <w:t xml:space="preserve"> </w:t>
      </w:r>
      <w:r w:rsidRPr="00306633">
        <w:rPr>
          <w:rFonts w:ascii="Consolas" w:hAnsi="Consolas" w:cs="Consolas"/>
          <w:color w:val="2B91AF"/>
          <w:sz w:val="19"/>
          <w:szCs w:val="19"/>
          <w:lang w:val="en-US"/>
        </w:rPr>
        <w:t>SQLiteCo</w:t>
      </w:r>
      <w:r w:rsidRPr="00306633">
        <w:rPr>
          <w:rFonts w:ascii="Consolas" w:hAnsi="Consolas" w:cs="Consolas"/>
          <w:color w:val="2B91AF"/>
          <w:sz w:val="19"/>
          <w:szCs w:val="19"/>
          <w:lang w:val="en-US"/>
        </w:rPr>
        <w:t>m</w:t>
      </w:r>
      <w:r w:rsidRPr="00306633">
        <w:rPr>
          <w:rFonts w:ascii="Consolas" w:hAnsi="Consolas" w:cs="Consolas"/>
          <w:color w:val="2B91AF"/>
          <w:sz w:val="19"/>
          <w:szCs w:val="19"/>
          <w:lang w:val="en-US"/>
        </w:rPr>
        <w:t>mand</w:t>
      </w:r>
      <w:r w:rsidRPr="00306633">
        <w:rPr>
          <w:rFonts w:ascii="Consolas" w:hAnsi="Consolas" w:cs="Consolas"/>
          <w:sz w:val="19"/>
          <w:szCs w:val="19"/>
          <w:lang w:val="en-US"/>
        </w:rPr>
        <w:t>(</w:t>
      </w:r>
      <w:r w:rsidRPr="00306633">
        <w:rPr>
          <w:rFonts w:ascii="Consolas" w:hAnsi="Consolas" w:cs="Consolas"/>
          <w:color w:val="2B91AF"/>
          <w:sz w:val="19"/>
          <w:szCs w:val="19"/>
          <w:lang w:val="en-US"/>
        </w:rPr>
        <w:t>ConnectionManager</w:t>
      </w:r>
      <w:r w:rsidRPr="00306633">
        <w:rPr>
          <w:rFonts w:ascii="Consolas" w:hAnsi="Consolas" w:cs="Consolas"/>
          <w:sz w:val="19"/>
          <w:szCs w:val="19"/>
          <w:lang w:val="en-US"/>
        </w:rPr>
        <w:t>.connection))</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command.CommandText = </w:t>
      </w:r>
      <w:r w:rsidRPr="00306633">
        <w:rPr>
          <w:rFonts w:ascii="Consolas" w:hAnsi="Consolas" w:cs="Consolas"/>
          <w:color w:val="A31515"/>
          <w:sz w:val="19"/>
          <w:szCs w:val="19"/>
          <w:lang w:val="en-US"/>
        </w:rPr>
        <w:t>@"select id from files where name=@name and p_id=@id"</w:t>
      </w:r>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command.Parameters.Add(</w:t>
      </w:r>
      <w:r w:rsidRPr="00306633">
        <w:rPr>
          <w:rFonts w:ascii="Consolas" w:hAnsi="Consolas" w:cs="Consolas"/>
          <w:color w:val="0000FF"/>
          <w:sz w:val="19"/>
          <w:szCs w:val="19"/>
          <w:lang w:val="en-US"/>
        </w:rPr>
        <w:t>new</w:t>
      </w:r>
      <w:r w:rsidRPr="00306633">
        <w:rPr>
          <w:rFonts w:ascii="Consolas" w:hAnsi="Consolas" w:cs="Consolas"/>
          <w:sz w:val="19"/>
          <w:szCs w:val="19"/>
          <w:lang w:val="en-US"/>
        </w:rPr>
        <w:t xml:space="preserve"> </w:t>
      </w:r>
      <w:r w:rsidRPr="00306633">
        <w:rPr>
          <w:rFonts w:ascii="Consolas" w:hAnsi="Consolas" w:cs="Consolas"/>
          <w:color w:val="2B91AF"/>
          <w:sz w:val="19"/>
          <w:szCs w:val="19"/>
          <w:lang w:val="en-US"/>
        </w:rPr>
        <w:t>SQLiteParameter</w:t>
      </w:r>
      <w:r w:rsidRPr="00306633">
        <w:rPr>
          <w:rFonts w:ascii="Consolas" w:hAnsi="Consolas" w:cs="Consolas"/>
          <w:sz w:val="19"/>
          <w:szCs w:val="19"/>
          <w:lang w:val="en-US"/>
        </w:rPr>
        <w:t>(</w:t>
      </w:r>
      <w:r w:rsidRPr="00306633">
        <w:rPr>
          <w:rFonts w:ascii="Consolas" w:hAnsi="Consolas" w:cs="Consolas"/>
          <w:color w:val="A31515"/>
          <w:sz w:val="19"/>
          <w:szCs w:val="19"/>
          <w:lang w:val="en-US"/>
        </w:rPr>
        <w:t>"@name"</w:t>
      </w:r>
      <w:r w:rsidRPr="00306633">
        <w:rPr>
          <w:rFonts w:ascii="Consolas" w:hAnsi="Consolas" w:cs="Consolas"/>
          <w:sz w:val="19"/>
          <w:szCs w:val="19"/>
          <w:lang w:val="en-US"/>
        </w:rPr>
        <w:t>, parts[index]));</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command.Parameters.Add(</w:t>
      </w:r>
      <w:r w:rsidRPr="00306633">
        <w:rPr>
          <w:rFonts w:ascii="Consolas" w:hAnsi="Consolas" w:cs="Consolas"/>
          <w:color w:val="0000FF"/>
          <w:sz w:val="19"/>
          <w:szCs w:val="19"/>
          <w:lang w:val="en-US"/>
        </w:rPr>
        <w:t>new</w:t>
      </w:r>
      <w:r w:rsidRPr="00306633">
        <w:rPr>
          <w:rFonts w:ascii="Consolas" w:hAnsi="Consolas" w:cs="Consolas"/>
          <w:sz w:val="19"/>
          <w:szCs w:val="19"/>
          <w:lang w:val="en-US"/>
        </w:rPr>
        <w:t xml:space="preserve"> </w:t>
      </w:r>
      <w:r w:rsidRPr="00306633">
        <w:rPr>
          <w:rFonts w:ascii="Consolas" w:hAnsi="Consolas" w:cs="Consolas"/>
          <w:color w:val="2B91AF"/>
          <w:sz w:val="19"/>
          <w:szCs w:val="19"/>
          <w:lang w:val="en-US"/>
        </w:rPr>
        <w:t>SQLiteParameter</w:t>
      </w:r>
      <w:r w:rsidRPr="00306633">
        <w:rPr>
          <w:rFonts w:ascii="Consolas" w:hAnsi="Consolas" w:cs="Consolas"/>
          <w:sz w:val="19"/>
          <w:szCs w:val="19"/>
          <w:lang w:val="en-US"/>
        </w:rPr>
        <w:t>(</w:t>
      </w:r>
      <w:r w:rsidRPr="00306633">
        <w:rPr>
          <w:rFonts w:ascii="Consolas" w:hAnsi="Consolas" w:cs="Consolas"/>
          <w:color w:val="A31515"/>
          <w:sz w:val="19"/>
          <w:szCs w:val="19"/>
          <w:lang w:val="en-US"/>
        </w:rPr>
        <w:t>"@id"</w:t>
      </w:r>
      <w:r w:rsidRPr="00306633">
        <w:rPr>
          <w:rFonts w:ascii="Consolas" w:hAnsi="Consolas" w:cs="Consolas"/>
          <w:sz w:val="19"/>
          <w:szCs w:val="19"/>
          <w:lang w:val="en-US"/>
        </w:rPr>
        <w:t>, id));</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id = </w:t>
      </w:r>
      <w:r w:rsidRPr="00306633">
        <w:rPr>
          <w:rFonts w:ascii="Consolas" w:hAnsi="Consolas" w:cs="Consolas"/>
          <w:color w:val="2B91AF"/>
          <w:sz w:val="19"/>
          <w:szCs w:val="19"/>
          <w:lang w:val="en-US"/>
        </w:rPr>
        <w:t>Convert</w:t>
      </w:r>
      <w:r w:rsidRPr="00306633">
        <w:rPr>
          <w:rFonts w:ascii="Consolas" w:hAnsi="Consolas" w:cs="Consolas"/>
          <w:sz w:val="19"/>
          <w:szCs w:val="19"/>
          <w:lang w:val="en-US"/>
        </w:rPr>
        <w:t>.ToInt32(command.ExecuteScalar());</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return</w:t>
      </w:r>
      <w:r w:rsidRPr="00306633">
        <w:rPr>
          <w:rFonts w:ascii="Consolas" w:hAnsi="Consolas" w:cs="Consolas"/>
          <w:sz w:val="19"/>
          <w:szCs w:val="19"/>
          <w:lang w:val="en-US"/>
        </w:rPr>
        <w:t xml:space="preserve"> id;</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private</w:t>
      </w: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void</w:t>
      </w:r>
      <w:r w:rsidRPr="00306633">
        <w:rPr>
          <w:rFonts w:ascii="Consolas" w:hAnsi="Consolas" w:cs="Consolas"/>
          <w:sz w:val="19"/>
          <w:szCs w:val="19"/>
          <w:lang w:val="en-US"/>
        </w:rPr>
        <w:t xml:space="preserve"> cancelButton_Click(</w:t>
      </w:r>
      <w:r w:rsidRPr="00306633">
        <w:rPr>
          <w:rFonts w:ascii="Consolas" w:hAnsi="Consolas" w:cs="Consolas"/>
          <w:color w:val="0000FF"/>
          <w:sz w:val="19"/>
          <w:szCs w:val="19"/>
          <w:lang w:val="en-US"/>
        </w:rPr>
        <w:t>object</w:t>
      </w:r>
      <w:r w:rsidRPr="00306633">
        <w:rPr>
          <w:rFonts w:ascii="Consolas" w:hAnsi="Consolas" w:cs="Consolas"/>
          <w:sz w:val="19"/>
          <w:szCs w:val="19"/>
          <w:lang w:val="en-US"/>
        </w:rPr>
        <w:t xml:space="preserve"> sender, </w:t>
      </w:r>
      <w:r w:rsidRPr="00306633">
        <w:rPr>
          <w:rFonts w:ascii="Consolas" w:hAnsi="Consolas" w:cs="Consolas"/>
          <w:color w:val="2B91AF"/>
          <w:sz w:val="19"/>
          <w:szCs w:val="19"/>
          <w:lang w:val="en-US"/>
        </w:rPr>
        <w:t>EventArgs</w:t>
      </w:r>
      <w:r w:rsidRPr="00306633">
        <w:rPr>
          <w:rFonts w:ascii="Consolas" w:hAnsi="Consolas" w:cs="Consolas"/>
          <w:sz w:val="19"/>
          <w:szCs w:val="19"/>
          <w:lang w:val="en-US"/>
        </w:rPr>
        <w:t xml:space="preserve"> e)</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this</w:t>
      </w:r>
      <w:r w:rsidRPr="00306633">
        <w:rPr>
          <w:rFonts w:ascii="Consolas" w:hAnsi="Consolas" w:cs="Consolas"/>
          <w:sz w:val="19"/>
          <w:szCs w:val="19"/>
          <w:lang w:val="en-US"/>
        </w:rPr>
        <w:t>.Close();</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p>
    <w:p w:rsidR="00306633" w:rsidRDefault="00306633" w:rsidP="00306633">
      <w:pPr>
        <w:rPr>
          <w:lang w:val="en-US"/>
        </w:rPr>
      </w:pPr>
    </w:p>
    <w:p w:rsidR="00306633" w:rsidRDefault="00306633" w:rsidP="00306633">
      <w:pPr>
        <w:rPr>
          <w:lang w:val="en-US"/>
        </w:rPr>
      </w:pPr>
      <w:r>
        <w:rPr>
          <w:lang w:val="en-US"/>
        </w:rPr>
        <w:t>AddRelationForm.cs:</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0000FF"/>
          <w:sz w:val="19"/>
          <w:szCs w:val="19"/>
          <w:lang w:val="en-US"/>
        </w:rPr>
        <w:t>using</w:t>
      </w:r>
      <w:r w:rsidRPr="00306633">
        <w:rPr>
          <w:rFonts w:ascii="Consolas" w:hAnsi="Consolas" w:cs="Consolas"/>
          <w:sz w:val="19"/>
          <w:szCs w:val="19"/>
          <w:lang w:val="en-US"/>
        </w:rPr>
        <w:t xml:space="preserve"> System;</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0000FF"/>
          <w:sz w:val="19"/>
          <w:szCs w:val="19"/>
          <w:lang w:val="en-US"/>
        </w:rPr>
        <w:t>using</w:t>
      </w:r>
      <w:r w:rsidRPr="00306633">
        <w:rPr>
          <w:rFonts w:ascii="Consolas" w:hAnsi="Consolas" w:cs="Consolas"/>
          <w:sz w:val="19"/>
          <w:szCs w:val="19"/>
          <w:lang w:val="en-US"/>
        </w:rPr>
        <w:t xml:space="preserve"> System.Collections.Generic;</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0000FF"/>
          <w:sz w:val="19"/>
          <w:szCs w:val="19"/>
          <w:lang w:val="en-US"/>
        </w:rPr>
        <w:t>using</w:t>
      </w:r>
      <w:r w:rsidRPr="00306633">
        <w:rPr>
          <w:rFonts w:ascii="Consolas" w:hAnsi="Consolas" w:cs="Consolas"/>
          <w:sz w:val="19"/>
          <w:szCs w:val="19"/>
          <w:lang w:val="en-US"/>
        </w:rPr>
        <w:t xml:space="preserve"> System.ComponentModel;</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0000FF"/>
          <w:sz w:val="19"/>
          <w:szCs w:val="19"/>
          <w:lang w:val="en-US"/>
        </w:rPr>
        <w:t>using</w:t>
      </w:r>
      <w:r w:rsidRPr="00306633">
        <w:rPr>
          <w:rFonts w:ascii="Consolas" w:hAnsi="Consolas" w:cs="Consolas"/>
          <w:sz w:val="19"/>
          <w:szCs w:val="19"/>
          <w:lang w:val="en-US"/>
        </w:rPr>
        <w:t xml:space="preserve"> System.Data;</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0000FF"/>
          <w:sz w:val="19"/>
          <w:szCs w:val="19"/>
          <w:lang w:val="en-US"/>
        </w:rPr>
        <w:t>using</w:t>
      </w:r>
      <w:r w:rsidRPr="00306633">
        <w:rPr>
          <w:rFonts w:ascii="Consolas" w:hAnsi="Consolas" w:cs="Consolas"/>
          <w:sz w:val="19"/>
          <w:szCs w:val="19"/>
          <w:lang w:val="en-US"/>
        </w:rPr>
        <w:t xml:space="preserve"> System.Drawing;</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0000FF"/>
          <w:sz w:val="19"/>
          <w:szCs w:val="19"/>
          <w:lang w:val="en-US"/>
        </w:rPr>
        <w:t>using</w:t>
      </w:r>
      <w:r w:rsidRPr="00306633">
        <w:rPr>
          <w:rFonts w:ascii="Consolas" w:hAnsi="Consolas" w:cs="Consolas"/>
          <w:sz w:val="19"/>
          <w:szCs w:val="19"/>
          <w:lang w:val="en-US"/>
        </w:rPr>
        <w:t xml:space="preserve"> System.Linq;</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0000FF"/>
          <w:sz w:val="19"/>
          <w:szCs w:val="19"/>
          <w:lang w:val="en-US"/>
        </w:rPr>
        <w:t>using</w:t>
      </w:r>
      <w:r w:rsidRPr="00306633">
        <w:rPr>
          <w:rFonts w:ascii="Consolas" w:hAnsi="Consolas" w:cs="Consolas"/>
          <w:sz w:val="19"/>
          <w:szCs w:val="19"/>
          <w:lang w:val="en-US"/>
        </w:rPr>
        <w:t xml:space="preserve"> System.Text;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0000FF"/>
          <w:sz w:val="19"/>
          <w:szCs w:val="19"/>
          <w:lang w:val="en-US"/>
        </w:rPr>
        <w:t>using</w:t>
      </w:r>
      <w:r w:rsidRPr="00306633">
        <w:rPr>
          <w:rFonts w:ascii="Consolas" w:hAnsi="Consolas" w:cs="Consolas"/>
          <w:sz w:val="19"/>
          <w:szCs w:val="19"/>
          <w:lang w:val="en-US"/>
        </w:rPr>
        <w:t xml:space="preserve"> System.Windows.Forms;</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0000FF"/>
          <w:sz w:val="19"/>
          <w:szCs w:val="19"/>
          <w:lang w:val="en-US"/>
        </w:rPr>
        <w:t>using</w:t>
      </w:r>
      <w:r w:rsidRPr="00306633">
        <w:rPr>
          <w:rFonts w:ascii="Consolas" w:hAnsi="Consolas" w:cs="Consolas"/>
          <w:sz w:val="19"/>
          <w:szCs w:val="19"/>
          <w:lang w:val="en-US"/>
        </w:rPr>
        <w:t xml:space="preserve"> System.Data.Common;</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0000FF"/>
          <w:sz w:val="19"/>
          <w:szCs w:val="19"/>
          <w:lang w:val="en-US"/>
        </w:rPr>
        <w:t>using</w:t>
      </w:r>
      <w:r w:rsidRPr="00306633">
        <w:rPr>
          <w:rFonts w:ascii="Consolas" w:hAnsi="Consolas" w:cs="Consolas"/>
          <w:sz w:val="19"/>
          <w:szCs w:val="19"/>
          <w:lang w:val="en-US"/>
        </w:rPr>
        <w:t xml:space="preserve"> System.Data.SQLite;</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color w:val="0000FF"/>
          <w:sz w:val="19"/>
          <w:szCs w:val="19"/>
          <w:lang w:val="en-US"/>
        </w:rPr>
        <w:t>namespace</w:t>
      </w:r>
      <w:r w:rsidRPr="00306633">
        <w:rPr>
          <w:rFonts w:ascii="Consolas" w:hAnsi="Consolas" w:cs="Consolas"/>
          <w:sz w:val="19"/>
          <w:szCs w:val="19"/>
          <w:lang w:val="en-US"/>
        </w:rPr>
        <w:t xml:space="preserve"> RegressionViewer.Forms</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public</w:t>
      </w: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partial</w:t>
      </w: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class</w:t>
      </w:r>
      <w:r w:rsidRPr="00306633">
        <w:rPr>
          <w:rFonts w:ascii="Consolas" w:hAnsi="Consolas" w:cs="Consolas"/>
          <w:sz w:val="19"/>
          <w:szCs w:val="19"/>
          <w:lang w:val="en-US"/>
        </w:rPr>
        <w:t xml:space="preserve"> </w:t>
      </w:r>
      <w:r w:rsidRPr="00306633">
        <w:rPr>
          <w:rFonts w:ascii="Consolas" w:hAnsi="Consolas" w:cs="Consolas"/>
          <w:color w:val="2B91AF"/>
          <w:sz w:val="19"/>
          <w:szCs w:val="19"/>
          <w:lang w:val="en-US"/>
        </w:rPr>
        <w:t>AddRelation</w:t>
      </w:r>
      <w:r w:rsidRPr="00306633">
        <w:rPr>
          <w:rFonts w:ascii="Consolas" w:hAnsi="Consolas" w:cs="Consolas"/>
          <w:sz w:val="19"/>
          <w:szCs w:val="19"/>
          <w:lang w:val="en-US"/>
        </w:rPr>
        <w:t xml:space="preserve"> : </w:t>
      </w:r>
      <w:r w:rsidRPr="00306633">
        <w:rPr>
          <w:rFonts w:ascii="Consolas" w:hAnsi="Consolas" w:cs="Consolas"/>
          <w:color w:val="2B91AF"/>
          <w:sz w:val="19"/>
          <w:szCs w:val="19"/>
          <w:lang w:val="en-US"/>
        </w:rPr>
        <w:t>Form</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public</w:t>
      </w:r>
      <w:r w:rsidRPr="00306633">
        <w:rPr>
          <w:rFonts w:ascii="Consolas" w:hAnsi="Consolas" w:cs="Consolas"/>
          <w:sz w:val="19"/>
          <w:szCs w:val="19"/>
          <w:lang w:val="en-US"/>
        </w:rPr>
        <w:t xml:space="preserve"> AddRelation()</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lastRenderedPageBreak/>
        <w:t xml:space="preserve">            InitializeComponent();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modulesTableAdapter.Connection.ConnectionString = </w:t>
      </w:r>
      <w:r w:rsidRPr="00306633">
        <w:rPr>
          <w:rFonts w:ascii="Consolas" w:hAnsi="Consolas" w:cs="Consolas"/>
          <w:color w:val="2B91AF"/>
          <w:sz w:val="19"/>
          <w:szCs w:val="19"/>
          <w:lang w:val="en-US"/>
        </w:rPr>
        <w:t>ConnectionMana</w:t>
      </w:r>
      <w:r w:rsidRPr="00306633">
        <w:rPr>
          <w:rFonts w:ascii="Consolas" w:hAnsi="Consolas" w:cs="Consolas"/>
          <w:color w:val="2B91AF"/>
          <w:sz w:val="19"/>
          <w:szCs w:val="19"/>
          <w:lang w:val="en-US"/>
        </w:rPr>
        <w:t>g</w:t>
      </w:r>
      <w:r w:rsidRPr="00306633">
        <w:rPr>
          <w:rFonts w:ascii="Consolas" w:hAnsi="Consolas" w:cs="Consolas"/>
          <w:color w:val="2B91AF"/>
          <w:sz w:val="19"/>
          <w:szCs w:val="19"/>
          <w:lang w:val="en-US"/>
        </w:rPr>
        <w:t>er</w:t>
      </w:r>
      <w:r w:rsidRPr="00306633">
        <w:rPr>
          <w:rFonts w:ascii="Consolas" w:hAnsi="Consolas" w:cs="Consolas"/>
          <w:sz w:val="19"/>
          <w:szCs w:val="19"/>
          <w:lang w:val="en-US"/>
        </w:rPr>
        <w:t>.ConnectionString;</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filesTableAdapter.Connection.ConnectionString = </w:t>
      </w:r>
      <w:r w:rsidRPr="00306633">
        <w:rPr>
          <w:rFonts w:ascii="Consolas" w:hAnsi="Consolas" w:cs="Consolas"/>
          <w:color w:val="2B91AF"/>
          <w:sz w:val="19"/>
          <w:szCs w:val="19"/>
          <w:lang w:val="en-US"/>
        </w:rPr>
        <w:t>ConnectionMana</w:t>
      </w:r>
      <w:r w:rsidRPr="00306633">
        <w:rPr>
          <w:rFonts w:ascii="Consolas" w:hAnsi="Consolas" w:cs="Consolas"/>
          <w:color w:val="2B91AF"/>
          <w:sz w:val="19"/>
          <w:szCs w:val="19"/>
          <w:lang w:val="en-US"/>
        </w:rPr>
        <w:t>g</w:t>
      </w:r>
      <w:r w:rsidRPr="00306633">
        <w:rPr>
          <w:rFonts w:ascii="Consolas" w:hAnsi="Consolas" w:cs="Consolas"/>
          <w:color w:val="2B91AF"/>
          <w:sz w:val="19"/>
          <w:szCs w:val="19"/>
          <w:lang w:val="en-US"/>
        </w:rPr>
        <w:t>er</w:t>
      </w:r>
      <w:r w:rsidRPr="00306633">
        <w:rPr>
          <w:rFonts w:ascii="Consolas" w:hAnsi="Consolas" w:cs="Consolas"/>
          <w:sz w:val="19"/>
          <w:szCs w:val="19"/>
          <w:lang w:val="en-US"/>
        </w:rPr>
        <w:t>.ConnectionString;</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private</w:t>
      </w: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void</w:t>
      </w:r>
      <w:r w:rsidRPr="00306633">
        <w:rPr>
          <w:rFonts w:ascii="Consolas" w:hAnsi="Consolas" w:cs="Consolas"/>
          <w:sz w:val="19"/>
          <w:szCs w:val="19"/>
          <w:lang w:val="en-US"/>
        </w:rPr>
        <w:t xml:space="preserve"> AddRelation_Load(</w:t>
      </w:r>
      <w:r w:rsidRPr="00306633">
        <w:rPr>
          <w:rFonts w:ascii="Consolas" w:hAnsi="Consolas" w:cs="Consolas"/>
          <w:color w:val="0000FF"/>
          <w:sz w:val="19"/>
          <w:szCs w:val="19"/>
          <w:lang w:val="en-US"/>
        </w:rPr>
        <w:t>object</w:t>
      </w:r>
      <w:r w:rsidRPr="00306633">
        <w:rPr>
          <w:rFonts w:ascii="Consolas" w:hAnsi="Consolas" w:cs="Consolas"/>
          <w:sz w:val="19"/>
          <w:szCs w:val="19"/>
          <w:lang w:val="en-US"/>
        </w:rPr>
        <w:t xml:space="preserve"> sender, </w:t>
      </w:r>
      <w:r w:rsidRPr="00306633">
        <w:rPr>
          <w:rFonts w:ascii="Consolas" w:hAnsi="Consolas" w:cs="Consolas"/>
          <w:color w:val="2B91AF"/>
          <w:sz w:val="19"/>
          <w:szCs w:val="19"/>
          <w:lang w:val="en-US"/>
        </w:rPr>
        <w:t>EventArgs</w:t>
      </w:r>
      <w:r w:rsidRPr="00306633">
        <w:rPr>
          <w:rFonts w:ascii="Consolas" w:hAnsi="Consolas" w:cs="Consolas"/>
          <w:sz w:val="19"/>
          <w:szCs w:val="19"/>
          <w:lang w:val="en-US"/>
        </w:rPr>
        <w:t xml:space="preserve"> e)</w:t>
      </w:r>
    </w:p>
    <w:p w:rsidR="00306633" w:rsidRPr="00C24340"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C24340">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8000"/>
          <w:sz w:val="19"/>
          <w:szCs w:val="19"/>
          <w:lang w:val="en-US"/>
        </w:rPr>
        <w:t>// TODO: This line of code loads data into the 'filesD</w:t>
      </w:r>
      <w:r w:rsidRPr="00306633">
        <w:rPr>
          <w:rFonts w:ascii="Consolas" w:hAnsi="Consolas" w:cs="Consolas"/>
          <w:color w:val="008000"/>
          <w:sz w:val="19"/>
          <w:szCs w:val="19"/>
          <w:lang w:val="en-US"/>
        </w:rPr>
        <w:t>a</w:t>
      </w:r>
      <w:r w:rsidRPr="00306633">
        <w:rPr>
          <w:rFonts w:ascii="Consolas" w:hAnsi="Consolas" w:cs="Consolas"/>
          <w:color w:val="008000"/>
          <w:sz w:val="19"/>
          <w:szCs w:val="19"/>
          <w:lang w:val="en-US"/>
        </w:rPr>
        <w:t>taSet.filesGridViewColumn' table. You can move, or remove it, as needed.</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this</w:t>
      </w:r>
      <w:r w:rsidRPr="00306633">
        <w:rPr>
          <w:rFonts w:ascii="Consolas" w:hAnsi="Consolas" w:cs="Consolas"/>
          <w:sz w:val="19"/>
          <w:szCs w:val="19"/>
          <w:lang w:val="en-US"/>
        </w:rPr>
        <w:t>.modulesTableAdapter.Fill(</w:t>
      </w:r>
      <w:r w:rsidRPr="00306633">
        <w:rPr>
          <w:rFonts w:ascii="Consolas" w:hAnsi="Consolas" w:cs="Consolas"/>
          <w:color w:val="0000FF"/>
          <w:sz w:val="19"/>
          <w:szCs w:val="19"/>
          <w:lang w:val="en-US"/>
        </w:rPr>
        <w:t>this</w:t>
      </w:r>
      <w:r w:rsidRPr="00306633">
        <w:rPr>
          <w:rFonts w:ascii="Consolas" w:hAnsi="Consolas" w:cs="Consolas"/>
          <w:sz w:val="19"/>
          <w:szCs w:val="19"/>
          <w:lang w:val="en-US"/>
        </w:rPr>
        <w:t>.usesModulesDataSet.modules);</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fillFilesUsingParametrizedQuery(usesModuleCombo, </w:t>
      </w:r>
      <w:r w:rsidRPr="00306633">
        <w:rPr>
          <w:rFonts w:ascii="Consolas" w:hAnsi="Consolas" w:cs="Consolas"/>
          <w:color w:val="0000FF"/>
          <w:sz w:val="19"/>
          <w:szCs w:val="19"/>
          <w:lang w:val="en-US"/>
        </w:rPr>
        <w:t>null</w:t>
      </w:r>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this</w:t>
      </w:r>
      <w:r w:rsidRPr="00306633">
        <w:rPr>
          <w:rFonts w:ascii="Consolas" w:hAnsi="Consolas" w:cs="Consolas"/>
          <w:sz w:val="19"/>
          <w:szCs w:val="19"/>
          <w:lang w:val="en-US"/>
        </w:rPr>
        <w:t>.modulesTableAdapter.Fill(</w:t>
      </w:r>
      <w:r w:rsidRPr="00306633">
        <w:rPr>
          <w:rFonts w:ascii="Consolas" w:hAnsi="Consolas" w:cs="Consolas"/>
          <w:color w:val="0000FF"/>
          <w:sz w:val="19"/>
          <w:szCs w:val="19"/>
          <w:lang w:val="en-US"/>
        </w:rPr>
        <w:t>this</w:t>
      </w:r>
      <w:r w:rsidRPr="00306633">
        <w:rPr>
          <w:rFonts w:ascii="Consolas" w:hAnsi="Consolas" w:cs="Consolas"/>
          <w:sz w:val="19"/>
          <w:szCs w:val="19"/>
          <w:lang w:val="en-US"/>
        </w:rPr>
        <w:t>.usedModulesDataSet.modules);</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fillFilesUsingParametrizedQuery(usedModuleCombo, </w:t>
      </w:r>
      <w:r w:rsidRPr="00306633">
        <w:rPr>
          <w:rFonts w:ascii="Consolas" w:hAnsi="Consolas" w:cs="Consolas"/>
          <w:color w:val="0000FF"/>
          <w:sz w:val="19"/>
          <w:szCs w:val="19"/>
          <w:lang w:val="en-US"/>
        </w:rPr>
        <w:t>null</w:t>
      </w:r>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private</w:t>
      </w: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void</w:t>
      </w:r>
      <w:r w:rsidRPr="00306633">
        <w:rPr>
          <w:rFonts w:ascii="Consolas" w:hAnsi="Consolas" w:cs="Consolas"/>
          <w:sz w:val="19"/>
          <w:szCs w:val="19"/>
          <w:lang w:val="en-US"/>
        </w:rPr>
        <w:t xml:space="preserve"> fillFilesUsingParametrizedQuery(</w:t>
      </w:r>
      <w:r w:rsidRPr="00306633">
        <w:rPr>
          <w:rFonts w:ascii="Consolas" w:hAnsi="Consolas" w:cs="Consolas"/>
          <w:color w:val="0000FF"/>
          <w:sz w:val="19"/>
          <w:szCs w:val="19"/>
          <w:lang w:val="en-US"/>
        </w:rPr>
        <w:t>object</w:t>
      </w:r>
      <w:r w:rsidRPr="00306633">
        <w:rPr>
          <w:rFonts w:ascii="Consolas" w:hAnsi="Consolas" w:cs="Consolas"/>
          <w:sz w:val="19"/>
          <w:szCs w:val="19"/>
          <w:lang w:val="en-US"/>
        </w:rPr>
        <w:t xml:space="preserve"> sender, </w:t>
      </w:r>
      <w:r w:rsidRPr="00306633">
        <w:rPr>
          <w:rFonts w:ascii="Consolas" w:hAnsi="Consolas" w:cs="Consolas"/>
          <w:color w:val="2B91AF"/>
          <w:sz w:val="19"/>
          <w:szCs w:val="19"/>
          <w:lang w:val="en-US"/>
        </w:rPr>
        <w:t>EventArgs</w:t>
      </w:r>
      <w:r w:rsidRPr="00306633">
        <w:rPr>
          <w:rFonts w:ascii="Consolas" w:hAnsi="Consolas" w:cs="Consolas"/>
          <w:sz w:val="19"/>
          <w:szCs w:val="19"/>
          <w:lang w:val="en-US"/>
        </w:rPr>
        <w:t xml:space="preserve"> e)</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try</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if</w:t>
      </w:r>
      <w:r w:rsidRPr="00306633">
        <w:rPr>
          <w:rFonts w:ascii="Consolas" w:hAnsi="Consolas" w:cs="Consolas"/>
          <w:sz w:val="19"/>
          <w:szCs w:val="19"/>
          <w:lang w:val="en-US"/>
        </w:rPr>
        <w:t xml:space="preserve"> (sender.Equals(usesModuleCombo))</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this</w:t>
      </w:r>
      <w:r w:rsidRPr="00306633">
        <w:rPr>
          <w:rFonts w:ascii="Consolas" w:hAnsi="Consolas" w:cs="Consolas"/>
          <w:sz w:val="19"/>
          <w:szCs w:val="19"/>
          <w:lang w:val="en-US"/>
        </w:rPr>
        <w:t>.filesTableAdapter.FillBy1(</w:t>
      </w:r>
      <w:r w:rsidRPr="00306633">
        <w:rPr>
          <w:rFonts w:ascii="Consolas" w:hAnsi="Consolas" w:cs="Consolas"/>
          <w:color w:val="0000FF"/>
          <w:sz w:val="19"/>
          <w:szCs w:val="19"/>
          <w:lang w:val="en-US"/>
        </w:rPr>
        <w:t>this</w:t>
      </w:r>
      <w:r w:rsidRPr="00306633">
        <w:rPr>
          <w:rFonts w:ascii="Consolas" w:hAnsi="Consolas" w:cs="Consolas"/>
          <w:sz w:val="19"/>
          <w:szCs w:val="19"/>
          <w:lang w:val="en-US"/>
        </w:rPr>
        <w:t xml:space="preserve">.usesFilesDataSet.files, </w:t>
      </w:r>
      <w:r w:rsidRPr="00306633">
        <w:rPr>
          <w:rFonts w:ascii="Consolas" w:hAnsi="Consolas" w:cs="Consolas"/>
          <w:color w:val="0000FF"/>
          <w:sz w:val="19"/>
          <w:szCs w:val="19"/>
          <w:lang w:val="en-US"/>
        </w:rPr>
        <w:t>new</w:t>
      </w:r>
      <w:r w:rsidRPr="00306633">
        <w:rPr>
          <w:rFonts w:ascii="Consolas" w:hAnsi="Consolas" w:cs="Consolas"/>
          <w:sz w:val="19"/>
          <w:szCs w:val="19"/>
          <w:lang w:val="en-US"/>
        </w:rPr>
        <w:t xml:space="preserve"> Sy</w:t>
      </w:r>
      <w:r w:rsidRPr="00306633">
        <w:rPr>
          <w:rFonts w:ascii="Consolas" w:hAnsi="Consolas" w:cs="Consolas"/>
          <w:sz w:val="19"/>
          <w:szCs w:val="19"/>
          <w:lang w:val="en-US"/>
        </w:rPr>
        <w:t>s</w:t>
      </w:r>
      <w:r w:rsidRPr="00306633">
        <w:rPr>
          <w:rFonts w:ascii="Consolas" w:hAnsi="Consolas" w:cs="Consolas"/>
          <w:sz w:val="19"/>
          <w:szCs w:val="19"/>
          <w:lang w:val="en-US"/>
        </w:rPr>
        <w:t>tem.</w:t>
      </w:r>
      <w:r w:rsidRPr="00306633">
        <w:rPr>
          <w:rFonts w:ascii="Consolas" w:hAnsi="Consolas" w:cs="Consolas"/>
          <w:color w:val="2B91AF"/>
          <w:sz w:val="19"/>
          <w:szCs w:val="19"/>
          <w:lang w:val="en-US"/>
        </w:rPr>
        <w:t>Nullable</w:t>
      </w:r>
      <w:r w:rsidRPr="00306633">
        <w:rPr>
          <w:rFonts w:ascii="Consolas" w:hAnsi="Consolas" w:cs="Consolas"/>
          <w:sz w:val="19"/>
          <w:szCs w:val="19"/>
          <w:lang w:val="en-US"/>
        </w:rPr>
        <w:t>&lt;</w:t>
      </w:r>
      <w:r w:rsidRPr="00306633">
        <w:rPr>
          <w:rFonts w:ascii="Consolas" w:hAnsi="Consolas" w:cs="Consolas"/>
          <w:color w:val="0000FF"/>
          <w:sz w:val="19"/>
          <w:szCs w:val="19"/>
          <w:lang w:val="en-US"/>
        </w:rPr>
        <w:t>long</w:t>
      </w:r>
      <w:r w:rsidRPr="00306633">
        <w:rPr>
          <w:rFonts w:ascii="Consolas" w:hAnsi="Consolas" w:cs="Consolas"/>
          <w:sz w:val="19"/>
          <w:szCs w:val="19"/>
          <w:lang w:val="en-US"/>
        </w:rPr>
        <w:t>&gt;(((</w:t>
      </w:r>
      <w:r w:rsidRPr="00306633">
        <w:rPr>
          <w:rFonts w:ascii="Consolas" w:hAnsi="Consolas" w:cs="Consolas"/>
          <w:color w:val="0000FF"/>
          <w:sz w:val="19"/>
          <w:szCs w:val="19"/>
          <w:lang w:val="en-US"/>
        </w:rPr>
        <w:t>long</w:t>
      </w:r>
      <w:r w:rsidRPr="00306633">
        <w:rPr>
          <w:rFonts w:ascii="Consolas" w:hAnsi="Consolas" w:cs="Consolas"/>
          <w:sz w:val="19"/>
          <w:szCs w:val="19"/>
          <w:lang w:val="en-US"/>
        </w:rPr>
        <w:t>)(System.</w:t>
      </w:r>
      <w:r w:rsidRPr="00306633">
        <w:rPr>
          <w:rFonts w:ascii="Consolas" w:hAnsi="Consolas" w:cs="Consolas"/>
          <w:color w:val="2B91AF"/>
          <w:sz w:val="19"/>
          <w:szCs w:val="19"/>
          <w:lang w:val="en-US"/>
        </w:rPr>
        <w:t>Convert</w:t>
      </w:r>
      <w:r w:rsidRPr="00306633">
        <w:rPr>
          <w:rFonts w:ascii="Consolas" w:hAnsi="Consolas" w:cs="Consolas"/>
          <w:sz w:val="19"/>
          <w:szCs w:val="19"/>
          <w:lang w:val="en-US"/>
        </w:rPr>
        <w:t xml:space="preserve">.ChangeType(usesModuleCombo.SelectedValue, </w:t>
      </w:r>
      <w:r w:rsidRPr="00306633">
        <w:rPr>
          <w:rFonts w:ascii="Consolas" w:hAnsi="Consolas" w:cs="Consolas"/>
          <w:color w:val="0000FF"/>
          <w:sz w:val="19"/>
          <w:szCs w:val="19"/>
          <w:lang w:val="en-US"/>
        </w:rPr>
        <w:t>typeof</w:t>
      </w:r>
      <w:r w:rsidRPr="00306633">
        <w:rPr>
          <w:rFonts w:ascii="Consolas" w:hAnsi="Consolas" w:cs="Consolas"/>
          <w:sz w:val="19"/>
          <w:szCs w:val="19"/>
          <w:lang w:val="en-US"/>
        </w:rPr>
        <w:t>(</w:t>
      </w:r>
      <w:r w:rsidRPr="00306633">
        <w:rPr>
          <w:rFonts w:ascii="Consolas" w:hAnsi="Consolas" w:cs="Consolas"/>
          <w:color w:val="0000FF"/>
          <w:sz w:val="19"/>
          <w:szCs w:val="19"/>
          <w:lang w:val="en-US"/>
        </w:rPr>
        <w:t>long</w:t>
      </w:r>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else</w:t>
      </w: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if</w:t>
      </w:r>
      <w:r w:rsidRPr="00306633">
        <w:rPr>
          <w:rFonts w:ascii="Consolas" w:hAnsi="Consolas" w:cs="Consolas"/>
          <w:sz w:val="19"/>
          <w:szCs w:val="19"/>
          <w:lang w:val="en-US"/>
        </w:rPr>
        <w:t xml:space="preserve"> (sender.Equals(usedModuleCombo))</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this</w:t>
      </w:r>
      <w:r w:rsidRPr="00306633">
        <w:rPr>
          <w:rFonts w:ascii="Consolas" w:hAnsi="Consolas" w:cs="Consolas"/>
          <w:sz w:val="19"/>
          <w:szCs w:val="19"/>
          <w:lang w:val="en-US"/>
        </w:rPr>
        <w:t>.filesTableAdapter.FillBy1(</w:t>
      </w:r>
      <w:r w:rsidRPr="00306633">
        <w:rPr>
          <w:rFonts w:ascii="Consolas" w:hAnsi="Consolas" w:cs="Consolas"/>
          <w:color w:val="0000FF"/>
          <w:sz w:val="19"/>
          <w:szCs w:val="19"/>
          <w:lang w:val="en-US"/>
        </w:rPr>
        <w:t>this</w:t>
      </w:r>
      <w:r w:rsidRPr="00306633">
        <w:rPr>
          <w:rFonts w:ascii="Consolas" w:hAnsi="Consolas" w:cs="Consolas"/>
          <w:sz w:val="19"/>
          <w:szCs w:val="19"/>
          <w:lang w:val="en-US"/>
        </w:rPr>
        <w:t xml:space="preserve">.usedFilesDataSet.files, </w:t>
      </w:r>
      <w:r w:rsidRPr="00306633">
        <w:rPr>
          <w:rFonts w:ascii="Consolas" w:hAnsi="Consolas" w:cs="Consolas"/>
          <w:color w:val="0000FF"/>
          <w:sz w:val="19"/>
          <w:szCs w:val="19"/>
          <w:lang w:val="en-US"/>
        </w:rPr>
        <w:t>new</w:t>
      </w:r>
      <w:r w:rsidRPr="00306633">
        <w:rPr>
          <w:rFonts w:ascii="Consolas" w:hAnsi="Consolas" w:cs="Consolas"/>
          <w:sz w:val="19"/>
          <w:szCs w:val="19"/>
          <w:lang w:val="en-US"/>
        </w:rPr>
        <w:t xml:space="preserve"> Sy</w:t>
      </w:r>
      <w:r w:rsidRPr="00306633">
        <w:rPr>
          <w:rFonts w:ascii="Consolas" w:hAnsi="Consolas" w:cs="Consolas"/>
          <w:sz w:val="19"/>
          <w:szCs w:val="19"/>
          <w:lang w:val="en-US"/>
        </w:rPr>
        <w:t>s</w:t>
      </w:r>
      <w:r w:rsidRPr="00306633">
        <w:rPr>
          <w:rFonts w:ascii="Consolas" w:hAnsi="Consolas" w:cs="Consolas"/>
          <w:sz w:val="19"/>
          <w:szCs w:val="19"/>
          <w:lang w:val="en-US"/>
        </w:rPr>
        <w:t>tem.</w:t>
      </w:r>
      <w:r w:rsidRPr="00306633">
        <w:rPr>
          <w:rFonts w:ascii="Consolas" w:hAnsi="Consolas" w:cs="Consolas"/>
          <w:color w:val="2B91AF"/>
          <w:sz w:val="19"/>
          <w:szCs w:val="19"/>
          <w:lang w:val="en-US"/>
        </w:rPr>
        <w:t>Nullable</w:t>
      </w:r>
      <w:r w:rsidRPr="00306633">
        <w:rPr>
          <w:rFonts w:ascii="Consolas" w:hAnsi="Consolas" w:cs="Consolas"/>
          <w:sz w:val="19"/>
          <w:szCs w:val="19"/>
          <w:lang w:val="en-US"/>
        </w:rPr>
        <w:t>&lt;</w:t>
      </w:r>
      <w:r w:rsidRPr="00306633">
        <w:rPr>
          <w:rFonts w:ascii="Consolas" w:hAnsi="Consolas" w:cs="Consolas"/>
          <w:color w:val="0000FF"/>
          <w:sz w:val="19"/>
          <w:szCs w:val="19"/>
          <w:lang w:val="en-US"/>
        </w:rPr>
        <w:t>long</w:t>
      </w:r>
      <w:r w:rsidRPr="00306633">
        <w:rPr>
          <w:rFonts w:ascii="Consolas" w:hAnsi="Consolas" w:cs="Consolas"/>
          <w:sz w:val="19"/>
          <w:szCs w:val="19"/>
          <w:lang w:val="en-US"/>
        </w:rPr>
        <w:t>&gt;(((</w:t>
      </w:r>
      <w:r w:rsidRPr="00306633">
        <w:rPr>
          <w:rFonts w:ascii="Consolas" w:hAnsi="Consolas" w:cs="Consolas"/>
          <w:color w:val="0000FF"/>
          <w:sz w:val="19"/>
          <w:szCs w:val="19"/>
          <w:lang w:val="en-US"/>
        </w:rPr>
        <w:t>long</w:t>
      </w:r>
      <w:r w:rsidRPr="00306633">
        <w:rPr>
          <w:rFonts w:ascii="Consolas" w:hAnsi="Consolas" w:cs="Consolas"/>
          <w:sz w:val="19"/>
          <w:szCs w:val="19"/>
          <w:lang w:val="en-US"/>
        </w:rPr>
        <w:t>)(System.</w:t>
      </w:r>
      <w:r w:rsidRPr="00306633">
        <w:rPr>
          <w:rFonts w:ascii="Consolas" w:hAnsi="Consolas" w:cs="Consolas"/>
          <w:color w:val="2B91AF"/>
          <w:sz w:val="19"/>
          <w:szCs w:val="19"/>
          <w:lang w:val="en-US"/>
        </w:rPr>
        <w:t>Convert</w:t>
      </w:r>
      <w:r w:rsidRPr="00306633">
        <w:rPr>
          <w:rFonts w:ascii="Consolas" w:hAnsi="Consolas" w:cs="Consolas"/>
          <w:sz w:val="19"/>
          <w:szCs w:val="19"/>
          <w:lang w:val="en-US"/>
        </w:rPr>
        <w:t xml:space="preserve">.ChangeType(usedModuleCombo.SelectedValue, </w:t>
      </w:r>
      <w:r w:rsidRPr="00306633">
        <w:rPr>
          <w:rFonts w:ascii="Consolas" w:hAnsi="Consolas" w:cs="Consolas"/>
          <w:color w:val="0000FF"/>
          <w:sz w:val="19"/>
          <w:szCs w:val="19"/>
          <w:lang w:val="en-US"/>
        </w:rPr>
        <w:t>typeof</w:t>
      </w:r>
      <w:r w:rsidRPr="00306633">
        <w:rPr>
          <w:rFonts w:ascii="Consolas" w:hAnsi="Consolas" w:cs="Consolas"/>
          <w:sz w:val="19"/>
          <w:szCs w:val="19"/>
          <w:lang w:val="en-US"/>
        </w:rPr>
        <w:t>(</w:t>
      </w:r>
      <w:r w:rsidRPr="00306633">
        <w:rPr>
          <w:rFonts w:ascii="Consolas" w:hAnsi="Consolas" w:cs="Consolas"/>
          <w:color w:val="0000FF"/>
          <w:sz w:val="19"/>
          <w:szCs w:val="19"/>
          <w:lang w:val="en-US"/>
        </w:rPr>
        <w:t>long</w:t>
      </w:r>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catch</w:t>
      </w:r>
      <w:r w:rsidRPr="00306633">
        <w:rPr>
          <w:rFonts w:ascii="Consolas" w:hAnsi="Consolas" w:cs="Consolas"/>
          <w:sz w:val="19"/>
          <w:szCs w:val="19"/>
          <w:lang w:val="en-US"/>
        </w:rPr>
        <w:t xml:space="preserve"> (System.</w:t>
      </w:r>
      <w:r w:rsidRPr="00306633">
        <w:rPr>
          <w:rFonts w:ascii="Consolas" w:hAnsi="Consolas" w:cs="Consolas"/>
          <w:color w:val="2B91AF"/>
          <w:sz w:val="19"/>
          <w:szCs w:val="19"/>
          <w:lang w:val="en-US"/>
        </w:rPr>
        <w:t>Exception</w:t>
      </w:r>
      <w:r w:rsidRPr="00306633">
        <w:rPr>
          <w:rFonts w:ascii="Consolas" w:hAnsi="Consolas" w:cs="Consolas"/>
          <w:sz w:val="19"/>
          <w:szCs w:val="19"/>
          <w:lang w:val="en-US"/>
        </w:rPr>
        <w:t xml:space="preserve"> ex)</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System.Windows.Forms.</w:t>
      </w:r>
      <w:r w:rsidRPr="00306633">
        <w:rPr>
          <w:rFonts w:ascii="Consolas" w:hAnsi="Consolas" w:cs="Consolas"/>
          <w:color w:val="2B91AF"/>
          <w:sz w:val="19"/>
          <w:szCs w:val="19"/>
          <w:lang w:val="en-US"/>
        </w:rPr>
        <w:t>MessageBox</w:t>
      </w:r>
      <w:r w:rsidRPr="00306633">
        <w:rPr>
          <w:rFonts w:ascii="Consolas" w:hAnsi="Consolas" w:cs="Consolas"/>
          <w:sz w:val="19"/>
          <w:szCs w:val="19"/>
          <w:lang w:val="en-US"/>
        </w:rPr>
        <w:t>.Show(ex.Message);</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private</w:t>
      </w: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void</w:t>
      </w:r>
      <w:r w:rsidRPr="00306633">
        <w:rPr>
          <w:rFonts w:ascii="Consolas" w:hAnsi="Consolas" w:cs="Consolas"/>
          <w:sz w:val="19"/>
          <w:szCs w:val="19"/>
          <w:lang w:val="en-US"/>
        </w:rPr>
        <w:t xml:space="preserve"> AddButton_Click(</w:t>
      </w:r>
      <w:r w:rsidRPr="00306633">
        <w:rPr>
          <w:rFonts w:ascii="Consolas" w:hAnsi="Consolas" w:cs="Consolas"/>
          <w:color w:val="0000FF"/>
          <w:sz w:val="19"/>
          <w:szCs w:val="19"/>
          <w:lang w:val="en-US"/>
        </w:rPr>
        <w:t>object</w:t>
      </w:r>
      <w:r w:rsidRPr="00306633">
        <w:rPr>
          <w:rFonts w:ascii="Consolas" w:hAnsi="Consolas" w:cs="Consolas"/>
          <w:sz w:val="19"/>
          <w:szCs w:val="19"/>
          <w:lang w:val="en-US"/>
        </w:rPr>
        <w:t xml:space="preserve"> sender, </w:t>
      </w:r>
      <w:r w:rsidRPr="00306633">
        <w:rPr>
          <w:rFonts w:ascii="Consolas" w:hAnsi="Consolas" w:cs="Consolas"/>
          <w:color w:val="2B91AF"/>
          <w:sz w:val="19"/>
          <w:szCs w:val="19"/>
          <w:lang w:val="en-US"/>
        </w:rPr>
        <w:t>EventArgs</w:t>
      </w:r>
      <w:r w:rsidRPr="00306633">
        <w:rPr>
          <w:rFonts w:ascii="Consolas" w:hAnsi="Consolas" w:cs="Consolas"/>
          <w:sz w:val="19"/>
          <w:szCs w:val="19"/>
          <w:lang w:val="en-US"/>
        </w:rPr>
        <w:t xml:space="preserve"> e)</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using</w:t>
      </w:r>
      <w:r w:rsidRPr="00306633">
        <w:rPr>
          <w:rFonts w:ascii="Consolas" w:hAnsi="Consolas" w:cs="Consolas"/>
          <w:sz w:val="19"/>
          <w:szCs w:val="19"/>
          <w:lang w:val="en-US"/>
        </w:rPr>
        <w:t xml:space="preserve"> (</w:t>
      </w:r>
      <w:r w:rsidRPr="00306633">
        <w:rPr>
          <w:rFonts w:ascii="Consolas" w:hAnsi="Consolas" w:cs="Consolas"/>
          <w:color w:val="2B91AF"/>
          <w:sz w:val="19"/>
          <w:szCs w:val="19"/>
          <w:lang w:val="en-US"/>
        </w:rPr>
        <w:t>SQLiteCommand</w:t>
      </w:r>
      <w:r w:rsidRPr="00306633">
        <w:rPr>
          <w:rFonts w:ascii="Consolas" w:hAnsi="Consolas" w:cs="Consolas"/>
          <w:sz w:val="19"/>
          <w:szCs w:val="19"/>
          <w:lang w:val="en-US"/>
        </w:rPr>
        <w:t xml:space="preserve"> command = </w:t>
      </w:r>
      <w:r w:rsidRPr="00306633">
        <w:rPr>
          <w:rFonts w:ascii="Consolas" w:hAnsi="Consolas" w:cs="Consolas"/>
          <w:color w:val="0000FF"/>
          <w:sz w:val="19"/>
          <w:szCs w:val="19"/>
          <w:lang w:val="en-US"/>
        </w:rPr>
        <w:t>new</w:t>
      </w:r>
      <w:r w:rsidRPr="00306633">
        <w:rPr>
          <w:rFonts w:ascii="Consolas" w:hAnsi="Consolas" w:cs="Consolas"/>
          <w:sz w:val="19"/>
          <w:szCs w:val="19"/>
          <w:lang w:val="en-US"/>
        </w:rPr>
        <w:t xml:space="preserve"> </w:t>
      </w:r>
      <w:r w:rsidRPr="00306633">
        <w:rPr>
          <w:rFonts w:ascii="Consolas" w:hAnsi="Consolas" w:cs="Consolas"/>
          <w:color w:val="2B91AF"/>
          <w:sz w:val="19"/>
          <w:szCs w:val="19"/>
          <w:lang w:val="en-US"/>
        </w:rPr>
        <w:t>SQLiteCo</w:t>
      </w:r>
      <w:r w:rsidRPr="00306633">
        <w:rPr>
          <w:rFonts w:ascii="Consolas" w:hAnsi="Consolas" w:cs="Consolas"/>
          <w:color w:val="2B91AF"/>
          <w:sz w:val="19"/>
          <w:szCs w:val="19"/>
          <w:lang w:val="en-US"/>
        </w:rPr>
        <w:t>m</w:t>
      </w:r>
      <w:r w:rsidRPr="00306633">
        <w:rPr>
          <w:rFonts w:ascii="Consolas" w:hAnsi="Consolas" w:cs="Consolas"/>
          <w:color w:val="2B91AF"/>
          <w:sz w:val="19"/>
          <w:szCs w:val="19"/>
          <w:lang w:val="en-US"/>
        </w:rPr>
        <w:t>mand</w:t>
      </w:r>
      <w:r w:rsidRPr="00306633">
        <w:rPr>
          <w:rFonts w:ascii="Consolas" w:hAnsi="Consolas" w:cs="Consolas"/>
          <w:sz w:val="19"/>
          <w:szCs w:val="19"/>
          <w:lang w:val="en-US"/>
        </w:rPr>
        <w:t>(</w:t>
      </w:r>
      <w:r w:rsidRPr="00306633">
        <w:rPr>
          <w:rFonts w:ascii="Consolas" w:hAnsi="Consolas" w:cs="Consolas"/>
          <w:color w:val="2B91AF"/>
          <w:sz w:val="19"/>
          <w:szCs w:val="19"/>
          <w:lang w:val="en-US"/>
        </w:rPr>
        <w:t>ConnectionManager</w:t>
      </w:r>
      <w:r w:rsidRPr="00306633">
        <w:rPr>
          <w:rFonts w:ascii="Consolas" w:hAnsi="Consolas" w:cs="Consolas"/>
          <w:sz w:val="19"/>
          <w:szCs w:val="19"/>
          <w:lang w:val="en-US"/>
        </w:rPr>
        <w:t>.connection))</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command.CommandText = </w:t>
      </w:r>
      <w:r w:rsidRPr="00306633">
        <w:rPr>
          <w:rFonts w:ascii="Consolas" w:hAnsi="Consolas" w:cs="Consolas"/>
          <w:color w:val="A31515"/>
          <w:sz w:val="19"/>
          <w:szCs w:val="19"/>
          <w:lang w:val="en-US"/>
        </w:rPr>
        <w:t>@"Insert into [relationships] (uses,used,rate) va</w:t>
      </w:r>
      <w:r w:rsidRPr="00306633">
        <w:rPr>
          <w:rFonts w:ascii="Consolas" w:hAnsi="Consolas" w:cs="Consolas"/>
          <w:color w:val="A31515"/>
          <w:sz w:val="19"/>
          <w:szCs w:val="19"/>
          <w:lang w:val="en-US"/>
        </w:rPr>
        <w:t>l</w:t>
      </w:r>
      <w:r w:rsidRPr="00306633">
        <w:rPr>
          <w:rFonts w:ascii="Consolas" w:hAnsi="Consolas" w:cs="Consolas"/>
          <w:color w:val="A31515"/>
          <w:sz w:val="19"/>
          <w:szCs w:val="19"/>
          <w:lang w:val="en-US"/>
        </w:rPr>
        <w:t>ues (@uses,@used,@rate)"</w:t>
      </w:r>
      <w:r w:rsidRPr="00306633">
        <w:rPr>
          <w:rFonts w:ascii="Consolas" w:hAnsi="Consolas" w:cs="Consolas"/>
          <w:sz w:val="19"/>
          <w:szCs w:val="19"/>
          <w:lang w:val="en-US"/>
        </w:rPr>
        <w:t>;</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command.Parameters.Add(</w:t>
      </w:r>
      <w:r w:rsidRPr="00306633">
        <w:rPr>
          <w:rFonts w:ascii="Consolas" w:hAnsi="Consolas" w:cs="Consolas"/>
          <w:color w:val="0000FF"/>
          <w:sz w:val="19"/>
          <w:szCs w:val="19"/>
          <w:lang w:val="en-US"/>
        </w:rPr>
        <w:t>new</w:t>
      </w:r>
      <w:r w:rsidRPr="00306633">
        <w:rPr>
          <w:rFonts w:ascii="Consolas" w:hAnsi="Consolas" w:cs="Consolas"/>
          <w:sz w:val="19"/>
          <w:szCs w:val="19"/>
          <w:lang w:val="en-US"/>
        </w:rPr>
        <w:t xml:space="preserve"> </w:t>
      </w:r>
      <w:r w:rsidRPr="00306633">
        <w:rPr>
          <w:rFonts w:ascii="Consolas" w:hAnsi="Consolas" w:cs="Consolas"/>
          <w:color w:val="2B91AF"/>
          <w:sz w:val="19"/>
          <w:szCs w:val="19"/>
          <w:lang w:val="en-US"/>
        </w:rPr>
        <w:t>SQLiteParameter</w:t>
      </w:r>
      <w:r w:rsidRPr="00306633">
        <w:rPr>
          <w:rFonts w:ascii="Consolas" w:hAnsi="Consolas" w:cs="Consolas"/>
          <w:sz w:val="19"/>
          <w:szCs w:val="19"/>
          <w:lang w:val="en-US"/>
        </w:rPr>
        <w:t>(</w:t>
      </w:r>
      <w:r w:rsidRPr="00306633">
        <w:rPr>
          <w:rFonts w:ascii="Consolas" w:hAnsi="Consolas" w:cs="Consolas"/>
          <w:color w:val="A31515"/>
          <w:sz w:val="19"/>
          <w:szCs w:val="19"/>
          <w:lang w:val="en-US"/>
        </w:rPr>
        <w:t>"@uses"</w:t>
      </w:r>
      <w:r w:rsidRPr="00306633">
        <w:rPr>
          <w:rFonts w:ascii="Consolas" w:hAnsi="Consolas" w:cs="Consolas"/>
          <w:sz w:val="19"/>
          <w:szCs w:val="19"/>
          <w:lang w:val="en-US"/>
        </w:rPr>
        <w:t>, usesNameCo</w:t>
      </w:r>
      <w:r w:rsidRPr="00306633">
        <w:rPr>
          <w:rFonts w:ascii="Consolas" w:hAnsi="Consolas" w:cs="Consolas"/>
          <w:sz w:val="19"/>
          <w:szCs w:val="19"/>
          <w:lang w:val="en-US"/>
        </w:rPr>
        <w:t>m</w:t>
      </w:r>
      <w:r w:rsidRPr="00306633">
        <w:rPr>
          <w:rFonts w:ascii="Consolas" w:hAnsi="Consolas" w:cs="Consolas"/>
          <w:sz w:val="19"/>
          <w:szCs w:val="19"/>
          <w:lang w:val="en-US"/>
        </w:rPr>
        <w:t>bo.SelectedValue));</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command.Parameters.Add(</w:t>
      </w:r>
      <w:r w:rsidRPr="00306633">
        <w:rPr>
          <w:rFonts w:ascii="Consolas" w:hAnsi="Consolas" w:cs="Consolas"/>
          <w:color w:val="0000FF"/>
          <w:sz w:val="19"/>
          <w:szCs w:val="19"/>
          <w:lang w:val="en-US"/>
        </w:rPr>
        <w:t>new</w:t>
      </w:r>
      <w:r w:rsidRPr="00306633">
        <w:rPr>
          <w:rFonts w:ascii="Consolas" w:hAnsi="Consolas" w:cs="Consolas"/>
          <w:sz w:val="19"/>
          <w:szCs w:val="19"/>
          <w:lang w:val="en-US"/>
        </w:rPr>
        <w:t xml:space="preserve"> </w:t>
      </w:r>
      <w:r w:rsidRPr="00306633">
        <w:rPr>
          <w:rFonts w:ascii="Consolas" w:hAnsi="Consolas" w:cs="Consolas"/>
          <w:color w:val="2B91AF"/>
          <w:sz w:val="19"/>
          <w:szCs w:val="19"/>
          <w:lang w:val="en-US"/>
        </w:rPr>
        <w:t>SQLiteParameter</w:t>
      </w:r>
      <w:r w:rsidRPr="00306633">
        <w:rPr>
          <w:rFonts w:ascii="Consolas" w:hAnsi="Consolas" w:cs="Consolas"/>
          <w:sz w:val="19"/>
          <w:szCs w:val="19"/>
          <w:lang w:val="en-US"/>
        </w:rPr>
        <w:t>(</w:t>
      </w:r>
      <w:r w:rsidRPr="00306633">
        <w:rPr>
          <w:rFonts w:ascii="Consolas" w:hAnsi="Consolas" w:cs="Consolas"/>
          <w:color w:val="A31515"/>
          <w:sz w:val="19"/>
          <w:szCs w:val="19"/>
          <w:lang w:val="en-US"/>
        </w:rPr>
        <w:t>"@used"</w:t>
      </w:r>
      <w:r w:rsidRPr="00306633">
        <w:rPr>
          <w:rFonts w:ascii="Consolas" w:hAnsi="Consolas" w:cs="Consolas"/>
          <w:sz w:val="19"/>
          <w:szCs w:val="19"/>
          <w:lang w:val="en-US"/>
        </w:rPr>
        <w:t>, usedNameCo</w:t>
      </w:r>
      <w:r w:rsidRPr="00306633">
        <w:rPr>
          <w:rFonts w:ascii="Consolas" w:hAnsi="Consolas" w:cs="Consolas"/>
          <w:sz w:val="19"/>
          <w:szCs w:val="19"/>
          <w:lang w:val="en-US"/>
        </w:rPr>
        <w:t>m</w:t>
      </w:r>
      <w:r w:rsidRPr="00306633">
        <w:rPr>
          <w:rFonts w:ascii="Consolas" w:hAnsi="Consolas" w:cs="Consolas"/>
          <w:sz w:val="19"/>
          <w:szCs w:val="19"/>
          <w:lang w:val="en-US"/>
        </w:rPr>
        <w:t>bo.SelectedValue));</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command.Parameters.Add(</w:t>
      </w:r>
      <w:r w:rsidRPr="00306633">
        <w:rPr>
          <w:rFonts w:ascii="Consolas" w:hAnsi="Consolas" w:cs="Consolas"/>
          <w:color w:val="0000FF"/>
          <w:sz w:val="19"/>
          <w:szCs w:val="19"/>
          <w:lang w:val="en-US"/>
        </w:rPr>
        <w:t>new</w:t>
      </w:r>
      <w:r w:rsidRPr="00306633">
        <w:rPr>
          <w:rFonts w:ascii="Consolas" w:hAnsi="Consolas" w:cs="Consolas"/>
          <w:sz w:val="19"/>
          <w:szCs w:val="19"/>
          <w:lang w:val="en-US"/>
        </w:rPr>
        <w:t xml:space="preserve"> </w:t>
      </w:r>
      <w:r w:rsidRPr="00306633">
        <w:rPr>
          <w:rFonts w:ascii="Consolas" w:hAnsi="Consolas" w:cs="Consolas"/>
          <w:color w:val="2B91AF"/>
          <w:sz w:val="19"/>
          <w:szCs w:val="19"/>
          <w:lang w:val="en-US"/>
        </w:rPr>
        <w:t>SQLiteParameter</w:t>
      </w:r>
      <w:r w:rsidRPr="00306633">
        <w:rPr>
          <w:rFonts w:ascii="Consolas" w:hAnsi="Consolas" w:cs="Consolas"/>
          <w:sz w:val="19"/>
          <w:szCs w:val="19"/>
          <w:lang w:val="en-US"/>
        </w:rPr>
        <w:t>(</w:t>
      </w:r>
      <w:r w:rsidRPr="00306633">
        <w:rPr>
          <w:rFonts w:ascii="Consolas" w:hAnsi="Consolas" w:cs="Consolas"/>
          <w:color w:val="A31515"/>
          <w:sz w:val="19"/>
          <w:szCs w:val="19"/>
          <w:lang w:val="en-US"/>
        </w:rPr>
        <w:t>"@rate"</w:t>
      </w:r>
      <w:r w:rsidRPr="00306633">
        <w:rPr>
          <w:rFonts w:ascii="Consolas" w:hAnsi="Consolas" w:cs="Consolas"/>
          <w:sz w:val="19"/>
          <w:szCs w:val="19"/>
          <w:lang w:val="en-US"/>
        </w:rPr>
        <w:t>, rateUpDown.Value));</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command.ExecuteNonQuery();</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this</w:t>
      </w:r>
      <w:r w:rsidRPr="00306633">
        <w:rPr>
          <w:rFonts w:ascii="Consolas" w:hAnsi="Consolas" w:cs="Consolas"/>
          <w:sz w:val="19"/>
          <w:szCs w:val="19"/>
          <w:lang w:val="en-US"/>
        </w:rPr>
        <w:t>.Close();</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p>
    <w:p w:rsidR="00306633" w:rsidRPr="0030663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private</w:t>
      </w:r>
      <w:r w:rsidRPr="00306633">
        <w:rPr>
          <w:rFonts w:ascii="Consolas" w:hAnsi="Consolas" w:cs="Consolas"/>
          <w:sz w:val="19"/>
          <w:szCs w:val="19"/>
          <w:lang w:val="en-US"/>
        </w:rPr>
        <w:t xml:space="preserve"> </w:t>
      </w:r>
      <w:r w:rsidRPr="00306633">
        <w:rPr>
          <w:rFonts w:ascii="Consolas" w:hAnsi="Consolas" w:cs="Consolas"/>
          <w:color w:val="0000FF"/>
          <w:sz w:val="19"/>
          <w:szCs w:val="19"/>
          <w:lang w:val="en-US"/>
        </w:rPr>
        <w:t>void</w:t>
      </w:r>
      <w:r w:rsidRPr="00306633">
        <w:rPr>
          <w:rFonts w:ascii="Consolas" w:hAnsi="Consolas" w:cs="Consolas"/>
          <w:sz w:val="19"/>
          <w:szCs w:val="19"/>
          <w:lang w:val="en-US"/>
        </w:rPr>
        <w:t xml:space="preserve"> cancelButton_Click(</w:t>
      </w:r>
      <w:r w:rsidRPr="00306633">
        <w:rPr>
          <w:rFonts w:ascii="Consolas" w:hAnsi="Consolas" w:cs="Consolas"/>
          <w:color w:val="0000FF"/>
          <w:sz w:val="19"/>
          <w:szCs w:val="19"/>
          <w:lang w:val="en-US"/>
        </w:rPr>
        <w:t>object</w:t>
      </w:r>
      <w:r w:rsidRPr="00306633">
        <w:rPr>
          <w:rFonts w:ascii="Consolas" w:hAnsi="Consolas" w:cs="Consolas"/>
          <w:sz w:val="19"/>
          <w:szCs w:val="19"/>
          <w:lang w:val="en-US"/>
        </w:rPr>
        <w:t xml:space="preserve"> sender, </w:t>
      </w:r>
      <w:r w:rsidRPr="00306633">
        <w:rPr>
          <w:rFonts w:ascii="Consolas" w:hAnsi="Consolas" w:cs="Consolas"/>
          <w:color w:val="2B91AF"/>
          <w:sz w:val="19"/>
          <w:szCs w:val="19"/>
          <w:lang w:val="en-US"/>
        </w:rPr>
        <w:t>EventArgs</w:t>
      </w:r>
      <w:r w:rsidRPr="00306633">
        <w:rPr>
          <w:rFonts w:ascii="Consolas" w:hAnsi="Consolas" w:cs="Consolas"/>
          <w:sz w:val="19"/>
          <w:szCs w:val="19"/>
          <w:lang w:val="en-US"/>
        </w:rPr>
        <w:t xml:space="preserve"> e)</w:t>
      </w:r>
    </w:p>
    <w:p w:rsidR="00306633" w:rsidRPr="00362863" w:rsidRDefault="00306633" w:rsidP="00306633">
      <w:pPr>
        <w:autoSpaceDE w:val="0"/>
        <w:autoSpaceDN w:val="0"/>
        <w:adjustRightInd w:val="0"/>
        <w:spacing w:line="240" w:lineRule="auto"/>
        <w:ind w:firstLine="0"/>
        <w:rPr>
          <w:rFonts w:ascii="Consolas" w:hAnsi="Consolas" w:cs="Consolas"/>
          <w:sz w:val="19"/>
          <w:szCs w:val="19"/>
          <w:lang w:val="en-US"/>
        </w:rPr>
      </w:pPr>
      <w:r w:rsidRPr="00306633">
        <w:rPr>
          <w:rFonts w:ascii="Consolas" w:hAnsi="Consolas" w:cs="Consolas"/>
          <w:sz w:val="19"/>
          <w:szCs w:val="19"/>
          <w:lang w:val="en-US"/>
        </w:rPr>
        <w:t xml:space="preserve">        </w:t>
      </w:r>
      <w:r w:rsidRPr="00362863">
        <w:rPr>
          <w:rFonts w:ascii="Consolas" w:hAnsi="Consolas" w:cs="Consolas"/>
          <w:sz w:val="19"/>
          <w:szCs w:val="19"/>
          <w:lang w:val="en-US"/>
        </w:rPr>
        <w:t>{</w:t>
      </w:r>
    </w:p>
    <w:p w:rsidR="00306633" w:rsidRPr="00362863" w:rsidRDefault="00306633" w:rsidP="0030663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this</w:t>
      </w:r>
      <w:r w:rsidRPr="00362863">
        <w:rPr>
          <w:rFonts w:ascii="Consolas" w:hAnsi="Consolas" w:cs="Consolas"/>
          <w:sz w:val="19"/>
          <w:szCs w:val="19"/>
          <w:lang w:val="en-US"/>
        </w:rPr>
        <w:t>.Close();</w:t>
      </w:r>
    </w:p>
    <w:p w:rsidR="00306633" w:rsidRPr="00362863" w:rsidRDefault="00306633" w:rsidP="0030663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06633" w:rsidRPr="00362863" w:rsidRDefault="00306633" w:rsidP="0030663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06633" w:rsidRPr="00362863" w:rsidRDefault="00306633" w:rsidP="0030663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w:t>
      </w:r>
    </w:p>
    <w:p w:rsidR="00306633" w:rsidRPr="00362863" w:rsidRDefault="00306633" w:rsidP="00306633">
      <w:pPr>
        <w:autoSpaceDE w:val="0"/>
        <w:autoSpaceDN w:val="0"/>
        <w:adjustRightInd w:val="0"/>
        <w:spacing w:line="240" w:lineRule="auto"/>
        <w:ind w:firstLine="0"/>
        <w:rPr>
          <w:rFonts w:ascii="Consolas" w:hAnsi="Consolas" w:cs="Consolas"/>
          <w:sz w:val="19"/>
          <w:szCs w:val="19"/>
          <w:lang w:val="en-US"/>
        </w:rPr>
      </w:pPr>
    </w:p>
    <w:p w:rsidR="00306633" w:rsidRDefault="00362863" w:rsidP="00306633">
      <w:pPr>
        <w:rPr>
          <w:lang w:val="en-US"/>
        </w:rPr>
      </w:pPr>
      <w:r>
        <w:rPr>
          <w:lang w:val="en-US"/>
        </w:rPr>
        <w:t>GraphForm.cs:</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lastRenderedPageBreak/>
        <w:t>using</w:t>
      </w:r>
      <w:r w:rsidRPr="00362863">
        <w:rPr>
          <w:rFonts w:ascii="Consolas" w:hAnsi="Consolas" w:cs="Consolas"/>
          <w:sz w:val="19"/>
          <w:szCs w:val="19"/>
          <w:lang w:val="en-US"/>
        </w:rPr>
        <w:t xml:space="preserve"> System;</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System.Collections.Generic;</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System.ComponentModel;</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System.Data;</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System.Drawing;</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System.Linq;</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System.Text;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System.Data.Common;</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System.Data.SQLite;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System.Windows.Forms;</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Microsoft.Msagl.Drawing;</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namespace</w:t>
      </w:r>
      <w:r w:rsidRPr="00362863">
        <w:rPr>
          <w:rFonts w:ascii="Consolas" w:hAnsi="Consolas" w:cs="Consolas"/>
          <w:sz w:val="19"/>
          <w:szCs w:val="19"/>
          <w:lang w:val="en-US"/>
        </w:rPr>
        <w:t xml:space="preserve"> RegressionViewer.Forms</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public</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partial</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class</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GraphForm</w:t>
      </w:r>
      <w:r w:rsidRPr="00362863">
        <w:rPr>
          <w:rFonts w:ascii="Consolas" w:hAnsi="Consolas" w:cs="Consolas"/>
          <w:sz w:val="19"/>
          <w:szCs w:val="19"/>
          <w:lang w:val="en-US"/>
        </w:rPr>
        <w:t xml:space="preserve"> : </w:t>
      </w:r>
      <w:r w:rsidRPr="00362863">
        <w:rPr>
          <w:rFonts w:ascii="Consolas" w:hAnsi="Consolas" w:cs="Consolas"/>
          <w:color w:val="2B91AF"/>
          <w:sz w:val="19"/>
          <w:szCs w:val="19"/>
          <w:lang w:val="en-US"/>
        </w:rPr>
        <w:t>Form</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public</w:t>
      </w:r>
      <w:r w:rsidRPr="00362863">
        <w:rPr>
          <w:rFonts w:ascii="Consolas" w:hAnsi="Consolas" w:cs="Consolas"/>
          <w:sz w:val="19"/>
          <w:szCs w:val="19"/>
          <w:lang w:val="en-US"/>
        </w:rPr>
        <w:t xml:space="preserve"> GraphForm()</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InitializeComponent();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ModulesGraph();</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public</w:t>
      </w:r>
      <w:r w:rsidRPr="00362863">
        <w:rPr>
          <w:rFonts w:ascii="Consolas" w:hAnsi="Consolas" w:cs="Consolas"/>
          <w:sz w:val="19"/>
          <w:szCs w:val="19"/>
          <w:lang w:val="en-US"/>
        </w:rPr>
        <w:t xml:space="preserve"> GraphForm(</w:t>
      </w:r>
      <w:r w:rsidRPr="00362863">
        <w:rPr>
          <w:rFonts w:ascii="Consolas" w:hAnsi="Consolas" w:cs="Consolas"/>
          <w:color w:val="0000FF"/>
          <w:sz w:val="19"/>
          <w:szCs w:val="19"/>
          <w:lang w:val="en-US"/>
        </w:rPr>
        <w:t>int</w:t>
      </w:r>
      <w:r w:rsidRPr="00362863">
        <w:rPr>
          <w:rFonts w:ascii="Consolas" w:hAnsi="Consolas" w:cs="Consolas"/>
          <w:sz w:val="19"/>
          <w:szCs w:val="19"/>
          <w:lang w:val="en-US"/>
        </w:rPr>
        <w:t xml:space="preserve"> patchid)</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InitializeComponent();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PatchGraph(patchid);</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private</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void</w:t>
      </w:r>
      <w:r w:rsidRPr="00362863">
        <w:rPr>
          <w:rFonts w:ascii="Consolas" w:hAnsi="Consolas" w:cs="Consolas"/>
          <w:sz w:val="19"/>
          <w:szCs w:val="19"/>
          <w:lang w:val="en-US"/>
        </w:rPr>
        <w:t xml:space="preserve"> PatchGraph(</w:t>
      </w:r>
      <w:r w:rsidRPr="00362863">
        <w:rPr>
          <w:rFonts w:ascii="Consolas" w:hAnsi="Consolas" w:cs="Consolas"/>
          <w:color w:val="0000FF"/>
          <w:sz w:val="19"/>
          <w:szCs w:val="19"/>
          <w:lang w:val="en-US"/>
        </w:rPr>
        <w:t>int</w:t>
      </w:r>
      <w:r w:rsidRPr="00362863">
        <w:rPr>
          <w:rFonts w:ascii="Consolas" w:hAnsi="Consolas" w:cs="Consolas"/>
          <w:sz w:val="19"/>
          <w:szCs w:val="19"/>
          <w:lang w:val="en-US"/>
        </w:rPr>
        <w:t xml:space="preserve"> id)</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Graph</w:t>
      </w:r>
      <w:r w:rsidRPr="00362863">
        <w:rPr>
          <w:rFonts w:ascii="Consolas" w:hAnsi="Consolas" w:cs="Consolas"/>
          <w:sz w:val="19"/>
          <w:szCs w:val="19"/>
          <w:lang w:val="en-US"/>
        </w:rPr>
        <w:t xml:space="preserve"> g = </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Graph</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SQLiteCommand</w:t>
      </w:r>
      <w:r w:rsidRPr="00362863">
        <w:rPr>
          <w:rFonts w:ascii="Consolas" w:hAnsi="Consolas" w:cs="Consolas"/>
          <w:sz w:val="19"/>
          <w:szCs w:val="19"/>
          <w:lang w:val="en-US"/>
        </w:rPr>
        <w:t xml:space="preserve"> command = </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SQLiteCo</w:t>
      </w:r>
      <w:r w:rsidRPr="00362863">
        <w:rPr>
          <w:rFonts w:ascii="Consolas" w:hAnsi="Consolas" w:cs="Consolas"/>
          <w:color w:val="2B91AF"/>
          <w:sz w:val="19"/>
          <w:szCs w:val="19"/>
          <w:lang w:val="en-US"/>
        </w:rPr>
        <w:t>m</w:t>
      </w:r>
      <w:r w:rsidRPr="00362863">
        <w:rPr>
          <w:rFonts w:ascii="Consolas" w:hAnsi="Consolas" w:cs="Consolas"/>
          <w:color w:val="2B91AF"/>
          <w:sz w:val="19"/>
          <w:szCs w:val="19"/>
          <w:lang w:val="en-US"/>
        </w:rPr>
        <w:t>mand</w:t>
      </w:r>
      <w:r w:rsidRPr="00362863">
        <w:rPr>
          <w:rFonts w:ascii="Consolas" w:hAnsi="Consolas" w:cs="Consolas"/>
          <w:sz w:val="19"/>
          <w:szCs w:val="19"/>
          <w:lang w:val="en-US"/>
        </w:rPr>
        <w:t>(</w:t>
      </w:r>
      <w:r w:rsidRPr="00362863">
        <w:rPr>
          <w:rFonts w:ascii="Consolas" w:hAnsi="Consolas" w:cs="Consolas"/>
          <w:color w:val="2B91AF"/>
          <w:sz w:val="19"/>
          <w:szCs w:val="19"/>
          <w:lang w:val="en-US"/>
        </w:rPr>
        <w:t>ConnectionManager</w:t>
      </w:r>
      <w:r w:rsidRPr="00362863">
        <w:rPr>
          <w:rFonts w:ascii="Consolas" w:hAnsi="Consolas" w:cs="Consolas"/>
          <w:sz w:val="19"/>
          <w:szCs w:val="19"/>
          <w:lang w:val="en-US"/>
        </w:rPr>
        <w:t>.connection))</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command.CommandText = </w:t>
      </w:r>
      <w:r w:rsidRPr="00362863">
        <w:rPr>
          <w:rFonts w:ascii="Consolas" w:hAnsi="Consolas" w:cs="Consolas"/>
          <w:color w:val="A31515"/>
          <w:sz w:val="19"/>
          <w:szCs w:val="19"/>
          <w:lang w:val="en-US"/>
        </w:rPr>
        <w:t>@"select name from modules"</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SQLiteDataReader</w:t>
      </w:r>
      <w:r w:rsidRPr="00362863">
        <w:rPr>
          <w:rFonts w:ascii="Consolas" w:hAnsi="Consolas" w:cs="Consolas"/>
          <w:sz w:val="19"/>
          <w:szCs w:val="19"/>
          <w:lang w:val="en-US"/>
        </w:rPr>
        <w:t xml:space="preserve"> DataReader = command.ExecuteReader();</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while</w:t>
      </w:r>
      <w:r w:rsidRPr="00362863">
        <w:rPr>
          <w:rFonts w:ascii="Consolas" w:hAnsi="Consolas" w:cs="Consolas"/>
          <w:sz w:val="19"/>
          <w:szCs w:val="19"/>
          <w:lang w:val="en-US"/>
        </w:rPr>
        <w:t xml:space="preserve"> (DataReader.Read())</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g.AddNode(DataReader[</w:t>
      </w:r>
      <w:r w:rsidRPr="00362863">
        <w:rPr>
          <w:rFonts w:ascii="Consolas" w:hAnsi="Consolas" w:cs="Consolas"/>
          <w:color w:val="A31515"/>
          <w:sz w:val="19"/>
          <w:szCs w:val="19"/>
          <w:lang w:val="en-US"/>
        </w:rPr>
        <w:t>"name"</w:t>
      </w:r>
      <w:r w:rsidRPr="00362863">
        <w:rPr>
          <w:rFonts w:ascii="Consolas" w:hAnsi="Consolas" w:cs="Consolas"/>
          <w:sz w:val="19"/>
          <w:szCs w:val="19"/>
          <w:lang w:val="en-US"/>
        </w:rPr>
        <w:t>].ToString());</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SQLiteCommand</w:t>
      </w:r>
      <w:r w:rsidRPr="00362863">
        <w:rPr>
          <w:rFonts w:ascii="Consolas" w:hAnsi="Consolas" w:cs="Consolas"/>
          <w:sz w:val="19"/>
          <w:szCs w:val="19"/>
          <w:lang w:val="en-US"/>
        </w:rPr>
        <w:t xml:space="preserve"> command = </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SQLiteCo</w:t>
      </w:r>
      <w:r w:rsidRPr="00362863">
        <w:rPr>
          <w:rFonts w:ascii="Consolas" w:hAnsi="Consolas" w:cs="Consolas"/>
          <w:color w:val="2B91AF"/>
          <w:sz w:val="19"/>
          <w:szCs w:val="19"/>
          <w:lang w:val="en-US"/>
        </w:rPr>
        <w:t>m</w:t>
      </w:r>
      <w:r w:rsidRPr="00362863">
        <w:rPr>
          <w:rFonts w:ascii="Consolas" w:hAnsi="Consolas" w:cs="Consolas"/>
          <w:color w:val="2B91AF"/>
          <w:sz w:val="19"/>
          <w:szCs w:val="19"/>
          <w:lang w:val="en-US"/>
        </w:rPr>
        <w:t>mand</w:t>
      </w:r>
      <w:r w:rsidRPr="00362863">
        <w:rPr>
          <w:rFonts w:ascii="Consolas" w:hAnsi="Consolas" w:cs="Consolas"/>
          <w:sz w:val="19"/>
          <w:szCs w:val="19"/>
          <w:lang w:val="en-US"/>
        </w:rPr>
        <w:t>(</w:t>
      </w:r>
      <w:r w:rsidRPr="00362863">
        <w:rPr>
          <w:rFonts w:ascii="Consolas" w:hAnsi="Consolas" w:cs="Consolas"/>
          <w:color w:val="2B91AF"/>
          <w:sz w:val="19"/>
          <w:szCs w:val="19"/>
          <w:lang w:val="en-US"/>
        </w:rPr>
        <w:t>ConnectionManager</w:t>
      </w:r>
      <w:r w:rsidRPr="00362863">
        <w:rPr>
          <w:rFonts w:ascii="Consolas" w:hAnsi="Consolas" w:cs="Consolas"/>
          <w:sz w:val="19"/>
          <w:szCs w:val="19"/>
          <w:lang w:val="en-US"/>
        </w:rPr>
        <w:t>.connection))</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command.CommandText = </w:t>
      </w:r>
      <w:r w:rsidRPr="00362863">
        <w:rPr>
          <w:rFonts w:ascii="Consolas" w:hAnsi="Consolas" w:cs="Consolas"/>
          <w:color w:val="A31515"/>
          <w:sz w:val="19"/>
          <w:szCs w:val="19"/>
          <w:lang w:val="en-US"/>
        </w:rPr>
        <w:t>@"select * from patchview where patch_id=@patch_id"</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command.Parameters.Add(</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SQLiteParameter</w:t>
      </w:r>
      <w:r w:rsidRPr="00362863">
        <w:rPr>
          <w:rFonts w:ascii="Consolas" w:hAnsi="Consolas" w:cs="Consolas"/>
          <w:sz w:val="19"/>
          <w:szCs w:val="19"/>
          <w:lang w:val="en-US"/>
        </w:rPr>
        <w:t>(</w:t>
      </w:r>
      <w:r w:rsidRPr="00362863">
        <w:rPr>
          <w:rFonts w:ascii="Consolas" w:hAnsi="Consolas" w:cs="Consolas"/>
          <w:color w:val="A31515"/>
          <w:sz w:val="19"/>
          <w:szCs w:val="19"/>
          <w:lang w:val="en-US"/>
        </w:rPr>
        <w:t>"@patch_id"</w:t>
      </w:r>
      <w:r w:rsidRPr="00362863">
        <w:rPr>
          <w:rFonts w:ascii="Consolas" w:hAnsi="Consolas" w:cs="Consolas"/>
          <w:sz w:val="19"/>
          <w:szCs w:val="19"/>
          <w:lang w:val="en-US"/>
        </w:rPr>
        <w:t>, id));</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SQLiteDataReader</w:t>
      </w:r>
      <w:r w:rsidRPr="00362863">
        <w:rPr>
          <w:rFonts w:ascii="Consolas" w:hAnsi="Consolas" w:cs="Consolas"/>
          <w:sz w:val="19"/>
          <w:szCs w:val="19"/>
          <w:lang w:val="en-US"/>
        </w:rPr>
        <w:t xml:space="preserve"> DataReader = command.ExecuteReader();</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while</w:t>
      </w:r>
      <w:r w:rsidRPr="00362863">
        <w:rPr>
          <w:rFonts w:ascii="Consolas" w:hAnsi="Consolas" w:cs="Consolas"/>
          <w:sz w:val="19"/>
          <w:szCs w:val="19"/>
          <w:lang w:val="en-US"/>
        </w:rPr>
        <w:t xml:space="preserve"> (DataReader.Read())</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Microsoft.Msagl.Drawing.</w:t>
      </w:r>
      <w:r w:rsidRPr="00362863">
        <w:rPr>
          <w:rFonts w:ascii="Consolas" w:hAnsi="Consolas" w:cs="Consolas"/>
          <w:color w:val="2B91AF"/>
          <w:sz w:val="19"/>
          <w:szCs w:val="19"/>
          <w:lang w:val="en-US"/>
        </w:rPr>
        <w:t>Edge</w:t>
      </w:r>
      <w:r w:rsidRPr="00362863">
        <w:rPr>
          <w:rFonts w:ascii="Consolas" w:hAnsi="Consolas" w:cs="Consolas"/>
          <w:sz w:val="19"/>
          <w:szCs w:val="19"/>
          <w:lang w:val="en-US"/>
        </w:rPr>
        <w:t xml:space="preserve"> e = g.AddEdge(DataReader[</w:t>
      </w:r>
      <w:r w:rsidRPr="00362863">
        <w:rPr>
          <w:rFonts w:ascii="Consolas" w:hAnsi="Consolas" w:cs="Consolas"/>
          <w:color w:val="A31515"/>
          <w:sz w:val="19"/>
          <w:szCs w:val="19"/>
          <w:lang w:val="en-US"/>
        </w:rPr>
        <w:t>"used"</w:t>
      </w:r>
      <w:r w:rsidRPr="00362863">
        <w:rPr>
          <w:rFonts w:ascii="Consolas" w:hAnsi="Consolas" w:cs="Consolas"/>
          <w:sz w:val="19"/>
          <w:szCs w:val="19"/>
          <w:lang w:val="en-US"/>
        </w:rPr>
        <w:t xml:space="preserve">].ToString(), </w:t>
      </w:r>
      <w:r w:rsidRPr="00362863">
        <w:rPr>
          <w:rFonts w:ascii="Consolas" w:hAnsi="Consolas" w:cs="Consolas"/>
          <w:color w:val="A31515"/>
          <w:sz w:val="19"/>
          <w:szCs w:val="19"/>
          <w:lang w:val="en-US"/>
        </w:rPr>
        <w:t>""</w:t>
      </w:r>
      <w:r w:rsidRPr="00362863">
        <w:rPr>
          <w:rFonts w:ascii="Consolas" w:hAnsi="Consolas" w:cs="Consolas"/>
          <w:sz w:val="19"/>
          <w:szCs w:val="19"/>
          <w:lang w:val="en-US"/>
        </w:rPr>
        <w:t>, DataReader[</w:t>
      </w:r>
      <w:r w:rsidRPr="00362863">
        <w:rPr>
          <w:rFonts w:ascii="Consolas" w:hAnsi="Consolas" w:cs="Consolas"/>
          <w:color w:val="A31515"/>
          <w:sz w:val="19"/>
          <w:szCs w:val="19"/>
          <w:lang w:val="en-US"/>
        </w:rPr>
        <w:t>"uses"</w:t>
      </w:r>
      <w:r w:rsidRPr="00362863">
        <w:rPr>
          <w:rFonts w:ascii="Consolas" w:hAnsi="Consolas" w:cs="Consolas"/>
          <w:sz w:val="19"/>
          <w:szCs w:val="19"/>
          <w:lang w:val="en-US"/>
        </w:rPr>
        <w:t>].ToString());</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e.Attr.LineWidth = </w:t>
      </w:r>
      <w:r w:rsidRPr="00362863">
        <w:rPr>
          <w:rFonts w:ascii="Consolas" w:hAnsi="Consolas" w:cs="Consolas"/>
          <w:color w:val="0000FF"/>
          <w:sz w:val="19"/>
          <w:szCs w:val="19"/>
          <w:lang w:val="en-US"/>
        </w:rPr>
        <w:t>int</w:t>
      </w:r>
      <w:r w:rsidRPr="00362863">
        <w:rPr>
          <w:rFonts w:ascii="Consolas" w:hAnsi="Consolas" w:cs="Consolas"/>
          <w:sz w:val="19"/>
          <w:szCs w:val="19"/>
          <w:lang w:val="en-US"/>
        </w:rPr>
        <w:t>.Parse(DataReader[</w:t>
      </w:r>
      <w:r w:rsidRPr="00362863">
        <w:rPr>
          <w:rFonts w:ascii="Consolas" w:hAnsi="Consolas" w:cs="Consolas"/>
          <w:color w:val="A31515"/>
          <w:sz w:val="19"/>
          <w:szCs w:val="19"/>
          <w:lang w:val="en-US"/>
        </w:rPr>
        <w:t>"count"</w:t>
      </w:r>
      <w:r w:rsidRPr="00362863">
        <w:rPr>
          <w:rFonts w:ascii="Consolas" w:hAnsi="Consolas" w:cs="Consolas"/>
          <w:sz w:val="19"/>
          <w:szCs w:val="19"/>
          <w:lang w:val="en-US"/>
        </w:rPr>
        <w:t>].ToString());</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e.Attr.Color = Microsoft.Msagl.Drawing.</w:t>
      </w:r>
      <w:r w:rsidRPr="00362863">
        <w:rPr>
          <w:rFonts w:ascii="Consolas" w:hAnsi="Consolas" w:cs="Consolas"/>
          <w:color w:val="2B91AF"/>
          <w:sz w:val="19"/>
          <w:szCs w:val="19"/>
          <w:lang w:val="en-US"/>
        </w:rPr>
        <w:t>Color</w:t>
      </w:r>
      <w:r w:rsidRPr="00362863">
        <w:rPr>
          <w:rFonts w:ascii="Consolas" w:hAnsi="Consolas" w:cs="Consolas"/>
          <w:sz w:val="19"/>
          <w:szCs w:val="19"/>
          <w:lang w:val="en-US"/>
        </w:rPr>
        <w:t>.Red;</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e.LabelText = DataReader[</w:t>
      </w:r>
      <w:r w:rsidRPr="00362863">
        <w:rPr>
          <w:rFonts w:ascii="Consolas" w:hAnsi="Consolas" w:cs="Consolas"/>
          <w:color w:val="A31515"/>
          <w:sz w:val="19"/>
          <w:szCs w:val="19"/>
          <w:lang w:val="en-US"/>
        </w:rPr>
        <w:t>"rate"</w:t>
      </w:r>
      <w:r w:rsidRPr="00362863">
        <w:rPr>
          <w:rFonts w:ascii="Consolas" w:hAnsi="Consolas" w:cs="Consolas"/>
          <w:sz w:val="19"/>
          <w:szCs w:val="19"/>
          <w:lang w:val="en-US"/>
        </w:rPr>
        <w:t>].ToString();</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SQLiteCommand</w:t>
      </w:r>
      <w:r w:rsidRPr="00362863">
        <w:rPr>
          <w:rFonts w:ascii="Consolas" w:hAnsi="Consolas" w:cs="Consolas"/>
          <w:sz w:val="19"/>
          <w:szCs w:val="19"/>
          <w:lang w:val="en-US"/>
        </w:rPr>
        <w:t xml:space="preserve"> command = </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SQLiteCo</w:t>
      </w:r>
      <w:r w:rsidRPr="00362863">
        <w:rPr>
          <w:rFonts w:ascii="Consolas" w:hAnsi="Consolas" w:cs="Consolas"/>
          <w:color w:val="2B91AF"/>
          <w:sz w:val="19"/>
          <w:szCs w:val="19"/>
          <w:lang w:val="en-US"/>
        </w:rPr>
        <w:t>m</w:t>
      </w:r>
      <w:r w:rsidRPr="00362863">
        <w:rPr>
          <w:rFonts w:ascii="Consolas" w:hAnsi="Consolas" w:cs="Consolas"/>
          <w:color w:val="2B91AF"/>
          <w:sz w:val="19"/>
          <w:szCs w:val="19"/>
          <w:lang w:val="en-US"/>
        </w:rPr>
        <w:t>mand</w:t>
      </w:r>
      <w:r w:rsidRPr="00362863">
        <w:rPr>
          <w:rFonts w:ascii="Consolas" w:hAnsi="Consolas" w:cs="Consolas"/>
          <w:sz w:val="19"/>
          <w:szCs w:val="19"/>
          <w:lang w:val="en-US"/>
        </w:rPr>
        <w:t>(</w:t>
      </w:r>
      <w:r w:rsidRPr="00362863">
        <w:rPr>
          <w:rFonts w:ascii="Consolas" w:hAnsi="Consolas" w:cs="Consolas"/>
          <w:color w:val="2B91AF"/>
          <w:sz w:val="19"/>
          <w:szCs w:val="19"/>
          <w:lang w:val="en-US"/>
        </w:rPr>
        <w:t>ConnectionManager</w:t>
      </w:r>
      <w:r w:rsidRPr="00362863">
        <w:rPr>
          <w:rFonts w:ascii="Consolas" w:hAnsi="Consolas" w:cs="Consolas"/>
          <w:sz w:val="19"/>
          <w:szCs w:val="19"/>
          <w:lang w:val="en-US"/>
        </w:rPr>
        <w:t>.connection))</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command.CommandText = </w:t>
      </w:r>
      <w:r w:rsidRPr="00362863">
        <w:rPr>
          <w:rFonts w:ascii="Consolas" w:hAnsi="Consolas" w:cs="Consolas"/>
          <w:color w:val="A31515"/>
          <w:sz w:val="19"/>
          <w:szCs w:val="19"/>
          <w:lang w:val="en-US"/>
        </w:rPr>
        <w:t>@"select * from patchview2 where patch_id=@patch_id"</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lastRenderedPageBreak/>
        <w:t xml:space="preserve">                command.Parameters.Add(</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SQLiteParameter</w:t>
      </w:r>
      <w:r w:rsidRPr="00362863">
        <w:rPr>
          <w:rFonts w:ascii="Consolas" w:hAnsi="Consolas" w:cs="Consolas"/>
          <w:sz w:val="19"/>
          <w:szCs w:val="19"/>
          <w:lang w:val="en-US"/>
        </w:rPr>
        <w:t>(</w:t>
      </w:r>
      <w:r w:rsidRPr="00362863">
        <w:rPr>
          <w:rFonts w:ascii="Consolas" w:hAnsi="Consolas" w:cs="Consolas"/>
          <w:color w:val="A31515"/>
          <w:sz w:val="19"/>
          <w:szCs w:val="19"/>
          <w:lang w:val="en-US"/>
        </w:rPr>
        <w:t>"@patch_id"</w:t>
      </w:r>
      <w:r w:rsidRPr="00362863">
        <w:rPr>
          <w:rFonts w:ascii="Consolas" w:hAnsi="Consolas" w:cs="Consolas"/>
          <w:sz w:val="19"/>
          <w:szCs w:val="19"/>
          <w:lang w:val="en-US"/>
        </w:rPr>
        <w:t>, id));</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SQLiteDataReader</w:t>
      </w:r>
      <w:r w:rsidRPr="00362863">
        <w:rPr>
          <w:rFonts w:ascii="Consolas" w:hAnsi="Consolas" w:cs="Consolas"/>
          <w:sz w:val="19"/>
          <w:szCs w:val="19"/>
          <w:lang w:val="en-US"/>
        </w:rPr>
        <w:t xml:space="preserve"> DataReader = command.ExecuteReader();</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while</w:t>
      </w:r>
      <w:r w:rsidRPr="00362863">
        <w:rPr>
          <w:rFonts w:ascii="Consolas" w:hAnsi="Consolas" w:cs="Consolas"/>
          <w:sz w:val="19"/>
          <w:szCs w:val="19"/>
          <w:lang w:val="en-US"/>
        </w:rPr>
        <w:t xml:space="preserve"> (DataReader.Read())</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Microsoft.Msagl.Drawing.</w:t>
      </w:r>
      <w:r w:rsidRPr="00362863">
        <w:rPr>
          <w:rFonts w:ascii="Consolas" w:hAnsi="Consolas" w:cs="Consolas"/>
          <w:color w:val="2B91AF"/>
          <w:sz w:val="19"/>
          <w:szCs w:val="19"/>
          <w:lang w:val="en-US"/>
        </w:rPr>
        <w:t>Edge</w:t>
      </w:r>
      <w:r w:rsidRPr="00362863">
        <w:rPr>
          <w:rFonts w:ascii="Consolas" w:hAnsi="Consolas" w:cs="Consolas"/>
          <w:sz w:val="19"/>
          <w:szCs w:val="19"/>
          <w:lang w:val="en-US"/>
        </w:rPr>
        <w:t xml:space="preserve"> e = g.AddEdge(DataReader[</w:t>
      </w:r>
      <w:r w:rsidRPr="00362863">
        <w:rPr>
          <w:rFonts w:ascii="Consolas" w:hAnsi="Consolas" w:cs="Consolas"/>
          <w:color w:val="A31515"/>
          <w:sz w:val="19"/>
          <w:szCs w:val="19"/>
          <w:lang w:val="en-US"/>
        </w:rPr>
        <w:t>"used"</w:t>
      </w:r>
      <w:r w:rsidRPr="00362863">
        <w:rPr>
          <w:rFonts w:ascii="Consolas" w:hAnsi="Consolas" w:cs="Consolas"/>
          <w:sz w:val="19"/>
          <w:szCs w:val="19"/>
          <w:lang w:val="en-US"/>
        </w:rPr>
        <w:t xml:space="preserve">].ToString(), </w:t>
      </w:r>
      <w:r w:rsidRPr="00362863">
        <w:rPr>
          <w:rFonts w:ascii="Consolas" w:hAnsi="Consolas" w:cs="Consolas"/>
          <w:color w:val="A31515"/>
          <w:sz w:val="19"/>
          <w:szCs w:val="19"/>
          <w:lang w:val="en-US"/>
        </w:rPr>
        <w:t>""</w:t>
      </w:r>
      <w:r w:rsidRPr="00362863">
        <w:rPr>
          <w:rFonts w:ascii="Consolas" w:hAnsi="Consolas" w:cs="Consolas"/>
          <w:sz w:val="19"/>
          <w:szCs w:val="19"/>
          <w:lang w:val="en-US"/>
        </w:rPr>
        <w:t>, DataReader[</w:t>
      </w:r>
      <w:r w:rsidRPr="00362863">
        <w:rPr>
          <w:rFonts w:ascii="Consolas" w:hAnsi="Consolas" w:cs="Consolas"/>
          <w:color w:val="A31515"/>
          <w:sz w:val="19"/>
          <w:szCs w:val="19"/>
          <w:lang w:val="en-US"/>
        </w:rPr>
        <w:t>"uses"</w:t>
      </w:r>
      <w:r w:rsidRPr="00362863">
        <w:rPr>
          <w:rFonts w:ascii="Consolas" w:hAnsi="Consolas" w:cs="Consolas"/>
          <w:sz w:val="19"/>
          <w:szCs w:val="19"/>
          <w:lang w:val="en-US"/>
        </w:rPr>
        <w:t>].ToString());</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e.Attr.LineWidth = </w:t>
      </w:r>
      <w:r w:rsidRPr="00362863">
        <w:rPr>
          <w:rFonts w:ascii="Consolas" w:hAnsi="Consolas" w:cs="Consolas"/>
          <w:color w:val="0000FF"/>
          <w:sz w:val="19"/>
          <w:szCs w:val="19"/>
          <w:lang w:val="en-US"/>
        </w:rPr>
        <w:t>int</w:t>
      </w:r>
      <w:r w:rsidRPr="00362863">
        <w:rPr>
          <w:rFonts w:ascii="Consolas" w:hAnsi="Consolas" w:cs="Consolas"/>
          <w:sz w:val="19"/>
          <w:szCs w:val="19"/>
          <w:lang w:val="en-US"/>
        </w:rPr>
        <w:t>.Parse(DataReader[</w:t>
      </w:r>
      <w:r w:rsidRPr="00362863">
        <w:rPr>
          <w:rFonts w:ascii="Consolas" w:hAnsi="Consolas" w:cs="Consolas"/>
          <w:color w:val="A31515"/>
          <w:sz w:val="19"/>
          <w:szCs w:val="19"/>
          <w:lang w:val="en-US"/>
        </w:rPr>
        <w:t>"count"</w:t>
      </w:r>
      <w:r w:rsidRPr="00362863">
        <w:rPr>
          <w:rFonts w:ascii="Consolas" w:hAnsi="Consolas" w:cs="Consolas"/>
          <w:sz w:val="19"/>
          <w:szCs w:val="19"/>
          <w:lang w:val="en-US"/>
        </w:rPr>
        <w:t>].ToString());</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e.Attr.Color = Microsoft.Msagl.Drawing.</w:t>
      </w:r>
      <w:r w:rsidRPr="00362863">
        <w:rPr>
          <w:rFonts w:ascii="Consolas" w:hAnsi="Consolas" w:cs="Consolas"/>
          <w:color w:val="2B91AF"/>
          <w:sz w:val="19"/>
          <w:szCs w:val="19"/>
          <w:lang w:val="en-US"/>
        </w:rPr>
        <w:t>Color</w:t>
      </w:r>
      <w:r w:rsidRPr="00362863">
        <w:rPr>
          <w:rFonts w:ascii="Consolas" w:hAnsi="Consolas" w:cs="Consolas"/>
          <w:sz w:val="19"/>
          <w:szCs w:val="19"/>
          <w:lang w:val="en-US"/>
        </w:rPr>
        <w:t>.Yellow;</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e.LabelText = (</w:t>
      </w:r>
      <w:r w:rsidRPr="00362863">
        <w:rPr>
          <w:rFonts w:ascii="Consolas" w:hAnsi="Consolas" w:cs="Consolas"/>
          <w:color w:val="0000FF"/>
          <w:sz w:val="19"/>
          <w:szCs w:val="19"/>
          <w:lang w:val="en-US"/>
        </w:rPr>
        <w:t>int</w:t>
      </w:r>
      <w:r w:rsidRPr="00362863">
        <w:rPr>
          <w:rFonts w:ascii="Consolas" w:hAnsi="Consolas" w:cs="Consolas"/>
          <w:sz w:val="19"/>
          <w:szCs w:val="19"/>
          <w:lang w:val="en-US"/>
        </w:rPr>
        <w:t>.Parse(DataReader[</w:t>
      </w:r>
      <w:r w:rsidRPr="00362863">
        <w:rPr>
          <w:rFonts w:ascii="Consolas" w:hAnsi="Consolas" w:cs="Consolas"/>
          <w:color w:val="A31515"/>
          <w:sz w:val="19"/>
          <w:szCs w:val="19"/>
          <w:lang w:val="en-US"/>
        </w:rPr>
        <w:t>"rate"</w:t>
      </w:r>
      <w:r w:rsidRPr="00362863">
        <w:rPr>
          <w:rFonts w:ascii="Consolas" w:hAnsi="Consolas" w:cs="Consolas"/>
          <w:sz w:val="19"/>
          <w:szCs w:val="19"/>
          <w:lang w:val="en-US"/>
        </w:rPr>
        <w:t>].ToString())/10).ToString();</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gViewer.Graph = g;</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private</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void</w:t>
      </w:r>
      <w:r w:rsidRPr="00362863">
        <w:rPr>
          <w:rFonts w:ascii="Consolas" w:hAnsi="Consolas" w:cs="Consolas"/>
          <w:sz w:val="19"/>
          <w:szCs w:val="19"/>
          <w:lang w:val="en-US"/>
        </w:rPr>
        <w:t xml:space="preserve"> ModulesGraph()</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Graph</w:t>
      </w:r>
      <w:r w:rsidRPr="00362863">
        <w:rPr>
          <w:rFonts w:ascii="Consolas" w:hAnsi="Consolas" w:cs="Consolas"/>
          <w:sz w:val="19"/>
          <w:szCs w:val="19"/>
          <w:lang w:val="en-US"/>
        </w:rPr>
        <w:t xml:space="preserve"> g = </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Graph</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SQLiteCommand</w:t>
      </w:r>
      <w:r w:rsidRPr="00362863">
        <w:rPr>
          <w:rFonts w:ascii="Consolas" w:hAnsi="Consolas" w:cs="Consolas"/>
          <w:sz w:val="19"/>
          <w:szCs w:val="19"/>
          <w:lang w:val="en-US"/>
        </w:rPr>
        <w:t xml:space="preserve"> command = </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SQLiteCo</w:t>
      </w:r>
      <w:r w:rsidRPr="00362863">
        <w:rPr>
          <w:rFonts w:ascii="Consolas" w:hAnsi="Consolas" w:cs="Consolas"/>
          <w:color w:val="2B91AF"/>
          <w:sz w:val="19"/>
          <w:szCs w:val="19"/>
          <w:lang w:val="en-US"/>
        </w:rPr>
        <w:t>m</w:t>
      </w:r>
      <w:r w:rsidRPr="00362863">
        <w:rPr>
          <w:rFonts w:ascii="Consolas" w:hAnsi="Consolas" w:cs="Consolas"/>
          <w:color w:val="2B91AF"/>
          <w:sz w:val="19"/>
          <w:szCs w:val="19"/>
          <w:lang w:val="en-US"/>
        </w:rPr>
        <w:t>mand</w:t>
      </w:r>
      <w:r w:rsidRPr="00362863">
        <w:rPr>
          <w:rFonts w:ascii="Consolas" w:hAnsi="Consolas" w:cs="Consolas"/>
          <w:sz w:val="19"/>
          <w:szCs w:val="19"/>
          <w:lang w:val="en-US"/>
        </w:rPr>
        <w:t>(</w:t>
      </w:r>
      <w:r w:rsidRPr="00362863">
        <w:rPr>
          <w:rFonts w:ascii="Consolas" w:hAnsi="Consolas" w:cs="Consolas"/>
          <w:color w:val="2B91AF"/>
          <w:sz w:val="19"/>
          <w:szCs w:val="19"/>
          <w:lang w:val="en-US"/>
        </w:rPr>
        <w:t>ConnectionManager</w:t>
      </w:r>
      <w:r w:rsidRPr="00362863">
        <w:rPr>
          <w:rFonts w:ascii="Consolas" w:hAnsi="Consolas" w:cs="Consolas"/>
          <w:sz w:val="19"/>
          <w:szCs w:val="19"/>
          <w:lang w:val="en-US"/>
        </w:rPr>
        <w:t>.connection))</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command.CommandText = </w:t>
      </w:r>
      <w:r w:rsidRPr="00362863">
        <w:rPr>
          <w:rFonts w:ascii="Consolas" w:hAnsi="Consolas" w:cs="Consolas"/>
          <w:color w:val="A31515"/>
          <w:sz w:val="19"/>
          <w:szCs w:val="19"/>
          <w:lang w:val="en-US"/>
        </w:rPr>
        <w:t>@"select name from modules"</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SQLiteDataReader</w:t>
      </w:r>
      <w:r w:rsidRPr="00362863">
        <w:rPr>
          <w:rFonts w:ascii="Consolas" w:hAnsi="Consolas" w:cs="Consolas"/>
          <w:sz w:val="19"/>
          <w:szCs w:val="19"/>
          <w:lang w:val="en-US"/>
        </w:rPr>
        <w:t xml:space="preserve"> DataReader = command.ExecuteReader();</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while</w:t>
      </w:r>
      <w:r w:rsidRPr="00362863">
        <w:rPr>
          <w:rFonts w:ascii="Consolas" w:hAnsi="Consolas" w:cs="Consolas"/>
          <w:sz w:val="19"/>
          <w:szCs w:val="19"/>
          <w:lang w:val="en-US"/>
        </w:rPr>
        <w:t xml:space="preserve"> (DataReader.Read())</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g.AddNode(DataReader[</w:t>
      </w:r>
      <w:r w:rsidRPr="00362863">
        <w:rPr>
          <w:rFonts w:ascii="Consolas" w:hAnsi="Consolas" w:cs="Consolas"/>
          <w:color w:val="A31515"/>
          <w:sz w:val="19"/>
          <w:szCs w:val="19"/>
          <w:lang w:val="en-US"/>
        </w:rPr>
        <w:t>"name"</w:t>
      </w:r>
      <w:r w:rsidRPr="00362863">
        <w:rPr>
          <w:rFonts w:ascii="Consolas" w:hAnsi="Consolas" w:cs="Consolas"/>
          <w:sz w:val="19"/>
          <w:szCs w:val="19"/>
          <w:lang w:val="en-US"/>
        </w:rPr>
        <w:t>].ToString());</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SQLiteCommand</w:t>
      </w:r>
      <w:r w:rsidRPr="00362863">
        <w:rPr>
          <w:rFonts w:ascii="Consolas" w:hAnsi="Consolas" w:cs="Consolas"/>
          <w:sz w:val="19"/>
          <w:szCs w:val="19"/>
          <w:lang w:val="en-US"/>
        </w:rPr>
        <w:t xml:space="preserve"> command = </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SQLiteCo</w:t>
      </w:r>
      <w:r w:rsidRPr="00362863">
        <w:rPr>
          <w:rFonts w:ascii="Consolas" w:hAnsi="Consolas" w:cs="Consolas"/>
          <w:color w:val="2B91AF"/>
          <w:sz w:val="19"/>
          <w:szCs w:val="19"/>
          <w:lang w:val="en-US"/>
        </w:rPr>
        <w:t>m</w:t>
      </w:r>
      <w:r w:rsidRPr="00362863">
        <w:rPr>
          <w:rFonts w:ascii="Consolas" w:hAnsi="Consolas" w:cs="Consolas"/>
          <w:color w:val="2B91AF"/>
          <w:sz w:val="19"/>
          <w:szCs w:val="19"/>
          <w:lang w:val="en-US"/>
        </w:rPr>
        <w:t>mand</w:t>
      </w:r>
      <w:r w:rsidRPr="00362863">
        <w:rPr>
          <w:rFonts w:ascii="Consolas" w:hAnsi="Consolas" w:cs="Consolas"/>
          <w:sz w:val="19"/>
          <w:szCs w:val="19"/>
          <w:lang w:val="en-US"/>
        </w:rPr>
        <w:t>(</w:t>
      </w:r>
      <w:r w:rsidRPr="00362863">
        <w:rPr>
          <w:rFonts w:ascii="Consolas" w:hAnsi="Consolas" w:cs="Consolas"/>
          <w:color w:val="2B91AF"/>
          <w:sz w:val="19"/>
          <w:szCs w:val="19"/>
          <w:lang w:val="en-US"/>
        </w:rPr>
        <w:t>ConnectionManager</w:t>
      </w:r>
      <w:r w:rsidRPr="00362863">
        <w:rPr>
          <w:rFonts w:ascii="Consolas" w:hAnsi="Consolas" w:cs="Consolas"/>
          <w:sz w:val="19"/>
          <w:szCs w:val="19"/>
          <w:lang w:val="en-US"/>
        </w:rPr>
        <w:t>.connection))</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command.CommandText = </w:t>
      </w:r>
      <w:r w:rsidRPr="00362863">
        <w:rPr>
          <w:rFonts w:ascii="Consolas" w:hAnsi="Consolas" w:cs="Consolas"/>
          <w:color w:val="A31515"/>
          <w:sz w:val="19"/>
          <w:szCs w:val="19"/>
          <w:lang w:val="en-US"/>
        </w:rPr>
        <w:t>@"select * from moddeps"</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SQLiteDataReader</w:t>
      </w:r>
      <w:r w:rsidRPr="00362863">
        <w:rPr>
          <w:rFonts w:ascii="Consolas" w:hAnsi="Consolas" w:cs="Consolas"/>
          <w:sz w:val="19"/>
          <w:szCs w:val="19"/>
          <w:lang w:val="en-US"/>
        </w:rPr>
        <w:t xml:space="preserve"> DataReader = command.ExecuteReader();</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while</w:t>
      </w:r>
      <w:r w:rsidRPr="00362863">
        <w:rPr>
          <w:rFonts w:ascii="Consolas" w:hAnsi="Consolas" w:cs="Consolas"/>
          <w:sz w:val="19"/>
          <w:szCs w:val="19"/>
          <w:lang w:val="en-US"/>
        </w:rPr>
        <w:t xml:space="preserve"> (DataReader.Read())</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Microsoft.Msagl.Drawing.</w:t>
      </w:r>
      <w:r w:rsidRPr="00362863">
        <w:rPr>
          <w:rFonts w:ascii="Consolas" w:hAnsi="Consolas" w:cs="Consolas"/>
          <w:color w:val="2B91AF"/>
          <w:sz w:val="19"/>
          <w:szCs w:val="19"/>
          <w:lang w:val="en-US"/>
        </w:rPr>
        <w:t>Edge</w:t>
      </w:r>
      <w:r w:rsidRPr="00362863">
        <w:rPr>
          <w:rFonts w:ascii="Consolas" w:hAnsi="Consolas" w:cs="Consolas"/>
          <w:sz w:val="19"/>
          <w:szCs w:val="19"/>
          <w:lang w:val="en-US"/>
        </w:rPr>
        <w:t xml:space="preserve"> e = g.AddEdge(DataReader[</w:t>
      </w:r>
      <w:r w:rsidRPr="00362863">
        <w:rPr>
          <w:rFonts w:ascii="Consolas" w:hAnsi="Consolas" w:cs="Consolas"/>
          <w:color w:val="A31515"/>
          <w:sz w:val="19"/>
          <w:szCs w:val="19"/>
          <w:lang w:val="en-US"/>
        </w:rPr>
        <w:t>"used"</w:t>
      </w:r>
      <w:r w:rsidRPr="00362863">
        <w:rPr>
          <w:rFonts w:ascii="Consolas" w:hAnsi="Consolas" w:cs="Consolas"/>
          <w:sz w:val="19"/>
          <w:szCs w:val="19"/>
          <w:lang w:val="en-US"/>
        </w:rPr>
        <w:t xml:space="preserve">].ToString(), </w:t>
      </w:r>
      <w:r w:rsidRPr="00362863">
        <w:rPr>
          <w:rFonts w:ascii="Consolas" w:hAnsi="Consolas" w:cs="Consolas"/>
          <w:color w:val="A31515"/>
          <w:sz w:val="19"/>
          <w:szCs w:val="19"/>
          <w:lang w:val="en-US"/>
        </w:rPr>
        <w:t>""</w:t>
      </w:r>
      <w:r w:rsidRPr="00362863">
        <w:rPr>
          <w:rFonts w:ascii="Consolas" w:hAnsi="Consolas" w:cs="Consolas"/>
          <w:sz w:val="19"/>
          <w:szCs w:val="19"/>
          <w:lang w:val="en-US"/>
        </w:rPr>
        <w:t>, DataReader[</w:t>
      </w:r>
      <w:r w:rsidRPr="00362863">
        <w:rPr>
          <w:rFonts w:ascii="Consolas" w:hAnsi="Consolas" w:cs="Consolas"/>
          <w:color w:val="A31515"/>
          <w:sz w:val="19"/>
          <w:szCs w:val="19"/>
          <w:lang w:val="en-US"/>
        </w:rPr>
        <w:t>"uses"</w:t>
      </w:r>
      <w:r w:rsidRPr="00362863">
        <w:rPr>
          <w:rFonts w:ascii="Consolas" w:hAnsi="Consolas" w:cs="Consolas"/>
          <w:sz w:val="19"/>
          <w:szCs w:val="19"/>
          <w:lang w:val="en-US"/>
        </w:rPr>
        <w:t>].ToString());</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e.Attr.LineWidth = </w:t>
      </w:r>
      <w:r w:rsidRPr="00362863">
        <w:rPr>
          <w:rFonts w:ascii="Consolas" w:hAnsi="Consolas" w:cs="Consolas"/>
          <w:color w:val="0000FF"/>
          <w:sz w:val="19"/>
          <w:szCs w:val="19"/>
          <w:lang w:val="en-US"/>
        </w:rPr>
        <w:t>int</w:t>
      </w:r>
      <w:r w:rsidRPr="00362863">
        <w:rPr>
          <w:rFonts w:ascii="Consolas" w:hAnsi="Consolas" w:cs="Consolas"/>
          <w:sz w:val="19"/>
          <w:szCs w:val="19"/>
          <w:lang w:val="en-US"/>
        </w:rPr>
        <w:t>.Parse(DataReader[</w:t>
      </w:r>
      <w:r w:rsidRPr="00362863">
        <w:rPr>
          <w:rFonts w:ascii="Consolas" w:hAnsi="Consolas" w:cs="Consolas"/>
          <w:color w:val="A31515"/>
          <w:sz w:val="19"/>
          <w:szCs w:val="19"/>
          <w:lang w:val="en-US"/>
        </w:rPr>
        <w:t>"count"</w:t>
      </w:r>
      <w:r w:rsidRPr="00362863">
        <w:rPr>
          <w:rFonts w:ascii="Consolas" w:hAnsi="Consolas" w:cs="Consolas"/>
          <w:sz w:val="19"/>
          <w:szCs w:val="19"/>
          <w:lang w:val="en-US"/>
        </w:rPr>
        <w:t>].ToString());</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8000"/>
          <w:sz w:val="19"/>
          <w:szCs w:val="19"/>
          <w:lang w:val="en-US"/>
        </w:rPr>
        <w:t>//e.Attr.Color = Microsoft.Msagl.Drawing.Color.Yellow;</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e.LabelText = DataReader[</w:t>
      </w:r>
      <w:r w:rsidRPr="00362863">
        <w:rPr>
          <w:rFonts w:ascii="Consolas" w:hAnsi="Consolas" w:cs="Consolas"/>
          <w:color w:val="A31515"/>
          <w:sz w:val="19"/>
          <w:szCs w:val="19"/>
          <w:lang w:val="en-US"/>
        </w:rPr>
        <w:t>"rate"</w:t>
      </w:r>
      <w:r w:rsidRPr="00362863">
        <w:rPr>
          <w:rFonts w:ascii="Consolas" w:hAnsi="Consolas" w:cs="Consolas"/>
          <w:sz w:val="19"/>
          <w:szCs w:val="19"/>
          <w:lang w:val="en-US"/>
        </w:rPr>
        <w:t>].ToString();</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gViewer.Graph = g;</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Default="00362863" w:rsidP="00306633">
      <w:pPr>
        <w:rPr>
          <w:lang w:val="en-US"/>
        </w:rPr>
      </w:pPr>
      <w:r>
        <w:rPr>
          <w:lang w:val="en-US"/>
        </w:rPr>
        <w:t>RelationsForm.cs:</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System;</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System.Collections.Generic;</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System.ComponentModel;</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System.Data;</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System.Drawing;</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System.Linq;</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System.Text;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System.Windows.Forms;</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System.Data.Common;</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System.Data.SQLite;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namespace</w:t>
      </w:r>
      <w:r w:rsidRPr="00362863">
        <w:rPr>
          <w:rFonts w:ascii="Consolas" w:hAnsi="Consolas" w:cs="Consolas"/>
          <w:sz w:val="19"/>
          <w:szCs w:val="19"/>
          <w:lang w:val="en-US"/>
        </w:rPr>
        <w:t xml:space="preserve"> RegressionViewer.Forms</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lastRenderedPageBreak/>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public</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partial</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class</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RelationsForm</w:t>
      </w:r>
      <w:r w:rsidRPr="00362863">
        <w:rPr>
          <w:rFonts w:ascii="Consolas" w:hAnsi="Consolas" w:cs="Consolas"/>
          <w:sz w:val="19"/>
          <w:szCs w:val="19"/>
          <w:lang w:val="en-US"/>
        </w:rPr>
        <w:t xml:space="preserve"> : </w:t>
      </w:r>
      <w:r w:rsidRPr="00362863">
        <w:rPr>
          <w:rFonts w:ascii="Consolas" w:hAnsi="Consolas" w:cs="Consolas"/>
          <w:color w:val="2B91AF"/>
          <w:sz w:val="19"/>
          <w:szCs w:val="19"/>
          <w:lang w:val="en-US"/>
        </w:rPr>
        <w:t>Form</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public</w:t>
      </w:r>
      <w:r w:rsidRPr="00362863">
        <w:rPr>
          <w:rFonts w:ascii="Consolas" w:hAnsi="Consolas" w:cs="Consolas"/>
          <w:sz w:val="19"/>
          <w:szCs w:val="19"/>
          <w:lang w:val="en-US"/>
        </w:rPr>
        <w:t xml:space="preserve"> RelationsForm()</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InitializeComponent();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relsTableAdapter.Connection.ConnectionString = </w:t>
      </w:r>
      <w:r w:rsidRPr="00362863">
        <w:rPr>
          <w:rFonts w:ascii="Consolas" w:hAnsi="Consolas" w:cs="Consolas"/>
          <w:color w:val="2B91AF"/>
          <w:sz w:val="19"/>
          <w:szCs w:val="19"/>
          <w:lang w:val="en-US"/>
        </w:rPr>
        <w:t>ConnectionMana</w:t>
      </w:r>
      <w:r w:rsidRPr="00362863">
        <w:rPr>
          <w:rFonts w:ascii="Consolas" w:hAnsi="Consolas" w:cs="Consolas"/>
          <w:color w:val="2B91AF"/>
          <w:sz w:val="19"/>
          <w:szCs w:val="19"/>
          <w:lang w:val="en-US"/>
        </w:rPr>
        <w:t>g</w:t>
      </w:r>
      <w:r w:rsidRPr="00362863">
        <w:rPr>
          <w:rFonts w:ascii="Consolas" w:hAnsi="Consolas" w:cs="Consolas"/>
          <w:color w:val="2B91AF"/>
          <w:sz w:val="19"/>
          <w:szCs w:val="19"/>
          <w:lang w:val="en-US"/>
        </w:rPr>
        <w:t>er</w:t>
      </w:r>
      <w:r w:rsidRPr="00362863">
        <w:rPr>
          <w:rFonts w:ascii="Consolas" w:hAnsi="Consolas" w:cs="Consolas"/>
          <w:sz w:val="19"/>
          <w:szCs w:val="19"/>
          <w:lang w:val="en-US"/>
        </w:rPr>
        <w:t>.ConnectionString;</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private</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void</w:t>
      </w:r>
      <w:r w:rsidRPr="00362863">
        <w:rPr>
          <w:rFonts w:ascii="Consolas" w:hAnsi="Consolas" w:cs="Consolas"/>
          <w:sz w:val="19"/>
          <w:szCs w:val="19"/>
          <w:lang w:val="en-US"/>
        </w:rPr>
        <w:t xml:space="preserve"> RelationsForm_Load(</w:t>
      </w:r>
      <w:r w:rsidRPr="00362863">
        <w:rPr>
          <w:rFonts w:ascii="Consolas" w:hAnsi="Consolas" w:cs="Consolas"/>
          <w:color w:val="0000FF"/>
          <w:sz w:val="19"/>
          <w:szCs w:val="19"/>
          <w:lang w:val="en-US"/>
        </w:rPr>
        <w:t>object</w:t>
      </w:r>
      <w:r w:rsidRPr="00362863">
        <w:rPr>
          <w:rFonts w:ascii="Consolas" w:hAnsi="Consolas" w:cs="Consolas"/>
          <w:sz w:val="19"/>
          <w:szCs w:val="19"/>
          <w:lang w:val="en-US"/>
        </w:rPr>
        <w:t xml:space="preserve"> sender, </w:t>
      </w:r>
      <w:r w:rsidRPr="00362863">
        <w:rPr>
          <w:rFonts w:ascii="Consolas" w:hAnsi="Consolas" w:cs="Consolas"/>
          <w:color w:val="2B91AF"/>
          <w:sz w:val="19"/>
          <w:szCs w:val="19"/>
          <w:lang w:val="en-US"/>
        </w:rPr>
        <w:t>EventArgs</w:t>
      </w:r>
      <w:r w:rsidRPr="00362863">
        <w:rPr>
          <w:rFonts w:ascii="Consolas" w:hAnsi="Consolas" w:cs="Consolas"/>
          <w:sz w:val="19"/>
          <w:szCs w:val="19"/>
          <w:lang w:val="en-US"/>
        </w:rPr>
        <w:t xml:space="preserve"> 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8000"/>
          <w:sz w:val="19"/>
          <w:szCs w:val="19"/>
          <w:lang w:val="en-US"/>
        </w:rPr>
        <w:t>// TODO: This line of code loads data into the 'relsDataSet.rels' table. You can move, or remove it, as needed.</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this</w:t>
      </w:r>
      <w:r w:rsidRPr="00362863">
        <w:rPr>
          <w:rFonts w:ascii="Consolas" w:hAnsi="Consolas" w:cs="Consolas"/>
          <w:sz w:val="19"/>
          <w:szCs w:val="19"/>
          <w:lang w:val="en-US"/>
        </w:rPr>
        <w:t>.relsTableAdapter.Fill(</w:t>
      </w:r>
      <w:r w:rsidRPr="00362863">
        <w:rPr>
          <w:rFonts w:ascii="Consolas" w:hAnsi="Consolas" w:cs="Consolas"/>
          <w:color w:val="0000FF"/>
          <w:sz w:val="19"/>
          <w:szCs w:val="19"/>
          <w:lang w:val="en-US"/>
        </w:rPr>
        <w:t>this</w:t>
      </w:r>
      <w:r w:rsidRPr="00362863">
        <w:rPr>
          <w:rFonts w:ascii="Consolas" w:hAnsi="Consolas" w:cs="Consolas"/>
          <w:sz w:val="19"/>
          <w:szCs w:val="19"/>
          <w:lang w:val="en-US"/>
        </w:rPr>
        <w:t>.relsDataSet.rels);</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private</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void</w:t>
      </w:r>
      <w:r w:rsidRPr="00362863">
        <w:rPr>
          <w:rFonts w:ascii="Consolas" w:hAnsi="Consolas" w:cs="Consolas"/>
          <w:sz w:val="19"/>
          <w:szCs w:val="19"/>
          <w:lang w:val="en-US"/>
        </w:rPr>
        <w:t xml:space="preserve"> addToolStripMenuItem_Click(</w:t>
      </w:r>
      <w:r w:rsidRPr="00362863">
        <w:rPr>
          <w:rFonts w:ascii="Consolas" w:hAnsi="Consolas" w:cs="Consolas"/>
          <w:color w:val="0000FF"/>
          <w:sz w:val="19"/>
          <w:szCs w:val="19"/>
          <w:lang w:val="en-US"/>
        </w:rPr>
        <w:t>object</w:t>
      </w:r>
      <w:r w:rsidRPr="00362863">
        <w:rPr>
          <w:rFonts w:ascii="Consolas" w:hAnsi="Consolas" w:cs="Consolas"/>
          <w:sz w:val="19"/>
          <w:szCs w:val="19"/>
          <w:lang w:val="en-US"/>
        </w:rPr>
        <w:t xml:space="preserve"> sender, </w:t>
      </w:r>
      <w:r w:rsidRPr="00362863">
        <w:rPr>
          <w:rFonts w:ascii="Consolas" w:hAnsi="Consolas" w:cs="Consolas"/>
          <w:color w:val="2B91AF"/>
          <w:sz w:val="19"/>
          <w:szCs w:val="19"/>
          <w:lang w:val="en-US"/>
        </w:rPr>
        <w:t>EventArgs</w:t>
      </w:r>
      <w:r w:rsidRPr="00362863">
        <w:rPr>
          <w:rFonts w:ascii="Consolas" w:hAnsi="Consolas" w:cs="Consolas"/>
          <w:sz w:val="19"/>
          <w:szCs w:val="19"/>
          <w:lang w:val="en-US"/>
        </w:rPr>
        <w:t xml:space="preserve"> 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AddRelation</w:t>
      </w:r>
      <w:r w:rsidRPr="00362863">
        <w:rPr>
          <w:rFonts w:ascii="Consolas" w:hAnsi="Consolas" w:cs="Consolas"/>
          <w:sz w:val="19"/>
          <w:szCs w:val="19"/>
          <w:lang w:val="en-US"/>
        </w:rPr>
        <w:t>()).ShowDialog();</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this</w:t>
      </w:r>
      <w:r w:rsidRPr="00362863">
        <w:rPr>
          <w:rFonts w:ascii="Consolas" w:hAnsi="Consolas" w:cs="Consolas"/>
          <w:sz w:val="19"/>
          <w:szCs w:val="19"/>
          <w:lang w:val="en-US"/>
        </w:rPr>
        <w:t>.relsTableAdapter.Fill(</w:t>
      </w:r>
      <w:r w:rsidRPr="00362863">
        <w:rPr>
          <w:rFonts w:ascii="Consolas" w:hAnsi="Consolas" w:cs="Consolas"/>
          <w:color w:val="0000FF"/>
          <w:sz w:val="19"/>
          <w:szCs w:val="19"/>
          <w:lang w:val="en-US"/>
        </w:rPr>
        <w:t>this</w:t>
      </w:r>
      <w:r w:rsidRPr="00362863">
        <w:rPr>
          <w:rFonts w:ascii="Consolas" w:hAnsi="Consolas" w:cs="Consolas"/>
          <w:sz w:val="19"/>
          <w:szCs w:val="19"/>
          <w:lang w:val="en-US"/>
        </w:rPr>
        <w:t>.relsDataSet.rels);</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private</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void</w:t>
      </w:r>
      <w:r w:rsidRPr="00362863">
        <w:rPr>
          <w:rFonts w:ascii="Consolas" w:hAnsi="Consolas" w:cs="Consolas"/>
          <w:sz w:val="19"/>
          <w:szCs w:val="19"/>
          <w:lang w:val="en-US"/>
        </w:rPr>
        <w:t xml:space="preserve"> deleteToolStripMenuItem_Click(</w:t>
      </w:r>
      <w:r w:rsidRPr="00362863">
        <w:rPr>
          <w:rFonts w:ascii="Consolas" w:hAnsi="Consolas" w:cs="Consolas"/>
          <w:color w:val="0000FF"/>
          <w:sz w:val="19"/>
          <w:szCs w:val="19"/>
          <w:lang w:val="en-US"/>
        </w:rPr>
        <w:t>object</w:t>
      </w:r>
      <w:r w:rsidRPr="00362863">
        <w:rPr>
          <w:rFonts w:ascii="Consolas" w:hAnsi="Consolas" w:cs="Consolas"/>
          <w:sz w:val="19"/>
          <w:szCs w:val="19"/>
          <w:lang w:val="en-US"/>
        </w:rPr>
        <w:t xml:space="preserve"> sender, </w:t>
      </w:r>
      <w:r w:rsidRPr="00362863">
        <w:rPr>
          <w:rFonts w:ascii="Consolas" w:hAnsi="Consolas" w:cs="Consolas"/>
          <w:color w:val="2B91AF"/>
          <w:sz w:val="19"/>
          <w:szCs w:val="19"/>
          <w:lang w:val="en-US"/>
        </w:rPr>
        <w:t>EventArgs</w:t>
      </w:r>
      <w:r w:rsidRPr="00362863">
        <w:rPr>
          <w:rFonts w:ascii="Consolas" w:hAnsi="Consolas" w:cs="Consolas"/>
          <w:sz w:val="19"/>
          <w:szCs w:val="19"/>
          <w:lang w:val="en-US"/>
        </w:rPr>
        <w:t xml:space="preserve"> 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SQLiteDataAdapter</w:t>
      </w:r>
      <w:r w:rsidRPr="00362863">
        <w:rPr>
          <w:rFonts w:ascii="Consolas" w:hAnsi="Consolas" w:cs="Consolas"/>
          <w:sz w:val="19"/>
          <w:szCs w:val="19"/>
          <w:lang w:val="en-US"/>
        </w:rPr>
        <w:t xml:space="preserve"> mDA = relsTableAdapter.Adapter;</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DataSet</w:t>
      </w:r>
      <w:r w:rsidRPr="00362863">
        <w:rPr>
          <w:rFonts w:ascii="Consolas" w:hAnsi="Consolas" w:cs="Consolas"/>
          <w:sz w:val="19"/>
          <w:szCs w:val="19"/>
          <w:lang w:val="en-US"/>
        </w:rPr>
        <w:t xml:space="preserve"> mDS = relsDataSet;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int</w:t>
      </w:r>
      <w:r w:rsidRPr="00362863">
        <w:rPr>
          <w:rFonts w:ascii="Consolas" w:hAnsi="Consolas" w:cs="Consolas"/>
          <w:sz w:val="19"/>
          <w:szCs w:val="19"/>
          <w:lang w:val="en-US"/>
        </w:rPr>
        <w:t xml:space="preserve"> ri = relsGrid.SelectedCells[0].RowIndex;</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string</w:t>
      </w:r>
      <w:r w:rsidRPr="00362863">
        <w:rPr>
          <w:rFonts w:ascii="Consolas" w:hAnsi="Consolas" w:cs="Consolas"/>
          <w:sz w:val="19"/>
          <w:szCs w:val="19"/>
          <w:lang w:val="en-US"/>
        </w:rPr>
        <w:t xml:space="preserve"> id = mDS.Tables[</w:t>
      </w:r>
      <w:r w:rsidRPr="00362863">
        <w:rPr>
          <w:rFonts w:ascii="Consolas" w:hAnsi="Consolas" w:cs="Consolas"/>
          <w:color w:val="A31515"/>
          <w:sz w:val="19"/>
          <w:szCs w:val="19"/>
          <w:lang w:val="en-US"/>
        </w:rPr>
        <w:t>"rels"</w:t>
      </w:r>
      <w:r w:rsidRPr="00362863">
        <w:rPr>
          <w:rFonts w:ascii="Consolas" w:hAnsi="Consolas" w:cs="Consolas"/>
          <w:sz w:val="19"/>
          <w:szCs w:val="19"/>
          <w:lang w:val="en-US"/>
        </w:rPr>
        <w:t>].Rows[ri][</w:t>
      </w:r>
      <w:r w:rsidRPr="00362863">
        <w:rPr>
          <w:rFonts w:ascii="Consolas" w:hAnsi="Consolas" w:cs="Consolas"/>
          <w:color w:val="A31515"/>
          <w:sz w:val="19"/>
          <w:szCs w:val="19"/>
          <w:lang w:val="en-US"/>
        </w:rPr>
        <w:t>"id"</w:t>
      </w:r>
      <w:r w:rsidRPr="00362863">
        <w:rPr>
          <w:rFonts w:ascii="Consolas" w:hAnsi="Consolas" w:cs="Consolas"/>
          <w:sz w:val="19"/>
          <w:szCs w:val="19"/>
          <w:lang w:val="en-US"/>
        </w:rPr>
        <w:t>].ToString();</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SQLiteCommand</w:t>
      </w:r>
      <w:r w:rsidRPr="00362863">
        <w:rPr>
          <w:rFonts w:ascii="Consolas" w:hAnsi="Consolas" w:cs="Consolas"/>
          <w:sz w:val="19"/>
          <w:szCs w:val="19"/>
          <w:lang w:val="en-US"/>
        </w:rPr>
        <w:t xml:space="preserve"> command = </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SQLiteCo</w:t>
      </w:r>
      <w:r w:rsidRPr="00362863">
        <w:rPr>
          <w:rFonts w:ascii="Consolas" w:hAnsi="Consolas" w:cs="Consolas"/>
          <w:color w:val="2B91AF"/>
          <w:sz w:val="19"/>
          <w:szCs w:val="19"/>
          <w:lang w:val="en-US"/>
        </w:rPr>
        <w:t>m</w:t>
      </w:r>
      <w:r w:rsidRPr="00362863">
        <w:rPr>
          <w:rFonts w:ascii="Consolas" w:hAnsi="Consolas" w:cs="Consolas"/>
          <w:color w:val="2B91AF"/>
          <w:sz w:val="19"/>
          <w:szCs w:val="19"/>
          <w:lang w:val="en-US"/>
        </w:rPr>
        <w:t>mand</w:t>
      </w:r>
      <w:r w:rsidRPr="00362863">
        <w:rPr>
          <w:rFonts w:ascii="Consolas" w:hAnsi="Consolas" w:cs="Consolas"/>
          <w:sz w:val="19"/>
          <w:szCs w:val="19"/>
          <w:lang w:val="en-US"/>
        </w:rPr>
        <w:t>(</w:t>
      </w:r>
      <w:r w:rsidRPr="00362863">
        <w:rPr>
          <w:rFonts w:ascii="Consolas" w:hAnsi="Consolas" w:cs="Consolas"/>
          <w:color w:val="2B91AF"/>
          <w:sz w:val="19"/>
          <w:szCs w:val="19"/>
          <w:lang w:val="en-US"/>
        </w:rPr>
        <w:t>ConnectionManager</w:t>
      </w:r>
      <w:r w:rsidRPr="00362863">
        <w:rPr>
          <w:rFonts w:ascii="Consolas" w:hAnsi="Consolas" w:cs="Consolas"/>
          <w:sz w:val="19"/>
          <w:szCs w:val="19"/>
          <w:lang w:val="en-US"/>
        </w:rPr>
        <w:t>.connection))</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command.CommandText = </w:t>
      </w:r>
      <w:r w:rsidRPr="00362863">
        <w:rPr>
          <w:rFonts w:ascii="Consolas" w:hAnsi="Consolas" w:cs="Consolas"/>
          <w:color w:val="A31515"/>
          <w:sz w:val="19"/>
          <w:szCs w:val="19"/>
          <w:lang w:val="en-US"/>
        </w:rPr>
        <w:t>@"delete from [relationships] where id=@id"</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command.Parameters.Add(</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SQLiteParameter</w:t>
      </w:r>
      <w:r w:rsidRPr="00362863">
        <w:rPr>
          <w:rFonts w:ascii="Consolas" w:hAnsi="Consolas" w:cs="Consolas"/>
          <w:sz w:val="19"/>
          <w:szCs w:val="19"/>
          <w:lang w:val="en-US"/>
        </w:rPr>
        <w:t>(</w:t>
      </w:r>
      <w:r w:rsidRPr="00362863">
        <w:rPr>
          <w:rFonts w:ascii="Consolas" w:hAnsi="Consolas" w:cs="Consolas"/>
          <w:color w:val="A31515"/>
          <w:sz w:val="19"/>
          <w:szCs w:val="19"/>
          <w:lang w:val="en-US"/>
        </w:rPr>
        <w:t>"@id"</w:t>
      </w:r>
      <w:r w:rsidRPr="00362863">
        <w:rPr>
          <w:rFonts w:ascii="Consolas" w:hAnsi="Consolas" w:cs="Consolas"/>
          <w:sz w:val="19"/>
          <w:szCs w:val="19"/>
          <w:lang w:val="en-US"/>
        </w:rPr>
        <w:t>, id));</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command.ExecuteNonQuery();</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this</w:t>
      </w:r>
      <w:r w:rsidRPr="00362863">
        <w:rPr>
          <w:rFonts w:ascii="Consolas" w:hAnsi="Consolas" w:cs="Consolas"/>
          <w:sz w:val="19"/>
          <w:szCs w:val="19"/>
          <w:lang w:val="en-US"/>
        </w:rPr>
        <w:t>.relsTableAdapter.Fill(</w:t>
      </w:r>
      <w:r w:rsidRPr="00362863">
        <w:rPr>
          <w:rFonts w:ascii="Consolas" w:hAnsi="Consolas" w:cs="Consolas"/>
          <w:color w:val="0000FF"/>
          <w:sz w:val="19"/>
          <w:szCs w:val="19"/>
          <w:lang w:val="en-US"/>
        </w:rPr>
        <w:t>this</w:t>
      </w:r>
      <w:r w:rsidRPr="00362863">
        <w:rPr>
          <w:rFonts w:ascii="Consolas" w:hAnsi="Consolas" w:cs="Consolas"/>
          <w:sz w:val="19"/>
          <w:szCs w:val="19"/>
          <w:lang w:val="en-US"/>
        </w:rPr>
        <w:t>.relsDataSet.rels);</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private</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void</w:t>
      </w:r>
      <w:r w:rsidRPr="00362863">
        <w:rPr>
          <w:rFonts w:ascii="Consolas" w:hAnsi="Consolas" w:cs="Consolas"/>
          <w:sz w:val="19"/>
          <w:szCs w:val="19"/>
          <w:lang w:val="en-US"/>
        </w:rPr>
        <w:t xml:space="preserve"> addButton_Click(</w:t>
      </w:r>
      <w:r w:rsidRPr="00362863">
        <w:rPr>
          <w:rFonts w:ascii="Consolas" w:hAnsi="Consolas" w:cs="Consolas"/>
          <w:color w:val="0000FF"/>
          <w:sz w:val="19"/>
          <w:szCs w:val="19"/>
          <w:lang w:val="en-US"/>
        </w:rPr>
        <w:t>object</w:t>
      </w:r>
      <w:r w:rsidRPr="00362863">
        <w:rPr>
          <w:rFonts w:ascii="Consolas" w:hAnsi="Consolas" w:cs="Consolas"/>
          <w:sz w:val="19"/>
          <w:szCs w:val="19"/>
          <w:lang w:val="en-US"/>
        </w:rPr>
        <w:t xml:space="preserve"> sender, </w:t>
      </w:r>
      <w:r w:rsidRPr="00362863">
        <w:rPr>
          <w:rFonts w:ascii="Consolas" w:hAnsi="Consolas" w:cs="Consolas"/>
          <w:color w:val="2B91AF"/>
          <w:sz w:val="19"/>
          <w:szCs w:val="19"/>
          <w:lang w:val="en-US"/>
        </w:rPr>
        <w:t>EventArgs</w:t>
      </w:r>
      <w:r w:rsidRPr="00362863">
        <w:rPr>
          <w:rFonts w:ascii="Consolas" w:hAnsi="Consolas" w:cs="Consolas"/>
          <w:sz w:val="19"/>
          <w:szCs w:val="19"/>
          <w:lang w:val="en-US"/>
        </w:rPr>
        <w:t xml:space="preserve"> 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addToolStripMenuItem_Click(</w:t>
      </w:r>
      <w:r w:rsidRPr="00362863">
        <w:rPr>
          <w:rFonts w:ascii="Consolas" w:hAnsi="Consolas" w:cs="Consolas"/>
          <w:color w:val="0000FF"/>
          <w:sz w:val="19"/>
          <w:szCs w:val="19"/>
          <w:lang w:val="en-US"/>
        </w:rPr>
        <w:t>null</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null</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private</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void</w:t>
      </w:r>
      <w:r w:rsidRPr="00362863">
        <w:rPr>
          <w:rFonts w:ascii="Consolas" w:hAnsi="Consolas" w:cs="Consolas"/>
          <w:sz w:val="19"/>
          <w:szCs w:val="19"/>
          <w:lang w:val="en-US"/>
        </w:rPr>
        <w:t xml:space="preserve"> deleteButton_Click(</w:t>
      </w:r>
      <w:r w:rsidRPr="00362863">
        <w:rPr>
          <w:rFonts w:ascii="Consolas" w:hAnsi="Consolas" w:cs="Consolas"/>
          <w:color w:val="0000FF"/>
          <w:sz w:val="19"/>
          <w:szCs w:val="19"/>
          <w:lang w:val="en-US"/>
        </w:rPr>
        <w:t>object</w:t>
      </w:r>
      <w:r w:rsidRPr="00362863">
        <w:rPr>
          <w:rFonts w:ascii="Consolas" w:hAnsi="Consolas" w:cs="Consolas"/>
          <w:sz w:val="19"/>
          <w:szCs w:val="19"/>
          <w:lang w:val="en-US"/>
        </w:rPr>
        <w:t xml:space="preserve"> sender, </w:t>
      </w:r>
      <w:r w:rsidRPr="00362863">
        <w:rPr>
          <w:rFonts w:ascii="Consolas" w:hAnsi="Consolas" w:cs="Consolas"/>
          <w:color w:val="2B91AF"/>
          <w:sz w:val="19"/>
          <w:szCs w:val="19"/>
          <w:lang w:val="en-US"/>
        </w:rPr>
        <w:t>EventArgs</w:t>
      </w:r>
      <w:r w:rsidRPr="00362863">
        <w:rPr>
          <w:rFonts w:ascii="Consolas" w:hAnsi="Consolas" w:cs="Consolas"/>
          <w:sz w:val="19"/>
          <w:szCs w:val="19"/>
          <w:lang w:val="en-US"/>
        </w:rPr>
        <w:t xml:space="preserve"> 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deleteToolStripMenuItem_Click(</w:t>
      </w:r>
      <w:r w:rsidRPr="00362863">
        <w:rPr>
          <w:rFonts w:ascii="Consolas" w:hAnsi="Consolas" w:cs="Consolas"/>
          <w:color w:val="0000FF"/>
          <w:sz w:val="19"/>
          <w:szCs w:val="19"/>
          <w:lang w:val="en-US"/>
        </w:rPr>
        <w:t>null</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null</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Pr>
          <w:lang w:val="en-US"/>
        </w:rPr>
        <w:t>TreeForm.cs:</w:t>
      </w:r>
      <w:r>
        <w:rPr>
          <w:lang w:val="en-US"/>
        </w:rPr>
        <w:br/>
      </w: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System;</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System.Collections.Generic;</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System.ComponentModel;</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System.Data;</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System.Drawing;</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System.Linq;</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lastRenderedPageBreak/>
        <w:t>using</w:t>
      </w:r>
      <w:r w:rsidRPr="00362863">
        <w:rPr>
          <w:rFonts w:ascii="Consolas" w:hAnsi="Consolas" w:cs="Consolas"/>
          <w:sz w:val="19"/>
          <w:szCs w:val="19"/>
          <w:lang w:val="en-US"/>
        </w:rPr>
        <w:t xml:space="preserve"> System.Text;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System.Windows.Forms;</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System.Data.Common;</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System.Data.SQLite;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System.IO;</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Aga.Controls.Tree;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Aga.Controls.Tree.NodeControls;</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Aga.Controls;</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namespace</w:t>
      </w:r>
      <w:r w:rsidRPr="00362863">
        <w:rPr>
          <w:rFonts w:ascii="Consolas" w:hAnsi="Consolas" w:cs="Consolas"/>
          <w:sz w:val="19"/>
          <w:szCs w:val="19"/>
          <w:lang w:val="en-US"/>
        </w:rPr>
        <w:t xml:space="preserve"> RegressionViewer.Forms</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public</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partial</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class</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TreeForm</w:t>
      </w:r>
      <w:r w:rsidRPr="00362863">
        <w:rPr>
          <w:rFonts w:ascii="Consolas" w:hAnsi="Consolas" w:cs="Consolas"/>
          <w:sz w:val="19"/>
          <w:szCs w:val="19"/>
          <w:lang w:val="en-US"/>
        </w:rPr>
        <w:t xml:space="preserve"> : </w:t>
      </w:r>
      <w:r w:rsidRPr="00362863">
        <w:rPr>
          <w:rFonts w:ascii="Consolas" w:hAnsi="Consolas" w:cs="Consolas"/>
          <w:color w:val="2B91AF"/>
          <w:sz w:val="19"/>
          <w:szCs w:val="19"/>
          <w:lang w:val="en-US"/>
        </w:rPr>
        <w:t>Form</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public</w:t>
      </w:r>
      <w:r w:rsidRPr="00362863">
        <w:rPr>
          <w:rFonts w:ascii="Consolas" w:hAnsi="Consolas" w:cs="Consolas"/>
          <w:sz w:val="19"/>
          <w:szCs w:val="19"/>
          <w:lang w:val="en-US"/>
        </w:rPr>
        <w:t xml:space="preserve"> TreeForm()</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InitializeComponent();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this</w:t>
      </w:r>
      <w:r w:rsidRPr="00362863">
        <w:rPr>
          <w:rFonts w:ascii="Consolas" w:hAnsi="Consolas" w:cs="Consolas"/>
          <w:sz w:val="19"/>
          <w:szCs w:val="19"/>
          <w:lang w:val="en-US"/>
        </w:rPr>
        <w:t xml:space="preserve">.patchesStripComboBox.ComboBox.BindingContext = </w:t>
      </w:r>
      <w:r w:rsidRPr="00362863">
        <w:rPr>
          <w:rFonts w:ascii="Consolas" w:hAnsi="Consolas" w:cs="Consolas"/>
          <w:color w:val="0000FF"/>
          <w:sz w:val="19"/>
          <w:szCs w:val="19"/>
          <w:lang w:val="en-US"/>
        </w:rPr>
        <w:t>this</w:t>
      </w:r>
      <w:r w:rsidRPr="00362863">
        <w:rPr>
          <w:rFonts w:ascii="Consolas" w:hAnsi="Consolas" w:cs="Consolas"/>
          <w:sz w:val="19"/>
          <w:szCs w:val="19"/>
          <w:lang w:val="en-US"/>
        </w:rPr>
        <w:t>.BindingContext;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this</w:t>
      </w:r>
      <w:r w:rsidRPr="00362863">
        <w:rPr>
          <w:rFonts w:ascii="Consolas" w:hAnsi="Consolas" w:cs="Consolas"/>
          <w:sz w:val="19"/>
          <w:szCs w:val="19"/>
          <w:lang w:val="en-US"/>
        </w:rPr>
        <w:t>.patchesStripComboBox.ComboBox.DataSource = patchesBindingSource;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this</w:t>
      </w:r>
      <w:r w:rsidRPr="00362863">
        <w:rPr>
          <w:rFonts w:ascii="Consolas" w:hAnsi="Consolas" w:cs="Consolas"/>
          <w:sz w:val="19"/>
          <w:szCs w:val="19"/>
          <w:lang w:val="en-US"/>
        </w:rPr>
        <w:t xml:space="preserve">.patchesStripComboBox.ComboBox.ValueMember = </w:t>
      </w:r>
      <w:r w:rsidRPr="00362863">
        <w:rPr>
          <w:rFonts w:ascii="Consolas" w:hAnsi="Consolas" w:cs="Consolas"/>
          <w:color w:val="A31515"/>
          <w:sz w:val="19"/>
          <w:szCs w:val="19"/>
          <w:lang w:val="en-US"/>
        </w:rPr>
        <w:t>"id"</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this</w:t>
      </w:r>
      <w:r w:rsidRPr="00362863">
        <w:rPr>
          <w:rFonts w:ascii="Consolas" w:hAnsi="Consolas" w:cs="Consolas"/>
          <w:sz w:val="19"/>
          <w:szCs w:val="19"/>
          <w:lang w:val="en-US"/>
        </w:rPr>
        <w:t xml:space="preserve">.patchesStripComboBox.ComboBox.DisplayMember = </w:t>
      </w:r>
      <w:r w:rsidRPr="00362863">
        <w:rPr>
          <w:rFonts w:ascii="Consolas" w:hAnsi="Consolas" w:cs="Consolas"/>
          <w:color w:val="A31515"/>
          <w:sz w:val="19"/>
          <w:szCs w:val="19"/>
          <w:lang w:val="en-US"/>
        </w:rPr>
        <w:t>"name"</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this</w:t>
      </w:r>
      <w:r w:rsidRPr="00362863">
        <w:rPr>
          <w:rFonts w:ascii="Consolas" w:hAnsi="Consolas" w:cs="Consolas"/>
          <w:sz w:val="19"/>
          <w:szCs w:val="19"/>
          <w:lang w:val="en-US"/>
        </w:rPr>
        <w:t xml:space="preserve">.DeletePatchToolStripMenuCombo.ComboBox.BindingContext = </w:t>
      </w:r>
      <w:r w:rsidRPr="00362863">
        <w:rPr>
          <w:rFonts w:ascii="Consolas" w:hAnsi="Consolas" w:cs="Consolas"/>
          <w:color w:val="0000FF"/>
          <w:sz w:val="19"/>
          <w:szCs w:val="19"/>
          <w:lang w:val="en-US"/>
        </w:rPr>
        <w:t>this</w:t>
      </w:r>
      <w:r w:rsidRPr="00362863">
        <w:rPr>
          <w:rFonts w:ascii="Consolas" w:hAnsi="Consolas" w:cs="Consolas"/>
          <w:sz w:val="19"/>
          <w:szCs w:val="19"/>
          <w:lang w:val="en-US"/>
        </w:rPr>
        <w:t>.BindingContext;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this</w:t>
      </w:r>
      <w:r w:rsidRPr="00362863">
        <w:rPr>
          <w:rFonts w:ascii="Consolas" w:hAnsi="Consolas" w:cs="Consolas"/>
          <w:sz w:val="19"/>
          <w:szCs w:val="19"/>
          <w:lang w:val="en-US"/>
        </w:rPr>
        <w:t>.DeletePatchToolStripMenuCombo.ComboBox.DataSource = patchesDelBin</w:t>
      </w:r>
      <w:r w:rsidRPr="00362863">
        <w:rPr>
          <w:rFonts w:ascii="Consolas" w:hAnsi="Consolas" w:cs="Consolas"/>
          <w:sz w:val="19"/>
          <w:szCs w:val="19"/>
          <w:lang w:val="en-US"/>
        </w:rPr>
        <w:t>d</w:t>
      </w:r>
      <w:r w:rsidRPr="00362863">
        <w:rPr>
          <w:rFonts w:ascii="Consolas" w:hAnsi="Consolas" w:cs="Consolas"/>
          <w:sz w:val="19"/>
          <w:szCs w:val="19"/>
          <w:lang w:val="en-US"/>
        </w:rPr>
        <w:t>ingSource;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this</w:t>
      </w:r>
      <w:r w:rsidRPr="00362863">
        <w:rPr>
          <w:rFonts w:ascii="Consolas" w:hAnsi="Consolas" w:cs="Consolas"/>
          <w:sz w:val="19"/>
          <w:szCs w:val="19"/>
          <w:lang w:val="en-US"/>
        </w:rPr>
        <w:t xml:space="preserve">.DeletePatchToolStripMenuCombo.ComboBox.ValueMember = </w:t>
      </w:r>
      <w:r w:rsidRPr="00362863">
        <w:rPr>
          <w:rFonts w:ascii="Consolas" w:hAnsi="Consolas" w:cs="Consolas"/>
          <w:color w:val="A31515"/>
          <w:sz w:val="19"/>
          <w:szCs w:val="19"/>
          <w:lang w:val="en-US"/>
        </w:rPr>
        <w:t>"id"</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this</w:t>
      </w:r>
      <w:r w:rsidRPr="00362863">
        <w:rPr>
          <w:rFonts w:ascii="Consolas" w:hAnsi="Consolas" w:cs="Consolas"/>
          <w:sz w:val="19"/>
          <w:szCs w:val="19"/>
          <w:lang w:val="en-US"/>
        </w:rPr>
        <w:t xml:space="preserve">.DeletePatchToolStripMenuCombo.ComboBox.DisplayMember = </w:t>
      </w:r>
      <w:r w:rsidRPr="00362863">
        <w:rPr>
          <w:rFonts w:ascii="Consolas" w:hAnsi="Consolas" w:cs="Consolas"/>
          <w:color w:val="A31515"/>
          <w:sz w:val="19"/>
          <w:szCs w:val="19"/>
          <w:lang w:val="en-US"/>
        </w:rPr>
        <w:t>"name"</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public</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void</w:t>
      </w:r>
      <w:r w:rsidRPr="00362863">
        <w:rPr>
          <w:rFonts w:ascii="Consolas" w:hAnsi="Consolas" w:cs="Consolas"/>
          <w:sz w:val="19"/>
          <w:szCs w:val="19"/>
          <w:lang w:val="en-US"/>
        </w:rPr>
        <w:t xml:space="preserve"> AddDirectoriesRecursively(</w:t>
      </w:r>
      <w:r w:rsidRPr="00362863">
        <w:rPr>
          <w:rFonts w:ascii="Consolas" w:hAnsi="Consolas" w:cs="Consolas"/>
          <w:color w:val="0000FF"/>
          <w:sz w:val="19"/>
          <w:szCs w:val="19"/>
          <w:lang w:val="en-US"/>
        </w:rPr>
        <w:t>string</w:t>
      </w:r>
      <w:r w:rsidRPr="00362863">
        <w:rPr>
          <w:rFonts w:ascii="Consolas" w:hAnsi="Consolas" w:cs="Consolas"/>
          <w:sz w:val="19"/>
          <w:szCs w:val="19"/>
          <w:lang w:val="en-US"/>
        </w:rPr>
        <w:t xml:space="preserve"> folder, </w:t>
      </w:r>
      <w:r w:rsidRPr="00362863">
        <w:rPr>
          <w:rFonts w:ascii="Consolas" w:hAnsi="Consolas" w:cs="Consolas"/>
          <w:color w:val="0000FF"/>
          <w:sz w:val="19"/>
          <w:szCs w:val="19"/>
          <w:lang w:val="en-US"/>
        </w:rPr>
        <w:t>int</w:t>
      </w:r>
      <w:r w:rsidRPr="00362863">
        <w:rPr>
          <w:rFonts w:ascii="Consolas" w:hAnsi="Consolas" w:cs="Consolas"/>
          <w:sz w:val="19"/>
          <w:szCs w:val="19"/>
          <w:lang w:val="en-US"/>
        </w:rPr>
        <w:t>? p_id)</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DirectoryInfo</w:t>
      </w:r>
      <w:r w:rsidRPr="00362863">
        <w:rPr>
          <w:rFonts w:ascii="Consolas" w:hAnsi="Consolas" w:cs="Consolas"/>
          <w:sz w:val="19"/>
          <w:szCs w:val="19"/>
          <w:lang w:val="en-US"/>
        </w:rPr>
        <w:t xml:space="preserve"> di = </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DirectoryInfo</w:t>
      </w:r>
      <w:r w:rsidRPr="00362863">
        <w:rPr>
          <w:rFonts w:ascii="Consolas" w:hAnsi="Consolas" w:cs="Consolas"/>
          <w:sz w:val="19"/>
          <w:szCs w:val="19"/>
          <w:lang w:val="en-US"/>
        </w:rPr>
        <w:t>(folder);</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SQLiteCommand</w:t>
      </w:r>
      <w:r w:rsidRPr="00362863">
        <w:rPr>
          <w:rFonts w:ascii="Consolas" w:hAnsi="Consolas" w:cs="Consolas"/>
          <w:sz w:val="19"/>
          <w:szCs w:val="19"/>
          <w:lang w:val="en-US"/>
        </w:rPr>
        <w:t xml:space="preserve"> command = </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SQLiteCo</w:t>
      </w:r>
      <w:r w:rsidRPr="00362863">
        <w:rPr>
          <w:rFonts w:ascii="Consolas" w:hAnsi="Consolas" w:cs="Consolas"/>
          <w:color w:val="2B91AF"/>
          <w:sz w:val="19"/>
          <w:szCs w:val="19"/>
          <w:lang w:val="en-US"/>
        </w:rPr>
        <w:t>m</w:t>
      </w:r>
      <w:r w:rsidRPr="00362863">
        <w:rPr>
          <w:rFonts w:ascii="Consolas" w:hAnsi="Consolas" w:cs="Consolas"/>
          <w:color w:val="2B91AF"/>
          <w:sz w:val="19"/>
          <w:szCs w:val="19"/>
          <w:lang w:val="en-US"/>
        </w:rPr>
        <w:t>mand</w:t>
      </w:r>
      <w:r w:rsidRPr="00362863">
        <w:rPr>
          <w:rFonts w:ascii="Consolas" w:hAnsi="Consolas" w:cs="Consolas"/>
          <w:sz w:val="19"/>
          <w:szCs w:val="19"/>
          <w:lang w:val="en-US"/>
        </w:rPr>
        <w:t>(</w:t>
      </w:r>
      <w:r w:rsidRPr="00362863">
        <w:rPr>
          <w:rFonts w:ascii="Consolas" w:hAnsi="Consolas" w:cs="Consolas"/>
          <w:color w:val="2B91AF"/>
          <w:sz w:val="19"/>
          <w:szCs w:val="19"/>
          <w:lang w:val="en-US"/>
        </w:rPr>
        <w:t>ConnectionManager</w:t>
      </w:r>
      <w:r w:rsidRPr="00362863">
        <w:rPr>
          <w:rFonts w:ascii="Consolas" w:hAnsi="Consolas" w:cs="Consolas"/>
          <w:sz w:val="19"/>
          <w:szCs w:val="19"/>
          <w:lang w:val="en-US"/>
        </w:rPr>
        <w:t>.connection))</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command.CommandText = </w:t>
      </w:r>
      <w:r w:rsidRPr="00362863">
        <w:rPr>
          <w:rFonts w:ascii="Consolas" w:hAnsi="Consolas" w:cs="Consolas"/>
          <w:color w:val="A31515"/>
          <w:sz w:val="19"/>
          <w:szCs w:val="19"/>
          <w:lang w:val="en-US"/>
        </w:rPr>
        <w:t>@"Insert into [folders] (p_id,name) values (@p_id,@name); SELECT last_insert_rowid() AS [ID]"</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command.Parameters.Add(</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SQLiteParameter</w:t>
      </w:r>
      <w:r w:rsidRPr="00362863">
        <w:rPr>
          <w:rFonts w:ascii="Consolas" w:hAnsi="Consolas" w:cs="Consolas"/>
          <w:sz w:val="19"/>
          <w:szCs w:val="19"/>
          <w:lang w:val="en-US"/>
        </w:rPr>
        <w:t>(</w:t>
      </w:r>
      <w:r w:rsidRPr="00362863">
        <w:rPr>
          <w:rFonts w:ascii="Consolas" w:hAnsi="Consolas" w:cs="Consolas"/>
          <w:color w:val="A31515"/>
          <w:sz w:val="19"/>
          <w:szCs w:val="19"/>
          <w:lang w:val="en-US"/>
        </w:rPr>
        <w:t>"@p_id"</w:t>
      </w:r>
      <w:r w:rsidRPr="00362863">
        <w:rPr>
          <w:rFonts w:ascii="Consolas" w:hAnsi="Consolas" w:cs="Consolas"/>
          <w:sz w:val="19"/>
          <w:szCs w:val="19"/>
          <w:lang w:val="en-US"/>
        </w:rPr>
        <w:t xml:space="preserve">, p_id == </w:t>
      </w:r>
      <w:r w:rsidRPr="00362863">
        <w:rPr>
          <w:rFonts w:ascii="Consolas" w:hAnsi="Consolas" w:cs="Consolas"/>
          <w:color w:val="0000FF"/>
          <w:sz w:val="19"/>
          <w:szCs w:val="19"/>
          <w:lang w:val="en-US"/>
        </w:rPr>
        <w:t>null</w:t>
      </w:r>
      <w:r w:rsidRPr="00362863">
        <w:rPr>
          <w:rFonts w:ascii="Consolas" w:hAnsi="Consolas" w:cs="Consolas"/>
          <w:sz w:val="19"/>
          <w:szCs w:val="19"/>
          <w:lang w:val="en-US"/>
        </w:rPr>
        <w:t xml:space="preserve"> ? </w:t>
      </w:r>
      <w:r w:rsidRPr="00362863">
        <w:rPr>
          <w:rFonts w:ascii="Consolas" w:hAnsi="Consolas" w:cs="Consolas"/>
          <w:color w:val="A31515"/>
          <w:sz w:val="19"/>
          <w:szCs w:val="19"/>
          <w:lang w:val="en-US"/>
        </w:rPr>
        <w:t>"null"</w:t>
      </w:r>
      <w:r w:rsidRPr="00362863">
        <w:rPr>
          <w:rFonts w:ascii="Consolas" w:hAnsi="Consolas" w:cs="Consolas"/>
          <w:sz w:val="19"/>
          <w:szCs w:val="19"/>
          <w:lang w:val="en-US"/>
        </w:rPr>
        <w:t xml:space="preserve"> : p_id.ToString()));</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command.Parameters.Add(</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SQLiteParameter</w:t>
      </w:r>
      <w:r w:rsidRPr="00362863">
        <w:rPr>
          <w:rFonts w:ascii="Consolas" w:hAnsi="Consolas" w:cs="Consolas"/>
          <w:sz w:val="19"/>
          <w:szCs w:val="19"/>
          <w:lang w:val="en-US"/>
        </w:rPr>
        <w:t>(</w:t>
      </w:r>
      <w:r w:rsidRPr="00362863">
        <w:rPr>
          <w:rFonts w:ascii="Consolas" w:hAnsi="Consolas" w:cs="Consolas"/>
          <w:color w:val="A31515"/>
          <w:sz w:val="19"/>
          <w:szCs w:val="19"/>
          <w:lang w:val="en-US"/>
        </w:rPr>
        <w:t>"@name"</w:t>
      </w:r>
      <w:r w:rsidRPr="00362863">
        <w:rPr>
          <w:rFonts w:ascii="Consolas" w:hAnsi="Consolas" w:cs="Consolas"/>
          <w:sz w:val="19"/>
          <w:szCs w:val="19"/>
          <w:lang w:val="en-US"/>
        </w:rPr>
        <w:t>, di.Name));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p_id = </w:t>
      </w:r>
      <w:r w:rsidRPr="00362863">
        <w:rPr>
          <w:rFonts w:ascii="Consolas" w:hAnsi="Consolas" w:cs="Consolas"/>
          <w:color w:val="0000FF"/>
          <w:sz w:val="19"/>
          <w:szCs w:val="19"/>
          <w:lang w:val="en-US"/>
        </w:rPr>
        <w:t>int</w:t>
      </w:r>
      <w:r w:rsidRPr="00362863">
        <w:rPr>
          <w:rFonts w:ascii="Consolas" w:hAnsi="Consolas" w:cs="Consolas"/>
          <w:sz w:val="19"/>
          <w:szCs w:val="19"/>
          <w:lang w:val="en-US"/>
        </w:rPr>
        <w:t>.Parse(command.ExecuteScalar().ToString());</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SQLiteCommand</w:t>
      </w:r>
      <w:r w:rsidRPr="00362863">
        <w:rPr>
          <w:rFonts w:ascii="Consolas" w:hAnsi="Consolas" w:cs="Consolas"/>
          <w:sz w:val="19"/>
          <w:szCs w:val="19"/>
          <w:lang w:val="en-US"/>
        </w:rPr>
        <w:t xml:space="preserve"> command = </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SQLiteCo</w:t>
      </w:r>
      <w:r w:rsidRPr="00362863">
        <w:rPr>
          <w:rFonts w:ascii="Consolas" w:hAnsi="Consolas" w:cs="Consolas"/>
          <w:color w:val="2B91AF"/>
          <w:sz w:val="19"/>
          <w:szCs w:val="19"/>
          <w:lang w:val="en-US"/>
        </w:rPr>
        <w:t>m</w:t>
      </w:r>
      <w:r w:rsidRPr="00362863">
        <w:rPr>
          <w:rFonts w:ascii="Consolas" w:hAnsi="Consolas" w:cs="Consolas"/>
          <w:color w:val="2B91AF"/>
          <w:sz w:val="19"/>
          <w:szCs w:val="19"/>
          <w:lang w:val="en-US"/>
        </w:rPr>
        <w:t>mand</w:t>
      </w:r>
      <w:r w:rsidRPr="00362863">
        <w:rPr>
          <w:rFonts w:ascii="Consolas" w:hAnsi="Consolas" w:cs="Consolas"/>
          <w:sz w:val="19"/>
          <w:szCs w:val="19"/>
          <w:lang w:val="en-US"/>
        </w:rPr>
        <w:t>(</w:t>
      </w:r>
      <w:r w:rsidRPr="00362863">
        <w:rPr>
          <w:rFonts w:ascii="Consolas" w:hAnsi="Consolas" w:cs="Consolas"/>
          <w:color w:val="2B91AF"/>
          <w:sz w:val="19"/>
          <w:szCs w:val="19"/>
          <w:lang w:val="en-US"/>
        </w:rPr>
        <w:t>ConnectionManager</w:t>
      </w:r>
      <w:r w:rsidRPr="00362863">
        <w:rPr>
          <w:rFonts w:ascii="Consolas" w:hAnsi="Consolas" w:cs="Consolas"/>
          <w:sz w:val="19"/>
          <w:szCs w:val="19"/>
          <w:lang w:val="en-US"/>
        </w:rPr>
        <w:t>.connection))</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command.CommandText = </w:t>
      </w:r>
      <w:r w:rsidRPr="00362863">
        <w:rPr>
          <w:rFonts w:ascii="Consolas" w:hAnsi="Consolas" w:cs="Consolas"/>
          <w:color w:val="A31515"/>
          <w:sz w:val="19"/>
          <w:szCs w:val="19"/>
          <w:lang w:val="en-US"/>
        </w:rPr>
        <w:t>@"Insert into [files] (p_id,name) values (@p_id,@name)"</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SQLiteParameter</w:t>
      </w:r>
      <w:r w:rsidRPr="00362863">
        <w:rPr>
          <w:rFonts w:ascii="Consolas" w:hAnsi="Consolas" w:cs="Consolas"/>
          <w:sz w:val="19"/>
          <w:szCs w:val="19"/>
          <w:lang w:val="en-US"/>
        </w:rPr>
        <w:t xml:space="preserve"> _name = </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SQLiteParameter</w:t>
      </w:r>
      <w:r w:rsidRPr="00362863">
        <w:rPr>
          <w:rFonts w:ascii="Consolas" w:hAnsi="Consolas" w:cs="Consolas"/>
          <w:sz w:val="19"/>
          <w:szCs w:val="19"/>
          <w:lang w:val="en-US"/>
        </w:rPr>
        <w:t>(</w:t>
      </w:r>
      <w:r w:rsidRPr="00362863">
        <w:rPr>
          <w:rFonts w:ascii="Consolas" w:hAnsi="Consolas" w:cs="Consolas"/>
          <w:color w:val="A31515"/>
          <w:sz w:val="19"/>
          <w:szCs w:val="19"/>
          <w:lang w:val="en-US"/>
        </w:rPr>
        <w:t>"@name"</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command.Parameters.Add(_name);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command.Parameters.Add(</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SQLiteParameter</w:t>
      </w:r>
      <w:r w:rsidRPr="00362863">
        <w:rPr>
          <w:rFonts w:ascii="Consolas" w:hAnsi="Consolas" w:cs="Consolas"/>
          <w:sz w:val="19"/>
          <w:szCs w:val="19"/>
          <w:lang w:val="en-US"/>
        </w:rPr>
        <w:t>(</w:t>
      </w:r>
      <w:r w:rsidRPr="00362863">
        <w:rPr>
          <w:rFonts w:ascii="Consolas" w:hAnsi="Consolas" w:cs="Consolas"/>
          <w:color w:val="A31515"/>
          <w:sz w:val="19"/>
          <w:szCs w:val="19"/>
          <w:lang w:val="en-US"/>
        </w:rPr>
        <w:t>"@p_id"</w:t>
      </w:r>
      <w:r w:rsidRPr="00362863">
        <w:rPr>
          <w:rFonts w:ascii="Consolas" w:hAnsi="Consolas" w:cs="Consolas"/>
          <w:sz w:val="19"/>
          <w:szCs w:val="19"/>
          <w:lang w:val="en-US"/>
        </w:rPr>
        <w:t>, p_id));</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foreach</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FileInfo</w:t>
      </w:r>
      <w:r w:rsidRPr="00362863">
        <w:rPr>
          <w:rFonts w:ascii="Consolas" w:hAnsi="Consolas" w:cs="Consolas"/>
          <w:sz w:val="19"/>
          <w:szCs w:val="19"/>
          <w:lang w:val="en-US"/>
        </w:rPr>
        <w:t xml:space="preserve"> cfi </w:t>
      </w:r>
      <w:r w:rsidRPr="00362863">
        <w:rPr>
          <w:rFonts w:ascii="Consolas" w:hAnsi="Consolas" w:cs="Consolas"/>
          <w:color w:val="0000FF"/>
          <w:sz w:val="19"/>
          <w:szCs w:val="19"/>
          <w:lang w:val="en-US"/>
        </w:rPr>
        <w:t>in</w:t>
      </w:r>
      <w:r w:rsidRPr="00362863">
        <w:rPr>
          <w:rFonts w:ascii="Consolas" w:hAnsi="Consolas" w:cs="Consolas"/>
          <w:sz w:val="19"/>
          <w:szCs w:val="19"/>
          <w:lang w:val="en-US"/>
        </w:rPr>
        <w:t xml:space="preserve"> di.GetFiles())</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_name.Value = cfi.Name;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command.ExecuteNonQuery();</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foreach</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DirectoryInfo</w:t>
      </w:r>
      <w:r w:rsidRPr="00362863">
        <w:rPr>
          <w:rFonts w:ascii="Consolas" w:hAnsi="Consolas" w:cs="Consolas"/>
          <w:sz w:val="19"/>
          <w:szCs w:val="19"/>
          <w:lang w:val="en-US"/>
        </w:rPr>
        <w:t xml:space="preserve"> cdi </w:t>
      </w:r>
      <w:r w:rsidRPr="00362863">
        <w:rPr>
          <w:rFonts w:ascii="Consolas" w:hAnsi="Consolas" w:cs="Consolas"/>
          <w:color w:val="0000FF"/>
          <w:sz w:val="19"/>
          <w:szCs w:val="19"/>
          <w:lang w:val="en-US"/>
        </w:rPr>
        <w:t>in</w:t>
      </w:r>
      <w:r w:rsidRPr="00362863">
        <w:rPr>
          <w:rFonts w:ascii="Consolas" w:hAnsi="Consolas" w:cs="Consolas"/>
          <w:sz w:val="19"/>
          <w:szCs w:val="19"/>
          <w:lang w:val="en-US"/>
        </w:rPr>
        <w:t xml:space="preserve"> di.GetDirectories())</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lastRenderedPageBreak/>
        <w:t xml:space="preserve">                AddDirectoriesRecursively(cdi.FullName, p_id);</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private</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void</w:t>
      </w:r>
      <w:r w:rsidRPr="00362863">
        <w:rPr>
          <w:rFonts w:ascii="Consolas" w:hAnsi="Consolas" w:cs="Consolas"/>
          <w:sz w:val="19"/>
          <w:szCs w:val="19"/>
          <w:lang w:val="en-US"/>
        </w:rPr>
        <w:t xml:space="preserve"> UpdateModulesDropDown()</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treeNodeModule.DropDownItems.Clear();</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treeNodeModule.DropDownItems.Add(</w:t>
      </w:r>
      <w:r w:rsidRPr="00362863">
        <w:rPr>
          <w:rFonts w:ascii="Consolas" w:hAnsi="Consolas" w:cs="Consolas"/>
          <w:color w:val="A31515"/>
          <w:sz w:val="19"/>
          <w:szCs w:val="19"/>
          <w:lang w:val="en-US"/>
        </w:rPr>
        <w:t>""</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SQLiteCommand</w:t>
      </w:r>
      <w:r w:rsidRPr="00362863">
        <w:rPr>
          <w:rFonts w:ascii="Consolas" w:hAnsi="Consolas" w:cs="Consolas"/>
          <w:sz w:val="19"/>
          <w:szCs w:val="19"/>
          <w:lang w:val="en-US"/>
        </w:rPr>
        <w:t xml:space="preserve"> command = </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SQLiteCo</w:t>
      </w:r>
      <w:r w:rsidRPr="00362863">
        <w:rPr>
          <w:rFonts w:ascii="Consolas" w:hAnsi="Consolas" w:cs="Consolas"/>
          <w:color w:val="2B91AF"/>
          <w:sz w:val="19"/>
          <w:szCs w:val="19"/>
          <w:lang w:val="en-US"/>
        </w:rPr>
        <w:t>m</w:t>
      </w:r>
      <w:r w:rsidRPr="00362863">
        <w:rPr>
          <w:rFonts w:ascii="Consolas" w:hAnsi="Consolas" w:cs="Consolas"/>
          <w:color w:val="2B91AF"/>
          <w:sz w:val="19"/>
          <w:szCs w:val="19"/>
          <w:lang w:val="en-US"/>
        </w:rPr>
        <w:t>mand</w:t>
      </w:r>
      <w:r w:rsidRPr="00362863">
        <w:rPr>
          <w:rFonts w:ascii="Consolas" w:hAnsi="Consolas" w:cs="Consolas"/>
          <w:sz w:val="19"/>
          <w:szCs w:val="19"/>
          <w:lang w:val="en-US"/>
        </w:rPr>
        <w:t>(</w:t>
      </w:r>
      <w:r w:rsidRPr="00362863">
        <w:rPr>
          <w:rFonts w:ascii="Consolas" w:hAnsi="Consolas" w:cs="Consolas"/>
          <w:color w:val="2B91AF"/>
          <w:sz w:val="19"/>
          <w:szCs w:val="19"/>
          <w:lang w:val="en-US"/>
        </w:rPr>
        <w:t>ConnectionManager</w:t>
      </w:r>
      <w:r w:rsidRPr="00362863">
        <w:rPr>
          <w:rFonts w:ascii="Consolas" w:hAnsi="Consolas" w:cs="Consolas"/>
          <w:sz w:val="19"/>
          <w:szCs w:val="19"/>
          <w:lang w:val="en-US"/>
        </w:rPr>
        <w:t>.connection))</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command.CommandText = </w:t>
      </w:r>
      <w:r w:rsidRPr="00362863">
        <w:rPr>
          <w:rFonts w:ascii="Consolas" w:hAnsi="Consolas" w:cs="Consolas"/>
          <w:color w:val="A31515"/>
          <w:sz w:val="19"/>
          <w:szCs w:val="19"/>
          <w:lang w:val="en-US"/>
        </w:rPr>
        <w:t>@"select name from modules"</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SQLiteDataReader</w:t>
      </w:r>
      <w:r w:rsidRPr="00362863">
        <w:rPr>
          <w:rFonts w:ascii="Consolas" w:hAnsi="Consolas" w:cs="Consolas"/>
          <w:sz w:val="19"/>
          <w:szCs w:val="19"/>
          <w:lang w:val="en-US"/>
        </w:rPr>
        <w:t xml:space="preserve"> DataReader = command.ExecuteReader();</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while</w:t>
      </w:r>
      <w:r w:rsidRPr="00362863">
        <w:rPr>
          <w:rFonts w:ascii="Consolas" w:hAnsi="Consolas" w:cs="Consolas"/>
          <w:sz w:val="19"/>
          <w:szCs w:val="19"/>
          <w:lang w:val="en-US"/>
        </w:rPr>
        <w:t xml:space="preserve"> (DataReader.Read())</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treeNodeModule.DropDownItems.Add(DataReader[</w:t>
      </w:r>
      <w:r w:rsidRPr="00362863">
        <w:rPr>
          <w:rFonts w:ascii="Consolas" w:hAnsi="Consolas" w:cs="Consolas"/>
          <w:color w:val="A31515"/>
          <w:sz w:val="19"/>
          <w:szCs w:val="19"/>
          <w:lang w:val="en-US"/>
        </w:rPr>
        <w:t>"name"</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private</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void</w:t>
      </w:r>
      <w:r w:rsidRPr="00362863">
        <w:rPr>
          <w:rFonts w:ascii="Consolas" w:hAnsi="Consolas" w:cs="Consolas"/>
          <w:sz w:val="19"/>
          <w:szCs w:val="19"/>
          <w:lang w:val="en-US"/>
        </w:rPr>
        <w:t xml:space="preserve"> _nodeModule_ChangesApplied(</w:t>
      </w:r>
      <w:r w:rsidRPr="00362863">
        <w:rPr>
          <w:rFonts w:ascii="Consolas" w:hAnsi="Consolas" w:cs="Consolas"/>
          <w:color w:val="0000FF"/>
          <w:sz w:val="19"/>
          <w:szCs w:val="19"/>
          <w:lang w:val="en-US"/>
        </w:rPr>
        <w:t>object</w:t>
      </w:r>
      <w:r w:rsidRPr="00362863">
        <w:rPr>
          <w:rFonts w:ascii="Consolas" w:hAnsi="Consolas" w:cs="Consolas"/>
          <w:sz w:val="19"/>
          <w:szCs w:val="19"/>
          <w:lang w:val="en-US"/>
        </w:rPr>
        <w:t xml:space="preserve"> sender, </w:t>
      </w:r>
      <w:r w:rsidRPr="00362863">
        <w:rPr>
          <w:rFonts w:ascii="Consolas" w:hAnsi="Consolas" w:cs="Consolas"/>
          <w:color w:val="2B91AF"/>
          <w:sz w:val="19"/>
          <w:szCs w:val="19"/>
          <w:lang w:val="en-US"/>
        </w:rPr>
        <w:t>EventArgs</w:t>
      </w:r>
      <w:r w:rsidRPr="00362863">
        <w:rPr>
          <w:rFonts w:ascii="Consolas" w:hAnsi="Consolas" w:cs="Consolas"/>
          <w:sz w:val="19"/>
          <w:szCs w:val="19"/>
          <w:lang w:val="en-US"/>
        </w:rPr>
        <w:t xml:space="preserve"> 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(sender </w:t>
      </w:r>
      <w:r w:rsidRPr="00362863">
        <w:rPr>
          <w:rFonts w:ascii="Consolas" w:hAnsi="Consolas" w:cs="Consolas"/>
          <w:color w:val="0000FF"/>
          <w:sz w:val="19"/>
          <w:szCs w:val="19"/>
          <w:lang w:val="en-US"/>
        </w:rPr>
        <w:t>as</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NodeComboBox</w:t>
      </w:r>
      <w:r w:rsidRPr="00362863">
        <w:rPr>
          <w:rFonts w:ascii="Consolas" w:hAnsi="Consolas" w:cs="Consolas"/>
          <w:sz w:val="19"/>
          <w:szCs w:val="19"/>
          <w:lang w:val="en-US"/>
        </w:rPr>
        <w:t>).Parent.SelectedNode.Expand();</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private</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void</w:t>
      </w:r>
      <w:r w:rsidRPr="00362863">
        <w:rPr>
          <w:rFonts w:ascii="Consolas" w:hAnsi="Consolas" w:cs="Consolas"/>
          <w:sz w:val="19"/>
          <w:szCs w:val="19"/>
          <w:lang w:val="en-US"/>
        </w:rPr>
        <w:t xml:space="preserve"> applyButton_Click(</w:t>
      </w:r>
      <w:r w:rsidRPr="00362863">
        <w:rPr>
          <w:rFonts w:ascii="Consolas" w:hAnsi="Consolas" w:cs="Consolas"/>
          <w:color w:val="0000FF"/>
          <w:sz w:val="19"/>
          <w:szCs w:val="19"/>
          <w:lang w:val="en-US"/>
        </w:rPr>
        <w:t>object</w:t>
      </w:r>
      <w:r w:rsidRPr="00362863">
        <w:rPr>
          <w:rFonts w:ascii="Consolas" w:hAnsi="Consolas" w:cs="Consolas"/>
          <w:sz w:val="19"/>
          <w:szCs w:val="19"/>
          <w:lang w:val="en-US"/>
        </w:rPr>
        <w:t xml:space="preserve"> sender, </w:t>
      </w:r>
      <w:r w:rsidRPr="00362863">
        <w:rPr>
          <w:rFonts w:ascii="Consolas" w:hAnsi="Consolas" w:cs="Consolas"/>
          <w:color w:val="2B91AF"/>
          <w:sz w:val="19"/>
          <w:szCs w:val="19"/>
          <w:lang w:val="en-US"/>
        </w:rPr>
        <w:t>EventArgs</w:t>
      </w:r>
      <w:r w:rsidRPr="00362863">
        <w:rPr>
          <w:rFonts w:ascii="Consolas" w:hAnsi="Consolas" w:cs="Consolas"/>
          <w:sz w:val="19"/>
          <w:szCs w:val="19"/>
          <w:lang w:val="en-US"/>
        </w:rPr>
        <w:t xml:space="preserve"> 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SQLiteConnection</w:t>
      </w:r>
      <w:r w:rsidRPr="00362863">
        <w:rPr>
          <w:rFonts w:ascii="Consolas" w:hAnsi="Consolas" w:cs="Consolas"/>
          <w:sz w:val="19"/>
          <w:szCs w:val="19"/>
          <w:lang w:val="en-US"/>
        </w:rPr>
        <w:t xml:space="preserve"> mCN = </w:t>
      </w:r>
      <w:r w:rsidRPr="00362863">
        <w:rPr>
          <w:rFonts w:ascii="Consolas" w:hAnsi="Consolas" w:cs="Consolas"/>
          <w:color w:val="2B91AF"/>
          <w:sz w:val="19"/>
          <w:szCs w:val="19"/>
          <w:lang w:val="en-US"/>
        </w:rPr>
        <w:t>ConnectionManager</w:t>
      </w:r>
      <w:r w:rsidRPr="00362863">
        <w:rPr>
          <w:rFonts w:ascii="Consolas" w:hAnsi="Consolas" w:cs="Consolas"/>
          <w:sz w:val="19"/>
          <w:szCs w:val="19"/>
          <w:lang w:val="en-US"/>
        </w:rPr>
        <w:t>.connection;</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SQLiteDataAdapter</w:t>
      </w:r>
      <w:r w:rsidRPr="00362863">
        <w:rPr>
          <w:rFonts w:ascii="Consolas" w:hAnsi="Consolas" w:cs="Consolas"/>
          <w:sz w:val="19"/>
          <w:szCs w:val="19"/>
          <w:lang w:val="en-US"/>
        </w:rPr>
        <w:t xml:space="preserve"> mDA = modulesTableAdapter.Adapter;</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SQLiteCommandBuilder</w:t>
      </w:r>
      <w:r w:rsidRPr="00362863">
        <w:rPr>
          <w:rFonts w:ascii="Consolas" w:hAnsi="Consolas" w:cs="Consolas"/>
          <w:sz w:val="19"/>
          <w:szCs w:val="19"/>
          <w:lang w:val="en-US"/>
        </w:rPr>
        <w:t xml:space="preserve"> mCB = </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SQLiteCommandBuilder</w:t>
      </w:r>
      <w:r w:rsidRPr="00362863">
        <w:rPr>
          <w:rFonts w:ascii="Consolas" w:hAnsi="Consolas" w:cs="Consolas"/>
          <w:sz w:val="19"/>
          <w:szCs w:val="19"/>
          <w:lang w:val="en-US"/>
        </w:rPr>
        <w:t>(mDA);</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DataSet</w:t>
      </w:r>
      <w:r w:rsidRPr="00362863">
        <w:rPr>
          <w:rFonts w:ascii="Consolas" w:hAnsi="Consolas" w:cs="Consolas"/>
          <w:sz w:val="19"/>
          <w:szCs w:val="19"/>
          <w:lang w:val="en-US"/>
        </w:rPr>
        <w:t xml:space="preserve"> mDS = modulesDataSet;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DataSet</w:t>
      </w:r>
      <w:r w:rsidRPr="00362863">
        <w:rPr>
          <w:rFonts w:ascii="Consolas" w:hAnsi="Consolas" w:cs="Consolas"/>
          <w:sz w:val="19"/>
          <w:szCs w:val="19"/>
          <w:lang w:val="en-US"/>
        </w:rPr>
        <w:t xml:space="preserve"> dsChanges = </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DataSet</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if</w:t>
      </w:r>
      <w:r w:rsidRPr="00362863">
        <w:rPr>
          <w:rFonts w:ascii="Consolas" w:hAnsi="Consolas" w:cs="Consolas"/>
          <w:sz w:val="19"/>
          <w:szCs w:val="19"/>
          <w:lang w:val="en-US"/>
        </w:rPr>
        <w:t xml:space="preserve"> (!mDS.HasChanges()) </w:t>
      </w:r>
      <w:r w:rsidRPr="00362863">
        <w:rPr>
          <w:rFonts w:ascii="Consolas" w:hAnsi="Consolas" w:cs="Consolas"/>
          <w:color w:val="0000FF"/>
          <w:sz w:val="19"/>
          <w:szCs w:val="19"/>
          <w:lang w:val="en-US"/>
        </w:rPr>
        <w:t>return</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dsChanges = mDS.GetChanges(</w:t>
      </w:r>
      <w:r w:rsidRPr="00362863">
        <w:rPr>
          <w:rFonts w:ascii="Consolas" w:hAnsi="Consolas" w:cs="Consolas"/>
          <w:color w:val="2B91AF"/>
          <w:sz w:val="19"/>
          <w:szCs w:val="19"/>
          <w:lang w:val="en-US"/>
        </w:rPr>
        <w:t>DataRowState</w:t>
      </w:r>
      <w:r w:rsidRPr="00362863">
        <w:rPr>
          <w:rFonts w:ascii="Consolas" w:hAnsi="Consolas" w:cs="Consolas"/>
          <w:sz w:val="19"/>
          <w:szCs w:val="19"/>
          <w:lang w:val="en-US"/>
        </w:rPr>
        <w:t>.Modified);</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if</w:t>
      </w:r>
      <w:r w:rsidRPr="00362863">
        <w:rPr>
          <w:rFonts w:ascii="Consolas" w:hAnsi="Consolas" w:cs="Consolas"/>
          <w:sz w:val="19"/>
          <w:szCs w:val="19"/>
          <w:lang w:val="en-US"/>
        </w:rPr>
        <w:t xml:space="preserve"> (dsChanges != </w:t>
      </w:r>
      <w:r w:rsidRPr="00362863">
        <w:rPr>
          <w:rFonts w:ascii="Consolas" w:hAnsi="Consolas" w:cs="Consolas"/>
          <w:color w:val="0000FF"/>
          <w:sz w:val="19"/>
          <w:szCs w:val="19"/>
          <w:lang w:val="en-US"/>
        </w:rPr>
        <w:t>null</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mDA.UpdateCommand = mCB.GetUpdateCommand();</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mDA.Update(dsChanges, </w:t>
      </w:r>
      <w:r w:rsidRPr="00362863">
        <w:rPr>
          <w:rFonts w:ascii="Consolas" w:hAnsi="Consolas" w:cs="Consolas"/>
          <w:color w:val="A31515"/>
          <w:sz w:val="19"/>
          <w:szCs w:val="19"/>
          <w:lang w:val="en-US"/>
        </w:rPr>
        <w:t>"modules"</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dsChanges = mDS.GetChanges(</w:t>
      </w:r>
      <w:r w:rsidRPr="00362863">
        <w:rPr>
          <w:rFonts w:ascii="Consolas" w:hAnsi="Consolas" w:cs="Consolas"/>
          <w:color w:val="2B91AF"/>
          <w:sz w:val="19"/>
          <w:szCs w:val="19"/>
          <w:lang w:val="en-US"/>
        </w:rPr>
        <w:t>DataRowState</w:t>
      </w:r>
      <w:r w:rsidRPr="00362863">
        <w:rPr>
          <w:rFonts w:ascii="Consolas" w:hAnsi="Consolas" w:cs="Consolas"/>
          <w:sz w:val="19"/>
          <w:szCs w:val="19"/>
          <w:lang w:val="en-US"/>
        </w:rPr>
        <w:t>.Added);</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if</w:t>
      </w:r>
      <w:r w:rsidRPr="00362863">
        <w:rPr>
          <w:rFonts w:ascii="Consolas" w:hAnsi="Consolas" w:cs="Consolas"/>
          <w:sz w:val="19"/>
          <w:szCs w:val="19"/>
          <w:lang w:val="en-US"/>
        </w:rPr>
        <w:t xml:space="preserve"> (dsChanges != </w:t>
      </w:r>
      <w:r w:rsidRPr="00362863">
        <w:rPr>
          <w:rFonts w:ascii="Consolas" w:hAnsi="Consolas" w:cs="Consolas"/>
          <w:color w:val="0000FF"/>
          <w:sz w:val="19"/>
          <w:szCs w:val="19"/>
          <w:lang w:val="en-US"/>
        </w:rPr>
        <w:t>null</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mDA.InsertCommand = mCB.GetInsertCommand();</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mDA.Update(dsChanges, </w:t>
      </w:r>
      <w:r w:rsidRPr="00362863">
        <w:rPr>
          <w:rFonts w:ascii="Consolas" w:hAnsi="Consolas" w:cs="Consolas"/>
          <w:color w:val="A31515"/>
          <w:sz w:val="19"/>
          <w:szCs w:val="19"/>
          <w:lang w:val="en-US"/>
        </w:rPr>
        <w:t>"modules"</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dsChanges = mDS.GetChanges(</w:t>
      </w:r>
      <w:r w:rsidRPr="00362863">
        <w:rPr>
          <w:rFonts w:ascii="Consolas" w:hAnsi="Consolas" w:cs="Consolas"/>
          <w:color w:val="2B91AF"/>
          <w:sz w:val="19"/>
          <w:szCs w:val="19"/>
          <w:lang w:val="en-US"/>
        </w:rPr>
        <w:t>DataRowState</w:t>
      </w:r>
      <w:r w:rsidRPr="00362863">
        <w:rPr>
          <w:rFonts w:ascii="Consolas" w:hAnsi="Consolas" w:cs="Consolas"/>
          <w:sz w:val="19"/>
          <w:szCs w:val="19"/>
          <w:lang w:val="en-US"/>
        </w:rPr>
        <w:t>.Deleted);</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if</w:t>
      </w:r>
      <w:r w:rsidRPr="00362863">
        <w:rPr>
          <w:rFonts w:ascii="Consolas" w:hAnsi="Consolas" w:cs="Consolas"/>
          <w:sz w:val="19"/>
          <w:szCs w:val="19"/>
          <w:lang w:val="en-US"/>
        </w:rPr>
        <w:t xml:space="preserve"> (dsChanges != </w:t>
      </w:r>
      <w:r w:rsidRPr="00362863">
        <w:rPr>
          <w:rFonts w:ascii="Consolas" w:hAnsi="Consolas" w:cs="Consolas"/>
          <w:color w:val="0000FF"/>
          <w:sz w:val="19"/>
          <w:szCs w:val="19"/>
          <w:lang w:val="en-US"/>
        </w:rPr>
        <w:t>null</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mDA.DeleteCommand = mCB.GetDeleteCommand();</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mDA.Update(dsChanges, </w:t>
      </w:r>
      <w:r w:rsidRPr="00362863">
        <w:rPr>
          <w:rFonts w:ascii="Consolas" w:hAnsi="Consolas" w:cs="Consolas"/>
          <w:color w:val="A31515"/>
          <w:sz w:val="19"/>
          <w:szCs w:val="19"/>
          <w:lang w:val="en-US"/>
        </w:rPr>
        <w:t>"modules"</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mDS.AcceptChanges();</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UpdateModulesDropDown();</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(treeView.Model </w:t>
      </w:r>
      <w:r w:rsidRPr="00362863">
        <w:rPr>
          <w:rFonts w:ascii="Consolas" w:hAnsi="Consolas" w:cs="Consolas"/>
          <w:color w:val="0000FF"/>
          <w:sz w:val="19"/>
          <w:szCs w:val="19"/>
          <w:lang w:val="en-US"/>
        </w:rPr>
        <w:t>as</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SlowTreeModel</w:t>
      </w:r>
      <w:r w:rsidRPr="00362863">
        <w:rPr>
          <w:rFonts w:ascii="Consolas" w:hAnsi="Consolas" w:cs="Consolas"/>
          <w:sz w:val="19"/>
          <w:szCs w:val="19"/>
          <w:lang w:val="en-US"/>
        </w:rPr>
        <w:t>).Root.UpdateModulesFromDbRec();</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treeView.Invalidate();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private</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void</w:t>
      </w:r>
      <w:r w:rsidRPr="00362863">
        <w:rPr>
          <w:rFonts w:ascii="Consolas" w:hAnsi="Consolas" w:cs="Consolas"/>
          <w:sz w:val="19"/>
          <w:szCs w:val="19"/>
          <w:lang w:val="en-US"/>
        </w:rPr>
        <w:t xml:space="preserve"> cancelButton_Click(</w:t>
      </w:r>
      <w:r w:rsidRPr="00362863">
        <w:rPr>
          <w:rFonts w:ascii="Consolas" w:hAnsi="Consolas" w:cs="Consolas"/>
          <w:color w:val="0000FF"/>
          <w:sz w:val="19"/>
          <w:szCs w:val="19"/>
          <w:lang w:val="en-US"/>
        </w:rPr>
        <w:t>object</w:t>
      </w:r>
      <w:r w:rsidRPr="00362863">
        <w:rPr>
          <w:rFonts w:ascii="Consolas" w:hAnsi="Consolas" w:cs="Consolas"/>
          <w:sz w:val="19"/>
          <w:szCs w:val="19"/>
          <w:lang w:val="en-US"/>
        </w:rPr>
        <w:t xml:space="preserve"> sender, </w:t>
      </w:r>
      <w:r w:rsidRPr="00362863">
        <w:rPr>
          <w:rFonts w:ascii="Consolas" w:hAnsi="Consolas" w:cs="Consolas"/>
          <w:color w:val="2B91AF"/>
          <w:sz w:val="19"/>
          <w:szCs w:val="19"/>
          <w:lang w:val="en-US"/>
        </w:rPr>
        <w:t>EventArgs</w:t>
      </w:r>
      <w:r w:rsidRPr="00362863">
        <w:rPr>
          <w:rFonts w:ascii="Consolas" w:hAnsi="Consolas" w:cs="Consolas"/>
          <w:sz w:val="19"/>
          <w:szCs w:val="19"/>
          <w:lang w:val="en-US"/>
        </w:rPr>
        <w:t xml:space="preserve"> 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modulesTableAdapter.Fill(modulesDataSet.modules);</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lastRenderedPageBreak/>
        <w:t xml:space="preserve">        </w:t>
      </w:r>
      <w:r w:rsidRPr="00362863">
        <w:rPr>
          <w:rFonts w:ascii="Consolas" w:hAnsi="Consolas" w:cs="Consolas"/>
          <w:color w:val="0000FF"/>
          <w:sz w:val="19"/>
          <w:szCs w:val="19"/>
          <w:lang w:val="en-US"/>
        </w:rPr>
        <w:t>private</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void</w:t>
      </w:r>
      <w:r w:rsidRPr="00362863">
        <w:rPr>
          <w:rFonts w:ascii="Consolas" w:hAnsi="Consolas" w:cs="Consolas"/>
          <w:sz w:val="19"/>
          <w:szCs w:val="19"/>
          <w:lang w:val="en-US"/>
        </w:rPr>
        <w:t xml:space="preserve"> deleteToolStripMenuItem_Click(</w:t>
      </w:r>
      <w:r w:rsidRPr="00362863">
        <w:rPr>
          <w:rFonts w:ascii="Consolas" w:hAnsi="Consolas" w:cs="Consolas"/>
          <w:color w:val="0000FF"/>
          <w:sz w:val="19"/>
          <w:szCs w:val="19"/>
          <w:lang w:val="en-US"/>
        </w:rPr>
        <w:t>object</w:t>
      </w:r>
      <w:r w:rsidRPr="00362863">
        <w:rPr>
          <w:rFonts w:ascii="Consolas" w:hAnsi="Consolas" w:cs="Consolas"/>
          <w:sz w:val="19"/>
          <w:szCs w:val="19"/>
          <w:lang w:val="en-US"/>
        </w:rPr>
        <w:t xml:space="preserve"> sender, </w:t>
      </w:r>
      <w:r w:rsidRPr="00362863">
        <w:rPr>
          <w:rFonts w:ascii="Consolas" w:hAnsi="Consolas" w:cs="Consolas"/>
          <w:color w:val="2B91AF"/>
          <w:sz w:val="19"/>
          <w:szCs w:val="19"/>
          <w:lang w:val="en-US"/>
        </w:rPr>
        <w:t>EventArgs</w:t>
      </w:r>
      <w:r w:rsidRPr="00362863">
        <w:rPr>
          <w:rFonts w:ascii="Consolas" w:hAnsi="Consolas" w:cs="Consolas"/>
          <w:sz w:val="19"/>
          <w:szCs w:val="19"/>
          <w:lang w:val="en-US"/>
        </w:rPr>
        <w:t xml:space="preserve"> 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if</w:t>
      </w:r>
      <w:r w:rsidRPr="00362863">
        <w:rPr>
          <w:rFonts w:ascii="Consolas" w:hAnsi="Consolas" w:cs="Consolas"/>
          <w:sz w:val="19"/>
          <w:szCs w:val="19"/>
          <w:lang w:val="en-US"/>
        </w:rPr>
        <w:t xml:space="preserve"> (treeView.SelectedNode != </w:t>
      </w:r>
      <w:r w:rsidRPr="00362863">
        <w:rPr>
          <w:rFonts w:ascii="Consolas" w:hAnsi="Consolas" w:cs="Consolas"/>
          <w:color w:val="0000FF"/>
          <w:sz w:val="19"/>
          <w:szCs w:val="19"/>
          <w:lang w:val="en-US"/>
        </w:rPr>
        <w:t>null</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Node</w:t>
      </w:r>
      <w:r w:rsidRPr="00362863">
        <w:rPr>
          <w:rFonts w:ascii="Consolas" w:hAnsi="Consolas" w:cs="Consolas"/>
          <w:sz w:val="19"/>
          <w:szCs w:val="19"/>
          <w:lang w:val="en-US"/>
        </w:rPr>
        <w:t xml:space="preserve"> parent = treeView.SelectedNode.Parent.Tag </w:t>
      </w:r>
      <w:r w:rsidRPr="00362863">
        <w:rPr>
          <w:rFonts w:ascii="Consolas" w:hAnsi="Consolas" w:cs="Consolas"/>
          <w:color w:val="0000FF"/>
          <w:sz w:val="19"/>
          <w:szCs w:val="19"/>
          <w:lang w:val="en-US"/>
        </w:rPr>
        <w:t>as</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Node</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List</w:t>
      </w:r>
      <w:r w:rsidRPr="00362863">
        <w:rPr>
          <w:rFonts w:ascii="Consolas" w:hAnsi="Consolas" w:cs="Consolas"/>
          <w:sz w:val="19"/>
          <w:szCs w:val="19"/>
          <w:lang w:val="en-US"/>
        </w:rPr>
        <w:t>&lt;</w:t>
      </w:r>
      <w:r w:rsidRPr="00362863">
        <w:rPr>
          <w:rFonts w:ascii="Consolas" w:hAnsi="Consolas" w:cs="Consolas"/>
          <w:color w:val="0000FF"/>
          <w:sz w:val="19"/>
          <w:szCs w:val="19"/>
          <w:lang w:val="en-US"/>
        </w:rPr>
        <w:t>string</w:t>
      </w:r>
      <w:r w:rsidRPr="00362863">
        <w:rPr>
          <w:rFonts w:ascii="Consolas" w:hAnsi="Consolas" w:cs="Consolas"/>
          <w:sz w:val="19"/>
          <w:szCs w:val="19"/>
          <w:lang w:val="en-US"/>
        </w:rPr>
        <w:t xml:space="preserve">&gt; parents = </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List</w:t>
      </w:r>
      <w:r w:rsidRPr="00362863">
        <w:rPr>
          <w:rFonts w:ascii="Consolas" w:hAnsi="Consolas" w:cs="Consolas"/>
          <w:sz w:val="19"/>
          <w:szCs w:val="19"/>
          <w:lang w:val="en-US"/>
        </w:rPr>
        <w:t>&lt;</w:t>
      </w:r>
      <w:r w:rsidRPr="00362863">
        <w:rPr>
          <w:rFonts w:ascii="Consolas" w:hAnsi="Consolas" w:cs="Consolas"/>
          <w:color w:val="0000FF"/>
          <w:sz w:val="19"/>
          <w:szCs w:val="19"/>
          <w:lang w:val="en-US"/>
        </w:rPr>
        <w:t>string</w:t>
      </w:r>
      <w:r w:rsidRPr="00362863">
        <w:rPr>
          <w:rFonts w:ascii="Consolas" w:hAnsi="Consolas" w:cs="Consolas"/>
          <w:sz w:val="19"/>
          <w:szCs w:val="19"/>
          <w:lang w:val="en-US"/>
        </w:rPr>
        <w:t>&gt;();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while</w:t>
      </w:r>
      <w:r w:rsidRPr="00362863">
        <w:rPr>
          <w:rFonts w:ascii="Consolas" w:hAnsi="Consolas" w:cs="Consolas"/>
          <w:sz w:val="19"/>
          <w:szCs w:val="19"/>
          <w:lang w:val="en-US"/>
        </w:rPr>
        <w:t xml:space="preserve"> (parent != </w:t>
      </w:r>
      <w:r w:rsidRPr="00362863">
        <w:rPr>
          <w:rFonts w:ascii="Consolas" w:hAnsi="Consolas" w:cs="Consolas"/>
          <w:color w:val="0000FF"/>
          <w:sz w:val="19"/>
          <w:szCs w:val="19"/>
          <w:lang w:val="en-US"/>
        </w:rPr>
        <w:t>null</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parents.Add(parent.ToString());</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parent = parent.Parent;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parents.Reverse();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NodeModule</w:t>
      </w:r>
      <w:r w:rsidRPr="00362863">
        <w:rPr>
          <w:rFonts w:ascii="Consolas" w:hAnsi="Consolas" w:cs="Consolas"/>
          <w:sz w:val="19"/>
          <w:szCs w:val="19"/>
          <w:lang w:val="en-US"/>
        </w:rPr>
        <w:t xml:space="preserve"> nm = treeView.SelectedNode.Tag </w:t>
      </w:r>
      <w:r w:rsidRPr="00362863">
        <w:rPr>
          <w:rFonts w:ascii="Consolas" w:hAnsi="Consolas" w:cs="Consolas"/>
          <w:color w:val="0000FF"/>
          <w:sz w:val="19"/>
          <w:szCs w:val="19"/>
          <w:lang w:val="en-US"/>
        </w:rPr>
        <w:t>as</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NodeModule</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string</w:t>
      </w:r>
      <w:r w:rsidRPr="00362863">
        <w:rPr>
          <w:rFonts w:ascii="Consolas" w:hAnsi="Consolas" w:cs="Consolas"/>
          <w:sz w:val="19"/>
          <w:szCs w:val="19"/>
          <w:lang w:val="en-US"/>
        </w:rPr>
        <w:t xml:space="preserve"> id = nm.Tag.ToString();</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if</w:t>
      </w:r>
      <w:r w:rsidRPr="00362863">
        <w:rPr>
          <w:rFonts w:ascii="Consolas" w:hAnsi="Consolas" w:cs="Consolas"/>
          <w:sz w:val="19"/>
          <w:szCs w:val="19"/>
          <w:lang w:val="en-US"/>
        </w:rPr>
        <w:t xml:space="preserve"> (id.StartsWith(</w:t>
      </w:r>
      <w:r w:rsidRPr="00362863">
        <w:rPr>
          <w:rFonts w:ascii="Consolas" w:hAnsi="Consolas" w:cs="Consolas"/>
          <w:color w:val="A31515"/>
          <w:sz w:val="19"/>
          <w:szCs w:val="19"/>
          <w:lang w:val="en-US"/>
        </w:rPr>
        <w:t>"f"</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SQLiteCommand</w:t>
      </w:r>
      <w:r w:rsidRPr="00362863">
        <w:rPr>
          <w:rFonts w:ascii="Consolas" w:hAnsi="Consolas" w:cs="Consolas"/>
          <w:sz w:val="19"/>
          <w:szCs w:val="19"/>
          <w:lang w:val="en-US"/>
        </w:rPr>
        <w:t xml:space="preserve"> command = </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SQLiteCo</w:t>
      </w:r>
      <w:r w:rsidRPr="00362863">
        <w:rPr>
          <w:rFonts w:ascii="Consolas" w:hAnsi="Consolas" w:cs="Consolas"/>
          <w:color w:val="2B91AF"/>
          <w:sz w:val="19"/>
          <w:szCs w:val="19"/>
          <w:lang w:val="en-US"/>
        </w:rPr>
        <w:t>m</w:t>
      </w:r>
      <w:r w:rsidRPr="00362863">
        <w:rPr>
          <w:rFonts w:ascii="Consolas" w:hAnsi="Consolas" w:cs="Consolas"/>
          <w:color w:val="2B91AF"/>
          <w:sz w:val="19"/>
          <w:szCs w:val="19"/>
          <w:lang w:val="en-US"/>
        </w:rPr>
        <w:t>mand</w:t>
      </w:r>
      <w:r w:rsidRPr="00362863">
        <w:rPr>
          <w:rFonts w:ascii="Consolas" w:hAnsi="Consolas" w:cs="Consolas"/>
          <w:sz w:val="19"/>
          <w:szCs w:val="19"/>
          <w:lang w:val="en-US"/>
        </w:rPr>
        <w:t>(</w:t>
      </w:r>
      <w:r w:rsidRPr="00362863">
        <w:rPr>
          <w:rFonts w:ascii="Consolas" w:hAnsi="Consolas" w:cs="Consolas"/>
          <w:color w:val="2B91AF"/>
          <w:sz w:val="19"/>
          <w:szCs w:val="19"/>
          <w:lang w:val="en-US"/>
        </w:rPr>
        <w:t>ConnectionManager</w:t>
      </w:r>
      <w:r w:rsidRPr="00362863">
        <w:rPr>
          <w:rFonts w:ascii="Consolas" w:hAnsi="Consolas" w:cs="Consolas"/>
          <w:sz w:val="19"/>
          <w:szCs w:val="19"/>
          <w:lang w:val="en-US"/>
        </w:rPr>
        <w:t>.connection))</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command.CommandText = </w:t>
      </w:r>
      <w:r w:rsidRPr="00362863">
        <w:rPr>
          <w:rFonts w:ascii="Consolas" w:hAnsi="Consolas" w:cs="Consolas"/>
          <w:color w:val="A31515"/>
          <w:sz w:val="19"/>
          <w:szCs w:val="19"/>
          <w:lang w:val="en-US"/>
        </w:rPr>
        <w:t>@"delete from files where id=@id"</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command.Parameters.Add(</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SQLiteParameter</w:t>
      </w:r>
      <w:r w:rsidRPr="00362863">
        <w:rPr>
          <w:rFonts w:ascii="Consolas" w:hAnsi="Consolas" w:cs="Consolas"/>
          <w:sz w:val="19"/>
          <w:szCs w:val="19"/>
          <w:lang w:val="en-US"/>
        </w:rPr>
        <w:t>(</w:t>
      </w:r>
      <w:r w:rsidRPr="00362863">
        <w:rPr>
          <w:rFonts w:ascii="Consolas" w:hAnsi="Consolas" w:cs="Consolas"/>
          <w:color w:val="A31515"/>
          <w:sz w:val="19"/>
          <w:szCs w:val="19"/>
          <w:lang w:val="en-US"/>
        </w:rPr>
        <w:t>"@id"</w:t>
      </w:r>
      <w:r w:rsidRPr="00362863">
        <w:rPr>
          <w:rFonts w:ascii="Consolas" w:hAnsi="Consolas" w:cs="Consolas"/>
          <w:sz w:val="19"/>
          <w:szCs w:val="19"/>
          <w:lang w:val="en-US"/>
        </w:rPr>
        <w:t>, id.Substring(1)));</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command.ExecuteNonQuery();</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else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SQLiteCommand</w:t>
      </w:r>
      <w:r w:rsidRPr="00362863">
        <w:rPr>
          <w:rFonts w:ascii="Consolas" w:hAnsi="Consolas" w:cs="Consolas"/>
          <w:sz w:val="19"/>
          <w:szCs w:val="19"/>
          <w:lang w:val="en-US"/>
        </w:rPr>
        <w:t xml:space="preserve"> command = </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SQLiteCo</w:t>
      </w:r>
      <w:r w:rsidRPr="00362863">
        <w:rPr>
          <w:rFonts w:ascii="Consolas" w:hAnsi="Consolas" w:cs="Consolas"/>
          <w:color w:val="2B91AF"/>
          <w:sz w:val="19"/>
          <w:szCs w:val="19"/>
          <w:lang w:val="en-US"/>
        </w:rPr>
        <w:t>m</w:t>
      </w:r>
      <w:r w:rsidRPr="00362863">
        <w:rPr>
          <w:rFonts w:ascii="Consolas" w:hAnsi="Consolas" w:cs="Consolas"/>
          <w:color w:val="2B91AF"/>
          <w:sz w:val="19"/>
          <w:szCs w:val="19"/>
          <w:lang w:val="en-US"/>
        </w:rPr>
        <w:t>mand</w:t>
      </w:r>
      <w:r w:rsidRPr="00362863">
        <w:rPr>
          <w:rFonts w:ascii="Consolas" w:hAnsi="Consolas" w:cs="Consolas"/>
          <w:sz w:val="19"/>
          <w:szCs w:val="19"/>
          <w:lang w:val="en-US"/>
        </w:rPr>
        <w:t>(</w:t>
      </w:r>
      <w:r w:rsidRPr="00362863">
        <w:rPr>
          <w:rFonts w:ascii="Consolas" w:hAnsi="Consolas" w:cs="Consolas"/>
          <w:color w:val="2B91AF"/>
          <w:sz w:val="19"/>
          <w:szCs w:val="19"/>
          <w:lang w:val="en-US"/>
        </w:rPr>
        <w:t>ConnectionManager</w:t>
      </w:r>
      <w:r w:rsidRPr="00362863">
        <w:rPr>
          <w:rFonts w:ascii="Consolas" w:hAnsi="Consolas" w:cs="Consolas"/>
          <w:sz w:val="19"/>
          <w:szCs w:val="19"/>
          <w:lang w:val="en-US"/>
        </w:rPr>
        <w:t>.connection))</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command.CommandText = </w:t>
      </w:r>
      <w:r w:rsidRPr="00362863">
        <w:rPr>
          <w:rFonts w:ascii="Consolas" w:hAnsi="Consolas" w:cs="Consolas"/>
          <w:color w:val="A31515"/>
          <w:sz w:val="19"/>
          <w:szCs w:val="19"/>
          <w:lang w:val="en-US"/>
        </w:rPr>
        <w:t>@"delete from folders where id=@id"</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command.Parameters.Add(</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SQLiteParameter</w:t>
      </w:r>
      <w:r w:rsidRPr="00362863">
        <w:rPr>
          <w:rFonts w:ascii="Consolas" w:hAnsi="Consolas" w:cs="Consolas"/>
          <w:sz w:val="19"/>
          <w:szCs w:val="19"/>
          <w:lang w:val="en-US"/>
        </w:rPr>
        <w:t>(</w:t>
      </w:r>
      <w:r w:rsidRPr="00362863">
        <w:rPr>
          <w:rFonts w:ascii="Consolas" w:hAnsi="Consolas" w:cs="Consolas"/>
          <w:color w:val="A31515"/>
          <w:sz w:val="19"/>
          <w:szCs w:val="19"/>
          <w:lang w:val="en-US"/>
        </w:rPr>
        <w:t>"@id"</w:t>
      </w:r>
      <w:r w:rsidRPr="00362863">
        <w:rPr>
          <w:rFonts w:ascii="Consolas" w:hAnsi="Consolas" w:cs="Consolas"/>
          <w:sz w:val="19"/>
          <w:szCs w:val="19"/>
          <w:lang w:val="en-US"/>
        </w:rPr>
        <w:t>, id));</w:t>
      </w:r>
    </w:p>
    <w:p w:rsidR="00362863" w:rsidRPr="00C24340"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C24340">
        <w:rPr>
          <w:rFonts w:ascii="Consolas" w:hAnsi="Consolas" w:cs="Consolas"/>
          <w:sz w:val="19"/>
          <w:szCs w:val="19"/>
          <w:lang w:val="en-US"/>
        </w:rPr>
        <w:t>command.ExecuteNonQuery();</w:t>
      </w:r>
    </w:p>
    <w:p w:rsidR="00362863" w:rsidRPr="00C24340" w:rsidRDefault="00362863" w:rsidP="00362863">
      <w:pPr>
        <w:autoSpaceDE w:val="0"/>
        <w:autoSpaceDN w:val="0"/>
        <w:adjustRightInd w:val="0"/>
        <w:spacing w:line="240" w:lineRule="auto"/>
        <w:ind w:firstLine="0"/>
        <w:rPr>
          <w:rFonts w:ascii="Consolas" w:hAnsi="Consolas" w:cs="Consolas"/>
          <w:sz w:val="19"/>
          <w:szCs w:val="19"/>
          <w:lang w:val="en-US"/>
        </w:rPr>
      </w:pPr>
      <w:r w:rsidRPr="00C24340">
        <w:rPr>
          <w:rFonts w:ascii="Consolas" w:hAnsi="Consolas" w:cs="Consolas"/>
          <w:sz w:val="19"/>
          <w:szCs w:val="19"/>
          <w:lang w:val="en-US"/>
        </w:rPr>
        <w:t xml:space="preserve">                    }</w:t>
      </w:r>
    </w:p>
    <w:p w:rsidR="00362863" w:rsidRPr="00C24340" w:rsidRDefault="00362863" w:rsidP="00362863">
      <w:pPr>
        <w:autoSpaceDE w:val="0"/>
        <w:autoSpaceDN w:val="0"/>
        <w:adjustRightInd w:val="0"/>
        <w:spacing w:line="240" w:lineRule="auto"/>
        <w:ind w:firstLine="0"/>
        <w:rPr>
          <w:rFonts w:ascii="Consolas" w:hAnsi="Consolas" w:cs="Consolas"/>
          <w:sz w:val="19"/>
          <w:szCs w:val="19"/>
          <w:lang w:val="en-US"/>
        </w:rPr>
      </w:pPr>
      <w:r w:rsidRPr="00C24340">
        <w:rPr>
          <w:rFonts w:ascii="Consolas" w:hAnsi="Consolas" w:cs="Consolas"/>
          <w:sz w:val="19"/>
          <w:szCs w:val="19"/>
          <w:lang w:val="en-US"/>
        </w:rPr>
        <w:t xml:space="preserve">                }</w:t>
      </w:r>
    </w:p>
    <w:p w:rsidR="00362863" w:rsidRPr="00C24340"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treeView.Model = </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SlowTreeModel</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TreePath</w:t>
      </w:r>
      <w:r w:rsidRPr="00362863">
        <w:rPr>
          <w:rFonts w:ascii="Consolas" w:hAnsi="Consolas" w:cs="Consolas"/>
          <w:sz w:val="19"/>
          <w:szCs w:val="19"/>
          <w:lang w:val="en-US"/>
        </w:rPr>
        <w:t xml:space="preserve"> tp = </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TreePath</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treeView.FindNode(tp).Expand();</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for</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int</w:t>
      </w:r>
      <w:r w:rsidRPr="00362863">
        <w:rPr>
          <w:rFonts w:ascii="Consolas" w:hAnsi="Consolas" w:cs="Consolas"/>
          <w:sz w:val="19"/>
          <w:szCs w:val="19"/>
          <w:lang w:val="en-US"/>
        </w:rPr>
        <w:t xml:space="preserve"> i = 0; i &lt; parents.Count; i++)</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tp = </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TreePath</w:t>
      </w:r>
      <w:r w:rsidRPr="00362863">
        <w:rPr>
          <w:rFonts w:ascii="Consolas" w:hAnsi="Consolas" w:cs="Consolas"/>
          <w:sz w:val="19"/>
          <w:szCs w:val="19"/>
          <w:lang w:val="en-US"/>
        </w:rPr>
        <w:t>(tp, parents[i]);</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treeView.FindNode(tp).Expand();</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private</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void</w:t>
      </w:r>
      <w:r w:rsidRPr="00362863">
        <w:rPr>
          <w:rFonts w:ascii="Consolas" w:hAnsi="Consolas" w:cs="Consolas"/>
          <w:sz w:val="19"/>
          <w:szCs w:val="19"/>
          <w:lang w:val="en-US"/>
        </w:rPr>
        <w:t xml:space="preserve"> treeViewAdv1_KeyDown(</w:t>
      </w:r>
      <w:r w:rsidRPr="00362863">
        <w:rPr>
          <w:rFonts w:ascii="Consolas" w:hAnsi="Consolas" w:cs="Consolas"/>
          <w:color w:val="0000FF"/>
          <w:sz w:val="19"/>
          <w:szCs w:val="19"/>
          <w:lang w:val="en-US"/>
        </w:rPr>
        <w:t>object</w:t>
      </w:r>
      <w:r w:rsidRPr="00362863">
        <w:rPr>
          <w:rFonts w:ascii="Consolas" w:hAnsi="Consolas" w:cs="Consolas"/>
          <w:sz w:val="19"/>
          <w:szCs w:val="19"/>
          <w:lang w:val="en-US"/>
        </w:rPr>
        <w:t xml:space="preserve"> sender, </w:t>
      </w:r>
      <w:r w:rsidRPr="00362863">
        <w:rPr>
          <w:rFonts w:ascii="Consolas" w:hAnsi="Consolas" w:cs="Consolas"/>
          <w:color w:val="2B91AF"/>
          <w:sz w:val="19"/>
          <w:szCs w:val="19"/>
          <w:lang w:val="en-US"/>
        </w:rPr>
        <w:t>KeyEventArgs</w:t>
      </w:r>
      <w:r w:rsidRPr="00362863">
        <w:rPr>
          <w:rFonts w:ascii="Consolas" w:hAnsi="Consolas" w:cs="Consolas"/>
          <w:sz w:val="19"/>
          <w:szCs w:val="19"/>
          <w:lang w:val="en-US"/>
        </w:rPr>
        <w:t xml:space="preserve"> 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if</w:t>
      </w:r>
      <w:r w:rsidRPr="00362863">
        <w:rPr>
          <w:rFonts w:ascii="Consolas" w:hAnsi="Consolas" w:cs="Consolas"/>
          <w:sz w:val="19"/>
          <w:szCs w:val="19"/>
          <w:lang w:val="en-US"/>
        </w:rPr>
        <w:t xml:space="preserve"> (e.KeyData == </w:t>
      </w:r>
      <w:r w:rsidRPr="00362863">
        <w:rPr>
          <w:rFonts w:ascii="Consolas" w:hAnsi="Consolas" w:cs="Consolas"/>
          <w:color w:val="2B91AF"/>
          <w:sz w:val="19"/>
          <w:szCs w:val="19"/>
          <w:lang w:val="en-US"/>
        </w:rPr>
        <w:t>Keys</w:t>
      </w:r>
      <w:r w:rsidRPr="00362863">
        <w:rPr>
          <w:rFonts w:ascii="Consolas" w:hAnsi="Consolas" w:cs="Consolas"/>
          <w:sz w:val="19"/>
          <w:szCs w:val="19"/>
          <w:lang w:val="en-US"/>
        </w:rPr>
        <w:t>.Delete)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deleteToolStripMenuItem_Click(</w:t>
      </w:r>
      <w:r w:rsidRPr="00362863">
        <w:rPr>
          <w:rFonts w:ascii="Consolas" w:hAnsi="Consolas" w:cs="Consolas"/>
          <w:color w:val="0000FF"/>
          <w:sz w:val="19"/>
          <w:szCs w:val="19"/>
          <w:lang w:val="en-US"/>
        </w:rPr>
        <w:t>null</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null</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private</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void</w:t>
      </w:r>
      <w:r w:rsidRPr="00362863">
        <w:rPr>
          <w:rFonts w:ascii="Consolas" w:hAnsi="Consolas" w:cs="Consolas"/>
          <w:sz w:val="19"/>
          <w:szCs w:val="19"/>
          <w:lang w:val="en-US"/>
        </w:rPr>
        <w:t xml:space="preserve"> deleteModulesContextMenuItem_Click(</w:t>
      </w:r>
      <w:r w:rsidRPr="00362863">
        <w:rPr>
          <w:rFonts w:ascii="Consolas" w:hAnsi="Consolas" w:cs="Consolas"/>
          <w:color w:val="0000FF"/>
          <w:sz w:val="19"/>
          <w:szCs w:val="19"/>
          <w:lang w:val="en-US"/>
        </w:rPr>
        <w:t>object</w:t>
      </w:r>
      <w:r w:rsidRPr="00362863">
        <w:rPr>
          <w:rFonts w:ascii="Consolas" w:hAnsi="Consolas" w:cs="Consolas"/>
          <w:sz w:val="19"/>
          <w:szCs w:val="19"/>
          <w:lang w:val="en-US"/>
        </w:rPr>
        <w:t xml:space="preserve"> sender, </w:t>
      </w:r>
      <w:r w:rsidRPr="00362863">
        <w:rPr>
          <w:rFonts w:ascii="Consolas" w:hAnsi="Consolas" w:cs="Consolas"/>
          <w:color w:val="2B91AF"/>
          <w:sz w:val="19"/>
          <w:szCs w:val="19"/>
          <w:lang w:val="en-US"/>
        </w:rPr>
        <w:t>EventArgs</w:t>
      </w:r>
      <w:r w:rsidRPr="00362863">
        <w:rPr>
          <w:rFonts w:ascii="Consolas" w:hAnsi="Consolas" w:cs="Consolas"/>
          <w:sz w:val="19"/>
          <w:szCs w:val="19"/>
          <w:lang w:val="en-US"/>
        </w:rPr>
        <w:t xml:space="preserve"> 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modulesView.Rows.RemoveAt(modulesView.SelectedCells[0].RowIndex);</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private</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void</w:t>
      </w:r>
      <w:r w:rsidRPr="00362863">
        <w:rPr>
          <w:rFonts w:ascii="Consolas" w:hAnsi="Consolas" w:cs="Consolas"/>
          <w:sz w:val="19"/>
          <w:szCs w:val="19"/>
          <w:lang w:val="en-US"/>
        </w:rPr>
        <w:t xml:space="preserve"> patchesStripComboBox_Click(</w:t>
      </w:r>
      <w:r w:rsidRPr="00362863">
        <w:rPr>
          <w:rFonts w:ascii="Consolas" w:hAnsi="Consolas" w:cs="Consolas"/>
          <w:color w:val="0000FF"/>
          <w:sz w:val="19"/>
          <w:szCs w:val="19"/>
          <w:lang w:val="en-US"/>
        </w:rPr>
        <w:t>object</w:t>
      </w:r>
      <w:r w:rsidRPr="00362863">
        <w:rPr>
          <w:rFonts w:ascii="Consolas" w:hAnsi="Consolas" w:cs="Consolas"/>
          <w:sz w:val="19"/>
          <w:szCs w:val="19"/>
          <w:lang w:val="en-US"/>
        </w:rPr>
        <w:t xml:space="preserve"> sender, </w:t>
      </w:r>
      <w:r w:rsidRPr="00362863">
        <w:rPr>
          <w:rFonts w:ascii="Consolas" w:hAnsi="Consolas" w:cs="Consolas"/>
          <w:color w:val="2B91AF"/>
          <w:sz w:val="19"/>
          <w:szCs w:val="19"/>
          <w:lang w:val="en-US"/>
        </w:rPr>
        <w:t>EventArgs</w:t>
      </w:r>
      <w:r w:rsidRPr="00362863">
        <w:rPr>
          <w:rFonts w:ascii="Consolas" w:hAnsi="Consolas" w:cs="Consolas"/>
          <w:sz w:val="19"/>
          <w:szCs w:val="19"/>
          <w:lang w:val="en-US"/>
        </w:rPr>
        <w:t xml:space="preserve"> 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if</w:t>
      </w:r>
      <w:r w:rsidRPr="00362863">
        <w:rPr>
          <w:rFonts w:ascii="Consolas" w:hAnsi="Consolas" w:cs="Consolas"/>
          <w:sz w:val="19"/>
          <w:szCs w:val="19"/>
          <w:lang w:val="en-US"/>
        </w:rPr>
        <w:t xml:space="preserve"> (patchesToolStripMenuItem.DropDown.Visible == </w:t>
      </w:r>
      <w:r w:rsidRPr="00362863">
        <w:rPr>
          <w:rFonts w:ascii="Consolas" w:hAnsi="Consolas" w:cs="Consolas"/>
          <w:color w:val="0000FF"/>
          <w:sz w:val="19"/>
          <w:szCs w:val="19"/>
          <w:lang w:val="en-US"/>
        </w:rPr>
        <w:t>true</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lastRenderedPageBreak/>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ToolStripComboBox</w:t>
      </w:r>
      <w:r w:rsidRPr="00362863">
        <w:rPr>
          <w:rFonts w:ascii="Consolas" w:hAnsi="Consolas" w:cs="Consolas"/>
          <w:sz w:val="19"/>
          <w:szCs w:val="19"/>
          <w:lang w:val="en-US"/>
        </w:rPr>
        <w:t xml:space="preserve"> cb = sender </w:t>
      </w:r>
      <w:r w:rsidRPr="00362863">
        <w:rPr>
          <w:rFonts w:ascii="Consolas" w:hAnsi="Consolas" w:cs="Consolas"/>
          <w:color w:val="0000FF"/>
          <w:sz w:val="19"/>
          <w:szCs w:val="19"/>
          <w:lang w:val="en-US"/>
        </w:rPr>
        <w:t>as</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ToolStripComboBox</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if</w:t>
      </w:r>
      <w:r w:rsidRPr="00362863">
        <w:rPr>
          <w:rFonts w:ascii="Consolas" w:hAnsi="Consolas" w:cs="Consolas"/>
          <w:sz w:val="19"/>
          <w:szCs w:val="19"/>
          <w:lang w:val="en-US"/>
        </w:rPr>
        <w:t xml:space="preserve"> (cb.ComboBox.SelectedValue != </w:t>
      </w:r>
      <w:r w:rsidRPr="00362863">
        <w:rPr>
          <w:rFonts w:ascii="Consolas" w:hAnsi="Consolas" w:cs="Consolas"/>
          <w:color w:val="0000FF"/>
          <w:sz w:val="19"/>
          <w:szCs w:val="19"/>
          <w:lang w:val="en-US"/>
        </w:rPr>
        <w:t>null</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patchesToolStripMenuItem.DropDown.Hide();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Grap</w:t>
      </w:r>
      <w:r w:rsidRPr="00362863">
        <w:rPr>
          <w:rFonts w:ascii="Consolas" w:hAnsi="Consolas" w:cs="Consolas"/>
          <w:color w:val="2B91AF"/>
          <w:sz w:val="19"/>
          <w:szCs w:val="19"/>
          <w:lang w:val="en-US"/>
        </w:rPr>
        <w:t>h</w:t>
      </w:r>
      <w:r w:rsidRPr="00362863">
        <w:rPr>
          <w:rFonts w:ascii="Consolas" w:hAnsi="Consolas" w:cs="Consolas"/>
          <w:color w:val="2B91AF"/>
          <w:sz w:val="19"/>
          <w:szCs w:val="19"/>
          <w:lang w:val="en-US"/>
        </w:rPr>
        <w:t>Form</w:t>
      </w:r>
      <w:r w:rsidRPr="00362863">
        <w:rPr>
          <w:rFonts w:ascii="Consolas" w:hAnsi="Consolas" w:cs="Consolas"/>
          <w:sz w:val="19"/>
          <w:szCs w:val="19"/>
          <w:lang w:val="en-US"/>
        </w:rPr>
        <w:t>(</w:t>
      </w:r>
      <w:r w:rsidRPr="00362863">
        <w:rPr>
          <w:rFonts w:ascii="Consolas" w:hAnsi="Consolas" w:cs="Consolas"/>
          <w:color w:val="0000FF"/>
          <w:sz w:val="19"/>
          <w:szCs w:val="19"/>
          <w:lang w:val="en-US"/>
        </w:rPr>
        <w:t>int</w:t>
      </w:r>
      <w:r w:rsidRPr="00362863">
        <w:rPr>
          <w:rFonts w:ascii="Consolas" w:hAnsi="Consolas" w:cs="Consolas"/>
          <w:sz w:val="19"/>
          <w:szCs w:val="19"/>
          <w:lang w:val="en-US"/>
        </w:rPr>
        <w:t>.Parse(cb.ComboBox.SelectedValue.ToString()))).ShowDialog();</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private</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void</w:t>
      </w:r>
      <w:r w:rsidRPr="00362863">
        <w:rPr>
          <w:rFonts w:ascii="Consolas" w:hAnsi="Consolas" w:cs="Consolas"/>
          <w:sz w:val="19"/>
          <w:szCs w:val="19"/>
          <w:lang w:val="en-US"/>
        </w:rPr>
        <w:t xml:space="preserve"> addPatchToolStripMenuItem_Click(</w:t>
      </w:r>
      <w:r w:rsidRPr="00362863">
        <w:rPr>
          <w:rFonts w:ascii="Consolas" w:hAnsi="Consolas" w:cs="Consolas"/>
          <w:color w:val="0000FF"/>
          <w:sz w:val="19"/>
          <w:szCs w:val="19"/>
          <w:lang w:val="en-US"/>
        </w:rPr>
        <w:t>object</w:t>
      </w:r>
      <w:r w:rsidRPr="00362863">
        <w:rPr>
          <w:rFonts w:ascii="Consolas" w:hAnsi="Consolas" w:cs="Consolas"/>
          <w:sz w:val="19"/>
          <w:szCs w:val="19"/>
          <w:lang w:val="en-US"/>
        </w:rPr>
        <w:t xml:space="preserve"> sender, </w:t>
      </w:r>
      <w:r w:rsidRPr="00362863">
        <w:rPr>
          <w:rFonts w:ascii="Consolas" w:hAnsi="Consolas" w:cs="Consolas"/>
          <w:color w:val="2B91AF"/>
          <w:sz w:val="19"/>
          <w:szCs w:val="19"/>
          <w:lang w:val="en-US"/>
        </w:rPr>
        <w:t>EventArgs</w:t>
      </w:r>
      <w:r w:rsidRPr="00362863">
        <w:rPr>
          <w:rFonts w:ascii="Consolas" w:hAnsi="Consolas" w:cs="Consolas"/>
          <w:sz w:val="19"/>
          <w:szCs w:val="19"/>
          <w:lang w:val="en-US"/>
        </w:rPr>
        <w:t xml:space="preserve"> 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AddPatch</w:t>
      </w:r>
      <w:r w:rsidRPr="00362863">
        <w:rPr>
          <w:rFonts w:ascii="Consolas" w:hAnsi="Consolas" w:cs="Consolas"/>
          <w:sz w:val="19"/>
          <w:szCs w:val="19"/>
          <w:lang w:val="en-US"/>
        </w:rPr>
        <w:t>()).ShowDialog();</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this</w:t>
      </w:r>
      <w:r w:rsidRPr="00362863">
        <w:rPr>
          <w:rFonts w:ascii="Consolas" w:hAnsi="Consolas" w:cs="Consolas"/>
          <w:sz w:val="19"/>
          <w:szCs w:val="19"/>
          <w:lang w:val="en-US"/>
        </w:rPr>
        <w:t>.patchesTableAdapter.Fill(</w:t>
      </w:r>
      <w:r w:rsidRPr="00362863">
        <w:rPr>
          <w:rFonts w:ascii="Consolas" w:hAnsi="Consolas" w:cs="Consolas"/>
          <w:color w:val="0000FF"/>
          <w:sz w:val="19"/>
          <w:szCs w:val="19"/>
          <w:lang w:val="en-US"/>
        </w:rPr>
        <w:t>this</w:t>
      </w:r>
      <w:r w:rsidRPr="00362863">
        <w:rPr>
          <w:rFonts w:ascii="Consolas" w:hAnsi="Consolas" w:cs="Consolas"/>
          <w:sz w:val="19"/>
          <w:szCs w:val="19"/>
          <w:lang w:val="en-US"/>
        </w:rPr>
        <w:t>.patchesDataSet.patches);</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private</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void</w:t>
      </w:r>
      <w:r w:rsidRPr="00362863">
        <w:rPr>
          <w:rFonts w:ascii="Consolas" w:hAnsi="Consolas" w:cs="Consolas"/>
          <w:sz w:val="19"/>
          <w:szCs w:val="19"/>
          <w:lang w:val="en-US"/>
        </w:rPr>
        <w:t xml:space="preserve"> filesRelationsToolStripMenuItem_Click(</w:t>
      </w:r>
      <w:r w:rsidRPr="00362863">
        <w:rPr>
          <w:rFonts w:ascii="Consolas" w:hAnsi="Consolas" w:cs="Consolas"/>
          <w:color w:val="0000FF"/>
          <w:sz w:val="19"/>
          <w:szCs w:val="19"/>
          <w:lang w:val="en-US"/>
        </w:rPr>
        <w:t>object</w:t>
      </w:r>
      <w:r w:rsidRPr="00362863">
        <w:rPr>
          <w:rFonts w:ascii="Consolas" w:hAnsi="Consolas" w:cs="Consolas"/>
          <w:sz w:val="19"/>
          <w:szCs w:val="19"/>
          <w:lang w:val="en-US"/>
        </w:rPr>
        <w:t xml:space="preserve"> sender, </w:t>
      </w:r>
      <w:r w:rsidRPr="00362863">
        <w:rPr>
          <w:rFonts w:ascii="Consolas" w:hAnsi="Consolas" w:cs="Consolas"/>
          <w:color w:val="2B91AF"/>
          <w:sz w:val="19"/>
          <w:szCs w:val="19"/>
          <w:lang w:val="en-US"/>
        </w:rPr>
        <w:t>EventArgs</w:t>
      </w:r>
      <w:r w:rsidRPr="00362863">
        <w:rPr>
          <w:rFonts w:ascii="Consolas" w:hAnsi="Consolas" w:cs="Consolas"/>
          <w:sz w:val="19"/>
          <w:szCs w:val="19"/>
          <w:lang w:val="en-US"/>
        </w:rPr>
        <w:t xml:space="preserve"> 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RelationsForm</w:t>
      </w:r>
      <w:r w:rsidRPr="00362863">
        <w:rPr>
          <w:rFonts w:ascii="Consolas" w:hAnsi="Consolas" w:cs="Consolas"/>
          <w:sz w:val="19"/>
          <w:szCs w:val="19"/>
          <w:lang w:val="en-US"/>
        </w:rPr>
        <w:t>()).ShowDialog();</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private</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void</w:t>
      </w:r>
      <w:r w:rsidRPr="00362863">
        <w:rPr>
          <w:rFonts w:ascii="Consolas" w:hAnsi="Consolas" w:cs="Consolas"/>
          <w:sz w:val="19"/>
          <w:szCs w:val="19"/>
          <w:lang w:val="en-US"/>
        </w:rPr>
        <w:t xml:space="preserve"> modulesGraphToolStripMenuItem_Click(</w:t>
      </w:r>
      <w:r w:rsidRPr="00362863">
        <w:rPr>
          <w:rFonts w:ascii="Consolas" w:hAnsi="Consolas" w:cs="Consolas"/>
          <w:color w:val="0000FF"/>
          <w:sz w:val="19"/>
          <w:szCs w:val="19"/>
          <w:lang w:val="en-US"/>
        </w:rPr>
        <w:t>object</w:t>
      </w:r>
      <w:r w:rsidRPr="00362863">
        <w:rPr>
          <w:rFonts w:ascii="Consolas" w:hAnsi="Consolas" w:cs="Consolas"/>
          <w:sz w:val="19"/>
          <w:szCs w:val="19"/>
          <w:lang w:val="en-US"/>
        </w:rPr>
        <w:t xml:space="preserve"> sender, </w:t>
      </w:r>
      <w:r w:rsidRPr="00362863">
        <w:rPr>
          <w:rFonts w:ascii="Consolas" w:hAnsi="Consolas" w:cs="Consolas"/>
          <w:color w:val="2B91AF"/>
          <w:sz w:val="19"/>
          <w:szCs w:val="19"/>
          <w:lang w:val="en-US"/>
        </w:rPr>
        <w:t>EventArgs</w:t>
      </w:r>
      <w:r w:rsidRPr="00362863">
        <w:rPr>
          <w:rFonts w:ascii="Consolas" w:hAnsi="Consolas" w:cs="Consolas"/>
          <w:sz w:val="19"/>
          <w:szCs w:val="19"/>
          <w:lang w:val="en-US"/>
        </w:rPr>
        <w:t xml:space="preserve"> 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GraphForm</w:t>
      </w:r>
      <w:r w:rsidRPr="00362863">
        <w:rPr>
          <w:rFonts w:ascii="Consolas" w:hAnsi="Consolas" w:cs="Consolas"/>
          <w:sz w:val="19"/>
          <w:szCs w:val="19"/>
          <w:lang w:val="en-US"/>
        </w:rPr>
        <w:t>()).ShowDialog();</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private</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void</w:t>
      </w:r>
      <w:r w:rsidRPr="00362863">
        <w:rPr>
          <w:rFonts w:ascii="Consolas" w:hAnsi="Consolas" w:cs="Consolas"/>
          <w:sz w:val="19"/>
          <w:szCs w:val="19"/>
          <w:lang w:val="en-US"/>
        </w:rPr>
        <w:t xml:space="preserve"> openProjectToolStripMenuItem_Click(</w:t>
      </w:r>
      <w:r w:rsidRPr="00362863">
        <w:rPr>
          <w:rFonts w:ascii="Consolas" w:hAnsi="Consolas" w:cs="Consolas"/>
          <w:color w:val="0000FF"/>
          <w:sz w:val="19"/>
          <w:szCs w:val="19"/>
          <w:lang w:val="en-US"/>
        </w:rPr>
        <w:t>object</w:t>
      </w:r>
      <w:r w:rsidRPr="00362863">
        <w:rPr>
          <w:rFonts w:ascii="Consolas" w:hAnsi="Consolas" w:cs="Consolas"/>
          <w:sz w:val="19"/>
          <w:szCs w:val="19"/>
          <w:lang w:val="en-US"/>
        </w:rPr>
        <w:t xml:space="preserve"> sender, </w:t>
      </w:r>
      <w:r w:rsidRPr="00362863">
        <w:rPr>
          <w:rFonts w:ascii="Consolas" w:hAnsi="Consolas" w:cs="Consolas"/>
          <w:color w:val="2B91AF"/>
          <w:sz w:val="19"/>
          <w:szCs w:val="19"/>
          <w:lang w:val="en-US"/>
        </w:rPr>
        <w:t>EventArgs</w:t>
      </w:r>
      <w:r w:rsidRPr="00362863">
        <w:rPr>
          <w:rFonts w:ascii="Consolas" w:hAnsi="Consolas" w:cs="Consolas"/>
          <w:sz w:val="19"/>
          <w:szCs w:val="19"/>
          <w:lang w:val="en-US"/>
        </w:rPr>
        <w:t xml:space="preserve"> 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OpenFileDialog</w:t>
      </w:r>
      <w:r w:rsidRPr="00362863">
        <w:rPr>
          <w:rFonts w:ascii="Consolas" w:hAnsi="Consolas" w:cs="Consolas"/>
          <w:sz w:val="19"/>
          <w:szCs w:val="19"/>
          <w:lang w:val="en-US"/>
        </w:rPr>
        <w:t xml:space="preserve"> ofp = </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OpenFileDialog</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ofp.Multiselect = </w:t>
      </w:r>
      <w:r w:rsidRPr="00362863">
        <w:rPr>
          <w:rFonts w:ascii="Consolas" w:hAnsi="Consolas" w:cs="Consolas"/>
          <w:color w:val="0000FF"/>
          <w:sz w:val="19"/>
          <w:szCs w:val="19"/>
          <w:lang w:val="en-US"/>
        </w:rPr>
        <w:t>false</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ofp.Filter = </w:t>
      </w:r>
      <w:r w:rsidRPr="00362863">
        <w:rPr>
          <w:rFonts w:ascii="Consolas" w:hAnsi="Consolas" w:cs="Consolas"/>
          <w:color w:val="A31515"/>
          <w:sz w:val="19"/>
          <w:szCs w:val="19"/>
          <w:lang w:val="en-US"/>
        </w:rPr>
        <w:t>"sqlite3 files|*.db3"</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ofp.FilterIndex = 1;</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ofp.RestoreDirectory = </w:t>
      </w:r>
      <w:r w:rsidRPr="00362863">
        <w:rPr>
          <w:rFonts w:ascii="Consolas" w:hAnsi="Consolas" w:cs="Consolas"/>
          <w:color w:val="0000FF"/>
          <w:sz w:val="19"/>
          <w:szCs w:val="19"/>
          <w:lang w:val="en-US"/>
        </w:rPr>
        <w:t>true</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if</w:t>
      </w:r>
      <w:r w:rsidRPr="00362863">
        <w:rPr>
          <w:rFonts w:ascii="Consolas" w:hAnsi="Consolas" w:cs="Consolas"/>
          <w:sz w:val="19"/>
          <w:szCs w:val="19"/>
          <w:lang w:val="en-US"/>
        </w:rPr>
        <w:t xml:space="preserve"> (ofp.ShowDialog() == </w:t>
      </w:r>
      <w:r w:rsidRPr="00362863">
        <w:rPr>
          <w:rFonts w:ascii="Consolas" w:hAnsi="Consolas" w:cs="Consolas"/>
          <w:color w:val="2B91AF"/>
          <w:sz w:val="19"/>
          <w:szCs w:val="19"/>
          <w:lang w:val="en-US"/>
        </w:rPr>
        <w:t>DialogResult</w:t>
      </w:r>
      <w:r w:rsidRPr="00362863">
        <w:rPr>
          <w:rFonts w:ascii="Consolas" w:hAnsi="Consolas" w:cs="Consolas"/>
          <w:sz w:val="19"/>
          <w:szCs w:val="19"/>
          <w:lang w:val="en-US"/>
        </w:rPr>
        <w:t>.OK)</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string</w:t>
      </w:r>
      <w:r w:rsidRPr="00362863">
        <w:rPr>
          <w:rFonts w:ascii="Consolas" w:hAnsi="Consolas" w:cs="Consolas"/>
          <w:sz w:val="19"/>
          <w:szCs w:val="19"/>
          <w:lang w:val="en-US"/>
        </w:rPr>
        <w:t xml:space="preserve"> baseName = ofp.FileName;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ConnectionManager</w:t>
      </w:r>
      <w:r w:rsidRPr="00362863">
        <w:rPr>
          <w:rFonts w:ascii="Consolas" w:hAnsi="Consolas" w:cs="Consolas"/>
          <w:sz w:val="19"/>
          <w:szCs w:val="19"/>
          <w:lang w:val="en-US"/>
        </w:rPr>
        <w:t>.filename = baseName;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setupView();</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private</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void</w:t>
      </w:r>
      <w:r w:rsidRPr="00362863">
        <w:rPr>
          <w:rFonts w:ascii="Consolas" w:hAnsi="Consolas" w:cs="Consolas"/>
          <w:sz w:val="19"/>
          <w:szCs w:val="19"/>
          <w:lang w:val="en-US"/>
        </w:rPr>
        <w:t xml:space="preserve"> setupView()</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ConnectionManager</w:t>
      </w:r>
      <w:r w:rsidRPr="00362863">
        <w:rPr>
          <w:rFonts w:ascii="Consolas" w:hAnsi="Consolas" w:cs="Consolas"/>
          <w:sz w:val="19"/>
          <w:szCs w:val="19"/>
          <w:lang w:val="en-US"/>
        </w:rPr>
        <w:t>.ExecuteNonQuery(</w:t>
      </w:r>
      <w:r w:rsidRPr="00362863">
        <w:rPr>
          <w:rFonts w:ascii="Consolas" w:hAnsi="Consolas" w:cs="Consolas"/>
          <w:color w:val="A31515"/>
          <w:sz w:val="19"/>
          <w:szCs w:val="19"/>
          <w:lang w:val="en-US"/>
        </w:rPr>
        <w:t>"PRAGMA foreign_keys = true;"</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this</w:t>
      </w:r>
      <w:r w:rsidRPr="00362863">
        <w:rPr>
          <w:rFonts w:ascii="Consolas" w:hAnsi="Consolas" w:cs="Consolas"/>
          <w:sz w:val="19"/>
          <w:szCs w:val="19"/>
          <w:lang w:val="en-US"/>
        </w:rPr>
        <w:t xml:space="preserve">.modulesTableAdapter.Connection.ConnectionString = </w:t>
      </w:r>
      <w:r w:rsidRPr="00362863">
        <w:rPr>
          <w:rFonts w:ascii="Consolas" w:hAnsi="Consolas" w:cs="Consolas"/>
          <w:color w:val="2B91AF"/>
          <w:sz w:val="19"/>
          <w:szCs w:val="19"/>
          <w:lang w:val="en-US"/>
        </w:rPr>
        <w:t>ConnectionMana</w:t>
      </w:r>
      <w:r w:rsidRPr="00362863">
        <w:rPr>
          <w:rFonts w:ascii="Consolas" w:hAnsi="Consolas" w:cs="Consolas"/>
          <w:color w:val="2B91AF"/>
          <w:sz w:val="19"/>
          <w:szCs w:val="19"/>
          <w:lang w:val="en-US"/>
        </w:rPr>
        <w:t>g</w:t>
      </w:r>
      <w:r w:rsidRPr="00362863">
        <w:rPr>
          <w:rFonts w:ascii="Consolas" w:hAnsi="Consolas" w:cs="Consolas"/>
          <w:color w:val="2B91AF"/>
          <w:sz w:val="19"/>
          <w:szCs w:val="19"/>
          <w:lang w:val="en-US"/>
        </w:rPr>
        <w:t>er</w:t>
      </w:r>
      <w:r w:rsidRPr="00362863">
        <w:rPr>
          <w:rFonts w:ascii="Consolas" w:hAnsi="Consolas" w:cs="Consolas"/>
          <w:sz w:val="19"/>
          <w:szCs w:val="19"/>
          <w:lang w:val="en-US"/>
        </w:rPr>
        <w:t>.ConnectionString;</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this</w:t>
      </w:r>
      <w:r w:rsidRPr="00362863">
        <w:rPr>
          <w:rFonts w:ascii="Consolas" w:hAnsi="Consolas" w:cs="Consolas"/>
          <w:sz w:val="19"/>
          <w:szCs w:val="19"/>
          <w:lang w:val="en-US"/>
        </w:rPr>
        <w:t xml:space="preserve">.patchesTableAdapter.Connection.ConnectionString = </w:t>
      </w:r>
      <w:r w:rsidRPr="00362863">
        <w:rPr>
          <w:rFonts w:ascii="Consolas" w:hAnsi="Consolas" w:cs="Consolas"/>
          <w:color w:val="2B91AF"/>
          <w:sz w:val="19"/>
          <w:szCs w:val="19"/>
          <w:lang w:val="en-US"/>
        </w:rPr>
        <w:t>ConnectionMana</w:t>
      </w:r>
      <w:r w:rsidRPr="00362863">
        <w:rPr>
          <w:rFonts w:ascii="Consolas" w:hAnsi="Consolas" w:cs="Consolas"/>
          <w:color w:val="2B91AF"/>
          <w:sz w:val="19"/>
          <w:szCs w:val="19"/>
          <w:lang w:val="en-US"/>
        </w:rPr>
        <w:t>g</w:t>
      </w:r>
      <w:r w:rsidRPr="00362863">
        <w:rPr>
          <w:rFonts w:ascii="Consolas" w:hAnsi="Consolas" w:cs="Consolas"/>
          <w:color w:val="2B91AF"/>
          <w:sz w:val="19"/>
          <w:szCs w:val="19"/>
          <w:lang w:val="en-US"/>
        </w:rPr>
        <w:t>er</w:t>
      </w:r>
      <w:r w:rsidRPr="00362863">
        <w:rPr>
          <w:rFonts w:ascii="Consolas" w:hAnsi="Consolas" w:cs="Consolas"/>
          <w:sz w:val="19"/>
          <w:szCs w:val="19"/>
          <w:lang w:val="en-US"/>
        </w:rPr>
        <w:t>.ConnectionString;</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mainPanel.Enabled = </w:t>
      </w:r>
      <w:r w:rsidRPr="00362863">
        <w:rPr>
          <w:rFonts w:ascii="Consolas" w:hAnsi="Consolas" w:cs="Consolas"/>
          <w:color w:val="0000FF"/>
          <w:sz w:val="19"/>
          <w:szCs w:val="19"/>
          <w:lang w:val="en-US"/>
        </w:rPr>
        <w:t>true</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this</w:t>
      </w:r>
      <w:r w:rsidRPr="00362863">
        <w:rPr>
          <w:rFonts w:ascii="Consolas" w:hAnsi="Consolas" w:cs="Consolas"/>
          <w:sz w:val="19"/>
          <w:szCs w:val="19"/>
          <w:lang w:val="en-US"/>
        </w:rPr>
        <w:t>.patchesTableAdapter.Fill(</w:t>
      </w:r>
      <w:r w:rsidRPr="00362863">
        <w:rPr>
          <w:rFonts w:ascii="Consolas" w:hAnsi="Consolas" w:cs="Consolas"/>
          <w:color w:val="0000FF"/>
          <w:sz w:val="19"/>
          <w:szCs w:val="19"/>
          <w:lang w:val="en-US"/>
        </w:rPr>
        <w:t>this</w:t>
      </w:r>
      <w:r w:rsidRPr="00362863">
        <w:rPr>
          <w:rFonts w:ascii="Consolas" w:hAnsi="Consolas" w:cs="Consolas"/>
          <w:sz w:val="19"/>
          <w:szCs w:val="19"/>
          <w:lang w:val="en-US"/>
        </w:rPr>
        <w:t>.patchesDataSet.patches);</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this</w:t>
      </w:r>
      <w:r w:rsidRPr="00362863">
        <w:rPr>
          <w:rFonts w:ascii="Consolas" w:hAnsi="Consolas" w:cs="Consolas"/>
          <w:sz w:val="19"/>
          <w:szCs w:val="19"/>
          <w:lang w:val="en-US"/>
        </w:rPr>
        <w:t>.modulesTableAdapter.Fill(</w:t>
      </w:r>
      <w:r w:rsidRPr="00362863">
        <w:rPr>
          <w:rFonts w:ascii="Consolas" w:hAnsi="Consolas" w:cs="Consolas"/>
          <w:color w:val="0000FF"/>
          <w:sz w:val="19"/>
          <w:szCs w:val="19"/>
          <w:lang w:val="en-US"/>
        </w:rPr>
        <w:t>this</w:t>
      </w:r>
      <w:r w:rsidRPr="00362863">
        <w:rPr>
          <w:rFonts w:ascii="Consolas" w:hAnsi="Consolas" w:cs="Consolas"/>
          <w:sz w:val="19"/>
          <w:szCs w:val="19"/>
          <w:lang w:val="en-US"/>
        </w:rPr>
        <w:t>.modulesDataSet.modules);</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treeView.Model = </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SlowTreeModel</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UpdateModulesDropDown();</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private</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void</w:t>
      </w:r>
      <w:r w:rsidRPr="00362863">
        <w:rPr>
          <w:rFonts w:ascii="Consolas" w:hAnsi="Consolas" w:cs="Consolas"/>
          <w:sz w:val="19"/>
          <w:szCs w:val="19"/>
          <w:lang w:val="en-US"/>
        </w:rPr>
        <w:t xml:space="preserve"> mainPanel_EnabledChanged(</w:t>
      </w:r>
      <w:r w:rsidRPr="00362863">
        <w:rPr>
          <w:rFonts w:ascii="Consolas" w:hAnsi="Consolas" w:cs="Consolas"/>
          <w:color w:val="0000FF"/>
          <w:sz w:val="19"/>
          <w:szCs w:val="19"/>
          <w:lang w:val="en-US"/>
        </w:rPr>
        <w:t>object</w:t>
      </w:r>
      <w:r w:rsidRPr="00362863">
        <w:rPr>
          <w:rFonts w:ascii="Consolas" w:hAnsi="Consolas" w:cs="Consolas"/>
          <w:sz w:val="19"/>
          <w:szCs w:val="19"/>
          <w:lang w:val="en-US"/>
        </w:rPr>
        <w:t xml:space="preserve"> sender, </w:t>
      </w:r>
      <w:r w:rsidRPr="00362863">
        <w:rPr>
          <w:rFonts w:ascii="Consolas" w:hAnsi="Consolas" w:cs="Consolas"/>
          <w:color w:val="2B91AF"/>
          <w:sz w:val="19"/>
          <w:szCs w:val="19"/>
          <w:lang w:val="en-US"/>
        </w:rPr>
        <w:t>EventArgs</w:t>
      </w:r>
      <w:r w:rsidRPr="00362863">
        <w:rPr>
          <w:rFonts w:ascii="Consolas" w:hAnsi="Consolas" w:cs="Consolas"/>
          <w:sz w:val="19"/>
          <w:szCs w:val="19"/>
          <w:lang w:val="en-US"/>
        </w:rPr>
        <w:t xml:space="preserve"> 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foreach</w:t>
      </w:r>
      <w:r w:rsidRPr="00362863">
        <w:rPr>
          <w:rFonts w:ascii="Consolas" w:hAnsi="Consolas" w:cs="Consolas"/>
          <w:sz w:val="19"/>
          <w:szCs w:val="19"/>
          <w:lang w:val="en-US"/>
        </w:rPr>
        <w:t xml:space="preserve"> (System.Windows.Forms.</w:t>
      </w:r>
      <w:r w:rsidRPr="00362863">
        <w:rPr>
          <w:rFonts w:ascii="Consolas" w:hAnsi="Consolas" w:cs="Consolas"/>
          <w:color w:val="2B91AF"/>
          <w:sz w:val="19"/>
          <w:szCs w:val="19"/>
          <w:lang w:val="en-US"/>
        </w:rPr>
        <w:t>Control</w:t>
      </w:r>
      <w:r w:rsidRPr="00362863">
        <w:rPr>
          <w:rFonts w:ascii="Consolas" w:hAnsi="Consolas" w:cs="Consolas"/>
          <w:sz w:val="19"/>
          <w:szCs w:val="19"/>
          <w:lang w:val="en-US"/>
        </w:rPr>
        <w:t xml:space="preserve"> ctrl </w:t>
      </w:r>
      <w:r w:rsidRPr="00362863">
        <w:rPr>
          <w:rFonts w:ascii="Consolas" w:hAnsi="Consolas" w:cs="Consolas"/>
          <w:color w:val="0000FF"/>
          <w:sz w:val="19"/>
          <w:szCs w:val="19"/>
          <w:lang w:val="en-US"/>
        </w:rPr>
        <w:t>in</w:t>
      </w:r>
      <w:r w:rsidRPr="00362863">
        <w:rPr>
          <w:rFonts w:ascii="Consolas" w:hAnsi="Consolas" w:cs="Consolas"/>
          <w:sz w:val="19"/>
          <w:szCs w:val="19"/>
          <w:lang w:val="en-US"/>
        </w:rPr>
        <w:t xml:space="preserve"> mainPanel.Controls)</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lastRenderedPageBreak/>
        <w:t xml:space="preserve">                ctrl.Enabled = mainPanel.Enabled;</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patchesToolStripMenuItem.Enabled = mainPanel.Enabled;</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relationsToolStripMenuItem.Enabled = mainPanel.Enabled;</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private</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void</w:t>
      </w:r>
      <w:r w:rsidRPr="00362863">
        <w:rPr>
          <w:rFonts w:ascii="Consolas" w:hAnsi="Consolas" w:cs="Consolas"/>
          <w:sz w:val="19"/>
          <w:szCs w:val="19"/>
          <w:lang w:val="en-US"/>
        </w:rPr>
        <w:t xml:space="preserve"> closeProjectToolStripMenuItem_Click(</w:t>
      </w:r>
      <w:r w:rsidRPr="00362863">
        <w:rPr>
          <w:rFonts w:ascii="Consolas" w:hAnsi="Consolas" w:cs="Consolas"/>
          <w:color w:val="0000FF"/>
          <w:sz w:val="19"/>
          <w:szCs w:val="19"/>
          <w:lang w:val="en-US"/>
        </w:rPr>
        <w:t>object</w:t>
      </w:r>
      <w:r w:rsidRPr="00362863">
        <w:rPr>
          <w:rFonts w:ascii="Consolas" w:hAnsi="Consolas" w:cs="Consolas"/>
          <w:sz w:val="19"/>
          <w:szCs w:val="19"/>
          <w:lang w:val="en-US"/>
        </w:rPr>
        <w:t xml:space="preserve"> sender, </w:t>
      </w:r>
      <w:r w:rsidRPr="00362863">
        <w:rPr>
          <w:rFonts w:ascii="Consolas" w:hAnsi="Consolas" w:cs="Consolas"/>
          <w:color w:val="2B91AF"/>
          <w:sz w:val="19"/>
          <w:szCs w:val="19"/>
          <w:lang w:val="en-US"/>
        </w:rPr>
        <w:t>EventArgs</w:t>
      </w:r>
      <w:r w:rsidRPr="00362863">
        <w:rPr>
          <w:rFonts w:ascii="Consolas" w:hAnsi="Consolas" w:cs="Consolas"/>
          <w:sz w:val="19"/>
          <w:szCs w:val="19"/>
          <w:lang w:val="en-US"/>
        </w:rPr>
        <w:t xml:space="preserve"> 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this</w:t>
      </w:r>
      <w:r w:rsidRPr="00362863">
        <w:rPr>
          <w:rFonts w:ascii="Consolas" w:hAnsi="Consolas" w:cs="Consolas"/>
          <w:sz w:val="19"/>
          <w:szCs w:val="19"/>
          <w:lang w:val="en-US"/>
        </w:rPr>
        <w:t>.patchesDataSet.patches.Clear();</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this</w:t>
      </w:r>
      <w:r w:rsidRPr="00362863">
        <w:rPr>
          <w:rFonts w:ascii="Consolas" w:hAnsi="Consolas" w:cs="Consolas"/>
          <w:sz w:val="19"/>
          <w:szCs w:val="19"/>
          <w:lang w:val="en-US"/>
        </w:rPr>
        <w:t>.modulesDataSet.modules.Clear();</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treeView.Model = </w:t>
      </w:r>
      <w:r w:rsidRPr="00362863">
        <w:rPr>
          <w:rFonts w:ascii="Consolas" w:hAnsi="Consolas" w:cs="Consolas"/>
          <w:color w:val="0000FF"/>
          <w:sz w:val="19"/>
          <w:szCs w:val="19"/>
          <w:lang w:val="en-US"/>
        </w:rPr>
        <w:t>null</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mainPanel.Enabled = </w:t>
      </w:r>
      <w:r w:rsidRPr="00362863">
        <w:rPr>
          <w:rFonts w:ascii="Consolas" w:hAnsi="Consolas" w:cs="Consolas"/>
          <w:color w:val="0000FF"/>
          <w:sz w:val="19"/>
          <w:szCs w:val="19"/>
          <w:lang w:val="en-US"/>
        </w:rPr>
        <w:t>false</w:t>
      </w: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private</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void</w:t>
      </w:r>
      <w:r w:rsidRPr="00362863">
        <w:rPr>
          <w:rFonts w:ascii="Consolas" w:hAnsi="Consolas" w:cs="Consolas"/>
          <w:sz w:val="19"/>
          <w:szCs w:val="19"/>
          <w:lang w:val="en-US"/>
        </w:rPr>
        <w:t xml:space="preserve"> newToolStripMenuItem_Click(</w:t>
      </w:r>
      <w:r w:rsidRPr="00362863">
        <w:rPr>
          <w:rFonts w:ascii="Consolas" w:hAnsi="Consolas" w:cs="Consolas"/>
          <w:color w:val="0000FF"/>
          <w:sz w:val="19"/>
          <w:szCs w:val="19"/>
          <w:lang w:val="en-US"/>
        </w:rPr>
        <w:t>object</w:t>
      </w:r>
      <w:r w:rsidRPr="00362863">
        <w:rPr>
          <w:rFonts w:ascii="Consolas" w:hAnsi="Consolas" w:cs="Consolas"/>
          <w:sz w:val="19"/>
          <w:szCs w:val="19"/>
          <w:lang w:val="en-US"/>
        </w:rPr>
        <w:t xml:space="preserve"> sender, </w:t>
      </w:r>
      <w:r w:rsidRPr="00362863">
        <w:rPr>
          <w:rFonts w:ascii="Consolas" w:hAnsi="Consolas" w:cs="Consolas"/>
          <w:color w:val="2B91AF"/>
          <w:sz w:val="19"/>
          <w:szCs w:val="19"/>
          <w:lang w:val="en-US"/>
        </w:rPr>
        <w:t>EventArgs</w:t>
      </w:r>
      <w:r w:rsidRPr="00362863">
        <w:rPr>
          <w:rFonts w:ascii="Consolas" w:hAnsi="Consolas" w:cs="Consolas"/>
          <w:sz w:val="19"/>
          <w:szCs w:val="19"/>
          <w:lang w:val="en-US"/>
        </w:rPr>
        <w:t xml:space="preserve"> 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SaveFileDialog</w:t>
      </w:r>
      <w:r w:rsidRPr="00362863">
        <w:rPr>
          <w:rFonts w:ascii="Consolas" w:hAnsi="Consolas" w:cs="Consolas"/>
          <w:sz w:val="19"/>
          <w:szCs w:val="19"/>
          <w:lang w:val="en-US"/>
        </w:rPr>
        <w:t xml:space="preserve"> sfd = </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SaveFileDialog</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sfd.Title = </w:t>
      </w:r>
      <w:r w:rsidRPr="00362863">
        <w:rPr>
          <w:rFonts w:ascii="Consolas" w:hAnsi="Consolas" w:cs="Consolas"/>
          <w:color w:val="A31515"/>
          <w:sz w:val="19"/>
          <w:szCs w:val="19"/>
          <w:lang w:val="en-US"/>
        </w:rPr>
        <w:t>"Select file to save project data"</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sfd.Filter = </w:t>
      </w:r>
      <w:r w:rsidRPr="00362863">
        <w:rPr>
          <w:rFonts w:ascii="Consolas" w:hAnsi="Consolas" w:cs="Consolas"/>
          <w:color w:val="A31515"/>
          <w:sz w:val="19"/>
          <w:szCs w:val="19"/>
          <w:lang w:val="en-US"/>
        </w:rPr>
        <w:t>"sqlite3 files|*.db3"</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sfd.FilterIndex = 1;</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sfd.RestoreDirectory = </w:t>
      </w:r>
      <w:r w:rsidRPr="00362863">
        <w:rPr>
          <w:rFonts w:ascii="Consolas" w:hAnsi="Consolas" w:cs="Consolas"/>
          <w:color w:val="0000FF"/>
          <w:sz w:val="19"/>
          <w:szCs w:val="19"/>
          <w:lang w:val="en-US"/>
        </w:rPr>
        <w:t>true</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if</w:t>
      </w:r>
      <w:r w:rsidRPr="00362863">
        <w:rPr>
          <w:rFonts w:ascii="Consolas" w:hAnsi="Consolas" w:cs="Consolas"/>
          <w:sz w:val="19"/>
          <w:szCs w:val="19"/>
          <w:lang w:val="en-US"/>
        </w:rPr>
        <w:t xml:space="preserve"> (sfd.ShowDialog() == </w:t>
      </w:r>
      <w:r w:rsidRPr="00362863">
        <w:rPr>
          <w:rFonts w:ascii="Consolas" w:hAnsi="Consolas" w:cs="Consolas"/>
          <w:color w:val="2B91AF"/>
          <w:sz w:val="19"/>
          <w:szCs w:val="19"/>
          <w:lang w:val="en-US"/>
        </w:rPr>
        <w:t>DialogResult</w:t>
      </w:r>
      <w:r w:rsidRPr="00362863">
        <w:rPr>
          <w:rFonts w:ascii="Consolas" w:hAnsi="Consolas" w:cs="Consolas"/>
          <w:sz w:val="19"/>
          <w:szCs w:val="19"/>
          <w:lang w:val="en-US"/>
        </w:rPr>
        <w:t>.OK)</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FolderBrowserDialog</w:t>
      </w:r>
      <w:r w:rsidRPr="00362863">
        <w:rPr>
          <w:rFonts w:ascii="Consolas" w:hAnsi="Consolas" w:cs="Consolas"/>
          <w:sz w:val="19"/>
          <w:szCs w:val="19"/>
          <w:lang w:val="en-US"/>
        </w:rPr>
        <w:t xml:space="preserve"> fbd = </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FolderBrowserDialog</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fbd.Description = </w:t>
      </w:r>
      <w:r w:rsidRPr="00362863">
        <w:rPr>
          <w:rFonts w:ascii="Consolas" w:hAnsi="Consolas" w:cs="Consolas"/>
          <w:color w:val="A31515"/>
          <w:sz w:val="19"/>
          <w:szCs w:val="19"/>
          <w:lang w:val="en-US"/>
        </w:rPr>
        <w:t>"Select the project sources root directory:"</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fbd.RootFolder = </w:t>
      </w:r>
      <w:r w:rsidRPr="00362863">
        <w:rPr>
          <w:rFonts w:ascii="Consolas" w:hAnsi="Consolas" w:cs="Consolas"/>
          <w:color w:val="2B91AF"/>
          <w:sz w:val="19"/>
          <w:szCs w:val="19"/>
          <w:lang w:val="en-US"/>
        </w:rPr>
        <w:t>Environment</w:t>
      </w:r>
      <w:r w:rsidRPr="00362863">
        <w:rPr>
          <w:rFonts w:ascii="Consolas" w:hAnsi="Consolas" w:cs="Consolas"/>
          <w:sz w:val="19"/>
          <w:szCs w:val="19"/>
          <w:lang w:val="en-US"/>
        </w:rPr>
        <w:t>.</w:t>
      </w:r>
      <w:r w:rsidRPr="00362863">
        <w:rPr>
          <w:rFonts w:ascii="Consolas" w:hAnsi="Consolas" w:cs="Consolas"/>
          <w:color w:val="2B91AF"/>
          <w:sz w:val="19"/>
          <w:szCs w:val="19"/>
          <w:lang w:val="en-US"/>
        </w:rPr>
        <w:t>SpecialFolder</w:t>
      </w:r>
      <w:r w:rsidRPr="00362863">
        <w:rPr>
          <w:rFonts w:ascii="Consolas" w:hAnsi="Consolas" w:cs="Consolas"/>
          <w:sz w:val="19"/>
          <w:szCs w:val="19"/>
          <w:lang w:val="en-US"/>
        </w:rPr>
        <w:t>.MyComputer;</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DialogResult</w:t>
      </w:r>
      <w:r w:rsidRPr="00362863">
        <w:rPr>
          <w:rFonts w:ascii="Consolas" w:hAnsi="Consolas" w:cs="Consolas"/>
          <w:sz w:val="19"/>
          <w:szCs w:val="19"/>
          <w:lang w:val="en-US"/>
        </w:rPr>
        <w:t xml:space="preserve"> result = fbd.ShowDialog();</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if</w:t>
      </w:r>
      <w:r w:rsidRPr="00362863">
        <w:rPr>
          <w:rFonts w:ascii="Consolas" w:hAnsi="Consolas" w:cs="Consolas"/>
          <w:sz w:val="19"/>
          <w:szCs w:val="19"/>
          <w:lang w:val="en-US"/>
        </w:rPr>
        <w:t xml:space="preserve"> (result == </w:t>
      </w:r>
      <w:r w:rsidRPr="00362863">
        <w:rPr>
          <w:rFonts w:ascii="Consolas" w:hAnsi="Consolas" w:cs="Consolas"/>
          <w:color w:val="2B91AF"/>
          <w:sz w:val="19"/>
          <w:szCs w:val="19"/>
          <w:lang w:val="en-US"/>
        </w:rPr>
        <w:t>DialogResult</w:t>
      </w:r>
      <w:r w:rsidRPr="00362863">
        <w:rPr>
          <w:rFonts w:ascii="Consolas" w:hAnsi="Consolas" w:cs="Consolas"/>
          <w:sz w:val="19"/>
          <w:szCs w:val="19"/>
          <w:lang w:val="en-US"/>
        </w:rPr>
        <w:t>.OK)</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string</w:t>
      </w:r>
      <w:r w:rsidRPr="00362863">
        <w:rPr>
          <w:rFonts w:ascii="Consolas" w:hAnsi="Consolas" w:cs="Consolas"/>
          <w:sz w:val="19"/>
          <w:szCs w:val="19"/>
          <w:lang w:val="en-US"/>
        </w:rPr>
        <w:t xml:space="preserve"> baseName = sfd.FileName;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ConnectionManager</w:t>
      </w:r>
      <w:r w:rsidRPr="00362863">
        <w:rPr>
          <w:rFonts w:ascii="Consolas" w:hAnsi="Consolas" w:cs="Consolas"/>
          <w:sz w:val="19"/>
          <w:szCs w:val="19"/>
          <w:lang w:val="en-US"/>
        </w:rPr>
        <w:t>.filename = baseName;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SQLiteConnection</w:t>
      </w:r>
      <w:r w:rsidRPr="00362863">
        <w:rPr>
          <w:rFonts w:ascii="Consolas" w:hAnsi="Consolas" w:cs="Consolas"/>
          <w:sz w:val="19"/>
          <w:szCs w:val="19"/>
          <w:lang w:val="en-US"/>
        </w:rPr>
        <w:t>.CreateFile(baseName);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ConnectionManager</w:t>
      </w:r>
      <w:r w:rsidRPr="00362863">
        <w:rPr>
          <w:rFonts w:ascii="Consolas" w:hAnsi="Consolas" w:cs="Consolas"/>
          <w:sz w:val="19"/>
          <w:szCs w:val="19"/>
          <w:lang w:val="en-US"/>
        </w:rPr>
        <w:t>.CreateDB();</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AddDirectoriesRecursively(fbd.SelectedPath, </w:t>
      </w:r>
      <w:r w:rsidRPr="00362863">
        <w:rPr>
          <w:rFonts w:ascii="Consolas" w:hAnsi="Consolas" w:cs="Consolas"/>
          <w:color w:val="0000FF"/>
          <w:sz w:val="19"/>
          <w:szCs w:val="19"/>
          <w:lang w:val="en-US"/>
        </w:rPr>
        <w:t>null</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setupView();</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private</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void</w:t>
      </w:r>
      <w:r w:rsidRPr="00362863">
        <w:rPr>
          <w:rFonts w:ascii="Consolas" w:hAnsi="Consolas" w:cs="Consolas"/>
          <w:sz w:val="19"/>
          <w:szCs w:val="19"/>
          <w:lang w:val="en-US"/>
        </w:rPr>
        <w:t xml:space="preserve"> DeletePatchToolStripMenuCombo_SelectedIndexChanged(</w:t>
      </w:r>
      <w:r w:rsidRPr="00362863">
        <w:rPr>
          <w:rFonts w:ascii="Consolas" w:hAnsi="Consolas" w:cs="Consolas"/>
          <w:color w:val="0000FF"/>
          <w:sz w:val="19"/>
          <w:szCs w:val="19"/>
          <w:lang w:val="en-US"/>
        </w:rPr>
        <w:t>object</w:t>
      </w:r>
      <w:r w:rsidRPr="00362863">
        <w:rPr>
          <w:rFonts w:ascii="Consolas" w:hAnsi="Consolas" w:cs="Consolas"/>
          <w:sz w:val="19"/>
          <w:szCs w:val="19"/>
          <w:lang w:val="en-US"/>
        </w:rPr>
        <w:t xml:space="preserve"> sender, </w:t>
      </w:r>
      <w:r w:rsidRPr="00362863">
        <w:rPr>
          <w:rFonts w:ascii="Consolas" w:hAnsi="Consolas" w:cs="Consolas"/>
          <w:color w:val="2B91AF"/>
          <w:sz w:val="19"/>
          <w:szCs w:val="19"/>
          <w:lang w:val="en-US"/>
        </w:rPr>
        <w:t>EventArgs</w:t>
      </w:r>
      <w:r w:rsidRPr="00362863">
        <w:rPr>
          <w:rFonts w:ascii="Consolas" w:hAnsi="Consolas" w:cs="Consolas"/>
          <w:sz w:val="19"/>
          <w:szCs w:val="19"/>
          <w:lang w:val="en-US"/>
        </w:rPr>
        <w:t xml:space="preserve"> 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if</w:t>
      </w:r>
      <w:r w:rsidRPr="00362863">
        <w:rPr>
          <w:rFonts w:ascii="Consolas" w:hAnsi="Consolas" w:cs="Consolas"/>
          <w:sz w:val="19"/>
          <w:szCs w:val="19"/>
          <w:lang w:val="en-US"/>
        </w:rPr>
        <w:t xml:space="preserve"> (patchesToolStripMenuItem.DropDown.Visible == </w:t>
      </w:r>
      <w:r w:rsidRPr="00362863">
        <w:rPr>
          <w:rFonts w:ascii="Consolas" w:hAnsi="Consolas" w:cs="Consolas"/>
          <w:color w:val="0000FF"/>
          <w:sz w:val="19"/>
          <w:szCs w:val="19"/>
          <w:lang w:val="en-US"/>
        </w:rPr>
        <w:t>true</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patchesToolStripMenuItem.DropDown.Hide();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if</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MessageBox</w:t>
      </w:r>
      <w:r w:rsidRPr="00362863">
        <w:rPr>
          <w:rFonts w:ascii="Consolas" w:hAnsi="Consolas" w:cs="Consolas"/>
          <w:sz w:val="19"/>
          <w:szCs w:val="19"/>
          <w:lang w:val="en-US"/>
        </w:rPr>
        <w:t>.Show(</w:t>
      </w:r>
      <w:r w:rsidRPr="00362863">
        <w:rPr>
          <w:rFonts w:ascii="Consolas" w:hAnsi="Consolas" w:cs="Consolas"/>
          <w:color w:val="A31515"/>
          <w:sz w:val="19"/>
          <w:szCs w:val="19"/>
          <w:lang w:val="en-US"/>
        </w:rPr>
        <w:t>"Do you want to delete '"</w:t>
      </w:r>
      <w:r w:rsidRPr="00362863">
        <w:rPr>
          <w:rFonts w:ascii="Consolas" w:hAnsi="Consolas" w:cs="Consolas"/>
          <w:sz w:val="19"/>
          <w:szCs w:val="19"/>
          <w:lang w:val="en-US"/>
        </w:rPr>
        <w:t xml:space="preserve"> + DeletePatchToolStripMen</w:t>
      </w:r>
      <w:r w:rsidRPr="00362863">
        <w:rPr>
          <w:rFonts w:ascii="Consolas" w:hAnsi="Consolas" w:cs="Consolas"/>
          <w:sz w:val="19"/>
          <w:szCs w:val="19"/>
          <w:lang w:val="en-US"/>
        </w:rPr>
        <w:t>u</w:t>
      </w:r>
      <w:r w:rsidRPr="00362863">
        <w:rPr>
          <w:rFonts w:ascii="Consolas" w:hAnsi="Consolas" w:cs="Consolas"/>
          <w:sz w:val="19"/>
          <w:szCs w:val="19"/>
          <w:lang w:val="en-US"/>
        </w:rPr>
        <w:t xml:space="preserve">Combo.ComboBox.Text + </w:t>
      </w:r>
      <w:r w:rsidRPr="00362863">
        <w:rPr>
          <w:rFonts w:ascii="Consolas" w:hAnsi="Consolas" w:cs="Consolas"/>
          <w:color w:val="A31515"/>
          <w:sz w:val="19"/>
          <w:szCs w:val="19"/>
          <w:lang w:val="en-US"/>
        </w:rPr>
        <w:t>"'?"</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A31515"/>
          <w:sz w:val="19"/>
          <w:szCs w:val="19"/>
          <w:lang w:val="en-US"/>
        </w:rPr>
        <w:t>"Delete patch"</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MessageBoxButtons</w:t>
      </w:r>
      <w:r w:rsidRPr="00362863">
        <w:rPr>
          <w:rFonts w:ascii="Consolas" w:hAnsi="Consolas" w:cs="Consolas"/>
          <w:sz w:val="19"/>
          <w:szCs w:val="19"/>
          <w:lang w:val="en-US"/>
        </w:rPr>
        <w:t xml:space="preserve">.YesNo) == </w:t>
      </w:r>
      <w:r w:rsidRPr="00362863">
        <w:rPr>
          <w:rFonts w:ascii="Consolas" w:hAnsi="Consolas" w:cs="Consolas"/>
          <w:color w:val="2B91AF"/>
          <w:sz w:val="19"/>
          <w:szCs w:val="19"/>
          <w:lang w:val="en-US"/>
        </w:rPr>
        <w:t>DialogResult</w:t>
      </w:r>
      <w:r w:rsidRPr="00362863">
        <w:rPr>
          <w:rFonts w:ascii="Consolas" w:hAnsi="Consolas" w:cs="Consolas"/>
          <w:sz w:val="19"/>
          <w:szCs w:val="19"/>
          <w:lang w:val="en-US"/>
        </w:rPr>
        <w:t>.Yes)</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SQLiteCommand</w:t>
      </w:r>
      <w:r w:rsidRPr="00362863">
        <w:rPr>
          <w:rFonts w:ascii="Consolas" w:hAnsi="Consolas" w:cs="Consolas"/>
          <w:sz w:val="19"/>
          <w:szCs w:val="19"/>
          <w:lang w:val="en-US"/>
        </w:rPr>
        <w:t xml:space="preserve"> command = </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SQLiteCo</w:t>
      </w:r>
      <w:r w:rsidRPr="00362863">
        <w:rPr>
          <w:rFonts w:ascii="Consolas" w:hAnsi="Consolas" w:cs="Consolas"/>
          <w:color w:val="2B91AF"/>
          <w:sz w:val="19"/>
          <w:szCs w:val="19"/>
          <w:lang w:val="en-US"/>
        </w:rPr>
        <w:t>m</w:t>
      </w:r>
      <w:r w:rsidRPr="00362863">
        <w:rPr>
          <w:rFonts w:ascii="Consolas" w:hAnsi="Consolas" w:cs="Consolas"/>
          <w:color w:val="2B91AF"/>
          <w:sz w:val="19"/>
          <w:szCs w:val="19"/>
          <w:lang w:val="en-US"/>
        </w:rPr>
        <w:t>mand</w:t>
      </w:r>
      <w:r w:rsidRPr="00362863">
        <w:rPr>
          <w:rFonts w:ascii="Consolas" w:hAnsi="Consolas" w:cs="Consolas"/>
          <w:sz w:val="19"/>
          <w:szCs w:val="19"/>
          <w:lang w:val="en-US"/>
        </w:rPr>
        <w:t>(</w:t>
      </w:r>
      <w:r w:rsidRPr="00362863">
        <w:rPr>
          <w:rFonts w:ascii="Consolas" w:hAnsi="Consolas" w:cs="Consolas"/>
          <w:color w:val="2B91AF"/>
          <w:sz w:val="19"/>
          <w:szCs w:val="19"/>
          <w:lang w:val="en-US"/>
        </w:rPr>
        <w:t>ConnectionManager</w:t>
      </w:r>
      <w:r w:rsidRPr="00362863">
        <w:rPr>
          <w:rFonts w:ascii="Consolas" w:hAnsi="Consolas" w:cs="Consolas"/>
          <w:sz w:val="19"/>
          <w:szCs w:val="19"/>
          <w:lang w:val="en-US"/>
        </w:rPr>
        <w:t>.connection))</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command.CommandText = </w:t>
      </w:r>
      <w:r w:rsidRPr="00362863">
        <w:rPr>
          <w:rFonts w:ascii="Consolas" w:hAnsi="Consolas" w:cs="Consolas"/>
          <w:color w:val="A31515"/>
          <w:sz w:val="19"/>
          <w:szCs w:val="19"/>
          <w:lang w:val="en-US"/>
        </w:rPr>
        <w:t>@"delete from patches where id=@id"</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command.Parameters.Add(</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SQLiteParameter</w:t>
      </w:r>
      <w:r w:rsidRPr="00362863">
        <w:rPr>
          <w:rFonts w:ascii="Consolas" w:hAnsi="Consolas" w:cs="Consolas"/>
          <w:sz w:val="19"/>
          <w:szCs w:val="19"/>
          <w:lang w:val="en-US"/>
        </w:rPr>
        <w:t>(</w:t>
      </w:r>
      <w:r w:rsidRPr="00362863">
        <w:rPr>
          <w:rFonts w:ascii="Consolas" w:hAnsi="Consolas" w:cs="Consolas"/>
          <w:color w:val="A31515"/>
          <w:sz w:val="19"/>
          <w:szCs w:val="19"/>
          <w:lang w:val="en-US"/>
        </w:rPr>
        <w:t>"@id"</w:t>
      </w:r>
      <w:r w:rsidRPr="00362863">
        <w:rPr>
          <w:rFonts w:ascii="Consolas" w:hAnsi="Consolas" w:cs="Consolas"/>
          <w:sz w:val="19"/>
          <w:szCs w:val="19"/>
          <w:lang w:val="en-US"/>
        </w:rPr>
        <w:t>, DeletePatc</w:t>
      </w:r>
      <w:r w:rsidRPr="00362863">
        <w:rPr>
          <w:rFonts w:ascii="Consolas" w:hAnsi="Consolas" w:cs="Consolas"/>
          <w:sz w:val="19"/>
          <w:szCs w:val="19"/>
          <w:lang w:val="en-US"/>
        </w:rPr>
        <w:t>h</w:t>
      </w:r>
      <w:r w:rsidRPr="00362863">
        <w:rPr>
          <w:rFonts w:ascii="Consolas" w:hAnsi="Consolas" w:cs="Consolas"/>
          <w:sz w:val="19"/>
          <w:szCs w:val="19"/>
          <w:lang w:val="en-US"/>
        </w:rPr>
        <w:t>ToolStripMenuCombo.ComboBox.SelectedValue));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command.ExecuteNonQuery();</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patchesTableAdapter.Fill(patchesDataSet.patches);</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lastRenderedPageBreak/>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Default="00362863" w:rsidP="00362863">
      <w:pPr>
        <w:rPr>
          <w:lang w:val="en-US"/>
        </w:rPr>
      </w:pPr>
      <w:r>
        <w:rPr>
          <w:lang w:val="en-US"/>
        </w:rPr>
        <w:t>NodeModule.cs:</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System;</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System.Collections.Generic;</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System.Linq;</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System.Text;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System.Data;</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System.Data.SQLite;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Aga.Controls.Tree;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Aga.Controls.Tree.NodeControls;</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Aga.Controls;</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namespace</w:t>
      </w:r>
      <w:r w:rsidRPr="00362863">
        <w:rPr>
          <w:rFonts w:ascii="Consolas" w:hAnsi="Consolas" w:cs="Consolas"/>
          <w:sz w:val="19"/>
          <w:szCs w:val="19"/>
          <w:lang w:val="en-US"/>
        </w:rPr>
        <w:t xml:space="preserve"> RegressionViewer</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public</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class</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NodeModule</w:t>
      </w:r>
      <w:r w:rsidRPr="00362863">
        <w:rPr>
          <w:rFonts w:ascii="Consolas" w:hAnsi="Consolas" w:cs="Consolas"/>
          <w:sz w:val="19"/>
          <w:szCs w:val="19"/>
          <w:lang w:val="en-US"/>
        </w:rPr>
        <w:t xml:space="preserve"> : </w:t>
      </w:r>
      <w:r w:rsidRPr="00362863">
        <w:rPr>
          <w:rFonts w:ascii="Consolas" w:hAnsi="Consolas" w:cs="Consolas"/>
          <w:color w:val="2B91AF"/>
          <w:sz w:val="19"/>
          <w:szCs w:val="19"/>
          <w:lang w:val="en-US"/>
        </w:rPr>
        <w:t>Node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public</w:t>
      </w:r>
      <w:r w:rsidRPr="00362863">
        <w:rPr>
          <w:rFonts w:ascii="Consolas" w:hAnsi="Consolas" w:cs="Consolas"/>
          <w:sz w:val="19"/>
          <w:szCs w:val="19"/>
          <w:lang w:val="en-US"/>
        </w:rPr>
        <w:t xml:space="preserve"> NodeModule(</w:t>
      </w:r>
      <w:r w:rsidRPr="00362863">
        <w:rPr>
          <w:rFonts w:ascii="Consolas" w:hAnsi="Consolas" w:cs="Consolas"/>
          <w:color w:val="0000FF"/>
          <w:sz w:val="19"/>
          <w:szCs w:val="19"/>
          <w:lang w:val="en-US"/>
        </w:rPr>
        <w:t>string</w:t>
      </w:r>
      <w:r w:rsidRPr="00362863">
        <w:rPr>
          <w:rFonts w:ascii="Consolas" w:hAnsi="Consolas" w:cs="Consolas"/>
          <w:sz w:val="19"/>
          <w:szCs w:val="19"/>
          <w:lang w:val="en-US"/>
        </w:rPr>
        <w:t xml:space="preserve"> text) : </w:t>
      </w:r>
      <w:r w:rsidRPr="00362863">
        <w:rPr>
          <w:rFonts w:ascii="Consolas" w:hAnsi="Consolas" w:cs="Consolas"/>
          <w:color w:val="0000FF"/>
          <w:sz w:val="19"/>
          <w:szCs w:val="19"/>
          <w:lang w:val="en-US"/>
        </w:rPr>
        <w:t>base</w:t>
      </w:r>
      <w:r w:rsidRPr="00362863">
        <w:rPr>
          <w:rFonts w:ascii="Consolas" w:hAnsi="Consolas" w:cs="Consolas"/>
          <w:sz w:val="19"/>
          <w:szCs w:val="19"/>
          <w:lang w:val="en-US"/>
        </w:rPr>
        <w:t>(text) {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public</w:t>
      </w:r>
      <w:r w:rsidRPr="00362863">
        <w:rPr>
          <w:rFonts w:ascii="Consolas" w:hAnsi="Consolas" w:cs="Consolas"/>
          <w:sz w:val="19"/>
          <w:szCs w:val="19"/>
          <w:lang w:val="en-US"/>
        </w:rPr>
        <w:t xml:space="preserve"> NodeModule(</w:t>
      </w:r>
      <w:r w:rsidRPr="00362863">
        <w:rPr>
          <w:rFonts w:ascii="Consolas" w:hAnsi="Consolas" w:cs="Consolas"/>
          <w:color w:val="0000FF"/>
          <w:sz w:val="19"/>
          <w:szCs w:val="19"/>
          <w:lang w:val="en-US"/>
        </w:rPr>
        <w:t>string</w:t>
      </w:r>
      <w:r w:rsidRPr="00362863">
        <w:rPr>
          <w:rFonts w:ascii="Consolas" w:hAnsi="Consolas" w:cs="Consolas"/>
          <w:sz w:val="19"/>
          <w:szCs w:val="19"/>
          <w:lang w:val="en-US"/>
        </w:rPr>
        <w:t xml:space="preserve"> text, </w:t>
      </w:r>
      <w:r w:rsidRPr="00362863">
        <w:rPr>
          <w:rFonts w:ascii="Consolas" w:hAnsi="Consolas" w:cs="Consolas"/>
          <w:color w:val="0000FF"/>
          <w:sz w:val="19"/>
          <w:szCs w:val="19"/>
          <w:lang w:val="en-US"/>
        </w:rPr>
        <w:t>string</w:t>
      </w:r>
      <w:r w:rsidRPr="00362863">
        <w:rPr>
          <w:rFonts w:ascii="Consolas" w:hAnsi="Consolas" w:cs="Consolas"/>
          <w:sz w:val="19"/>
          <w:szCs w:val="19"/>
          <w:lang w:val="en-US"/>
        </w:rPr>
        <w:t xml:space="preserve"> module) : </w:t>
      </w:r>
      <w:r w:rsidRPr="00362863">
        <w:rPr>
          <w:rFonts w:ascii="Consolas" w:hAnsi="Consolas" w:cs="Consolas"/>
          <w:color w:val="0000FF"/>
          <w:sz w:val="19"/>
          <w:szCs w:val="19"/>
          <w:lang w:val="en-US"/>
        </w:rPr>
        <w:t>base</w:t>
      </w:r>
      <w:r w:rsidRPr="00362863">
        <w:rPr>
          <w:rFonts w:ascii="Consolas" w:hAnsi="Consolas" w:cs="Consolas"/>
          <w:sz w:val="19"/>
          <w:szCs w:val="19"/>
          <w:lang w:val="en-US"/>
        </w:rPr>
        <w:t>(text)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if</w:t>
      </w:r>
      <w:r w:rsidRPr="00362863">
        <w:rPr>
          <w:rFonts w:ascii="Consolas" w:hAnsi="Consolas" w:cs="Consolas"/>
          <w:sz w:val="19"/>
          <w:szCs w:val="19"/>
          <w:lang w:val="en-US"/>
        </w:rPr>
        <w:t xml:space="preserve"> (module!=</w:t>
      </w:r>
      <w:r w:rsidRPr="00362863">
        <w:rPr>
          <w:rFonts w:ascii="Consolas" w:hAnsi="Consolas" w:cs="Consolas"/>
          <w:color w:val="0000FF"/>
          <w:sz w:val="19"/>
          <w:szCs w:val="19"/>
          <w:lang w:val="en-US"/>
        </w:rPr>
        <w:t>null</w:t>
      </w:r>
      <w:r w:rsidRPr="00362863">
        <w:rPr>
          <w:rFonts w:ascii="Consolas" w:hAnsi="Consolas" w:cs="Consolas"/>
          <w:sz w:val="19"/>
          <w:szCs w:val="19"/>
          <w:lang w:val="en-US"/>
        </w:rPr>
        <w:t>) _module = module;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private</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SlowTreeModel</w:t>
      </w:r>
      <w:r w:rsidRPr="00362863">
        <w:rPr>
          <w:rFonts w:ascii="Consolas" w:hAnsi="Consolas" w:cs="Consolas"/>
          <w:sz w:val="19"/>
          <w:szCs w:val="19"/>
          <w:lang w:val="en-US"/>
        </w:rPr>
        <w:t xml:space="preserve"> _model;</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public</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SlowTreeModel</w:t>
      </w:r>
      <w:r w:rsidRPr="00362863">
        <w:rPr>
          <w:rFonts w:ascii="Consolas" w:hAnsi="Consolas" w:cs="Consolas"/>
          <w:sz w:val="19"/>
          <w:szCs w:val="19"/>
          <w:lang w:val="en-US"/>
        </w:rPr>
        <w:t xml:space="preserve"> Model</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get</w:t>
      </w:r>
      <w:r w:rsidRPr="00362863">
        <w:rPr>
          <w:rFonts w:ascii="Consolas" w:hAnsi="Consolas" w:cs="Consolas"/>
          <w:sz w:val="19"/>
          <w:szCs w:val="19"/>
          <w:lang w:val="en-US"/>
        </w:rPr>
        <w:t xml:space="preserve"> { </w:t>
      </w:r>
      <w:r w:rsidRPr="00362863">
        <w:rPr>
          <w:rFonts w:ascii="Consolas" w:hAnsi="Consolas" w:cs="Consolas"/>
          <w:color w:val="0000FF"/>
          <w:sz w:val="19"/>
          <w:szCs w:val="19"/>
          <w:lang w:val="en-US"/>
        </w:rPr>
        <w:t>return</w:t>
      </w:r>
      <w:r w:rsidRPr="00362863">
        <w:rPr>
          <w:rFonts w:ascii="Consolas" w:hAnsi="Consolas" w:cs="Consolas"/>
          <w:sz w:val="19"/>
          <w:szCs w:val="19"/>
          <w:lang w:val="en-US"/>
        </w:rPr>
        <w:t xml:space="preserve"> _model;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set</w:t>
      </w:r>
      <w:r w:rsidRPr="00362863">
        <w:rPr>
          <w:rFonts w:ascii="Consolas" w:hAnsi="Consolas" w:cs="Consolas"/>
          <w:sz w:val="19"/>
          <w:szCs w:val="19"/>
          <w:lang w:val="en-US"/>
        </w:rPr>
        <w:t xml:space="preserve"> { _model = </w:t>
      </w:r>
      <w:r w:rsidRPr="00362863">
        <w:rPr>
          <w:rFonts w:ascii="Consolas" w:hAnsi="Consolas" w:cs="Consolas"/>
          <w:color w:val="0000FF"/>
          <w:sz w:val="19"/>
          <w:szCs w:val="19"/>
          <w:lang w:val="en-US"/>
        </w:rPr>
        <w:t>value</w:t>
      </w:r>
      <w:r w:rsidRPr="00362863">
        <w:rPr>
          <w:rFonts w:ascii="Consolas" w:hAnsi="Consolas" w:cs="Consolas"/>
          <w:sz w:val="19"/>
          <w:szCs w:val="19"/>
          <w:lang w:val="en-US"/>
        </w:rPr>
        <w:t>;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public</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bool</w:t>
      </w:r>
      <w:r w:rsidRPr="00362863">
        <w:rPr>
          <w:rFonts w:ascii="Consolas" w:hAnsi="Consolas" w:cs="Consolas"/>
          <w:sz w:val="19"/>
          <w:szCs w:val="19"/>
          <w:lang w:val="en-US"/>
        </w:rPr>
        <w:t xml:space="preserve"> IsLeaf</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get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if</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this</w:t>
      </w:r>
      <w:r w:rsidRPr="00362863">
        <w:rPr>
          <w:rFonts w:ascii="Consolas" w:hAnsi="Consolas" w:cs="Consolas"/>
          <w:sz w:val="19"/>
          <w:szCs w:val="19"/>
          <w:lang w:val="en-US"/>
        </w:rPr>
        <w:t xml:space="preserve">.Tag != </w:t>
      </w:r>
      <w:r w:rsidRPr="00362863">
        <w:rPr>
          <w:rFonts w:ascii="Consolas" w:hAnsi="Consolas" w:cs="Consolas"/>
          <w:color w:val="0000FF"/>
          <w:sz w:val="19"/>
          <w:szCs w:val="19"/>
          <w:lang w:val="en-US"/>
        </w:rPr>
        <w:t>null</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return</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this</w:t>
      </w:r>
      <w:r w:rsidRPr="00362863">
        <w:rPr>
          <w:rFonts w:ascii="Consolas" w:hAnsi="Consolas" w:cs="Consolas"/>
          <w:sz w:val="19"/>
          <w:szCs w:val="19"/>
          <w:lang w:val="en-US"/>
        </w:rPr>
        <w:t>.Tag.ToString().StartsWith(</w:t>
      </w:r>
      <w:r w:rsidRPr="00362863">
        <w:rPr>
          <w:rFonts w:ascii="Consolas" w:hAnsi="Consolas" w:cs="Consolas"/>
          <w:color w:val="A31515"/>
          <w:sz w:val="19"/>
          <w:szCs w:val="19"/>
          <w:lang w:val="en-US"/>
        </w:rPr>
        <w:t>"f"</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else</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return</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false</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private</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string</w:t>
      </w:r>
      <w:r w:rsidRPr="00362863">
        <w:rPr>
          <w:rFonts w:ascii="Consolas" w:hAnsi="Consolas" w:cs="Consolas"/>
          <w:sz w:val="19"/>
          <w:szCs w:val="19"/>
          <w:lang w:val="en-US"/>
        </w:rPr>
        <w:t xml:space="preserve"> _module;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public</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string</w:t>
      </w:r>
      <w:r w:rsidRPr="00362863">
        <w:rPr>
          <w:rFonts w:ascii="Consolas" w:hAnsi="Consolas" w:cs="Consolas"/>
          <w:sz w:val="19"/>
          <w:szCs w:val="19"/>
          <w:lang w:val="en-US"/>
        </w:rPr>
        <w:t xml:space="preserve"> Module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get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return</w:t>
      </w:r>
      <w:r w:rsidRPr="00362863">
        <w:rPr>
          <w:rFonts w:ascii="Consolas" w:hAnsi="Consolas" w:cs="Consolas"/>
          <w:sz w:val="19"/>
          <w:szCs w:val="19"/>
          <w:lang w:val="en-US"/>
        </w:rPr>
        <w:t xml:space="preserve"> _module;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set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if</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value</w:t>
      </w:r>
      <w:r w:rsidRPr="00362863">
        <w:rPr>
          <w:rFonts w:ascii="Consolas" w:hAnsi="Consolas" w:cs="Consolas"/>
          <w:sz w:val="19"/>
          <w:szCs w:val="19"/>
          <w:lang w:val="en-US"/>
        </w:rPr>
        <w:t xml:space="preserve"> != _module)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if</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this</w:t>
      </w:r>
      <w:r w:rsidRPr="00362863">
        <w:rPr>
          <w:rFonts w:ascii="Consolas" w:hAnsi="Consolas" w:cs="Consolas"/>
          <w:sz w:val="19"/>
          <w:szCs w:val="19"/>
          <w:lang w:val="en-US"/>
        </w:rPr>
        <w:t xml:space="preserve">.IsLeaf) _module = </w:t>
      </w:r>
      <w:r w:rsidRPr="00362863">
        <w:rPr>
          <w:rFonts w:ascii="Consolas" w:hAnsi="Consolas" w:cs="Consolas"/>
          <w:color w:val="0000FF"/>
          <w:sz w:val="19"/>
          <w:szCs w:val="19"/>
          <w:lang w:val="en-US"/>
        </w:rPr>
        <w:t>value</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if</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value</w:t>
      </w:r>
      <w:r w:rsidRPr="00362863">
        <w:rPr>
          <w:rFonts w:ascii="Consolas" w:hAnsi="Consolas" w:cs="Consolas"/>
          <w:sz w:val="19"/>
          <w:szCs w:val="19"/>
          <w:lang w:val="en-US"/>
        </w:rPr>
        <w:t>!=</w:t>
      </w:r>
      <w:r w:rsidRPr="00362863">
        <w:rPr>
          <w:rFonts w:ascii="Consolas" w:hAnsi="Consolas" w:cs="Consolas"/>
          <w:color w:val="0000FF"/>
          <w:sz w:val="19"/>
          <w:szCs w:val="19"/>
          <w:lang w:val="en-US"/>
        </w:rPr>
        <w:t>null</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UpdateModulesInTreeRec(</w:t>
      </w:r>
      <w:r w:rsidRPr="00362863">
        <w:rPr>
          <w:rFonts w:ascii="Consolas" w:hAnsi="Consolas" w:cs="Consolas"/>
          <w:color w:val="0000FF"/>
          <w:sz w:val="19"/>
          <w:szCs w:val="19"/>
          <w:lang w:val="en-US"/>
        </w:rPr>
        <w:t>this</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value</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UpdateModulesInDBRec(</w:t>
      </w:r>
      <w:r w:rsidRPr="00362863">
        <w:rPr>
          <w:rFonts w:ascii="Consolas" w:hAnsi="Consolas" w:cs="Consolas"/>
          <w:color w:val="0000FF"/>
          <w:sz w:val="19"/>
          <w:szCs w:val="19"/>
          <w:lang w:val="en-US"/>
        </w:rPr>
        <w:t>value</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this</w:t>
      </w:r>
      <w:r w:rsidRPr="00362863">
        <w:rPr>
          <w:rFonts w:ascii="Consolas" w:hAnsi="Consolas" w:cs="Consolas"/>
          <w:sz w:val="19"/>
          <w:szCs w:val="19"/>
          <w:lang w:val="en-US"/>
        </w:rPr>
        <w:t>.Tag.ToString());</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lastRenderedPageBreak/>
        <w:t xml:space="preserve">        </w:t>
      </w:r>
      <w:r w:rsidRPr="00362863">
        <w:rPr>
          <w:rFonts w:ascii="Consolas" w:hAnsi="Consolas" w:cs="Consolas"/>
          <w:color w:val="008000"/>
          <w:sz w:val="19"/>
          <w:szCs w:val="19"/>
          <w:lang w:val="en-US"/>
        </w:rPr>
        <w:t>//Fired when folder in tree is updated to update its childs</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private</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void</w:t>
      </w:r>
      <w:r w:rsidRPr="00362863">
        <w:rPr>
          <w:rFonts w:ascii="Consolas" w:hAnsi="Consolas" w:cs="Consolas"/>
          <w:sz w:val="19"/>
          <w:szCs w:val="19"/>
          <w:lang w:val="en-US"/>
        </w:rPr>
        <w:t xml:space="preserve"> UpdateModulesInTreeRec(</w:t>
      </w:r>
      <w:r w:rsidRPr="00362863">
        <w:rPr>
          <w:rFonts w:ascii="Consolas" w:hAnsi="Consolas" w:cs="Consolas"/>
          <w:color w:val="2B91AF"/>
          <w:sz w:val="19"/>
          <w:szCs w:val="19"/>
          <w:lang w:val="en-US"/>
        </w:rPr>
        <w:t>Node</w:t>
      </w:r>
      <w:r w:rsidRPr="00362863">
        <w:rPr>
          <w:rFonts w:ascii="Consolas" w:hAnsi="Consolas" w:cs="Consolas"/>
          <w:sz w:val="19"/>
          <w:szCs w:val="19"/>
          <w:lang w:val="en-US"/>
        </w:rPr>
        <w:t xml:space="preserve"> N, </w:t>
      </w:r>
      <w:r w:rsidRPr="00362863">
        <w:rPr>
          <w:rFonts w:ascii="Consolas" w:hAnsi="Consolas" w:cs="Consolas"/>
          <w:color w:val="0000FF"/>
          <w:sz w:val="19"/>
          <w:szCs w:val="19"/>
          <w:lang w:val="en-US"/>
        </w:rPr>
        <w:t>string</w:t>
      </w:r>
      <w:r w:rsidRPr="00362863">
        <w:rPr>
          <w:rFonts w:ascii="Consolas" w:hAnsi="Consolas" w:cs="Consolas"/>
          <w:sz w:val="19"/>
          <w:szCs w:val="19"/>
          <w:lang w:val="en-US"/>
        </w:rPr>
        <w:t xml:space="preserve"> value)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foreach</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NodeModule</w:t>
      </w:r>
      <w:r w:rsidRPr="00362863">
        <w:rPr>
          <w:rFonts w:ascii="Consolas" w:hAnsi="Consolas" w:cs="Consolas"/>
          <w:sz w:val="19"/>
          <w:szCs w:val="19"/>
          <w:lang w:val="en-US"/>
        </w:rPr>
        <w:t xml:space="preserve"> n </w:t>
      </w:r>
      <w:r w:rsidRPr="00362863">
        <w:rPr>
          <w:rFonts w:ascii="Consolas" w:hAnsi="Consolas" w:cs="Consolas"/>
          <w:color w:val="0000FF"/>
          <w:sz w:val="19"/>
          <w:szCs w:val="19"/>
          <w:lang w:val="en-US"/>
        </w:rPr>
        <w:t>in</w:t>
      </w:r>
      <w:r w:rsidRPr="00362863">
        <w:rPr>
          <w:rFonts w:ascii="Consolas" w:hAnsi="Consolas" w:cs="Consolas"/>
          <w:sz w:val="19"/>
          <w:szCs w:val="19"/>
          <w:lang w:val="en-US"/>
        </w:rPr>
        <w:t xml:space="preserve"> N.Nodes)</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if</w:t>
      </w:r>
      <w:r w:rsidRPr="00362863">
        <w:rPr>
          <w:rFonts w:ascii="Consolas" w:hAnsi="Consolas" w:cs="Consolas"/>
          <w:sz w:val="19"/>
          <w:szCs w:val="19"/>
          <w:lang w:val="en-US"/>
        </w:rPr>
        <w:t xml:space="preserve"> (n.IsLeaf) n._module = value;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UpdateModulesInTreeRec(n,value);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8000"/>
          <w:sz w:val="19"/>
          <w:szCs w:val="19"/>
          <w:lang w:val="en-US"/>
        </w:rPr>
        <w:t>//Fired to update changes made in GUI in database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public</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void</w:t>
      </w:r>
      <w:r w:rsidRPr="00362863">
        <w:rPr>
          <w:rFonts w:ascii="Consolas" w:hAnsi="Consolas" w:cs="Consolas"/>
          <w:sz w:val="19"/>
          <w:szCs w:val="19"/>
          <w:lang w:val="en-US"/>
        </w:rPr>
        <w:t xml:space="preserve"> UpdateModulesInDBRec(</w:t>
      </w:r>
      <w:r w:rsidRPr="00362863">
        <w:rPr>
          <w:rFonts w:ascii="Consolas" w:hAnsi="Consolas" w:cs="Consolas"/>
          <w:color w:val="0000FF"/>
          <w:sz w:val="19"/>
          <w:szCs w:val="19"/>
          <w:lang w:val="en-US"/>
        </w:rPr>
        <w:t>string</w:t>
      </w:r>
      <w:r w:rsidRPr="00362863">
        <w:rPr>
          <w:rFonts w:ascii="Consolas" w:hAnsi="Consolas" w:cs="Consolas"/>
          <w:sz w:val="19"/>
          <w:szCs w:val="19"/>
          <w:lang w:val="en-US"/>
        </w:rPr>
        <w:t xml:space="preserve"> moduleName, </w:t>
      </w:r>
      <w:r w:rsidRPr="00362863">
        <w:rPr>
          <w:rFonts w:ascii="Consolas" w:hAnsi="Consolas" w:cs="Consolas"/>
          <w:color w:val="0000FF"/>
          <w:sz w:val="19"/>
          <w:szCs w:val="19"/>
          <w:lang w:val="en-US"/>
        </w:rPr>
        <w:t>string</w:t>
      </w:r>
      <w:r w:rsidRPr="00362863">
        <w:rPr>
          <w:rFonts w:ascii="Consolas" w:hAnsi="Consolas" w:cs="Consolas"/>
          <w:sz w:val="19"/>
          <w:szCs w:val="19"/>
          <w:lang w:val="en-US"/>
        </w:rPr>
        <w:t xml:space="preserve"> id)</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if</w:t>
      </w:r>
      <w:r w:rsidRPr="00362863">
        <w:rPr>
          <w:rFonts w:ascii="Consolas" w:hAnsi="Consolas" w:cs="Consolas"/>
          <w:sz w:val="19"/>
          <w:szCs w:val="19"/>
          <w:lang w:val="en-US"/>
        </w:rPr>
        <w:t xml:space="preserve"> (id.StartsWith(</w:t>
      </w:r>
      <w:r w:rsidRPr="00362863">
        <w:rPr>
          <w:rFonts w:ascii="Consolas" w:hAnsi="Consolas" w:cs="Consolas"/>
          <w:color w:val="A31515"/>
          <w:sz w:val="19"/>
          <w:szCs w:val="19"/>
          <w:lang w:val="en-US"/>
        </w:rPr>
        <w:t>"f"</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SQLiteCommand</w:t>
      </w:r>
      <w:r w:rsidRPr="00362863">
        <w:rPr>
          <w:rFonts w:ascii="Consolas" w:hAnsi="Consolas" w:cs="Consolas"/>
          <w:sz w:val="19"/>
          <w:szCs w:val="19"/>
          <w:lang w:val="en-US"/>
        </w:rPr>
        <w:t xml:space="preserve"> command = </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SQLiteCo</w:t>
      </w:r>
      <w:r w:rsidRPr="00362863">
        <w:rPr>
          <w:rFonts w:ascii="Consolas" w:hAnsi="Consolas" w:cs="Consolas"/>
          <w:color w:val="2B91AF"/>
          <w:sz w:val="19"/>
          <w:szCs w:val="19"/>
          <w:lang w:val="en-US"/>
        </w:rPr>
        <w:t>m</w:t>
      </w:r>
      <w:r w:rsidRPr="00362863">
        <w:rPr>
          <w:rFonts w:ascii="Consolas" w:hAnsi="Consolas" w:cs="Consolas"/>
          <w:color w:val="2B91AF"/>
          <w:sz w:val="19"/>
          <w:szCs w:val="19"/>
          <w:lang w:val="en-US"/>
        </w:rPr>
        <w:t>mand</w:t>
      </w:r>
      <w:r w:rsidRPr="00362863">
        <w:rPr>
          <w:rFonts w:ascii="Consolas" w:hAnsi="Consolas" w:cs="Consolas"/>
          <w:sz w:val="19"/>
          <w:szCs w:val="19"/>
          <w:lang w:val="en-US"/>
        </w:rPr>
        <w:t>(</w:t>
      </w:r>
      <w:r w:rsidRPr="00362863">
        <w:rPr>
          <w:rFonts w:ascii="Consolas" w:hAnsi="Consolas" w:cs="Consolas"/>
          <w:color w:val="2B91AF"/>
          <w:sz w:val="19"/>
          <w:szCs w:val="19"/>
          <w:lang w:val="en-US"/>
        </w:rPr>
        <w:t>ConnectionManager</w:t>
      </w:r>
      <w:r w:rsidRPr="00362863">
        <w:rPr>
          <w:rFonts w:ascii="Consolas" w:hAnsi="Consolas" w:cs="Consolas"/>
          <w:sz w:val="19"/>
          <w:szCs w:val="19"/>
          <w:lang w:val="en-US"/>
        </w:rPr>
        <w:t>.connection))</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command.CommandText = </w:t>
      </w:r>
      <w:r w:rsidRPr="00362863">
        <w:rPr>
          <w:rFonts w:ascii="Consolas" w:hAnsi="Consolas" w:cs="Consolas"/>
          <w:color w:val="A31515"/>
          <w:sz w:val="19"/>
          <w:szCs w:val="19"/>
          <w:lang w:val="en-US"/>
        </w:rPr>
        <w:t>@"Update [files] set module_id=(select id from modules where name=@module) where id=@id"</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command.Parameters.Add(</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SQLiteParameter</w:t>
      </w:r>
      <w:r w:rsidRPr="00362863">
        <w:rPr>
          <w:rFonts w:ascii="Consolas" w:hAnsi="Consolas" w:cs="Consolas"/>
          <w:sz w:val="19"/>
          <w:szCs w:val="19"/>
          <w:lang w:val="en-US"/>
        </w:rPr>
        <w:t>(</w:t>
      </w:r>
      <w:r w:rsidRPr="00362863">
        <w:rPr>
          <w:rFonts w:ascii="Consolas" w:hAnsi="Consolas" w:cs="Consolas"/>
          <w:color w:val="A31515"/>
          <w:sz w:val="19"/>
          <w:szCs w:val="19"/>
          <w:lang w:val="en-US"/>
        </w:rPr>
        <w:t>"@id"</w:t>
      </w:r>
      <w:r w:rsidRPr="00362863">
        <w:rPr>
          <w:rFonts w:ascii="Consolas" w:hAnsi="Consolas" w:cs="Consolas"/>
          <w:sz w:val="19"/>
          <w:szCs w:val="19"/>
          <w:lang w:val="en-US"/>
        </w:rPr>
        <w:t>, id.Substring(1)));</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command.Parameters.Add(</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SQLiteParameter</w:t>
      </w:r>
      <w:r w:rsidRPr="00362863">
        <w:rPr>
          <w:rFonts w:ascii="Consolas" w:hAnsi="Consolas" w:cs="Consolas"/>
          <w:sz w:val="19"/>
          <w:szCs w:val="19"/>
          <w:lang w:val="en-US"/>
        </w:rPr>
        <w:t>(</w:t>
      </w:r>
      <w:r w:rsidRPr="00362863">
        <w:rPr>
          <w:rFonts w:ascii="Consolas" w:hAnsi="Consolas" w:cs="Consolas"/>
          <w:color w:val="A31515"/>
          <w:sz w:val="19"/>
          <w:szCs w:val="19"/>
          <w:lang w:val="en-US"/>
        </w:rPr>
        <w:t>"@module"</w:t>
      </w:r>
      <w:r w:rsidRPr="00362863">
        <w:rPr>
          <w:rFonts w:ascii="Consolas" w:hAnsi="Consolas" w:cs="Consolas"/>
          <w:sz w:val="19"/>
          <w:szCs w:val="19"/>
          <w:lang w:val="en-US"/>
        </w:rPr>
        <w:t>, moduleName));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command.ExecuteNonQuery();</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else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SQLiteCommand</w:t>
      </w:r>
      <w:r w:rsidRPr="00362863">
        <w:rPr>
          <w:rFonts w:ascii="Consolas" w:hAnsi="Consolas" w:cs="Consolas"/>
          <w:sz w:val="19"/>
          <w:szCs w:val="19"/>
          <w:lang w:val="en-US"/>
        </w:rPr>
        <w:t xml:space="preserve"> command = </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SQLiteCo</w:t>
      </w:r>
      <w:r w:rsidRPr="00362863">
        <w:rPr>
          <w:rFonts w:ascii="Consolas" w:hAnsi="Consolas" w:cs="Consolas"/>
          <w:color w:val="2B91AF"/>
          <w:sz w:val="19"/>
          <w:szCs w:val="19"/>
          <w:lang w:val="en-US"/>
        </w:rPr>
        <w:t>m</w:t>
      </w:r>
      <w:r w:rsidRPr="00362863">
        <w:rPr>
          <w:rFonts w:ascii="Consolas" w:hAnsi="Consolas" w:cs="Consolas"/>
          <w:color w:val="2B91AF"/>
          <w:sz w:val="19"/>
          <w:szCs w:val="19"/>
          <w:lang w:val="en-US"/>
        </w:rPr>
        <w:t>mand</w:t>
      </w:r>
      <w:r w:rsidRPr="00362863">
        <w:rPr>
          <w:rFonts w:ascii="Consolas" w:hAnsi="Consolas" w:cs="Consolas"/>
          <w:sz w:val="19"/>
          <w:szCs w:val="19"/>
          <w:lang w:val="en-US"/>
        </w:rPr>
        <w:t>(</w:t>
      </w:r>
      <w:r w:rsidRPr="00362863">
        <w:rPr>
          <w:rFonts w:ascii="Consolas" w:hAnsi="Consolas" w:cs="Consolas"/>
          <w:color w:val="2B91AF"/>
          <w:sz w:val="19"/>
          <w:szCs w:val="19"/>
          <w:lang w:val="en-US"/>
        </w:rPr>
        <w:t>ConnectionManager</w:t>
      </w:r>
      <w:r w:rsidRPr="00362863">
        <w:rPr>
          <w:rFonts w:ascii="Consolas" w:hAnsi="Consolas" w:cs="Consolas"/>
          <w:sz w:val="19"/>
          <w:szCs w:val="19"/>
          <w:lang w:val="en-US"/>
        </w:rPr>
        <w:t>.connection))</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command.CommandText = </w:t>
      </w:r>
      <w:r w:rsidRPr="00362863">
        <w:rPr>
          <w:rFonts w:ascii="Consolas" w:hAnsi="Consolas" w:cs="Consolas"/>
          <w:color w:val="A31515"/>
          <w:sz w:val="19"/>
          <w:szCs w:val="19"/>
          <w:lang w:val="en-US"/>
        </w:rPr>
        <w:t>@"Select id from folders where p_id=@p_id"</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command.Parameters.Add(</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SQLiteParameter</w:t>
      </w:r>
      <w:r w:rsidRPr="00362863">
        <w:rPr>
          <w:rFonts w:ascii="Consolas" w:hAnsi="Consolas" w:cs="Consolas"/>
          <w:sz w:val="19"/>
          <w:szCs w:val="19"/>
          <w:lang w:val="en-US"/>
        </w:rPr>
        <w:t>(</w:t>
      </w:r>
      <w:r w:rsidRPr="00362863">
        <w:rPr>
          <w:rFonts w:ascii="Consolas" w:hAnsi="Consolas" w:cs="Consolas"/>
          <w:color w:val="A31515"/>
          <w:sz w:val="19"/>
          <w:szCs w:val="19"/>
          <w:lang w:val="en-US"/>
        </w:rPr>
        <w:t>"@p_id"</w:t>
      </w:r>
      <w:r w:rsidRPr="00362863">
        <w:rPr>
          <w:rFonts w:ascii="Consolas" w:hAnsi="Consolas" w:cs="Consolas"/>
          <w:sz w:val="19"/>
          <w:szCs w:val="19"/>
          <w:lang w:val="en-US"/>
        </w:rPr>
        <w:t>, id));</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SQLiteDataReader</w:t>
      </w:r>
      <w:r w:rsidRPr="00362863">
        <w:rPr>
          <w:rFonts w:ascii="Consolas" w:hAnsi="Consolas" w:cs="Consolas"/>
          <w:sz w:val="19"/>
          <w:szCs w:val="19"/>
          <w:lang w:val="en-US"/>
        </w:rPr>
        <w:t xml:space="preserve"> DataReader = command.ExecuteReader();</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while</w:t>
      </w:r>
      <w:r w:rsidRPr="00362863">
        <w:rPr>
          <w:rFonts w:ascii="Consolas" w:hAnsi="Consolas" w:cs="Consolas"/>
          <w:sz w:val="19"/>
          <w:szCs w:val="19"/>
          <w:lang w:val="en-US"/>
        </w:rPr>
        <w:t xml:space="preserve"> (DataReader.Read())</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UpdateModulesInDBRec(moduleName, DataReader[</w:t>
      </w:r>
      <w:r w:rsidRPr="00362863">
        <w:rPr>
          <w:rFonts w:ascii="Consolas" w:hAnsi="Consolas" w:cs="Consolas"/>
          <w:color w:val="A31515"/>
          <w:sz w:val="19"/>
          <w:szCs w:val="19"/>
          <w:lang w:val="en-US"/>
        </w:rPr>
        <w:t>"id"</w:t>
      </w:r>
      <w:r w:rsidRPr="00362863">
        <w:rPr>
          <w:rFonts w:ascii="Consolas" w:hAnsi="Consolas" w:cs="Consolas"/>
          <w:sz w:val="19"/>
          <w:szCs w:val="19"/>
          <w:lang w:val="en-US"/>
        </w:rPr>
        <w:t>].ToString());</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SQLiteCommand</w:t>
      </w:r>
      <w:r w:rsidRPr="00362863">
        <w:rPr>
          <w:rFonts w:ascii="Consolas" w:hAnsi="Consolas" w:cs="Consolas"/>
          <w:sz w:val="19"/>
          <w:szCs w:val="19"/>
          <w:lang w:val="en-US"/>
        </w:rPr>
        <w:t xml:space="preserve"> command = </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SQLiteCo</w:t>
      </w:r>
      <w:r w:rsidRPr="00362863">
        <w:rPr>
          <w:rFonts w:ascii="Consolas" w:hAnsi="Consolas" w:cs="Consolas"/>
          <w:color w:val="2B91AF"/>
          <w:sz w:val="19"/>
          <w:szCs w:val="19"/>
          <w:lang w:val="en-US"/>
        </w:rPr>
        <w:t>m</w:t>
      </w:r>
      <w:r w:rsidRPr="00362863">
        <w:rPr>
          <w:rFonts w:ascii="Consolas" w:hAnsi="Consolas" w:cs="Consolas"/>
          <w:color w:val="2B91AF"/>
          <w:sz w:val="19"/>
          <w:szCs w:val="19"/>
          <w:lang w:val="en-US"/>
        </w:rPr>
        <w:t>mand</w:t>
      </w:r>
      <w:r w:rsidRPr="00362863">
        <w:rPr>
          <w:rFonts w:ascii="Consolas" w:hAnsi="Consolas" w:cs="Consolas"/>
          <w:sz w:val="19"/>
          <w:szCs w:val="19"/>
          <w:lang w:val="en-US"/>
        </w:rPr>
        <w:t>(</w:t>
      </w:r>
      <w:r w:rsidRPr="00362863">
        <w:rPr>
          <w:rFonts w:ascii="Consolas" w:hAnsi="Consolas" w:cs="Consolas"/>
          <w:color w:val="2B91AF"/>
          <w:sz w:val="19"/>
          <w:szCs w:val="19"/>
          <w:lang w:val="en-US"/>
        </w:rPr>
        <w:t>ConnectionManager</w:t>
      </w:r>
      <w:r w:rsidRPr="00362863">
        <w:rPr>
          <w:rFonts w:ascii="Consolas" w:hAnsi="Consolas" w:cs="Consolas"/>
          <w:sz w:val="19"/>
          <w:szCs w:val="19"/>
          <w:lang w:val="en-US"/>
        </w:rPr>
        <w:t>.connection))</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command.CommandText = </w:t>
      </w:r>
      <w:r w:rsidRPr="00362863">
        <w:rPr>
          <w:rFonts w:ascii="Consolas" w:hAnsi="Consolas" w:cs="Consolas"/>
          <w:color w:val="A31515"/>
          <w:sz w:val="19"/>
          <w:szCs w:val="19"/>
          <w:lang w:val="en-US"/>
        </w:rPr>
        <w:t>@"Update [files] set module_id=(select id from modules where name=@module) where p_id=@p_id"</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command.Parameters.Add(</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SQLiteParameter</w:t>
      </w:r>
      <w:r w:rsidRPr="00362863">
        <w:rPr>
          <w:rFonts w:ascii="Consolas" w:hAnsi="Consolas" w:cs="Consolas"/>
          <w:sz w:val="19"/>
          <w:szCs w:val="19"/>
          <w:lang w:val="en-US"/>
        </w:rPr>
        <w:t>(</w:t>
      </w:r>
      <w:r w:rsidRPr="00362863">
        <w:rPr>
          <w:rFonts w:ascii="Consolas" w:hAnsi="Consolas" w:cs="Consolas"/>
          <w:color w:val="A31515"/>
          <w:sz w:val="19"/>
          <w:szCs w:val="19"/>
          <w:lang w:val="en-US"/>
        </w:rPr>
        <w:t>"@p_id"</w:t>
      </w:r>
      <w:r w:rsidRPr="00362863">
        <w:rPr>
          <w:rFonts w:ascii="Consolas" w:hAnsi="Consolas" w:cs="Consolas"/>
          <w:sz w:val="19"/>
          <w:szCs w:val="19"/>
          <w:lang w:val="en-US"/>
        </w:rPr>
        <w:t>, id));</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command.Parameters.Add(</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SQLiteParameter</w:t>
      </w:r>
      <w:r w:rsidRPr="00362863">
        <w:rPr>
          <w:rFonts w:ascii="Consolas" w:hAnsi="Consolas" w:cs="Consolas"/>
          <w:sz w:val="19"/>
          <w:szCs w:val="19"/>
          <w:lang w:val="en-US"/>
        </w:rPr>
        <w:t>(</w:t>
      </w:r>
      <w:r w:rsidRPr="00362863">
        <w:rPr>
          <w:rFonts w:ascii="Consolas" w:hAnsi="Consolas" w:cs="Consolas"/>
          <w:color w:val="A31515"/>
          <w:sz w:val="19"/>
          <w:szCs w:val="19"/>
          <w:lang w:val="en-US"/>
        </w:rPr>
        <w:t>"@module"</w:t>
      </w:r>
      <w:r w:rsidRPr="00362863">
        <w:rPr>
          <w:rFonts w:ascii="Consolas" w:hAnsi="Consolas" w:cs="Consolas"/>
          <w:sz w:val="19"/>
          <w:szCs w:val="19"/>
          <w:lang w:val="en-US"/>
        </w:rPr>
        <w:t>, moduleName));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command.ExecuteNonQuery();</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8000"/>
          <w:sz w:val="19"/>
          <w:szCs w:val="19"/>
          <w:lang w:val="en-US"/>
        </w:rPr>
        <w:t>//Fired when modules where changed in database (eg deleted, renamed)</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public</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void</w:t>
      </w:r>
      <w:r w:rsidRPr="00362863">
        <w:rPr>
          <w:rFonts w:ascii="Consolas" w:hAnsi="Consolas" w:cs="Consolas"/>
          <w:sz w:val="19"/>
          <w:szCs w:val="19"/>
          <w:lang w:val="en-US"/>
        </w:rPr>
        <w:t xml:space="preserve"> UpdateModulesFromDbRec()</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foreach</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NodeModule</w:t>
      </w:r>
      <w:r w:rsidRPr="00362863">
        <w:rPr>
          <w:rFonts w:ascii="Consolas" w:hAnsi="Consolas" w:cs="Consolas"/>
          <w:sz w:val="19"/>
          <w:szCs w:val="19"/>
          <w:lang w:val="en-US"/>
        </w:rPr>
        <w:t xml:space="preserve"> n </w:t>
      </w:r>
      <w:r w:rsidRPr="00362863">
        <w:rPr>
          <w:rFonts w:ascii="Consolas" w:hAnsi="Consolas" w:cs="Consolas"/>
          <w:color w:val="0000FF"/>
          <w:sz w:val="19"/>
          <w:szCs w:val="19"/>
          <w:lang w:val="en-US"/>
        </w:rPr>
        <w:t>in</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this</w:t>
      </w:r>
      <w:r w:rsidRPr="00362863">
        <w:rPr>
          <w:rFonts w:ascii="Consolas" w:hAnsi="Consolas" w:cs="Consolas"/>
          <w:sz w:val="19"/>
          <w:szCs w:val="19"/>
          <w:lang w:val="en-US"/>
        </w:rPr>
        <w:t>.Nodes)</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if</w:t>
      </w:r>
      <w:r w:rsidRPr="00362863">
        <w:rPr>
          <w:rFonts w:ascii="Consolas" w:hAnsi="Consolas" w:cs="Consolas"/>
          <w:sz w:val="19"/>
          <w:szCs w:val="19"/>
          <w:lang w:val="en-US"/>
        </w:rPr>
        <w:t xml:space="preserve"> (!n.IsLeaf)</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SQLiteCommand</w:t>
      </w:r>
      <w:r w:rsidRPr="00362863">
        <w:rPr>
          <w:rFonts w:ascii="Consolas" w:hAnsi="Consolas" w:cs="Consolas"/>
          <w:sz w:val="19"/>
          <w:szCs w:val="19"/>
          <w:lang w:val="en-US"/>
        </w:rPr>
        <w:t xml:space="preserve"> command = </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SQLiteCo</w:t>
      </w:r>
      <w:r w:rsidRPr="00362863">
        <w:rPr>
          <w:rFonts w:ascii="Consolas" w:hAnsi="Consolas" w:cs="Consolas"/>
          <w:color w:val="2B91AF"/>
          <w:sz w:val="19"/>
          <w:szCs w:val="19"/>
          <w:lang w:val="en-US"/>
        </w:rPr>
        <w:t>m</w:t>
      </w:r>
      <w:r w:rsidRPr="00362863">
        <w:rPr>
          <w:rFonts w:ascii="Consolas" w:hAnsi="Consolas" w:cs="Consolas"/>
          <w:color w:val="2B91AF"/>
          <w:sz w:val="19"/>
          <w:szCs w:val="19"/>
          <w:lang w:val="en-US"/>
        </w:rPr>
        <w:t>mand</w:t>
      </w:r>
      <w:r w:rsidRPr="00362863">
        <w:rPr>
          <w:rFonts w:ascii="Consolas" w:hAnsi="Consolas" w:cs="Consolas"/>
          <w:sz w:val="19"/>
          <w:szCs w:val="19"/>
          <w:lang w:val="en-US"/>
        </w:rPr>
        <w:t>(</w:t>
      </w:r>
      <w:r w:rsidRPr="00362863">
        <w:rPr>
          <w:rFonts w:ascii="Consolas" w:hAnsi="Consolas" w:cs="Consolas"/>
          <w:color w:val="2B91AF"/>
          <w:sz w:val="19"/>
          <w:szCs w:val="19"/>
          <w:lang w:val="en-US"/>
        </w:rPr>
        <w:t>ConnectionManager</w:t>
      </w:r>
      <w:r w:rsidRPr="00362863">
        <w:rPr>
          <w:rFonts w:ascii="Consolas" w:hAnsi="Consolas" w:cs="Consolas"/>
          <w:sz w:val="19"/>
          <w:szCs w:val="19"/>
          <w:lang w:val="en-US"/>
        </w:rPr>
        <w:t>.connection))</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command.CommandText = </w:t>
      </w:r>
      <w:r w:rsidRPr="00362863">
        <w:rPr>
          <w:rFonts w:ascii="Consolas" w:hAnsi="Consolas" w:cs="Consolas"/>
          <w:color w:val="A31515"/>
          <w:sz w:val="19"/>
          <w:szCs w:val="19"/>
          <w:lang w:val="en-US"/>
        </w:rPr>
        <w:t>@"select name,id,(select name from modules where id=module_id) as module from files where p_id=@p_id;"</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command.Parameters.Add(</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SQLiteParameter</w:t>
      </w:r>
      <w:r w:rsidRPr="00362863">
        <w:rPr>
          <w:rFonts w:ascii="Consolas" w:hAnsi="Consolas" w:cs="Consolas"/>
          <w:sz w:val="19"/>
          <w:szCs w:val="19"/>
          <w:lang w:val="en-US"/>
        </w:rPr>
        <w:t>(</w:t>
      </w:r>
      <w:r w:rsidRPr="00362863">
        <w:rPr>
          <w:rFonts w:ascii="Consolas" w:hAnsi="Consolas" w:cs="Consolas"/>
          <w:color w:val="A31515"/>
          <w:sz w:val="19"/>
          <w:szCs w:val="19"/>
          <w:lang w:val="en-US"/>
        </w:rPr>
        <w:t>"@p_id"</w:t>
      </w:r>
      <w:r w:rsidRPr="00362863">
        <w:rPr>
          <w:rFonts w:ascii="Consolas" w:hAnsi="Consolas" w:cs="Consolas"/>
          <w:sz w:val="19"/>
          <w:szCs w:val="19"/>
          <w:lang w:val="en-US"/>
        </w:rPr>
        <w:t>, n.Tag));</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lastRenderedPageBreak/>
        <w:t xml:space="preserve">                        </w:t>
      </w:r>
      <w:r w:rsidRPr="00362863">
        <w:rPr>
          <w:rFonts w:ascii="Consolas" w:hAnsi="Consolas" w:cs="Consolas"/>
          <w:color w:val="2B91AF"/>
          <w:sz w:val="19"/>
          <w:szCs w:val="19"/>
          <w:lang w:val="en-US"/>
        </w:rPr>
        <w:t>SQLiteDataReader</w:t>
      </w:r>
      <w:r w:rsidRPr="00362863">
        <w:rPr>
          <w:rFonts w:ascii="Consolas" w:hAnsi="Consolas" w:cs="Consolas"/>
          <w:sz w:val="19"/>
          <w:szCs w:val="19"/>
          <w:lang w:val="en-US"/>
        </w:rPr>
        <w:t xml:space="preserve"> DataReader = command.ExecuteReader();</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while</w:t>
      </w:r>
      <w:r w:rsidRPr="00362863">
        <w:rPr>
          <w:rFonts w:ascii="Consolas" w:hAnsi="Consolas" w:cs="Consolas"/>
          <w:sz w:val="19"/>
          <w:szCs w:val="19"/>
          <w:lang w:val="en-US"/>
        </w:rPr>
        <w:t xml:space="preserve"> (DataReader.Read())</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try</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NodeModule</w:t>
      </w:r>
      <w:r w:rsidRPr="00362863">
        <w:rPr>
          <w:rFonts w:ascii="Consolas" w:hAnsi="Consolas" w:cs="Consolas"/>
          <w:sz w:val="19"/>
          <w:szCs w:val="19"/>
          <w:lang w:val="en-US"/>
        </w:rPr>
        <w:t xml:space="preserve"> nm = n.Nodes.First(a =&gt; a.Tag.ToString() == </w:t>
      </w:r>
      <w:r w:rsidRPr="00362863">
        <w:rPr>
          <w:rFonts w:ascii="Consolas" w:hAnsi="Consolas" w:cs="Consolas"/>
          <w:color w:val="A31515"/>
          <w:sz w:val="19"/>
          <w:szCs w:val="19"/>
          <w:lang w:val="en-US"/>
        </w:rPr>
        <w:t>"f"</w:t>
      </w:r>
      <w:r w:rsidRPr="00362863">
        <w:rPr>
          <w:rFonts w:ascii="Consolas" w:hAnsi="Consolas" w:cs="Consolas"/>
          <w:sz w:val="19"/>
          <w:szCs w:val="19"/>
          <w:lang w:val="en-US"/>
        </w:rPr>
        <w:t xml:space="preserve"> + DataReader[</w:t>
      </w:r>
      <w:r w:rsidRPr="00362863">
        <w:rPr>
          <w:rFonts w:ascii="Consolas" w:hAnsi="Consolas" w:cs="Consolas"/>
          <w:color w:val="A31515"/>
          <w:sz w:val="19"/>
          <w:szCs w:val="19"/>
          <w:lang w:val="en-US"/>
        </w:rPr>
        <w:t>"id"</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as</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NodeModule</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nm.Module = DataReader[</w:t>
      </w:r>
      <w:r w:rsidRPr="00362863">
        <w:rPr>
          <w:rFonts w:ascii="Consolas" w:hAnsi="Consolas" w:cs="Consolas"/>
          <w:color w:val="A31515"/>
          <w:sz w:val="19"/>
          <w:szCs w:val="19"/>
          <w:lang w:val="en-US"/>
        </w:rPr>
        <w:t>"module"</w:t>
      </w:r>
      <w:r w:rsidRPr="00362863">
        <w:rPr>
          <w:rFonts w:ascii="Consolas" w:hAnsi="Consolas" w:cs="Consolas"/>
          <w:sz w:val="19"/>
          <w:szCs w:val="19"/>
          <w:lang w:val="en-US"/>
        </w:rPr>
        <w:t>].ToString();</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catch</w:t>
      </w:r>
      <w:r w:rsidRPr="00362863">
        <w:rPr>
          <w:rFonts w:ascii="Consolas" w:hAnsi="Consolas" w:cs="Consolas"/>
          <w:sz w:val="19"/>
          <w:szCs w:val="19"/>
          <w:lang w:val="en-US"/>
        </w:rPr>
        <w:t xml:space="preserve"> {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n.UpdateModulesFromDbRec();</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Default="00362863" w:rsidP="00362863">
      <w:pPr>
        <w:rPr>
          <w:lang w:val="en-US"/>
        </w:rPr>
      </w:pPr>
      <w:r>
        <w:rPr>
          <w:lang w:val="en-US"/>
        </w:rPr>
        <w:t>SlowTreeModel.cs:</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System;</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System.Collections.Generic;</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System.Linq;</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System.Text;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System.Data;</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System.Collections.ObjectModel;</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System.Data.Common;</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System.Data.SQLite;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Aga.Controls.Tree;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Aga.Controls.Tree.NodeControls;</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Aga.Controls;</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namespace</w:t>
      </w:r>
      <w:r w:rsidRPr="00362863">
        <w:rPr>
          <w:rFonts w:ascii="Consolas" w:hAnsi="Consolas" w:cs="Consolas"/>
          <w:sz w:val="19"/>
          <w:szCs w:val="19"/>
          <w:lang w:val="en-US"/>
        </w:rPr>
        <w:t xml:space="preserve"> RegressionViewer</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public</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class</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SlowTreeModel</w:t>
      </w:r>
      <w:r w:rsidRPr="00362863">
        <w:rPr>
          <w:rFonts w:ascii="Consolas" w:hAnsi="Consolas" w:cs="Consolas"/>
          <w:sz w:val="19"/>
          <w:szCs w:val="19"/>
          <w:lang w:val="en-US"/>
        </w:rPr>
        <w:t xml:space="preserve"> : </w:t>
      </w:r>
      <w:r w:rsidRPr="00362863">
        <w:rPr>
          <w:rFonts w:ascii="Consolas" w:hAnsi="Consolas" w:cs="Consolas"/>
          <w:color w:val="2B91AF"/>
          <w:sz w:val="19"/>
          <w:szCs w:val="19"/>
          <w:lang w:val="en-US"/>
        </w:rPr>
        <w:t>ITreeModel</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private</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NodeModule</w:t>
      </w:r>
      <w:r w:rsidRPr="00362863">
        <w:rPr>
          <w:rFonts w:ascii="Consolas" w:hAnsi="Consolas" w:cs="Consolas"/>
          <w:sz w:val="19"/>
          <w:szCs w:val="19"/>
          <w:lang w:val="en-US"/>
        </w:rPr>
        <w:t xml:space="preserve"> _root;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color w:val="0000FF"/>
          <w:sz w:val="19"/>
          <w:szCs w:val="19"/>
          <w:lang w:val="en-US"/>
        </w:rPr>
        <w:t>public</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NodeModule</w:t>
      </w:r>
      <w:r w:rsidRPr="00362863">
        <w:rPr>
          <w:rFonts w:ascii="Consolas" w:hAnsi="Consolas" w:cs="Consolas"/>
          <w:sz w:val="19"/>
          <w:szCs w:val="19"/>
          <w:lang w:val="en-US"/>
        </w:rPr>
        <w:t xml:space="preserve"> Root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ab/>
      </w:r>
      <w:r w:rsidRPr="00362863">
        <w:rPr>
          <w:rFonts w:ascii="Consolas" w:hAnsi="Consolas" w:cs="Consolas"/>
          <w:sz w:val="19"/>
          <w:szCs w:val="19"/>
          <w:lang w:val="en-US"/>
        </w:rPr>
        <w:tab/>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color w:val="0000FF"/>
          <w:sz w:val="19"/>
          <w:szCs w:val="19"/>
          <w:lang w:val="en-US"/>
        </w:rPr>
        <w:t>get</w:t>
      </w:r>
      <w:r w:rsidRPr="00362863">
        <w:rPr>
          <w:rFonts w:ascii="Consolas" w:hAnsi="Consolas" w:cs="Consolas"/>
          <w:sz w:val="19"/>
          <w:szCs w:val="19"/>
          <w:lang w:val="en-US"/>
        </w:rPr>
        <w:t xml:space="preserve"> { </w:t>
      </w:r>
      <w:r w:rsidRPr="00362863">
        <w:rPr>
          <w:rFonts w:ascii="Consolas" w:hAnsi="Consolas" w:cs="Consolas"/>
          <w:color w:val="0000FF"/>
          <w:sz w:val="19"/>
          <w:szCs w:val="19"/>
          <w:lang w:val="en-US"/>
        </w:rPr>
        <w:t>return</w:t>
      </w:r>
      <w:r w:rsidRPr="00362863">
        <w:rPr>
          <w:rFonts w:ascii="Consolas" w:hAnsi="Consolas" w:cs="Consolas"/>
          <w:sz w:val="19"/>
          <w:szCs w:val="19"/>
          <w:lang w:val="en-US"/>
        </w:rPr>
        <w:t xml:space="preserve"> _root;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ab/>
      </w:r>
      <w:r w:rsidRPr="00362863">
        <w:rPr>
          <w:rFonts w:ascii="Consolas" w:hAnsi="Consolas" w:cs="Consolas"/>
          <w:sz w:val="19"/>
          <w:szCs w:val="19"/>
          <w:lang w:val="en-US"/>
        </w:rPr>
        <w:tab/>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color w:val="0000FF"/>
          <w:sz w:val="19"/>
          <w:szCs w:val="19"/>
          <w:lang w:val="en-US"/>
        </w:rPr>
        <w:t>public</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Collection</w:t>
      </w:r>
      <w:r w:rsidRPr="00362863">
        <w:rPr>
          <w:rFonts w:ascii="Consolas" w:hAnsi="Consolas" w:cs="Consolas"/>
          <w:sz w:val="19"/>
          <w:szCs w:val="19"/>
          <w:lang w:val="en-US"/>
        </w:rPr>
        <w:t>&lt;</w:t>
      </w:r>
      <w:r w:rsidRPr="00362863">
        <w:rPr>
          <w:rFonts w:ascii="Consolas" w:hAnsi="Consolas" w:cs="Consolas"/>
          <w:color w:val="2B91AF"/>
          <w:sz w:val="19"/>
          <w:szCs w:val="19"/>
          <w:lang w:val="en-US"/>
        </w:rPr>
        <w:t>Node</w:t>
      </w:r>
      <w:r w:rsidRPr="00362863">
        <w:rPr>
          <w:rFonts w:ascii="Consolas" w:hAnsi="Consolas" w:cs="Consolas"/>
          <w:sz w:val="19"/>
          <w:szCs w:val="19"/>
          <w:lang w:val="en-US"/>
        </w:rPr>
        <w:t>&gt; Nodes</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ab/>
      </w:r>
      <w:r w:rsidRPr="00362863">
        <w:rPr>
          <w:rFonts w:ascii="Consolas" w:hAnsi="Consolas" w:cs="Consolas"/>
          <w:sz w:val="19"/>
          <w:szCs w:val="19"/>
          <w:lang w:val="en-US"/>
        </w:rPr>
        <w:tab/>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color w:val="0000FF"/>
          <w:sz w:val="19"/>
          <w:szCs w:val="19"/>
          <w:lang w:val="en-US"/>
        </w:rPr>
        <w:t>get</w:t>
      </w:r>
      <w:r w:rsidRPr="00362863">
        <w:rPr>
          <w:rFonts w:ascii="Consolas" w:hAnsi="Consolas" w:cs="Consolas"/>
          <w:sz w:val="19"/>
          <w:szCs w:val="19"/>
          <w:lang w:val="en-US"/>
        </w:rPr>
        <w:t xml:space="preserve"> { </w:t>
      </w:r>
      <w:r w:rsidRPr="00362863">
        <w:rPr>
          <w:rFonts w:ascii="Consolas" w:hAnsi="Consolas" w:cs="Consolas"/>
          <w:color w:val="0000FF"/>
          <w:sz w:val="19"/>
          <w:szCs w:val="19"/>
          <w:lang w:val="en-US"/>
        </w:rPr>
        <w:t>return</w:t>
      </w:r>
      <w:r w:rsidRPr="00362863">
        <w:rPr>
          <w:rFonts w:ascii="Consolas" w:hAnsi="Consolas" w:cs="Consolas"/>
          <w:sz w:val="19"/>
          <w:szCs w:val="19"/>
          <w:lang w:val="en-US"/>
        </w:rPr>
        <w:t xml:space="preserve"> _root.Nodes;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ab/>
      </w:r>
      <w:r w:rsidRPr="00362863">
        <w:rPr>
          <w:rFonts w:ascii="Consolas" w:hAnsi="Consolas" w:cs="Consolas"/>
          <w:sz w:val="19"/>
          <w:szCs w:val="19"/>
          <w:lang w:val="en-US"/>
        </w:rPr>
        <w:tab/>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color w:val="0000FF"/>
          <w:sz w:val="19"/>
          <w:szCs w:val="19"/>
          <w:lang w:val="en-US"/>
        </w:rPr>
        <w:t>public</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TreePath</w:t>
      </w:r>
      <w:r w:rsidRPr="00362863">
        <w:rPr>
          <w:rFonts w:ascii="Consolas" w:hAnsi="Consolas" w:cs="Consolas"/>
          <w:sz w:val="19"/>
          <w:szCs w:val="19"/>
          <w:lang w:val="en-US"/>
        </w:rPr>
        <w:t xml:space="preserve"> GetPath(</w:t>
      </w:r>
      <w:r w:rsidRPr="00362863">
        <w:rPr>
          <w:rFonts w:ascii="Consolas" w:hAnsi="Consolas" w:cs="Consolas"/>
          <w:color w:val="2B91AF"/>
          <w:sz w:val="19"/>
          <w:szCs w:val="19"/>
          <w:lang w:val="en-US"/>
        </w:rPr>
        <w:t>NodeModule</w:t>
      </w:r>
      <w:r w:rsidRPr="00362863">
        <w:rPr>
          <w:rFonts w:ascii="Consolas" w:hAnsi="Consolas" w:cs="Consolas"/>
          <w:sz w:val="19"/>
          <w:szCs w:val="19"/>
          <w:lang w:val="en-US"/>
        </w:rPr>
        <w:t xml:space="preserve"> node)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ab/>
      </w:r>
      <w:r w:rsidRPr="00362863">
        <w:rPr>
          <w:rFonts w:ascii="Consolas" w:hAnsi="Consolas" w:cs="Consolas"/>
          <w:sz w:val="19"/>
          <w:szCs w:val="19"/>
          <w:lang w:val="en-US"/>
        </w:rPr>
        <w:tab/>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color w:val="0000FF"/>
          <w:sz w:val="19"/>
          <w:szCs w:val="19"/>
          <w:lang w:val="en-US"/>
        </w:rPr>
        <w:t>if</w:t>
      </w:r>
      <w:r w:rsidRPr="00362863">
        <w:rPr>
          <w:rFonts w:ascii="Consolas" w:hAnsi="Consolas" w:cs="Consolas"/>
          <w:sz w:val="19"/>
          <w:szCs w:val="19"/>
          <w:lang w:val="en-US"/>
        </w:rPr>
        <w:t xml:space="preserve"> (node == _root)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color w:val="0000FF"/>
          <w:sz w:val="19"/>
          <w:szCs w:val="19"/>
          <w:lang w:val="en-US"/>
        </w:rPr>
        <w:t>return</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TreePath</w:t>
      </w:r>
      <w:r w:rsidRPr="00362863">
        <w:rPr>
          <w:rFonts w:ascii="Consolas" w:hAnsi="Consolas" w:cs="Consolas"/>
          <w:sz w:val="19"/>
          <w:szCs w:val="19"/>
          <w:lang w:val="en-US"/>
        </w:rPr>
        <w:t>.Empty;</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color w:val="0000FF"/>
          <w:sz w:val="19"/>
          <w:szCs w:val="19"/>
          <w:lang w:val="en-US"/>
        </w:rPr>
        <w:t>else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color w:val="2B91AF"/>
          <w:sz w:val="19"/>
          <w:szCs w:val="19"/>
          <w:lang w:val="en-US"/>
        </w:rPr>
        <w:t>Stack</w:t>
      </w:r>
      <w:r w:rsidRPr="00362863">
        <w:rPr>
          <w:rFonts w:ascii="Consolas" w:hAnsi="Consolas" w:cs="Consolas"/>
          <w:sz w:val="19"/>
          <w:szCs w:val="19"/>
          <w:lang w:val="en-US"/>
        </w:rPr>
        <w:t>&lt;</w:t>
      </w:r>
      <w:r w:rsidRPr="00362863">
        <w:rPr>
          <w:rFonts w:ascii="Consolas" w:hAnsi="Consolas" w:cs="Consolas"/>
          <w:color w:val="0000FF"/>
          <w:sz w:val="19"/>
          <w:szCs w:val="19"/>
          <w:lang w:val="en-US"/>
        </w:rPr>
        <w:t>object</w:t>
      </w:r>
      <w:r w:rsidRPr="00362863">
        <w:rPr>
          <w:rFonts w:ascii="Consolas" w:hAnsi="Consolas" w:cs="Consolas"/>
          <w:sz w:val="19"/>
          <w:szCs w:val="19"/>
          <w:lang w:val="en-US"/>
        </w:rPr>
        <w:t xml:space="preserve">&gt; stack = </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Stack</w:t>
      </w:r>
      <w:r w:rsidRPr="00362863">
        <w:rPr>
          <w:rFonts w:ascii="Consolas" w:hAnsi="Consolas" w:cs="Consolas"/>
          <w:sz w:val="19"/>
          <w:szCs w:val="19"/>
          <w:lang w:val="en-US"/>
        </w:rPr>
        <w:t>&lt;</w:t>
      </w:r>
      <w:r w:rsidRPr="00362863">
        <w:rPr>
          <w:rFonts w:ascii="Consolas" w:hAnsi="Consolas" w:cs="Consolas"/>
          <w:color w:val="0000FF"/>
          <w:sz w:val="19"/>
          <w:szCs w:val="19"/>
          <w:lang w:val="en-US"/>
        </w:rPr>
        <w:t>object</w:t>
      </w:r>
      <w:r w:rsidRPr="00362863">
        <w:rPr>
          <w:rFonts w:ascii="Consolas" w:hAnsi="Consolas" w:cs="Consolas"/>
          <w:sz w:val="19"/>
          <w:szCs w:val="19"/>
          <w:lang w:val="en-US"/>
        </w:rPr>
        <w:t>&gt;();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color w:val="0000FF"/>
          <w:sz w:val="19"/>
          <w:szCs w:val="19"/>
          <w:lang w:val="en-US"/>
        </w:rPr>
        <w:t>while</w:t>
      </w:r>
      <w:r w:rsidRPr="00362863">
        <w:rPr>
          <w:rFonts w:ascii="Consolas" w:hAnsi="Consolas" w:cs="Consolas"/>
          <w:sz w:val="19"/>
          <w:szCs w:val="19"/>
          <w:lang w:val="en-US"/>
        </w:rPr>
        <w:t xml:space="preserve"> (node != _root)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t>stack.Push(node);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t xml:space="preserve">node = node.Parent </w:t>
      </w:r>
      <w:r w:rsidRPr="00362863">
        <w:rPr>
          <w:rFonts w:ascii="Consolas" w:hAnsi="Consolas" w:cs="Consolas"/>
          <w:color w:val="0000FF"/>
          <w:sz w:val="19"/>
          <w:szCs w:val="19"/>
          <w:lang w:val="en-US"/>
        </w:rPr>
        <w:t>as</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NodeModule</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color w:val="0000FF"/>
          <w:sz w:val="19"/>
          <w:szCs w:val="19"/>
          <w:lang w:val="en-US"/>
        </w:rPr>
        <w:t>return</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TreePath</w:t>
      </w:r>
      <w:r w:rsidRPr="00362863">
        <w:rPr>
          <w:rFonts w:ascii="Consolas" w:hAnsi="Consolas" w:cs="Consolas"/>
          <w:sz w:val="19"/>
          <w:szCs w:val="19"/>
          <w:lang w:val="en-US"/>
        </w:rPr>
        <w:t>(stack.ToArray());</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lastRenderedPageBreak/>
        <w:tab/>
      </w:r>
      <w:r w:rsidRPr="00362863">
        <w:rPr>
          <w:rFonts w:ascii="Consolas" w:hAnsi="Consolas" w:cs="Consolas"/>
          <w:sz w:val="19"/>
          <w:szCs w:val="19"/>
          <w:lang w:val="en-US"/>
        </w:rPr>
        <w:tab/>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color w:val="0000FF"/>
          <w:sz w:val="19"/>
          <w:szCs w:val="19"/>
          <w:lang w:val="en-US"/>
        </w:rPr>
        <w:t>public</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NodeModule</w:t>
      </w:r>
      <w:r w:rsidRPr="00362863">
        <w:rPr>
          <w:rFonts w:ascii="Consolas" w:hAnsi="Consolas" w:cs="Consolas"/>
          <w:sz w:val="19"/>
          <w:szCs w:val="19"/>
          <w:lang w:val="en-US"/>
        </w:rPr>
        <w:t xml:space="preserve"> FindNode(</w:t>
      </w:r>
      <w:r w:rsidRPr="00362863">
        <w:rPr>
          <w:rFonts w:ascii="Consolas" w:hAnsi="Consolas" w:cs="Consolas"/>
          <w:color w:val="2B91AF"/>
          <w:sz w:val="19"/>
          <w:szCs w:val="19"/>
          <w:lang w:val="en-US"/>
        </w:rPr>
        <w:t>TreePath</w:t>
      </w:r>
      <w:r w:rsidRPr="00362863">
        <w:rPr>
          <w:rFonts w:ascii="Consolas" w:hAnsi="Consolas" w:cs="Consolas"/>
          <w:sz w:val="19"/>
          <w:szCs w:val="19"/>
          <w:lang w:val="en-US"/>
        </w:rPr>
        <w:t xml:space="preserve"> path)</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ab/>
      </w:r>
      <w:r w:rsidRPr="00362863">
        <w:rPr>
          <w:rFonts w:ascii="Consolas" w:hAnsi="Consolas" w:cs="Consolas"/>
          <w:sz w:val="19"/>
          <w:szCs w:val="19"/>
          <w:lang w:val="en-US"/>
        </w:rPr>
        <w:tab/>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if</w:t>
      </w:r>
      <w:r w:rsidRPr="00362863">
        <w:rPr>
          <w:rFonts w:ascii="Consolas" w:hAnsi="Consolas" w:cs="Consolas"/>
          <w:sz w:val="19"/>
          <w:szCs w:val="19"/>
          <w:lang w:val="en-US"/>
        </w:rPr>
        <w:t xml:space="preserve"> (path.FullPath.Length == 0)</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return</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null</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color w:val="0000FF"/>
          <w:sz w:val="19"/>
          <w:szCs w:val="19"/>
          <w:lang w:val="en-US"/>
        </w:rPr>
        <w:t>else</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if</w:t>
      </w:r>
      <w:r w:rsidRPr="00362863">
        <w:rPr>
          <w:rFonts w:ascii="Consolas" w:hAnsi="Consolas" w:cs="Consolas"/>
          <w:sz w:val="19"/>
          <w:szCs w:val="19"/>
          <w:lang w:val="en-US"/>
        </w:rPr>
        <w:t xml:space="preserve"> (path.FullPath.Length==1)</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color w:val="0000FF"/>
          <w:sz w:val="19"/>
          <w:szCs w:val="19"/>
          <w:lang w:val="en-US"/>
        </w:rPr>
        <w:t>return</w:t>
      </w:r>
      <w:r w:rsidRPr="00362863">
        <w:rPr>
          <w:rFonts w:ascii="Consolas" w:hAnsi="Consolas" w:cs="Consolas"/>
          <w:sz w:val="19"/>
          <w:szCs w:val="19"/>
          <w:lang w:val="en-US"/>
        </w:rPr>
        <w:t xml:space="preserve"> _root;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color w:val="0000FF"/>
          <w:sz w:val="19"/>
          <w:szCs w:val="19"/>
          <w:lang w:val="en-US"/>
        </w:rPr>
        <w:t>else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color w:val="0000FF"/>
          <w:sz w:val="19"/>
          <w:szCs w:val="19"/>
          <w:lang w:val="en-US"/>
        </w:rPr>
        <w:t>return</w:t>
      </w:r>
      <w:r w:rsidRPr="00362863">
        <w:rPr>
          <w:rFonts w:ascii="Consolas" w:hAnsi="Consolas" w:cs="Consolas"/>
          <w:sz w:val="19"/>
          <w:szCs w:val="19"/>
          <w:lang w:val="en-US"/>
        </w:rPr>
        <w:t xml:space="preserve"> FindNode(_root, path, 1);</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ab/>
      </w:r>
      <w:r w:rsidRPr="00362863">
        <w:rPr>
          <w:rFonts w:ascii="Consolas" w:hAnsi="Consolas" w:cs="Consolas"/>
          <w:sz w:val="19"/>
          <w:szCs w:val="19"/>
          <w:lang w:val="en-US"/>
        </w:rPr>
        <w:tab/>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color w:val="0000FF"/>
          <w:sz w:val="19"/>
          <w:szCs w:val="19"/>
          <w:lang w:val="en-US"/>
        </w:rPr>
        <w:t>private</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NodeModule</w:t>
      </w:r>
      <w:r w:rsidRPr="00362863">
        <w:rPr>
          <w:rFonts w:ascii="Consolas" w:hAnsi="Consolas" w:cs="Consolas"/>
          <w:sz w:val="19"/>
          <w:szCs w:val="19"/>
          <w:lang w:val="en-US"/>
        </w:rPr>
        <w:t xml:space="preserve"> FindNode(</w:t>
      </w:r>
      <w:r w:rsidRPr="00362863">
        <w:rPr>
          <w:rFonts w:ascii="Consolas" w:hAnsi="Consolas" w:cs="Consolas"/>
          <w:color w:val="2B91AF"/>
          <w:sz w:val="19"/>
          <w:szCs w:val="19"/>
          <w:lang w:val="en-US"/>
        </w:rPr>
        <w:t>NodeModule</w:t>
      </w:r>
      <w:r w:rsidRPr="00362863">
        <w:rPr>
          <w:rFonts w:ascii="Consolas" w:hAnsi="Consolas" w:cs="Consolas"/>
          <w:sz w:val="19"/>
          <w:szCs w:val="19"/>
          <w:lang w:val="en-US"/>
        </w:rPr>
        <w:t xml:space="preserve"> root, </w:t>
      </w:r>
      <w:r w:rsidRPr="00362863">
        <w:rPr>
          <w:rFonts w:ascii="Consolas" w:hAnsi="Consolas" w:cs="Consolas"/>
          <w:color w:val="2B91AF"/>
          <w:sz w:val="19"/>
          <w:szCs w:val="19"/>
          <w:lang w:val="en-US"/>
        </w:rPr>
        <w:t>TreePath</w:t>
      </w:r>
      <w:r w:rsidRPr="00362863">
        <w:rPr>
          <w:rFonts w:ascii="Consolas" w:hAnsi="Consolas" w:cs="Consolas"/>
          <w:sz w:val="19"/>
          <w:szCs w:val="19"/>
          <w:lang w:val="en-US"/>
        </w:rPr>
        <w:t xml:space="preserve"> path, </w:t>
      </w:r>
      <w:r w:rsidRPr="00362863">
        <w:rPr>
          <w:rFonts w:ascii="Consolas" w:hAnsi="Consolas" w:cs="Consolas"/>
          <w:color w:val="0000FF"/>
          <w:sz w:val="19"/>
          <w:szCs w:val="19"/>
          <w:lang w:val="en-US"/>
        </w:rPr>
        <w:t>int</w:t>
      </w:r>
      <w:r w:rsidRPr="00362863">
        <w:rPr>
          <w:rFonts w:ascii="Consolas" w:hAnsi="Consolas" w:cs="Consolas"/>
          <w:sz w:val="19"/>
          <w:szCs w:val="19"/>
          <w:lang w:val="en-US"/>
        </w:rPr>
        <w:t xml:space="preserve"> level)</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ab/>
      </w:r>
      <w:r w:rsidRPr="00362863">
        <w:rPr>
          <w:rFonts w:ascii="Consolas" w:hAnsi="Consolas" w:cs="Consolas"/>
          <w:sz w:val="19"/>
          <w:szCs w:val="19"/>
          <w:lang w:val="en-US"/>
        </w:rPr>
        <w:tab/>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color w:val="0000FF"/>
          <w:sz w:val="19"/>
          <w:szCs w:val="19"/>
          <w:lang w:val="en-US"/>
        </w:rPr>
        <w:t>foreach</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NodeModule</w:t>
      </w:r>
      <w:r w:rsidRPr="00362863">
        <w:rPr>
          <w:rFonts w:ascii="Consolas" w:hAnsi="Consolas" w:cs="Consolas"/>
          <w:sz w:val="19"/>
          <w:szCs w:val="19"/>
          <w:lang w:val="en-US"/>
        </w:rPr>
        <w:t xml:space="preserve"> node </w:t>
      </w:r>
      <w:r w:rsidRPr="00362863">
        <w:rPr>
          <w:rFonts w:ascii="Consolas" w:hAnsi="Consolas" w:cs="Consolas"/>
          <w:color w:val="0000FF"/>
          <w:sz w:val="19"/>
          <w:szCs w:val="19"/>
          <w:lang w:val="en-US"/>
        </w:rPr>
        <w:t>in</w:t>
      </w:r>
      <w:r w:rsidRPr="00362863">
        <w:rPr>
          <w:rFonts w:ascii="Consolas" w:hAnsi="Consolas" w:cs="Consolas"/>
          <w:sz w:val="19"/>
          <w:szCs w:val="19"/>
          <w:lang w:val="en-US"/>
        </w:rPr>
        <w:t xml:space="preserve"> root.Nodes)</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color w:val="0000FF"/>
          <w:sz w:val="19"/>
          <w:szCs w:val="19"/>
          <w:lang w:val="en-US"/>
        </w:rPr>
        <w:t>if</w:t>
      </w:r>
      <w:r w:rsidRPr="00362863">
        <w:rPr>
          <w:rFonts w:ascii="Consolas" w:hAnsi="Consolas" w:cs="Consolas"/>
          <w:sz w:val="19"/>
          <w:szCs w:val="19"/>
          <w:lang w:val="en-US"/>
        </w:rPr>
        <w:t xml:space="preserve"> (node == path.FullPath[level])</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color w:val="0000FF"/>
          <w:sz w:val="19"/>
          <w:szCs w:val="19"/>
          <w:lang w:val="en-US"/>
        </w:rPr>
        <w:t>if</w:t>
      </w:r>
      <w:r w:rsidRPr="00362863">
        <w:rPr>
          <w:rFonts w:ascii="Consolas" w:hAnsi="Consolas" w:cs="Consolas"/>
          <w:sz w:val="19"/>
          <w:szCs w:val="19"/>
          <w:lang w:val="en-US"/>
        </w:rPr>
        <w:t xml:space="preserve"> (level == path.FullPath.Length - 1)</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color w:val="0000FF"/>
          <w:sz w:val="19"/>
          <w:szCs w:val="19"/>
          <w:lang w:val="en-US"/>
        </w:rPr>
        <w:t>return</w:t>
      </w:r>
      <w:r w:rsidRPr="00362863">
        <w:rPr>
          <w:rFonts w:ascii="Consolas" w:hAnsi="Consolas" w:cs="Consolas"/>
          <w:sz w:val="19"/>
          <w:szCs w:val="19"/>
          <w:lang w:val="en-US"/>
        </w:rPr>
        <w:t xml:space="preserve"> node;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color w:val="0000FF"/>
          <w:sz w:val="19"/>
          <w:szCs w:val="19"/>
          <w:lang w:val="en-US"/>
        </w:rPr>
        <w:t>else</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color w:val="0000FF"/>
          <w:sz w:val="19"/>
          <w:szCs w:val="19"/>
          <w:lang w:val="en-US"/>
        </w:rPr>
        <w:t>return</w:t>
      </w:r>
      <w:r w:rsidRPr="00362863">
        <w:rPr>
          <w:rFonts w:ascii="Consolas" w:hAnsi="Consolas" w:cs="Consolas"/>
          <w:sz w:val="19"/>
          <w:szCs w:val="19"/>
          <w:lang w:val="en-US"/>
        </w:rPr>
        <w:t xml:space="preserve"> FindNode(node, path, level + 1);</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sz w:val="19"/>
          <w:szCs w:val="19"/>
          <w:lang w:val="en-US"/>
        </w:rPr>
        <w:tab/>
      </w:r>
      <w:r w:rsidRPr="00362863">
        <w:rPr>
          <w:rFonts w:ascii="Consolas" w:hAnsi="Consolas" w:cs="Consolas"/>
          <w:color w:val="0000FF"/>
          <w:sz w:val="19"/>
          <w:szCs w:val="19"/>
          <w:lang w:val="en-US"/>
        </w:rPr>
        <w:t>return</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null</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ab/>
      </w:r>
      <w:r w:rsidRPr="00362863">
        <w:rPr>
          <w:rFonts w:ascii="Consolas" w:hAnsi="Consolas" w:cs="Consolas"/>
          <w:sz w:val="19"/>
          <w:szCs w:val="19"/>
          <w:lang w:val="en-US"/>
        </w:rPr>
        <w:tab/>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 xml:space="preserve">        #region</w:t>
      </w:r>
      <w:r w:rsidRPr="00362863">
        <w:rPr>
          <w:rFonts w:ascii="Consolas" w:hAnsi="Consolas" w:cs="Consolas"/>
          <w:sz w:val="19"/>
          <w:szCs w:val="19"/>
          <w:lang w:val="en-US"/>
        </w:rPr>
        <w:t xml:space="preserve"> ITreeModel Members</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public</w:t>
      </w:r>
      <w:r w:rsidRPr="00362863">
        <w:rPr>
          <w:rFonts w:ascii="Consolas" w:hAnsi="Consolas" w:cs="Consolas"/>
          <w:sz w:val="19"/>
          <w:szCs w:val="19"/>
          <w:lang w:val="en-US"/>
        </w:rPr>
        <w:t xml:space="preserve"> System.Collections.</w:t>
      </w:r>
      <w:r w:rsidRPr="00362863">
        <w:rPr>
          <w:rFonts w:ascii="Consolas" w:hAnsi="Consolas" w:cs="Consolas"/>
          <w:color w:val="2B91AF"/>
          <w:sz w:val="19"/>
          <w:szCs w:val="19"/>
          <w:lang w:val="en-US"/>
        </w:rPr>
        <w:t>IEnumerable</w:t>
      </w:r>
      <w:r w:rsidRPr="00362863">
        <w:rPr>
          <w:rFonts w:ascii="Consolas" w:hAnsi="Consolas" w:cs="Consolas"/>
          <w:sz w:val="19"/>
          <w:szCs w:val="19"/>
          <w:lang w:val="en-US"/>
        </w:rPr>
        <w:t xml:space="preserve"> GetChildren(</w:t>
      </w:r>
      <w:r w:rsidRPr="00362863">
        <w:rPr>
          <w:rFonts w:ascii="Consolas" w:hAnsi="Consolas" w:cs="Consolas"/>
          <w:color w:val="2B91AF"/>
          <w:sz w:val="19"/>
          <w:szCs w:val="19"/>
          <w:lang w:val="en-US"/>
        </w:rPr>
        <w:t>TreePath</w:t>
      </w:r>
      <w:r w:rsidRPr="00362863">
        <w:rPr>
          <w:rFonts w:ascii="Consolas" w:hAnsi="Consolas" w:cs="Consolas"/>
          <w:sz w:val="19"/>
          <w:szCs w:val="19"/>
          <w:lang w:val="en-US"/>
        </w:rPr>
        <w:t xml:space="preserve"> treePath)</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NodeModule</w:t>
      </w:r>
      <w:r w:rsidRPr="00362863">
        <w:rPr>
          <w:rFonts w:ascii="Consolas" w:hAnsi="Consolas" w:cs="Consolas"/>
          <w:sz w:val="19"/>
          <w:szCs w:val="19"/>
          <w:lang w:val="en-US"/>
        </w:rPr>
        <w:t xml:space="preserve"> nodeSelected;</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NodeModule</w:t>
      </w:r>
      <w:r w:rsidRPr="00362863">
        <w:rPr>
          <w:rFonts w:ascii="Consolas" w:hAnsi="Consolas" w:cs="Consolas"/>
          <w:sz w:val="19"/>
          <w:szCs w:val="19"/>
          <w:lang w:val="en-US"/>
        </w:rPr>
        <w:t xml:space="preserve"> nodeChild;</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nodeSelected = </w:t>
      </w:r>
      <w:r w:rsidRPr="00362863">
        <w:rPr>
          <w:rFonts w:ascii="Consolas" w:hAnsi="Consolas" w:cs="Consolas"/>
          <w:color w:val="0000FF"/>
          <w:sz w:val="19"/>
          <w:szCs w:val="19"/>
          <w:lang w:val="en-US"/>
        </w:rPr>
        <w:t>this</w:t>
      </w:r>
      <w:r w:rsidRPr="00362863">
        <w:rPr>
          <w:rFonts w:ascii="Consolas" w:hAnsi="Consolas" w:cs="Consolas"/>
          <w:sz w:val="19"/>
          <w:szCs w:val="19"/>
          <w:lang w:val="en-US"/>
        </w:rPr>
        <w:t>.FindNode(treePath);</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SQLiteCommand</w:t>
      </w:r>
      <w:r w:rsidRPr="00362863">
        <w:rPr>
          <w:rFonts w:ascii="Consolas" w:hAnsi="Consolas" w:cs="Consolas"/>
          <w:sz w:val="19"/>
          <w:szCs w:val="19"/>
          <w:lang w:val="en-US"/>
        </w:rPr>
        <w:t xml:space="preserve"> command = </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SQLiteCo</w:t>
      </w:r>
      <w:r w:rsidRPr="00362863">
        <w:rPr>
          <w:rFonts w:ascii="Consolas" w:hAnsi="Consolas" w:cs="Consolas"/>
          <w:color w:val="2B91AF"/>
          <w:sz w:val="19"/>
          <w:szCs w:val="19"/>
          <w:lang w:val="en-US"/>
        </w:rPr>
        <w:t>m</w:t>
      </w:r>
      <w:r w:rsidRPr="00362863">
        <w:rPr>
          <w:rFonts w:ascii="Consolas" w:hAnsi="Consolas" w:cs="Consolas"/>
          <w:color w:val="2B91AF"/>
          <w:sz w:val="19"/>
          <w:szCs w:val="19"/>
          <w:lang w:val="en-US"/>
        </w:rPr>
        <w:t>mand</w:t>
      </w:r>
      <w:r w:rsidRPr="00362863">
        <w:rPr>
          <w:rFonts w:ascii="Consolas" w:hAnsi="Consolas" w:cs="Consolas"/>
          <w:sz w:val="19"/>
          <w:szCs w:val="19"/>
          <w:lang w:val="en-US"/>
        </w:rPr>
        <w:t>(</w:t>
      </w:r>
      <w:r w:rsidRPr="00362863">
        <w:rPr>
          <w:rFonts w:ascii="Consolas" w:hAnsi="Consolas" w:cs="Consolas"/>
          <w:color w:val="2B91AF"/>
          <w:sz w:val="19"/>
          <w:szCs w:val="19"/>
          <w:lang w:val="en-US"/>
        </w:rPr>
        <w:t>ConnectionManager</w:t>
      </w:r>
      <w:r w:rsidRPr="00362863">
        <w:rPr>
          <w:rFonts w:ascii="Consolas" w:hAnsi="Consolas" w:cs="Consolas"/>
          <w:sz w:val="19"/>
          <w:szCs w:val="19"/>
          <w:lang w:val="en-US"/>
        </w:rPr>
        <w:t>.connection))</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command.CommandText = </w:t>
      </w:r>
      <w:r w:rsidRPr="00362863">
        <w:rPr>
          <w:rFonts w:ascii="Consolas" w:hAnsi="Consolas" w:cs="Consolas"/>
          <w:color w:val="A31515"/>
          <w:sz w:val="19"/>
          <w:szCs w:val="19"/>
          <w:lang w:val="en-US"/>
        </w:rPr>
        <w:t>@"select * from folders where p_id=@p_id;"</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command.Parameters.Add(</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SQLiteParameter</w:t>
      </w:r>
      <w:r w:rsidRPr="00362863">
        <w:rPr>
          <w:rFonts w:ascii="Consolas" w:hAnsi="Consolas" w:cs="Consolas"/>
          <w:sz w:val="19"/>
          <w:szCs w:val="19"/>
          <w:lang w:val="en-US"/>
        </w:rPr>
        <w:t>(</w:t>
      </w:r>
      <w:r w:rsidRPr="00362863">
        <w:rPr>
          <w:rFonts w:ascii="Consolas" w:hAnsi="Consolas" w:cs="Consolas"/>
          <w:color w:val="A31515"/>
          <w:sz w:val="19"/>
          <w:szCs w:val="19"/>
          <w:lang w:val="en-US"/>
        </w:rPr>
        <w:t>"@p_id"</w:t>
      </w:r>
      <w:r w:rsidRPr="00362863">
        <w:rPr>
          <w:rFonts w:ascii="Consolas" w:hAnsi="Consolas" w:cs="Consolas"/>
          <w:sz w:val="19"/>
          <w:szCs w:val="19"/>
          <w:lang w:val="en-US"/>
        </w:rPr>
        <w:t xml:space="preserve">, (nodeSelected != </w:t>
      </w:r>
      <w:r w:rsidRPr="00362863">
        <w:rPr>
          <w:rFonts w:ascii="Consolas" w:hAnsi="Consolas" w:cs="Consolas"/>
          <w:color w:val="0000FF"/>
          <w:sz w:val="19"/>
          <w:szCs w:val="19"/>
          <w:lang w:val="en-US"/>
        </w:rPr>
        <w:t>null</w:t>
      </w:r>
      <w:r w:rsidRPr="00362863">
        <w:rPr>
          <w:rFonts w:ascii="Consolas" w:hAnsi="Consolas" w:cs="Consolas"/>
          <w:sz w:val="19"/>
          <w:szCs w:val="19"/>
          <w:lang w:val="en-US"/>
        </w:rPr>
        <w:t xml:space="preserve"> ? nodeSelected.Tag : </w:t>
      </w:r>
      <w:r w:rsidRPr="00362863">
        <w:rPr>
          <w:rFonts w:ascii="Consolas" w:hAnsi="Consolas" w:cs="Consolas"/>
          <w:color w:val="A31515"/>
          <w:sz w:val="19"/>
          <w:szCs w:val="19"/>
          <w:lang w:val="en-US"/>
        </w:rPr>
        <w:t>"null"</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SQLiteDataReader</w:t>
      </w:r>
      <w:r w:rsidRPr="00362863">
        <w:rPr>
          <w:rFonts w:ascii="Consolas" w:hAnsi="Consolas" w:cs="Consolas"/>
          <w:sz w:val="19"/>
          <w:szCs w:val="19"/>
          <w:lang w:val="en-US"/>
        </w:rPr>
        <w:t xml:space="preserve"> DataReader = command.ExecuteReader();</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while</w:t>
      </w:r>
      <w:r w:rsidRPr="00362863">
        <w:rPr>
          <w:rFonts w:ascii="Consolas" w:hAnsi="Consolas" w:cs="Consolas"/>
          <w:sz w:val="19"/>
          <w:szCs w:val="19"/>
          <w:lang w:val="en-US"/>
        </w:rPr>
        <w:t xml:space="preserve"> (DataReader.Read())</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nodeChild = </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NodeModule</w:t>
      </w:r>
      <w:r w:rsidRPr="00362863">
        <w:rPr>
          <w:rFonts w:ascii="Consolas" w:hAnsi="Consolas" w:cs="Consolas"/>
          <w:sz w:val="19"/>
          <w:szCs w:val="19"/>
          <w:lang w:val="en-US"/>
        </w:rPr>
        <w:t>(DataReader[</w:t>
      </w:r>
      <w:r w:rsidRPr="00362863">
        <w:rPr>
          <w:rFonts w:ascii="Consolas" w:hAnsi="Consolas" w:cs="Consolas"/>
          <w:color w:val="A31515"/>
          <w:sz w:val="19"/>
          <w:szCs w:val="19"/>
          <w:lang w:val="en-US"/>
        </w:rPr>
        <w:t>"name"</w:t>
      </w:r>
      <w:r w:rsidRPr="00362863">
        <w:rPr>
          <w:rFonts w:ascii="Consolas" w:hAnsi="Consolas" w:cs="Consolas"/>
          <w:sz w:val="19"/>
          <w:szCs w:val="19"/>
          <w:lang w:val="en-US"/>
        </w:rPr>
        <w:t>].ToString());</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nodeChild.Tag = DataReader[</w:t>
      </w:r>
      <w:r w:rsidRPr="00362863">
        <w:rPr>
          <w:rFonts w:ascii="Consolas" w:hAnsi="Consolas" w:cs="Consolas"/>
          <w:color w:val="A31515"/>
          <w:sz w:val="19"/>
          <w:szCs w:val="19"/>
          <w:lang w:val="en-US"/>
        </w:rPr>
        <w:t>"id"</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if</w:t>
      </w:r>
      <w:r w:rsidRPr="00362863">
        <w:rPr>
          <w:rFonts w:ascii="Consolas" w:hAnsi="Consolas" w:cs="Consolas"/>
          <w:sz w:val="19"/>
          <w:szCs w:val="19"/>
          <w:lang w:val="en-US"/>
        </w:rPr>
        <w:t xml:space="preserve"> (nodeSelected == </w:t>
      </w:r>
      <w:r w:rsidRPr="00362863">
        <w:rPr>
          <w:rFonts w:ascii="Consolas" w:hAnsi="Consolas" w:cs="Consolas"/>
          <w:color w:val="0000FF"/>
          <w:sz w:val="19"/>
          <w:szCs w:val="19"/>
          <w:lang w:val="en-US"/>
        </w:rPr>
        <w:t>null</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_root = nodeChild;</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_root.Model = </w:t>
      </w:r>
      <w:r w:rsidRPr="00362863">
        <w:rPr>
          <w:rFonts w:ascii="Consolas" w:hAnsi="Consolas" w:cs="Consolas"/>
          <w:color w:val="0000FF"/>
          <w:sz w:val="19"/>
          <w:szCs w:val="19"/>
          <w:lang w:val="en-US"/>
        </w:rPr>
        <w:t>this</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else</w:t>
      </w:r>
      <w:r w:rsidRPr="00362863">
        <w:rPr>
          <w:rFonts w:ascii="Consolas" w:hAnsi="Consolas" w:cs="Consolas"/>
          <w:sz w:val="19"/>
          <w:szCs w:val="19"/>
          <w:lang w:val="en-US"/>
        </w:rPr>
        <w:t xml:space="preserve"> nodeSelected.Nodes.Add(nodeChild);</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yield</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return</w:t>
      </w:r>
      <w:r w:rsidRPr="00362863">
        <w:rPr>
          <w:rFonts w:ascii="Consolas" w:hAnsi="Consolas" w:cs="Consolas"/>
          <w:sz w:val="19"/>
          <w:szCs w:val="19"/>
          <w:lang w:val="en-US"/>
        </w:rPr>
        <w:t xml:space="preserve"> nodeChild;</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using</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SQLiteCommand</w:t>
      </w:r>
      <w:r w:rsidRPr="00362863">
        <w:rPr>
          <w:rFonts w:ascii="Consolas" w:hAnsi="Consolas" w:cs="Consolas"/>
          <w:sz w:val="19"/>
          <w:szCs w:val="19"/>
          <w:lang w:val="en-US"/>
        </w:rPr>
        <w:t xml:space="preserve"> command = </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SQLiteCo</w:t>
      </w:r>
      <w:r w:rsidRPr="00362863">
        <w:rPr>
          <w:rFonts w:ascii="Consolas" w:hAnsi="Consolas" w:cs="Consolas"/>
          <w:color w:val="2B91AF"/>
          <w:sz w:val="19"/>
          <w:szCs w:val="19"/>
          <w:lang w:val="en-US"/>
        </w:rPr>
        <w:t>m</w:t>
      </w:r>
      <w:r w:rsidRPr="00362863">
        <w:rPr>
          <w:rFonts w:ascii="Consolas" w:hAnsi="Consolas" w:cs="Consolas"/>
          <w:color w:val="2B91AF"/>
          <w:sz w:val="19"/>
          <w:szCs w:val="19"/>
          <w:lang w:val="en-US"/>
        </w:rPr>
        <w:t>mand</w:t>
      </w:r>
      <w:r w:rsidRPr="00362863">
        <w:rPr>
          <w:rFonts w:ascii="Consolas" w:hAnsi="Consolas" w:cs="Consolas"/>
          <w:sz w:val="19"/>
          <w:szCs w:val="19"/>
          <w:lang w:val="en-US"/>
        </w:rPr>
        <w:t>(</w:t>
      </w:r>
      <w:r w:rsidRPr="00362863">
        <w:rPr>
          <w:rFonts w:ascii="Consolas" w:hAnsi="Consolas" w:cs="Consolas"/>
          <w:color w:val="2B91AF"/>
          <w:sz w:val="19"/>
          <w:szCs w:val="19"/>
          <w:lang w:val="en-US"/>
        </w:rPr>
        <w:t>ConnectionManager</w:t>
      </w:r>
      <w:r w:rsidRPr="00362863">
        <w:rPr>
          <w:rFonts w:ascii="Consolas" w:hAnsi="Consolas" w:cs="Consolas"/>
          <w:sz w:val="19"/>
          <w:szCs w:val="19"/>
          <w:lang w:val="en-US"/>
        </w:rPr>
        <w:t>.connection))</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command.CommandText = </w:t>
      </w:r>
      <w:r w:rsidRPr="00362863">
        <w:rPr>
          <w:rFonts w:ascii="Consolas" w:hAnsi="Consolas" w:cs="Consolas"/>
          <w:color w:val="A31515"/>
          <w:sz w:val="19"/>
          <w:szCs w:val="19"/>
          <w:lang w:val="en-US"/>
        </w:rPr>
        <w:t>@"select name,id,(select name from modules where id=module_id) as module from files where p_id=@p_id;"</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command.Parameters.Add(</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SQLiteParameter</w:t>
      </w:r>
      <w:r w:rsidRPr="00362863">
        <w:rPr>
          <w:rFonts w:ascii="Consolas" w:hAnsi="Consolas" w:cs="Consolas"/>
          <w:sz w:val="19"/>
          <w:szCs w:val="19"/>
          <w:lang w:val="en-US"/>
        </w:rPr>
        <w:t>(</w:t>
      </w:r>
      <w:r w:rsidRPr="00362863">
        <w:rPr>
          <w:rFonts w:ascii="Consolas" w:hAnsi="Consolas" w:cs="Consolas"/>
          <w:color w:val="A31515"/>
          <w:sz w:val="19"/>
          <w:szCs w:val="19"/>
          <w:lang w:val="en-US"/>
        </w:rPr>
        <w:t>"@p_id"</w:t>
      </w:r>
      <w:r w:rsidRPr="00362863">
        <w:rPr>
          <w:rFonts w:ascii="Consolas" w:hAnsi="Consolas" w:cs="Consolas"/>
          <w:sz w:val="19"/>
          <w:szCs w:val="19"/>
          <w:lang w:val="en-US"/>
        </w:rPr>
        <w:t xml:space="preserve">, (nodeSelected != </w:t>
      </w:r>
      <w:r w:rsidRPr="00362863">
        <w:rPr>
          <w:rFonts w:ascii="Consolas" w:hAnsi="Consolas" w:cs="Consolas"/>
          <w:color w:val="0000FF"/>
          <w:sz w:val="19"/>
          <w:szCs w:val="19"/>
          <w:lang w:val="en-US"/>
        </w:rPr>
        <w:t>null</w:t>
      </w:r>
      <w:r w:rsidRPr="00362863">
        <w:rPr>
          <w:rFonts w:ascii="Consolas" w:hAnsi="Consolas" w:cs="Consolas"/>
          <w:sz w:val="19"/>
          <w:szCs w:val="19"/>
          <w:lang w:val="en-US"/>
        </w:rPr>
        <w:t xml:space="preserve"> ? nodeSelected.Tag : </w:t>
      </w:r>
      <w:r w:rsidRPr="00362863">
        <w:rPr>
          <w:rFonts w:ascii="Consolas" w:hAnsi="Consolas" w:cs="Consolas"/>
          <w:color w:val="A31515"/>
          <w:sz w:val="19"/>
          <w:szCs w:val="19"/>
          <w:lang w:val="en-US"/>
        </w:rPr>
        <w:t>"null"</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lastRenderedPageBreak/>
        <w:t xml:space="preserve">                </w:t>
      </w:r>
      <w:r w:rsidRPr="00362863">
        <w:rPr>
          <w:rFonts w:ascii="Consolas" w:hAnsi="Consolas" w:cs="Consolas"/>
          <w:color w:val="2B91AF"/>
          <w:sz w:val="19"/>
          <w:szCs w:val="19"/>
          <w:lang w:val="en-US"/>
        </w:rPr>
        <w:t>SQLiteDataReader</w:t>
      </w:r>
      <w:r w:rsidRPr="00362863">
        <w:rPr>
          <w:rFonts w:ascii="Consolas" w:hAnsi="Consolas" w:cs="Consolas"/>
          <w:sz w:val="19"/>
          <w:szCs w:val="19"/>
          <w:lang w:val="en-US"/>
        </w:rPr>
        <w:t xml:space="preserve"> DataReader = command.ExecuteReader();</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while</w:t>
      </w:r>
      <w:r w:rsidRPr="00362863">
        <w:rPr>
          <w:rFonts w:ascii="Consolas" w:hAnsi="Consolas" w:cs="Consolas"/>
          <w:sz w:val="19"/>
          <w:szCs w:val="19"/>
          <w:lang w:val="en-US"/>
        </w:rPr>
        <w:t xml:space="preserve"> (DataReader.Read())</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nodeChild = </w:t>
      </w:r>
      <w:r w:rsidRPr="00362863">
        <w:rPr>
          <w:rFonts w:ascii="Consolas" w:hAnsi="Consolas" w:cs="Consolas"/>
          <w:color w:val="0000FF"/>
          <w:sz w:val="19"/>
          <w:szCs w:val="19"/>
          <w:lang w:val="en-US"/>
        </w:rPr>
        <w:t>new</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NodeMo</w:t>
      </w:r>
      <w:r w:rsidRPr="00362863">
        <w:rPr>
          <w:rFonts w:ascii="Consolas" w:hAnsi="Consolas" w:cs="Consolas"/>
          <w:color w:val="2B91AF"/>
          <w:sz w:val="19"/>
          <w:szCs w:val="19"/>
          <w:lang w:val="en-US"/>
        </w:rPr>
        <w:t>d</w:t>
      </w:r>
      <w:r w:rsidRPr="00362863">
        <w:rPr>
          <w:rFonts w:ascii="Consolas" w:hAnsi="Consolas" w:cs="Consolas"/>
          <w:color w:val="2B91AF"/>
          <w:sz w:val="19"/>
          <w:szCs w:val="19"/>
          <w:lang w:val="en-US"/>
        </w:rPr>
        <w:t>ule</w:t>
      </w:r>
      <w:r w:rsidRPr="00362863">
        <w:rPr>
          <w:rFonts w:ascii="Consolas" w:hAnsi="Consolas" w:cs="Consolas"/>
          <w:sz w:val="19"/>
          <w:szCs w:val="19"/>
          <w:lang w:val="en-US"/>
        </w:rPr>
        <w:t>(DataReader[</w:t>
      </w:r>
      <w:r w:rsidRPr="00362863">
        <w:rPr>
          <w:rFonts w:ascii="Consolas" w:hAnsi="Consolas" w:cs="Consolas"/>
          <w:color w:val="A31515"/>
          <w:sz w:val="19"/>
          <w:szCs w:val="19"/>
          <w:lang w:val="en-US"/>
        </w:rPr>
        <w:t>"name"</w:t>
      </w:r>
      <w:r w:rsidRPr="00362863">
        <w:rPr>
          <w:rFonts w:ascii="Consolas" w:hAnsi="Consolas" w:cs="Consolas"/>
          <w:sz w:val="19"/>
          <w:szCs w:val="19"/>
          <w:lang w:val="en-US"/>
        </w:rPr>
        <w:t>].ToString(),DataReader[</w:t>
      </w:r>
      <w:r w:rsidRPr="00362863">
        <w:rPr>
          <w:rFonts w:ascii="Consolas" w:hAnsi="Consolas" w:cs="Consolas"/>
          <w:color w:val="A31515"/>
          <w:sz w:val="19"/>
          <w:szCs w:val="19"/>
          <w:lang w:val="en-US"/>
        </w:rPr>
        <w:t>"module"</w:t>
      </w:r>
      <w:r w:rsidRPr="00362863">
        <w:rPr>
          <w:rFonts w:ascii="Consolas" w:hAnsi="Consolas" w:cs="Consolas"/>
          <w:sz w:val="19"/>
          <w:szCs w:val="19"/>
          <w:lang w:val="en-US"/>
        </w:rPr>
        <w:t>].ToString());</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nodeChild.Tag = </w:t>
      </w:r>
      <w:r w:rsidRPr="00362863">
        <w:rPr>
          <w:rFonts w:ascii="Consolas" w:hAnsi="Consolas" w:cs="Consolas"/>
          <w:color w:val="A31515"/>
          <w:sz w:val="19"/>
          <w:szCs w:val="19"/>
          <w:lang w:val="en-US"/>
        </w:rPr>
        <w:t>"f"</w:t>
      </w:r>
      <w:r w:rsidRPr="00362863">
        <w:rPr>
          <w:rFonts w:ascii="Consolas" w:hAnsi="Consolas" w:cs="Consolas"/>
          <w:sz w:val="19"/>
          <w:szCs w:val="19"/>
          <w:lang w:val="en-US"/>
        </w:rPr>
        <w:t xml:space="preserve"> + DataReader[</w:t>
      </w:r>
      <w:r w:rsidRPr="00362863">
        <w:rPr>
          <w:rFonts w:ascii="Consolas" w:hAnsi="Consolas" w:cs="Consolas"/>
          <w:color w:val="A31515"/>
          <w:sz w:val="19"/>
          <w:szCs w:val="19"/>
          <w:lang w:val="en-US"/>
        </w:rPr>
        <w:t>"id"</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nodeSelected.Nodes.Add(nodeChild);</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yield</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return</w:t>
      </w:r>
      <w:r w:rsidRPr="00362863">
        <w:rPr>
          <w:rFonts w:ascii="Consolas" w:hAnsi="Consolas" w:cs="Consolas"/>
          <w:sz w:val="19"/>
          <w:szCs w:val="19"/>
          <w:lang w:val="en-US"/>
        </w:rPr>
        <w:t xml:space="preserve"> nodeChild;</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public</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bool</w:t>
      </w:r>
      <w:r w:rsidRPr="00362863">
        <w:rPr>
          <w:rFonts w:ascii="Consolas" w:hAnsi="Consolas" w:cs="Consolas"/>
          <w:sz w:val="19"/>
          <w:szCs w:val="19"/>
          <w:lang w:val="en-US"/>
        </w:rPr>
        <w:t xml:space="preserve"> IsLeaf(</w:t>
      </w:r>
      <w:r w:rsidRPr="00362863">
        <w:rPr>
          <w:rFonts w:ascii="Consolas" w:hAnsi="Consolas" w:cs="Consolas"/>
          <w:color w:val="2B91AF"/>
          <w:sz w:val="19"/>
          <w:szCs w:val="19"/>
          <w:lang w:val="en-US"/>
        </w:rPr>
        <w:t>TreePath</w:t>
      </w:r>
      <w:r w:rsidRPr="00362863">
        <w:rPr>
          <w:rFonts w:ascii="Consolas" w:hAnsi="Consolas" w:cs="Consolas"/>
          <w:sz w:val="19"/>
          <w:szCs w:val="19"/>
          <w:lang w:val="en-US"/>
        </w:rPr>
        <w:t xml:space="preserve"> treePath)</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return</w:t>
      </w:r>
      <w:r w:rsidRPr="00362863">
        <w:rPr>
          <w:rFonts w:ascii="Consolas" w:hAnsi="Consolas" w:cs="Consolas"/>
          <w:sz w:val="19"/>
          <w:szCs w:val="19"/>
          <w:lang w:val="en-US"/>
        </w:rPr>
        <w:t xml:space="preserve"> (treePath.LastNode </w:t>
      </w:r>
      <w:r w:rsidRPr="00362863">
        <w:rPr>
          <w:rFonts w:ascii="Consolas" w:hAnsi="Consolas" w:cs="Consolas"/>
          <w:color w:val="0000FF"/>
          <w:sz w:val="19"/>
          <w:szCs w:val="19"/>
          <w:lang w:val="en-US"/>
        </w:rPr>
        <w:t>as</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NodeModule</w:t>
      </w:r>
      <w:r w:rsidRPr="00362863">
        <w:rPr>
          <w:rFonts w:ascii="Consolas" w:hAnsi="Consolas" w:cs="Consolas"/>
          <w:sz w:val="19"/>
          <w:szCs w:val="19"/>
          <w:lang w:val="en-US"/>
        </w:rPr>
        <w:t>).Tag.ToString().StartsWith(</w:t>
      </w:r>
      <w:r w:rsidRPr="00362863">
        <w:rPr>
          <w:rFonts w:ascii="Consolas" w:hAnsi="Consolas" w:cs="Consolas"/>
          <w:color w:val="A31515"/>
          <w:sz w:val="19"/>
          <w:szCs w:val="19"/>
          <w:lang w:val="en-US"/>
        </w:rPr>
        <w:t>"f"</w:t>
      </w:r>
      <w:r w:rsidRPr="00362863">
        <w:rPr>
          <w:rFonts w:ascii="Consolas" w:hAnsi="Consolas" w:cs="Consolas"/>
          <w:sz w:val="19"/>
          <w:szCs w:val="19"/>
          <w:lang w:val="en-US"/>
        </w:rPr>
        <w:t>);</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color w:val="0000FF"/>
          <w:sz w:val="19"/>
          <w:szCs w:val="19"/>
          <w:lang w:val="en-US"/>
        </w:rPr>
        <w:t xml:space="preserve">        #pragma</w:t>
      </w:r>
      <w:r w:rsidRPr="00362863">
        <w:rPr>
          <w:rFonts w:ascii="Consolas" w:hAnsi="Consolas" w:cs="Consolas"/>
          <w:sz w:val="19"/>
          <w:szCs w:val="19"/>
          <w:lang w:val="en-US"/>
        </w:rPr>
        <w:t xml:space="preserve"> warning disable 67</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public</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event</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EventHandler</w:t>
      </w:r>
      <w:r w:rsidRPr="00362863">
        <w:rPr>
          <w:rFonts w:ascii="Consolas" w:hAnsi="Consolas" w:cs="Consolas"/>
          <w:sz w:val="19"/>
          <w:szCs w:val="19"/>
          <w:lang w:val="en-US"/>
        </w:rPr>
        <w:t>&lt;</w:t>
      </w:r>
      <w:r w:rsidRPr="00362863">
        <w:rPr>
          <w:rFonts w:ascii="Consolas" w:hAnsi="Consolas" w:cs="Consolas"/>
          <w:color w:val="2B91AF"/>
          <w:sz w:val="19"/>
          <w:szCs w:val="19"/>
          <w:lang w:val="en-US"/>
        </w:rPr>
        <w:t>TreeModelEventArgs</w:t>
      </w:r>
      <w:r w:rsidRPr="00362863">
        <w:rPr>
          <w:rFonts w:ascii="Consolas" w:hAnsi="Consolas" w:cs="Consolas"/>
          <w:sz w:val="19"/>
          <w:szCs w:val="19"/>
          <w:lang w:val="en-US"/>
        </w:rPr>
        <w:t>&gt; NodesChanged;</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public</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event</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EventHandler</w:t>
      </w:r>
      <w:r w:rsidRPr="00362863">
        <w:rPr>
          <w:rFonts w:ascii="Consolas" w:hAnsi="Consolas" w:cs="Consolas"/>
          <w:sz w:val="19"/>
          <w:szCs w:val="19"/>
          <w:lang w:val="en-US"/>
        </w:rPr>
        <w:t>&lt;</w:t>
      </w:r>
      <w:r w:rsidRPr="00362863">
        <w:rPr>
          <w:rFonts w:ascii="Consolas" w:hAnsi="Consolas" w:cs="Consolas"/>
          <w:color w:val="2B91AF"/>
          <w:sz w:val="19"/>
          <w:szCs w:val="19"/>
          <w:lang w:val="en-US"/>
        </w:rPr>
        <w:t>TreeModelEventArgs</w:t>
      </w:r>
      <w:r w:rsidRPr="00362863">
        <w:rPr>
          <w:rFonts w:ascii="Consolas" w:hAnsi="Consolas" w:cs="Consolas"/>
          <w:sz w:val="19"/>
          <w:szCs w:val="19"/>
          <w:lang w:val="en-US"/>
        </w:rPr>
        <w:t>&gt; NodesInserted;</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public</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event</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EventHandler</w:t>
      </w:r>
      <w:r w:rsidRPr="00362863">
        <w:rPr>
          <w:rFonts w:ascii="Consolas" w:hAnsi="Consolas" w:cs="Consolas"/>
          <w:sz w:val="19"/>
          <w:szCs w:val="19"/>
          <w:lang w:val="en-US"/>
        </w:rPr>
        <w:t>&lt;</w:t>
      </w:r>
      <w:r w:rsidRPr="00362863">
        <w:rPr>
          <w:rFonts w:ascii="Consolas" w:hAnsi="Consolas" w:cs="Consolas"/>
          <w:color w:val="2B91AF"/>
          <w:sz w:val="19"/>
          <w:szCs w:val="19"/>
          <w:lang w:val="en-US"/>
        </w:rPr>
        <w:t>TreeModelEventArgs</w:t>
      </w:r>
      <w:r w:rsidRPr="00362863">
        <w:rPr>
          <w:rFonts w:ascii="Consolas" w:hAnsi="Consolas" w:cs="Consolas"/>
          <w:sz w:val="19"/>
          <w:szCs w:val="19"/>
          <w:lang w:val="en-US"/>
        </w:rPr>
        <w:t>&gt; NodesRemoved;</w:t>
      </w: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public</w:t>
      </w:r>
      <w:r w:rsidRPr="00362863">
        <w:rPr>
          <w:rFonts w:ascii="Consolas" w:hAnsi="Consolas" w:cs="Consolas"/>
          <w:sz w:val="19"/>
          <w:szCs w:val="19"/>
          <w:lang w:val="en-US"/>
        </w:rPr>
        <w:t xml:space="preserve"> </w:t>
      </w:r>
      <w:r w:rsidRPr="00362863">
        <w:rPr>
          <w:rFonts w:ascii="Consolas" w:hAnsi="Consolas" w:cs="Consolas"/>
          <w:color w:val="0000FF"/>
          <w:sz w:val="19"/>
          <w:szCs w:val="19"/>
          <w:lang w:val="en-US"/>
        </w:rPr>
        <w:t>event</w:t>
      </w:r>
      <w:r w:rsidRPr="00362863">
        <w:rPr>
          <w:rFonts w:ascii="Consolas" w:hAnsi="Consolas" w:cs="Consolas"/>
          <w:sz w:val="19"/>
          <w:szCs w:val="19"/>
          <w:lang w:val="en-US"/>
        </w:rPr>
        <w:t xml:space="preserve"> </w:t>
      </w:r>
      <w:r w:rsidRPr="00362863">
        <w:rPr>
          <w:rFonts w:ascii="Consolas" w:hAnsi="Consolas" w:cs="Consolas"/>
          <w:color w:val="2B91AF"/>
          <w:sz w:val="19"/>
          <w:szCs w:val="19"/>
          <w:lang w:val="en-US"/>
        </w:rPr>
        <w:t>EventHandler</w:t>
      </w:r>
      <w:r w:rsidRPr="00362863">
        <w:rPr>
          <w:rFonts w:ascii="Consolas" w:hAnsi="Consolas" w:cs="Consolas"/>
          <w:sz w:val="19"/>
          <w:szCs w:val="19"/>
          <w:lang w:val="en-US"/>
        </w:rPr>
        <w:t>&lt;</w:t>
      </w:r>
      <w:r w:rsidRPr="00362863">
        <w:rPr>
          <w:rFonts w:ascii="Consolas" w:hAnsi="Consolas" w:cs="Consolas"/>
          <w:color w:val="2B91AF"/>
          <w:sz w:val="19"/>
          <w:szCs w:val="19"/>
          <w:lang w:val="en-US"/>
        </w:rPr>
        <w:t>TreePathEventArgs</w:t>
      </w:r>
      <w:r w:rsidRPr="00362863">
        <w:rPr>
          <w:rFonts w:ascii="Consolas" w:hAnsi="Consolas" w:cs="Consolas"/>
          <w:sz w:val="19"/>
          <w:szCs w:val="19"/>
          <w:lang w:val="en-US"/>
        </w:rPr>
        <w:t>&gt; StructureChanged;</w:t>
      </w:r>
    </w:p>
    <w:p w:rsidR="00362863" w:rsidRDefault="00362863" w:rsidP="00362863">
      <w:pPr>
        <w:autoSpaceDE w:val="0"/>
        <w:autoSpaceDN w:val="0"/>
        <w:adjustRightInd w:val="0"/>
        <w:spacing w:line="240" w:lineRule="auto"/>
        <w:ind w:firstLine="0"/>
        <w:rPr>
          <w:rFonts w:ascii="Consolas" w:hAnsi="Consolas" w:cs="Consolas"/>
          <w:sz w:val="19"/>
          <w:szCs w:val="19"/>
        </w:rPr>
      </w:pPr>
      <w:r w:rsidRPr="00362863">
        <w:rPr>
          <w:rFonts w:ascii="Consolas" w:hAnsi="Consolas" w:cs="Consolas"/>
          <w:color w:val="0000FF"/>
          <w:sz w:val="19"/>
          <w:szCs w:val="19"/>
          <w:lang w:val="en-US"/>
        </w:rPr>
        <w:t xml:space="preserve">        </w:t>
      </w:r>
      <w:r>
        <w:rPr>
          <w:rFonts w:ascii="Consolas" w:hAnsi="Consolas" w:cs="Consolas"/>
          <w:color w:val="0000FF"/>
          <w:sz w:val="19"/>
          <w:szCs w:val="19"/>
        </w:rPr>
        <w:t>#pragma</w:t>
      </w:r>
      <w:r>
        <w:rPr>
          <w:rFonts w:ascii="Consolas" w:hAnsi="Consolas" w:cs="Consolas"/>
          <w:sz w:val="19"/>
          <w:szCs w:val="19"/>
        </w:rPr>
        <w:t xml:space="preserve"> warning restore 67</w:t>
      </w:r>
    </w:p>
    <w:p w:rsidR="00362863" w:rsidRDefault="00362863" w:rsidP="00362863">
      <w:pPr>
        <w:autoSpaceDE w:val="0"/>
        <w:autoSpaceDN w:val="0"/>
        <w:adjustRightInd w:val="0"/>
        <w:spacing w:line="240" w:lineRule="auto"/>
        <w:ind w:firstLine="0"/>
        <w:rPr>
          <w:rFonts w:ascii="Consolas" w:hAnsi="Consolas" w:cs="Consolas"/>
          <w:sz w:val="19"/>
          <w:szCs w:val="19"/>
        </w:rPr>
      </w:pPr>
    </w:p>
    <w:p w:rsidR="00362863" w:rsidRDefault="00362863" w:rsidP="00362863">
      <w:pPr>
        <w:autoSpaceDE w:val="0"/>
        <w:autoSpaceDN w:val="0"/>
        <w:adjustRightInd w:val="0"/>
        <w:spacing w:line="240" w:lineRule="auto"/>
        <w:ind w:firstLine="0"/>
        <w:rPr>
          <w:rFonts w:ascii="Consolas" w:hAnsi="Consolas" w:cs="Consolas"/>
          <w:sz w:val="19"/>
          <w:szCs w:val="19"/>
        </w:rPr>
      </w:pPr>
      <w:r>
        <w:rPr>
          <w:rFonts w:ascii="Consolas" w:hAnsi="Consolas" w:cs="Consolas"/>
          <w:color w:val="0000FF"/>
          <w:sz w:val="19"/>
          <w:szCs w:val="19"/>
        </w:rPr>
        <w:t xml:space="preserve">        #endregion</w:t>
      </w:r>
    </w:p>
    <w:p w:rsidR="00362863" w:rsidRDefault="00362863" w:rsidP="00362863">
      <w:pPr>
        <w:autoSpaceDE w:val="0"/>
        <w:autoSpaceDN w:val="0"/>
        <w:adjustRightInd w:val="0"/>
        <w:spacing w:line="240" w:lineRule="auto"/>
        <w:ind w:firstLine="0"/>
        <w:rPr>
          <w:rFonts w:ascii="Consolas" w:hAnsi="Consolas" w:cs="Consolas"/>
          <w:sz w:val="19"/>
          <w:szCs w:val="19"/>
        </w:rPr>
      </w:pPr>
      <w:r>
        <w:rPr>
          <w:rFonts w:ascii="Consolas" w:hAnsi="Consolas" w:cs="Consolas"/>
          <w:sz w:val="19"/>
          <w:szCs w:val="19"/>
        </w:rPr>
        <w:t xml:space="preserve">    }</w:t>
      </w:r>
    </w:p>
    <w:p w:rsidR="00362863" w:rsidRDefault="00362863" w:rsidP="00362863">
      <w:pPr>
        <w:autoSpaceDE w:val="0"/>
        <w:autoSpaceDN w:val="0"/>
        <w:adjustRightInd w:val="0"/>
        <w:spacing w:line="240" w:lineRule="auto"/>
        <w:ind w:firstLine="0"/>
        <w:rPr>
          <w:rFonts w:ascii="Consolas" w:hAnsi="Consolas" w:cs="Consolas"/>
          <w:sz w:val="19"/>
          <w:szCs w:val="19"/>
        </w:rPr>
      </w:pPr>
    </w:p>
    <w:p w:rsidR="00362863" w:rsidRDefault="00362863" w:rsidP="00362863">
      <w:pPr>
        <w:autoSpaceDE w:val="0"/>
        <w:autoSpaceDN w:val="0"/>
        <w:adjustRightInd w:val="0"/>
        <w:spacing w:line="240" w:lineRule="auto"/>
        <w:ind w:firstLine="0"/>
        <w:rPr>
          <w:rFonts w:ascii="Consolas" w:hAnsi="Consolas" w:cs="Consolas"/>
          <w:sz w:val="19"/>
          <w:szCs w:val="19"/>
        </w:rPr>
      </w:pPr>
    </w:p>
    <w:p w:rsidR="00362863" w:rsidRDefault="00362863" w:rsidP="00362863">
      <w:pPr>
        <w:autoSpaceDE w:val="0"/>
        <w:autoSpaceDN w:val="0"/>
        <w:adjustRightInd w:val="0"/>
        <w:spacing w:line="240" w:lineRule="auto"/>
        <w:ind w:firstLine="0"/>
        <w:rPr>
          <w:rFonts w:ascii="Consolas" w:hAnsi="Consolas" w:cs="Consolas"/>
          <w:sz w:val="19"/>
          <w:szCs w:val="19"/>
        </w:rPr>
      </w:pPr>
      <w:r>
        <w:rPr>
          <w:rFonts w:ascii="Consolas" w:hAnsi="Consolas" w:cs="Consolas"/>
          <w:sz w:val="19"/>
          <w:szCs w:val="19"/>
        </w:rPr>
        <w:t>}</w:t>
      </w:r>
    </w:p>
    <w:p w:rsidR="00362863" w:rsidRDefault="00362863" w:rsidP="00362863">
      <w:pPr>
        <w:autoSpaceDE w:val="0"/>
        <w:autoSpaceDN w:val="0"/>
        <w:adjustRightInd w:val="0"/>
        <w:spacing w:line="240" w:lineRule="auto"/>
        <w:ind w:firstLine="0"/>
        <w:rPr>
          <w:rFonts w:ascii="Consolas" w:hAnsi="Consolas" w:cs="Consolas"/>
          <w:sz w:val="19"/>
          <w:szCs w:val="19"/>
        </w:rPr>
      </w:pPr>
    </w:p>
    <w:p w:rsidR="00362863" w:rsidRDefault="00362863" w:rsidP="00362863">
      <w:pPr>
        <w:autoSpaceDE w:val="0"/>
        <w:autoSpaceDN w:val="0"/>
        <w:adjustRightInd w:val="0"/>
        <w:spacing w:line="240" w:lineRule="auto"/>
        <w:ind w:firstLine="0"/>
        <w:rPr>
          <w:rFonts w:ascii="Consolas" w:hAnsi="Consolas" w:cs="Consolas"/>
          <w:sz w:val="19"/>
          <w:szCs w:val="19"/>
        </w:rPr>
      </w:pPr>
    </w:p>
    <w:p w:rsidR="00362863" w:rsidRPr="00362863" w:rsidRDefault="00362863" w:rsidP="00362863">
      <w:pPr>
        <w:rPr>
          <w:lang w:val="en-US"/>
        </w:rPr>
      </w:pPr>
    </w:p>
    <w:p w:rsidR="00362863" w:rsidRPr="00362863" w:rsidRDefault="00362863" w:rsidP="00362863">
      <w:pPr>
        <w:autoSpaceDE w:val="0"/>
        <w:autoSpaceDN w:val="0"/>
        <w:adjustRightInd w:val="0"/>
        <w:spacing w:line="240" w:lineRule="auto"/>
        <w:ind w:firstLine="0"/>
        <w:rPr>
          <w:rFonts w:ascii="Consolas" w:hAnsi="Consolas" w:cs="Consolas"/>
          <w:sz w:val="19"/>
          <w:szCs w:val="19"/>
          <w:lang w:val="en-US"/>
        </w:rPr>
      </w:pPr>
    </w:p>
    <w:p w:rsidR="00362863" w:rsidRPr="00306633" w:rsidRDefault="00362863" w:rsidP="00306633">
      <w:pPr>
        <w:rPr>
          <w:lang w:val="en-US"/>
        </w:rPr>
      </w:pPr>
    </w:p>
    <w:p w:rsidR="00306633" w:rsidRPr="00306633" w:rsidRDefault="00306633" w:rsidP="00306633">
      <w:pPr>
        <w:rPr>
          <w:lang w:val="en-US" w:eastAsia="ru-RU"/>
        </w:rPr>
      </w:pPr>
    </w:p>
    <w:sectPr w:rsidR="00306633" w:rsidRPr="00306633" w:rsidSect="00B94B17">
      <w:type w:val="continuous"/>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54DB" w:rsidRDefault="003D54DB" w:rsidP="00430DC8">
      <w:pPr>
        <w:spacing w:line="240" w:lineRule="auto"/>
      </w:pPr>
      <w:r>
        <w:separator/>
      </w:r>
    </w:p>
  </w:endnote>
  <w:endnote w:type="continuationSeparator" w:id="0">
    <w:p w:rsidR="003D54DB" w:rsidRDefault="003D54DB" w:rsidP="00430DC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16AE" w:rsidRDefault="000116AE">
    <w:pPr>
      <w:pStyle w:val="ac"/>
      <w:jc w:val="center"/>
    </w:pPr>
  </w:p>
  <w:p w:rsidR="000116AE" w:rsidRDefault="000116AE">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54DB" w:rsidRDefault="003D54DB" w:rsidP="00430DC8">
      <w:pPr>
        <w:spacing w:line="240" w:lineRule="auto"/>
      </w:pPr>
      <w:r>
        <w:separator/>
      </w:r>
    </w:p>
  </w:footnote>
  <w:footnote w:type="continuationSeparator" w:id="0">
    <w:p w:rsidR="003D54DB" w:rsidRDefault="003D54DB" w:rsidP="00430DC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35459968"/>
      <w:docPartObj>
        <w:docPartGallery w:val="Page Numbers (Top of Page)"/>
        <w:docPartUnique/>
      </w:docPartObj>
    </w:sdtPr>
    <w:sdtContent>
      <w:p w:rsidR="000116AE" w:rsidRDefault="000116AE">
        <w:pPr>
          <w:pStyle w:val="aa"/>
          <w:jc w:val="right"/>
        </w:pPr>
        <w:r>
          <w:fldChar w:fldCharType="begin"/>
        </w:r>
        <w:r>
          <w:instrText>PAGE   \* MERGEFORMAT</w:instrText>
        </w:r>
        <w:r>
          <w:fldChar w:fldCharType="separate"/>
        </w:r>
        <w:r w:rsidR="00C233C7">
          <w:rPr>
            <w:noProof/>
          </w:rPr>
          <w:t>80</w:t>
        </w:r>
        <w:r>
          <w:fldChar w:fldCharType="end"/>
        </w:r>
      </w:p>
    </w:sdtContent>
  </w:sdt>
  <w:p w:rsidR="000116AE" w:rsidRDefault="000116AE">
    <w:pPr>
      <w:pStyle w:val="aa"/>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77482175"/>
      <w:docPartObj>
        <w:docPartGallery w:val="Page Numbers (Top of Page)"/>
        <w:docPartUnique/>
      </w:docPartObj>
    </w:sdtPr>
    <w:sdtContent>
      <w:p w:rsidR="000116AE" w:rsidRDefault="000116AE">
        <w:pPr>
          <w:pStyle w:val="aa"/>
          <w:jc w:val="right"/>
        </w:pPr>
        <w:r>
          <w:fldChar w:fldCharType="begin"/>
        </w:r>
        <w:r>
          <w:instrText>PAGE   \* MERGEFORMAT</w:instrText>
        </w:r>
        <w:r>
          <w:fldChar w:fldCharType="separate"/>
        </w:r>
        <w:r w:rsidR="00C233C7">
          <w:rPr>
            <w:noProof/>
          </w:rPr>
          <w:t>62</w:t>
        </w:r>
        <w:r>
          <w:fldChar w:fldCharType="end"/>
        </w:r>
      </w:p>
    </w:sdtContent>
  </w:sdt>
  <w:p w:rsidR="000116AE" w:rsidRDefault="000116AE">
    <w:pPr>
      <w:pStyle w:val="aa"/>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FFFFFFFF">
      <w:start w:val="1"/>
      <w:numFmt w:val="bullet"/>
      <w:lvlText w:val="●"/>
      <w:lvlJc w:val="left"/>
      <w:pPr>
        <w:tabs>
          <w:tab w:val="num" w:pos="1467"/>
        </w:tabs>
        <w:ind w:left="540" w:hanging="180"/>
      </w:pPr>
      <w:rPr>
        <w:rFonts w:ascii="Times New Roman" w:eastAsia="Times New Roman" w:hAnsi="Times New Roman" w:cs="Times New Roman"/>
        <w:b w:val="0"/>
        <w:bCs w:val="0"/>
        <w:i w:val="0"/>
        <w:iCs w:val="0"/>
        <w:strike w:val="0"/>
        <w:color w:val="000000"/>
        <w:sz w:val="20"/>
        <w:szCs w:val="20"/>
        <w:u w:val="none"/>
      </w:rPr>
    </w:lvl>
    <w:lvl w:ilvl="1" w:tplc="FFFFFFFF">
      <w:start w:val="1"/>
      <w:numFmt w:val="bullet"/>
      <w:lvlText w:val="○"/>
      <w:lvlJc w:val="left"/>
      <w:pPr>
        <w:tabs>
          <w:tab w:val="num" w:pos="1980"/>
        </w:tabs>
        <w:ind w:left="1980" w:hanging="900"/>
      </w:pPr>
      <w:rPr>
        <w:rFonts w:ascii="Courier New" w:eastAsia="Courier New" w:hAnsi="Courier New" w:cs="Courier New"/>
        <w:b w:val="0"/>
        <w:bCs w:val="0"/>
        <w:i w:val="0"/>
        <w:iCs w:val="0"/>
        <w:strike w:val="0"/>
        <w:color w:val="000000"/>
        <w:sz w:val="20"/>
        <w:szCs w:val="20"/>
        <w:u w:val="none"/>
      </w:rPr>
    </w:lvl>
    <w:lvl w:ilvl="2" w:tplc="FFFFFFFF">
      <w:start w:val="1"/>
      <w:numFmt w:val="bullet"/>
      <w:lvlText w:val="■"/>
      <w:lvlJc w:val="right"/>
      <w:pPr>
        <w:tabs>
          <w:tab w:val="num" w:pos="2700"/>
        </w:tabs>
        <w:ind w:left="2700" w:hanging="72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3420"/>
        </w:tabs>
        <w:ind w:left="3420" w:hanging="90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4140"/>
        </w:tabs>
        <w:ind w:left="4140" w:hanging="900"/>
      </w:pPr>
      <w:rPr>
        <w:rFonts w:ascii="Courier New" w:eastAsia="Courier New" w:hAnsi="Courier New" w:cs="Courier New"/>
        <w:b w:val="0"/>
        <w:bCs w:val="0"/>
        <w:i w:val="0"/>
        <w:iCs w:val="0"/>
        <w:strike w:val="0"/>
        <w:color w:val="000000"/>
        <w:sz w:val="20"/>
        <w:szCs w:val="20"/>
        <w:u w:val="none"/>
      </w:rPr>
    </w:lvl>
    <w:lvl w:ilvl="5" w:tplc="FFFFFFFF">
      <w:start w:val="1"/>
      <w:numFmt w:val="bullet"/>
      <w:lvlText w:val="■"/>
      <w:lvlJc w:val="right"/>
      <w:pPr>
        <w:tabs>
          <w:tab w:val="num" w:pos="4860"/>
        </w:tabs>
        <w:ind w:left="4860" w:hanging="72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5580"/>
        </w:tabs>
        <w:ind w:left="5580" w:hanging="90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6300"/>
        </w:tabs>
        <w:ind w:left="6300" w:hanging="900"/>
      </w:pPr>
      <w:rPr>
        <w:rFonts w:ascii="Courier New" w:eastAsia="Courier New" w:hAnsi="Courier New" w:cs="Courier New"/>
        <w:b w:val="0"/>
        <w:bCs w:val="0"/>
        <w:i w:val="0"/>
        <w:iCs w:val="0"/>
        <w:strike w:val="0"/>
        <w:color w:val="000000"/>
        <w:sz w:val="20"/>
        <w:szCs w:val="20"/>
        <w:u w:val="none"/>
      </w:rPr>
    </w:lvl>
    <w:lvl w:ilvl="8" w:tplc="FFFFFFFF">
      <w:start w:val="1"/>
      <w:numFmt w:val="bullet"/>
      <w:lvlText w:val="■"/>
      <w:lvlJc w:val="right"/>
      <w:pPr>
        <w:tabs>
          <w:tab w:val="num" w:pos="7020"/>
        </w:tabs>
        <w:ind w:left="7020" w:hanging="720"/>
      </w:pPr>
      <w:rPr>
        <w:rFonts w:ascii="Verdana" w:eastAsia="Verdana" w:hAnsi="Verdana" w:cs="Verdana"/>
        <w:b w:val="0"/>
        <w:bCs w:val="0"/>
        <w:i w:val="0"/>
        <w:iCs w:val="0"/>
        <w:strike w:val="0"/>
        <w:color w:val="000000"/>
        <w:sz w:val="20"/>
        <w:szCs w:val="20"/>
        <w:u w:val="none"/>
      </w:rPr>
    </w:lvl>
  </w:abstractNum>
  <w:abstractNum w:abstractNumId="1">
    <w:nsid w:val="00000002"/>
    <w:multiLevelType w:val="hybridMultilevel"/>
    <w:tmpl w:val="00000002"/>
    <w:lvl w:ilvl="0" w:tplc="FFFFFFFF">
      <w:start w:val="1"/>
      <w:numFmt w:val="bullet"/>
      <w:lvlText w:val="●"/>
      <w:lvlJc w:val="left"/>
      <w:pPr>
        <w:tabs>
          <w:tab w:val="num" w:pos="1466"/>
        </w:tabs>
        <w:ind w:left="539" w:hanging="179"/>
      </w:pPr>
      <w:rPr>
        <w:rFonts w:ascii="Times New Roman" w:eastAsia="Times New Roman" w:hAnsi="Times New Roman" w:cs="Times New Roman"/>
        <w:b w:val="0"/>
        <w:bCs w:val="0"/>
        <w:i w:val="0"/>
        <w:iCs w:val="0"/>
        <w:strike w:val="0"/>
        <w:color w:val="000000"/>
        <w:sz w:val="20"/>
        <w:szCs w:val="20"/>
        <w:u w:val="none"/>
      </w:rPr>
    </w:lvl>
    <w:lvl w:ilvl="1" w:tplc="FFFFFFFF">
      <w:start w:val="1"/>
      <w:numFmt w:val="bullet"/>
      <w:lvlText w:val="○"/>
      <w:lvlJc w:val="left"/>
      <w:pPr>
        <w:tabs>
          <w:tab w:val="num" w:pos="1979"/>
        </w:tabs>
        <w:ind w:left="1979" w:hanging="899"/>
      </w:pPr>
      <w:rPr>
        <w:rFonts w:ascii="Courier New" w:eastAsia="Courier New" w:hAnsi="Courier New" w:cs="Courier New"/>
        <w:b w:val="0"/>
        <w:bCs w:val="0"/>
        <w:i w:val="0"/>
        <w:iCs w:val="0"/>
        <w:strike w:val="0"/>
        <w:color w:val="000000"/>
        <w:sz w:val="20"/>
        <w:szCs w:val="20"/>
        <w:u w:val="none"/>
      </w:rPr>
    </w:lvl>
    <w:lvl w:ilvl="2" w:tplc="FFFFFFFF">
      <w:start w:val="1"/>
      <w:numFmt w:val="bullet"/>
      <w:lvlText w:val="■"/>
      <w:lvlJc w:val="right"/>
      <w:pPr>
        <w:tabs>
          <w:tab w:val="num" w:pos="2699"/>
        </w:tabs>
        <w:ind w:left="2699" w:hanging="719"/>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3419"/>
        </w:tabs>
        <w:ind w:left="3419" w:hanging="899"/>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4139"/>
        </w:tabs>
        <w:ind w:left="4139" w:hanging="899"/>
      </w:pPr>
      <w:rPr>
        <w:rFonts w:ascii="Courier New" w:eastAsia="Courier New" w:hAnsi="Courier New" w:cs="Courier New"/>
        <w:b w:val="0"/>
        <w:bCs w:val="0"/>
        <w:i w:val="0"/>
        <w:iCs w:val="0"/>
        <w:strike w:val="0"/>
        <w:color w:val="000000"/>
        <w:sz w:val="20"/>
        <w:szCs w:val="20"/>
        <w:u w:val="none"/>
      </w:rPr>
    </w:lvl>
    <w:lvl w:ilvl="5" w:tplc="FFFFFFFF">
      <w:start w:val="1"/>
      <w:numFmt w:val="bullet"/>
      <w:lvlText w:val="■"/>
      <w:lvlJc w:val="right"/>
      <w:pPr>
        <w:tabs>
          <w:tab w:val="num" w:pos="4859"/>
        </w:tabs>
        <w:ind w:left="4859" w:hanging="719"/>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5579"/>
        </w:tabs>
        <w:ind w:left="5579" w:hanging="899"/>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6299"/>
        </w:tabs>
        <w:ind w:left="6299" w:hanging="899"/>
      </w:pPr>
      <w:rPr>
        <w:rFonts w:ascii="Courier New" w:eastAsia="Courier New" w:hAnsi="Courier New" w:cs="Courier New"/>
        <w:b w:val="0"/>
        <w:bCs w:val="0"/>
        <w:i w:val="0"/>
        <w:iCs w:val="0"/>
        <w:strike w:val="0"/>
        <w:color w:val="000000"/>
        <w:sz w:val="20"/>
        <w:szCs w:val="20"/>
        <w:u w:val="none"/>
      </w:rPr>
    </w:lvl>
    <w:lvl w:ilvl="8" w:tplc="FFFFFFFF">
      <w:start w:val="1"/>
      <w:numFmt w:val="bullet"/>
      <w:lvlText w:val="■"/>
      <w:lvlJc w:val="right"/>
      <w:pPr>
        <w:tabs>
          <w:tab w:val="num" w:pos="7019"/>
        </w:tabs>
        <w:ind w:left="7019" w:hanging="719"/>
      </w:pPr>
      <w:rPr>
        <w:rFonts w:ascii="Verdana" w:eastAsia="Verdana" w:hAnsi="Verdana" w:cs="Verdana"/>
        <w:b w:val="0"/>
        <w:bCs w:val="0"/>
        <w:i w:val="0"/>
        <w:iCs w:val="0"/>
        <w:strike w:val="0"/>
        <w:color w:val="000000"/>
        <w:sz w:val="20"/>
        <w:szCs w:val="20"/>
        <w:u w:val="none"/>
      </w:rPr>
    </w:lvl>
  </w:abstractNum>
  <w:abstractNum w:abstractNumId="2">
    <w:nsid w:val="00000003"/>
    <w:multiLevelType w:val="hybridMultilevel"/>
    <w:tmpl w:val="00000003"/>
    <w:lvl w:ilvl="0" w:tplc="FFFFFFFF">
      <w:start w:val="1"/>
      <w:numFmt w:val="decimal"/>
      <w:lvlText w:val="%1."/>
      <w:lvlJc w:val="left"/>
      <w:pPr>
        <w:tabs>
          <w:tab w:val="num" w:pos="0"/>
        </w:tabs>
        <w:ind w:left="1069" w:hanging="709"/>
      </w:pPr>
      <w:rPr>
        <w:rFonts w:ascii="Times New Roman" w:eastAsia="Times New Roman" w:hAnsi="Times New Roman" w:cs="Times New Roman"/>
        <w:b w:val="0"/>
        <w:bCs w:val="0"/>
        <w:i w:val="0"/>
        <w:iCs w:val="0"/>
        <w:strike w:val="0"/>
        <w:color w:val="000000"/>
        <w:sz w:val="20"/>
        <w:szCs w:val="20"/>
        <w:u w:val="none"/>
      </w:rPr>
    </w:lvl>
    <w:lvl w:ilvl="1" w:tplc="FFFFFFFF">
      <w:start w:val="1"/>
      <w:numFmt w:val="lowerLetter"/>
      <w:lvlText w:val="%2."/>
      <w:lvlJc w:val="left"/>
      <w:pPr>
        <w:tabs>
          <w:tab w:val="num" w:pos="0"/>
        </w:tabs>
        <w:ind w:left="1789" w:hanging="709"/>
      </w:pPr>
      <w:rPr>
        <w:rFonts w:ascii="Times New Roman" w:eastAsia="Times New Roman" w:hAnsi="Times New Roman" w:cs="Times New Roman"/>
        <w:b w:val="0"/>
        <w:bCs w:val="0"/>
        <w:i w:val="0"/>
        <w:iCs w:val="0"/>
        <w:strike w:val="0"/>
        <w:color w:val="000000"/>
        <w:sz w:val="20"/>
        <w:szCs w:val="20"/>
        <w:u w:val="none"/>
      </w:rPr>
    </w:lvl>
    <w:lvl w:ilvl="2" w:tplc="FFFFFFFF">
      <w:start w:val="1"/>
      <w:numFmt w:val="lowerRoman"/>
      <w:lvlText w:val="%3."/>
      <w:lvlJc w:val="right"/>
      <w:pPr>
        <w:tabs>
          <w:tab w:val="num" w:pos="0"/>
        </w:tabs>
        <w:ind w:left="2509" w:hanging="529"/>
      </w:pPr>
      <w:rPr>
        <w:rFonts w:ascii="Times New Roman" w:eastAsia="Times New Roman" w:hAnsi="Times New Roman" w:cs="Times New Roman"/>
        <w:b w:val="0"/>
        <w:bCs w:val="0"/>
        <w:i w:val="0"/>
        <w:iCs w:val="0"/>
        <w:strike w:val="0"/>
        <w:color w:val="000000"/>
        <w:sz w:val="20"/>
        <w:szCs w:val="20"/>
        <w:u w:val="none"/>
      </w:rPr>
    </w:lvl>
    <w:lvl w:ilvl="3" w:tplc="FFFFFFFF">
      <w:start w:val="1"/>
      <w:numFmt w:val="decimal"/>
      <w:lvlText w:val="%4."/>
      <w:lvlJc w:val="left"/>
      <w:pPr>
        <w:tabs>
          <w:tab w:val="num" w:pos="0"/>
        </w:tabs>
        <w:ind w:left="3229" w:hanging="709"/>
      </w:pPr>
      <w:rPr>
        <w:rFonts w:ascii="Times New Roman" w:eastAsia="Times New Roman" w:hAnsi="Times New Roman" w:cs="Times New Roman"/>
        <w:b w:val="0"/>
        <w:bCs w:val="0"/>
        <w:i w:val="0"/>
        <w:iCs w:val="0"/>
        <w:strike w:val="0"/>
        <w:color w:val="000000"/>
        <w:sz w:val="20"/>
        <w:szCs w:val="20"/>
        <w:u w:val="none"/>
      </w:rPr>
    </w:lvl>
    <w:lvl w:ilvl="4" w:tplc="FFFFFFFF">
      <w:start w:val="1"/>
      <w:numFmt w:val="lowerLetter"/>
      <w:lvlText w:val="%5."/>
      <w:lvlJc w:val="left"/>
      <w:pPr>
        <w:tabs>
          <w:tab w:val="num" w:pos="0"/>
        </w:tabs>
        <w:ind w:left="3949" w:hanging="709"/>
      </w:pPr>
      <w:rPr>
        <w:rFonts w:ascii="Times New Roman" w:eastAsia="Times New Roman" w:hAnsi="Times New Roman" w:cs="Times New Roman"/>
        <w:b w:val="0"/>
        <w:bCs w:val="0"/>
        <w:i w:val="0"/>
        <w:iCs w:val="0"/>
        <w:strike w:val="0"/>
        <w:color w:val="000000"/>
        <w:sz w:val="20"/>
        <w:szCs w:val="20"/>
        <w:u w:val="none"/>
      </w:rPr>
    </w:lvl>
    <w:lvl w:ilvl="5" w:tplc="FFFFFFFF">
      <w:start w:val="1"/>
      <w:numFmt w:val="lowerRoman"/>
      <w:lvlText w:val="%6."/>
      <w:lvlJc w:val="right"/>
      <w:pPr>
        <w:tabs>
          <w:tab w:val="num" w:pos="0"/>
        </w:tabs>
        <w:ind w:left="4669" w:hanging="529"/>
      </w:pPr>
      <w:rPr>
        <w:rFonts w:ascii="Times New Roman" w:eastAsia="Times New Roman" w:hAnsi="Times New Roman" w:cs="Times New Roman"/>
        <w:b w:val="0"/>
        <w:bCs w:val="0"/>
        <w:i w:val="0"/>
        <w:iCs w:val="0"/>
        <w:strike w:val="0"/>
        <w:color w:val="000000"/>
        <w:sz w:val="20"/>
        <w:szCs w:val="20"/>
        <w:u w:val="none"/>
      </w:rPr>
    </w:lvl>
    <w:lvl w:ilvl="6" w:tplc="FFFFFFFF">
      <w:start w:val="1"/>
      <w:numFmt w:val="decimal"/>
      <w:lvlText w:val="%7."/>
      <w:lvlJc w:val="left"/>
      <w:pPr>
        <w:tabs>
          <w:tab w:val="num" w:pos="0"/>
        </w:tabs>
        <w:ind w:left="5389" w:hanging="709"/>
      </w:pPr>
      <w:rPr>
        <w:rFonts w:ascii="Times New Roman" w:eastAsia="Times New Roman" w:hAnsi="Times New Roman" w:cs="Times New Roman"/>
        <w:b w:val="0"/>
        <w:bCs w:val="0"/>
        <w:i w:val="0"/>
        <w:iCs w:val="0"/>
        <w:strike w:val="0"/>
        <w:color w:val="000000"/>
        <w:sz w:val="20"/>
        <w:szCs w:val="20"/>
        <w:u w:val="none"/>
      </w:rPr>
    </w:lvl>
    <w:lvl w:ilvl="7" w:tplc="FFFFFFFF">
      <w:start w:val="1"/>
      <w:numFmt w:val="lowerLetter"/>
      <w:lvlText w:val="%8."/>
      <w:lvlJc w:val="left"/>
      <w:pPr>
        <w:tabs>
          <w:tab w:val="num" w:pos="0"/>
        </w:tabs>
        <w:ind w:left="6109" w:hanging="709"/>
      </w:pPr>
      <w:rPr>
        <w:rFonts w:ascii="Times New Roman" w:eastAsia="Times New Roman" w:hAnsi="Times New Roman" w:cs="Times New Roman"/>
        <w:b w:val="0"/>
        <w:bCs w:val="0"/>
        <w:i w:val="0"/>
        <w:iCs w:val="0"/>
        <w:strike w:val="0"/>
        <w:color w:val="000000"/>
        <w:sz w:val="20"/>
        <w:szCs w:val="20"/>
        <w:u w:val="none"/>
      </w:rPr>
    </w:lvl>
    <w:lvl w:ilvl="8" w:tplc="FFFFFFFF">
      <w:start w:val="1"/>
      <w:numFmt w:val="lowerRoman"/>
      <w:lvlText w:val="%9."/>
      <w:lvlJc w:val="right"/>
      <w:pPr>
        <w:tabs>
          <w:tab w:val="num" w:pos="0"/>
        </w:tabs>
        <w:ind w:left="6829" w:hanging="529"/>
      </w:pPr>
      <w:rPr>
        <w:rFonts w:ascii="Times New Roman" w:eastAsia="Times New Roman" w:hAnsi="Times New Roman" w:cs="Times New Roman"/>
        <w:b w:val="0"/>
        <w:bCs w:val="0"/>
        <w:i w:val="0"/>
        <w:iCs w:val="0"/>
        <w:strike w:val="0"/>
        <w:color w:val="000000"/>
        <w:sz w:val="20"/>
        <w:szCs w:val="20"/>
        <w:u w:val="none"/>
      </w:rPr>
    </w:lvl>
  </w:abstractNum>
  <w:abstractNum w:abstractNumId="3">
    <w:nsid w:val="04D46143"/>
    <w:multiLevelType w:val="hybridMultilevel"/>
    <w:tmpl w:val="0EF89566"/>
    <w:lvl w:ilvl="0" w:tplc="AEC43B4C">
      <w:start w:val="1"/>
      <w:numFmt w:val="bullet"/>
      <w:lvlText w:val=""/>
      <w:lvlJc w:val="left"/>
      <w:pPr>
        <w:ind w:left="1429" w:hanging="360"/>
      </w:pPr>
      <w:rPr>
        <w:rFonts w:ascii="Symbol" w:hAnsi="Symbol" w:hint="default"/>
        <w:b w:val="0"/>
        <w:bCs w:val="0"/>
        <w:i w:val="0"/>
        <w:iCs w:val="0"/>
        <w:strike w:val="0"/>
        <w:color w:val="000000"/>
        <w:sz w:val="28"/>
        <w:szCs w:val="28"/>
        <w:u w:val="none"/>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060B7279"/>
    <w:multiLevelType w:val="multilevel"/>
    <w:tmpl w:val="CAEE874E"/>
    <w:lvl w:ilvl="0">
      <w:start w:val="1"/>
      <w:numFmt w:val="decimal"/>
      <w:pStyle w:val="1"/>
      <w:suff w:val="space"/>
      <w:lvlText w:val="РОЗДІЛ %1"/>
      <w:lvlJc w:val="left"/>
      <w:pPr>
        <w:ind w:left="1070" w:hanging="360"/>
      </w:pPr>
      <w:rPr>
        <w:rFonts w:hint="default"/>
        <w:sz w:val="36"/>
      </w:rPr>
    </w:lvl>
    <w:lvl w:ilvl="1">
      <w:start w:val="1"/>
      <w:numFmt w:val="decimal"/>
      <w:pStyle w:val="2"/>
      <w:isLgl/>
      <w:suff w:val="space"/>
      <w:lvlText w:val="%1.%2"/>
      <w:lvlJc w:val="left"/>
      <w:pPr>
        <w:ind w:left="1220" w:hanging="510"/>
      </w:pPr>
      <w:rPr>
        <w:rFonts w:hint="default"/>
      </w:rPr>
    </w:lvl>
    <w:lvl w:ilvl="2">
      <w:start w:val="1"/>
      <w:numFmt w:val="decimal"/>
      <w:pStyle w:val="3"/>
      <w:isLgl/>
      <w:suff w:val="space"/>
      <w:lvlText w:val="%1.%2.%3"/>
      <w:lvlJc w:val="left"/>
      <w:pPr>
        <w:ind w:left="1430" w:hanging="720"/>
      </w:pPr>
      <w:rPr>
        <w:rFonts w:hint="default"/>
      </w:rPr>
    </w:lvl>
    <w:lvl w:ilvl="3">
      <w:start w:val="1"/>
      <w:numFmt w:val="decimal"/>
      <w:isLgl/>
      <w:suff w:val="space"/>
      <w:lvlText w:val="%1.%2.%3.%4"/>
      <w:lvlJc w:val="left"/>
      <w:pPr>
        <w:ind w:left="1430" w:hanging="720"/>
      </w:pPr>
      <w:rPr>
        <w:rFonts w:hint="default"/>
      </w:rPr>
    </w:lvl>
    <w:lvl w:ilvl="4">
      <w:start w:val="1"/>
      <w:numFmt w:val="decimal"/>
      <w:isLgl/>
      <w:lvlText w:val="%1.%2.%3.%4.%5"/>
      <w:lvlJc w:val="left"/>
      <w:pPr>
        <w:ind w:left="1790" w:hanging="1080"/>
      </w:pPr>
      <w:rPr>
        <w:rFonts w:hint="default"/>
      </w:rPr>
    </w:lvl>
    <w:lvl w:ilvl="5">
      <w:start w:val="1"/>
      <w:numFmt w:val="decimal"/>
      <w:isLgl/>
      <w:lvlText w:val="%1.%2.%3.%4.%5.%6"/>
      <w:lvlJc w:val="left"/>
      <w:pPr>
        <w:ind w:left="1790" w:hanging="1080"/>
      </w:pPr>
      <w:rPr>
        <w:rFonts w:hint="default"/>
      </w:rPr>
    </w:lvl>
    <w:lvl w:ilvl="6">
      <w:start w:val="1"/>
      <w:numFmt w:val="decimal"/>
      <w:isLgl/>
      <w:lvlText w:val="%1.%2.%3.%4.%5.%6.%7"/>
      <w:lvlJc w:val="left"/>
      <w:pPr>
        <w:ind w:left="2150" w:hanging="1440"/>
      </w:pPr>
      <w:rPr>
        <w:rFonts w:hint="default"/>
      </w:rPr>
    </w:lvl>
    <w:lvl w:ilvl="7">
      <w:start w:val="1"/>
      <w:numFmt w:val="decimal"/>
      <w:isLgl/>
      <w:lvlText w:val="%1.%2.%3.%4.%5.%6.%7.%8"/>
      <w:lvlJc w:val="left"/>
      <w:pPr>
        <w:ind w:left="2150" w:hanging="1440"/>
      </w:pPr>
      <w:rPr>
        <w:rFonts w:hint="default"/>
      </w:rPr>
    </w:lvl>
    <w:lvl w:ilvl="8">
      <w:start w:val="1"/>
      <w:numFmt w:val="decimal"/>
      <w:isLgl/>
      <w:lvlText w:val="%1.%2.%3.%4.%5.%6.%7.%8.%9"/>
      <w:lvlJc w:val="left"/>
      <w:pPr>
        <w:ind w:left="2510" w:hanging="1800"/>
      </w:pPr>
      <w:rPr>
        <w:rFonts w:hint="default"/>
      </w:rPr>
    </w:lvl>
  </w:abstractNum>
  <w:abstractNum w:abstractNumId="5">
    <w:nsid w:val="0F112F39"/>
    <w:multiLevelType w:val="hybridMultilevel"/>
    <w:tmpl w:val="B27E1C1E"/>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6">
    <w:nsid w:val="127F3AEC"/>
    <w:multiLevelType w:val="hybridMultilevel"/>
    <w:tmpl w:val="BD8ADE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12AB631F"/>
    <w:multiLevelType w:val="hybridMultilevel"/>
    <w:tmpl w:val="E8C0CCBE"/>
    <w:lvl w:ilvl="0" w:tplc="AEC43B4C">
      <w:start w:val="1"/>
      <w:numFmt w:val="bullet"/>
      <w:lvlText w:val=""/>
      <w:lvlJc w:val="left"/>
      <w:pPr>
        <w:ind w:left="1429" w:hanging="360"/>
      </w:pPr>
      <w:rPr>
        <w:rFonts w:ascii="Symbol" w:hAnsi="Symbol" w:hint="default"/>
        <w:b w:val="0"/>
        <w:bCs w:val="0"/>
        <w:i w:val="0"/>
        <w:iCs w:val="0"/>
        <w:strike w:val="0"/>
        <w:color w:val="000000"/>
        <w:sz w:val="28"/>
        <w:szCs w:val="28"/>
        <w:u w:val="none"/>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nsid w:val="14830E7D"/>
    <w:multiLevelType w:val="hybridMultilevel"/>
    <w:tmpl w:val="EC7ACBC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nsid w:val="15A0506B"/>
    <w:multiLevelType w:val="hybridMultilevel"/>
    <w:tmpl w:val="E34A3EA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nsid w:val="16336920"/>
    <w:multiLevelType w:val="hybridMultilevel"/>
    <w:tmpl w:val="58FC473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nsid w:val="16B677F8"/>
    <w:multiLevelType w:val="hybridMultilevel"/>
    <w:tmpl w:val="4C084382"/>
    <w:lvl w:ilvl="0" w:tplc="A4CCD766">
      <w:start w:val="1"/>
      <w:numFmt w:val="bullet"/>
      <w:lvlText w:val=""/>
      <w:lvlJc w:val="left"/>
      <w:pPr>
        <w:tabs>
          <w:tab w:val="num" w:pos="586"/>
        </w:tabs>
        <w:ind w:left="643" w:hanging="283"/>
      </w:pPr>
      <w:rPr>
        <w:rFonts w:ascii="Symbol" w:hAnsi="Symbol" w:hint="default"/>
        <w:b w:val="0"/>
        <w:bCs w:val="0"/>
        <w:i w:val="0"/>
        <w:iCs w:val="0"/>
        <w:strike w:val="0"/>
        <w:color w:val="000000"/>
        <w:sz w:val="28"/>
        <w:szCs w:val="28"/>
        <w:u w:val="none"/>
      </w:rPr>
    </w:lvl>
    <w:lvl w:ilvl="1" w:tplc="FFFFFFFF">
      <w:start w:val="1"/>
      <w:numFmt w:val="bullet"/>
      <w:lvlText w:val="○"/>
      <w:lvlJc w:val="left"/>
      <w:pPr>
        <w:tabs>
          <w:tab w:val="num" w:pos="0"/>
        </w:tabs>
        <w:ind w:left="2149" w:hanging="1069"/>
      </w:pPr>
      <w:rPr>
        <w:rFonts w:ascii="Courier New" w:eastAsia="Courier New" w:hAnsi="Courier New" w:cs="Courier New"/>
        <w:b w:val="0"/>
        <w:bCs w:val="0"/>
        <w:i w:val="0"/>
        <w:iCs w:val="0"/>
        <w:strike w:val="0"/>
        <w:color w:val="000000"/>
        <w:sz w:val="20"/>
        <w:szCs w:val="20"/>
        <w:u w:val="none"/>
      </w:rPr>
    </w:lvl>
    <w:lvl w:ilvl="2" w:tplc="FFFFFFFF">
      <w:start w:val="1"/>
      <w:numFmt w:val="bullet"/>
      <w:lvlText w:val="■"/>
      <w:lvlJc w:val="right"/>
      <w:pPr>
        <w:tabs>
          <w:tab w:val="num" w:pos="0"/>
        </w:tabs>
        <w:ind w:left="2869" w:hanging="889"/>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0"/>
        </w:tabs>
        <w:ind w:left="3589" w:hanging="1069"/>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0"/>
        </w:tabs>
        <w:ind w:left="4309" w:hanging="1069"/>
      </w:pPr>
      <w:rPr>
        <w:rFonts w:ascii="Courier New" w:eastAsia="Courier New" w:hAnsi="Courier New" w:cs="Courier New"/>
        <w:b w:val="0"/>
        <w:bCs w:val="0"/>
        <w:i w:val="0"/>
        <w:iCs w:val="0"/>
        <w:strike w:val="0"/>
        <w:color w:val="000000"/>
        <w:sz w:val="20"/>
        <w:szCs w:val="20"/>
        <w:u w:val="none"/>
      </w:rPr>
    </w:lvl>
    <w:lvl w:ilvl="5" w:tplc="FFFFFFFF">
      <w:start w:val="1"/>
      <w:numFmt w:val="bullet"/>
      <w:lvlText w:val="■"/>
      <w:lvlJc w:val="right"/>
      <w:pPr>
        <w:tabs>
          <w:tab w:val="num" w:pos="0"/>
        </w:tabs>
        <w:ind w:left="5029" w:hanging="889"/>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0"/>
        </w:tabs>
        <w:ind w:left="5749" w:hanging="1069"/>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0"/>
        </w:tabs>
        <w:ind w:left="6469" w:hanging="1069"/>
      </w:pPr>
      <w:rPr>
        <w:rFonts w:ascii="Courier New" w:eastAsia="Courier New" w:hAnsi="Courier New" w:cs="Courier New"/>
        <w:b w:val="0"/>
        <w:bCs w:val="0"/>
        <w:i w:val="0"/>
        <w:iCs w:val="0"/>
        <w:strike w:val="0"/>
        <w:color w:val="000000"/>
        <w:sz w:val="20"/>
        <w:szCs w:val="20"/>
        <w:u w:val="none"/>
      </w:rPr>
    </w:lvl>
    <w:lvl w:ilvl="8" w:tplc="FFFFFFFF">
      <w:start w:val="1"/>
      <w:numFmt w:val="bullet"/>
      <w:lvlText w:val="■"/>
      <w:lvlJc w:val="right"/>
      <w:pPr>
        <w:tabs>
          <w:tab w:val="num" w:pos="0"/>
        </w:tabs>
        <w:ind w:left="7189" w:hanging="889"/>
      </w:pPr>
      <w:rPr>
        <w:rFonts w:ascii="Verdana" w:eastAsia="Verdana" w:hAnsi="Verdana" w:cs="Verdana"/>
        <w:b w:val="0"/>
        <w:bCs w:val="0"/>
        <w:i w:val="0"/>
        <w:iCs w:val="0"/>
        <w:strike w:val="0"/>
        <w:color w:val="000000"/>
        <w:sz w:val="20"/>
        <w:szCs w:val="20"/>
        <w:u w:val="none"/>
      </w:rPr>
    </w:lvl>
  </w:abstractNum>
  <w:abstractNum w:abstractNumId="12">
    <w:nsid w:val="18134A0B"/>
    <w:multiLevelType w:val="hybridMultilevel"/>
    <w:tmpl w:val="4940705E"/>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3">
    <w:nsid w:val="1C09419A"/>
    <w:multiLevelType w:val="hybridMultilevel"/>
    <w:tmpl w:val="6E38FDFC"/>
    <w:lvl w:ilvl="0" w:tplc="A1A6D058">
      <w:start w:val="1"/>
      <w:numFmt w:val="decimal"/>
      <w:lvlText w:val="%1."/>
      <w:lvlJc w:val="left"/>
      <w:pPr>
        <w:ind w:left="720" w:hanging="360"/>
      </w:pPr>
    </w:lvl>
    <w:lvl w:ilvl="1" w:tplc="C2F8343A">
      <w:start w:val="1"/>
      <w:numFmt w:val="decimal"/>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1EFE211E"/>
    <w:multiLevelType w:val="hybridMultilevel"/>
    <w:tmpl w:val="79A0787A"/>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5">
    <w:nsid w:val="2B631E07"/>
    <w:multiLevelType w:val="hybridMultilevel"/>
    <w:tmpl w:val="325C7BB6"/>
    <w:lvl w:ilvl="0" w:tplc="AEC43B4C">
      <w:start w:val="1"/>
      <w:numFmt w:val="bullet"/>
      <w:lvlText w:val=""/>
      <w:lvlJc w:val="left"/>
      <w:pPr>
        <w:ind w:left="1429" w:hanging="360"/>
      </w:pPr>
      <w:rPr>
        <w:rFonts w:ascii="Symbol" w:hAnsi="Symbol" w:hint="default"/>
        <w:b w:val="0"/>
        <w:bCs w:val="0"/>
        <w:i w:val="0"/>
        <w:iCs w:val="0"/>
        <w:strike w:val="0"/>
        <w:color w:val="000000"/>
        <w:sz w:val="28"/>
        <w:szCs w:val="28"/>
        <w:u w:val="none"/>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nsid w:val="2BC72227"/>
    <w:multiLevelType w:val="hybridMultilevel"/>
    <w:tmpl w:val="F0F451A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nsid w:val="2D7B0808"/>
    <w:multiLevelType w:val="singleLevel"/>
    <w:tmpl w:val="8940C42E"/>
    <w:lvl w:ilvl="0">
      <w:start w:val="1"/>
      <w:numFmt w:val="upperRoman"/>
      <w:lvlText w:val="%1."/>
      <w:legacy w:legacy="1" w:legacySpace="0" w:legacyIndent="965"/>
      <w:lvlJc w:val="left"/>
      <w:rPr>
        <w:rFonts w:ascii="Times New Roman" w:hAnsi="Times New Roman" w:cs="Times New Roman" w:hint="default"/>
      </w:rPr>
    </w:lvl>
  </w:abstractNum>
  <w:abstractNum w:abstractNumId="18">
    <w:nsid w:val="30670C2F"/>
    <w:multiLevelType w:val="hybridMultilevel"/>
    <w:tmpl w:val="387080FC"/>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9">
    <w:nsid w:val="339F1FE8"/>
    <w:multiLevelType w:val="hybridMultilevel"/>
    <w:tmpl w:val="840AE23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nsid w:val="35A2360C"/>
    <w:multiLevelType w:val="hybridMultilevel"/>
    <w:tmpl w:val="5B88EEEE"/>
    <w:lvl w:ilvl="0" w:tplc="0422000F">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21">
    <w:nsid w:val="35BF10F8"/>
    <w:multiLevelType w:val="hybridMultilevel"/>
    <w:tmpl w:val="5B7C040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nsid w:val="37697A1A"/>
    <w:multiLevelType w:val="hybridMultilevel"/>
    <w:tmpl w:val="0F28B778"/>
    <w:lvl w:ilvl="0" w:tplc="AEC43B4C">
      <w:start w:val="1"/>
      <w:numFmt w:val="bullet"/>
      <w:lvlText w:val=""/>
      <w:lvlJc w:val="left"/>
      <w:pPr>
        <w:tabs>
          <w:tab w:val="num" w:pos="586"/>
        </w:tabs>
        <w:ind w:left="643" w:hanging="283"/>
      </w:pPr>
      <w:rPr>
        <w:rFonts w:ascii="Symbol" w:hAnsi="Symbol" w:hint="default"/>
        <w:b w:val="0"/>
        <w:bCs w:val="0"/>
        <w:i w:val="0"/>
        <w:iCs w:val="0"/>
        <w:strike w:val="0"/>
        <w:color w:val="000000"/>
        <w:sz w:val="28"/>
        <w:szCs w:val="28"/>
        <w:u w:val="none"/>
      </w:rPr>
    </w:lvl>
    <w:lvl w:ilvl="1" w:tplc="FFFFFFFF">
      <w:start w:val="1"/>
      <w:numFmt w:val="bullet"/>
      <w:lvlText w:val="○"/>
      <w:lvlJc w:val="left"/>
      <w:pPr>
        <w:tabs>
          <w:tab w:val="num" w:pos="0"/>
        </w:tabs>
        <w:ind w:left="2149" w:hanging="1069"/>
      </w:pPr>
      <w:rPr>
        <w:rFonts w:ascii="Courier New" w:eastAsia="Courier New" w:hAnsi="Courier New" w:cs="Courier New"/>
        <w:b w:val="0"/>
        <w:bCs w:val="0"/>
        <w:i w:val="0"/>
        <w:iCs w:val="0"/>
        <w:strike w:val="0"/>
        <w:color w:val="000000"/>
        <w:sz w:val="20"/>
        <w:szCs w:val="20"/>
        <w:u w:val="none"/>
      </w:rPr>
    </w:lvl>
    <w:lvl w:ilvl="2" w:tplc="FFFFFFFF">
      <w:start w:val="1"/>
      <w:numFmt w:val="bullet"/>
      <w:lvlText w:val="■"/>
      <w:lvlJc w:val="right"/>
      <w:pPr>
        <w:tabs>
          <w:tab w:val="num" w:pos="0"/>
        </w:tabs>
        <w:ind w:left="2869" w:hanging="889"/>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0"/>
        </w:tabs>
        <w:ind w:left="3589" w:hanging="1069"/>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0"/>
        </w:tabs>
        <w:ind w:left="4309" w:hanging="1069"/>
      </w:pPr>
      <w:rPr>
        <w:rFonts w:ascii="Courier New" w:eastAsia="Courier New" w:hAnsi="Courier New" w:cs="Courier New"/>
        <w:b w:val="0"/>
        <w:bCs w:val="0"/>
        <w:i w:val="0"/>
        <w:iCs w:val="0"/>
        <w:strike w:val="0"/>
        <w:color w:val="000000"/>
        <w:sz w:val="20"/>
        <w:szCs w:val="20"/>
        <w:u w:val="none"/>
      </w:rPr>
    </w:lvl>
    <w:lvl w:ilvl="5" w:tplc="FFFFFFFF">
      <w:start w:val="1"/>
      <w:numFmt w:val="bullet"/>
      <w:lvlText w:val="■"/>
      <w:lvlJc w:val="right"/>
      <w:pPr>
        <w:tabs>
          <w:tab w:val="num" w:pos="0"/>
        </w:tabs>
        <w:ind w:left="5029" w:hanging="889"/>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0"/>
        </w:tabs>
        <w:ind w:left="5749" w:hanging="1069"/>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0"/>
        </w:tabs>
        <w:ind w:left="6469" w:hanging="1069"/>
      </w:pPr>
      <w:rPr>
        <w:rFonts w:ascii="Courier New" w:eastAsia="Courier New" w:hAnsi="Courier New" w:cs="Courier New"/>
        <w:b w:val="0"/>
        <w:bCs w:val="0"/>
        <w:i w:val="0"/>
        <w:iCs w:val="0"/>
        <w:strike w:val="0"/>
        <w:color w:val="000000"/>
        <w:sz w:val="20"/>
        <w:szCs w:val="20"/>
        <w:u w:val="none"/>
      </w:rPr>
    </w:lvl>
    <w:lvl w:ilvl="8" w:tplc="FFFFFFFF">
      <w:start w:val="1"/>
      <w:numFmt w:val="bullet"/>
      <w:lvlText w:val="■"/>
      <w:lvlJc w:val="right"/>
      <w:pPr>
        <w:tabs>
          <w:tab w:val="num" w:pos="0"/>
        </w:tabs>
        <w:ind w:left="7189" w:hanging="889"/>
      </w:pPr>
      <w:rPr>
        <w:rFonts w:ascii="Verdana" w:eastAsia="Verdana" w:hAnsi="Verdana" w:cs="Verdana"/>
        <w:b w:val="0"/>
        <w:bCs w:val="0"/>
        <w:i w:val="0"/>
        <w:iCs w:val="0"/>
        <w:strike w:val="0"/>
        <w:color w:val="000000"/>
        <w:sz w:val="20"/>
        <w:szCs w:val="20"/>
        <w:u w:val="none"/>
      </w:rPr>
    </w:lvl>
  </w:abstractNum>
  <w:abstractNum w:abstractNumId="23">
    <w:nsid w:val="38A96584"/>
    <w:multiLevelType w:val="hybridMultilevel"/>
    <w:tmpl w:val="8678099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nsid w:val="3A4F18A3"/>
    <w:multiLevelType w:val="hybridMultilevel"/>
    <w:tmpl w:val="FC0C0636"/>
    <w:lvl w:ilvl="0" w:tplc="C38A2968">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5">
    <w:nsid w:val="411622D2"/>
    <w:multiLevelType w:val="hybridMultilevel"/>
    <w:tmpl w:val="55B21A04"/>
    <w:lvl w:ilvl="0" w:tplc="63A2C3AA">
      <w:start w:val="1"/>
      <w:numFmt w:val="decimal"/>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413961D0"/>
    <w:multiLevelType w:val="hybridMultilevel"/>
    <w:tmpl w:val="6424578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4D1F65E6"/>
    <w:multiLevelType w:val="hybridMultilevel"/>
    <w:tmpl w:val="F534588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nsid w:val="4E8F7D88"/>
    <w:multiLevelType w:val="multilevel"/>
    <w:tmpl w:val="2C3EC4D6"/>
    <w:lvl w:ilvl="0">
      <w:start w:val="1"/>
      <w:numFmt w:val="decimal"/>
      <w:lvlText w:val="%1."/>
      <w:lvlJc w:val="left"/>
      <w:pPr>
        <w:ind w:left="927" w:hanging="360"/>
      </w:pPr>
      <w:rPr>
        <w:rFonts w:hint="default"/>
      </w:rPr>
    </w:lvl>
    <w:lvl w:ilvl="1">
      <w:start w:val="1"/>
      <w:numFmt w:val="decimal"/>
      <w:isLgl/>
      <w:lvlText w:val="%1.%2."/>
      <w:lvlJc w:val="left"/>
      <w:pPr>
        <w:ind w:left="1287" w:hanging="72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367" w:hanging="180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727" w:hanging="2160"/>
      </w:pPr>
      <w:rPr>
        <w:rFonts w:hint="default"/>
      </w:rPr>
    </w:lvl>
  </w:abstractNum>
  <w:abstractNum w:abstractNumId="29">
    <w:nsid w:val="4F62258F"/>
    <w:multiLevelType w:val="hybridMultilevel"/>
    <w:tmpl w:val="1910CE8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nsid w:val="563738AE"/>
    <w:multiLevelType w:val="hybridMultilevel"/>
    <w:tmpl w:val="4CCC8FC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nsid w:val="566061DB"/>
    <w:multiLevelType w:val="hybridMultilevel"/>
    <w:tmpl w:val="AD16D22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nsid w:val="583779D0"/>
    <w:multiLevelType w:val="hybridMultilevel"/>
    <w:tmpl w:val="C38C7B6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nsid w:val="5A7C02C0"/>
    <w:multiLevelType w:val="hybridMultilevel"/>
    <w:tmpl w:val="6740946A"/>
    <w:lvl w:ilvl="0" w:tplc="3F667FD2">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nsid w:val="651B0023"/>
    <w:multiLevelType w:val="multilevel"/>
    <w:tmpl w:val="BF76B606"/>
    <w:lvl w:ilvl="0">
      <w:start w:val="1"/>
      <w:numFmt w:val="decimal"/>
      <w:lvlText w:val="%1."/>
      <w:lvlJc w:val="left"/>
      <w:pPr>
        <w:ind w:left="1070" w:hanging="360"/>
      </w:pPr>
      <w:rPr>
        <w:rFonts w:hint="default"/>
      </w:rPr>
    </w:lvl>
    <w:lvl w:ilvl="1">
      <w:start w:val="4"/>
      <w:numFmt w:val="decimal"/>
      <w:isLgl/>
      <w:lvlText w:val="%1.%2"/>
      <w:lvlJc w:val="left"/>
      <w:pPr>
        <w:ind w:left="1220" w:hanging="510"/>
      </w:pPr>
      <w:rPr>
        <w:rFonts w:hint="default"/>
      </w:rPr>
    </w:lvl>
    <w:lvl w:ilvl="2">
      <w:start w:val="1"/>
      <w:numFmt w:val="decimal"/>
      <w:isLgl/>
      <w:lvlText w:val="%1.%2.%3"/>
      <w:lvlJc w:val="left"/>
      <w:pPr>
        <w:ind w:left="1430" w:hanging="720"/>
      </w:pPr>
      <w:rPr>
        <w:rFonts w:hint="default"/>
      </w:rPr>
    </w:lvl>
    <w:lvl w:ilvl="3">
      <w:start w:val="1"/>
      <w:numFmt w:val="decimal"/>
      <w:isLgl/>
      <w:lvlText w:val="%1.%2.%3.%4"/>
      <w:lvlJc w:val="left"/>
      <w:pPr>
        <w:ind w:left="1430" w:hanging="720"/>
      </w:pPr>
      <w:rPr>
        <w:rFonts w:hint="default"/>
      </w:rPr>
    </w:lvl>
    <w:lvl w:ilvl="4">
      <w:start w:val="1"/>
      <w:numFmt w:val="decimal"/>
      <w:isLgl/>
      <w:lvlText w:val="%1.%2.%3.%4.%5"/>
      <w:lvlJc w:val="left"/>
      <w:pPr>
        <w:ind w:left="1790" w:hanging="1080"/>
      </w:pPr>
      <w:rPr>
        <w:rFonts w:hint="default"/>
      </w:rPr>
    </w:lvl>
    <w:lvl w:ilvl="5">
      <w:start w:val="1"/>
      <w:numFmt w:val="decimal"/>
      <w:isLgl/>
      <w:lvlText w:val="%1.%2.%3.%4.%5.%6"/>
      <w:lvlJc w:val="left"/>
      <w:pPr>
        <w:ind w:left="1790" w:hanging="1080"/>
      </w:pPr>
      <w:rPr>
        <w:rFonts w:hint="default"/>
      </w:rPr>
    </w:lvl>
    <w:lvl w:ilvl="6">
      <w:start w:val="1"/>
      <w:numFmt w:val="decimal"/>
      <w:isLgl/>
      <w:lvlText w:val="%1.%2.%3.%4.%5.%6.%7"/>
      <w:lvlJc w:val="left"/>
      <w:pPr>
        <w:ind w:left="2150" w:hanging="1440"/>
      </w:pPr>
      <w:rPr>
        <w:rFonts w:hint="default"/>
      </w:rPr>
    </w:lvl>
    <w:lvl w:ilvl="7">
      <w:start w:val="1"/>
      <w:numFmt w:val="decimal"/>
      <w:isLgl/>
      <w:lvlText w:val="%1.%2.%3.%4.%5.%6.%7.%8"/>
      <w:lvlJc w:val="left"/>
      <w:pPr>
        <w:ind w:left="2150" w:hanging="1440"/>
      </w:pPr>
      <w:rPr>
        <w:rFonts w:hint="default"/>
      </w:rPr>
    </w:lvl>
    <w:lvl w:ilvl="8">
      <w:start w:val="1"/>
      <w:numFmt w:val="decimal"/>
      <w:isLgl/>
      <w:lvlText w:val="%1.%2.%3.%4.%5.%6.%7.%8.%9"/>
      <w:lvlJc w:val="left"/>
      <w:pPr>
        <w:ind w:left="2510" w:hanging="1800"/>
      </w:pPr>
      <w:rPr>
        <w:rFonts w:hint="default"/>
      </w:rPr>
    </w:lvl>
  </w:abstractNum>
  <w:abstractNum w:abstractNumId="35">
    <w:nsid w:val="708328C8"/>
    <w:multiLevelType w:val="multilevel"/>
    <w:tmpl w:val="CCA6A56E"/>
    <w:lvl w:ilvl="0">
      <w:start w:val="1"/>
      <w:numFmt w:val="decimal"/>
      <w:lvlText w:val="%1."/>
      <w:lvlJc w:val="left"/>
      <w:pPr>
        <w:ind w:left="927" w:hanging="360"/>
      </w:pPr>
      <w:rPr>
        <w:rFonts w:hint="default"/>
      </w:rPr>
    </w:lvl>
    <w:lvl w:ilvl="1">
      <w:start w:val="2"/>
      <w:numFmt w:val="decimal"/>
      <w:isLgl/>
      <w:lvlText w:val="%1.%2."/>
      <w:lvlJc w:val="left"/>
      <w:pPr>
        <w:ind w:left="1287" w:hanging="720"/>
      </w:pPr>
      <w:rPr>
        <w:rFonts w:hint="default"/>
        <w:b w:val="0"/>
      </w:rPr>
    </w:lvl>
    <w:lvl w:ilvl="2">
      <w:start w:val="1"/>
      <w:numFmt w:val="decimal"/>
      <w:isLgl/>
      <w:lvlText w:val="%1.%2.%3."/>
      <w:lvlJc w:val="left"/>
      <w:pPr>
        <w:ind w:left="1287" w:hanging="720"/>
      </w:pPr>
      <w:rPr>
        <w:rFonts w:hint="default"/>
        <w:b w:val="0"/>
      </w:rPr>
    </w:lvl>
    <w:lvl w:ilvl="3">
      <w:start w:val="1"/>
      <w:numFmt w:val="decimal"/>
      <w:isLgl/>
      <w:lvlText w:val="%1.%2.%3.%4."/>
      <w:lvlJc w:val="left"/>
      <w:pPr>
        <w:ind w:left="1647" w:hanging="1080"/>
      </w:pPr>
      <w:rPr>
        <w:rFonts w:hint="default"/>
        <w:b w:val="0"/>
      </w:rPr>
    </w:lvl>
    <w:lvl w:ilvl="4">
      <w:start w:val="1"/>
      <w:numFmt w:val="decimal"/>
      <w:isLgl/>
      <w:lvlText w:val="%1.%2.%3.%4.%5."/>
      <w:lvlJc w:val="left"/>
      <w:pPr>
        <w:ind w:left="1647" w:hanging="1080"/>
      </w:pPr>
      <w:rPr>
        <w:rFonts w:hint="default"/>
        <w:b w:val="0"/>
      </w:rPr>
    </w:lvl>
    <w:lvl w:ilvl="5">
      <w:start w:val="1"/>
      <w:numFmt w:val="decimal"/>
      <w:isLgl/>
      <w:lvlText w:val="%1.%2.%3.%4.%5.%6."/>
      <w:lvlJc w:val="left"/>
      <w:pPr>
        <w:ind w:left="2007" w:hanging="1440"/>
      </w:pPr>
      <w:rPr>
        <w:rFonts w:hint="default"/>
        <w:b w:val="0"/>
      </w:rPr>
    </w:lvl>
    <w:lvl w:ilvl="6">
      <w:start w:val="1"/>
      <w:numFmt w:val="decimal"/>
      <w:isLgl/>
      <w:lvlText w:val="%1.%2.%3.%4.%5.%6.%7."/>
      <w:lvlJc w:val="left"/>
      <w:pPr>
        <w:ind w:left="2367" w:hanging="1800"/>
      </w:pPr>
      <w:rPr>
        <w:rFonts w:hint="default"/>
        <w:b w:val="0"/>
      </w:rPr>
    </w:lvl>
    <w:lvl w:ilvl="7">
      <w:start w:val="1"/>
      <w:numFmt w:val="decimal"/>
      <w:isLgl/>
      <w:lvlText w:val="%1.%2.%3.%4.%5.%6.%7.%8."/>
      <w:lvlJc w:val="left"/>
      <w:pPr>
        <w:ind w:left="2367" w:hanging="1800"/>
      </w:pPr>
      <w:rPr>
        <w:rFonts w:hint="default"/>
        <w:b w:val="0"/>
      </w:rPr>
    </w:lvl>
    <w:lvl w:ilvl="8">
      <w:start w:val="1"/>
      <w:numFmt w:val="decimal"/>
      <w:isLgl/>
      <w:lvlText w:val="%1.%2.%3.%4.%5.%6.%7.%8.%9."/>
      <w:lvlJc w:val="left"/>
      <w:pPr>
        <w:ind w:left="2727" w:hanging="2160"/>
      </w:pPr>
      <w:rPr>
        <w:rFonts w:hint="default"/>
        <w:b w:val="0"/>
      </w:rPr>
    </w:lvl>
  </w:abstractNum>
  <w:abstractNum w:abstractNumId="36">
    <w:nsid w:val="76D947D6"/>
    <w:multiLevelType w:val="hybridMultilevel"/>
    <w:tmpl w:val="39F4CA26"/>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36"/>
  </w:num>
  <w:num w:numId="2">
    <w:abstractNumId w:val="27"/>
  </w:num>
  <w:num w:numId="3">
    <w:abstractNumId w:val="9"/>
  </w:num>
  <w:num w:numId="4">
    <w:abstractNumId w:val="21"/>
  </w:num>
  <w:num w:numId="5">
    <w:abstractNumId w:val="16"/>
  </w:num>
  <w:num w:numId="6">
    <w:abstractNumId w:val="6"/>
  </w:num>
  <w:num w:numId="7">
    <w:abstractNumId w:val="13"/>
  </w:num>
  <w:num w:numId="8">
    <w:abstractNumId w:val="25"/>
  </w:num>
  <w:num w:numId="9">
    <w:abstractNumId w:val="33"/>
  </w:num>
  <w:num w:numId="10">
    <w:abstractNumId w:val="34"/>
  </w:num>
  <w:num w:numId="11">
    <w:abstractNumId w:val="4"/>
  </w:num>
  <w:num w:numId="12">
    <w:abstractNumId w:val="31"/>
  </w:num>
  <w:num w:numId="13">
    <w:abstractNumId w:val="26"/>
  </w:num>
  <w:num w:numId="14">
    <w:abstractNumId w:val="10"/>
  </w:num>
  <w:num w:numId="15">
    <w:abstractNumId w:val="4"/>
  </w:num>
  <w:num w:numId="16">
    <w:abstractNumId w:val="17"/>
  </w:num>
  <w:num w:numId="17">
    <w:abstractNumId w:val="0"/>
  </w:num>
  <w:num w:numId="18">
    <w:abstractNumId w:val="1"/>
  </w:num>
  <w:num w:numId="19">
    <w:abstractNumId w:val="2"/>
  </w:num>
  <w:num w:numId="20">
    <w:abstractNumId w:val="22"/>
  </w:num>
  <w:num w:numId="21">
    <w:abstractNumId w:val="11"/>
  </w:num>
  <w:num w:numId="22">
    <w:abstractNumId w:val="28"/>
  </w:num>
  <w:num w:numId="23">
    <w:abstractNumId w:val="35"/>
  </w:num>
  <w:num w:numId="24">
    <w:abstractNumId w:val="18"/>
  </w:num>
  <w:num w:numId="25">
    <w:abstractNumId w:val="14"/>
  </w:num>
  <w:num w:numId="26">
    <w:abstractNumId w:val="12"/>
  </w:num>
  <w:num w:numId="27">
    <w:abstractNumId w:val="5"/>
  </w:num>
  <w:num w:numId="28">
    <w:abstractNumId w:val="20"/>
  </w:num>
  <w:num w:numId="29">
    <w:abstractNumId w:val="8"/>
  </w:num>
  <w:num w:numId="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0"/>
  </w:num>
  <w:num w:numId="33">
    <w:abstractNumId w:val="32"/>
  </w:num>
  <w:num w:numId="34">
    <w:abstractNumId w:val="23"/>
  </w:num>
  <w:num w:numId="35">
    <w:abstractNumId w:val="15"/>
  </w:num>
  <w:num w:numId="36">
    <w:abstractNumId w:val="24"/>
  </w:num>
  <w:num w:numId="37">
    <w:abstractNumId w:val="29"/>
  </w:num>
  <w:num w:numId="38">
    <w:abstractNumId w:val="4"/>
    <w:lvlOverride w:ilvl="0">
      <w:lvl w:ilvl="0">
        <w:start w:val="1"/>
        <w:numFmt w:val="decimal"/>
        <w:pStyle w:val="1"/>
        <w:suff w:val="space"/>
        <w:lvlText w:val="РОЗДІЛ %1"/>
        <w:lvlJc w:val="left"/>
        <w:pPr>
          <w:ind w:left="1070" w:hanging="360"/>
        </w:pPr>
        <w:rPr>
          <w:rFonts w:hint="default"/>
          <w:sz w:val="36"/>
        </w:rPr>
      </w:lvl>
    </w:lvlOverride>
    <w:lvlOverride w:ilvl="1">
      <w:lvl w:ilvl="1">
        <w:start w:val="1"/>
        <w:numFmt w:val="decimal"/>
        <w:pStyle w:val="2"/>
        <w:isLgl/>
        <w:suff w:val="space"/>
        <w:lvlText w:val="%1.%2"/>
        <w:lvlJc w:val="left"/>
        <w:pPr>
          <w:ind w:left="1220" w:hanging="510"/>
        </w:pPr>
        <w:rPr>
          <w:rFonts w:hint="default"/>
        </w:rPr>
      </w:lvl>
    </w:lvlOverride>
    <w:lvlOverride w:ilvl="2">
      <w:lvl w:ilvl="2">
        <w:start w:val="1"/>
        <w:numFmt w:val="decimal"/>
        <w:pStyle w:val="3"/>
        <w:isLgl/>
        <w:suff w:val="space"/>
        <w:lvlText w:val="%1.%2.%3"/>
        <w:lvlJc w:val="left"/>
        <w:pPr>
          <w:ind w:left="1430" w:hanging="720"/>
        </w:pPr>
        <w:rPr>
          <w:rFonts w:hint="default"/>
        </w:rPr>
      </w:lvl>
    </w:lvlOverride>
    <w:lvlOverride w:ilvl="3">
      <w:lvl w:ilvl="3">
        <w:start w:val="1"/>
        <w:numFmt w:val="decimal"/>
        <w:isLgl/>
        <w:suff w:val="space"/>
        <w:lvlText w:val="%1.%2.%3.%4"/>
        <w:lvlJc w:val="left"/>
        <w:pPr>
          <w:ind w:left="1430" w:hanging="720"/>
        </w:pPr>
        <w:rPr>
          <w:rFonts w:hint="default"/>
        </w:rPr>
      </w:lvl>
    </w:lvlOverride>
    <w:lvlOverride w:ilvl="4">
      <w:lvl w:ilvl="4">
        <w:start w:val="1"/>
        <w:numFmt w:val="decimal"/>
        <w:isLgl/>
        <w:lvlText w:val="%1.%2.%3.%4.%5"/>
        <w:lvlJc w:val="left"/>
        <w:pPr>
          <w:ind w:left="1790" w:hanging="1080"/>
        </w:pPr>
        <w:rPr>
          <w:rFonts w:hint="default"/>
        </w:rPr>
      </w:lvl>
    </w:lvlOverride>
    <w:lvlOverride w:ilvl="5">
      <w:lvl w:ilvl="5">
        <w:start w:val="1"/>
        <w:numFmt w:val="decimal"/>
        <w:isLgl/>
        <w:lvlText w:val="%1.%2.%3.%4.%5.%6"/>
        <w:lvlJc w:val="left"/>
        <w:pPr>
          <w:ind w:left="1790" w:hanging="1080"/>
        </w:pPr>
        <w:rPr>
          <w:rFonts w:hint="default"/>
        </w:rPr>
      </w:lvl>
    </w:lvlOverride>
    <w:lvlOverride w:ilvl="6">
      <w:lvl w:ilvl="6">
        <w:start w:val="1"/>
        <w:numFmt w:val="decimal"/>
        <w:isLgl/>
        <w:lvlText w:val="%1.%2.%3.%4.%5.%6.%7"/>
        <w:lvlJc w:val="left"/>
        <w:pPr>
          <w:ind w:left="2150" w:hanging="1440"/>
        </w:pPr>
        <w:rPr>
          <w:rFonts w:hint="default"/>
        </w:rPr>
      </w:lvl>
    </w:lvlOverride>
    <w:lvlOverride w:ilvl="7">
      <w:lvl w:ilvl="7">
        <w:start w:val="1"/>
        <w:numFmt w:val="decimal"/>
        <w:isLgl/>
        <w:lvlText w:val="%1.%2.%3.%4.%5.%6.%7.%8"/>
        <w:lvlJc w:val="left"/>
        <w:pPr>
          <w:ind w:left="2150" w:hanging="1440"/>
        </w:pPr>
        <w:rPr>
          <w:rFonts w:hint="default"/>
        </w:rPr>
      </w:lvl>
    </w:lvlOverride>
    <w:lvlOverride w:ilvl="8">
      <w:lvl w:ilvl="8">
        <w:start w:val="1"/>
        <w:numFmt w:val="decimal"/>
        <w:isLgl/>
        <w:lvlText w:val="%1.%2.%3.%4.%5.%6.%7.%8.%9"/>
        <w:lvlJc w:val="left"/>
        <w:pPr>
          <w:ind w:left="2510" w:hanging="1800"/>
        </w:pPr>
        <w:rPr>
          <w:rFonts w:hint="default"/>
        </w:rPr>
      </w:lvl>
    </w:lvlOverride>
  </w:num>
  <w:num w:numId="3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9"/>
  </w:num>
  <w:num w:numId="41">
    <w:abstractNumId w:val="3"/>
  </w:num>
  <w:num w:numId="4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7BBE"/>
    <w:rsid w:val="000116AE"/>
    <w:rsid w:val="000156C7"/>
    <w:rsid w:val="00021443"/>
    <w:rsid w:val="00030841"/>
    <w:rsid w:val="000556E9"/>
    <w:rsid w:val="00062973"/>
    <w:rsid w:val="000C7D1D"/>
    <w:rsid w:val="000E4B36"/>
    <w:rsid w:val="000F7489"/>
    <w:rsid w:val="001010E6"/>
    <w:rsid w:val="00103EFC"/>
    <w:rsid w:val="00145E61"/>
    <w:rsid w:val="00176CBD"/>
    <w:rsid w:val="0017782A"/>
    <w:rsid w:val="00183C8A"/>
    <w:rsid w:val="0019796E"/>
    <w:rsid w:val="001A2668"/>
    <w:rsid w:val="001C6EA3"/>
    <w:rsid w:val="001F49B0"/>
    <w:rsid w:val="002159BC"/>
    <w:rsid w:val="00245A24"/>
    <w:rsid w:val="00250E06"/>
    <w:rsid w:val="00273FB0"/>
    <w:rsid w:val="0028353A"/>
    <w:rsid w:val="002B3C54"/>
    <w:rsid w:val="002F2FBF"/>
    <w:rsid w:val="002F6A6F"/>
    <w:rsid w:val="00303377"/>
    <w:rsid w:val="00306633"/>
    <w:rsid w:val="00306D78"/>
    <w:rsid w:val="00333803"/>
    <w:rsid w:val="00362863"/>
    <w:rsid w:val="00367C2C"/>
    <w:rsid w:val="00372CC9"/>
    <w:rsid w:val="00390DCC"/>
    <w:rsid w:val="003B491D"/>
    <w:rsid w:val="003D54DB"/>
    <w:rsid w:val="003E17E2"/>
    <w:rsid w:val="003E7313"/>
    <w:rsid w:val="003F18B0"/>
    <w:rsid w:val="003F46D0"/>
    <w:rsid w:val="003F506D"/>
    <w:rsid w:val="00411BE6"/>
    <w:rsid w:val="00427F51"/>
    <w:rsid w:val="00430DC8"/>
    <w:rsid w:val="00446D22"/>
    <w:rsid w:val="004655FC"/>
    <w:rsid w:val="00465A4F"/>
    <w:rsid w:val="0049433E"/>
    <w:rsid w:val="004A0998"/>
    <w:rsid w:val="004B2FF0"/>
    <w:rsid w:val="004D32D5"/>
    <w:rsid w:val="004D3F70"/>
    <w:rsid w:val="004E04EE"/>
    <w:rsid w:val="004F26D2"/>
    <w:rsid w:val="004F595E"/>
    <w:rsid w:val="005025A5"/>
    <w:rsid w:val="00503C3D"/>
    <w:rsid w:val="00507BBE"/>
    <w:rsid w:val="00525C1E"/>
    <w:rsid w:val="00530E4B"/>
    <w:rsid w:val="005359B8"/>
    <w:rsid w:val="005512E0"/>
    <w:rsid w:val="00595104"/>
    <w:rsid w:val="005D0CB5"/>
    <w:rsid w:val="005E1A16"/>
    <w:rsid w:val="005E7C48"/>
    <w:rsid w:val="005F3C28"/>
    <w:rsid w:val="00612D3E"/>
    <w:rsid w:val="00613CDB"/>
    <w:rsid w:val="00622243"/>
    <w:rsid w:val="00623FC9"/>
    <w:rsid w:val="006252CC"/>
    <w:rsid w:val="00637D11"/>
    <w:rsid w:val="00646774"/>
    <w:rsid w:val="00647C67"/>
    <w:rsid w:val="006550FF"/>
    <w:rsid w:val="00665F75"/>
    <w:rsid w:val="0066725C"/>
    <w:rsid w:val="00694718"/>
    <w:rsid w:val="006D0954"/>
    <w:rsid w:val="00705AA3"/>
    <w:rsid w:val="00705C41"/>
    <w:rsid w:val="00741F6F"/>
    <w:rsid w:val="00763629"/>
    <w:rsid w:val="00765B6B"/>
    <w:rsid w:val="007716F2"/>
    <w:rsid w:val="00784450"/>
    <w:rsid w:val="00794E4E"/>
    <w:rsid w:val="007B111D"/>
    <w:rsid w:val="007B2738"/>
    <w:rsid w:val="007E1060"/>
    <w:rsid w:val="007E2FF7"/>
    <w:rsid w:val="00822EAA"/>
    <w:rsid w:val="008432C7"/>
    <w:rsid w:val="00845495"/>
    <w:rsid w:val="00846345"/>
    <w:rsid w:val="00850244"/>
    <w:rsid w:val="00872D79"/>
    <w:rsid w:val="0087359A"/>
    <w:rsid w:val="0088691A"/>
    <w:rsid w:val="008C31A8"/>
    <w:rsid w:val="008D394E"/>
    <w:rsid w:val="008E4BB3"/>
    <w:rsid w:val="008F1D72"/>
    <w:rsid w:val="0090339F"/>
    <w:rsid w:val="00913643"/>
    <w:rsid w:val="0092138F"/>
    <w:rsid w:val="0093572F"/>
    <w:rsid w:val="00972E59"/>
    <w:rsid w:val="009B4AD0"/>
    <w:rsid w:val="009C223A"/>
    <w:rsid w:val="009C4834"/>
    <w:rsid w:val="00A04306"/>
    <w:rsid w:val="00A31B22"/>
    <w:rsid w:val="00A62C29"/>
    <w:rsid w:val="00A63FE3"/>
    <w:rsid w:val="00A70807"/>
    <w:rsid w:val="00A8612A"/>
    <w:rsid w:val="00A90561"/>
    <w:rsid w:val="00A96FEB"/>
    <w:rsid w:val="00AA105D"/>
    <w:rsid w:val="00AB59A5"/>
    <w:rsid w:val="00AC4D1B"/>
    <w:rsid w:val="00AC64CD"/>
    <w:rsid w:val="00AD161E"/>
    <w:rsid w:val="00AF71AB"/>
    <w:rsid w:val="00B0123E"/>
    <w:rsid w:val="00B167C6"/>
    <w:rsid w:val="00B27DEE"/>
    <w:rsid w:val="00B841E7"/>
    <w:rsid w:val="00B94B17"/>
    <w:rsid w:val="00B9786C"/>
    <w:rsid w:val="00BB14B3"/>
    <w:rsid w:val="00BC10E9"/>
    <w:rsid w:val="00BE2810"/>
    <w:rsid w:val="00C1229C"/>
    <w:rsid w:val="00C233C7"/>
    <w:rsid w:val="00C24340"/>
    <w:rsid w:val="00C26CC5"/>
    <w:rsid w:val="00C36BB0"/>
    <w:rsid w:val="00C40E28"/>
    <w:rsid w:val="00C908BA"/>
    <w:rsid w:val="00CA293A"/>
    <w:rsid w:val="00CA3A83"/>
    <w:rsid w:val="00CB2B4C"/>
    <w:rsid w:val="00CD1DC0"/>
    <w:rsid w:val="00CD6823"/>
    <w:rsid w:val="00D102A9"/>
    <w:rsid w:val="00D22C4C"/>
    <w:rsid w:val="00D34C72"/>
    <w:rsid w:val="00D40109"/>
    <w:rsid w:val="00D57D0B"/>
    <w:rsid w:val="00D71912"/>
    <w:rsid w:val="00D72872"/>
    <w:rsid w:val="00DB30AA"/>
    <w:rsid w:val="00DC6776"/>
    <w:rsid w:val="00DE684A"/>
    <w:rsid w:val="00DF2893"/>
    <w:rsid w:val="00E05EBD"/>
    <w:rsid w:val="00E22D8D"/>
    <w:rsid w:val="00E3011A"/>
    <w:rsid w:val="00E5175E"/>
    <w:rsid w:val="00E53FAC"/>
    <w:rsid w:val="00E71628"/>
    <w:rsid w:val="00EF299C"/>
    <w:rsid w:val="00F02182"/>
    <w:rsid w:val="00F0276D"/>
    <w:rsid w:val="00F03215"/>
    <w:rsid w:val="00F04A78"/>
    <w:rsid w:val="00F36FF3"/>
    <w:rsid w:val="00F37412"/>
    <w:rsid w:val="00F51989"/>
    <w:rsid w:val="00F62195"/>
    <w:rsid w:val="00F82CE3"/>
    <w:rsid w:val="00F938EA"/>
    <w:rsid w:val="00FE2F2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512E0"/>
    <w:pPr>
      <w:spacing w:after="0" w:line="360" w:lineRule="auto"/>
      <w:ind w:firstLine="709"/>
    </w:pPr>
    <w:rPr>
      <w:rFonts w:ascii="Times New Roman" w:hAnsi="Times New Roman"/>
      <w:sz w:val="28"/>
    </w:rPr>
  </w:style>
  <w:style w:type="paragraph" w:styleId="1">
    <w:name w:val="heading 1"/>
    <w:next w:val="a"/>
    <w:link w:val="10"/>
    <w:autoRedefine/>
    <w:uiPriority w:val="9"/>
    <w:qFormat/>
    <w:rsid w:val="00AB59A5"/>
    <w:pPr>
      <w:keepNext/>
      <w:keepLines/>
      <w:numPr>
        <w:numId w:val="15"/>
      </w:numPr>
      <w:spacing w:before="480" w:after="480" w:line="360" w:lineRule="auto"/>
      <w:jc w:val="center"/>
      <w:outlineLvl w:val="0"/>
    </w:pPr>
    <w:rPr>
      <w:rFonts w:ascii="Times New Roman" w:eastAsia="Times New Roman" w:hAnsi="Times New Roman" w:cstheme="majorBidi"/>
      <w:b/>
      <w:bCs/>
      <w:sz w:val="36"/>
      <w:szCs w:val="28"/>
      <w:shd w:val="clear" w:color="auto" w:fill="FFFFFF"/>
      <w:lang w:val="uk-UA" w:eastAsia="ru-RU"/>
    </w:rPr>
  </w:style>
  <w:style w:type="paragraph" w:styleId="2">
    <w:name w:val="heading 2"/>
    <w:basedOn w:val="1"/>
    <w:next w:val="a"/>
    <w:link w:val="20"/>
    <w:autoRedefine/>
    <w:uiPriority w:val="9"/>
    <w:unhideWhenUsed/>
    <w:qFormat/>
    <w:rsid w:val="000F7489"/>
    <w:pPr>
      <w:numPr>
        <w:ilvl w:val="1"/>
      </w:numPr>
      <w:jc w:val="left"/>
      <w:outlineLvl w:val="1"/>
    </w:pPr>
    <w:rPr>
      <w:bCs w:val="0"/>
      <w:sz w:val="32"/>
      <w:szCs w:val="26"/>
    </w:rPr>
  </w:style>
  <w:style w:type="paragraph" w:styleId="3">
    <w:name w:val="heading 3"/>
    <w:basedOn w:val="2"/>
    <w:next w:val="a"/>
    <w:link w:val="30"/>
    <w:uiPriority w:val="9"/>
    <w:unhideWhenUsed/>
    <w:qFormat/>
    <w:rsid w:val="00465A4F"/>
    <w:pPr>
      <w:numPr>
        <w:ilvl w:val="2"/>
      </w:numPr>
      <w:outlineLvl w:val="2"/>
    </w:pPr>
    <w:rPr>
      <w:rFonts w:eastAsiaTheme="majorEastAsia"/>
      <w:bCs/>
    </w:rPr>
  </w:style>
  <w:style w:type="paragraph" w:styleId="4">
    <w:name w:val="heading 4"/>
    <w:basedOn w:val="a"/>
    <w:next w:val="a"/>
    <w:link w:val="40"/>
    <w:uiPriority w:val="9"/>
    <w:unhideWhenUsed/>
    <w:qFormat/>
    <w:rsid w:val="00CA293A"/>
    <w:pPr>
      <w:keepNext/>
      <w:keepLines/>
      <w:spacing w:before="480" w:after="480"/>
      <w:outlineLvl w:val="3"/>
    </w:pPr>
    <w:rPr>
      <w:rFonts w:eastAsiaTheme="majorEastAsia" w:cstheme="majorBidi"/>
      <w:b/>
      <w:bCs/>
      <w:i/>
      <w:iCs/>
    </w:rPr>
  </w:style>
  <w:style w:type="paragraph" w:styleId="5">
    <w:name w:val="heading 5"/>
    <w:basedOn w:val="1"/>
    <w:next w:val="a"/>
    <w:link w:val="50"/>
    <w:autoRedefine/>
    <w:uiPriority w:val="9"/>
    <w:unhideWhenUsed/>
    <w:qFormat/>
    <w:rsid w:val="00446D22"/>
    <w:pPr>
      <w:numPr>
        <w:numId w:val="0"/>
      </w:numPr>
      <w:spacing w:before="200"/>
      <w:outlineLvl w:val="4"/>
    </w:pPr>
    <w:rPr>
      <w:rFonts w:eastAsiaTheme="majorEastAsia"/>
      <w:sz w:val="32"/>
      <w:szCs w:val="32"/>
    </w:rPr>
  </w:style>
  <w:style w:type="paragraph" w:styleId="6">
    <w:name w:val="heading 6"/>
    <w:next w:val="a"/>
    <w:link w:val="60"/>
    <w:uiPriority w:val="9"/>
    <w:unhideWhenUsed/>
    <w:qFormat/>
    <w:rsid w:val="00446D22"/>
    <w:pPr>
      <w:spacing w:before="480" w:after="480"/>
      <w:ind w:firstLine="709"/>
      <w:outlineLvl w:val="5"/>
    </w:pPr>
    <w:rPr>
      <w:rFonts w:ascii="Times New Roman" w:eastAsiaTheme="majorEastAsia" w:hAnsi="Times New Roman" w:cstheme="majorBidi"/>
      <w:b/>
      <w:bCs/>
      <w:sz w:val="28"/>
      <w:szCs w:val="26"/>
      <w:shd w:val="clear" w:color="auto" w:fill="FFFFFF"/>
      <w:lang w:val="uk-UA" w:eastAsia="ru-RU"/>
    </w:rPr>
  </w:style>
  <w:style w:type="paragraph" w:styleId="7">
    <w:name w:val="heading 7"/>
    <w:basedOn w:val="a"/>
    <w:next w:val="a"/>
    <w:link w:val="70"/>
    <w:uiPriority w:val="9"/>
    <w:semiHidden/>
    <w:unhideWhenUsed/>
    <w:qFormat/>
    <w:rsid w:val="004D32D5"/>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style-span">
    <w:name w:val="apple-style-span"/>
    <w:basedOn w:val="a0"/>
    <w:rsid w:val="00507BBE"/>
  </w:style>
  <w:style w:type="character" w:customStyle="1" w:styleId="apple-converted-space">
    <w:name w:val="apple-converted-space"/>
    <w:basedOn w:val="a0"/>
    <w:rsid w:val="00507BBE"/>
  </w:style>
  <w:style w:type="character" w:styleId="a3">
    <w:name w:val="Hyperlink"/>
    <w:basedOn w:val="a0"/>
    <w:uiPriority w:val="99"/>
    <w:unhideWhenUsed/>
    <w:rsid w:val="00507BBE"/>
    <w:rPr>
      <w:color w:val="0000FF"/>
      <w:u w:val="single"/>
    </w:rPr>
  </w:style>
  <w:style w:type="character" w:customStyle="1" w:styleId="longtext">
    <w:name w:val="long_text"/>
    <w:basedOn w:val="a0"/>
    <w:rsid w:val="00507BBE"/>
  </w:style>
  <w:style w:type="paragraph" w:styleId="a4">
    <w:name w:val="List Paragraph"/>
    <w:basedOn w:val="a"/>
    <w:uiPriority w:val="34"/>
    <w:qFormat/>
    <w:rsid w:val="00507BBE"/>
    <w:pPr>
      <w:ind w:left="720"/>
      <w:contextualSpacing/>
    </w:pPr>
  </w:style>
  <w:style w:type="character" w:customStyle="1" w:styleId="hps">
    <w:name w:val="hps"/>
    <w:basedOn w:val="a0"/>
    <w:rsid w:val="00D40109"/>
  </w:style>
  <w:style w:type="character" w:customStyle="1" w:styleId="atn">
    <w:name w:val="atn"/>
    <w:basedOn w:val="a0"/>
    <w:rsid w:val="00D40109"/>
  </w:style>
  <w:style w:type="paragraph" w:styleId="a5">
    <w:name w:val="Normal (Web)"/>
    <w:basedOn w:val="a"/>
    <w:uiPriority w:val="99"/>
    <w:unhideWhenUsed/>
    <w:rsid w:val="00CA3A83"/>
    <w:pPr>
      <w:spacing w:before="100" w:beforeAutospacing="1" w:after="100" w:afterAutospacing="1" w:line="240" w:lineRule="auto"/>
    </w:pPr>
    <w:rPr>
      <w:rFonts w:eastAsiaTheme="minorEastAsia" w:cs="Times New Roman"/>
      <w:sz w:val="24"/>
      <w:szCs w:val="24"/>
      <w:lang w:eastAsia="ru-RU"/>
    </w:rPr>
  </w:style>
  <w:style w:type="paragraph" w:styleId="a6">
    <w:name w:val="caption"/>
    <w:basedOn w:val="a"/>
    <w:next w:val="a"/>
    <w:uiPriority w:val="35"/>
    <w:unhideWhenUsed/>
    <w:qFormat/>
    <w:rsid w:val="00530E4B"/>
    <w:pPr>
      <w:spacing w:line="240" w:lineRule="auto"/>
    </w:pPr>
    <w:rPr>
      <w:b/>
      <w:bCs/>
      <w:color w:val="000000" w:themeColor="text1"/>
      <w:szCs w:val="18"/>
    </w:rPr>
  </w:style>
  <w:style w:type="paragraph" w:styleId="31">
    <w:name w:val="Body Text Indent 3"/>
    <w:basedOn w:val="a"/>
    <w:link w:val="32"/>
    <w:unhideWhenUsed/>
    <w:rsid w:val="008F1D72"/>
    <w:pPr>
      <w:tabs>
        <w:tab w:val="left" w:pos="1440"/>
        <w:tab w:val="left" w:pos="1620"/>
      </w:tabs>
      <w:ind w:left="540" w:hanging="540"/>
      <w:jc w:val="both"/>
    </w:pPr>
    <w:rPr>
      <w:rFonts w:eastAsia="Times New Roman" w:cs="Times New Roman"/>
      <w:szCs w:val="24"/>
      <w:lang w:val="uk-UA" w:eastAsia="ru-RU"/>
    </w:rPr>
  </w:style>
  <w:style w:type="character" w:customStyle="1" w:styleId="32">
    <w:name w:val="Основной текст с отступом 3 Знак"/>
    <w:basedOn w:val="a0"/>
    <w:link w:val="31"/>
    <w:rsid w:val="008F1D72"/>
    <w:rPr>
      <w:rFonts w:ascii="Times New Roman" w:eastAsia="Times New Roman" w:hAnsi="Times New Roman" w:cs="Times New Roman"/>
      <w:sz w:val="28"/>
      <w:szCs w:val="24"/>
      <w:lang w:val="uk-UA" w:eastAsia="ru-RU"/>
    </w:rPr>
  </w:style>
  <w:style w:type="character" w:customStyle="1" w:styleId="10">
    <w:name w:val="Заголовок 1 Знак"/>
    <w:basedOn w:val="a0"/>
    <w:link w:val="1"/>
    <w:uiPriority w:val="9"/>
    <w:rsid w:val="00AB59A5"/>
    <w:rPr>
      <w:rFonts w:ascii="Times New Roman" w:eastAsia="Times New Roman" w:hAnsi="Times New Roman" w:cstheme="majorBidi"/>
      <w:b/>
      <w:bCs/>
      <w:sz w:val="36"/>
      <w:szCs w:val="28"/>
      <w:lang w:val="uk-UA" w:eastAsia="ru-RU"/>
    </w:rPr>
  </w:style>
  <w:style w:type="character" w:customStyle="1" w:styleId="20">
    <w:name w:val="Заголовок 2 Знак"/>
    <w:basedOn w:val="a0"/>
    <w:link w:val="2"/>
    <w:uiPriority w:val="9"/>
    <w:rsid w:val="000F7489"/>
    <w:rPr>
      <w:rFonts w:ascii="Times New Roman" w:eastAsia="Times New Roman" w:hAnsi="Times New Roman" w:cstheme="majorBidi"/>
      <w:b/>
      <w:sz w:val="32"/>
      <w:szCs w:val="26"/>
      <w:lang w:val="uk-UA" w:eastAsia="ru-RU"/>
    </w:rPr>
  </w:style>
  <w:style w:type="character" w:customStyle="1" w:styleId="30">
    <w:name w:val="Заголовок 3 Знак"/>
    <w:basedOn w:val="a0"/>
    <w:link w:val="3"/>
    <w:uiPriority w:val="9"/>
    <w:rsid w:val="00465A4F"/>
    <w:rPr>
      <w:rFonts w:ascii="Times New Roman" w:eastAsiaTheme="majorEastAsia" w:hAnsi="Times New Roman" w:cstheme="majorBidi"/>
      <w:b/>
      <w:bCs/>
      <w:sz w:val="32"/>
      <w:szCs w:val="26"/>
      <w:lang w:val="uk-UA" w:eastAsia="ru-RU"/>
    </w:rPr>
  </w:style>
  <w:style w:type="paragraph" w:styleId="a7">
    <w:name w:val="TOC Heading"/>
    <w:basedOn w:val="1"/>
    <w:next w:val="a"/>
    <w:uiPriority w:val="39"/>
    <w:semiHidden/>
    <w:unhideWhenUsed/>
    <w:qFormat/>
    <w:rsid w:val="00BB14B3"/>
    <w:pPr>
      <w:numPr>
        <w:numId w:val="0"/>
      </w:numPr>
      <w:jc w:val="left"/>
      <w:outlineLvl w:val="9"/>
    </w:pPr>
    <w:rPr>
      <w:color w:val="365F91" w:themeColor="accent1" w:themeShade="BF"/>
      <w:sz w:val="28"/>
      <w:lang w:val="en-US" w:eastAsia="ja-JP"/>
    </w:rPr>
  </w:style>
  <w:style w:type="paragraph" w:styleId="11">
    <w:name w:val="toc 1"/>
    <w:basedOn w:val="a"/>
    <w:next w:val="a"/>
    <w:autoRedefine/>
    <w:uiPriority w:val="39"/>
    <w:unhideWhenUsed/>
    <w:rsid w:val="00BB14B3"/>
    <w:pPr>
      <w:spacing w:after="100"/>
    </w:pPr>
  </w:style>
  <w:style w:type="paragraph" w:styleId="21">
    <w:name w:val="toc 2"/>
    <w:basedOn w:val="a"/>
    <w:next w:val="a"/>
    <w:autoRedefine/>
    <w:uiPriority w:val="39"/>
    <w:unhideWhenUsed/>
    <w:rsid w:val="00BB14B3"/>
    <w:pPr>
      <w:spacing w:after="100"/>
      <w:ind w:left="220"/>
    </w:pPr>
  </w:style>
  <w:style w:type="paragraph" w:styleId="a8">
    <w:name w:val="Balloon Text"/>
    <w:basedOn w:val="a"/>
    <w:link w:val="a9"/>
    <w:uiPriority w:val="99"/>
    <w:semiHidden/>
    <w:unhideWhenUsed/>
    <w:rsid w:val="00BB14B3"/>
    <w:pPr>
      <w:spacing w:line="240" w:lineRule="auto"/>
    </w:pPr>
    <w:rPr>
      <w:rFonts w:ascii="Tahoma" w:hAnsi="Tahoma" w:cs="Tahoma"/>
      <w:sz w:val="16"/>
      <w:szCs w:val="16"/>
    </w:rPr>
  </w:style>
  <w:style w:type="character" w:customStyle="1" w:styleId="a9">
    <w:name w:val="Текст выноски Знак"/>
    <w:basedOn w:val="a0"/>
    <w:link w:val="a8"/>
    <w:uiPriority w:val="99"/>
    <w:semiHidden/>
    <w:rsid w:val="00BB14B3"/>
    <w:rPr>
      <w:rFonts w:ascii="Tahoma" w:hAnsi="Tahoma" w:cs="Tahoma"/>
      <w:sz w:val="16"/>
      <w:szCs w:val="16"/>
    </w:rPr>
  </w:style>
  <w:style w:type="paragraph" w:styleId="aa">
    <w:name w:val="header"/>
    <w:basedOn w:val="a"/>
    <w:link w:val="ab"/>
    <w:uiPriority w:val="99"/>
    <w:unhideWhenUsed/>
    <w:rsid w:val="00430DC8"/>
    <w:pPr>
      <w:tabs>
        <w:tab w:val="center" w:pos="4677"/>
        <w:tab w:val="right" w:pos="9355"/>
      </w:tabs>
      <w:spacing w:line="240" w:lineRule="auto"/>
    </w:pPr>
  </w:style>
  <w:style w:type="character" w:customStyle="1" w:styleId="ab">
    <w:name w:val="Верхний колонтитул Знак"/>
    <w:basedOn w:val="a0"/>
    <w:link w:val="aa"/>
    <w:uiPriority w:val="99"/>
    <w:rsid w:val="00430DC8"/>
  </w:style>
  <w:style w:type="paragraph" w:styleId="ac">
    <w:name w:val="footer"/>
    <w:basedOn w:val="a"/>
    <w:link w:val="ad"/>
    <w:uiPriority w:val="99"/>
    <w:unhideWhenUsed/>
    <w:rsid w:val="00430DC8"/>
    <w:pPr>
      <w:tabs>
        <w:tab w:val="center" w:pos="4677"/>
        <w:tab w:val="right" w:pos="9355"/>
      </w:tabs>
      <w:spacing w:line="240" w:lineRule="auto"/>
    </w:pPr>
  </w:style>
  <w:style w:type="character" w:customStyle="1" w:styleId="ad">
    <w:name w:val="Нижний колонтитул Знак"/>
    <w:basedOn w:val="a0"/>
    <w:link w:val="ac"/>
    <w:uiPriority w:val="99"/>
    <w:rsid w:val="00430DC8"/>
  </w:style>
  <w:style w:type="paragraph" w:styleId="ae">
    <w:name w:val="Subtitle"/>
    <w:basedOn w:val="a"/>
    <w:next w:val="a"/>
    <w:link w:val="af"/>
    <w:uiPriority w:val="11"/>
    <w:qFormat/>
    <w:rsid w:val="00390DCC"/>
    <w:pPr>
      <w:spacing w:after="60"/>
      <w:jc w:val="center"/>
      <w:outlineLvl w:val="1"/>
    </w:pPr>
    <w:rPr>
      <w:rFonts w:ascii="Cambria" w:eastAsia="Times New Roman" w:hAnsi="Cambria" w:cs="Times New Roman"/>
      <w:sz w:val="24"/>
      <w:szCs w:val="24"/>
    </w:rPr>
  </w:style>
  <w:style w:type="character" w:customStyle="1" w:styleId="af">
    <w:name w:val="Подзаголовок Знак"/>
    <w:basedOn w:val="a0"/>
    <w:link w:val="ae"/>
    <w:uiPriority w:val="11"/>
    <w:rsid w:val="00390DCC"/>
    <w:rPr>
      <w:rFonts w:ascii="Cambria" w:eastAsia="Times New Roman" w:hAnsi="Cambria" w:cs="Times New Roman"/>
      <w:sz w:val="24"/>
      <w:szCs w:val="24"/>
    </w:rPr>
  </w:style>
  <w:style w:type="character" w:styleId="af0">
    <w:name w:val="Placeholder Text"/>
    <w:basedOn w:val="a0"/>
    <w:uiPriority w:val="99"/>
    <w:semiHidden/>
    <w:rsid w:val="00AC64CD"/>
    <w:rPr>
      <w:color w:val="808080"/>
    </w:rPr>
  </w:style>
  <w:style w:type="character" w:customStyle="1" w:styleId="70">
    <w:name w:val="Заголовок 7 Знак"/>
    <w:basedOn w:val="a0"/>
    <w:link w:val="7"/>
    <w:uiPriority w:val="9"/>
    <w:semiHidden/>
    <w:rsid w:val="004D32D5"/>
    <w:rPr>
      <w:rFonts w:asciiTheme="majorHAnsi" w:eastAsiaTheme="majorEastAsia" w:hAnsiTheme="majorHAnsi" w:cstheme="majorBidi"/>
      <w:i/>
      <w:iCs/>
      <w:color w:val="404040" w:themeColor="text1" w:themeTint="BF"/>
    </w:rPr>
  </w:style>
  <w:style w:type="character" w:customStyle="1" w:styleId="40">
    <w:name w:val="Заголовок 4 Знак"/>
    <w:basedOn w:val="a0"/>
    <w:link w:val="4"/>
    <w:uiPriority w:val="9"/>
    <w:rsid w:val="00CA293A"/>
    <w:rPr>
      <w:rFonts w:ascii="Times New Roman" w:eastAsiaTheme="majorEastAsia" w:hAnsi="Times New Roman" w:cstheme="majorBidi"/>
      <w:b/>
      <w:bCs/>
      <w:i/>
      <w:iCs/>
      <w:sz w:val="28"/>
    </w:rPr>
  </w:style>
  <w:style w:type="character" w:customStyle="1" w:styleId="50">
    <w:name w:val="Заголовок 5 Знак"/>
    <w:basedOn w:val="a0"/>
    <w:link w:val="5"/>
    <w:uiPriority w:val="9"/>
    <w:rsid w:val="00446D22"/>
    <w:rPr>
      <w:rFonts w:ascii="Times New Roman" w:eastAsiaTheme="majorEastAsia" w:hAnsi="Times New Roman" w:cstheme="majorBidi"/>
      <w:b/>
      <w:bCs/>
      <w:sz w:val="32"/>
      <w:szCs w:val="32"/>
      <w:lang w:val="uk-UA" w:eastAsia="ru-RU"/>
    </w:rPr>
  </w:style>
  <w:style w:type="paragraph" w:styleId="33">
    <w:name w:val="toc 3"/>
    <w:basedOn w:val="a"/>
    <w:next w:val="a"/>
    <w:autoRedefine/>
    <w:uiPriority w:val="39"/>
    <w:unhideWhenUsed/>
    <w:rsid w:val="00AC4D1B"/>
    <w:pPr>
      <w:spacing w:after="100"/>
      <w:ind w:left="440"/>
    </w:pPr>
  </w:style>
  <w:style w:type="paragraph" w:styleId="41">
    <w:name w:val="toc 4"/>
    <w:basedOn w:val="a"/>
    <w:next w:val="a"/>
    <w:autoRedefine/>
    <w:uiPriority w:val="39"/>
    <w:unhideWhenUsed/>
    <w:rsid w:val="00AC4D1B"/>
    <w:pPr>
      <w:spacing w:after="100"/>
      <w:ind w:left="660"/>
    </w:pPr>
  </w:style>
  <w:style w:type="paragraph" w:styleId="af1">
    <w:name w:val="Body Text Indent"/>
    <w:basedOn w:val="a"/>
    <w:link w:val="af2"/>
    <w:uiPriority w:val="99"/>
    <w:semiHidden/>
    <w:unhideWhenUsed/>
    <w:rsid w:val="005512E0"/>
    <w:pPr>
      <w:spacing w:after="120"/>
      <w:ind w:left="283"/>
    </w:pPr>
  </w:style>
  <w:style w:type="character" w:customStyle="1" w:styleId="af2">
    <w:name w:val="Основной текст с отступом Знак"/>
    <w:basedOn w:val="a0"/>
    <w:link w:val="af1"/>
    <w:uiPriority w:val="99"/>
    <w:semiHidden/>
    <w:rsid w:val="005512E0"/>
    <w:rPr>
      <w:rFonts w:ascii="Times New Roman" w:hAnsi="Times New Roman"/>
    </w:rPr>
  </w:style>
  <w:style w:type="paragraph" w:styleId="af3">
    <w:name w:val="Body Text"/>
    <w:basedOn w:val="a"/>
    <w:link w:val="af4"/>
    <w:uiPriority w:val="99"/>
    <w:semiHidden/>
    <w:unhideWhenUsed/>
    <w:rsid w:val="005512E0"/>
    <w:pPr>
      <w:spacing w:after="120"/>
    </w:pPr>
  </w:style>
  <w:style w:type="character" w:customStyle="1" w:styleId="af4">
    <w:name w:val="Основной текст Знак"/>
    <w:basedOn w:val="a0"/>
    <w:link w:val="af3"/>
    <w:uiPriority w:val="99"/>
    <w:semiHidden/>
    <w:rsid w:val="005512E0"/>
    <w:rPr>
      <w:rFonts w:ascii="Times New Roman" w:hAnsi="Times New Roman"/>
    </w:rPr>
  </w:style>
  <w:style w:type="paragraph" w:styleId="af5">
    <w:name w:val="Block Text"/>
    <w:basedOn w:val="a"/>
    <w:rsid w:val="005512E0"/>
    <w:pPr>
      <w:widowControl w:val="0"/>
      <w:autoSpaceDE w:val="0"/>
      <w:autoSpaceDN w:val="0"/>
      <w:adjustRightInd w:val="0"/>
      <w:ind w:left="113" w:right="113"/>
    </w:pPr>
    <w:rPr>
      <w:rFonts w:eastAsia="Times New Roman" w:cs="Times New Roman"/>
      <w:szCs w:val="20"/>
      <w:lang w:val="uk-UA" w:eastAsia="ru-RU"/>
    </w:rPr>
  </w:style>
  <w:style w:type="paragraph" w:customStyle="1" w:styleId="12">
    <w:name w:val="Обычный1"/>
    <w:rsid w:val="005512E0"/>
    <w:pPr>
      <w:widowControl w:val="0"/>
      <w:spacing w:before="100" w:after="100" w:line="240" w:lineRule="auto"/>
    </w:pPr>
    <w:rPr>
      <w:rFonts w:ascii="Times New Roman" w:eastAsia="Times New Roman" w:hAnsi="Times New Roman" w:cs="Times New Roman"/>
      <w:snapToGrid w:val="0"/>
      <w:sz w:val="24"/>
      <w:szCs w:val="20"/>
      <w:lang w:eastAsia="ru-RU"/>
    </w:rPr>
  </w:style>
  <w:style w:type="table" w:styleId="af6">
    <w:name w:val="Table Grid"/>
    <w:basedOn w:val="a1"/>
    <w:uiPriority w:val="59"/>
    <w:rsid w:val="005512E0"/>
    <w:pPr>
      <w:spacing w:after="0" w:line="240" w:lineRule="auto"/>
    </w:pPr>
    <w:rPr>
      <w:lang w:val="uk-U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7">
    <w:name w:val="endnote text"/>
    <w:basedOn w:val="a"/>
    <w:link w:val="af8"/>
    <w:uiPriority w:val="99"/>
    <w:semiHidden/>
    <w:unhideWhenUsed/>
    <w:rsid w:val="00C908BA"/>
    <w:pPr>
      <w:spacing w:line="240" w:lineRule="auto"/>
    </w:pPr>
    <w:rPr>
      <w:sz w:val="20"/>
      <w:szCs w:val="20"/>
    </w:rPr>
  </w:style>
  <w:style w:type="character" w:customStyle="1" w:styleId="af8">
    <w:name w:val="Текст концевой сноски Знак"/>
    <w:basedOn w:val="a0"/>
    <w:link w:val="af7"/>
    <w:uiPriority w:val="99"/>
    <w:semiHidden/>
    <w:rsid w:val="00C908BA"/>
    <w:rPr>
      <w:rFonts w:ascii="Times New Roman" w:hAnsi="Times New Roman"/>
      <w:sz w:val="20"/>
      <w:szCs w:val="20"/>
    </w:rPr>
  </w:style>
  <w:style w:type="character" w:styleId="af9">
    <w:name w:val="endnote reference"/>
    <w:basedOn w:val="a0"/>
    <w:uiPriority w:val="99"/>
    <w:semiHidden/>
    <w:unhideWhenUsed/>
    <w:rsid w:val="00C908BA"/>
    <w:rPr>
      <w:vertAlign w:val="superscript"/>
    </w:rPr>
  </w:style>
  <w:style w:type="character" w:customStyle="1" w:styleId="60">
    <w:name w:val="Заголовок 6 Знак"/>
    <w:basedOn w:val="a0"/>
    <w:link w:val="6"/>
    <w:uiPriority w:val="9"/>
    <w:rsid w:val="00446D22"/>
    <w:rPr>
      <w:rFonts w:ascii="Times New Roman" w:eastAsiaTheme="majorEastAsia" w:hAnsi="Times New Roman" w:cstheme="majorBidi"/>
      <w:b/>
      <w:bCs/>
      <w:sz w:val="28"/>
      <w:szCs w:val="26"/>
      <w:lang w:val="uk-UA" w:eastAsia="ru-RU"/>
    </w:rPr>
  </w:style>
  <w:style w:type="character" w:styleId="afa">
    <w:name w:val="FollowedHyperlink"/>
    <w:basedOn w:val="a0"/>
    <w:uiPriority w:val="99"/>
    <w:semiHidden/>
    <w:unhideWhenUsed/>
    <w:rsid w:val="0090339F"/>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512E0"/>
    <w:pPr>
      <w:spacing w:after="0" w:line="360" w:lineRule="auto"/>
      <w:ind w:firstLine="709"/>
    </w:pPr>
    <w:rPr>
      <w:rFonts w:ascii="Times New Roman" w:hAnsi="Times New Roman"/>
      <w:sz w:val="28"/>
    </w:rPr>
  </w:style>
  <w:style w:type="paragraph" w:styleId="1">
    <w:name w:val="heading 1"/>
    <w:next w:val="a"/>
    <w:link w:val="10"/>
    <w:autoRedefine/>
    <w:uiPriority w:val="9"/>
    <w:qFormat/>
    <w:rsid w:val="00AB59A5"/>
    <w:pPr>
      <w:keepNext/>
      <w:keepLines/>
      <w:numPr>
        <w:numId w:val="15"/>
      </w:numPr>
      <w:spacing w:before="480" w:after="480" w:line="360" w:lineRule="auto"/>
      <w:jc w:val="center"/>
      <w:outlineLvl w:val="0"/>
    </w:pPr>
    <w:rPr>
      <w:rFonts w:ascii="Times New Roman" w:eastAsia="Times New Roman" w:hAnsi="Times New Roman" w:cstheme="majorBidi"/>
      <w:b/>
      <w:bCs/>
      <w:sz w:val="36"/>
      <w:szCs w:val="28"/>
      <w:shd w:val="clear" w:color="auto" w:fill="FFFFFF"/>
      <w:lang w:val="uk-UA" w:eastAsia="ru-RU"/>
    </w:rPr>
  </w:style>
  <w:style w:type="paragraph" w:styleId="2">
    <w:name w:val="heading 2"/>
    <w:basedOn w:val="1"/>
    <w:next w:val="a"/>
    <w:link w:val="20"/>
    <w:autoRedefine/>
    <w:uiPriority w:val="9"/>
    <w:unhideWhenUsed/>
    <w:qFormat/>
    <w:rsid w:val="000F7489"/>
    <w:pPr>
      <w:numPr>
        <w:ilvl w:val="1"/>
      </w:numPr>
      <w:jc w:val="left"/>
      <w:outlineLvl w:val="1"/>
    </w:pPr>
    <w:rPr>
      <w:bCs w:val="0"/>
      <w:sz w:val="32"/>
      <w:szCs w:val="26"/>
    </w:rPr>
  </w:style>
  <w:style w:type="paragraph" w:styleId="3">
    <w:name w:val="heading 3"/>
    <w:basedOn w:val="2"/>
    <w:next w:val="a"/>
    <w:link w:val="30"/>
    <w:uiPriority w:val="9"/>
    <w:unhideWhenUsed/>
    <w:qFormat/>
    <w:rsid w:val="00465A4F"/>
    <w:pPr>
      <w:numPr>
        <w:ilvl w:val="2"/>
      </w:numPr>
      <w:outlineLvl w:val="2"/>
    </w:pPr>
    <w:rPr>
      <w:rFonts w:eastAsiaTheme="majorEastAsia"/>
      <w:bCs/>
    </w:rPr>
  </w:style>
  <w:style w:type="paragraph" w:styleId="4">
    <w:name w:val="heading 4"/>
    <w:basedOn w:val="a"/>
    <w:next w:val="a"/>
    <w:link w:val="40"/>
    <w:uiPriority w:val="9"/>
    <w:unhideWhenUsed/>
    <w:qFormat/>
    <w:rsid w:val="00CA293A"/>
    <w:pPr>
      <w:keepNext/>
      <w:keepLines/>
      <w:spacing w:before="480" w:after="480"/>
      <w:outlineLvl w:val="3"/>
    </w:pPr>
    <w:rPr>
      <w:rFonts w:eastAsiaTheme="majorEastAsia" w:cstheme="majorBidi"/>
      <w:b/>
      <w:bCs/>
      <w:i/>
      <w:iCs/>
    </w:rPr>
  </w:style>
  <w:style w:type="paragraph" w:styleId="5">
    <w:name w:val="heading 5"/>
    <w:basedOn w:val="1"/>
    <w:next w:val="a"/>
    <w:link w:val="50"/>
    <w:autoRedefine/>
    <w:uiPriority w:val="9"/>
    <w:unhideWhenUsed/>
    <w:qFormat/>
    <w:rsid w:val="00446D22"/>
    <w:pPr>
      <w:numPr>
        <w:numId w:val="0"/>
      </w:numPr>
      <w:spacing w:before="200"/>
      <w:outlineLvl w:val="4"/>
    </w:pPr>
    <w:rPr>
      <w:rFonts w:eastAsiaTheme="majorEastAsia"/>
      <w:sz w:val="32"/>
      <w:szCs w:val="32"/>
    </w:rPr>
  </w:style>
  <w:style w:type="paragraph" w:styleId="6">
    <w:name w:val="heading 6"/>
    <w:next w:val="a"/>
    <w:link w:val="60"/>
    <w:uiPriority w:val="9"/>
    <w:unhideWhenUsed/>
    <w:qFormat/>
    <w:rsid w:val="00446D22"/>
    <w:pPr>
      <w:spacing w:before="480" w:after="480"/>
      <w:ind w:firstLine="709"/>
      <w:outlineLvl w:val="5"/>
    </w:pPr>
    <w:rPr>
      <w:rFonts w:ascii="Times New Roman" w:eastAsiaTheme="majorEastAsia" w:hAnsi="Times New Roman" w:cstheme="majorBidi"/>
      <w:b/>
      <w:bCs/>
      <w:sz w:val="28"/>
      <w:szCs w:val="26"/>
      <w:shd w:val="clear" w:color="auto" w:fill="FFFFFF"/>
      <w:lang w:val="uk-UA" w:eastAsia="ru-RU"/>
    </w:rPr>
  </w:style>
  <w:style w:type="paragraph" w:styleId="7">
    <w:name w:val="heading 7"/>
    <w:basedOn w:val="a"/>
    <w:next w:val="a"/>
    <w:link w:val="70"/>
    <w:uiPriority w:val="9"/>
    <w:semiHidden/>
    <w:unhideWhenUsed/>
    <w:qFormat/>
    <w:rsid w:val="004D32D5"/>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style-span">
    <w:name w:val="apple-style-span"/>
    <w:basedOn w:val="a0"/>
    <w:rsid w:val="00507BBE"/>
  </w:style>
  <w:style w:type="character" w:customStyle="1" w:styleId="apple-converted-space">
    <w:name w:val="apple-converted-space"/>
    <w:basedOn w:val="a0"/>
    <w:rsid w:val="00507BBE"/>
  </w:style>
  <w:style w:type="character" w:styleId="a3">
    <w:name w:val="Hyperlink"/>
    <w:basedOn w:val="a0"/>
    <w:uiPriority w:val="99"/>
    <w:unhideWhenUsed/>
    <w:rsid w:val="00507BBE"/>
    <w:rPr>
      <w:color w:val="0000FF"/>
      <w:u w:val="single"/>
    </w:rPr>
  </w:style>
  <w:style w:type="character" w:customStyle="1" w:styleId="longtext">
    <w:name w:val="long_text"/>
    <w:basedOn w:val="a0"/>
    <w:rsid w:val="00507BBE"/>
  </w:style>
  <w:style w:type="paragraph" w:styleId="a4">
    <w:name w:val="List Paragraph"/>
    <w:basedOn w:val="a"/>
    <w:uiPriority w:val="34"/>
    <w:qFormat/>
    <w:rsid w:val="00507BBE"/>
    <w:pPr>
      <w:ind w:left="720"/>
      <w:contextualSpacing/>
    </w:pPr>
  </w:style>
  <w:style w:type="character" w:customStyle="1" w:styleId="hps">
    <w:name w:val="hps"/>
    <w:basedOn w:val="a0"/>
    <w:rsid w:val="00D40109"/>
  </w:style>
  <w:style w:type="character" w:customStyle="1" w:styleId="atn">
    <w:name w:val="atn"/>
    <w:basedOn w:val="a0"/>
    <w:rsid w:val="00D40109"/>
  </w:style>
  <w:style w:type="paragraph" w:styleId="a5">
    <w:name w:val="Normal (Web)"/>
    <w:basedOn w:val="a"/>
    <w:uiPriority w:val="99"/>
    <w:unhideWhenUsed/>
    <w:rsid w:val="00CA3A83"/>
    <w:pPr>
      <w:spacing w:before="100" w:beforeAutospacing="1" w:after="100" w:afterAutospacing="1" w:line="240" w:lineRule="auto"/>
    </w:pPr>
    <w:rPr>
      <w:rFonts w:eastAsiaTheme="minorEastAsia" w:cs="Times New Roman"/>
      <w:sz w:val="24"/>
      <w:szCs w:val="24"/>
      <w:lang w:eastAsia="ru-RU"/>
    </w:rPr>
  </w:style>
  <w:style w:type="paragraph" w:styleId="a6">
    <w:name w:val="caption"/>
    <w:basedOn w:val="a"/>
    <w:next w:val="a"/>
    <w:uiPriority w:val="35"/>
    <w:unhideWhenUsed/>
    <w:qFormat/>
    <w:rsid w:val="00530E4B"/>
    <w:pPr>
      <w:spacing w:line="240" w:lineRule="auto"/>
    </w:pPr>
    <w:rPr>
      <w:b/>
      <w:bCs/>
      <w:color w:val="000000" w:themeColor="text1"/>
      <w:szCs w:val="18"/>
    </w:rPr>
  </w:style>
  <w:style w:type="paragraph" w:styleId="31">
    <w:name w:val="Body Text Indent 3"/>
    <w:basedOn w:val="a"/>
    <w:link w:val="32"/>
    <w:unhideWhenUsed/>
    <w:rsid w:val="008F1D72"/>
    <w:pPr>
      <w:tabs>
        <w:tab w:val="left" w:pos="1440"/>
        <w:tab w:val="left" w:pos="1620"/>
      </w:tabs>
      <w:ind w:left="540" w:hanging="540"/>
      <w:jc w:val="both"/>
    </w:pPr>
    <w:rPr>
      <w:rFonts w:eastAsia="Times New Roman" w:cs="Times New Roman"/>
      <w:szCs w:val="24"/>
      <w:lang w:val="uk-UA" w:eastAsia="ru-RU"/>
    </w:rPr>
  </w:style>
  <w:style w:type="character" w:customStyle="1" w:styleId="32">
    <w:name w:val="Основной текст с отступом 3 Знак"/>
    <w:basedOn w:val="a0"/>
    <w:link w:val="31"/>
    <w:rsid w:val="008F1D72"/>
    <w:rPr>
      <w:rFonts w:ascii="Times New Roman" w:eastAsia="Times New Roman" w:hAnsi="Times New Roman" w:cs="Times New Roman"/>
      <w:sz w:val="28"/>
      <w:szCs w:val="24"/>
      <w:lang w:val="uk-UA" w:eastAsia="ru-RU"/>
    </w:rPr>
  </w:style>
  <w:style w:type="character" w:customStyle="1" w:styleId="10">
    <w:name w:val="Заголовок 1 Знак"/>
    <w:basedOn w:val="a0"/>
    <w:link w:val="1"/>
    <w:uiPriority w:val="9"/>
    <w:rsid w:val="00AB59A5"/>
    <w:rPr>
      <w:rFonts w:ascii="Times New Roman" w:eastAsia="Times New Roman" w:hAnsi="Times New Roman" w:cstheme="majorBidi"/>
      <w:b/>
      <w:bCs/>
      <w:sz w:val="36"/>
      <w:szCs w:val="28"/>
      <w:lang w:val="uk-UA" w:eastAsia="ru-RU"/>
    </w:rPr>
  </w:style>
  <w:style w:type="character" w:customStyle="1" w:styleId="20">
    <w:name w:val="Заголовок 2 Знак"/>
    <w:basedOn w:val="a0"/>
    <w:link w:val="2"/>
    <w:uiPriority w:val="9"/>
    <w:rsid w:val="000F7489"/>
    <w:rPr>
      <w:rFonts w:ascii="Times New Roman" w:eastAsia="Times New Roman" w:hAnsi="Times New Roman" w:cstheme="majorBidi"/>
      <w:b/>
      <w:sz w:val="32"/>
      <w:szCs w:val="26"/>
      <w:lang w:val="uk-UA" w:eastAsia="ru-RU"/>
    </w:rPr>
  </w:style>
  <w:style w:type="character" w:customStyle="1" w:styleId="30">
    <w:name w:val="Заголовок 3 Знак"/>
    <w:basedOn w:val="a0"/>
    <w:link w:val="3"/>
    <w:uiPriority w:val="9"/>
    <w:rsid w:val="00465A4F"/>
    <w:rPr>
      <w:rFonts w:ascii="Times New Roman" w:eastAsiaTheme="majorEastAsia" w:hAnsi="Times New Roman" w:cstheme="majorBidi"/>
      <w:b/>
      <w:bCs/>
      <w:sz w:val="32"/>
      <w:szCs w:val="26"/>
      <w:lang w:val="uk-UA" w:eastAsia="ru-RU"/>
    </w:rPr>
  </w:style>
  <w:style w:type="paragraph" w:styleId="a7">
    <w:name w:val="TOC Heading"/>
    <w:basedOn w:val="1"/>
    <w:next w:val="a"/>
    <w:uiPriority w:val="39"/>
    <w:semiHidden/>
    <w:unhideWhenUsed/>
    <w:qFormat/>
    <w:rsid w:val="00BB14B3"/>
    <w:pPr>
      <w:numPr>
        <w:numId w:val="0"/>
      </w:numPr>
      <w:jc w:val="left"/>
      <w:outlineLvl w:val="9"/>
    </w:pPr>
    <w:rPr>
      <w:color w:val="365F91" w:themeColor="accent1" w:themeShade="BF"/>
      <w:sz w:val="28"/>
      <w:lang w:val="en-US" w:eastAsia="ja-JP"/>
    </w:rPr>
  </w:style>
  <w:style w:type="paragraph" w:styleId="11">
    <w:name w:val="toc 1"/>
    <w:basedOn w:val="a"/>
    <w:next w:val="a"/>
    <w:autoRedefine/>
    <w:uiPriority w:val="39"/>
    <w:unhideWhenUsed/>
    <w:rsid w:val="00BB14B3"/>
    <w:pPr>
      <w:spacing w:after="100"/>
    </w:pPr>
  </w:style>
  <w:style w:type="paragraph" w:styleId="21">
    <w:name w:val="toc 2"/>
    <w:basedOn w:val="a"/>
    <w:next w:val="a"/>
    <w:autoRedefine/>
    <w:uiPriority w:val="39"/>
    <w:unhideWhenUsed/>
    <w:rsid w:val="00BB14B3"/>
    <w:pPr>
      <w:spacing w:after="100"/>
      <w:ind w:left="220"/>
    </w:pPr>
  </w:style>
  <w:style w:type="paragraph" w:styleId="a8">
    <w:name w:val="Balloon Text"/>
    <w:basedOn w:val="a"/>
    <w:link w:val="a9"/>
    <w:uiPriority w:val="99"/>
    <w:semiHidden/>
    <w:unhideWhenUsed/>
    <w:rsid w:val="00BB14B3"/>
    <w:pPr>
      <w:spacing w:line="240" w:lineRule="auto"/>
    </w:pPr>
    <w:rPr>
      <w:rFonts w:ascii="Tahoma" w:hAnsi="Tahoma" w:cs="Tahoma"/>
      <w:sz w:val="16"/>
      <w:szCs w:val="16"/>
    </w:rPr>
  </w:style>
  <w:style w:type="character" w:customStyle="1" w:styleId="a9">
    <w:name w:val="Текст выноски Знак"/>
    <w:basedOn w:val="a0"/>
    <w:link w:val="a8"/>
    <w:uiPriority w:val="99"/>
    <w:semiHidden/>
    <w:rsid w:val="00BB14B3"/>
    <w:rPr>
      <w:rFonts w:ascii="Tahoma" w:hAnsi="Tahoma" w:cs="Tahoma"/>
      <w:sz w:val="16"/>
      <w:szCs w:val="16"/>
    </w:rPr>
  </w:style>
  <w:style w:type="paragraph" w:styleId="aa">
    <w:name w:val="header"/>
    <w:basedOn w:val="a"/>
    <w:link w:val="ab"/>
    <w:uiPriority w:val="99"/>
    <w:unhideWhenUsed/>
    <w:rsid w:val="00430DC8"/>
    <w:pPr>
      <w:tabs>
        <w:tab w:val="center" w:pos="4677"/>
        <w:tab w:val="right" w:pos="9355"/>
      </w:tabs>
      <w:spacing w:line="240" w:lineRule="auto"/>
    </w:pPr>
  </w:style>
  <w:style w:type="character" w:customStyle="1" w:styleId="ab">
    <w:name w:val="Верхний колонтитул Знак"/>
    <w:basedOn w:val="a0"/>
    <w:link w:val="aa"/>
    <w:uiPriority w:val="99"/>
    <w:rsid w:val="00430DC8"/>
  </w:style>
  <w:style w:type="paragraph" w:styleId="ac">
    <w:name w:val="footer"/>
    <w:basedOn w:val="a"/>
    <w:link w:val="ad"/>
    <w:uiPriority w:val="99"/>
    <w:unhideWhenUsed/>
    <w:rsid w:val="00430DC8"/>
    <w:pPr>
      <w:tabs>
        <w:tab w:val="center" w:pos="4677"/>
        <w:tab w:val="right" w:pos="9355"/>
      </w:tabs>
      <w:spacing w:line="240" w:lineRule="auto"/>
    </w:pPr>
  </w:style>
  <w:style w:type="character" w:customStyle="1" w:styleId="ad">
    <w:name w:val="Нижний колонтитул Знак"/>
    <w:basedOn w:val="a0"/>
    <w:link w:val="ac"/>
    <w:uiPriority w:val="99"/>
    <w:rsid w:val="00430DC8"/>
  </w:style>
  <w:style w:type="paragraph" w:styleId="ae">
    <w:name w:val="Subtitle"/>
    <w:basedOn w:val="a"/>
    <w:next w:val="a"/>
    <w:link w:val="af"/>
    <w:uiPriority w:val="11"/>
    <w:qFormat/>
    <w:rsid w:val="00390DCC"/>
    <w:pPr>
      <w:spacing w:after="60"/>
      <w:jc w:val="center"/>
      <w:outlineLvl w:val="1"/>
    </w:pPr>
    <w:rPr>
      <w:rFonts w:ascii="Cambria" w:eastAsia="Times New Roman" w:hAnsi="Cambria" w:cs="Times New Roman"/>
      <w:sz w:val="24"/>
      <w:szCs w:val="24"/>
    </w:rPr>
  </w:style>
  <w:style w:type="character" w:customStyle="1" w:styleId="af">
    <w:name w:val="Подзаголовок Знак"/>
    <w:basedOn w:val="a0"/>
    <w:link w:val="ae"/>
    <w:uiPriority w:val="11"/>
    <w:rsid w:val="00390DCC"/>
    <w:rPr>
      <w:rFonts w:ascii="Cambria" w:eastAsia="Times New Roman" w:hAnsi="Cambria" w:cs="Times New Roman"/>
      <w:sz w:val="24"/>
      <w:szCs w:val="24"/>
    </w:rPr>
  </w:style>
  <w:style w:type="character" w:styleId="af0">
    <w:name w:val="Placeholder Text"/>
    <w:basedOn w:val="a0"/>
    <w:uiPriority w:val="99"/>
    <w:semiHidden/>
    <w:rsid w:val="00AC64CD"/>
    <w:rPr>
      <w:color w:val="808080"/>
    </w:rPr>
  </w:style>
  <w:style w:type="character" w:customStyle="1" w:styleId="70">
    <w:name w:val="Заголовок 7 Знак"/>
    <w:basedOn w:val="a0"/>
    <w:link w:val="7"/>
    <w:uiPriority w:val="9"/>
    <w:semiHidden/>
    <w:rsid w:val="004D32D5"/>
    <w:rPr>
      <w:rFonts w:asciiTheme="majorHAnsi" w:eastAsiaTheme="majorEastAsia" w:hAnsiTheme="majorHAnsi" w:cstheme="majorBidi"/>
      <w:i/>
      <w:iCs/>
      <w:color w:val="404040" w:themeColor="text1" w:themeTint="BF"/>
    </w:rPr>
  </w:style>
  <w:style w:type="character" w:customStyle="1" w:styleId="40">
    <w:name w:val="Заголовок 4 Знак"/>
    <w:basedOn w:val="a0"/>
    <w:link w:val="4"/>
    <w:uiPriority w:val="9"/>
    <w:rsid w:val="00CA293A"/>
    <w:rPr>
      <w:rFonts w:ascii="Times New Roman" w:eastAsiaTheme="majorEastAsia" w:hAnsi="Times New Roman" w:cstheme="majorBidi"/>
      <w:b/>
      <w:bCs/>
      <w:i/>
      <w:iCs/>
      <w:sz w:val="28"/>
    </w:rPr>
  </w:style>
  <w:style w:type="character" w:customStyle="1" w:styleId="50">
    <w:name w:val="Заголовок 5 Знак"/>
    <w:basedOn w:val="a0"/>
    <w:link w:val="5"/>
    <w:uiPriority w:val="9"/>
    <w:rsid w:val="00446D22"/>
    <w:rPr>
      <w:rFonts w:ascii="Times New Roman" w:eastAsiaTheme="majorEastAsia" w:hAnsi="Times New Roman" w:cstheme="majorBidi"/>
      <w:b/>
      <w:bCs/>
      <w:sz w:val="32"/>
      <w:szCs w:val="32"/>
      <w:lang w:val="uk-UA" w:eastAsia="ru-RU"/>
    </w:rPr>
  </w:style>
  <w:style w:type="paragraph" w:styleId="33">
    <w:name w:val="toc 3"/>
    <w:basedOn w:val="a"/>
    <w:next w:val="a"/>
    <w:autoRedefine/>
    <w:uiPriority w:val="39"/>
    <w:unhideWhenUsed/>
    <w:rsid w:val="00AC4D1B"/>
    <w:pPr>
      <w:spacing w:after="100"/>
      <w:ind w:left="440"/>
    </w:pPr>
  </w:style>
  <w:style w:type="paragraph" w:styleId="41">
    <w:name w:val="toc 4"/>
    <w:basedOn w:val="a"/>
    <w:next w:val="a"/>
    <w:autoRedefine/>
    <w:uiPriority w:val="39"/>
    <w:unhideWhenUsed/>
    <w:rsid w:val="00AC4D1B"/>
    <w:pPr>
      <w:spacing w:after="100"/>
      <w:ind w:left="660"/>
    </w:pPr>
  </w:style>
  <w:style w:type="paragraph" w:styleId="af1">
    <w:name w:val="Body Text Indent"/>
    <w:basedOn w:val="a"/>
    <w:link w:val="af2"/>
    <w:uiPriority w:val="99"/>
    <w:semiHidden/>
    <w:unhideWhenUsed/>
    <w:rsid w:val="005512E0"/>
    <w:pPr>
      <w:spacing w:after="120"/>
      <w:ind w:left="283"/>
    </w:pPr>
  </w:style>
  <w:style w:type="character" w:customStyle="1" w:styleId="af2">
    <w:name w:val="Основной текст с отступом Знак"/>
    <w:basedOn w:val="a0"/>
    <w:link w:val="af1"/>
    <w:uiPriority w:val="99"/>
    <w:semiHidden/>
    <w:rsid w:val="005512E0"/>
    <w:rPr>
      <w:rFonts w:ascii="Times New Roman" w:hAnsi="Times New Roman"/>
    </w:rPr>
  </w:style>
  <w:style w:type="paragraph" w:styleId="af3">
    <w:name w:val="Body Text"/>
    <w:basedOn w:val="a"/>
    <w:link w:val="af4"/>
    <w:uiPriority w:val="99"/>
    <w:semiHidden/>
    <w:unhideWhenUsed/>
    <w:rsid w:val="005512E0"/>
    <w:pPr>
      <w:spacing w:after="120"/>
    </w:pPr>
  </w:style>
  <w:style w:type="character" w:customStyle="1" w:styleId="af4">
    <w:name w:val="Основной текст Знак"/>
    <w:basedOn w:val="a0"/>
    <w:link w:val="af3"/>
    <w:uiPriority w:val="99"/>
    <w:semiHidden/>
    <w:rsid w:val="005512E0"/>
    <w:rPr>
      <w:rFonts w:ascii="Times New Roman" w:hAnsi="Times New Roman"/>
    </w:rPr>
  </w:style>
  <w:style w:type="paragraph" w:styleId="af5">
    <w:name w:val="Block Text"/>
    <w:basedOn w:val="a"/>
    <w:rsid w:val="005512E0"/>
    <w:pPr>
      <w:widowControl w:val="0"/>
      <w:autoSpaceDE w:val="0"/>
      <w:autoSpaceDN w:val="0"/>
      <w:adjustRightInd w:val="0"/>
      <w:ind w:left="113" w:right="113"/>
    </w:pPr>
    <w:rPr>
      <w:rFonts w:eastAsia="Times New Roman" w:cs="Times New Roman"/>
      <w:szCs w:val="20"/>
      <w:lang w:val="uk-UA" w:eastAsia="ru-RU"/>
    </w:rPr>
  </w:style>
  <w:style w:type="paragraph" w:customStyle="1" w:styleId="12">
    <w:name w:val="Обычный1"/>
    <w:rsid w:val="005512E0"/>
    <w:pPr>
      <w:widowControl w:val="0"/>
      <w:spacing w:before="100" w:after="100" w:line="240" w:lineRule="auto"/>
    </w:pPr>
    <w:rPr>
      <w:rFonts w:ascii="Times New Roman" w:eastAsia="Times New Roman" w:hAnsi="Times New Roman" w:cs="Times New Roman"/>
      <w:snapToGrid w:val="0"/>
      <w:sz w:val="24"/>
      <w:szCs w:val="20"/>
      <w:lang w:eastAsia="ru-RU"/>
    </w:rPr>
  </w:style>
  <w:style w:type="table" w:styleId="af6">
    <w:name w:val="Table Grid"/>
    <w:basedOn w:val="a1"/>
    <w:uiPriority w:val="59"/>
    <w:rsid w:val="005512E0"/>
    <w:pPr>
      <w:spacing w:after="0" w:line="240" w:lineRule="auto"/>
    </w:pPr>
    <w:rPr>
      <w:lang w:val="uk-U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7">
    <w:name w:val="endnote text"/>
    <w:basedOn w:val="a"/>
    <w:link w:val="af8"/>
    <w:uiPriority w:val="99"/>
    <w:semiHidden/>
    <w:unhideWhenUsed/>
    <w:rsid w:val="00C908BA"/>
    <w:pPr>
      <w:spacing w:line="240" w:lineRule="auto"/>
    </w:pPr>
    <w:rPr>
      <w:sz w:val="20"/>
      <w:szCs w:val="20"/>
    </w:rPr>
  </w:style>
  <w:style w:type="character" w:customStyle="1" w:styleId="af8">
    <w:name w:val="Текст концевой сноски Знак"/>
    <w:basedOn w:val="a0"/>
    <w:link w:val="af7"/>
    <w:uiPriority w:val="99"/>
    <w:semiHidden/>
    <w:rsid w:val="00C908BA"/>
    <w:rPr>
      <w:rFonts w:ascii="Times New Roman" w:hAnsi="Times New Roman"/>
      <w:sz w:val="20"/>
      <w:szCs w:val="20"/>
    </w:rPr>
  </w:style>
  <w:style w:type="character" w:styleId="af9">
    <w:name w:val="endnote reference"/>
    <w:basedOn w:val="a0"/>
    <w:uiPriority w:val="99"/>
    <w:semiHidden/>
    <w:unhideWhenUsed/>
    <w:rsid w:val="00C908BA"/>
    <w:rPr>
      <w:vertAlign w:val="superscript"/>
    </w:rPr>
  </w:style>
  <w:style w:type="character" w:customStyle="1" w:styleId="60">
    <w:name w:val="Заголовок 6 Знак"/>
    <w:basedOn w:val="a0"/>
    <w:link w:val="6"/>
    <w:uiPriority w:val="9"/>
    <w:rsid w:val="00446D22"/>
    <w:rPr>
      <w:rFonts w:ascii="Times New Roman" w:eastAsiaTheme="majorEastAsia" w:hAnsi="Times New Roman" w:cstheme="majorBidi"/>
      <w:b/>
      <w:bCs/>
      <w:sz w:val="28"/>
      <w:szCs w:val="26"/>
      <w:lang w:val="uk-UA" w:eastAsia="ru-RU"/>
    </w:rPr>
  </w:style>
  <w:style w:type="character" w:styleId="afa">
    <w:name w:val="FollowedHyperlink"/>
    <w:basedOn w:val="a0"/>
    <w:uiPriority w:val="99"/>
    <w:semiHidden/>
    <w:unhideWhenUsed/>
    <w:rsid w:val="0090339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678831">
      <w:bodyDiv w:val="1"/>
      <w:marLeft w:val="0"/>
      <w:marRight w:val="0"/>
      <w:marTop w:val="0"/>
      <w:marBottom w:val="0"/>
      <w:divBdr>
        <w:top w:val="none" w:sz="0" w:space="0" w:color="auto"/>
        <w:left w:val="none" w:sz="0" w:space="0" w:color="auto"/>
        <w:bottom w:val="none" w:sz="0" w:space="0" w:color="auto"/>
        <w:right w:val="none" w:sz="0" w:space="0" w:color="auto"/>
      </w:divBdr>
    </w:div>
    <w:div w:id="186992115">
      <w:bodyDiv w:val="1"/>
      <w:marLeft w:val="0"/>
      <w:marRight w:val="0"/>
      <w:marTop w:val="0"/>
      <w:marBottom w:val="0"/>
      <w:divBdr>
        <w:top w:val="none" w:sz="0" w:space="0" w:color="auto"/>
        <w:left w:val="none" w:sz="0" w:space="0" w:color="auto"/>
        <w:bottom w:val="none" w:sz="0" w:space="0" w:color="auto"/>
        <w:right w:val="none" w:sz="0" w:space="0" w:color="auto"/>
      </w:divBdr>
    </w:div>
    <w:div w:id="201020495">
      <w:bodyDiv w:val="1"/>
      <w:marLeft w:val="0"/>
      <w:marRight w:val="0"/>
      <w:marTop w:val="0"/>
      <w:marBottom w:val="0"/>
      <w:divBdr>
        <w:top w:val="none" w:sz="0" w:space="0" w:color="auto"/>
        <w:left w:val="none" w:sz="0" w:space="0" w:color="auto"/>
        <w:bottom w:val="none" w:sz="0" w:space="0" w:color="auto"/>
        <w:right w:val="none" w:sz="0" w:space="0" w:color="auto"/>
      </w:divBdr>
    </w:div>
    <w:div w:id="321591606">
      <w:bodyDiv w:val="1"/>
      <w:marLeft w:val="0"/>
      <w:marRight w:val="0"/>
      <w:marTop w:val="0"/>
      <w:marBottom w:val="0"/>
      <w:divBdr>
        <w:top w:val="none" w:sz="0" w:space="0" w:color="auto"/>
        <w:left w:val="none" w:sz="0" w:space="0" w:color="auto"/>
        <w:bottom w:val="none" w:sz="0" w:space="0" w:color="auto"/>
        <w:right w:val="none" w:sz="0" w:space="0" w:color="auto"/>
      </w:divBdr>
    </w:div>
    <w:div w:id="420222117">
      <w:bodyDiv w:val="1"/>
      <w:marLeft w:val="0"/>
      <w:marRight w:val="0"/>
      <w:marTop w:val="0"/>
      <w:marBottom w:val="0"/>
      <w:divBdr>
        <w:top w:val="none" w:sz="0" w:space="0" w:color="auto"/>
        <w:left w:val="none" w:sz="0" w:space="0" w:color="auto"/>
        <w:bottom w:val="none" w:sz="0" w:space="0" w:color="auto"/>
        <w:right w:val="none" w:sz="0" w:space="0" w:color="auto"/>
      </w:divBdr>
    </w:div>
    <w:div w:id="506527879">
      <w:bodyDiv w:val="1"/>
      <w:marLeft w:val="0"/>
      <w:marRight w:val="0"/>
      <w:marTop w:val="0"/>
      <w:marBottom w:val="0"/>
      <w:divBdr>
        <w:top w:val="none" w:sz="0" w:space="0" w:color="auto"/>
        <w:left w:val="none" w:sz="0" w:space="0" w:color="auto"/>
        <w:bottom w:val="none" w:sz="0" w:space="0" w:color="auto"/>
        <w:right w:val="none" w:sz="0" w:space="0" w:color="auto"/>
      </w:divBdr>
    </w:div>
    <w:div w:id="828639243">
      <w:bodyDiv w:val="1"/>
      <w:marLeft w:val="0"/>
      <w:marRight w:val="0"/>
      <w:marTop w:val="0"/>
      <w:marBottom w:val="0"/>
      <w:divBdr>
        <w:top w:val="none" w:sz="0" w:space="0" w:color="auto"/>
        <w:left w:val="none" w:sz="0" w:space="0" w:color="auto"/>
        <w:bottom w:val="none" w:sz="0" w:space="0" w:color="auto"/>
        <w:right w:val="none" w:sz="0" w:space="0" w:color="auto"/>
      </w:divBdr>
    </w:div>
    <w:div w:id="1069957249">
      <w:bodyDiv w:val="1"/>
      <w:marLeft w:val="0"/>
      <w:marRight w:val="0"/>
      <w:marTop w:val="0"/>
      <w:marBottom w:val="0"/>
      <w:divBdr>
        <w:top w:val="none" w:sz="0" w:space="0" w:color="auto"/>
        <w:left w:val="none" w:sz="0" w:space="0" w:color="auto"/>
        <w:bottom w:val="none" w:sz="0" w:space="0" w:color="auto"/>
        <w:right w:val="none" w:sz="0" w:space="0" w:color="auto"/>
      </w:divBdr>
    </w:div>
    <w:div w:id="1568416699">
      <w:bodyDiv w:val="1"/>
      <w:marLeft w:val="0"/>
      <w:marRight w:val="0"/>
      <w:marTop w:val="0"/>
      <w:marBottom w:val="0"/>
      <w:divBdr>
        <w:top w:val="none" w:sz="0" w:space="0" w:color="auto"/>
        <w:left w:val="none" w:sz="0" w:space="0" w:color="auto"/>
        <w:bottom w:val="none" w:sz="0" w:space="0" w:color="auto"/>
        <w:right w:val="none" w:sz="0" w:space="0" w:color="auto"/>
      </w:divBdr>
      <w:divsChild>
        <w:div w:id="708527605">
          <w:marLeft w:val="0"/>
          <w:marRight w:val="0"/>
          <w:marTop w:val="0"/>
          <w:marBottom w:val="0"/>
          <w:divBdr>
            <w:top w:val="none" w:sz="0" w:space="0" w:color="auto"/>
            <w:left w:val="none" w:sz="0" w:space="0" w:color="auto"/>
            <w:bottom w:val="none" w:sz="0" w:space="0" w:color="auto"/>
            <w:right w:val="none" w:sz="0" w:space="0" w:color="auto"/>
          </w:divBdr>
          <w:divsChild>
            <w:div w:id="134848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738822">
      <w:bodyDiv w:val="1"/>
      <w:marLeft w:val="0"/>
      <w:marRight w:val="0"/>
      <w:marTop w:val="0"/>
      <w:marBottom w:val="0"/>
      <w:divBdr>
        <w:top w:val="none" w:sz="0" w:space="0" w:color="auto"/>
        <w:left w:val="none" w:sz="0" w:space="0" w:color="auto"/>
        <w:bottom w:val="none" w:sz="0" w:space="0" w:color="auto"/>
        <w:right w:val="none" w:sz="0" w:space="0" w:color="auto"/>
      </w:divBdr>
    </w:div>
    <w:div w:id="1720938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4.jpeg"/><Relationship Id="rId21" Type="http://schemas.openxmlformats.org/officeDocument/2006/relationships/header" Target="header2.xml"/><Relationship Id="rId34" Type="http://schemas.openxmlformats.org/officeDocument/2006/relationships/image" Target="media/image18.wmf"/><Relationship Id="rId42" Type="http://schemas.openxmlformats.org/officeDocument/2006/relationships/image" Target="media/image22.wmf"/><Relationship Id="rId47" Type="http://schemas.openxmlformats.org/officeDocument/2006/relationships/oleObject" Target="embeddings/oleObject9.bin"/><Relationship Id="rId50" Type="http://schemas.openxmlformats.org/officeDocument/2006/relationships/image" Target="media/image26.wmf"/><Relationship Id="rId55" Type="http://schemas.openxmlformats.org/officeDocument/2006/relationships/oleObject" Target="embeddings/oleObject13.bin"/><Relationship Id="rId63" Type="http://schemas.openxmlformats.org/officeDocument/2006/relationships/hyperlink" Target="http://research.microsoft.com/en-us/projects/msagl/" TargetMode="Externa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footer" Target="footer1.xml"/><Relationship Id="rId11" Type="http://schemas.openxmlformats.org/officeDocument/2006/relationships/image" Target="media/image1.png"/><Relationship Id="rId24" Type="http://schemas.openxmlformats.org/officeDocument/2006/relationships/image" Target="media/image12.png"/><Relationship Id="rId32" Type="http://schemas.openxmlformats.org/officeDocument/2006/relationships/image" Target="media/image17.wmf"/><Relationship Id="rId37" Type="http://schemas.openxmlformats.org/officeDocument/2006/relationships/oleObject" Target="embeddings/oleObject4.bin"/><Relationship Id="rId40" Type="http://schemas.openxmlformats.org/officeDocument/2006/relationships/image" Target="media/image21.wmf"/><Relationship Id="rId45" Type="http://schemas.openxmlformats.org/officeDocument/2006/relationships/oleObject" Target="embeddings/oleObject8.bin"/><Relationship Id="rId53" Type="http://schemas.openxmlformats.org/officeDocument/2006/relationships/oleObject" Target="embeddings/oleObject12.bin"/><Relationship Id="rId58" Type="http://schemas.openxmlformats.org/officeDocument/2006/relationships/hyperlink" Target="http://www.kavkazcenter.com/ukr/content/2011/05/09/18767.shtml" TargetMode="External"/><Relationship Id="rId66" Type="http://schemas.openxmlformats.org/officeDocument/2006/relationships/theme" Target="theme/theme1.xml"/><Relationship Id="rId5" Type="http://schemas.openxmlformats.org/officeDocument/2006/relationships/settings" Target="settings.xml"/><Relationship Id="rId61" Type="http://schemas.openxmlformats.org/officeDocument/2006/relationships/hyperlink" Target="http://en.wikipedia.org/wiki/Peer-to-peer" TargetMode="External"/><Relationship Id="rId19" Type="http://schemas.openxmlformats.org/officeDocument/2006/relationships/image" Target="media/image9.png"/><Relationship Id="rId14" Type="http://schemas.openxmlformats.org/officeDocument/2006/relationships/image" Target="media/image4.png"/><Relationship Id="rId22" Type="http://schemas.openxmlformats.org/officeDocument/2006/relationships/image" Target="media/image10.gif"/><Relationship Id="rId27" Type="http://schemas.openxmlformats.org/officeDocument/2006/relationships/image" Target="media/image15.jpeg"/><Relationship Id="rId30" Type="http://schemas.openxmlformats.org/officeDocument/2006/relationships/image" Target="media/image16.wmf"/><Relationship Id="rId35" Type="http://schemas.openxmlformats.org/officeDocument/2006/relationships/oleObject" Target="embeddings/oleObject3.bin"/><Relationship Id="rId43" Type="http://schemas.openxmlformats.org/officeDocument/2006/relationships/oleObject" Target="embeddings/oleObject7.bin"/><Relationship Id="rId48" Type="http://schemas.openxmlformats.org/officeDocument/2006/relationships/image" Target="media/image25.wmf"/><Relationship Id="rId56" Type="http://schemas.openxmlformats.org/officeDocument/2006/relationships/image" Target="media/image29.wmf"/><Relationship Id="rId64" Type="http://schemas.openxmlformats.org/officeDocument/2006/relationships/hyperlink" Target="http://msdn.microsoft.com/en-us/library/hs600312.aspx" TargetMode="External"/><Relationship Id="rId8" Type="http://schemas.openxmlformats.org/officeDocument/2006/relationships/endnotes" Target="endnotes.xml"/><Relationship Id="rId51" Type="http://schemas.openxmlformats.org/officeDocument/2006/relationships/oleObject" Target="embeddings/oleObject11.bin"/><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3.png"/><Relationship Id="rId33" Type="http://schemas.openxmlformats.org/officeDocument/2006/relationships/oleObject" Target="embeddings/oleObject2.bin"/><Relationship Id="rId38" Type="http://schemas.openxmlformats.org/officeDocument/2006/relationships/image" Target="media/image20.wmf"/><Relationship Id="rId46" Type="http://schemas.openxmlformats.org/officeDocument/2006/relationships/image" Target="media/image24.wmf"/><Relationship Id="rId59" Type="http://schemas.openxmlformats.org/officeDocument/2006/relationships/hyperlink" Target="http://www.uk.wikipedia.org/wiki/&#1058;&#1077;&#1089;&#1090;&#1091;&#1074;&#1072;&#1085;&#1085;&#1103;_&#1087;&#1088;&#1086;&#1075;&#1088;&#1072;&#1084;&#1085;&#1086;&#1075;&#1086;_&#1079;&#1072;&#1073;&#1077;&#1079;&#1087;&#1077;&#1095;&#1077;&#1085;&#1085;&#1103;" TargetMode="External"/><Relationship Id="rId20" Type="http://schemas.openxmlformats.org/officeDocument/2006/relationships/header" Target="header1.xml"/><Relationship Id="rId41" Type="http://schemas.openxmlformats.org/officeDocument/2006/relationships/oleObject" Target="embeddings/oleObject6.bin"/><Relationship Id="rId54" Type="http://schemas.openxmlformats.org/officeDocument/2006/relationships/image" Target="media/image28.wmf"/><Relationship Id="rId62" Type="http://schemas.openxmlformats.org/officeDocument/2006/relationships/hyperlink" Target="http://www.sqlite.org/"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1.gif"/><Relationship Id="rId28" Type="http://schemas.openxmlformats.org/officeDocument/2006/relationships/chart" Target="charts/chart1.xml"/><Relationship Id="rId36" Type="http://schemas.openxmlformats.org/officeDocument/2006/relationships/image" Target="media/image19.wmf"/><Relationship Id="rId49" Type="http://schemas.openxmlformats.org/officeDocument/2006/relationships/oleObject" Target="embeddings/oleObject10.bin"/><Relationship Id="rId57" Type="http://schemas.openxmlformats.org/officeDocument/2006/relationships/oleObject" Target="embeddings/oleObject14.bin"/><Relationship Id="rId10" Type="http://schemas.openxmlformats.org/officeDocument/2006/relationships/hyperlink" Target="http://uk.wikipedia.org/wiki/%D0%9A%D0%BE%D0%BC%D0%BF%27%D1%8E%D1%82%D0%B5%D1%80%D0%BD%D0%B0_%D0%BF%D1%80%D0%BE%D0%B3%D1%80%D0%B0%D0%BC%D0%B0" TargetMode="External"/><Relationship Id="rId31" Type="http://schemas.openxmlformats.org/officeDocument/2006/relationships/oleObject" Target="embeddings/oleObject1.bin"/><Relationship Id="rId44" Type="http://schemas.openxmlformats.org/officeDocument/2006/relationships/image" Target="media/image23.wmf"/><Relationship Id="rId52" Type="http://schemas.openxmlformats.org/officeDocument/2006/relationships/image" Target="media/image27.wmf"/><Relationship Id="rId60" Type="http://schemas.openxmlformats.org/officeDocument/2006/relationships/hyperlink" Target="http://ru.wikipedia.org/wiki/&#1057;&#1080;&#1089;&#1090;&#1077;&#1084;&#1072;_&#1091;&#1087;&#1088;&#1072;&#1074;&#1083;&#1077;&#1085;&#1080;&#1103;_&#1074;&#1077;&#1088;&#1089;&#1080;&#1103;&#1084;&#1080;" TargetMode="External"/><Relationship Id="rId65"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uk.wikipedia.org/wiki/%D0%9F%D1%80%D0%BE%D0%B3%D1%80%D0%B0%D0%BC%D0%BD%D0%B5_%D0%B7%D0%B0%D0%B1%D0%B5%D0%B7%D0%BF%D0%B5%D1%87%D0%B5%D0%BD%D0%BD%D1%8F" TargetMode="External"/><Relationship Id="rId13" Type="http://schemas.openxmlformats.org/officeDocument/2006/relationships/image" Target="media/image3.png"/><Relationship Id="rId18" Type="http://schemas.openxmlformats.org/officeDocument/2006/relationships/image" Target="media/image8.png"/><Relationship Id="rId39" Type="http://schemas.openxmlformats.org/officeDocument/2006/relationships/oleObject" Target="embeddings/oleObject5.bin"/></Relationships>
</file>

<file path=word/charts/_rels/chart1.xml.rels><?xml version="1.0" encoding="UTF-8" standalone="yes"?>
<Relationships xmlns="http://schemas.openxmlformats.org/package/2006/relationships"><Relationship Id="rId1" Type="http://schemas.openxmlformats.org/officeDocument/2006/relationships/oleObject" Target="Book2"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0"/>
          <c:tx>
            <c:strRef>
              <c:f>Sheet1!$A$2:$C$2</c:f>
              <c:strCache>
                <c:ptCount val="1"/>
                <c:pt idx="0">
                  <c:v>10 5 0</c:v>
                </c:pt>
              </c:strCache>
            </c:strRef>
          </c:tx>
          <c:spPr>
            <a:ln w="25400" cap="flat" cmpd="sng" algn="ctr">
              <a:solidFill>
                <a:schemeClr val="accent1"/>
              </a:solidFill>
              <a:prstDash val="solid"/>
            </a:ln>
            <a:effectLst/>
          </c:spPr>
          <c:marker>
            <c:symbol val="none"/>
          </c:marker>
          <c:cat>
            <c:numRef>
              <c:f>Sheet1!$A$1:$C$1</c:f>
              <c:numCache>
                <c:formatCode>General</c:formatCode>
                <c:ptCount val="3"/>
                <c:pt idx="0">
                  <c:v>0.1</c:v>
                </c:pt>
                <c:pt idx="1">
                  <c:v>1</c:v>
                </c:pt>
                <c:pt idx="2">
                  <c:v>10</c:v>
                </c:pt>
              </c:numCache>
            </c:numRef>
          </c:cat>
          <c:val>
            <c:numRef>
              <c:f>Sheet1!$A$2:$C$2</c:f>
              <c:numCache>
                <c:formatCode>General</c:formatCode>
                <c:ptCount val="3"/>
                <c:pt idx="0">
                  <c:v>10</c:v>
                </c:pt>
                <c:pt idx="1">
                  <c:v>5</c:v>
                </c:pt>
                <c:pt idx="2">
                  <c:v>0</c:v>
                </c:pt>
              </c:numCache>
            </c:numRef>
          </c:val>
          <c:smooth val="0"/>
        </c:ser>
        <c:dLbls>
          <c:showLegendKey val="0"/>
          <c:showVal val="0"/>
          <c:showCatName val="0"/>
          <c:showSerName val="0"/>
          <c:showPercent val="0"/>
          <c:showBubbleSize val="0"/>
        </c:dLbls>
        <c:marker val="1"/>
        <c:smooth val="0"/>
        <c:axId val="171752960"/>
        <c:axId val="171833536"/>
      </c:lineChart>
      <c:catAx>
        <c:axId val="171752960"/>
        <c:scaling>
          <c:orientation val="minMax"/>
        </c:scaling>
        <c:delete val="0"/>
        <c:axPos val="b"/>
        <c:numFmt formatCode="General" sourceLinked="1"/>
        <c:majorTickMark val="out"/>
        <c:minorTickMark val="none"/>
        <c:tickLblPos val="nextTo"/>
        <c:crossAx val="171833536"/>
        <c:crosses val="autoZero"/>
        <c:auto val="1"/>
        <c:lblAlgn val="ctr"/>
        <c:lblOffset val="100"/>
        <c:noMultiLvlLbl val="0"/>
      </c:catAx>
      <c:valAx>
        <c:axId val="171833536"/>
        <c:scaling>
          <c:orientation val="minMax"/>
        </c:scaling>
        <c:delete val="0"/>
        <c:axPos val="l"/>
        <c:majorGridlines/>
        <c:numFmt formatCode="General" sourceLinked="1"/>
        <c:majorTickMark val="out"/>
        <c:minorTickMark val="none"/>
        <c:tickLblPos val="nextTo"/>
        <c:crossAx val="171752960"/>
        <c:crosses val="autoZero"/>
        <c:crossBetween val="between"/>
      </c:valAx>
      <c:spPr>
        <a:noFill/>
        <a:ln>
          <a:noFill/>
        </a:ln>
      </c:spPr>
    </c:plotArea>
    <c:plotVisOnly val="1"/>
    <c:dispBlanksAs val="gap"/>
    <c:showDLblsOverMax val="0"/>
  </c:chart>
  <c:externalData r:id="rId1">
    <c:autoUpdate val="0"/>
  </c:externalData>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4AB210-4F9F-4A35-8E32-37767CC59D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2287</TotalTime>
  <Pages>97</Pages>
  <Words>19266</Words>
  <Characters>109817</Characters>
  <Application>Microsoft Office Word</Application>
  <DocSecurity>0</DocSecurity>
  <Lines>915</Lines>
  <Paragraphs>257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128826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Артем</dc:creator>
  <cp:lastModifiedBy>Артем</cp:lastModifiedBy>
  <cp:revision>37</cp:revision>
  <cp:lastPrinted>2011-06-09T07:08:00Z</cp:lastPrinted>
  <dcterms:created xsi:type="dcterms:W3CDTF">2011-05-29T14:26:00Z</dcterms:created>
  <dcterms:modified xsi:type="dcterms:W3CDTF">2011-06-15T21:13:00Z</dcterms:modified>
</cp:coreProperties>
</file>